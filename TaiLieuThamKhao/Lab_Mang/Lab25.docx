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8"/>
        <w:ind w:left="3956" w:right="3836"/>
        <w:jc w:val="center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IPv6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L</w:t>
      </w:r>
      <w:r>
        <w:rPr>
          <w:b/>
          <w:color w:val="FF0000"/>
          <w:w w:val="99"/>
          <w:sz w:val="40"/>
          <w:szCs w:val="40"/>
        </w:rPr>
        <w:t>ab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2" w:line="260" w:lineRule="exact"/>
        <w:rPr>
          <w:sz w:val="26"/>
          <w:szCs w:val="26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Trên cả 4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outer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ử dụ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lệnh sau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ển enable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v6 stack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Router(co</w:t>
      </w:r>
      <w:r>
        <w:rPr>
          <w:b/>
          <w:color w:val="FF0000"/>
          <w:spacing w:val="-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fig)#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ipv6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u</w:t>
      </w:r>
      <w:r>
        <w:rPr>
          <w:b/>
          <w:color w:val="FF0000"/>
          <w:sz w:val="24"/>
          <w:szCs w:val="24"/>
        </w:rPr>
        <w:t>nicast</w:t>
      </w:r>
      <w:r>
        <w:rPr>
          <w:b/>
          <w:color w:val="FF0000"/>
          <w:spacing w:val="-1"/>
          <w:sz w:val="24"/>
          <w:szCs w:val="24"/>
        </w:rPr>
        <w:t>-</w:t>
      </w:r>
      <w:r>
        <w:rPr>
          <w:b/>
          <w:color w:val="FF0000"/>
          <w:sz w:val="24"/>
          <w:szCs w:val="24"/>
        </w:rPr>
        <w:t>rout</w:t>
      </w:r>
      <w:r>
        <w:rPr>
          <w:b/>
          <w:color w:val="FF0000"/>
          <w:spacing w:val="-1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ng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1.Cấu hình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thông tin I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v6 cho từng Router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INTE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T: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s0/1/1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2001:db8:1: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::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/64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loopback 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20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1:db8:1:</w:t>
      </w:r>
      <w:r>
        <w:rPr>
          <w:spacing w:val="-1"/>
          <w:sz w:val="24"/>
          <w:szCs w:val="24"/>
        </w:rPr>
        <w:t>7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:/</w:t>
      </w:r>
      <w:r>
        <w:rPr>
          <w:sz w:val="24"/>
          <w:szCs w:val="24"/>
        </w:rPr>
        <w:t>64 eui-64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footerReference w:type="default" r:id="rId9"/>
          <w:pgSz w:w="12240" w:h="15840"/>
          <w:pgMar w:top="1500" w:right="1440" w:bottom="280" w:left="1320" w:header="720" w:footer="589" w:gutter="0"/>
          <w:pgNumType w:start="256"/>
          <w:cols w:space="720"/>
        </w:sectPr>
      </w:pPr>
      <w:r>
        <w:rPr>
          <w:b/>
          <w:sz w:val="24"/>
          <w:szCs w:val="24"/>
          <w:u w:val="thick" w:color="000000"/>
        </w:rPr>
        <w:t>HN: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s0/2/1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2001:d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8:1:6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:1/64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0/1/1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2001:d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8:1:4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:1/64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0/2/0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2001:d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8:1:5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:1/64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opback 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2001:d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8:1:2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:/64 e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i-64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DN: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0/1/1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2001:d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8:1:4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:2/64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opback 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2001:d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8:1:1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:/64 e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i-64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HCM: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s0/1/1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)#ipv6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ddress 2001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db8:1:5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:2/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)#ipv6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ddress 2001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db8:1:3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:/64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eui-64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2.Ki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m tra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lại cấu hình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ipv6 trên 4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router: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Sử dụng c</w:t>
      </w:r>
      <w:r>
        <w:rPr>
          <w:b/>
          <w:spacing w:val="1"/>
          <w:sz w:val="24"/>
          <w:szCs w:val="24"/>
        </w:rPr>
        <w:t>á</w:t>
      </w:r>
      <w:r>
        <w:rPr>
          <w:b/>
          <w:sz w:val="24"/>
          <w:szCs w:val="24"/>
        </w:rPr>
        <w:t xml:space="preserve">c lệnh </w:t>
      </w:r>
      <w:r>
        <w:rPr>
          <w:b/>
          <w:color w:val="FF0000"/>
          <w:sz w:val="24"/>
          <w:szCs w:val="24"/>
        </w:rPr>
        <w:t>show ipv6 inte</w:t>
      </w:r>
      <w:r>
        <w:rPr>
          <w:b/>
          <w:color w:val="FF0000"/>
          <w:spacing w:val="-1"/>
          <w:sz w:val="24"/>
          <w:szCs w:val="24"/>
        </w:rPr>
        <w:t>rf</w:t>
      </w:r>
      <w:r>
        <w:rPr>
          <w:b/>
          <w:color w:val="FF0000"/>
          <w:sz w:val="24"/>
          <w:szCs w:val="24"/>
        </w:rPr>
        <w:t>ace,show</w:t>
      </w:r>
      <w:r>
        <w:rPr>
          <w:b/>
          <w:color w:val="FF0000"/>
          <w:spacing w:val="-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z w:val="24"/>
          <w:szCs w:val="24"/>
        </w:rPr>
        <w:t>v6 interf</w:t>
      </w:r>
      <w:r>
        <w:rPr>
          <w:b/>
          <w:color w:val="FF0000"/>
          <w:spacing w:val="-1"/>
          <w:sz w:val="24"/>
          <w:szCs w:val="24"/>
        </w:rPr>
        <w:t>a</w:t>
      </w:r>
      <w:r>
        <w:rPr>
          <w:b/>
          <w:color w:val="FF0000"/>
          <w:sz w:val="24"/>
          <w:szCs w:val="24"/>
        </w:rPr>
        <w:t>ce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brief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HCM#show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ipv6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ce br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ef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FastEth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0/0           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ati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ely down/d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wn]</w:t>
      </w:r>
    </w:p>
    <w:p w:rsidR="00F81C28" w:rsidRDefault="00F81C28">
      <w:pPr>
        <w:spacing w:line="200" w:lineRule="exact"/>
      </w:pPr>
    </w:p>
    <w:p w:rsidR="00F81C28" w:rsidRDefault="008E4BD0">
      <w:pPr>
        <w:ind w:left="360"/>
        <w:rPr>
          <w:sz w:val="24"/>
          <w:szCs w:val="24"/>
        </w:rPr>
      </w:pPr>
      <w:r>
        <w:rPr>
          <w:sz w:val="24"/>
          <w:szCs w:val="24"/>
        </w:rPr>
        <w:t>unassign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FastEth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0/1           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up/up]</w:t>
      </w:r>
    </w:p>
    <w:p w:rsidR="00F81C28" w:rsidRDefault="00F81C28">
      <w:pPr>
        <w:spacing w:line="200" w:lineRule="exact"/>
      </w:pPr>
    </w:p>
    <w:p w:rsidR="00F81C28" w:rsidRDefault="008E4BD0">
      <w:pPr>
        <w:ind w:left="36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>unassign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l0/1/0              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inistrati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y down/down]</w:t>
      </w:r>
    </w:p>
    <w:p w:rsidR="00F81C28" w:rsidRDefault="00F81C28">
      <w:pPr>
        <w:spacing w:line="200" w:lineRule="exact"/>
      </w:pPr>
    </w:p>
    <w:p w:rsidR="00F81C28" w:rsidRDefault="008E4BD0">
      <w:pPr>
        <w:ind w:left="360"/>
        <w:rPr>
          <w:sz w:val="24"/>
          <w:szCs w:val="24"/>
        </w:rPr>
      </w:pPr>
      <w:r>
        <w:rPr>
          <w:sz w:val="24"/>
          <w:szCs w:val="24"/>
        </w:rPr>
        <w:t>unassign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l0/1/1              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up/up]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4560" w:right="148" w:hanging="4200"/>
        <w:rPr>
          <w:sz w:val="24"/>
          <w:szCs w:val="24"/>
        </w:rPr>
      </w:pPr>
      <w:r>
        <w:rPr>
          <w:color w:val="FE6600"/>
          <w:sz w:val="24"/>
          <w:szCs w:val="24"/>
        </w:rPr>
        <w:t>FE80::2</w:t>
      </w:r>
      <w:r>
        <w:rPr>
          <w:color w:val="FE6600"/>
          <w:spacing w:val="-1"/>
          <w:sz w:val="24"/>
          <w:szCs w:val="24"/>
        </w:rPr>
        <w:t>0</w:t>
      </w:r>
      <w:r>
        <w:rPr>
          <w:color w:val="FE6600"/>
          <w:sz w:val="24"/>
          <w:szCs w:val="24"/>
        </w:rPr>
        <w:t>A:B8FF:F</w:t>
      </w:r>
      <w:r>
        <w:rPr>
          <w:color w:val="FE6600"/>
          <w:spacing w:val="1"/>
          <w:sz w:val="24"/>
          <w:szCs w:val="24"/>
        </w:rPr>
        <w:t>E</w:t>
      </w:r>
      <w:r>
        <w:rPr>
          <w:color w:val="FE6600"/>
          <w:sz w:val="24"/>
          <w:szCs w:val="24"/>
        </w:rPr>
        <w:t xml:space="preserve">21:738C                   </w:t>
      </w:r>
      <w:r>
        <w:rPr>
          <w:rFonts w:ascii="Wingdings" w:eastAsia="Wingdings" w:hAnsi="Wingdings" w:cs="Wingdings"/>
          <w:color w:val="FE6600"/>
          <w:sz w:val="24"/>
          <w:szCs w:val="24"/>
        </w:rPr>
        <w:t></w:t>
      </w:r>
      <w:r>
        <w:rPr>
          <w:color w:val="FE66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Link loc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 a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dress, đ</w:t>
      </w:r>
      <w:r>
        <w:rPr>
          <w:color w:val="000000"/>
          <w:spacing w:val="-1"/>
          <w:sz w:val="24"/>
          <w:szCs w:val="24"/>
        </w:rPr>
        <w:t>ị</w:t>
      </w:r>
      <w:r>
        <w:rPr>
          <w:color w:val="000000"/>
          <w:sz w:val="24"/>
          <w:szCs w:val="24"/>
        </w:rPr>
        <w:t>a c</w:t>
      </w:r>
      <w:r>
        <w:rPr>
          <w:color w:val="000000"/>
          <w:spacing w:val="-1"/>
          <w:sz w:val="24"/>
          <w:szCs w:val="24"/>
        </w:rPr>
        <w:t>h</w:t>
      </w:r>
      <w:r>
        <w:rPr>
          <w:color w:val="000000"/>
          <w:sz w:val="24"/>
          <w:szCs w:val="24"/>
        </w:rPr>
        <w:t>ỉ này do ro</w:t>
      </w:r>
      <w:r>
        <w:rPr>
          <w:color w:val="000000"/>
          <w:spacing w:val="-1"/>
          <w:sz w:val="24"/>
          <w:szCs w:val="24"/>
        </w:rPr>
        <w:t>ut</w:t>
      </w:r>
      <w:r>
        <w:rPr>
          <w:color w:val="000000"/>
          <w:sz w:val="24"/>
          <w:szCs w:val="24"/>
        </w:rPr>
        <w:t xml:space="preserve">er tự động tạo ra </w:t>
      </w:r>
      <w:r>
        <w:rPr>
          <w:color w:val="000000"/>
          <w:spacing w:val="-1"/>
          <w:sz w:val="24"/>
          <w:szCs w:val="24"/>
        </w:rPr>
        <w:t>v</w:t>
      </w:r>
      <w:r>
        <w:rPr>
          <w:color w:val="000000"/>
          <w:sz w:val="24"/>
          <w:szCs w:val="24"/>
        </w:rPr>
        <w:t xml:space="preserve">à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hỉ sử dụng được trong 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ạng</w:t>
      </w:r>
    </w:p>
    <w:p w:rsidR="00F81C28" w:rsidRDefault="008E4BD0">
      <w:pPr>
        <w:spacing w:before="7"/>
        <w:ind w:left="496"/>
        <w:rPr>
          <w:sz w:val="24"/>
          <w:szCs w:val="24"/>
        </w:rPr>
      </w:pPr>
      <w:r>
        <w:rPr>
          <w:color w:val="0000FF"/>
          <w:sz w:val="24"/>
          <w:szCs w:val="24"/>
        </w:rPr>
        <w:t>2001:DB8:1:5</w:t>
      </w:r>
      <w:r>
        <w:rPr>
          <w:color w:val="0000FF"/>
          <w:spacing w:val="-1"/>
          <w:sz w:val="24"/>
          <w:szCs w:val="24"/>
        </w:rPr>
        <w:t>:</w:t>
      </w:r>
      <w:r>
        <w:rPr>
          <w:color w:val="0000FF"/>
          <w:sz w:val="24"/>
          <w:szCs w:val="24"/>
        </w:rPr>
        <w:t xml:space="preserve">:2                                     </w:t>
      </w:r>
      <w:r>
        <w:rPr>
          <w:color w:val="0000FF"/>
          <w:spacing w:val="3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0000FF"/>
          <w:sz w:val="24"/>
          <w:szCs w:val="24"/>
        </w:rPr>
        <w:t></w:t>
      </w:r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Địa chỉ 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ày do </w:t>
      </w:r>
      <w:r>
        <w:rPr>
          <w:color w:val="000000"/>
          <w:spacing w:val="-2"/>
          <w:sz w:val="24"/>
          <w:szCs w:val="24"/>
        </w:rPr>
        <w:t>m</w:t>
      </w:r>
      <w:r>
        <w:rPr>
          <w:color w:val="000000"/>
          <w:sz w:val="24"/>
          <w:szCs w:val="24"/>
        </w:rPr>
        <w:t>ình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khai báo bằ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g lệnh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260" w:lineRule="exact"/>
        <w:ind w:left="4702" w:right="3515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ipv6 add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ess</w:t>
      </w:r>
    </w:p>
    <w:p w:rsidR="00F81C28" w:rsidRDefault="00F81C28">
      <w:pPr>
        <w:spacing w:before="6" w:line="160" w:lineRule="exact"/>
        <w:rPr>
          <w:sz w:val="17"/>
          <w:szCs w:val="17"/>
        </w:rPr>
      </w:pPr>
    </w:p>
    <w:p w:rsidR="00F81C28" w:rsidRDefault="008E4BD0">
      <w:pPr>
        <w:spacing w:before="29" w:line="413" w:lineRule="auto"/>
        <w:ind w:left="360" w:right="6245" w:hanging="240"/>
        <w:rPr>
          <w:sz w:val="24"/>
          <w:szCs w:val="24"/>
        </w:rPr>
      </w:pPr>
      <w:r>
        <w:rPr>
          <w:sz w:val="24"/>
          <w:szCs w:val="24"/>
        </w:rPr>
        <w:t xml:space="preserve">Loopback1                </w:t>
      </w:r>
      <w:r>
        <w:rPr>
          <w:spacing w:val="6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 xml:space="preserve">p/up] </w:t>
      </w:r>
      <w:r>
        <w:rPr>
          <w:color w:val="FE9800"/>
          <w:sz w:val="24"/>
          <w:szCs w:val="24"/>
        </w:rPr>
        <w:t>FE80::2</w:t>
      </w:r>
      <w:r>
        <w:rPr>
          <w:color w:val="FE9800"/>
          <w:spacing w:val="-1"/>
          <w:sz w:val="24"/>
          <w:szCs w:val="24"/>
        </w:rPr>
        <w:t>0</w:t>
      </w:r>
      <w:r>
        <w:rPr>
          <w:color w:val="FE9800"/>
          <w:sz w:val="24"/>
          <w:szCs w:val="24"/>
        </w:rPr>
        <w:t>A:B8FF:F</w:t>
      </w:r>
      <w:r>
        <w:rPr>
          <w:color w:val="FE9800"/>
          <w:spacing w:val="1"/>
          <w:sz w:val="24"/>
          <w:szCs w:val="24"/>
        </w:rPr>
        <w:t>E</w:t>
      </w:r>
      <w:r>
        <w:rPr>
          <w:color w:val="FE9800"/>
          <w:sz w:val="24"/>
          <w:szCs w:val="24"/>
        </w:rPr>
        <w:t>21:738C</w:t>
      </w:r>
    </w:p>
    <w:p w:rsidR="00F81C28" w:rsidRDefault="008E4BD0">
      <w:pPr>
        <w:spacing w:before="8"/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2001:DB8:1:3:20A:</w:t>
      </w:r>
      <w:r>
        <w:rPr>
          <w:color w:val="FF0000"/>
          <w:spacing w:val="-2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8FF:FE21:738C       </w:t>
      </w:r>
      <w:r>
        <w:rPr>
          <w:rFonts w:ascii="Wingdings" w:eastAsia="Wingdings" w:hAnsi="Wingdings" w:cs="Wingdings"/>
          <w:color w:val="000000"/>
          <w:sz w:val="24"/>
          <w:szCs w:val="24"/>
        </w:rPr>
        <w:t></w:t>
      </w:r>
      <w:r>
        <w:rPr>
          <w:color w:val="000000"/>
          <w:sz w:val="24"/>
          <w:szCs w:val="24"/>
        </w:rPr>
        <w:t xml:space="preserve"> EUI-64 add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ess, 64 bit</w:t>
      </w:r>
      <w:r>
        <w:rPr>
          <w:color w:val="000000"/>
          <w:spacing w:val="-1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uối tự động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sinh ra bằng</w:t>
      </w:r>
    </w:p>
    <w:p w:rsidR="00F81C28" w:rsidRDefault="00F81C28">
      <w:pPr>
        <w:spacing w:line="200" w:lineRule="exact"/>
      </w:pPr>
    </w:p>
    <w:p w:rsidR="00F81C28" w:rsidRDefault="008E4BD0">
      <w:pPr>
        <w:spacing w:line="260" w:lineRule="exact"/>
        <w:ind w:left="4740"/>
        <w:rPr>
          <w:sz w:val="24"/>
          <w:szCs w:val="24"/>
        </w:rPr>
      </w:pPr>
      <w:r>
        <w:rPr>
          <w:position w:val="-1"/>
          <w:sz w:val="24"/>
          <w:szCs w:val="24"/>
        </w:rPr>
        <w:t>cách kết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hợp với đ</w:t>
      </w:r>
      <w:r>
        <w:rPr>
          <w:spacing w:val="-1"/>
          <w:position w:val="-1"/>
          <w:sz w:val="24"/>
          <w:szCs w:val="24"/>
        </w:rPr>
        <w:t>ị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chỉ MAC</w:t>
      </w:r>
    </w:p>
    <w:p w:rsidR="00F81C28" w:rsidRDefault="00F81C28">
      <w:pPr>
        <w:spacing w:before="5" w:line="160" w:lineRule="exact"/>
        <w:rPr>
          <w:sz w:val="17"/>
          <w:szCs w:val="17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HCM#show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ipv6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ce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l0/1/1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up, line </w:t>
      </w:r>
      <w:r>
        <w:rPr>
          <w:spacing w:val="-1"/>
          <w:sz w:val="24"/>
          <w:szCs w:val="24"/>
        </w:rPr>
        <w:t>pr</w:t>
      </w:r>
      <w:r>
        <w:rPr>
          <w:sz w:val="24"/>
          <w:szCs w:val="24"/>
        </w:rPr>
        <w:t>otocol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240" w:right="2785"/>
        <w:rPr>
          <w:sz w:val="24"/>
          <w:szCs w:val="24"/>
        </w:rPr>
      </w:pPr>
      <w:r>
        <w:rPr>
          <w:sz w:val="24"/>
          <w:szCs w:val="24"/>
        </w:rPr>
        <w:t>IPv6 is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bled, </w:t>
      </w:r>
      <w:r>
        <w:rPr>
          <w:color w:val="FE9800"/>
          <w:spacing w:val="-1"/>
          <w:sz w:val="24"/>
          <w:szCs w:val="24"/>
        </w:rPr>
        <w:t>l</w:t>
      </w:r>
      <w:r>
        <w:rPr>
          <w:color w:val="FE9800"/>
          <w:sz w:val="24"/>
          <w:szCs w:val="24"/>
        </w:rPr>
        <w:t>ink-l</w:t>
      </w:r>
      <w:r>
        <w:rPr>
          <w:color w:val="FE9800"/>
          <w:spacing w:val="-1"/>
          <w:sz w:val="24"/>
          <w:szCs w:val="24"/>
        </w:rPr>
        <w:t>o</w:t>
      </w:r>
      <w:r>
        <w:rPr>
          <w:color w:val="FE9800"/>
          <w:sz w:val="24"/>
          <w:szCs w:val="24"/>
        </w:rPr>
        <w:t>cal ad</w:t>
      </w:r>
      <w:r>
        <w:rPr>
          <w:color w:val="FE9800"/>
          <w:spacing w:val="-1"/>
          <w:sz w:val="24"/>
          <w:szCs w:val="24"/>
        </w:rPr>
        <w:t>d</w:t>
      </w:r>
      <w:r>
        <w:rPr>
          <w:color w:val="FE9800"/>
          <w:sz w:val="24"/>
          <w:szCs w:val="24"/>
        </w:rPr>
        <w:t>ress</w:t>
      </w:r>
      <w:r>
        <w:rPr>
          <w:color w:val="FE9800"/>
          <w:spacing w:val="-1"/>
          <w:sz w:val="24"/>
          <w:szCs w:val="24"/>
        </w:rPr>
        <w:t xml:space="preserve"> i</w:t>
      </w:r>
      <w:r>
        <w:rPr>
          <w:color w:val="FE9800"/>
          <w:sz w:val="24"/>
          <w:szCs w:val="24"/>
        </w:rPr>
        <w:t xml:space="preserve">s FE80::20A:B8FF:FE21:738C </w:t>
      </w:r>
      <w:r>
        <w:rPr>
          <w:color w:val="000000"/>
          <w:sz w:val="24"/>
          <w:szCs w:val="24"/>
        </w:rPr>
        <w:t>Global un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cast ad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res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(es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:</w:t>
      </w:r>
    </w:p>
    <w:p w:rsidR="00F81C28" w:rsidRDefault="008E4BD0">
      <w:pPr>
        <w:spacing w:before="8"/>
        <w:ind w:left="360"/>
        <w:rPr>
          <w:sz w:val="24"/>
          <w:szCs w:val="24"/>
        </w:rPr>
      </w:pPr>
      <w:r>
        <w:rPr>
          <w:color w:val="0000FF"/>
          <w:sz w:val="24"/>
          <w:szCs w:val="24"/>
        </w:rPr>
        <w:t>2001:DB8:1:5</w:t>
      </w:r>
      <w:r>
        <w:rPr>
          <w:color w:val="0000FF"/>
          <w:spacing w:val="-1"/>
          <w:sz w:val="24"/>
          <w:szCs w:val="24"/>
        </w:rPr>
        <w:t>:</w:t>
      </w:r>
      <w:r>
        <w:rPr>
          <w:color w:val="0000FF"/>
          <w:sz w:val="24"/>
          <w:szCs w:val="24"/>
        </w:rPr>
        <w:t>:2, su</w:t>
      </w:r>
      <w:r>
        <w:rPr>
          <w:color w:val="0000FF"/>
          <w:spacing w:val="-1"/>
          <w:sz w:val="24"/>
          <w:szCs w:val="24"/>
        </w:rPr>
        <w:t>b</w:t>
      </w:r>
      <w:r>
        <w:rPr>
          <w:color w:val="0000FF"/>
          <w:sz w:val="24"/>
          <w:szCs w:val="24"/>
        </w:rPr>
        <w:t>net is 200</w:t>
      </w:r>
      <w:r>
        <w:rPr>
          <w:color w:val="0000FF"/>
          <w:spacing w:val="-1"/>
          <w:sz w:val="24"/>
          <w:szCs w:val="24"/>
        </w:rPr>
        <w:t>1:</w:t>
      </w:r>
      <w:r>
        <w:rPr>
          <w:color w:val="0000FF"/>
          <w:sz w:val="24"/>
          <w:szCs w:val="24"/>
        </w:rPr>
        <w:t>DB8:1:5::/</w:t>
      </w:r>
      <w:r>
        <w:rPr>
          <w:color w:val="0000FF"/>
          <w:spacing w:val="-1"/>
          <w:sz w:val="24"/>
          <w:szCs w:val="24"/>
        </w:rPr>
        <w:t>6</w:t>
      </w:r>
      <w:r>
        <w:rPr>
          <w:color w:val="0000FF"/>
          <w:sz w:val="24"/>
          <w:szCs w:val="24"/>
        </w:rPr>
        <w:t>4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360" w:right="6765" w:hanging="120"/>
        <w:rPr>
          <w:sz w:val="24"/>
          <w:szCs w:val="24"/>
        </w:rPr>
      </w:pPr>
      <w:r>
        <w:rPr>
          <w:sz w:val="24"/>
          <w:szCs w:val="24"/>
        </w:rPr>
        <w:t>Joined gr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up addres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s): FF02::1</w:t>
      </w:r>
    </w:p>
    <w:p w:rsidR="00F81C28" w:rsidRDefault="008E4BD0">
      <w:pPr>
        <w:spacing w:before="8"/>
        <w:ind w:left="360"/>
        <w:rPr>
          <w:sz w:val="24"/>
          <w:szCs w:val="24"/>
        </w:rPr>
      </w:pPr>
      <w:r>
        <w:rPr>
          <w:sz w:val="24"/>
          <w:szCs w:val="24"/>
        </w:rPr>
        <w:t>FF02::2</w:t>
      </w:r>
    </w:p>
    <w:p w:rsidR="00F81C28" w:rsidRDefault="00F81C28">
      <w:pPr>
        <w:spacing w:line="200" w:lineRule="exact"/>
      </w:pPr>
    </w:p>
    <w:p w:rsidR="00F81C28" w:rsidRDefault="008E4BD0">
      <w:pPr>
        <w:ind w:left="360"/>
        <w:rPr>
          <w:sz w:val="24"/>
          <w:szCs w:val="24"/>
        </w:rPr>
      </w:pPr>
      <w:r>
        <w:rPr>
          <w:sz w:val="24"/>
          <w:szCs w:val="24"/>
        </w:rPr>
        <w:t>FF02::1: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F00:2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240" w:right="7178" w:firstLine="120"/>
        <w:rPr>
          <w:sz w:val="24"/>
          <w:szCs w:val="24"/>
        </w:rPr>
      </w:pPr>
      <w:r>
        <w:rPr>
          <w:sz w:val="24"/>
          <w:szCs w:val="24"/>
        </w:rPr>
        <w:t>FF02::1: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F21:738C MTU is 1500 bytes</w:t>
      </w:r>
    </w:p>
    <w:p w:rsidR="00F81C28" w:rsidRDefault="008E4BD0">
      <w:pPr>
        <w:spacing w:before="7"/>
        <w:ind w:left="240"/>
        <w:rPr>
          <w:sz w:val="24"/>
          <w:szCs w:val="24"/>
        </w:rPr>
      </w:pPr>
      <w:r>
        <w:rPr>
          <w:sz w:val="24"/>
          <w:szCs w:val="24"/>
        </w:rPr>
        <w:t>ICMP err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essages li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ited to one every 100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illiseconds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40"/>
        <w:rPr>
          <w:sz w:val="24"/>
          <w:szCs w:val="24"/>
        </w:rPr>
      </w:pPr>
      <w:r>
        <w:rPr>
          <w:sz w:val="24"/>
          <w:szCs w:val="24"/>
        </w:rPr>
        <w:t>ICMP redi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ects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bled</w:t>
      </w:r>
    </w:p>
    <w:p w:rsidR="00F81C28" w:rsidRDefault="00F81C28">
      <w:pPr>
        <w:spacing w:line="200" w:lineRule="exact"/>
      </w:pPr>
    </w:p>
    <w:p w:rsidR="00F81C28" w:rsidRDefault="008E4BD0">
      <w:pPr>
        <w:ind w:left="240"/>
        <w:rPr>
          <w:sz w:val="24"/>
          <w:szCs w:val="24"/>
        </w:rPr>
        <w:sectPr w:rsidR="00F81C28">
          <w:pgSz w:w="12240" w:h="15840"/>
          <w:pgMar w:top="1500" w:right="1420" w:bottom="280" w:left="1320" w:header="720" w:footer="589" w:gutter="0"/>
          <w:cols w:space="720"/>
        </w:sectPr>
      </w:pPr>
      <w:r>
        <w:rPr>
          <w:sz w:val="24"/>
          <w:szCs w:val="24"/>
        </w:rPr>
        <w:t>ICMP unr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achabl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sent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240" w:right="44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 xml:space="preserve">AD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s enabled, </w:t>
      </w:r>
      <w:r>
        <w:rPr>
          <w:spacing w:val="-1"/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AD atte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pts: 1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20" w:right="4944" w:firstLine="120"/>
        <w:rPr>
          <w:sz w:val="24"/>
          <w:szCs w:val="24"/>
        </w:rPr>
      </w:pPr>
      <w:r>
        <w:rPr>
          <w:sz w:val="24"/>
          <w:szCs w:val="24"/>
        </w:rPr>
        <w:t xml:space="preserve">ND reachable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30000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illi</w:t>
      </w:r>
      <w:r>
        <w:rPr>
          <w:spacing w:val="-1"/>
          <w:sz w:val="24"/>
          <w:szCs w:val="24"/>
        </w:rPr>
        <w:t>se</w:t>
      </w:r>
      <w:r>
        <w:rPr>
          <w:sz w:val="24"/>
          <w:szCs w:val="24"/>
        </w:rPr>
        <w:t xml:space="preserve">conds Hosts use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addresses. Loopback1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up, line </w:t>
      </w:r>
      <w:r>
        <w:rPr>
          <w:spacing w:val="-1"/>
          <w:sz w:val="24"/>
          <w:szCs w:val="24"/>
        </w:rPr>
        <w:t>pr</w:t>
      </w:r>
      <w:r>
        <w:rPr>
          <w:sz w:val="24"/>
          <w:szCs w:val="24"/>
        </w:rPr>
        <w:t>otocol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up</w:t>
      </w:r>
    </w:p>
    <w:p w:rsidR="00F81C28" w:rsidRDefault="008E4BD0">
      <w:pPr>
        <w:spacing w:before="8" w:line="414" w:lineRule="auto"/>
        <w:ind w:left="240" w:right="2765"/>
        <w:rPr>
          <w:sz w:val="24"/>
          <w:szCs w:val="24"/>
        </w:rPr>
      </w:pPr>
      <w:r>
        <w:rPr>
          <w:sz w:val="24"/>
          <w:szCs w:val="24"/>
        </w:rPr>
        <w:t>IPv6 is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bled,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ink</w:t>
      </w:r>
      <w:r>
        <w:rPr>
          <w:color w:val="FE9800"/>
          <w:sz w:val="24"/>
          <w:szCs w:val="24"/>
        </w:rPr>
        <w:t>-l</w:t>
      </w:r>
      <w:r>
        <w:rPr>
          <w:color w:val="FE9800"/>
          <w:spacing w:val="-1"/>
          <w:sz w:val="24"/>
          <w:szCs w:val="24"/>
        </w:rPr>
        <w:t>o</w:t>
      </w:r>
      <w:r>
        <w:rPr>
          <w:color w:val="FE9800"/>
          <w:sz w:val="24"/>
          <w:szCs w:val="24"/>
        </w:rPr>
        <w:t>cal ad</w:t>
      </w:r>
      <w:r>
        <w:rPr>
          <w:color w:val="FE9800"/>
          <w:spacing w:val="-1"/>
          <w:sz w:val="24"/>
          <w:szCs w:val="24"/>
        </w:rPr>
        <w:t>d</w:t>
      </w:r>
      <w:r>
        <w:rPr>
          <w:color w:val="FE9800"/>
          <w:sz w:val="24"/>
          <w:szCs w:val="24"/>
        </w:rPr>
        <w:t>ress</w:t>
      </w:r>
      <w:r>
        <w:rPr>
          <w:color w:val="FE9800"/>
          <w:spacing w:val="-1"/>
          <w:sz w:val="24"/>
          <w:szCs w:val="24"/>
        </w:rPr>
        <w:t xml:space="preserve"> i</w:t>
      </w:r>
      <w:r>
        <w:rPr>
          <w:color w:val="FE9800"/>
          <w:sz w:val="24"/>
          <w:szCs w:val="24"/>
        </w:rPr>
        <w:t xml:space="preserve">s FE80::20A:B8FF:FE21:738C </w:t>
      </w:r>
      <w:r>
        <w:rPr>
          <w:color w:val="000000"/>
          <w:sz w:val="24"/>
          <w:szCs w:val="24"/>
        </w:rPr>
        <w:t>Global un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cast ad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res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(es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:</w:t>
      </w:r>
    </w:p>
    <w:p w:rsidR="00F81C28" w:rsidRDefault="008E4BD0">
      <w:pPr>
        <w:spacing w:before="6" w:line="414" w:lineRule="auto"/>
        <w:ind w:left="240" w:right="1977" w:firstLine="120"/>
        <w:rPr>
          <w:sz w:val="24"/>
          <w:szCs w:val="24"/>
        </w:rPr>
      </w:pPr>
      <w:r>
        <w:rPr>
          <w:color w:val="FF0000"/>
          <w:sz w:val="24"/>
          <w:szCs w:val="24"/>
        </w:rPr>
        <w:t>2001:DB8:1:3:20A:</w:t>
      </w:r>
      <w:r>
        <w:rPr>
          <w:color w:val="FF0000"/>
          <w:spacing w:val="-2"/>
          <w:sz w:val="24"/>
          <w:szCs w:val="24"/>
        </w:rPr>
        <w:t>B</w:t>
      </w:r>
      <w:r>
        <w:rPr>
          <w:color w:val="FF0000"/>
          <w:sz w:val="24"/>
          <w:szCs w:val="24"/>
        </w:rPr>
        <w:t>8FF:FE21:738C, subnet is 2001:DB8:1:3</w:t>
      </w:r>
      <w:r>
        <w:rPr>
          <w:color w:val="FF0000"/>
          <w:spacing w:val="-1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:/64 </w:t>
      </w:r>
      <w:r>
        <w:rPr>
          <w:color w:val="FF0000"/>
          <w:spacing w:val="-1"/>
          <w:sz w:val="24"/>
          <w:szCs w:val="24"/>
        </w:rPr>
        <w:t>[</w:t>
      </w:r>
      <w:r>
        <w:rPr>
          <w:color w:val="FF0000"/>
          <w:sz w:val="24"/>
          <w:szCs w:val="24"/>
        </w:rPr>
        <w:t xml:space="preserve">EUI] </w:t>
      </w:r>
      <w:r>
        <w:rPr>
          <w:color w:val="000000"/>
          <w:sz w:val="24"/>
          <w:szCs w:val="24"/>
        </w:rPr>
        <w:t>Joined gr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sz w:val="24"/>
          <w:szCs w:val="24"/>
        </w:rPr>
        <w:t>up addres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(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s):</w:t>
      </w:r>
    </w:p>
    <w:p w:rsidR="00F81C28" w:rsidRDefault="008E4BD0">
      <w:pPr>
        <w:spacing w:before="6"/>
        <w:ind w:left="360"/>
        <w:rPr>
          <w:sz w:val="24"/>
          <w:szCs w:val="24"/>
        </w:rPr>
      </w:pPr>
      <w:r>
        <w:rPr>
          <w:sz w:val="24"/>
          <w:szCs w:val="24"/>
        </w:rPr>
        <w:t>FF02::1</w:t>
      </w:r>
    </w:p>
    <w:p w:rsidR="00F81C28" w:rsidRDefault="00F81C28">
      <w:pPr>
        <w:spacing w:line="200" w:lineRule="exact"/>
      </w:pPr>
    </w:p>
    <w:p w:rsidR="00F81C28" w:rsidRDefault="008E4BD0">
      <w:pPr>
        <w:ind w:left="360"/>
        <w:rPr>
          <w:sz w:val="24"/>
          <w:szCs w:val="24"/>
        </w:rPr>
      </w:pPr>
      <w:r>
        <w:rPr>
          <w:sz w:val="24"/>
          <w:szCs w:val="24"/>
        </w:rPr>
        <w:t>FF02::2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240" w:right="7158" w:firstLine="120"/>
        <w:rPr>
          <w:sz w:val="24"/>
          <w:szCs w:val="24"/>
        </w:rPr>
      </w:pPr>
      <w:r>
        <w:rPr>
          <w:sz w:val="24"/>
          <w:szCs w:val="24"/>
        </w:rPr>
        <w:t>FF02::1: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F21:738C MTU is 1514 bytes</w:t>
      </w:r>
    </w:p>
    <w:p w:rsidR="00F81C28" w:rsidRDefault="008E4BD0">
      <w:pPr>
        <w:spacing w:before="8"/>
        <w:ind w:left="240" w:right="3438"/>
        <w:jc w:val="both"/>
        <w:rPr>
          <w:sz w:val="24"/>
          <w:szCs w:val="24"/>
        </w:rPr>
      </w:pPr>
      <w:r>
        <w:rPr>
          <w:sz w:val="24"/>
          <w:szCs w:val="24"/>
        </w:rPr>
        <w:t>ICMP err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essages li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ited to one every 100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illiseconds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240" w:right="6499"/>
        <w:jc w:val="both"/>
        <w:rPr>
          <w:sz w:val="24"/>
          <w:szCs w:val="24"/>
        </w:rPr>
      </w:pPr>
      <w:r>
        <w:rPr>
          <w:sz w:val="24"/>
          <w:szCs w:val="24"/>
        </w:rPr>
        <w:t>ICMP redi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ects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bled ICMP unr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achabl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sent ND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 xml:space="preserve">AD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s not suppo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ted</w:t>
      </w:r>
    </w:p>
    <w:p w:rsidR="00F81C28" w:rsidRDefault="008E4BD0">
      <w:pPr>
        <w:spacing w:before="8"/>
        <w:ind w:left="240" w:right="52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ND reachable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is 30000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illi</w:t>
      </w:r>
      <w:r>
        <w:rPr>
          <w:spacing w:val="-1"/>
          <w:sz w:val="24"/>
          <w:szCs w:val="24"/>
        </w:rPr>
        <w:t>se</w:t>
      </w:r>
      <w:r>
        <w:rPr>
          <w:sz w:val="24"/>
          <w:szCs w:val="24"/>
        </w:rPr>
        <w:t>conds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40" w:right="49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Hosts use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addresses.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3.Sử dụng lệnh Ping để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m tra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ạ</w:t>
      </w:r>
      <w:r>
        <w:rPr>
          <w:b/>
          <w:sz w:val="24"/>
          <w:szCs w:val="24"/>
        </w:rPr>
        <w:t>i đặt ipv6 g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ữa các rou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er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Trước khi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ping các bạn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có thể sử d</w:t>
      </w:r>
      <w:r>
        <w:rPr>
          <w:spacing w:val="-1"/>
          <w:sz w:val="24"/>
          <w:szCs w:val="24"/>
        </w:rPr>
        <w:t>ụ</w:t>
      </w:r>
      <w:r>
        <w:rPr>
          <w:sz w:val="24"/>
          <w:szCs w:val="24"/>
        </w:rPr>
        <w:t>ng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ipv6 route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HN#ping 2001:db8:1: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2001:DB8:1:5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:2,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out is 2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nds: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12/15/16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HN#ping 2001:db8:1:</w:t>
      </w:r>
      <w:r>
        <w:rPr>
          <w:spacing w:val="-1"/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2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2001:DB8:1:4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:2,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out is 2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nds: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12/15/16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HN#ping 2001:db8:1: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2001:DB8:1:6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:2,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out is 2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nds: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12/15/16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414" w:lineRule="auto"/>
        <w:ind w:left="120" w:right="5785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4.Cấu hình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RIPng trên các route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INTE</w:t>
      </w:r>
      <w:r>
        <w:rPr>
          <w:b/>
          <w:spacing w:val="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T:</w:t>
      </w:r>
    </w:p>
    <w:p w:rsidR="00F81C28" w:rsidRDefault="008E4BD0">
      <w:pPr>
        <w:spacing w:before="5" w:line="413" w:lineRule="auto"/>
        <w:ind w:left="120" w:right="5766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ig)#ipv6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uter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 TTG 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s0/1/1</w:t>
      </w:r>
    </w:p>
    <w:p w:rsidR="00F81C28" w:rsidRDefault="008E4BD0">
      <w:pPr>
        <w:spacing w:before="8"/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rip TTG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loopback 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rip TTG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HN: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ig)#ipv6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rip </w:t>
      </w:r>
      <w:r>
        <w:rPr>
          <w:b/>
          <w:sz w:val="24"/>
          <w:szCs w:val="24"/>
        </w:rPr>
        <w:t xml:space="preserve">TTG             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// TTG </w:t>
      </w:r>
      <w:r>
        <w:rPr>
          <w:sz w:val="24"/>
          <w:szCs w:val="24"/>
        </w:rPr>
        <w:t>là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rip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ag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0/1/1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rip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 enable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0/2/1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rip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 enable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0/2/0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rip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 enable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opback 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rip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 enable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DN: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6166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ig)#ipv6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rip TTG 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0/1/1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rip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 enable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opback 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DN(con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)#ipv6 rip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 enable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HCM: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spacing w:line="413" w:lineRule="auto"/>
        <w:ind w:left="120" w:right="5966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ig)#ipv6 ro</w:t>
      </w:r>
      <w:r>
        <w:rPr>
          <w:spacing w:val="-1"/>
          <w:sz w:val="24"/>
          <w:szCs w:val="24"/>
        </w:rPr>
        <w:t>ut</w:t>
      </w:r>
      <w:r>
        <w:rPr>
          <w:sz w:val="24"/>
          <w:szCs w:val="24"/>
        </w:rPr>
        <w:t>er rip TTG 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s0/1/1</w:t>
      </w:r>
    </w:p>
    <w:p w:rsidR="00F81C28" w:rsidRDefault="008E4BD0">
      <w:pPr>
        <w:spacing w:before="8"/>
        <w:ind w:left="120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)#ipv6 </w:t>
      </w:r>
      <w:r>
        <w:rPr>
          <w:spacing w:val="-1"/>
          <w:sz w:val="24"/>
          <w:szCs w:val="24"/>
        </w:rPr>
        <w:t>ri</w:t>
      </w:r>
      <w:r>
        <w:rPr>
          <w:sz w:val="24"/>
          <w:szCs w:val="24"/>
        </w:rPr>
        <w:t>p TTG enable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HCM(con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)#ipv6 </w:t>
      </w:r>
      <w:r>
        <w:rPr>
          <w:spacing w:val="-1"/>
          <w:sz w:val="24"/>
          <w:szCs w:val="24"/>
        </w:rPr>
        <w:t>ri</w:t>
      </w:r>
      <w:r>
        <w:rPr>
          <w:sz w:val="24"/>
          <w:szCs w:val="24"/>
        </w:rPr>
        <w:t>p TTG enable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5.Sử dụng 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ác lênhh </w:t>
      </w:r>
      <w:r>
        <w:rPr>
          <w:b/>
          <w:color w:val="FF0000"/>
          <w:sz w:val="24"/>
          <w:szCs w:val="24"/>
        </w:rPr>
        <w:t>show</w:t>
      </w:r>
      <w:r>
        <w:rPr>
          <w:b/>
          <w:color w:val="FF0000"/>
          <w:spacing w:val="-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ipv6 rip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và </w:t>
      </w:r>
      <w:r>
        <w:rPr>
          <w:b/>
          <w:color w:val="FF0000"/>
          <w:sz w:val="24"/>
          <w:szCs w:val="24"/>
        </w:rPr>
        <w:t>show</w:t>
      </w:r>
      <w:r>
        <w:rPr>
          <w:b/>
          <w:color w:val="FF0000"/>
          <w:spacing w:val="-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ip</w:t>
      </w:r>
      <w:r>
        <w:rPr>
          <w:b/>
          <w:color w:val="FF0000"/>
          <w:spacing w:val="1"/>
          <w:sz w:val="24"/>
          <w:szCs w:val="24"/>
        </w:rPr>
        <w:t>v</w:t>
      </w:r>
      <w:r>
        <w:rPr>
          <w:b/>
          <w:color w:val="FF0000"/>
          <w:sz w:val="24"/>
          <w:szCs w:val="24"/>
        </w:rPr>
        <w:t>6 route rip</w:t>
      </w:r>
      <w:r>
        <w:rPr>
          <w:b/>
          <w:color w:val="FF0000"/>
          <w:spacing w:val="-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để </w:t>
      </w:r>
      <w:r>
        <w:rPr>
          <w:b/>
          <w:color w:val="000000"/>
          <w:spacing w:val="1"/>
          <w:sz w:val="24"/>
          <w:szCs w:val="24"/>
        </w:rPr>
        <w:t>k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-1"/>
          <w:sz w:val="24"/>
          <w:szCs w:val="24"/>
        </w:rPr>
        <w:t>ể</w:t>
      </w:r>
      <w:r>
        <w:rPr>
          <w:b/>
          <w:color w:val="000000"/>
          <w:sz w:val="24"/>
          <w:szCs w:val="24"/>
        </w:rPr>
        <w:t>m tra</w:t>
      </w:r>
      <w:r>
        <w:rPr>
          <w:b/>
          <w:color w:val="000000"/>
          <w:spacing w:val="-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lại cấu hì</w:t>
      </w:r>
      <w:r>
        <w:rPr>
          <w:b/>
          <w:color w:val="000000"/>
          <w:spacing w:val="-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h RIPng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HN#show i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v6 route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IPv6 Routi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Table - 12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ies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540" w:right="3393" w:hanging="420"/>
        <w:rPr>
          <w:sz w:val="24"/>
          <w:szCs w:val="24"/>
        </w:rPr>
      </w:pPr>
      <w:r>
        <w:rPr>
          <w:sz w:val="24"/>
          <w:szCs w:val="24"/>
        </w:rPr>
        <w:t>Codes: C - Connected,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 - Local, 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 Sta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ic, R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RIP, B - B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P U - Per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user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tic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oute</w:t>
      </w:r>
    </w:p>
    <w:p w:rsidR="00F81C28" w:rsidRDefault="008E4BD0">
      <w:pPr>
        <w:spacing w:before="6"/>
        <w:ind w:left="540"/>
        <w:rPr>
          <w:sz w:val="24"/>
          <w:szCs w:val="24"/>
        </w:rPr>
      </w:pPr>
      <w:r>
        <w:rPr>
          <w:sz w:val="24"/>
          <w:szCs w:val="24"/>
        </w:rPr>
        <w:t>I1 - IS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L1, I2 - 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IS L2, IA -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SIS inte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a, IS - ISIS 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ary</w:t>
      </w:r>
    </w:p>
    <w:p w:rsidR="00F81C28" w:rsidRDefault="00F81C28">
      <w:pPr>
        <w:spacing w:line="200" w:lineRule="exact"/>
      </w:pPr>
    </w:p>
    <w:p w:rsidR="00F81C28" w:rsidRDefault="008E4BD0">
      <w:pPr>
        <w:ind w:left="540"/>
        <w:rPr>
          <w:sz w:val="24"/>
          <w:szCs w:val="24"/>
        </w:rPr>
      </w:pPr>
      <w:r>
        <w:rPr>
          <w:sz w:val="24"/>
          <w:szCs w:val="24"/>
        </w:rPr>
        <w:t>O - O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PF intra, OI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 OSPF inte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OE1 - OS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F ext 1, OE2 - OSPF ext 2</w:t>
      </w:r>
    </w:p>
    <w:p w:rsidR="00F81C28" w:rsidRDefault="00F81C28">
      <w:pPr>
        <w:spacing w:line="200" w:lineRule="exact"/>
      </w:pPr>
    </w:p>
    <w:p w:rsidR="00F81C28" w:rsidRDefault="008E4BD0">
      <w:pPr>
        <w:ind w:left="540"/>
        <w:rPr>
          <w:sz w:val="24"/>
          <w:szCs w:val="24"/>
        </w:rPr>
      </w:pPr>
      <w:r>
        <w:rPr>
          <w:sz w:val="24"/>
          <w:szCs w:val="24"/>
        </w:rPr>
        <w:t>ON1 - OSPF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 ext 1, 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2 - OSPF 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SSA ext 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color w:val="0000FF"/>
          <w:sz w:val="24"/>
          <w:szCs w:val="24"/>
        </w:rPr>
        <w:t>R   2001:D</w:t>
      </w:r>
      <w:r>
        <w:rPr>
          <w:color w:val="0000FF"/>
          <w:spacing w:val="1"/>
          <w:sz w:val="24"/>
          <w:szCs w:val="24"/>
        </w:rPr>
        <w:t>B</w:t>
      </w:r>
      <w:r>
        <w:rPr>
          <w:color w:val="0000FF"/>
          <w:sz w:val="24"/>
          <w:szCs w:val="24"/>
        </w:rPr>
        <w:t>8:1:1</w:t>
      </w:r>
      <w:r>
        <w:rPr>
          <w:color w:val="0000FF"/>
          <w:spacing w:val="-1"/>
          <w:sz w:val="24"/>
          <w:szCs w:val="24"/>
        </w:rPr>
        <w:t>:</w:t>
      </w:r>
      <w:r>
        <w:rPr>
          <w:color w:val="0000FF"/>
          <w:sz w:val="24"/>
          <w:szCs w:val="24"/>
        </w:rPr>
        <w:t xml:space="preserve">:/64 </w:t>
      </w:r>
      <w:r>
        <w:rPr>
          <w:color w:val="0000FF"/>
          <w:spacing w:val="-1"/>
          <w:sz w:val="24"/>
          <w:szCs w:val="24"/>
        </w:rPr>
        <w:t>[1</w:t>
      </w:r>
      <w:r>
        <w:rPr>
          <w:color w:val="0000FF"/>
          <w:sz w:val="24"/>
          <w:szCs w:val="24"/>
        </w:rPr>
        <w:t>20/2]</w:t>
      </w:r>
    </w:p>
    <w:p w:rsidR="00F81C28" w:rsidRDefault="00F81C28">
      <w:pPr>
        <w:spacing w:line="200" w:lineRule="exact"/>
      </w:pPr>
    </w:p>
    <w:p w:rsidR="00F81C28" w:rsidRDefault="008E4BD0">
      <w:pPr>
        <w:ind w:left="4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color w:val="0000FF"/>
          <w:sz w:val="24"/>
          <w:szCs w:val="24"/>
        </w:rPr>
        <w:t>via FE80::218:73FF</w:t>
      </w:r>
      <w:r>
        <w:rPr>
          <w:color w:val="0000FF"/>
          <w:spacing w:val="-1"/>
          <w:sz w:val="24"/>
          <w:szCs w:val="24"/>
        </w:rPr>
        <w:t>:</w:t>
      </w:r>
      <w:r>
        <w:rPr>
          <w:color w:val="0000FF"/>
          <w:sz w:val="24"/>
          <w:szCs w:val="24"/>
        </w:rPr>
        <w:t>FE1D:138E,</w:t>
      </w:r>
      <w:r>
        <w:rPr>
          <w:color w:val="0000FF"/>
          <w:spacing w:val="1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Seri</w:t>
      </w:r>
      <w:r>
        <w:rPr>
          <w:color w:val="0000FF"/>
          <w:spacing w:val="-1"/>
          <w:sz w:val="24"/>
          <w:szCs w:val="24"/>
        </w:rPr>
        <w:t>a</w:t>
      </w:r>
      <w:r>
        <w:rPr>
          <w:color w:val="0000FF"/>
          <w:sz w:val="24"/>
          <w:szCs w:val="24"/>
        </w:rPr>
        <w:t>l0/1/1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C   2001:D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8:1:2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:/64 </w:t>
      </w:r>
      <w:r>
        <w:rPr>
          <w:spacing w:val="-1"/>
          <w:sz w:val="24"/>
          <w:szCs w:val="24"/>
        </w:rPr>
        <w:t>[0</w:t>
      </w:r>
      <w:r>
        <w:rPr>
          <w:sz w:val="24"/>
          <w:szCs w:val="24"/>
        </w:rPr>
        <w:t>/0]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Loopback1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   2001:D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8:1:2:21</w:t>
      </w:r>
      <w:r>
        <w:rPr>
          <w:spacing w:val="-1"/>
          <w:sz w:val="24"/>
          <w:szCs w:val="24"/>
        </w:rPr>
        <w:t>8</w:t>
      </w:r>
      <w:r>
        <w:rPr>
          <w:sz w:val="24"/>
          <w:szCs w:val="24"/>
        </w:rPr>
        <w:t>:7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 xml:space="preserve">FF:FE1C:379E/128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0/0]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Loopback1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color w:val="0000FF"/>
          <w:sz w:val="24"/>
          <w:szCs w:val="24"/>
        </w:rPr>
        <w:t>R   2001:D</w:t>
      </w:r>
      <w:r>
        <w:rPr>
          <w:color w:val="0000FF"/>
          <w:spacing w:val="1"/>
          <w:sz w:val="24"/>
          <w:szCs w:val="24"/>
        </w:rPr>
        <w:t>B</w:t>
      </w:r>
      <w:r>
        <w:rPr>
          <w:color w:val="0000FF"/>
          <w:sz w:val="24"/>
          <w:szCs w:val="24"/>
        </w:rPr>
        <w:t>8:1:3</w:t>
      </w:r>
      <w:r>
        <w:rPr>
          <w:color w:val="0000FF"/>
          <w:spacing w:val="-1"/>
          <w:sz w:val="24"/>
          <w:szCs w:val="24"/>
        </w:rPr>
        <w:t>:</w:t>
      </w:r>
      <w:r>
        <w:rPr>
          <w:color w:val="0000FF"/>
          <w:sz w:val="24"/>
          <w:szCs w:val="24"/>
        </w:rPr>
        <w:t xml:space="preserve">:/64 </w:t>
      </w:r>
      <w:r>
        <w:rPr>
          <w:color w:val="0000FF"/>
          <w:spacing w:val="-1"/>
          <w:sz w:val="24"/>
          <w:szCs w:val="24"/>
        </w:rPr>
        <w:t>[1</w:t>
      </w:r>
      <w:r>
        <w:rPr>
          <w:color w:val="0000FF"/>
          <w:sz w:val="24"/>
          <w:szCs w:val="24"/>
        </w:rPr>
        <w:t>20/2]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color w:val="0000FF"/>
          <w:sz w:val="24"/>
          <w:szCs w:val="24"/>
        </w:rPr>
        <w:t>via FE80::20A:B8FF:FE21:738C, Seri</w:t>
      </w:r>
      <w:r>
        <w:rPr>
          <w:color w:val="0000FF"/>
          <w:spacing w:val="-1"/>
          <w:sz w:val="24"/>
          <w:szCs w:val="24"/>
        </w:rPr>
        <w:t>a</w:t>
      </w:r>
      <w:r>
        <w:rPr>
          <w:color w:val="0000FF"/>
          <w:sz w:val="24"/>
          <w:szCs w:val="24"/>
        </w:rPr>
        <w:t>l0/2/0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C   2001:D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8:1:4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:/64 </w:t>
      </w:r>
      <w:r>
        <w:rPr>
          <w:spacing w:val="-1"/>
          <w:sz w:val="24"/>
          <w:szCs w:val="24"/>
        </w:rPr>
        <w:t>[0</w:t>
      </w:r>
      <w:r>
        <w:rPr>
          <w:sz w:val="24"/>
          <w:szCs w:val="24"/>
        </w:rPr>
        <w:t>/0]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/1/1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   2001:D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8:1:4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:1/128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0/0]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/1/1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C   2001:D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8:1:5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:/64 </w:t>
      </w:r>
      <w:r>
        <w:rPr>
          <w:spacing w:val="-1"/>
          <w:sz w:val="24"/>
          <w:szCs w:val="24"/>
        </w:rPr>
        <w:t>[0</w:t>
      </w:r>
      <w:r>
        <w:rPr>
          <w:sz w:val="24"/>
          <w:szCs w:val="24"/>
        </w:rPr>
        <w:t>/0]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/2/0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   2001:D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8:1:5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:1/128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0/0]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/2/0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C   2001:D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8:1:6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:/64 </w:t>
      </w:r>
      <w:r>
        <w:rPr>
          <w:spacing w:val="-1"/>
          <w:sz w:val="24"/>
          <w:szCs w:val="24"/>
        </w:rPr>
        <w:t>[0</w:t>
      </w:r>
      <w:r>
        <w:rPr>
          <w:sz w:val="24"/>
          <w:szCs w:val="24"/>
        </w:rPr>
        <w:t>/0]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/2/1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color w:val="0000FF"/>
          <w:sz w:val="24"/>
          <w:szCs w:val="24"/>
        </w:rPr>
        <w:t>R   2001:D</w:t>
      </w:r>
      <w:r>
        <w:rPr>
          <w:color w:val="0000FF"/>
          <w:spacing w:val="1"/>
          <w:sz w:val="24"/>
          <w:szCs w:val="24"/>
        </w:rPr>
        <w:t>B</w:t>
      </w:r>
      <w:r>
        <w:rPr>
          <w:color w:val="0000FF"/>
          <w:sz w:val="24"/>
          <w:szCs w:val="24"/>
        </w:rPr>
        <w:t>8:1:7</w:t>
      </w:r>
      <w:r>
        <w:rPr>
          <w:color w:val="0000FF"/>
          <w:spacing w:val="-1"/>
          <w:sz w:val="24"/>
          <w:szCs w:val="24"/>
        </w:rPr>
        <w:t>:</w:t>
      </w:r>
      <w:r>
        <w:rPr>
          <w:color w:val="0000FF"/>
          <w:sz w:val="24"/>
          <w:szCs w:val="24"/>
        </w:rPr>
        <w:t xml:space="preserve">:/64 </w:t>
      </w:r>
      <w:r>
        <w:rPr>
          <w:color w:val="0000FF"/>
          <w:spacing w:val="-1"/>
          <w:sz w:val="24"/>
          <w:szCs w:val="24"/>
        </w:rPr>
        <w:t>[1</w:t>
      </w:r>
      <w:r>
        <w:rPr>
          <w:color w:val="0000FF"/>
          <w:sz w:val="24"/>
          <w:szCs w:val="24"/>
        </w:rPr>
        <w:t>20/2]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00"/>
        <w:rPr>
          <w:sz w:val="24"/>
          <w:szCs w:val="24"/>
        </w:rPr>
      </w:pPr>
      <w:r>
        <w:rPr>
          <w:color w:val="0000FF"/>
          <w:sz w:val="24"/>
          <w:szCs w:val="24"/>
        </w:rPr>
        <w:t>via FE80::218:73FF</w:t>
      </w:r>
      <w:r>
        <w:rPr>
          <w:color w:val="0000FF"/>
          <w:spacing w:val="-1"/>
          <w:sz w:val="24"/>
          <w:szCs w:val="24"/>
        </w:rPr>
        <w:t>:</w:t>
      </w:r>
      <w:r>
        <w:rPr>
          <w:color w:val="0000FF"/>
          <w:sz w:val="24"/>
          <w:szCs w:val="24"/>
        </w:rPr>
        <w:t>FE1C:2D</w:t>
      </w:r>
      <w:r>
        <w:rPr>
          <w:color w:val="0000FF"/>
          <w:spacing w:val="1"/>
          <w:sz w:val="24"/>
          <w:szCs w:val="24"/>
        </w:rPr>
        <w:t>C</w:t>
      </w:r>
      <w:r>
        <w:rPr>
          <w:color w:val="0000FF"/>
          <w:sz w:val="24"/>
          <w:szCs w:val="24"/>
        </w:rPr>
        <w:t>A, Serial</w:t>
      </w:r>
      <w:r>
        <w:rPr>
          <w:color w:val="0000FF"/>
          <w:spacing w:val="-1"/>
          <w:sz w:val="24"/>
          <w:szCs w:val="24"/>
        </w:rPr>
        <w:t>0</w:t>
      </w:r>
      <w:r>
        <w:rPr>
          <w:color w:val="0000FF"/>
          <w:sz w:val="24"/>
          <w:szCs w:val="24"/>
        </w:rPr>
        <w:t>/2</w:t>
      </w:r>
      <w:r>
        <w:rPr>
          <w:color w:val="0000FF"/>
          <w:spacing w:val="-1"/>
          <w:sz w:val="24"/>
          <w:szCs w:val="24"/>
        </w:rPr>
        <w:t>/</w:t>
      </w:r>
      <w:r>
        <w:rPr>
          <w:color w:val="0000FF"/>
          <w:sz w:val="24"/>
          <w:szCs w:val="24"/>
        </w:rPr>
        <w:t>1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   FE80::/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 xml:space="preserve">0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0/0]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Null0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L   FF00::/8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0/0]</w:t>
      </w:r>
    </w:p>
    <w:p w:rsidR="00F81C28" w:rsidRDefault="00F81C28">
      <w:pPr>
        <w:spacing w:line="200" w:lineRule="exact"/>
      </w:pPr>
    </w:p>
    <w:p w:rsidR="00F81C28" w:rsidRDefault="008E4BD0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:, Null0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6.Từ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router DN và H</w:t>
      </w:r>
      <w:r>
        <w:rPr>
          <w:b/>
          <w:spacing w:val="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>M thử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ping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đến Intern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t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DN#ping 2001:db8:1:</w:t>
      </w:r>
      <w:r>
        <w:rPr>
          <w:spacing w:val="-1"/>
          <w:sz w:val="24"/>
          <w:szCs w:val="24"/>
        </w:rPr>
        <w:t>6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2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440" w:bottom="280" w:left="1340" w:header="720" w:footer="589" w:gutter="0"/>
          <w:cols w:space="720"/>
        </w:sect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22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2001:DB8:1:6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:2,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out is 2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nds: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28/28/32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HCM#ping 2001:db8:1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6::2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2001:DB8:1:6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 xml:space="preserve">:2,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out is 2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nds: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28/28/32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260" w:lineRule="exact"/>
        <w:ind w:left="2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Một số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lệnh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liên quan đến bài lab :</w:t>
      </w:r>
    </w:p>
    <w:p w:rsidR="00F81C28" w:rsidRDefault="00F81C28">
      <w:pPr>
        <w:spacing w:before="4" w:line="160" w:lineRule="exact"/>
        <w:rPr>
          <w:sz w:val="17"/>
          <w:szCs w:val="17"/>
        </w:rPr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5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á</w:t>
      </w:r>
      <w:r>
        <w:rPr>
          <w:b/>
          <w:position w:val="-1"/>
          <w:sz w:val="22"/>
          <w:szCs w:val="22"/>
          <w:u w:val="thick" w:color="000000"/>
        </w:rPr>
        <w:t>n</w:t>
      </w:r>
      <w:r>
        <w:rPr>
          <w:b/>
          <w:spacing w:val="-70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địa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chỉ</w:t>
      </w:r>
      <w:r>
        <w:rPr>
          <w:b/>
          <w:spacing w:val="-70"/>
          <w:w w:val="99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Ip</w:t>
      </w:r>
      <w:r>
        <w:rPr>
          <w:b/>
          <w:spacing w:val="1"/>
          <w:position w:val="-1"/>
          <w:sz w:val="22"/>
          <w:szCs w:val="22"/>
          <w:u w:val="thick" w:color="000000"/>
        </w:rPr>
        <w:t>v</w:t>
      </w:r>
      <w:r>
        <w:rPr>
          <w:b/>
          <w:position w:val="-1"/>
          <w:sz w:val="22"/>
          <w:szCs w:val="22"/>
          <w:u w:val="thick" w:color="000000"/>
        </w:rPr>
        <w:t>6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cho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interf</w:t>
      </w:r>
      <w:r>
        <w:rPr>
          <w:b/>
          <w:spacing w:val="1"/>
          <w:position w:val="-1"/>
          <w:sz w:val="22"/>
          <w:szCs w:val="22"/>
          <w:u w:val="thick" w:color="000000"/>
        </w:rPr>
        <w:t>a</w:t>
      </w:r>
      <w:r>
        <w:rPr>
          <w:b/>
          <w:position w:val="-1"/>
          <w:sz w:val="22"/>
          <w:szCs w:val="22"/>
          <w:u w:val="thick" w:color="000000"/>
        </w:rPr>
        <w:t>ce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17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unic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st-r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uting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Bật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tí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h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ă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tiếp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các 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pv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icast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 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et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/0</w:t>
            </w:r>
          </w:p>
        </w:tc>
      </w:tr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1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ble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Tự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chỉ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pv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-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6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cal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  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ến trì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ace.</w:t>
            </w:r>
          </w:p>
        </w:tc>
      </w:tr>
      <w:tr w:rsidR="00F81C28">
        <w:trPr>
          <w:trHeight w:hRule="exact" w:val="182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 w:right="5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Địa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k-l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nh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718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ằ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câu lệ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pv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 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du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ất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iếp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-1"/>
                <w:sz w:val="22"/>
                <w:szCs w:val="22"/>
              </w:rPr>
              <w:t xml:space="preserve"> n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 xml:space="preserve">ng </w:t>
            </w:r>
            <w:r>
              <w:rPr>
                <w:sz w:val="22"/>
                <w:szCs w:val="22"/>
              </w:rPr>
              <w:t>máy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ù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liên kết.</w:t>
            </w:r>
          </w:p>
        </w:tc>
      </w:tr>
      <w:tr w:rsidR="00F81C28">
        <w:trPr>
          <w:trHeight w:hRule="exact" w:val="1170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17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dress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3000</w:t>
            </w:r>
            <w:r>
              <w:rPr>
                <w:b/>
                <w:sz w:val="22"/>
                <w:szCs w:val="22"/>
              </w:rPr>
              <w:t>::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>64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pv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</w:p>
          <w:p w:rsidR="00F81C28" w:rsidRDefault="008E4BD0">
            <w:pPr>
              <w:spacing w:line="430" w:lineRule="auto"/>
              <w:ind w:left="102" w:righ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 xml:space="preserve">ược 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lý trên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ter.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4" w:line="200" w:lineRule="exact"/>
      </w:pPr>
    </w:p>
    <w:p w:rsidR="00F81C28" w:rsidRDefault="008E4BD0">
      <w:pPr>
        <w:spacing w:before="31"/>
        <w:ind w:left="580"/>
        <w:rPr>
          <w:sz w:val="22"/>
          <w:szCs w:val="22"/>
        </w:r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  <w:r>
        <w:rPr>
          <w:b/>
          <w:spacing w:val="1"/>
          <w:sz w:val="22"/>
          <w:szCs w:val="22"/>
        </w:rPr>
        <w:t>2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C</w:t>
      </w:r>
      <w:r>
        <w:rPr>
          <w:b/>
          <w:spacing w:val="1"/>
          <w:sz w:val="22"/>
          <w:szCs w:val="22"/>
          <w:u w:val="thick" w:color="000000"/>
        </w:rPr>
        <w:t>ấ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hình</w:t>
      </w:r>
      <w:r>
        <w:rPr>
          <w:b/>
          <w:spacing w:val="-5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RIPng</w:t>
      </w:r>
      <w:r>
        <w:rPr>
          <w:b/>
          <w:spacing w:val="-6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trên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c</w:t>
      </w:r>
      <w:r>
        <w:rPr>
          <w:b/>
          <w:spacing w:val="1"/>
          <w:sz w:val="22"/>
          <w:szCs w:val="22"/>
          <w:u w:val="thick" w:color="000000"/>
        </w:rPr>
        <w:t>á</w:t>
      </w:r>
      <w:r>
        <w:rPr>
          <w:b/>
          <w:sz w:val="22"/>
          <w:szCs w:val="22"/>
          <w:u w:val="thick" w:color="000000"/>
        </w:rPr>
        <w:t>c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uter</w:t>
      </w:r>
    </w:p>
    <w:p w:rsidR="00F81C28" w:rsidRDefault="00F81C28">
      <w:pPr>
        <w:spacing w:before="6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382"/>
      </w:tblGrid>
      <w:tr w:rsidR="00F81C28" w:rsidTr="00D42320">
        <w:trPr>
          <w:trHeight w:hRule="exact" w:val="1621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er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rip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TTG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tiến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RIP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</w:p>
          <w:p w:rsidR="00F81C28" w:rsidRDefault="008E4BD0">
            <w:pPr>
              <w:spacing w:line="429" w:lineRule="auto"/>
              <w:ind w:left="102" w:right="8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là TTG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ếu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ó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ưa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ự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sự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 tạ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 xml:space="preserve">nh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ter.</w:t>
            </w:r>
          </w:p>
        </w:tc>
      </w:tr>
      <w:tr w:rsidR="00F81C28" w:rsidTr="00D42320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/1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terface.</w:t>
            </w:r>
          </w:p>
        </w:tc>
      </w:tr>
      <w:tr w:rsidR="00F81C28" w:rsidTr="00D42320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rip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TTG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tiến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RIP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à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29" w:lineRule="auto"/>
              <w:ind w:left="102" w:right="7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 xml:space="preserve"> p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RIP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3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Ki</w:t>
      </w:r>
      <w:r>
        <w:rPr>
          <w:b/>
          <w:spacing w:val="1"/>
          <w:position w:val="-1"/>
          <w:sz w:val="22"/>
          <w:szCs w:val="22"/>
          <w:u w:val="thick" w:color="000000"/>
        </w:rPr>
        <w:t>ể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tra</w:t>
      </w:r>
      <w:r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ấ</w:t>
      </w:r>
      <w:r>
        <w:rPr>
          <w:b/>
          <w:position w:val="-1"/>
          <w:sz w:val="22"/>
          <w:szCs w:val="22"/>
          <w:u w:val="thick" w:color="000000"/>
        </w:rPr>
        <w:t>u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hình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IP</w:t>
      </w:r>
      <w:r>
        <w:rPr>
          <w:b/>
          <w:spacing w:val="1"/>
          <w:position w:val="-1"/>
          <w:sz w:val="22"/>
          <w:szCs w:val="22"/>
          <w:u w:val="thick" w:color="000000"/>
        </w:rPr>
        <w:t>v</w:t>
      </w:r>
      <w:r>
        <w:rPr>
          <w:b/>
          <w:position w:val="-1"/>
          <w:sz w:val="22"/>
          <w:szCs w:val="22"/>
          <w:u w:val="thick" w:color="000000"/>
        </w:rPr>
        <w:t>6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brief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trạ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ái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ổ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át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-1"/>
                <w:sz w:val="22"/>
                <w:szCs w:val="22"/>
              </w:rPr>
              <w:t>ng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đã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pv</w:t>
            </w:r>
            <w:r>
              <w:rPr>
                <w:spacing w:val="-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trạ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ái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đã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v6.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rip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hô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ái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iện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ại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tiến trì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lý I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P.</w:t>
            </w:r>
          </w:p>
        </w:tc>
      </w:tr>
      <w:tr w:rsidR="00F81C28">
        <w:trPr>
          <w:trHeight w:hRule="exact" w:val="4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ute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Ip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iện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tại.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  <w:bookmarkStart w:id="0" w:name="_GoBack"/>
      <w:bookmarkEnd w:id="0"/>
    </w:p>
    <w:sectPr w:rsidR="00F81C28" w:rsidSect="006166AD">
      <w:headerReference w:type="default" r:id="rId10"/>
      <w:footerReference w:type="default" r:id="rId11"/>
      <w:pgSz w:w="12240" w:h="15840"/>
      <w:pgMar w:top="1500" w:right="1440" w:bottom="280" w:left="12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BA0" w:rsidRDefault="005D1BA0">
      <w:r>
        <w:separator/>
      </w:r>
    </w:p>
  </w:endnote>
  <w:endnote w:type="continuationSeparator" w:id="0">
    <w:p w:rsidR="005D1BA0" w:rsidRDefault="005D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6166A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298060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9445625</wp:posOffset>
              </wp:positionV>
              <wp:extent cx="263525" cy="165100"/>
              <wp:effectExtent l="1270" t="0" r="1905" b="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320" w:rsidRDefault="00D4232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66AD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263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95.6pt;margin-top:743.75pt;width:20.75pt;height:13pt;z-index:-184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" filled="f" stroked="f">
              <v:textbox inset="0,0,0,0">
                <w:txbxContent>
                  <w:p w:rsidR="00D42320" w:rsidRDefault="00D4232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66AD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263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BA0" w:rsidRDefault="005D1BA0">
      <w:r>
        <w:separator/>
      </w:r>
    </w:p>
  </w:footnote>
  <w:footnote w:type="continuationSeparator" w:id="0">
    <w:p w:rsidR="005D1BA0" w:rsidRDefault="005D1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0E7722"/>
    <w:rsid w:val="001674F2"/>
    <w:rsid w:val="001D157D"/>
    <w:rsid w:val="001F186C"/>
    <w:rsid w:val="00220AD6"/>
    <w:rsid w:val="003174AA"/>
    <w:rsid w:val="0032381D"/>
    <w:rsid w:val="004B2CB0"/>
    <w:rsid w:val="005A0CE7"/>
    <w:rsid w:val="005D1BA0"/>
    <w:rsid w:val="006166AD"/>
    <w:rsid w:val="008670BA"/>
    <w:rsid w:val="008E4BD0"/>
    <w:rsid w:val="009C0C33"/>
    <w:rsid w:val="009F37AF"/>
    <w:rsid w:val="00B2483E"/>
    <w:rsid w:val="00B761AF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E3F7D-72E8-408B-9B33-816FC48E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2015-01-09T08:32:00Z</dcterms:created>
  <dcterms:modified xsi:type="dcterms:W3CDTF">2015-01-09T08:32:00Z</dcterms:modified>
</cp:coreProperties>
</file>