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8" w:line="440" w:lineRule="exact"/>
        <w:ind w:left="2956"/>
        <w:rPr>
          <w:sz w:val="40"/>
          <w:szCs w:val="40"/>
        </w:rPr>
      </w:pPr>
      <w:r>
        <w:rPr>
          <w:b/>
          <w:color w:val="FF0000"/>
          <w:position w:val="-1"/>
          <w:sz w:val="40"/>
          <w:szCs w:val="40"/>
        </w:rPr>
        <w:t>LAB</w:t>
      </w:r>
      <w:r>
        <w:rPr>
          <w:b/>
          <w:color w:val="FF0000"/>
          <w:spacing w:val="-6"/>
          <w:position w:val="-1"/>
          <w:sz w:val="40"/>
          <w:szCs w:val="40"/>
        </w:rPr>
        <w:t xml:space="preserve"> </w:t>
      </w:r>
      <w:r>
        <w:rPr>
          <w:b/>
          <w:color w:val="FF0000"/>
          <w:position w:val="-1"/>
          <w:sz w:val="40"/>
          <w:szCs w:val="40"/>
        </w:rPr>
        <w:t>18:</w:t>
      </w:r>
      <w:r>
        <w:rPr>
          <w:b/>
          <w:color w:val="FF0000"/>
          <w:spacing w:val="-5"/>
          <w:position w:val="-1"/>
          <w:sz w:val="40"/>
          <w:szCs w:val="40"/>
        </w:rPr>
        <w:t xml:space="preserve"> </w:t>
      </w:r>
      <w:r>
        <w:rPr>
          <w:b/>
          <w:color w:val="FF0000"/>
          <w:position w:val="-1"/>
          <w:sz w:val="40"/>
          <w:szCs w:val="40"/>
        </w:rPr>
        <w:t>V</w:t>
      </w:r>
      <w:r>
        <w:rPr>
          <w:b/>
          <w:color w:val="FF0000"/>
          <w:spacing w:val="1"/>
          <w:position w:val="-1"/>
          <w:sz w:val="40"/>
          <w:szCs w:val="40"/>
        </w:rPr>
        <w:t>T</w:t>
      </w:r>
      <w:r>
        <w:rPr>
          <w:b/>
          <w:color w:val="FF0000"/>
          <w:position w:val="-1"/>
          <w:sz w:val="40"/>
          <w:szCs w:val="40"/>
        </w:rPr>
        <w:t>P,</w:t>
      </w:r>
      <w:r>
        <w:rPr>
          <w:b/>
          <w:color w:val="FF0000"/>
          <w:spacing w:val="-6"/>
          <w:position w:val="-1"/>
          <w:sz w:val="40"/>
          <w:szCs w:val="40"/>
        </w:rPr>
        <w:t xml:space="preserve"> </w:t>
      </w:r>
      <w:r>
        <w:rPr>
          <w:b/>
          <w:color w:val="FF0000"/>
          <w:position w:val="-1"/>
          <w:sz w:val="40"/>
          <w:szCs w:val="40"/>
        </w:rPr>
        <w:t>V</w:t>
      </w:r>
      <w:r>
        <w:rPr>
          <w:b/>
          <w:color w:val="FF0000"/>
          <w:spacing w:val="1"/>
          <w:position w:val="-1"/>
          <w:sz w:val="40"/>
          <w:szCs w:val="40"/>
        </w:rPr>
        <w:t>L</w:t>
      </w:r>
      <w:r>
        <w:rPr>
          <w:b/>
          <w:color w:val="FF0000"/>
          <w:position w:val="-1"/>
          <w:sz w:val="40"/>
          <w:szCs w:val="40"/>
        </w:rPr>
        <w:t>AN</w:t>
      </w:r>
    </w:p>
    <w:p w:rsidR="00F81C28" w:rsidRDefault="00F81C28">
      <w:pPr>
        <w:spacing w:line="180" w:lineRule="exact"/>
        <w:rPr>
          <w:sz w:val="18"/>
          <w:szCs w:val="18"/>
        </w:rPr>
      </w:pPr>
    </w:p>
    <w:p w:rsidR="00F81C28" w:rsidRDefault="008E4BD0">
      <w:pPr>
        <w:spacing w:before="29"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I. Mô hình bài Lab :</w:t>
      </w:r>
    </w:p>
    <w:p w:rsidR="00F81C28" w:rsidRDefault="00F81C28">
      <w:pPr>
        <w:spacing w:before="4" w:line="120" w:lineRule="exact"/>
        <w:rPr>
          <w:sz w:val="13"/>
          <w:szCs w:val="13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0E690F" w:rsidRPr="000E690F" w:rsidRDefault="000E690F" w:rsidP="000E690F">
      <w:pPr>
        <w:pStyle w:val="ListParagraph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341315D0" wp14:editId="5B389DDC">
            <wp:extent cx="5943600" cy="306768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28" w:rsidRDefault="00F81C28">
      <w:pPr>
        <w:spacing w:line="200" w:lineRule="exact"/>
      </w:pPr>
    </w:p>
    <w:p w:rsidR="000E690F" w:rsidRDefault="000E690F" w:rsidP="000E690F">
      <w:pPr>
        <w:spacing w:before="29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II. Các bước thực hiện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0E690F" w:rsidRDefault="000E690F" w:rsidP="000E690F">
      <w:pPr>
        <w:spacing w:before="29"/>
        <w:ind w:left="120"/>
        <w:rPr>
          <w:sz w:val="24"/>
          <w:szCs w:val="24"/>
        </w:rPr>
      </w:pPr>
    </w:p>
    <w:p w:rsidR="000E690F" w:rsidRDefault="000E690F" w:rsidP="000E690F">
      <w:pPr>
        <w:spacing w:before="7" w:line="180" w:lineRule="exact"/>
        <w:rPr>
          <w:sz w:val="19"/>
          <w:szCs w:val="19"/>
        </w:rPr>
      </w:pPr>
    </w:p>
    <w:p w:rsidR="000E690F" w:rsidRPr="000E690F" w:rsidRDefault="000E690F" w:rsidP="000E69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690F">
        <w:rPr>
          <w:sz w:val="24"/>
          <w:szCs w:val="24"/>
        </w:rPr>
        <w:t>Cấu hình VTP trên c</w:t>
      </w:r>
      <w:r w:rsidRPr="000E690F">
        <w:rPr>
          <w:spacing w:val="-1"/>
          <w:sz w:val="24"/>
          <w:szCs w:val="24"/>
        </w:rPr>
        <w:t>á</w:t>
      </w:r>
      <w:r w:rsidRPr="000E690F">
        <w:rPr>
          <w:sz w:val="24"/>
          <w:szCs w:val="24"/>
        </w:rPr>
        <w:t>c Switch :</w:t>
      </w:r>
    </w:p>
    <w:p w:rsidR="000E690F" w:rsidRDefault="000E690F">
      <w:pPr>
        <w:ind w:left="120"/>
        <w:rPr>
          <w:sz w:val="24"/>
          <w:szCs w:val="24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SW1 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Switch&gt;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5092"/>
        <w:rPr>
          <w:sz w:val="24"/>
          <w:szCs w:val="24"/>
        </w:rPr>
      </w:pPr>
      <w:r>
        <w:rPr>
          <w:sz w:val="24"/>
          <w:szCs w:val="24"/>
        </w:rPr>
        <w:t>Switch# 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nal Switch(con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Server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)#vtp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ain TTG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)#vtp pass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ord 123</w:t>
      </w:r>
    </w:p>
    <w:p w:rsidR="00F81C28" w:rsidRDefault="008E4BD0">
      <w:pPr>
        <w:spacing w:before="7"/>
        <w:ind w:left="120"/>
        <w:rPr>
          <w:sz w:val="24"/>
          <w:szCs w:val="24"/>
        </w:rPr>
        <w:sectPr w:rsidR="00F81C28">
          <w:footerReference w:type="default" r:id="rId10"/>
          <w:pgSz w:w="12240" w:h="15840"/>
          <w:pgMar w:top="1500" w:right="1440" w:bottom="280" w:left="1320" w:header="720" w:footer="589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)#vtp 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 2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)#vtp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server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SW2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Switch&gt;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5132"/>
        <w:rPr>
          <w:sz w:val="24"/>
          <w:szCs w:val="24"/>
        </w:rPr>
      </w:pPr>
      <w:r>
        <w:rPr>
          <w:sz w:val="24"/>
          <w:szCs w:val="24"/>
        </w:rPr>
        <w:t>Switch# 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nal Switch(con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Client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#vtp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ain TTG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#vtp passw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rd 123</w:t>
      </w:r>
    </w:p>
    <w:p w:rsidR="00F81C28" w:rsidRDefault="008E4BD0">
      <w:pPr>
        <w:spacing w:before="7"/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#vtp 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#vtp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SW3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Switch&gt;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5132"/>
        <w:rPr>
          <w:sz w:val="24"/>
          <w:szCs w:val="24"/>
        </w:rPr>
      </w:pPr>
      <w:r>
        <w:rPr>
          <w:sz w:val="24"/>
          <w:szCs w:val="24"/>
        </w:rPr>
        <w:t>Switch# 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nal Switch(con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Client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#vtp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ain TTG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#vtp passw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rd 123</w:t>
      </w:r>
    </w:p>
    <w:p w:rsidR="00F81C28" w:rsidRDefault="008E4BD0">
      <w:pPr>
        <w:spacing w:before="7"/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#vtp ver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#vtp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ode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2. Cấu hình Trunking 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ữa các Swit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: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SW1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1/1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)#switch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trunk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1/2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)#switch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ort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trunk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5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>- SW2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1/1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)#switchp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trunk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)#exit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- SW3 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1/2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)#switchp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trunk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  <w:u w:val="single" w:color="000000"/>
        </w:rPr>
        <w:t>3. Các lệnh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kiểm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tra cấu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hình VTP, Trunking 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Server #sh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vtp password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VTP Pass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ord: </w:t>
      </w:r>
      <w:r>
        <w:rPr>
          <w:b/>
          <w:sz w:val="24"/>
          <w:szCs w:val="24"/>
        </w:rPr>
        <w:t>123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Server#sh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vtp status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VTP Version                                    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: 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n Revision                   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: 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Maxi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VLANs su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ported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loca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y : 255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xisting VLANs         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: 7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4738"/>
        <w:rPr>
          <w:sz w:val="24"/>
          <w:szCs w:val="24"/>
        </w:rPr>
      </w:pPr>
      <w:r>
        <w:rPr>
          <w:sz w:val="24"/>
          <w:szCs w:val="24"/>
        </w:rPr>
        <w:t xml:space="preserve">VTP Operating Mode                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 Server VTP D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ain 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                  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: TTG VTP Pruning Mode                          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: Disab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 VTP V2 M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de                                 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: Enabled VTP Traps Genera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ion          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: Disab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ed</w:t>
      </w:r>
    </w:p>
    <w:p w:rsidR="00F81C28" w:rsidRDefault="008E4BD0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MD5 digest                         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: 0x54 0xC1 0x71 0x3F 0x9B 0x83 0xAF 0x38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n last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ied by 0.0.0.0 at 3-1-93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01:44:06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Server#sh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runk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Port        M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de         Encapsul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Status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Native v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G1/1       on           802.1q         trun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ing      1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G1/2      on           802.1q         trunk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     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Port        Vl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ns allowed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 trunk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G1/1       1-1005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G1/2       1-1005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Port        Vl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ns allowed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acti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e in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anag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G1/1       1,2,3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G1/2       1,2,3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Port        Vl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 in spann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tree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arding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not pru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ed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G1/1       1,2,3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G1/2       1,2,3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20" w:right="5719"/>
        <w:rPr>
          <w:sz w:val="24"/>
          <w:szCs w:val="24"/>
        </w:rPr>
      </w:pPr>
      <w:r>
        <w:rPr>
          <w:sz w:val="24"/>
          <w:szCs w:val="24"/>
          <w:u w:val="single" w:color="000000"/>
        </w:rPr>
        <w:t>4. Tạo VL</w:t>
      </w:r>
      <w:r>
        <w:rPr>
          <w:spacing w:val="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 trên S</w:t>
      </w:r>
      <w:r>
        <w:rPr>
          <w:spacing w:val="-2"/>
          <w:sz w:val="24"/>
          <w:szCs w:val="24"/>
          <w:u w:val="single" w:color="000000"/>
        </w:rPr>
        <w:t>W</w:t>
      </w:r>
      <w:r>
        <w:rPr>
          <w:sz w:val="24"/>
          <w:szCs w:val="24"/>
          <w:u w:val="single" w:color="000000"/>
        </w:rPr>
        <w:t>1</w:t>
      </w:r>
      <w:r>
        <w:rPr>
          <w:spacing w:val="2"/>
          <w:sz w:val="24"/>
          <w:szCs w:val="24"/>
          <w:u w:val="single" w:color="000000"/>
        </w:rPr>
        <w:t>-</w:t>
      </w:r>
      <w:r>
        <w:rPr>
          <w:sz w:val="24"/>
          <w:szCs w:val="24"/>
          <w:u w:val="single" w:color="000000"/>
        </w:rPr>
        <w:t>VTPServer :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)#vlan 2</w:t>
      </w:r>
    </w:p>
    <w:p w:rsidR="00F81C28" w:rsidRDefault="008E4BD0">
      <w:pPr>
        <w:spacing w:before="6"/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-vlan)#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KinhDoanh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)#vlan 3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-vlan)#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KeToan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)#vlan 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-vlan)#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doc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)#vlan 5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5486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-vlan)#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1-VT</w:t>
      </w:r>
      <w:r>
        <w:rPr>
          <w:spacing w:val="1"/>
          <w:sz w:val="24"/>
          <w:szCs w:val="24"/>
        </w:rPr>
        <w:t>PS</w:t>
      </w:r>
      <w:r>
        <w:rPr>
          <w:sz w:val="24"/>
          <w:szCs w:val="24"/>
        </w:rPr>
        <w:t>erve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-vlan)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before="2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  <w:u w:val="single" w:color="000000"/>
        </w:rPr>
        <w:t>5. Kiểm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tra lại thông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tin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VLAN trên các Switch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VTP client 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Switch# 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ow vlan bri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 Switch# 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ow vlan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  <w:u w:val="single" w:color="000000"/>
        </w:rPr>
        <w:t>6. Cấu hình các cổng th</w:t>
      </w:r>
      <w:r>
        <w:rPr>
          <w:spacing w:val="-1"/>
          <w:sz w:val="24"/>
          <w:szCs w:val="24"/>
          <w:u w:val="single" w:color="000000"/>
        </w:rPr>
        <w:t>u</w:t>
      </w:r>
      <w:r>
        <w:rPr>
          <w:sz w:val="24"/>
          <w:szCs w:val="24"/>
          <w:u w:val="single" w:color="000000"/>
        </w:rPr>
        <w:t>ộc VLAN t</w:t>
      </w:r>
      <w:r>
        <w:rPr>
          <w:spacing w:val="1"/>
          <w:sz w:val="24"/>
          <w:szCs w:val="24"/>
          <w:u w:val="single" w:color="000000"/>
        </w:rPr>
        <w:t>h</w:t>
      </w:r>
      <w:r>
        <w:rPr>
          <w:sz w:val="24"/>
          <w:szCs w:val="24"/>
          <w:u w:val="single" w:color="000000"/>
        </w:rPr>
        <w:t>eo yêu cầu :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-2"/>
          <w:sz w:val="24"/>
          <w:szCs w:val="24"/>
          <w:u w:val="single" w:color="000000"/>
        </w:rPr>
        <w:t>W2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8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Clien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range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 6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a0/7 – 10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3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a0/11 – 15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a0/16 – 24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5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-2"/>
          <w:sz w:val="24"/>
          <w:szCs w:val="24"/>
          <w:u w:val="single" w:color="000000"/>
        </w:rPr>
        <w:t>W3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:</w:t>
      </w:r>
    </w:p>
    <w:p w:rsidR="00F81C28" w:rsidRDefault="00F81C28">
      <w:pPr>
        <w:spacing w:line="200" w:lineRule="exact"/>
      </w:pPr>
    </w:p>
    <w:p w:rsidR="00F81C28" w:rsidRDefault="008E4BD0">
      <w:pPr>
        <w:ind w:left="18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Clien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range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 6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2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a0/7 – 10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3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440" w:bottom="280" w:left="1320" w:header="720" w:footer="589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a0/11 – 15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4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#int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a0/16 – 24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witchpo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cess vlan 5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3-VT</w:t>
      </w:r>
      <w:r>
        <w:rPr>
          <w:spacing w:val="1"/>
          <w:sz w:val="24"/>
          <w:szCs w:val="24"/>
        </w:rPr>
        <w:t>PC</w:t>
      </w:r>
      <w:r>
        <w:rPr>
          <w:sz w:val="24"/>
          <w:szCs w:val="24"/>
        </w:rPr>
        <w:t>lie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-ran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  <w:u w:val="single" w:color="000000"/>
        </w:rPr>
        <w:t>7. Tiến hành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đặt địa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chỉ </w:t>
      </w:r>
      <w:r>
        <w:rPr>
          <w:spacing w:val="-1"/>
          <w:sz w:val="24"/>
          <w:szCs w:val="24"/>
          <w:u w:val="single" w:color="000000"/>
        </w:rPr>
        <w:t>IP</w:t>
      </w:r>
      <w:r>
        <w:rPr>
          <w:sz w:val="24"/>
          <w:szCs w:val="24"/>
          <w:u w:val="single" w:color="000000"/>
        </w:rPr>
        <w:t xml:space="preserve"> cho các PC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theo đúng lớp </w:t>
      </w:r>
      <w:r>
        <w:rPr>
          <w:spacing w:val="-2"/>
          <w:sz w:val="24"/>
          <w:szCs w:val="24"/>
          <w:u w:val="single" w:color="000000"/>
        </w:rPr>
        <w:t>m</w:t>
      </w:r>
      <w:r>
        <w:rPr>
          <w:sz w:val="24"/>
          <w:szCs w:val="24"/>
          <w:u w:val="single" w:color="000000"/>
        </w:rPr>
        <w:t xml:space="preserve">ạng của </w:t>
      </w:r>
      <w:r>
        <w:rPr>
          <w:spacing w:val="-2"/>
          <w:sz w:val="24"/>
          <w:szCs w:val="24"/>
          <w:u w:val="single" w:color="000000"/>
        </w:rPr>
        <w:t>m</w:t>
      </w:r>
      <w:r>
        <w:rPr>
          <w:sz w:val="24"/>
          <w:szCs w:val="24"/>
          <w:u w:val="single" w:color="000000"/>
        </w:rPr>
        <w:t>ình :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 xml:space="preserve">- Kết nối </w:t>
      </w:r>
      <w:r>
        <w:rPr>
          <w:spacing w:val="-1"/>
          <w:sz w:val="24"/>
          <w:szCs w:val="24"/>
        </w:rPr>
        <w:t>cá</w:t>
      </w:r>
      <w:r>
        <w:rPr>
          <w:sz w:val="24"/>
          <w:szCs w:val="24"/>
        </w:rPr>
        <w:t>c PC vào đúng các 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huộc VLAN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tương ứng trên 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1 và</w:t>
      </w:r>
      <w:r>
        <w:rPr>
          <w:spacing w:val="1"/>
          <w:sz w:val="24"/>
          <w:szCs w:val="24"/>
        </w:rPr>
        <w:t xml:space="preserve"> 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- Ví dụ trư</w:t>
      </w:r>
      <w:r>
        <w:rPr>
          <w:spacing w:val="-1"/>
          <w:sz w:val="24"/>
          <w:szCs w:val="24"/>
        </w:rPr>
        <w:t>ờ</w:t>
      </w:r>
      <w:r>
        <w:rPr>
          <w:sz w:val="24"/>
          <w:szCs w:val="24"/>
        </w:rPr>
        <w:t>ng hợp của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5, l</w:t>
      </w:r>
      <w:r>
        <w:rPr>
          <w:spacing w:val="1"/>
          <w:sz w:val="24"/>
          <w:szCs w:val="24"/>
        </w:rPr>
        <w:t>ớ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được phân là 1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>2.168.5.0/24 nên IP dùng được là từ</w:t>
      </w: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192.168.5.1 đến 192.168.5.254, tương tự cho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VLAN khác</w:t>
      </w:r>
    </w:p>
    <w:p w:rsidR="00F81C28" w:rsidRDefault="00F81C28">
      <w:pPr>
        <w:spacing w:line="200" w:lineRule="exact"/>
      </w:pPr>
    </w:p>
    <w:p w:rsidR="00F81C28" w:rsidRDefault="008E4BD0">
      <w:pPr>
        <w:ind w:left="220"/>
        <w:rPr>
          <w:sz w:val="24"/>
          <w:szCs w:val="24"/>
        </w:rPr>
      </w:pPr>
      <w:r>
        <w:rPr>
          <w:sz w:val="24"/>
          <w:szCs w:val="24"/>
        </w:rPr>
        <w:t>-  Lưu cấu hình và kết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úc bài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ab</w:t>
      </w:r>
    </w:p>
    <w:p w:rsidR="00435B88" w:rsidRDefault="00435B88">
      <w:pPr>
        <w:ind w:left="2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96610" cy="5880735"/>
            <wp:effectExtent l="0" t="0" r="889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588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88" w:rsidRDefault="00435B88" w:rsidP="00435B88">
      <w:pPr>
        <w:spacing w:line="340" w:lineRule="exact"/>
        <w:ind w:left="245"/>
        <w:rPr>
          <w:sz w:val="31"/>
          <w:szCs w:val="31"/>
        </w:rPr>
      </w:pPr>
      <w:r>
        <w:rPr>
          <w:color w:val="FF0065"/>
          <w:w w:val="92"/>
          <w:position w:val="-1"/>
          <w:sz w:val="31"/>
          <w:szCs w:val="31"/>
          <w:u w:val="thick" w:color="FF0065"/>
        </w:rPr>
        <w:t>.</w:t>
      </w:r>
      <w:r>
        <w:rPr>
          <w:color w:val="FF0065"/>
          <w:spacing w:val="-133"/>
          <w:w w:val="90"/>
          <w:position w:val="-1"/>
          <w:sz w:val="31"/>
          <w:szCs w:val="31"/>
          <w:u w:val="thick" w:color="FF0065"/>
        </w:rPr>
        <w:t xml:space="preserve"> </w:t>
      </w:r>
      <w:r>
        <w:rPr>
          <w:color w:val="FF0065"/>
          <w:spacing w:val="3"/>
          <w:position w:val="-1"/>
          <w:sz w:val="31"/>
          <w:szCs w:val="31"/>
          <w:u w:val="thick" w:color="FF0065"/>
        </w:rPr>
        <w:t>Đ</w:t>
      </w:r>
      <w:r>
        <w:rPr>
          <w:color w:val="FF0065"/>
          <w:spacing w:val="1"/>
          <w:position w:val="-1"/>
          <w:sz w:val="31"/>
          <w:szCs w:val="31"/>
          <w:u w:val="thick" w:color="FF0065"/>
        </w:rPr>
        <w:t>ị</w:t>
      </w:r>
      <w:r>
        <w:rPr>
          <w:color w:val="FF0065"/>
          <w:spacing w:val="-3"/>
          <w:position w:val="-1"/>
          <w:sz w:val="31"/>
          <w:szCs w:val="31"/>
          <w:u w:val="thick" w:color="FF0065"/>
        </w:rPr>
        <w:t>n</w:t>
      </w:r>
      <w:r>
        <w:rPr>
          <w:color w:val="FF0065"/>
          <w:position w:val="-1"/>
          <w:sz w:val="31"/>
          <w:szCs w:val="31"/>
          <w:u w:val="thick" w:color="FF0065"/>
        </w:rPr>
        <w:t>h</w:t>
      </w:r>
      <w:r>
        <w:rPr>
          <w:color w:val="FF0065"/>
          <w:spacing w:val="-10"/>
          <w:position w:val="-1"/>
          <w:sz w:val="31"/>
          <w:szCs w:val="31"/>
          <w:u w:val="thick" w:color="FF0065"/>
        </w:rPr>
        <w:t xml:space="preserve"> </w:t>
      </w:r>
      <w:r>
        <w:rPr>
          <w:color w:val="FF0065"/>
          <w:spacing w:val="-3"/>
          <w:w w:val="132"/>
          <w:position w:val="-1"/>
          <w:sz w:val="31"/>
          <w:szCs w:val="31"/>
          <w:u w:val="thick" w:color="FF0065"/>
        </w:rPr>
        <w:t>t</w:t>
      </w:r>
      <w:r>
        <w:rPr>
          <w:color w:val="FF0065"/>
          <w:spacing w:val="-1"/>
          <w:w w:val="119"/>
          <w:position w:val="-1"/>
          <w:sz w:val="31"/>
          <w:szCs w:val="31"/>
          <w:u w:val="thick" w:color="FF0065"/>
        </w:rPr>
        <w:t>u</w:t>
      </w:r>
      <w:r>
        <w:rPr>
          <w:color w:val="FF0065"/>
          <w:spacing w:val="1"/>
          <w:w w:val="106"/>
          <w:position w:val="-1"/>
          <w:sz w:val="31"/>
          <w:szCs w:val="31"/>
          <w:u w:val="thick" w:color="FF0065"/>
        </w:rPr>
        <w:t>y</w:t>
      </w:r>
      <w:r>
        <w:rPr>
          <w:color w:val="FF0065"/>
          <w:spacing w:val="1"/>
          <w:w w:val="120"/>
          <w:position w:val="-1"/>
          <w:sz w:val="31"/>
          <w:szCs w:val="31"/>
          <w:u w:val="thick" w:color="FF0065"/>
        </w:rPr>
        <w:t>ế</w:t>
      </w:r>
      <w:r>
        <w:rPr>
          <w:color w:val="FF0065"/>
          <w:w w:val="120"/>
          <w:position w:val="-1"/>
          <w:sz w:val="31"/>
          <w:szCs w:val="31"/>
          <w:u w:val="thick" w:color="FF0065"/>
        </w:rPr>
        <w:t>n</w:t>
      </w:r>
      <w:r>
        <w:rPr>
          <w:color w:val="FF0065"/>
          <w:spacing w:val="-133"/>
          <w:w w:val="90"/>
          <w:position w:val="-1"/>
          <w:sz w:val="31"/>
          <w:szCs w:val="31"/>
          <w:u w:val="thick" w:color="FF0065"/>
        </w:rPr>
        <w:t xml:space="preserve"> </w:t>
      </w:r>
      <w:r>
        <w:rPr>
          <w:color w:val="FF0065"/>
          <w:spacing w:val="2"/>
          <w:w w:val="104"/>
          <w:position w:val="-1"/>
          <w:sz w:val="31"/>
          <w:szCs w:val="31"/>
          <w:u w:val="thick" w:color="FF0065"/>
        </w:rPr>
        <w:t>g</w:t>
      </w:r>
      <w:r>
        <w:rPr>
          <w:color w:val="FF0065"/>
          <w:spacing w:val="-2"/>
          <w:w w:val="113"/>
          <w:position w:val="-1"/>
          <w:sz w:val="31"/>
          <w:szCs w:val="31"/>
          <w:u w:val="thick" w:color="FF0065"/>
        </w:rPr>
        <w:t>i</w:t>
      </w:r>
      <w:r>
        <w:rPr>
          <w:color w:val="FF0065"/>
          <w:w w:val="130"/>
          <w:position w:val="-1"/>
          <w:sz w:val="31"/>
          <w:szCs w:val="31"/>
          <w:u w:val="thick" w:color="FF0065"/>
        </w:rPr>
        <w:t>ữ</w:t>
      </w:r>
      <w:r>
        <w:rPr>
          <w:color w:val="FF0065"/>
          <w:w w:val="121"/>
          <w:position w:val="-1"/>
          <w:sz w:val="31"/>
          <w:szCs w:val="31"/>
          <w:u w:val="thick" w:color="FF0065"/>
        </w:rPr>
        <w:t>a</w:t>
      </w:r>
      <w:r>
        <w:rPr>
          <w:color w:val="FF0065"/>
          <w:spacing w:val="-134"/>
          <w:w w:val="90"/>
          <w:position w:val="-1"/>
          <w:sz w:val="31"/>
          <w:szCs w:val="31"/>
          <w:u w:val="thick" w:color="FF0065"/>
        </w:rPr>
        <w:t xml:space="preserve"> </w:t>
      </w:r>
      <w:r>
        <w:rPr>
          <w:color w:val="FF0065"/>
          <w:spacing w:val="3"/>
          <w:w w:val="106"/>
          <w:position w:val="-1"/>
          <w:sz w:val="31"/>
          <w:szCs w:val="31"/>
          <w:u w:val="thick" w:color="FF0065"/>
        </w:rPr>
        <w:t>c</w:t>
      </w:r>
      <w:r>
        <w:rPr>
          <w:color w:val="FF0065"/>
          <w:spacing w:val="-1"/>
          <w:w w:val="121"/>
          <w:position w:val="-1"/>
          <w:sz w:val="31"/>
          <w:szCs w:val="31"/>
          <w:u w:val="thick" w:color="FF0065"/>
        </w:rPr>
        <w:t>á</w:t>
      </w:r>
      <w:r>
        <w:rPr>
          <w:color w:val="FF0065"/>
          <w:w w:val="106"/>
          <w:position w:val="-1"/>
          <w:sz w:val="31"/>
          <w:szCs w:val="31"/>
          <w:u w:val="thick" w:color="FF0065"/>
        </w:rPr>
        <w:t>c</w:t>
      </w:r>
      <w:r>
        <w:rPr>
          <w:color w:val="FF0065"/>
          <w:spacing w:val="-132"/>
          <w:w w:val="90"/>
          <w:position w:val="-1"/>
          <w:sz w:val="31"/>
          <w:szCs w:val="31"/>
          <w:u w:val="thick" w:color="FF0065"/>
        </w:rPr>
        <w:t xml:space="preserve"> </w:t>
      </w:r>
      <w:r>
        <w:rPr>
          <w:color w:val="FF0065"/>
          <w:w w:val="88"/>
          <w:position w:val="-1"/>
          <w:sz w:val="31"/>
          <w:szCs w:val="31"/>
          <w:u w:val="thick" w:color="FF0065"/>
        </w:rPr>
        <w:t>V</w:t>
      </w:r>
      <w:r>
        <w:rPr>
          <w:color w:val="FF0065"/>
          <w:spacing w:val="-1"/>
          <w:w w:val="90"/>
          <w:position w:val="-1"/>
          <w:sz w:val="31"/>
          <w:szCs w:val="31"/>
          <w:u w:val="thick" w:color="FF0065"/>
        </w:rPr>
        <w:t>L</w:t>
      </w:r>
      <w:r>
        <w:rPr>
          <w:color w:val="FF0065"/>
          <w:spacing w:val="2"/>
          <w:w w:val="90"/>
          <w:position w:val="-1"/>
          <w:sz w:val="31"/>
          <w:szCs w:val="31"/>
          <w:u w:val="thick" w:color="FF0065"/>
        </w:rPr>
        <w:t>A</w:t>
      </w:r>
      <w:r>
        <w:rPr>
          <w:color w:val="FF0065"/>
          <w:w w:val="94"/>
          <w:position w:val="-1"/>
          <w:sz w:val="31"/>
          <w:szCs w:val="31"/>
          <w:u w:val="thick" w:color="FF0065"/>
        </w:rPr>
        <w:t>N</w:t>
      </w:r>
      <w:r>
        <w:rPr>
          <w:color w:val="FF0065"/>
          <w:spacing w:val="-133"/>
          <w:w w:val="90"/>
          <w:position w:val="-1"/>
          <w:sz w:val="31"/>
          <w:szCs w:val="31"/>
          <w:u w:val="thick" w:color="FF0065"/>
        </w:rPr>
        <w:t xml:space="preserve"> </w:t>
      </w:r>
      <w:r>
        <w:rPr>
          <w:color w:val="FF0065"/>
          <w:spacing w:val="-3"/>
          <w:w w:val="132"/>
          <w:position w:val="-1"/>
          <w:sz w:val="31"/>
          <w:szCs w:val="31"/>
          <w:u w:val="thick" w:color="FF0065"/>
        </w:rPr>
        <w:t>t</w:t>
      </w:r>
      <w:r>
        <w:rPr>
          <w:color w:val="FF0065"/>
          <w:spacing w:val="3"/>
          <w:w w:val="138"/>
          <w:position w:val="-1"/>
          <w:sz w:val="31"/>
          <w:szCs w:val="31"/>
          <w:u w:val="thick" w:color="FF0065"/>
        </w:rPr>
        <w:t>r</w:t>
      </w:r>
      <w:r>
        <w:rPr>
          <w:color w:val="FF0065"/>
          <w:spacing w:val="1"/>
          <w:w w:val="120"/>
          <w:position w:val="-1"/>
          <w:sz w:val="31"/>
          <w:szCs w:val="31"/>
          <w:u w:val="thick" w:color="FF0065"/>
        </w:rPr>
        <w:t>ê</w:t>
      </w:r>
      <w:r>
        <w:rPr>
          <w:color w:val="FF0065"/>
          <w:w w:val="120"/>
          <w:position w:val="-1"/>
          <w:sz w:val="31"/>
          <w:szCs w:val="31"/>
          <w:u w:val="thick" w:color="FF0065"/>
        </w:rPr>
        <w:t>n</w:t>
      </w:r>
      <w:r>
        <w:rPr>
          <w:color w:val="FF0065"/>
          <w:spacing w:val="-133"/>
          <w:w w:val="90"/>
          <w:position w:val="-1"/>
          <w:sz w:val="31"/>
          <w:szCs w:val="31"/>
          <w:u w:val="thick" w:color="FF0065"/>
        </w:rPr>
        <w:t xml:space="preserve"> </w:t>
      </w:r>
      <w:r>
        <w:rPr>
          <w:color w:val="FF0065"/>
          <w:spacing w:val="-1"/>
          <w:w w:val="99"/>
          <w:position w:val="-1"/>
          <w:sz w:val="31"/>
          <w:szCs w:val="31"/>
          <w:u w:val="thick" w:color="FF0065"/>
        </w:rPr>
        <w:t>R</w:t>
      </w:r>
      <w:r>
        <w:rPr>
          <w:color w:val="FF0065"/>
          <w:spacing w:val="1"/>
          <w:w w:val="114"/>
          <w:position w:val="-1"/>
          <w:sz w:val="31"/>
          <w:szCs w:val="31"/>
          <w:u w:val="thick" w:color="FF0065"/>
        </w:rPr>
        <w:t>o</w:t>
      </w:r>
      <w:r>
        <w:rPr>
          <w:color w:val="FF0065"/>
          <w:spacing w:val="-1"/>
          <w:w w:val="119"/>
          <w:position w:val="-1"/>
          <w:sz w:val="31"/>
          <w:szCs w:val="31"/>
          <w:u w:val="thick" w:color="FF0065"/>
        </w:rPr>
        <w:t>u</w:t>
      </w:r>
      <w:r>
        <w:rPr>
          <w:color w:val="FF0065"/>
          <w:spacing w:val="-1"/>
          <w:w w:val="132"/>
          <w:position w:val="-1"/>
          <w:sz w:val="31"/>
          <w:szCs w:val="31"/>
          <w:u w:val="thick" w:color="FF0065"/>
        </w:rPr>
        <w:t>t</w:t>
      </w:r>
      <w:r>
        <w:rPr>
          <w:color w:val="FF0065"/>
          <w:spacing w:val="1"/>
          <w:w w:val="120"/>
          <w:position w:val="-1"/>
          <w:sz w:val="31"/>
          <w:szCs w:val="31"/>
          <w:u w:val="thick" w:color="FF0065"/>
        </w:rPr>
        <w:t>e</w:t>
      </w:r>
      <w:r>
        <w:rPr>
          <w:color w:val="FF0065"/>
          <w:spacing w:val="1"/>
          <w:w w:val="138"/>
          <w:position w:val="-1"/>
          <w:sz w:val="31"/>
          <w:szCs w:val="31"/>
          <w:u w:val="thick" w:color="FF0065"/>
        </w:rPr>
        <w:t>r</w:t>
      </w:r>
      <w:r>
        <w:rPr>
          <w:color w:val="FF0065"/>
          <w:w w:val="92"/>
          <w:position w:val="-1"/>
          <w:sz w:val="31"/>
          <w:szCs w:val="31"/>
          <w:u w:val="thick" w:color="FF0065"/>
        </w:rPr>
        <w:t>.</w:t>
      </w:r>
    </w:p>
    <w:p w:rsidR="00435B88" w:rsidRDefault="00435B88" w:rsidP="00435B88">
      <w:pPr>
        <w:spacing w:before="5" w:line="160" w:lineRule="exact"/>
        <w:rPr>
          <w:sz w:val="17"/>
          <w:szCs w:val="17"/>
        </w:rPr>
      </w:pPr>
    </w:p>
    <w:p w:rsidR="00435B88" w:rsidRDefault="00435B88" w:rsidP="00435B88">
      <w:pPr>
        <w:spacing w:before="23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pacing w:val="1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2"/>
          <w:sz w:val="23"/>
          <w:szCs w:val="23"/>
        </w:rPr>
        <w:t>n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rface</w:t>
      </w:r>
      <w:r>
        <w:rPr>
          <w:rFonts w:ascii="Tahoma" w:eastAsia="Tahoma" w:hAnsi="Tahoma" w:cs="Tahoma"/>
          <w:spacing w:val="25"/>
          <w:sz w:val="23"/>
          <w:szCs w:val="23"/>
        </w:rPr>
        <w:t xml:space="preserve"> </w:t>
      </w:r>
      <w:r>
        <w:rPr>
          <w:rFonts w:ascii="Tahoma" w:eastAsia="Tahoma" w:hAnsi="Tahoma" w:cs="Tahoma"/>
          <w:w w:val="101"/>
          <w:sz w:val="23"/>
          <w:szCs w:val="23"/>
        </w:rPr>
        <w:t>f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a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0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/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</w:p>
    <w:p w:rsidR="00435B88" w:rsidRDefault="00435B88" w:rsidP="00435B88">
      <w:pPr>
        <w:spacing w:before="3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-1"/>
          <w:sz w:val="23"/>
          <w:szCs w:val="23"/>
        </w:rPr>
        <w:t>-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2"/>
          <w:sz w:val="23"/>
          <w:szCs w:val="23"/>
        </w:rPr>
        <w:t>f</w:t>
      </w:r>
      <w:r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pacing w:val="-3"/>
          <w:sz w:val="23"/>
          <w:szCs w:val="23"/>
        </w:rPr>
        <w:t>n</w:t>
      </w:r>
      <w:r>
        <w:rPr>
          <w:rFonts w:ascii="Tahoma" w:eastAsia="Tahoma" w:hAnsi="Tahoma" w:cs="Tahoma"/>
          <w:sz w:val="23"/>
          <w:szCs w:val="23"/>
        </w:rPr>
        <w:t>o</w:t>
      </w:r>
      <w:r>
        <w:rPr>
          <w:rFonts w:ascii="Tahoma" w:eastAsia="Tahoma" w:hAnsi="Tahoma" w:cs="Tahoma"/>
          <w:spacing w:val="24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s</w:t>
      </w:r>
      <w:r>
        <w:rPr>
          <w:rFonts w:ascii="Tahoma" w:eastAsia="Tahoma" w:hAnsi="Tahoma" w:cs="Tahoma"/>
          <w:w w:val="101"/>
          <w:sz w:val="23"/>
          <w:szCs w:val="23"/>
        </w:rPr>
        <w:t>hu</w:t>
      </w:r>
      <w:r>
        <w:rPr>
          <w:rFonts w:ascii="Tahoma" w:eastAsia="Tahoma" w:hAnsi="Tahoma" w:cs="Tahoma"/>
          <w:spacing w:val="-1"/>
          <w:w w:val="101"/>
          <w:sz w:val="23"/>
          <w:szCs w:val="23"/>
        </w:rPr>
        <w:t>t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do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w</w:t>
      </w:r>
      <w:r>
        <w:rPr>
          <w:rFonts w:ascii="Tahoma" w:eastAsia="Tahoma" w:hAnsi="Tahoma" w:cs="Tahoma"/>
          <w:w w:val="101"/>
          <w:sz w:val="23"/>
          <w:szCs w:val="23"/>
        </w:rPr>
        <w:t>n</w:t>
      </w:r>
    </w:p>
    <w:p w:rsidR="00435B88" w:rsidRDefault="00435B88" w:rsidP="00435B88">
      <w:pPr>
        <w:spacing w:before="5"/>
        <w:ind w:left="245"/>
        <w:rPr>
          <w:rFonts w:ascii="Tahoma" w:eastAsia="Tahoma" w:hAnsi="Tahoma" w:cs="Tahoma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346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-358140</wp:posOffset>
                </wp:positionV>
                <wp:extent cx="6102985" cy="719455"/>
                <wp:effectExtent l="0" t="0" r="0" b="635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985" cy="719455"/>
                          <a:chOff x="1373" y="-564"/>
                          <a:chExt cx="9611" cy="1133"/>
                        </a:xfrm>
                      </wpg:grpSpPr>
                      <wpg:grpSp>
                        <wpg:cNvPr id="89" name="Group 3"/>
                        <wpg:cNvGrpSpPr>
                          <a:grpSpLocks/>
                        </wpg:cNvGrpSpPr>
                        <wpg:grpSpPr bwMode="auto">
                          <a:xfrm>
                            <a:off x="1376" y="-562"/>
                            <a:ext cx="9606" cy="278"/>
                            <a:chOff x="1376" y="-562"/>
                            <a:chExt cx="9606" cy="278"/>
                          </a:xfrm>
                        </wpg:grpSpPr>
                        <wps:wsp>
                          <wps:cNvPr id="90" name="Freeform 4"/>
                          <wps:cNvSpPr>
                            <a:spLocks/>
                          </wps:cNvSpPr>
                          <wps:spPr bwMode="auto">
                            <a:xfrm>
                              <a:off x="1376" y="-562"/>
                              <a:ext cx="9606" cy="278"/>
                            </a:xfrm>
                            <a:custGeom>
                              <a:avLst/>
                              <a:gdLst>
                                <a:gd name="T0" fmla="+- 0 1376 1376"/>
                                <a:gd name="T1" fmla="*/ T0 w 9606"/>
                                <a:gd name="T2" fmla="+- 0 -283 -562"/>
                                <a:gd name="T3" fmla="*/ -283 h 278"/>
                                <a:gd name="T4" fmla="+- 0 10982 1376"/>
                                <a:gd name="T5" fmla="*/ T4 w 9606"/>
                                <a:gd name="T6" fmla="+- 0 -283 -562"/>
                                <a:gd name="T7" fmla="*/ -283 h 278"/>
                                <a:gd name="T8" fmla="+- 0 10982 1376"/>
                                <a:gd name="T9" fmla="*/ T8 w 9606"/>
                                <a:gd name="T10" fmla="+- 0 -562 -562"/>
                                <a:gd name="T11" fmla="*/ -562 h 278"/>
                                <a:gd name="T12" fmla="+- 0 1376 1376"/>
                                <a:gd name="T13" fmla="*/ T12 w 9606"/>
                                <a:gd name="T14" fmla="+- 0 -562 -562"/>
                                <a:gd name="T15" fmla="*/ -562 h 278"/>
                                <a:gd name="T16" fmla="+- 0 1376 1376"/>
                                <a:gd name="T17" fmla="*/ T16 w 9606"/>
                                <a:gd name="T18" fmla="+- 0 -283 -562"/>
                                <a:gd name="T19" fmla="*/ -283 h 2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06" h="278">
                                  <a:moveTo>
                                    <a:pt x="0" y="279"/>
                                  </a:moveTo>
                                  <a:lnTo>
                                    <a:pt x="9606" y="279"/>
                                  </a:lnTo>
                                  <a:lnTo>
                                    <a:pt x="96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376" y="-283"/>
                              <a:ext cx="9606" cy="283"/>
                              <a:chOff x="1376" y="-283"/>
                              <a:chExt cx="9606" cy="283"/>
                            </a:xfrm>
                          </wpg:grpSpPr>
                          <wps:wsp>
                            <wps:cNvPr id="9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376" y="-283"/>
                                <a:ext cx="9606" cy="283"/>
                              </a:xfrm>
                              <a:custGeom>
                                <a:avLst/>
                                <a:gdLst>
                                  <a:gd name="T0" fmla="+- 0 1376 1376"/>
                                  <a:gd name="T1" fmla="*/ T0 w 9606"/>
                                  <a:gd name="T2" fmla="+- 0 0 -283"/>
                                  <a:gd name="T3" fmla="*/ 0 h 283"/>
                                  <a:gd name="T4" fmla="+- 0 10982 1376"/>
                                  <a:gd name="T5" fmla="*/ T4 w 9606"/>
                                  <a:gd name="T6" fmla="+- 0 0 -283"/>
                                  <a:gd name="T7" fmla="*/ 0 h 283"/>
                                  <a:gd name="T8" fmla="+- 0 10982 1376"/>
                                  <a:gd name="T9" fmla="*/ T8 w 9606"/>
                                  <a:gd name="T10" fmla="+- 0 -283 -283"/>
                                  <a:gd name="T11" fmla="*/ -283 h 283"/>
                                  <a:gd name="T12" fmla="+- 0 1376 1376"/>
                                  <a:gd name="T13" fmla="*/ T12 w 9606"/>
                                  <a:gd name="T14" fmla="+- 0 -283 -283"/>
                                  <a:gd name="T15" fmla="*/ -283 h 283"/>
                                  <a:gd name="T16" fmla="+- 0 1376 1376"/>
                                  <a:gd name="T17" fmla="*/ T16 w 9606"/>
                                  <a:gd name="T18" fmla="+- 0 0 -283"/>
                                  <a:gd name="T19" fmla="*/ 0 h 28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606" h="283">
                                    <a:moveTo>
                                      <a:pt x="0" y="283"/>
                                    </a:moveTo>
                                    <a:lnTo>
                                      <a:pt x="9606" y="283"/>
                                    </a:lnTo>
                                    <a:lnTo>
                                      <a:pt x="960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76" y="0"/>
                                <a:ext cx="9606" cy="283"/>
                                <a:chOff x="1376" y="0"/>
                                <a:chExt cx="9606" cy="283"/>
                              </a:xfrm>
                            </wpg:grpSpPr>
                            <wps:wsp>
                              <wps:cNvPr id="9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76" y="0"/>
                                  <a:ext cx="9606" cy="283"/>
                                </a:xfrm>
                                <a:custGeom>
                                  <a:avLst/>
                                  <a:gdLst>
                                    <a:gd name="T0" fmla="+- 0 1376 1376"/>
                                    <a:gd name="T1" fmla="*/ T0 w 9606"/>
                                    <a:gd name="T2" fmla="*/ 283 h 283"/>
                                    <a:gd name="T3" fmla="+- 0 10982 1376"/>
                                    <a:gd name="T4" fmla="*/ T3 w 9606"/>
                                    <a:gd name="T5" fmla="*/ 283 h 283"/>
                                    <a:gd name="T6" fmla="+- 0 10982 1376"/>
                                    <a:gd name="T7" fmla="*/ T6 w 9606"/>
                                    <a:gd name="T8" fmla="*/ 0 h 283"/>
                                    <a:gd name="T9" fmla="+- 0 1376 1376"/>
                                    <a:gd name="T10" fmla="*/ T9 w 9606"/>
                                    <a:gd name="T11" fmla="*/ 0 h 283"/>
                                    <a:gd name="T12" fmla="+- 0 1376 1376"/>
                                    <a:gd name="T13" fmla="*/ T12 w 9606"/>
                                    <a:gd name="T14" fmla="*/ 283 h 283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3" y="T14"/>
                                    </a:cxn>
                                  </a:cxnLst>
                                  <a:rect l="0" t="0" r="r" b="b"/>
                                  <a:pathLst>
                                    <a:path w="9606" h="283">
                                      <a:moveTo>
                                        <a:pt x="0" y="283"/>
                                      </a:moveTo>
                                      <a:lnTo>
                                        <a:pt x="9606" y="283"/>
                                      </a:lnTo>
                                      <a:lnTo>
                                        <a:pt x="96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5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76" y="283"/>
                                  <a:ext cx="9606" cy="283"/>
                                  <a:chOff x="1376" y="283"/>
                                  <a:chExt cx="9606" cy="283"/>
                                </a:xfrm>
                              </wpg:grpSpPr>
                              <wps:wsp>
                                <wps:cNvPr id="9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76" y="283"/>
                                    <a:ext cx="9606" cy="283"/>
                                  </a:xfrm>
                                  <a:custGeom>
                                    <a:avLst/>
                                    <a:gdLst>
                                      <a:gd name="T0" fmla="+- 0 1376 1376"/>
                                      <a:gd name="T1" fmla="*/ T0 w 9606"/>
                                      <a:gd name="T2" fmla="+- 0 566 283"/>
                                      <a:gd name="T3" fmla="*/ 566 h 283"/>
                                      <a:gd name="T4" fmla="+- 0 10982 1376"/>
                                      <a:gd name="T5" fmla="*/ T4 w 9606"/>
                                      <a:gd name="T6" fmla="+- 0 566 283"/>
                                      <a:gd name="T7" fmla="*/ 566 h 283"/>
                                      <a:gd name="T8" fmla="+- 0 10982 1376"/>
                                      <a:gd name="T9" fmla="*/ T8 w 9606"/>
                                      <a:gd name="T10" fmla="+- 0 283 283"/>
                                      <a:gd name="T11" fmla="*/ 283 h 283"/>
                                      <a:gd name="T12" fmla="+- 0 1376 1376"/>
                                      <a:gd name="T13" fmla="*/ T12 w 9606"/>
                                      <a:gd name="T14" fmla="+- 0 283 283"/>
                                      <a:gd name="T15" fmla="*/ 283 h 283"/>
                                      <a:gd name="T16" fmla="+- 0 1376 1376"/>
                                      <a:gd name="T17" fmla="*/ T16 w 9606"/>
                                      <a:gd name="T18" fmla="+- 0 566 283"/>
                                      <a:gd name="T19" fmla="*/ 566 h 28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606" h="283">
                                        <a:moveTo>
                                          <a:pt x="0" y="283"/>
                                        </a:moveTo>
                                        <a:lnTo>
                                          <a:pt x="9606" y="283"/>
                                        </a:lnTo>
                                        <a:lnTo>
                                          <a:pt x="960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4F4F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68.65pt;margin-top:-28.2pt;width:480.55pt;height:56.65pt;z-index:-16134;mso-position-horizontal-relative:page" coordorigin="1373,-564" coordsize="9611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">
                <v:group id="Group 3" o:spid="_x0000_s1027" style="position:absolute;left:1376;top:-562;width:9606;height:278" coordorigin="1376,-562" coordsize="9606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4" o:spid="_x0000_s1028" style="position:absolute;left:1376;top:-562;width:9606;height:278;visibility:visible;mso-wrap-style:square;v-text-anchor:top" coordsize="9606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iTbsAA&#10;AADbAAAADwAAAGRycy9kb3ducmV2LnhtbERPy4rCMBTdD/gP4QpuBk11MYzVVEQZ0KUdXbi7NLcP&#10;2tyUJKPVr58sBJeH815vBtOJGznfWFYwnyUgiAurG64UnH9/pt8gfEDW2FkmBQ/ysMlGH2tMtb3z&#10;iW55qEQMYZ+igjqEPpXSFzUZ9DPbE0eutM5giNBVUju8x3DTyUWSfEmDDceGGnva1VS0+Z9RkLvl&#10;ZXeV83PwOZWffNqX7fGp1GQ8bFcgAg3hLX65D1rBMq6PX+IPkN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iTbsAAAADbAAAADwAAAAAAAAAAAAAAAACYAgAAZHJzL2Rvd25y&#10;ZXYueG1sUEsFBgAAAAAEAAQA9QAAAIUDAAAAAA==&#10;" path="m,279r9606,l9606,,,,,279xe" fillcolor="#f4f4f4" stroked="f">
                    <v:path arrowok="t" o:connecttype="custom" o:connectlocs="0,-283;9606,-283;9606,-562;0,-562;0,-283" o:connectangles="0,0,0,0,0"/>
                  </v:shape>
                  <v:group id="Group 5" o:spid="_x0000_s1029" style="position:absolute;left:1376;top:-283;width:9606;height:283" coordorigin="1376,-283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Freeform 6" o:spid="_x0000_s1030" style="position:absolute;left:1376;top:-283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Xe88QA&#10;AADbAAAADwAAAGRycy9kb3ducmV2LnhtbESPT2sCMRTE74LfITyht5pVqNTVKFW0ehL/lHp9bF53&#10;FzcvYZO6q5/eFAoeh5n5DTOdt6YSV6p9aVnBoJ+AIM6sLjlX8HVav76D8AFZY2WZFNzIw3zW7Uwx&#10;1bbhA12PIRcRwj5FBUUILpXSZwUZ9H3riKP3Y2uDIco6l7rGJsJNJYdJMpIGS44LBTpaFpRdjr9G&#10;ATffbnFZuN3+bXnPzztcJZ+blVIvvfZjAiJQG57h//ZWKxgP4e9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F3vPEAAAA2wAAAA8AAAAAAAAAAAAAAAAAmAIAAGRycy9k&#10;b3ducmV2LnhtbFBLBQYAAAAABAAEAPUAAACJAwAAAAA=&#10;" path="m,283r9606,l9606,,,,,283xe" fillcolor="#f4f4f4" stroked="f">
                      <v:path arrowok="t" o:connecttype="custom" o:connectlocs="0,0;9606,0;9606,-283;0,-283;0,0" o:connectangles="0,0,0,0,0"/>
                    </v:shape>
                    <v:group id="Group 7" o:spid="_x0000_s1031" style="position:absolute;left:1376;width:9606;height:283" coordorigin="1376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shape id="Freeform 8" o:spid="_x0000_s1032" style="position:absolute;left:1376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jHMUA&#10;AADbAAAADwAAAGRycy9kb3ducmV2LnhtbESPQWvCQBSE74L/YXlCb81GaaWNrqJiW09irej1kX0m&#10;wezbJbs1aX99Vyh4HGbmG2Y670wtrtT4yrKCYZKCIM6trrhQcPh6e3wB4QOyxtoyKfghD/NZvzfF&#10;TNuWP+m6D4WIEPYZKihDcJmUPi/JoE+sI47e2TYGQ5RNIXWDbYSbWo7SdCwNVhwXSnS0Kim/7L+N&#10;Am6PbnlZuu3uefVbnLa4Tt8/1ko9DLrFBESgLtzD/+2NVvD6BL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OMcxQAAANsAAAAPAAAAAAAAAAAAAAAAAJgCAABkcnMv&#10;ZG93bnJldi54bWxQSwUGAAAAAAQABAD1AAAAigMAAAAA&#10;" path="m,283r9606,l9606,,,,,283xe" fillcolor="#f4f4f4" stroked="f">
                        <v:path arrowok="t" o:connecttype="custom" o:connectlocs="0,283;9606,283;9606,0;0,0;0,283" o:connectangles="0,0,0,0,0"/>
                      </v:shape>
                      <v:group id="Group 9" o:spid="_x0000_s1033" style="position:absolute;left:1376;top:283;width:9606;height:283" coordorigin="1376,283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<v:shape id="Freeform 10" o:spid="_x0000_s1034" style="position:absolute;left:1376;top:283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7Y8MUA&#10;AADbAAAADwAAAGRycy9kb3ducmV2LnhtbESPW2sCMRSE3wv+h3CEvtWsglJXo6h46ZN4KfX1sDnu&#10;Lm5OwiZ1V399Uyj0cZiZb5jpvDWVuFPtS8sK+r0EBHFmdcm5gs/z5u0dhA/IGivLpOBBHuazzssU&#10;U20bPtL9FHIRIexTVFCE4FIpfVaQQd+zjjh6V1sbDFHWudQ1NhFuKjlIkpE0WHJcKNDRqqDsdvo2&#10;Crj5csvb0u0Pw9Uzv+xxnWx3a6Veu+1iAiJQG/7Df+0PrWA8gt8v8QfI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tjwxQAAANsAAAAPAAAAAAAAAAAAAAAAAJgCAABkcnMv&#10;ZG93bnJldi54bWxQSwUGAAAAAAQABAD1AAAAigMAAAAA&#10;" path="m,283r9606,l9606,,,,,283xe" fillcolor="#f4f4f4" stroked="f">
                          <v:path arrowok="t" o:connecttype="custom" o:connectlocs="0,566;9606,566;9606,283;0,283;0,566" o:connectangles="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pacing w:val="1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2"/>
          <w:sz w:val="23"/>
          <w:szCs w:val="23"/>
        </w:rPr>
        <w:t>n</w:t>
      </w:r>
      <w:r>
        <w:rPr>
          <w:rFonts w:ascii="Tahoma" w:eastAsia="Tahoma" w:hAnsi="Tahoma" w:cs="Tahoma"/>
          <w:sz w:val="23"/>
          <w:szCs w:val="23"/>
        </w:rPr>
        <w:t>t</w:t>
      </w:r>
      <w:r>
        <w:rPr>
          <w:rFonts w:ascii="Tahoma" w:eastAsia="Tahoma" w:hAnsi="Tahoma" w:cs="Tahoma"/>
          <w:spacing w:val="18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f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1"/>
          <w:sz w:val="23"/>
          <w:szCs w:val="23"/>
        </w:rPr>
        <w:t>st</w:t>
      </w:r>
      <w:r>
        <w:rPr>
          <w:rFonts w:ascii="Tahoma" w:eastAsia="Tahoma" w:hAnsi="Tahoma" w:cs="Tahoma"/>
          <w:spacing w:val="-1"/>
          <w:sz w:val="23"/>
          <w:szCs w:val="23"/>
        </w:rPr>
        <w:t>e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h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rn</w:t>
      </w:r>
      <w:r>
        <w:rPr>
          <w:rFonts w:ascii="Tahoma" w:eastAsia="Tahoma" w:hAnsi="Tahoma" w:cs="Tahoma"/>
          <w:spacing w:val="-1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t</w:t>
      </w:r>
      <w:r>
        <w:rPr>
          <w:rFonts w:ascii="Tahoma" w:eastAsia="Tahoma" w:hAnsi="Tahoma" w:cs="Tahoma"/>
          <w:spacing w:val="13"/>
          <w:sz w:val="23"/>
          <w:szCs w:val="23"/>
        </w:rPr>
        <w:t xml:space="preserve"> 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/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0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2</w:t>
      </w:r>
    </w:p>
    <w:p w:rsidR="00435B88" w:rsidRDefault="00435B88" w:rsidP="00435B88">
      <w:pPr>
        <w:spacing w:before="3"/>
        <w:ind w:left="245"/>
        <w:rPr>
          <w:rFonts w:ascii="Tahoma" w:eastAsia="Tahoma" w:hAnsi="Tahoma" w:cs="Tahoma"/>
          <w:sz w:val="23"/>
          <w:szCs w:val="23"/>
        </w:rPr>
        <w:sectPr w:rsidR="00435B88">
          <w:footerReference w:type="default" r:id="rId12"/>
          <w:pgSz w:w="11900" w:h="16840"/>
          <w:pgMar w:top="1500" w:right="700" w:bottom="280" w:left="1160" w:header="1312" w:footer="1962" w:gutter="0"/>
          <w:cols w:space="720"/>
        </w:sect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-2"/>
          <w:sz w:val="23"/>
          <w:szCs w:val="23"/>
        </w:rPr>
        <w:t>c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1"/>
          <w:sz w:val="23"/>
          <w:szCs w:val="23"/>
        </w:rPr>
        <w:t>p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ul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3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36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1"/>
          <w:sz w:val="23"/>
          <w:szCs w:val="23"/>
        </w:rPr>
        <w:t>dot</w:t>
      </w:r>
      <w:r>
        <w:rPr>
          <w:rFonts w:ascii="Tahoma" w:eastAsia="Tahoma" w:hAnsi="Tahoma" w:cs="Tahoma"/>
          <w:spacing w:val="-3"/>
          <w:sz w:val="23"/>
          <w:szCs w:val="23"/>
        </w:rPr>
        <w:t>1</w:t>
      </w:r>
      <w:r>
        <w:rPr>
          <w:rFonts w:ascii="Tahoma" w:eastAsia="Tahoma" w:hAnsi="Tahoma" w:cs="Tahoma"/>
          <w:sz w:val="23"/>
          <w:szCs w:val="23"/>
        </w:rPr>
        <w:t>q</w:t>
      </w:r>
      <w:r>
        <w:rPr>
          <w:rFonts w:ascii="Tahoma" w:eastAsia="Tahoma" w:hAnsi="Tahoma" w:cs="Tahoma"/>
          <w:spacing w:val="9"/>
          <w:sz w:val="23"/>
          <w:szCs w:val="23"/>
        </w:rPr>
        <w:t xml:space="preserve"> </w:t>
      </w:r>
      <w:r>
        <w:rPr>
          <w:rFonts w:ascii="Tahoma" w:eastAsia="Tahoma" w:hAnsi="Tahoma" w:cs="Tahoma"/>
          <w:w w:val="101"/>
          <w:sz w:val="23"/>
          <w:szCs w:val="23"/>
        </w:rPr>
        <w:t>2</w:t>
      </w:r>
    </w:p>
    <w:p w:rsidR="00435B88" w:rsidRDefault="00435B88" w:rsidP="00435B88">
      <w:pPr>
        <w:spacing w:before="6" w:line="180" w:lineRule="exact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503303418" behindDoc="1" locked="0" layoutInCell="1" allowOverlap="1">
            <wp:simplePos x="0" y="0"/>
            <wp:positionH relativeFrom="page">
              <wp:posOffset>427355</wp:posOffset>
            </wp:positionH>
            <wp:positionV relativeFrom="page">
              <wp:posOffset>5935345</wp:posOffset>
            </wp:positionV>
            <wp:extent cx="3129915" cy="155765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55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1370" behindDoc="1" locked="0" layoutInCell="1" allowOverlap="1">
                <wp:simplePos x="0" y="0"/>
                <wp:positionH relativeFrom="page">
                  <wp:posOffset>427355</wp:posOffset>
                </wp:positionH>
                <wp:positionV relativeFrom="page">
                  <wp:posOffset>5904865</wp:posOffset>
                </wp:positionV>
                <wp:extent cx="3129915" cy="549910"/>
                <wp:effectExtent l="0" t="0" r="0" b="3175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915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5B88" w:rsidRDefault="00435B88" w:rsidP="00435B88">
                            <w:pPr>
                              <w:spacing w:line="220" w:lineRule="exact"/>
                              <w:ind w:left="861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pacing w:val="-3"/>
                                <w:sz w:val="2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3"/>
                                <w:szCs w:val="23"/>
                              </w:rPr>
                              <w:t>ư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spacing w:val="1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spacing w:val="1"/>
                                <w:sz w:val="23"/>
                                <w:szCs w:val="23"/>
                              </w:rPr>
                              <w:t>ấ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spacing w:val="19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h</w:t>
                            </w:r>
                            <w:r>
                              <w:rPr>
                                <w:spacing w:val="2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h</w:t>
                            </w:r>
                            <w:r>
                              <w:rPr>
                                <w:spacing w:val="2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à</w:t>
                            </w:r>
                            <w:r>
                              <w:rPr>
                                <w:spacing w:val="6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ế  </w:t>
                            </w:r>
                            <w:r>
                              <w:rPr>
                                <w:spacing w:val="54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3"/>
                                <w:szCs w:val="23"/>
                              </w:rPr>
                              <w:t>hú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spacing w:val="19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à  </w:t>
                            </w:r>
                            <w:r>
                              <w:rPr>
                                <w:spacing w:val="3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1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w w:val="111"/>
                                <w:sz w:val="23"/>
                                <w:szCs w:val="23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33.65pt;margin-top:464.95pt;width:246.45pt;height:43.3pt;z-index:-151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8AsAIAAKs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" filled="f" stroked="f">
                <v:textbox inset="0,0,0,0">
                  <w:txbxContent>
                    <w:p w:rsidR="00435B88" w:rsidRDefault="00435B88" w:rsidP="00435B88">
                      <w:pPr>
                        <w:spacing w:line="220" w:lineRule="exact"/>
                        <w:ind w:left="861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pacing w:val="-3"/>
                          <w:sz w:val="23"/>
                          <w:szCs w:val="23"/>
                        </w:rPr>
                        <w:t>L</w:t>
                      </w:r>
                      <w:r>
                        <w:rPr>
                          <w:spacing w:val="1"/>
                          <w:sz w:val="23"/>
                          <w:szCs w:val="23"/>
                        </w:rPr>
                        <w:t>ư</w:t>
                      </w:r>
                      <w:r>
                        <w:rPr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spacing w:val="1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c</w:t>
                      </w:r>
                      <w:r>
                        <w:rPr>
                          <w:spacing w:val="1"/>
                          <w:sz w:val="23"/>
                          <w:szCs w:val="23"/>
                        </w:rPr>
                        <w:t>ấ</w:t>
                      </w:r>
                      <w:r>
                        <w:rPr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spacing w:val="19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h</w:t>
                      </w:r>
                      <w:r>
                        <w:rPr>
                          <w:spacing w:val="21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pacing w:val="-1"/>
                          <w:sz w:val="23"/>
                          <w:szCs w:val="23"/>
                        </w:rPr>
                        <w:t>n</w:t>
                      </w:r>
                      <w:r>
                        <w:rPr>
                          <w:sz w:val="23"/>
                          <w:szCs w:val="23"/>
                        </w:rPr>
                        <w:t>h</w:t>
                      </w:r>
                      <w:r>
                        <w:rPr>
                          <w:spacing w:val="2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pacing w:val="2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sz w:val="23"/>
                          <w:szCs w:val="23"/>
                        </w:rPr>
                        <w:t>à</w:t>
                      </w:r>
                      <w:r>
                        <w:rPr>
                          <w:spacing w:val="6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pacing w:val="2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sz w:val="23"/>
                          <w:szCs w:val="23"/>
                        </w:rPr>
                        <w:t xml:space="preserve">ế  </w:t>
                      </w:r>
                      <w:r>
                        <w:rPr>
                          <w:spacing w:val="54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pacing w:val="1"/>
                          <w:sz w:val="23"/>
                          <w:szCs w:val="23"/>
                        </w:rPr>
                        <w:t>hú</w:t>
                      </w:r>
                      <w:r>
                        <w:rPr>
                          <w:sz w:val="23"/>
                          <w:szCs w:val="23"/>
                        </w:rPr>
                        <w:t>c</w:t>
                      </w:r>
                      <w:r>
                        <w:rPr>
                          <w:spacing w:val="19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pacing w:val="2"/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sz w:val="23"/>
                          <w:szCs w:val="23"/>
                        </w:rPr>
                        <w:t xml:space="preserve">à  </w:t>
                      </w:r>
                      <w:r>
                        <w:rPr>
                          <w:spacing w:val="3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pacing w:val="-1"/>
                          <w:w w:val="111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w w:val="111"/>
                          <w:sz w:val="23"/>
                          <w:szCs w:val="23"/>
                        </w:rP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35B88" w:rsidRDefault="00435B88" w:rsidP="00435B88">
      <w:pPr>
        <w:spacing w:line="200" w:lineRule="exact"/>
      </w:pPr>
    </w:p>
    <w:p w:rsidR="00435B88" w:rsidRDefault="00435B88" w:rsidP="00435B88">
      <w:pPr>
        <w:spacing w:line="200" w:lineRule="exact"/>
      </w:pPr>
    </w:p>
    <w:p w:rsidR="00435B88" w:rsidRDefault="00435B88" w:rsidP="00435B88">
      <w:pPr>
        <w:spacing w:before="23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ip</w:t>
      </w:r>
      <w:r>
        <w:rPr>
          <w:rFonts w:ascii="Tahoma" w:eastAsia="Tahoma" w:hAnsi="Tahoma" w:cs="Tahoma"/>
          <w:spacing w:val="25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2"/>
          <w:sz w:val="23"/>
          <w:szCs w:val="23"/>
        </w:rPr>
        <w:t>a</w:t>
      </w:r>
      <w:r>
        <w:rPr>
          <w:rFonts w:ascii="Tahoma" w:eastAsia="Tahoma" w:hAnsi="Tahoma" w:cs="Tahoma"/>
          <w:spacing w:val="3"/>
          <w:sz w:val="23"/>
          <w:szCs w:val="23"/>
        </w:rPr>
        <w:t>d</w:t>
      </w:r>
      <w:r>
        <w:rPr>
          <w:rFonts w:ascii="Tahoma" w:eastAsia="Tahoma" w:hAnsi="Tahoma" w:cs="Tahoma"/>
          <w:spacing w:val="-2"/>
          <w:sz w:val="23"/>
          <w:szCs w:val="23"/>
        </w:rPr>
        <w:t>d</w:t>
      </w:r>
      <w:r>
        <w:rPr>
          <w:rFonts w:ascii="Tahoma" w:eastAsia="Tahoma" w:hAnsi="Tahoma" w:cs="Tahoma"/>
          <w:sz w:val="23"/>
          <w:szCs w:val="23"/>
        </w:rPr>
        <w:t>r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pacing w:val="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s</w:t>
      </w:r>
      <w:r>
        <w:rPr>
          <w:rFonts w:ascii="Tahoma" w:eastAsia="Tahoma" w:hAnsi="Tahoma" w:cs="Tahoma"/>
          <w:spacing w:val="8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9</w:t>
      </w:r>
      <w:r>
        <w:rPr>
          <w:rFonts w:ascii="Tahoma" w:eastAsia="Tahoma" w:hAnsi="Tahoma" w:cs="Tahoma"/>
          <w:spacing w:val="-3"/>
          <w:sz w:val="23"/>
          <w:szCs w:val="23"/>
        </w:rPr>
        <w:t>2</w:t>
      </w:r>
      <w:r>
        <w:rPr>
          <w:rFonts w:ascii="Tahoma" w:eastAsia="Tahoma" w:hAnsi="Tahoma" w:cs="Tahoma"/>
          <w:spacing w:val="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6</w:t>
      </w:r>
      <w:r>
        <w:rPr>
          <w:rFonts w:ascii="Tahoma" w:eastAsia="Tahoma" w:hAnsi="Tahoma" w:cs="Tahoma"/>
          <w:spacing w:val="-3"/>
          <w:sz w:val="23"/>
          <w:szCs w:val="23"/>
        </w:rPr>
        <w:t>8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pacing w:val="2"/>
          <w:sz w:val="23"/>
          <w:szCs w:val="23"/>
        </w:rPr>
        <w:t>2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17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4"/>
          <w:w w:val="101"/>
          <w:sz w:val="23"/>
          <w:szCs w:val="23"/>
        </w:rPr>
        <w:t>.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4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255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</w:p>
    <w:p w:rsidR="00435B88" w:rsidRDefault="00435B88" w:rsidP="00435B88">
      <w:pPr>
        <w:spacing w:before="5" w:line="260" w:lineRule="exact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w w:val="101"/>
          <w:position w:val="-1"/>
          <w:sz w:val="23"/>
          <w:szCs w:val="23"/>
        </w:rPr>
        <w:t>g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s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b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w w:val="101"/>
          <w:position w:val="-1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xit</w:t>
      </w:r>
    </w:p>
    <w:p w:rsidR="00435B88" w:rsidRDefault="00435B88" w:rsidP="00435B88">
      <w:pPr>
        <w:spacing w:before="10" w:line="260" w:lineRule="exact"/>
        <w:rPr>
          <w:sz w:val="26"/>
          <w:szCs w:val="26"/>
        </w:rPr>
      </w:pPr>
    </w:p>
    <w:p w:rsidR="00435B88" w:rsidRDefault="00435B88" w:rsidP="00435B88">
      <w:pPr>
        <w:spacing w:before="23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z w:val="23"/>
          <w:szCs w:val="23"/>
        </w:rPr>
        <w:t>nt</w:t>
      </w:r>
      <w:r>
        <w:rPr>
          <w:rFonts w:ascii="Tahoma" w:eastAsia="Tahoma" w:hAnsi="Tahoma" w:cs="Tahoma"/>
          <w:spacing w:val="16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2"/>
          <w:sz w:val="23"/>
          <w:szCs w:val="23"/>
        </w:rPr>
        <w:t>f</w:t>
      </w:r>
      <w:r>
        <w:rPr>
          <w:rFonts w:ascii="Tahoma" w:eastAsia="Tahoma" w:hAnsi="Tahoma" w:cs="Tahoma"/>
          <w:sz w:val="23"/>
          <w:szCs w:val="23"/>
        </w:rPr>
        <w:t>a</w:t>
      </w:r>
      <w:r>
        <w:rPr>
          <w:rFonts w:ascii="Tahoma" w:eastAsia="Tahoma" w:hAnsi="Tahoma" w:cs="Tahoma"/>
          <w:spacing w:val="1"/>
          <w:sz w:val="23"/>
          <w:szCs w:val="23"/>
        </w:rPr>
        <w:t>s</w:t>
      </w:r>
      <w:r>
        <w:rPr>
          <w:rFonts w:ascii="Tahoma" w:eastAsia="Tahoma" w:hAnsi="Tahoma" w:cs="Tahoma"/>
          <w:spacing w:val="-1"/>
          <w:sz w:val="23"/>
          <w:szCs w:val="23"/>
        </w:rPr>
        <w:t>te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z w:val="23"/>
          <w:szCs w:val="23"/>
        </w:rPr>
        <w:t>h</w:t>
      </w:r>
      <w:r>
        <w:rPr>
          <w:rFonts w:ascii="Tahoma" w:eastAsia="Tahoma" w:hAnsi="Tahoma" w:cs="Tahoma"/>
          <w:spacing w:val="-1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pacing w:val="-3"/>
          <w:sz w:val="23"/>
          <w:szCs w:val="23"/>
        </w:rPr>
        <w:t>n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t</w:t>
      </w:r>
      <w:r>
        <w:rPr>
          <w:rFonts w:ascii="Tahoma" w:eastAsia="Tahoma" w:hAnsi="Tahoma" w:cs="Tahoma"/>
          <w:spacing w:val="13"/>
          <w:sz w:val="23"/>
          <w:szCs w:val="23"/>
        </w:rPr>
        <w:t xml:space="preserve"> </w:t>
      </w:r>
      <w:r>
        <w:rPr>
          <w:rFonts w:ascii="Tahoma" w:eastAsia="Tahoma" w:hAnsi="Tahoma" w:cs="Tahoma"/>
          <w:w w:val="101"/>
          <w:sz w:val="23"/>
          <w:szCs w:val="23"/>
        </w:rPr>
        <w:t>0/0</w:t>
      </w:r>
      <w:r>
        <w:rPr>
          <w:rFonts w:ascii="Tahoma" w:eastAsia="Tahoma" w:hAnsi="Tahoma" w:cs="Tahoma"/>
          <w:spacing w:val="-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3</w:t>
      </w:r>
    </w:p>
    <w:p w:rsidR="00435B88" w:rsidRDefault="00435B88" w:rsidP="00435B88">
      <w:pPr>
        <w:spacing w:before="3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-2"/>
          <w:sz w:val="23"/>
          <w:szCs w:val="23"/>
        </w:rPr>
        <w:t>c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1"/>
          <w:sz w:val="23"/>
          <w:szCs w:val="23"/>
        </w:rPr>
        <w:t>p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ul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3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36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1"/>
          <w:sz w:val="23"/>
          <w:szCs w:val="23"/>
        </w:rPr>
        <w:t>dot</w:t>
      </w:r>
      <w:r>
        <w:rPr>
          <w:rFonts w:ascii="Tahoma" w:eastAsia="Tahoma" w:hAnsi="Tahoma" w:cs="Tahoma"/>
          <w:spacing w:val="-3"/>
          <w:sz w:val="23"/>
          <w:szCs w:val="23"/>
        </w:rPr>
        <w:t>1</w:t>
      </w:r>
      <w:r>
        <w:rPr>
          <w:rFonts w:ascii="Tahoma" w:eastAsia="Tahoma" w:hAnsi="Tahoma" w:cs="Tahoma"/>
          <w:sz w:val="23"/>
          <w:szCs w:val="23"/>
        </w:rPr>
        <w:t>q</w:t>
      </w:r>
      <w:r>
        <w:rPr>
          <w:rFonts w:ascii="Tahoma" w:eastAsia="Tahoma" w:hAnsi="Tahoma" w:cs="Tahoma"/>
          <w:spacing w:val="9"/>
          <w:sz w:val="23"/>
          <w:szCs w:val="23"/>
        </w:rPr>
        <w:t xml:space="preserve"> </w:t>
      </w:r>
      <w:r>
        <w:rPr>
          <w:rFonts w:ascii="Tahoma" w:eastAsia="Tahoma" w:hAnsi="Tahoma" w:cs="Tahoma"/>
          <w:w w:val="101"/>
          <w:sz w:val="23"/>
          <w:szCs w:val="23"/>
        </w:rPr>
        <w:t>3</w:t>
      </w:r>
    </w:p>
    <w:p w:rsidR="00435B88" w:rsidRDefault="00435B88" w:rsidP="00435B88">
      <w:pPr>
        <w:spacing w:before="5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ip</w:t>
      </w:r>
      <w:r>
        <w:rPr>
          <w:rFonts w:ascii="Tahoma" w:eastAsia="Tahoma" w:hAnsi="Tahoma" w:cs="Tahoma"/>
          <w:spacing w:val="25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2"/>
          <w:sz w:val="23"/>
          <w:szCs w:val="23"/>
        </w:rPr>
        <w:t>a</w:t>
      </w:r>
      <w:r>
        <w:rPr>
          <w:rFonts w:ascii="Tahoma" w:eastAsia="Tahoma" w:hAnsi="Tahoma" w:cs="Tahoma"/>
          <w:spacing w:val="3"/>
          <w:sz w:val="23"/>
          <w:szCs w:val="23"/>
        </w:rPr>
        <w:t>d</w:t>
      </w:r>
      <w:r>
        <w:rPr>
          <w:rFonts w:ascii="Tahoma" w:eastAsia="Tahoma" w:hAnsi="Tahoma" w:cs="Tahoma"/>
          <w:spacing w:val="-2"/>
          <w:sz w:val="23"/>
          <w:szCs w:val="23"/>
        </w:rPr>
        <w:t>d</w:t>
      </w:r>
      <w:r>
        <w:rPr>
          <w:rFonts w:ascii="Tahoma" w:eastAsia="Tahoma" w:hAnsi="Tahoma" w:cs="Tahoma"/>
          <w:sz w:val="23"/>
          <w:szCs w:val="23"/>
        </w:rPr>
        <w:t>r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pacing w:val="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s</w:t>
      </w:r>
      <w:r>
        <w:rPr>
          <w:rFonts w:ascii="Tahoma" w:eastAsia="Tahoma" w:hAnsi="Tahoma" w:cs="Tahoma"/>
          <w:spacing w:val="8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9</w:t>
      </w:r>
      <w:r>
        <w:rPr>
          <w:rFonts w:ascii="Tahoma" w:eastAsia="Tahoma" w:hAnsi="Tahoma" w:cs="Tahoma"/>
          <w:spacing w:val="-3"/>
          <w:sz w:val="23"/>
          <w:szCs w:val="23"/>
        </w:rPr>
        <w:t>2</w:t>
      </w:r>
      <w:r>
        <w:rPr>
          <w:rFonts w:ascii="Tahoma" w:eastAsia="Tahoma" w:hAnsi="Tahoma" w:cs="Tahoma"/>
          <w:spacing w:val="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6</w:t>
      </w:r>
      <w:r>
        <w:rPr>
          <w:rFonts w:ascii="Tahoma" w:eastAsia="Tahoma" w:hAnsi="Tahoma" w:cs="Tahoma"/>
          <w:spacing w:val="-3"/>
          <w:sz w:val="23"/>
          <w:szCs w:val="23"/>
        </w:rPr>
        <w:t>8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pacing w:val="2"/>
          <w:sz w:val="23"/>
          <w:szCs w:val="23"/>
        </w:rPr>
        <w:t>3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17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4"/>
          <w:w w:val="101"/>
          <w:sz w:val="23"/>
          <w:szCs w:val="23"/>
        </w:rPr>
        <w:t>.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4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255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</w:p>
    <w:p w:rsidR="00435B88" w:rsidRDefault="00435B88" w:rsidP="00435B88">
      <w:pPr>
        <w:spacing w:before="3" w:line="260" w:lineRule="exact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w w:val="101"/>
          <w:position w:val="-1"/>
          <w:sz w:val="23"/>
          <w:szCs w:val="23"/>
        </w:rPr>
        <w:t>g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s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b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w w:val="101"/>
          <w:position w:val="-1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xit</w:t>
      </w:r>
    </w:p>
    <w:p w:rsidR="00435B88" w:rsidRDefault="00435B88" w:rsidP="00435B88">
      <w:pPr>
        <w:spacing w:before="10" w:line="260" w:lineRule="exact"/>
        <w:rPr>
          <w:sz w:val="26"/>
          <w:szCs w:val="26"/>
        </w:rPr>
      </w:pPr>
    </w:p>
    <w:p w:rsidR="00435B88" w:rsidRDefault="00435B88" w:rsidP="00435B88">
      <w:pPr>
        <w:spacing w:before="23"/>
        <w:ind w:left="245"/>
        <w:rPr>
          <w:rFonts w:ascii="Tahoma" w:eastAsia="Tahoma" w:hAnsi="Tahoma" w:cs="Tahoma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394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ge">
                  <wp:posOffset>1344295</wp:posOffset>
                </wp:positionV>
                <wp:extent cx="6102985" cy="3195320"/>
                <wp:effectExtent l="0" t="127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985" cy="3195320"/>
                          <a:chOff x="1373" y="2117"/>
                          <a:chExt cx="9611" cy="5032"/>
                        </a:xfrm>
                      </wpg:grpSpPr>
                      <wpg:grpSp>
                        <wpg:cNvPr id="49" name="Group 13"/>
                        <wpg:cNvGrpSpPr>
                          <a:grpSpLocks/>
                        </wpg:cNvGrpSpPr>
                        <wpg:grpSpPr bwMode="auto">
                          <a:xfrm>
                            <a:off x="1376" y="2119"/>
                            <a:ext cx="9606" cy="283"/>
                            <a:chOff x="1376" y="2119"/>
                            <a:chExt cx="9606" cy="283"/>
                          </a:xfrm>
                        </wpg:grpSpPr>
                        <wps:wsp>
                          <wps:cNvPr id="50" name="Freeform 14"/>
                          <wps:cNvSpPr>
                            <a:spLocks/>
                          </wps:cNvSpPr>
                          <wps:spPr bwMode="auto">
                            <a:xfrm>
                              <a:off x="1376" y="2119"/>
                              <a:ext cx="9606" cy="283"/>
                            </a:xfrm>
                            <a:custGeom>
                              <a:avLst/>
                              <a:gdLst>
                                <a:gd name="T0" fmla="+- 0 1376 1376"/>
                                <a:gd name="T1" fmla="*/ T0 w 9606"/>
                                <a:gd name="T2" fmla="+- 0 2402 2119"/>
                                <a:gd name="T3" fmla="*/ 2402 h 283"/>
                                <a:gd name="T4" fmla="+- 0 10982 1376"/>
                                <a:gd name="T5" fmla="*/ T4 w 9606"/>
                                <a:gd name="T6" fmla="+- 0 2402 2119"/>
                                <a:gd name="T7" fmla="*/ 2402 h 283"/>
                                <a:gd name="T8" fmla="+- 0 10982 1376"/>
                                <a:gd name="T9" fmla="*/ T8 w 9606"/>
                                <a:gd name="T10" fmla="+- 0 2119 2119"/>
                                <a:gd name="T11" fmla="*/ 2119 h 283"/>
                                <a:gd name="T12" fmla="+- 0 1376 1376"/>
                                <a:gd name="T13" fmla="*/ T12 w 9606"/>
                                <a:gd name="T14" fmla="+- 0 2119 2119"/>
                                <a:gd name="T15" fmla="*/ 2119 h 283"/>
                                <a:gd name="T16" fmla="+- 0 1376 1376"/>
                                <a:gd name="T17" fmla="*/ T16 w 9606"/>
                                <a:gd name="T18" fmla="+- 0 2402 2119"/>
                                <a:gd name="T19" fmla="*/ 2402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06" h="283">
                                  <a:moveTo>
                                    <a:pt x="0" y="283"/>
                                  </a:moveTo>
                                  <a:lnTo>
                                    <a:pt x="9606" y="283"/>
                                  </a:lnTo>
                                  <a:lnTo>
                                    <a:pt x="96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1376" y="2402"/>
                              <a:ext cx="9606" cy="278"/>
                              <a:chOff x="1376" y="2402"/>
                              <a:chExt cx="9606" cy="278"/>
                            </a:xfrm>
                          </wpg:grpSpPr>
                          <wps:wsp>
                            <wps:cNvPr id="52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1376" y="2402"/>
                                <a:ext cx="9606" cy="278"/>
                              </a:xfrm>
                              <a:custGeom>
                                <a:avLst/>
                                <a:gdLst>
                                  <a:gd name="T0" fmla="+- 0 1376 1376"/>
                                  <a:gd name="T1" fmla="*/ T0 w 9606"/>
                                  <a:gd name="T2" fmla="+- 0 2681 2402"/>
                                  <a:gd name="T3" fmla="*/ 2681 h 278"/>
                                  <a:gd name="T4" fmla="+- 0 10982 1376"/>
                                  <a:gd name="T5" fmla="*/ T4 w 9606"/>
                                  <a:gd name="T6" fmla="+- 0 2681 2402"/>
                                  <a:gd name="T7" fmla="*/ 2681 h 278"/>
                                  <a:gd name="T8" fmla="+- 0 10982 1376"/>
                                  <a:gd name="T9" fmla="*/ T8 w 9606"/>
                                  <a:gd name="T10" fmla="+- 0 2402 2402"/>
                                  <a:gd name="T11" fmla="*/ 2402 h 278"/>
                                  <a:gd name="T12" fmla="+- 0 1376 1376"/>
                                  <a:gd name="T13" fmla="*/ T12 w 9606"/>
                                  <a:gd name="T14" fmla="+- 0 2402 2402"/>
                                  <a:gd name="T15" fmla="*/ 2402 h 278"/>
                                  <a:gd name="T16" fmla="+- 0 1376 1376"/>
                                  <a:gd name="T17" fmla="*/ T16 w 9606"/>
                                  <a:gd name="T18" fmla="+- 0 2681 2402"/>
                                  <a:gd name="T19" fmla="*/ 2681 h 2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606" h="278">
                                    <a:moveTo>
                                      <a:pt x="0" y="279"/>
                                    </a:moveTo>
                                    <a:lnTo>
                                      <a:pt x="9606" y="279"/>
                                    </a:lnTo>
                                    <a:lnTo>
                                      <a:pt x="960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3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76" y="2681"/>
                                <a:ext cx="9606" cy="283"/>
                                <a:chOff x="1376" y="2681"/>
                                <a:chExt cx="9606" cy="283"/>
                              </a:xfrm>
                            </wpg:grpSpPr>
                            <wps:wsp>
                              <wps:cNvPr id="5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76" y="2681"/>
                                  <a:ext cx="9606" cy="283"/>
                                </a:xfrm>
                                <a:custGeom>
                                  <a:avLst/>
                                  <a:gdLst>
                                    <a:gd name="T0" fmla="+- 0 1376 1376"/>
                                    <a:gd name="T1" fmla="*/ T0 w 9606"/>
                                    <a:gd name="T2" fmla="+- 0 2964 2681"/>
                                    <a:gd name="T3" fmla="*/ 2964 h 283"/>
                                    <a:gd name="T4" fmla="+- 0 10982 1376"/>
                                    <a:gd name="T5" fmla="*/ T4 w 9606"/>
                                    <a:gd name="T6" fmla="+- 0 2964 2681"/>
                                    <a:gd name="T7" fmla="*/ 2964 h 283"/>
                                    <a:gd name="T8" fmla="+- 0 10982 1376"/>
                                    <a:gd name="T9" fmla="*/ T8 w 9606"/>
                                    <a:gd name="T10" fmla="+- 0 2681 2681"/>
                                    <a:gd name="T11" fmla="*/ 2681 h 283"/>
                                    <a:gd name="T12" fmla="+- 0 1376 1376"/>
                                    <a:gd name="T13" fmla="*/ T12 w 9606"/>
                                    <a:gd name="T14" fmla="+- 0 2681 2681"/>
                                    <a:gd name="T15" fmla="*/ 2681 h 283"/>
                                    <a:gd name="T16" fmla="+- 0 1376 1376"/>
                                    <a:gd name="T17" fmla="*/ T16 w 9606"/>
                                    <a:gd name="T18" fmla="+- 0 2964 2681"/>
                                    <a:gd name="T19" fmla="*/ 2964 h 28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606" h="283">
                                      <a:moveTo>
                                        <a:pt x="0" y="283"/>
                                      </a:moveTo>
                                      <a:lnTo>
                                        <a:pt x="9606" y="283"/>
                                      </a:lnTo>
                                      <a:lnTo>
                                        <a:pt x="96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5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76" y="2964"/>
                                  <a:ext cx="9606" cy="283"/>
                                  <a:chOff x="1376" y="2964"/>
                                  <a:chExt cx="9606" cy="283"/>
                                </a:xfrm>
                              </wpg:grpSpPr>
                              <wps:wsp>
                                <wps:cNvPr id="5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76" y="2964"/>
                                    <a:ext cx="9606" cy="283"/>
                                  </a:xfrm>
                                  <a:custGeom>
                                    <a:avLst/>
                                    <a:gdLst>
                                      <a:gd name="T0" fmla="+- 0 1376 1376"/>
                                      <a:gd name="T1" fmla="*/ T0 w 9606"/>
                                      <a:gd name="T2" fmla="+- 0 3247 2964"/>
                                      <a:gd name="T3" fmla="*/ 3247 h 283"/>
                                      <a:gd name="T4" fmla="+- 0 10982 1376"/>
                                      <a:gd name="T5" fmla="*/ T4 w 9606"/>
                                      <a:gd name="T6" fmla="+- 0 3247 2964"/>
                                      <a:gd name="T7" fmla="*/ 3247 h 283"/>
                                      <a:gd name="T8" fmla="+- 0 10982 1376"/>
                                      <a:gd name="T9" fmla="*/ T8 w 9606"/>
                                      <a:gd name="T10" fmla="+- 0 2964 2964"/>
                                      <a:gd name="T11" fmla="*/ 2964 h 283"/>
                                      <a:gd name="T12" fmla="+- 0 1376 1376"/>
                                      <a:gd name="T13" fmla="*/ T12 w 9606"/>
                                      <a:gd name="T14" fmla="+- 0 2964 2964"/>
                                      <a:gd name="T15" fmla="*/ 2964 h 283"/>
                                      <a:gd name="T16" fmla="+- 0 1376 1376"/>
                                      <a:gd name="T17" fmla="*/ T16 w 9606"/>
                                      <a:gd name="T18" fmla="+- 0 3247 2964"/>
                                      <a:gd name="T19" fmla="*/ 3247 h 28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606" h="283">
                                        <a:moveTo>
                                          <a:pt x="0" y="283"/>
                                        </a:moveTo>
                                        <a:lnTo>
                                          <a:pt x="9606" y="283"/>
                                        </a:lnTo>
                                        <a:lnTo>
                                          <a:pt x="960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4F4F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7" name="Group 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76" y="3247"/>
                                    <a:ext cx="9606" cy="283"/>
                                    <a:chOff x="1376" y="3247"/>
                                    <a:chExt cx="9606" cy="283"/>
                                  </a:xfrm>
                                </wpg:grpSpPr>
                                <wps:wsp>
                                  <wps:cNvPr id="58" name="Freeform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76" y="3247"/>
                                      <a:ext cx="9606" cy="283"/>
                                    </a:xfrm>
                                    <a:custGeom>
                                      <a:avLst/>
                                      <a:gdLst>
                                        <a:gd name="T0" fmla="+- 0 1376 1376"/>
                                        <a:gd name="T1" fmla="*/ T0 w 9606"/>
                                        <a:gd name="T2" fmla="+- 0 3530 3247"/>
                                        <a:gd name="T3" fmla="*/ 3530 h 283"/>
                                        <a:gd name="T4" fmla="+- 0 10982 1376"/>
                                        <a:gd name="T5" fmla="*/ T4 w 9606"/>
                                        <a:gd name="T6" fmla="+- 0 3530 3247"/>
                                        <a:gd name="T7" fmla="*/ 3530 h 283"/>
                                        <a:gd name="T8" fmla="+- 0 10982 1376"/>
                                        <a:gd name="T9" fmla="*/ T8 w 9606"/>
                                        <a:gd name="T10" fmla="+- 0 3247 3247"/>
                                        <a:gd name="T11" fmla="*/ 3247 h 283"/>
                                        <a:gd name="T12" fmla="+- 0 1376 1376"/>
                                        <a:gd name="T13" fmla="*/ T12 w 9606"/>
                                        <a:gd name="T14" fmla="+- 0 3247 3247"/>
                                        <a:gd name="T15" fmla="*/ 3247 h 283"/>
                                        <a:gd name="T16" fmla="+- 0 1376 1376"/>
                                        <a:gd name="T17" fmla="*/ T16 w 9606"/>
                                        <a:gd name="T18" fmla="+- 0 3530 3247"/>
                                        <a:gd name="T19" fmla="*/ 3530 h 28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606" h="283">
                                          <a:moveTo>
                                            <a:pt x="0" y="283"/>
                                          </a:moveTo>
                                          <a:lnTo>
                                            <a:pt x="9606" y="283"/>
                                          </a:lnTo>
                                          <a:lnTo>
                                            <a:pt x="9606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8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4F4F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9" name="Group 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76" y="3530"/>
                                      <a:ext cx="9606" cy="281"/>
                                      <a:chOff x="1376" y="3530"/>
                                      <a:chExt cx="9606" cy="281"/>
                                    </a:xfrm>
                                  </wpg:grpSpPr>
                                  <wps:wsp>
                                    <wps:cNvPr id="60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76" y="3530"/>
                                        <a:ext cx="9606" cy="281"/>
                                      </a:xfrm>
                                      <a:custGeom>
                                        <a:avLst/>
                                        <a:gdLst>
                                          <a:gd name="T0" fmla="+- 0 1376 1376"/>
                                          <a:gd name="T1" fmla="*/ T0 w 9606"/>
                                          <a:gd name="T2" fmla="+- 0 3811 3530"/>
                                          <a:gd name="T3" fmla="*/ 3811 h 281"/>
                                          <a:gd name="T4" fmla="+- 0 10982 1376"/>
                                          <a:gd name="T5" fmla="*/ T4 w 9606"/>
                                          <a:gd name="T6" fmla="+- 0 3811 3530"/>
                                          <a:gd name="T7" fmla="*/ 3811 h 281"/>
                                          <a:gd name="T8" fmla="+- 0 10982 1376"/>
                                          <a:gd name="T9" fmla="*/ T8 w 9606"/>
                                          <a:gd name="T10" fmla="+- 0 3530 3530"/>
                                          <a:gd name="T11" fmla="*/ 3530 h 281"/>
                                          <a:gd name="T12" fmla="+- 0 1376 1376"/>
                                          <a:gd name="T13" fmla="*/ T12 w 9606"/>
                                          <a:gd name="T14" fmla="+- 0 3530 3530"/>
                                          <a:gd name="T15" fmla="*/ 3530 h 281"/>
                                          <a:gd name="T16" fmla="+- 0 1376 1376"/>
                                          <a:gd name="T17" fmla="*/ T16 w 9606"/>
                                          <a:gd name="T18" fmla="+- 0 3811 3530"/>
                                          <a:gd name="T19" fmla="*/ 3811 h 28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606" h="281">
                                            <a:moveTo>
                                              <a:pt x="0" y="281"/>
                                            </a:moveTo>
                                            <a:lnTo>
                                              <a:pt x="9606" y="281"/>
                                            </a:lnTo>
                                            <a:lnTo>
                                              <a:pt x="9606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28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4F4F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1" name="Group 2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376" y="3811"/>
                                        <a:ext cx="9606" cy="281"/>
                                        <a:chOff x="1376" y="3811"/>
                                        <a:chExt cx="9606" cy="281"/>
                                      </a:xfrm>
                                    </wpg:grpSpPr>
                                    <wps:wsp>
                                      <wps:cNvPr id="63" name="Freeform 2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376" y="3811"/>
                                          <a:ext cx="9606" cy="28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376 1376"/>
                                            <a:gd name="T1" fmla="*/ T0 w 9606"/>
                                            <a:gd name="T2" fmla="+- 0 4092 3811"/>
                                            <a:gd name="T3" fmla="*/ 4092 h 281"/>
                                            <a:gd name="T4" fmla="+- 0 10982 1376"/>
                                            <a:gd name="T5" fmla="*/ T4 w 9606"/>
                                            <a:gd name="T6" fmla="+- 0 4092 3811"/>
                                            <a:gd name="T7" fmla="*/ 4092 h 281"/>
                                            <a:gd name="T8" fmla="+- 0 10982 1376"/>
                                            <a:gd name="T9" fmla="*/ T8 w 9606"/>
                                            <a:gd name="T10" fmla="+- 0 3811 3811"/>
                                            <a:gd name="T11" fmla="*/ 3811 h 281"/>
                                            <a:gd name="T12" fmla="+- 0 1376 1376"/>
                                            <a:gd name="T13" fmla="*/ T12 w 9606"/>
                                            <a:gd name="T14" fmla="+- 0 3811 3811"/>
                                            <a:gd name="T15" fmla="*/ 3811 h 281"/>
                                            <a:gd name="T16" fmla="+- 0 1376 1376"/>
                                            <a:gd name="T17" fmla="*/ T16 w 9606"/>
                                            <a:gd name="T18" fmla="+- 0 4092 3811"/>
                                            <a:gd name="T19" fmla="*/ 4092 h 28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606" h="281">
                                              <a:moveTo>
                                                <a:pt x="0" y="281"/>
                                              </a:moveTo>
                                              <a:lnTo>
                                                <a:pt x="9606" y="281"/>
                                              </a:lnTo>
                                              <a:lnTo>
                                                <a:pt x="9606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28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4F4F4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4" name="Group 2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376" y="4092"/>
                                          <a:ext cx="9606" cy="283"/>
                                          <a:chOff x="1376" y="4092"/>
                                          <a:chExt cx="9606" cy="283"/>
                                        </a:xfrm>
                                      </wpg:grpSpPr>
                                      <wps:wsp>
                                        <wps:cNvPr id="65" name="Freeform 2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376" y="4092"/>
                                            <a:ext cx="9606" cy="28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376 1376"/>
                                              <a:gd name="T1" fmla="*/ T0 w 9606"/>
                                              <a:gd name="T2" fmla="+- 0 4375 4092"/>
                                              <a:gd name="T3" fmla="*/ 4375 h 283"/>
                                              <a:gd name="T4" fmla="+- 0 10982 1376"/>
                                              <a:gd name="T5" fmla="*/ T4 w 9606"/>
                                              <a:gd name="T6" fmla="+- 0 4375 4092"/>
                                              <a:gd name="T7" fmla="*/ 4375 h 283"/>
                                              <a:gd name="T8" fmla="+- 0 10982 1376"/>
                                              <a:gd name="T9" fmla="*/ T8 w 9606"/>
                                              <a:gd name="T10" fmla="+- 0 4092 4092"/>
                                              <a:gd name="T11" fmla="*/ 4092 h 283"/>
                                              <a:gd name="T12" fmla="+- 0 1376 1376"/>
                                              <a:gd name="T13" fmla="*/ T12 w 9606"/>
                                              <a:gd name="T14" fmla="+- 0 4092 4092"/>
                                              <a:gd name="T15" fmla="*/ 4092 h 283"/>
                                              <a:gd name="T16" fmla="+- 0 1376 1376"/>
                                              <a:gd name="T17" fmla="*/ T16 w 9606"/>
                                              <a:gd name="T18" fmla="+- 0 4375 4092"/>
                                              <a:gd name="T19" fmla="*/ 4375 h 28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9606" h="283">
                                                <a:moveTo>
                                                  <a:pt x="0" y="283"/>
                                                </a:moveTo>
                                                <a:lnTo>
                                                  <a:pt x="9606" y="283"/>
                                                </a:lnTo>
                                                <a:lnTo>
                                                  <a:pt x="9606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83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4F4F4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6" name="Group 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376" y="4375"/>
                                            <a:ext cx="9606" cy="281"/>
                                            <a:chOff x="1376" y="4375"/>
                                            <a:chExt cx="9606" cy="281"/>
                                          </a:xfrm>
                                        </wpg:grpSpPr>
                                        <wps:wsp>
                                          <wps:cNvPr id="67" name="Freeform 3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376" y="4375"/>
                                              <a:ext cx="9606" cy="28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376 1376"/>
                                                <a:gd name="T1" fmla="*/ T0 w 9606"/>
                                                <a:gd name="T2" fmla="+- 0 4656 4375"/>
                                                <a:gd name="T3" fmla="*/ 4656 h 281"/>
                                                <a:gd name="T4" fmla="+- 0 10982 1376"/>
                                                <a:gd name="T5" fmla="*/ T4 w 9606"/>
                                                <a:gd name="T6" fmla="+- 0 4656 4375"/>
                                                <a:gd name="T7" fmla="*/ 4656 h 281"/>
                                                <a:gd name="T8" fmla="+- 0 10982 1376"/>
                                                <a:gd name="T9" fmla="*/ T8 w 9606"/>
                                                <a:gd name="T10" fmla="+- 0 4375 4375"/>
                                                <a:gd name="T11" fmla="*/ 4375 h 281"/>
                                                <a:gd name="T12" fmla="+- 0 1376 1376"/>
                                                <a:gd name="T13" fmla="*/ T12 w 9606"/>
                                                <a:gd name="T14" fmla="+- 0 4375 4375"/>
                                                <a:gd name="T15" fmla="*/ 4375 h 281"/>
                                                <a:gd name="T16" fmla="+- 0 1376 1376"/>
                                                <a:gd name="T17" fmla="*/ T16 w 9606"/>
                                                <a:gd name="T18" fmla="+- 0 4656 4375"/>
                                                <a:gd name="T19" fmla="*/ 4656 h 28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606" h="281">
                                                  <a:moveTo>
                                                    <a:pt x="0" y="281"/>
                                                  </a:moveTo>
                                                  <a:lnTo>
                                                    <a:pt x="9606" y="281"/>
                                                  </a:lnTo>
                                                  <a:lnTo>
                                                    <a:pt x="9606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28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4F4F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8" name="Group 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376" y="4656"/>
                                              <a:ext cx="9606" cy="283"/>
                                              <a:chOff x="1376" y="4656"/>
                                              <a:chExt cx="9606" cy="283"/>
                                            </a:xfrm>
                                          </wpg:grpSpPr>
                                          <wps:wsp>
                                            <wps:cNvPr id="69" name="Freeform 3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376" y="4656"/>
                                                <a:ext cx="9606" cy="28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376 1376"/>
                                                  <a:gd name="T1" fmla="*/ T0 w 9606"/>
                                                  <a:gd name="T2" fmla="+- 0 4939 4656"/>
                                                  <a:gd name="T3" fmla="*/ 4939 h 283"/>
                                                  <a:gd name="T4" fmla="+- 0 10982 1376"/>
                                                  <a:gd name="T5" fmla="*/ T4 w 9606"/>
                                                  <a:gd name="T6" fmla="+- 0 4939 4656"/>
                                                  <a:gd name="T7" fmla="*/ 4939 h 283"/>
                                                  <a:gd name="T8" fmla="+- 0 10982 1376"/>
                                                  <a:gd name="T9" fmla="*/ T8 w 9606"/>
                                                  <a:gd name="T10" fmla="+- 0 4656 4656"/>
                                                  <a:gd name="T11" fmla="*/ 4656 h 283"/>
                                                  <a:gd name="T12" fmla="+- 0 1376 1376"/>
                                                  <a:gd name="T13" fmla="*/ T12 w 9606"/>
                                                  <a:gd name="T14" fmla="+- 0 4656 4656"/>
                                                  <a:gd name="T15" fmla="*/ 4656 h 283"/>
                                                  <a:gd name="T16" fmla="+- 0 1376 1376"/>
                                                  <a:gd name="T17" fmla="*/ T16 w 9606"/>
                                                  <a:gd name="T18" fmla="+- 0 4939 4656"/>
                                                  <a:gd name="T19" fmla="*/ 4939 h 283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606" h="283">
                                                    <a:moveTo>
                                                      <a:pt x="0" y="283"/>
                                                    </a:moveTo>
                                                    <a:lnTo>
                                                      <a:pt x="9606" y="283"/>
                                                    </a:lnTo>
                                                    <a:lnTo>
                                                      <a:pt x="9606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283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4F4F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0" name="Group 3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376" y="4939"/>
                                                <a:ext cx="9606" cy="281"/>
                                                <a:chOff x="1376" y="4939"/>
                                                <a:chExt cx="9606" cy="281"/>
                                              </a:xfrm>
                                            </wpg:grpSpPr>
                                            <wps:wsp>
                                              <wps:cNvPr id="71" name="Freeform 34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376" y="4939"/>
                                                  <a:ext cx="9606" cy="28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376 1376"/>
                                                    <a:gd name="T1" fmla="*/ T0 w 9606"/>
                                                    <a:gd name="T2" fmla="+- 0 5220 4939"/>
                                                    <a:gd name="T3" fmla="*/ 5220 h 281"/>
                                                    <a:gd name="T4" fmla="+- 0 10982 1376"/>
                                                    <a:gd name="T5" fmla="*/ T4 w 9606"/>
                                                    <a:gd name="T6" fmla="+- 0 5220 4939"/>
                                                    <a:gd name="T7" fmla="*/ 5220 h 281"/>
                                                    <a:gd name="T8" fmla="+- 0 10982 1376"/>
                                                    <a:gd name="T9" fmla="*/ T8 w 9606"/>
                                                    <a:gd name="T10" fmla="+- 0 4939 4939"/>
                                                    <a:gd name="T11" fmla="*/ 4939 h 281"/>
                                                    <a:gd name="T12" fmla="+- 0 1376 1376"/>
                                                    <a:gd name="T13" fmla="*/ T12 w 9606"/>
                                                    <a:gd name="T14" fmla="+- 0 4939 4939"/>
                                                    <a:gd name="T15" fmla="*/ 4939 h 281"/>
                                                    <a:gd name="T16" fmla="+- 0 1376 1376"/>
                                                    <a:gd name="T17" fmla="*/ T16 w 9606"/>
                                                    <a:gd name="T18" fmla="+- 0 5220 4939"/>
                                                    <a:gd name="T19" fmla="*/ 5220 h 28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9606" h="281">
                                                      <a:moveTo>
                                                        <a:pt x="0" y="281"/>
                                                      </a:moveTo>
                                                      <a:lnTo>
                                                        <a:pt x="9606" y="281"/>
                                                      </a:lnTo>
                                                      <a:lnTo>
                                                        <a:pt x="9606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281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4F4F4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2" name="Group 3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376" y="5220"/>
                                                  <a:ext cx="9606" cy="281"/>
                                                  <a:chOff x="1376" y="5220"/>
                                                  <a:chExt cx="9606" cy="281"/>
                                                </a:xfrm>
                                              </wpg:grpSpPr>
                                              <wps:wsp>
                                                <wps:cNvPr id="73" name="Freeform 36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376" y="5220"/>
                                                    <a:ext cx="9606" cy="28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376 1376"/>
                                                      <a:gd name="T1" fmla="*/ T0 w 9606"/>
                                                      <a:gd name="T2" fmla="+- 0 5500 5220"/>
                                                      <a:gd name="T3" fmla="*/ 5500 h 281"/>
                                                      <a:gd name="T4" fmla="+- 0 10982 1376"/>
                                                      <a:gd name="T5" fmla="*/ T4 w 9606"/>
                                                      <a:gd name="T6" fmla="+- 0 5500 5220"/>
                                                      <a:gd name="T7" fmla="*/ 5500 h 281"/>
                                                      <a:gd name="T8" fmla="+- 0 10982 1376"/>
                                                      <a:gd name="T9" fmla="*/ T8 w 9606"/>
                                                      <a:gd name="T10" fmla="+- 0 5220 5220"/>
                                                      <a:gd name="T11" fmla="*/ 5220 h 281"/>
                                                      <a:gd name="T12" fmla="+- 0 1376 1376"/>
                                                      <a:gd name="T13" fmla="*/ T12 w 9606"/>
                                                      <a:gd name="T14" fmla="+- 0 5220 5220"/>
                                                      <a:gd name="T15" fmla="*/ 5220 h 281"/>
                                                      <a:gd name="T16" fmla="+- 0 1376 1376"/>
                                                      <a:gd name="T17" fmla="*/ T16 w 9606"/>
                                                      <a:gd name="T18" fmla="+- 0 5500 5220"/>
                                                      <a:gd name="T19" fmla="*/ 5500 h 28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9606" h="281">
                                                        <a:moveTo>
                                                          <a:pt x="0" y="280"/>
                                                        </a:moveTo>
                                                        <a:lnTo>
                                                          <a:pt x="9606" y="280"/>
                                                        </a:lnTo>
                                                        <a:lnTo>
                                                          <a:pt x="9606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28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F4F4F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74" name="Group 37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376" y="5500"/>
                                                    <a:ext cx="9606" cy="283"/>
                                                    <a:chOff x="1376" y="5500"/>
                                                    <a:chExt cx="9606" cy="283"/>
                                                  </a:xfrm>
                                                </wpg:grpSpPr>
                                                <wps:wsp>
                                                  <wps:cNvPr id="75" name="Freeform 38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376" y="5500"/>
                                                      <a:ext cx="9606" cy="28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376 1376"/>
                                                        <a:gd name="T1" fmla="*/ T0 w 9606"/>
                                                        <a:gd name="T2" fmla="+- 0 5784 5500"/>
                                                        <a:gd name="T3" fmla="*/ 5784 h 283"/>
                                                        <a:gd name="T4" fmla="+- 0 10982 1376"/>
                                                        <a:gd name="T5" fmla="*/ T4 w 9606"/>
                                                        <a:gd name="T6" fmla="+- 0 5784 5500"/>
                                                        <a:gd name="T7" fmla="*/ 5784 h 283"/>
                                                        <a:gd name="T8" fmla="+- 0 10982 1376"/>
                                                        <a:gd name="T9" fmla="*/ T8 w 9606"/>
                                                        <a:gd name="T10" fmla="+- 0 5500 5500"/>
                                                        <a:gd name="T11" fmla="*/ 5500 h 283"/>
                                                        <a:gd name="T12" fmla="+- 0 1376 1376"/>
                                                        <a:gd name="T13" fmla="*/ T12 w 9606"/>
                                                        <a:gd name="T14" fmla="+- 0 5500 5500"/>
                                                        <a:gd name="T15" fmla="*/ 5500 h 283"/>
                                                        <a:gd name="T16" fmla="+- 0 1376 1376"/>
                                                        <a:gd name="T17" fmla="*/ T16 w 9606"/>
                                                        <a:gd name="T18" fmla="+- 0 5784 5500"/>
                                                        <a:gd name="T19" fmla="*/ 5784 h 28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9606" h="283">
                                                          <a:moveTo>
                                                            <a:pt x="0" y="284"/>
                                                          </a:moveTo>
                                                          <a:lnTo>
                                                            <a:pt x="9606" y="284"/>
                                                          </a:lnTo>
                                                          <a:lnTo>
                                                            <a:pt x="9606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284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F4F4F4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6" name="Group 3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376" y="5784"/>
                                                      <a:ext cx="9606" cy="283"/>
                                                      <a:chOff x="1376" y="5784"/>
                                                      <a:chExt cx="9606" cy="283"/>
                                                    </a:xfrm>
                                                  </wpg:grpSpPr>
                                                  <wps:wsp>
                                                    <wps:cNvPr id="77" name="Freeform 40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1376" y="5784"/>
                                                        <a:ext cx="9606" cy="28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1376 1376"/>
                                                          <a:gd name="T1" fmla="*/ T0 w 9606"/>
                                                          <a:gd name="T2" fmla="+- 0 6067 5784"/>
                                                          <a:gd name="T3" fmla="*/ 6067 h 283"/>
                                                          <a:gd name="T4" fmla="+- 0 10982 1376"/>
                                                          <a:gd name="T5" fmla="*/ T4 w 9606"/>
                                                          <a:gd name="T6" fmla="+- 0 6067 5784"/>
                                                          <a:gd name="T7" fmla="*/ 6067 h 283"/>
                                                          <a:gd name="T8" fmla="+- 0 10982 1376"/>
                                                          <a:gd name="T9" fmla="*/ T8 w 9606"/>
                                                          <a:gd name="T10" fmla="+- 0 5784 5784"/>
                                                          <a:gd name="T11" fmla="*/ 5784 h 283"/>
                                                          <a:gd name="T12" fmla="+- 0 1376 1376"/>
                                                          <a:gd name="T13" fmla="*/ T12 w 9606"/>
                                                          <a:gd name="T14" fmla="+- 0 5784 5784"/>
                                                          <a:gd name="T15" fmla="*/ 5784 h 283"/>
                                                          <a:gd name="T16" fmla="+- 0 1376 1376"/>
                                                          <a:gd name="T17" fmla="*/ T16 w 9606"/>
                                                          <a:gd name="T18" fmla="+- 0 6067 5784"/>
                                                          <a:gd name="T19" fmla="*/ 6067 h 28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9606" h="283">
                                                            <a:moveTo>
                                                              <a:pt x="0" y="283"/>
                                                            </a:moveTo>
                                                            <a:lnTo>
                                                              <a:pt x="9606" y="283"/>
                                                            </a:lnTo>
                                                            <a:lnTo>
                                                              <a:pt x="9606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283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F4F4F4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78" name="Group 4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376" y="6067"/>
                                                        <a:ext cx="9606" cy="283"/>
                                                        <a:chOff x="1376" y="6067"/>
                                                        <a:chExt cx="9606" cy="283"/>
                                                      </a:xfrm>
                                                    </wpg:grpSpPr>
                                                    <wps:wsp>
                                                      <wps:cNvPr id="79" name="Freeform 42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376" y="6067"/>
                                                          <a:ext cx="9606" cy="28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376 1376"/>
                                                            <a:gd name="T1" fmla="*/ T0 w 9606"/>
                                                            <a:gd name="T2" fmla="+- 0 6350 6067"/>
                                                            <a:gd name="T3" fmla="*/ 6350 h 283"/>
                                                            <a:gd name="T4" fmla="+- 0 10982 1376"/>
                                                            <a:gd name="T5" fmla="*/ T4 w 9606"/>
                                                            <a:gd name="T6" fmla="+- 0 6350 6067"/>
                                                            <a:gd name="T7" fmla="*/ 6350 h 283"/>
                                                            <a:gd name="T8" fmla="+- 0 10982 1376"/>
                                                            <a:gd name="T9" fmla="*/ T8 w 9606"/>
                                                            <a:gd name="T10" fmla="+- 0 6067 6067"/>
                                                            <a:gd name="T11" fmla="*/ 6067 h 283"/>
                                                            <a:gd name="T12" fmla="+- 0 1376 1376"/>
                                                            <a:gd name="T13" fmla="*/ T12 w 9606"/>
                                                            <a:gd name="T14" fmla="+- 0 6067 6067"/>
                                                            <a:gd name="T15" fmla="*/ 6067 h 283"/>
                                                            <a:gd name="T16" fmla="+- 0 1376 1376"/>
                                                            <a:gd name="T17" fmla="*/ T16 w 9606"/>
                                                            <a:gd name="T18" fmla="+- 0 6350 6067"/>
                                                            <a:gd name="T19" fmla="*/ 6350 h 28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9606" h="283">
                                                              <a:moveTo>
                                                                <a:pt x="0" y="283"/>
                                                              </a:moveTo>
                                                              <a:lnTo>
                                                                <a:pt x="9606" y="283"/>
                                                              </a:lnTo>
                                                              <a:lnTo>
                                                                <a:pt x="9606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283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F4F4F4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80" name="Group 4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376" y="6350"/>
                                                          <a:ext cx="9606" cy="278"/>
                                                          <a:chOff x="1376" y="6350"/>
                                                          <a:chExt cx="9606" cy="278"/>
                                                        </a:xfrm>
                                                      </wpg:grpSpPr>
                                                      <wps:wsp>
                                                        <wps:cNvPr id="81" name="Freeform 44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376" y="6350"/>
                                                            <a:ext cx="9606" cy="278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376 1376"/>
                                                              <a:gd name="T1" fmla="*/ T0 w 9606"/>
                                                              <a:gd name="T2" fmla="+- 0 6628 6350"/>
                                                              <a:gd name="T3" fmla="*/ 6628 h 278"/>
                                                              <a:gd name="T4" fmla="+- 0 10982 1376"/>
                                                              <a:gd name="T5" fmla="*/ T4 w 9606"/>
                                                              <a:gd name="T6" fmla="+- 0 6628 6350"/>
                                                              <a:gd name="T7" fmla="*/ 6628 h 278"/>
                                                              <a:gd name="T8" fmla="+- 0 10982 1376"/>
                                                              <a:gd name="T9" fmla="*/ T8 w 9606"/>
                                                              <a:gd name="T10" fmla="+- 0 6350 6350"/>
                                                              <a:gd name="T11" fmla="*/ 6350 h 278"/>
                                                              <a:gd name="T12" fmla="+- 0 1376 1376"/>
                                                              <a:gd name="T13" fmla="*/ T12 w 9606"/>
                                                              <a:gd name="T14" fmla="+- 0 6350 6350"/>
                                                              <a:gd name="T15" fmla="*/ 6350 h 278"/>
                                                              <a:gd name="T16" fmla="+- 0 1376 1376"/>
                                                              <a:gd name="T17" fmla="*/ T16 w 9606"/>
                                                              <a:gd name="T18" fmla="+- 0 6628 6350"/>
                                                              <a:gd name="T19" fmla="*/ 6628 h 278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9606" h="278">
                                                                <a:moveTo>
                                                                  <a:pt x="0" y="278"/>
                                                                </a:moveTo>
                                                                <a:lnTo>
                                                                  <a:pt x="9606" y="278"/>
                                                                </a:lnTo>
                                                                <a:lnTo>
                                                                  <a:pt x="9606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278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F4F4F4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2" name="Group 4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376" y="6628"/>
                                                            <a:ext cx="9606" cy="283"/>
                                                            <a:chOff x="1376" y="6628"/>
                                                            <a:chExt cx="9606" cy="28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3" name="Freeform 4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376" y="6628"/>
                                                              <a:ext cx="9606" cy="283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1376 1376"/>
                                                                <a:gd name="T1" fmla="*/ T0 w 9606"/>
                                                                <a:gd name="T2" fmla="+- 0 6911 6628"/>
                                                                <a:gd name="T3" fmla="*/ 6911 h 283"/>
                                                                <a:gd name="T4" fmla="+- 0 10982 1376"/>
                                                                <a:gd name="T5" fmla="*/ T4 w 9606"/>
                                                                <a:gd name="T6" fmla="+- 0 6911 6628"/>
                                                                <a:gd name="T7" fmla="*/ 6911 h 283"/>
                                                                <a:gd name="T8" fmla="+- 0 10982 1376"/>
                                                                <a:gd name="T9" fmla="*/ T8 w 9606"/>
                                                                <a:gd name="T10" fmla="+- 0 6628 6628"/>
                                                                <a:gd name="T11" fmla="*/ 6628 h 283"/>
                                                                <a:gd name="T12" fmla="+- 0 1376 1376"/>
                                                                <a:gd name="T13" fmla="*/ T12 w 9606"/>
                                                                <a:gd name="T14" fmla="+- 0 6628 6628"/>
                                                                <a:gd name="T15" fmla="*/ 6628 h 283"/>
                                                                <a:gd name="T16" fmla="+- 0 1376 1376"/>
                                                                <a:gd name="T17" fmla="*/ T16 w 9606"/>
                                                                <a:gd name="T18" fmla="+- 0 6911 6628"/>
                                                                <a:gd name="T19" fmla="*/ 6911 h 283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T3"/>
                                                                </a:cxn>
                                                                <a:cxn ang="0">
                                                                  <a:pos x="T5" y="T7"/>
                                                                </a:cxn>
                                                                <a:cxn ang="0">
                                                                  <a:pos x="T9" y="T11"/>
                                                                </a:cxn>
                                                                <a:cxn ang="0">
                                                                  <a:pos x="T13" y="T15"/>
                                                                </a:cxn>
                                                                <a:cxn ang="0">
                                                                  <a:pos x="T17" y="T19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9606" h="283">
                                                                  <a:moveTo>
                                                                    <a:pt x="0" y="283"/>
                                                                  </a:moveTo>
                                                                  <a:lnTo>
                                                                    <a:pt x="9606" y="283"/>
                                                                  </a:lnTo>
                                                                  <a:lnTo>
                                                                    <a:pt x="9606" y="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lnTo>
                                                                    <a:pt x="0" y="283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F4F4F4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84" name="Group 47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376" y="6911"/>
                                                              <a:ext cx="9606" cy="235"/>
                                                              <a:chOff x="1376" y="6911"/>
                                                              <a:chExt cx="9606" cy="23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5" name="Freeform 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76" y="6911"/>
                                                                <a:ext cx="9606" cy="23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1376 1376"/>
                                                                  <a:gd name="T1" fmla="*/ T0 w 9606"/>
                                                                  <a:gd name="T2" fmla="+- 0 7147 6911"/>
                                                                  <a:gd name="T3" fmla="*/ 7147 h 235"/>
                                                                  <a:gd name="T4" fmla="+- 0 10982 1376"/>
                                                                  <a:gd name="T5" fmla="*/ T4 w 9606"/>
                                                                  <a:gd name="T6" fmla="+- 0 7147 6911"/>
                                                                  <a:gd name="T7" fmla="*/ 7147 h 235"/>
                                                                  <a:gd name="T8" fmla="+- 0 10982 1376"/>
                                                                  <a:gd name="T9" fmla="*/ T8 w 9606"/>
                                                                  <a:gd name="T10" fmla="+- 0 6911 6911"/>
                                                                  <a:gd name="T11" fmla="*/ 6911 h 235"/>
                                                                  <a:gd name="T12" fmla="+- 0 1376 1376"/>
                                                                  <a:gd name="T13" fmla="*/ T12 w 9606"/>
                                                                  <a:gd name="T14" fmla="+- 0 6911 6911"/>
                                                                  <a:gd name="T15" fmla="*/ 6911 h 235"/>
                                                                  <a:gd name="T16" fmla="+- 0 1376 1376"/>
                                                                  <a:gd name="T17" fmla="*/ T16 w 9606"/>
                                                                  <a:gd name="T18" fmla="+- 0 7147 6911"/>
                                                                  <a:gd name="T19" fmla="*/ 7147 h 23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606" h="235">
                                                                    <a:moveTo>
                                                                      <a:pt x="0" y="236"/>
                                                                    </a:moveTo>
                                                                    <a:lnTo>
                                                                      <a:pt x="9606" y="236"/>
                                                                    </a:lnTo>
                                                                    <a:lnTo>
                                                                      <a:pt x="9606" y="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0" y="236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F4F4F4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68.65pt;margin-top:105.85pt;width:480.55pt;height:251.6pt;z-index:-14086;mso-position-horizontal-relative:page;mso-position-vertical-relative:page" coordorigin="1373,2117" coordsize="9611,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">
                <v:group id="Group 13" o:spid="_x0000_s1027" style="position:absolute;left:1376;top:2119;width:9606;height:283" coordorigin="1376,2119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14" o:spid="_x0000_s1028" style="position:absolute;left:1376;top:2119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fhcAA&#10;AADbAAAADwAAAGRycy9kb3ducmV2LnhtbERPTYvCMBC9C/6HMMLeNF1BkWqUVdTdk6i76HVoxrbY&#10;TEITbddfbw6Cx8f7ni1aU4k71b60rOBzkIAgzqwuOVfw97vpT0D4gKyxskwK/snDYt7tzDDVtuED&#10;3Y8hFzGEfYoKihBcKqXPCjLoB9YRR+5ia4MhwjqXusYmhptKDpNkLA2WHBsKdLQqKLseb0YBNye3&#10;vC7dbj9aPfLzDtfJ9nut1Eev/ZqCCNSGt/jl/tEKRnF9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JfhcAAAADbAAAADwAAAAAAAAAAAAAAAACYAgAAZHJzL2Rvd25y&#10;ZXYueG1sUEsFBgAAAAAEAAQA9QAAAIUDAAAAAA==&#10;" path="m,283r9606,l9606,,,,,283xe" fillcolor="#f4f4f4" stroked="f">
                    <v:path arrowok="t" o:connecttype="custom" o:connectlocs="0,2402;9606,2402;9606,2119;0,2119;0,2402" o:connectangles="0,0,0,0,0"/>
                  </v:shape>
                  <v:group id="Group 15" o:spid="_x0000_s1029" style="position:absolute;left:1376;top:2402;width:9606;height:278" coordorigin="1376,2402" coordsize="9606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Freeform 16" o:spid="_x0000_s1030" style="position:absolute;left:1376;top:2402;width:9606;height:278;visibility:visible;mso-wrap-style:square;v-text-anchor:top" coordsize="9606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8SGMIA&#10;AADbAAAADwAAAGRycy9kb3ducmV2LnhtbESPzYoCMRCE78K+Q+iFvYhmFBSdNcqiLOjR0T3srZn0&#10;/OCkMyRRR5/eCILHoqq+oharzjTiQs7XlhWMhgkI4tzqmksFx8PvYAbCB2SNjWVScCMPq+VHb4Gp&#10;tlfe0yULpYgQ9ikqqEJoUyl9XpFBP7QtcfQK6wyGKF0ptcNrhJtGjpNkKg3WHBcqbGldUX7KzkZB&#10;5uZ/6385OgafUdHn/aY47e5KfX12P98gAnXhHX61t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xIYwgAAANsAAAAPAAAAAAAAAAAAAAAAAJgCAABkcnMvZG93&#10;bnJldi54bWxQSwUGAAAAAAQABAD1AAAAhwMAAAAA&#10;" path="m,279r9606,l9606,,,,,279xe" fillcolor="#f4f4f4" stroked="f">
                      <v:path arrowok="t" o:connecttype="custom" o:connectlocs="0,2681;9606,2681;9606,2402;0,2402;0,2681" o:connectangles="0,0,0,0,0"/>
                    </v:shape>
                    <v:group id="Group 17" o:spid="_x0000_s1031" style="position:absolute;left:1376;top:2681;width:9606;height:283" coordorigin="1376,2681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shape id="Freeform 18" o:spid="_x0000_s1032" style="position:absolute;left:1376;top:2681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lZhsUA&#10;AADbAAAADwAAAGRycy9kb3ducmV2LnhtbESPW2sCMRSE3wv+h3CEvtWsokVWo6h46ZN4KfX1sDnu&#10;Lm5OwiZ1V399Uyj0cZiZb5jpvDWVuFPtS8sK+r0EBHFmdcm5gs/z5m0MwgdkjZVlUvAgD/NZ52WK&#10;qbYNH+l+CrmIEPYpKihCcKmUPivIoO9ZRxy9q60NhijrXOoamwg3lRwkybs0WHJcKNDRqqDsdvo2&#10;Crj5csvb0u0Po9Uzv+xxnWx3a6Veu+1iAiJQG/7Df+0PrWA0hN8v8QfI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VmGxQAAANsAAAAPAAAAAAAAAAAAAAAAAJgCAABkcnMv&#10;ZG93bnJldi54bWxQSwUGAAAAAAQABAD1AAAAigMAAAAA&#10;" path="m,283r9606,l9606,,,,,283xe" fillcolor="#f4f4f4" stroked="f">
                        <v:path arrowok="t" o:connecttype="custom" o:connectlocs="0,2964;9606,2964;9606,2681;0,2681;0,2964" o:connectangles="0,0,0,0,0"/>
                      </v:shape>
                      <v:group id="Group 19" o:spid="_x0000_s1033" style="position:absolute;left:1376;top:2964;width:9606;height:283" coordorigin="1376,2964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20" o:spid="_x0000_s1034" style="position:absolute;left:1376;top:2964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diasMA&#10;AADbAAAADwAAAGRycy9kb3ducmV2LnhtbESPQWsCMRSE70L/Q3gFb5ptQSmrUapY9SRqi14fm+fu&#10;4uYlbKK7+uuNUPA4zMw3zHjamkpcqfalZQUf/QQEcWZ1ybmCv9+f3hcIH5A1VpZJwY08TCdvnTGm&#10;2ja8o+s+5CJC2KeooAjBpVL6rCCDvm8dcfROtjYYoqxzqWtsItxU8jNJhtJgyXGhQEfzgrLz/mIU&#10;cHNws/PMbbaD+T0/bnCRLFcLpbrv7fcIRKA2vML/7bVWMBjC80v8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diasMAAADbAAAADwAAAAAAAAAAAAAAAACYAgAAZHJzL2Rv&#10;d25yZXYueG1sUEsFBgAAAAAEAAQA9QAAAIgDAAAAAA==&#10;" path="m,283r9606,l9606,,,,,283xe" fillcolor="#f4f4f4" stroked="f">
                          <v:path arrowok="t" o:connecttype="custom" o:connectlocs="0,3247;9606,3247;9606,2964;0,2964;0,3247" o:connectangles="0,0,0,0,0"/>
                        </v:shape>
                        <v:group id="Group 21" o:spid="_x0000_s1035" style="position:absolute;left:1376;top:3247;width:9606;height:283" coordorigin="1376,3247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shape id="Freeform 22" o:spid="_x0000_s1036" style="position:absolute;left:1376;top:3247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Tg8AA&#10;AADbAAAADwAAAGRycy9kb3ducmV2LnhtbERPTYvCMBC9C/6HMMLeNF1BkWqUVdTdk6i76HVoxrbY&#10;TEITbddfbw6Cx8f7ni1aU4k71b60rOBzkIAgzqwuOVfw97vpT0D4gKyxskwK/snDYt7tzDDVtuED&#10;3Y8hFzGEfYoKihBcKqXPCjLoB9YRR+5ia4MhwjqXusYmhptKDpNkLA2WHBsKdLQqKLseb0YBNye3&#10;vC7dbj9aPfLzDtfJ9nut1Eev/ZqCCNSGt/jl/tEKRnFs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RTg8AAAADbAAAADwAAAAAAAAAAAAAAAACYAgAAZHJzL2Rvd25y&#10;ZXYueG1sUEsFBgAAAAAEAAQA9QAAAIUDAAAAAA==&#10;" path="m,283r9606,l9606,,,,,283xe" fillcolor="#f4f4f4" stroked="f">
                            <v:path arrowok="t" o:connecttype="custom" o:connectlocs="0,3530;9606,3530;9606,3247;0,3247;0,3530" o:connectangles="0,0,0,0,0"/>
                          </v:shape>
                          <v:group id="Group 23" o:spid="_x0000_s1037" style="position:absolute;left:1376;top:3530;width:9606;height:281" coordorigin="1376,3530" coordsize="9606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shape id="Freeform 24" o:spid="_x0000_s1038" style="position:absolute;left:1376;top:3530;width:9606;height:281;visibility:visible;mso-wrap-style:square;v-text-anchor:top" coordsize="9606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OmWMEA&#10;AADbAAAADwAAAGRycy9kb3ducmV2LnhtbERPW0vDMBR+F/wP4Qi+iE20UqRrNspgMBAGboKvh+as&#10;LWtOShN78dcvD4M9fnz3YjPbTow0+NaxhrdEgSCunGm51vBz2r1+gvAB2WDnmDQs5GGzfnwoMDdu&#10;4m8aj6EWMYR9jhqaEPpcSl81ZNEnrieO3NkNFkOEQy3NgFMMt518VyqTFluODQ32tG2ouhz/rIaD&#10;VJcuVWmJX+X2Zfr4/11qTrV+fprLFYhAc7iLb+690ZDF9fFL/AF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pljBAAAA2wAAAA8AAAAAAAAAAAAAAAAAmAIAAGRycy9kb3du&#10;cmV2LnhtbFBLBQYAAAAABAAEAPUAAACGAwAAAAA=&#10;" path="m,281r9606,l9606,,,,,281xe" fillcolor="#f4f4f4" stroked="f">
                              <v:path arrowok="t" o:connecttype="custom" o:connectlocs="0,3811;9606,3811;9606,3530;0,3530;0,3811" o:connectangles="0,0,0,0,0"/>
                            </v:shape>
                            <v:group id="Group 25" o:spid="_x0000_s1039" style="position:absolute;left:1376;top:3811;width:9606;height:281" coordorigin="1376,3811" coordsize="9606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<v:shape id="Freeform 26" o:spid="_x0000_s1040" style="position:absolute;left:1376;top:3811;width:9606;height:281;visibility:visible;mso-wrap-style:square;v-text-anchor:top" coordsize="9606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4L8MA&#10;AADbAAAADwAAAGRycy9kb3ducmV2LnhtbESP3YrCMBSE7wXfIZwFb2RNtCLSNUoRBGFhwR/w9tCc&#10;bYvNSWmirT79ZkHwcpiZb5jVpre1uFPrK8caphMFgjh3puJCw/m0+1yC8AHZYO2YNDzIw2Y9HKww&#10;Na7jA92PoRARwj5FDWUITSqlz0uy6CeuIY7er2sthijbQpoWuwi3tZwptZAWK44LJTa0LSm/Hm9W&#10;w49U1zpRSYbf2XbczZ+XR8GJ1qOPPvsCEagP7/CrvTcaFgn8f4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E4L8MAAADbAAAADwAAAAAAAAAAAAAAAACYAgAAZHJzL2Rv&#10;d25yZXYueG1sUEsFBgAAAAAEAAQA9QAAAIgDAAAAAA==&#10;" path="m,281r9606,l9606,,,,,281xe" fillcolor="#f4f4f4" stroked="f">
                                <v:path arrowok="t" o:connecttype="custom" o:connectlocs="0,4092;9606,4092;9606,3811;0,3811;0,4092" o:connectangles="0,0,0,0,0"/>
                              </v:shape>
                              <v:group id="Group 27" o:spid="_x0000_s1041" style="position:absolute;left:1376;top:4092;width:9606;height:283" coordorigin="1376,4092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shape id="Freeform 28" o:spid="_x0000_s1042" style="position:absolute;left:1376;top:4092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2oMMA&#10;AADbAAAADwAAAGRycy9kb3ducmV2LnhtbESPQWsCMRSE70L/Q3gFb5ptQSmrUapY9SRqi14fm+fu&#10;4uYlbKK7+uuNUPA4zMw3zHjamkpcqfalZQUf/QQEcWZ1ybmCv9+f3hcIH5A1VpZJwY08TCdvnTGm&#10;2ja8o+s+5CJC2KeooAjBpVL6rCCDvm8dcfROtjYYoqxzqWtsItxU8jNJhtJgyXGhQEfzgrLz/mIU&#10;cHNws/PMbbaD+T0/bnCRLFcLpbrv7fcIRKA2vML/7bVWMBzA80v8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2oMMAAADbAAAADwAAAAAAAAAAAAAAAACYAgAAZHJzL2Rv&#10;d25yZXYueG1sUEsFBgAAAAAEAAQA9QAAAIgDAAAAAA==&#10;" path="m,283r9606,l9606,,,,,283xe" fillcolor="#f4f4f4" stroked="f">
                                  <v:path arrowok="t" o:connecttype="custom" o:connectlocs="0,4375;9606,4375;9606,4092;0,4092;0,4375" o:connectangles="0,0,0,0,0"/>
                                </v:shape>
                                <v:group id="Group 29" o:spid="_x0000_s1043" style="position:absolute;left:1376;top:4375;width:9606;height:281" coordorigin="1376,4375" coordsize="9606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<v:shape id="Freeform 30" o:spid="_x0000_s1044" style="position:absolute;left:1376;top:4375;width:9606;height:281;visibility:visible;mso-wrap-style:square;v-text-anchor:top" coordsize="9606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+LMQA&#10;AADbAAAADwAAAGRycy9kb3ducmV2LnhtbESPQWvCQBSE70L/w/IKvUjdbSO2pFklCAVBENRCr4/s&#10;axKSfRuyWxP99a4geBxm5hsmW422FSfqfe1Yw9tMgSAunKm51PBz/H79BOEDssHWMWk4k4fV8mmS&#10;YWrcwHs6HUIpIoR9ihqqELpUSl9UZNHPXEccvT/XWwxR9qU0PQ4Rblv5rtRCWqw5LlTY0bqiojn8&#10;Ww07qZo2UUmO23w9HeaX33PJidYvz2P+BSLQGB7he3tjNCw+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PizEAAAA2wAAAA8AAAAAAAAAAAAAAAAAmAIAAGRycy9k&#10;b3ducmV2LnhtbFBLBQYAAAAABAAEAPUAAACJAwAAAAA=&#10;" path="m,281r9606,l9606,,,,,281xe" fillcolor="#f4f4f4" stroked="f">
                                    <v:path arrowok="t" o:connecttype="custom" o:connectlocs="0,4656;9606,4656;9606,4375;0,4375;0,4656" o:connectangles="0,0,0,0,0"/>
                                  </v:shape>
                                  <v:group id="Group 31" o:spid="_x0000_s1045" style="position:absolute;left:1376;top:4656;width:9606;height:283" coordorigin="1376,4656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<v:shape id="Freeform 32" o:spid="_x0000_s1046" style="position:absolute;left:1376;top:4656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8pcUA&#10;AADbAAAADwAAAGRycy9kb3ducmV2LnhtbESPW2sCMRSE3wv+h3CEvtWsglJXo6h46ZN4KfX1sDnu&#10;Lm5OwiZ1V399Uyj0cZiZb5jpvDWVuFPtS8sK+r0EBHFmdcm5gs/z5u0dhA/IGivLpOBBHuazzssU&#10;U20bPtL9FHIRIexTVFCE4FIpfVaQQd+zjjh6V1sbDFHWudQ1NhFuKjlIkpE0WHJcKNDRqqDsdvo2&#10;Crj5csvb0u0Pw9Uzv+xxnWx3a6Veu+1iAiJQG/7Df+0PrWA0ht8v8QfI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DylxQAAANsAAAAPAAAAAAAAAAAAAAAAAJgCAABkcnMv&#10;ZG93bnJldi54bWxQSwUGAAAAAAQABAD1AAAAigMAAAAA&#10;" path="m,283r9606,l9606,,,,,283xe" fillcolor="#f4f4f4" stroked="f">
                                      <v:path arrowok="t" o:connecttype="custom" o:connectlocs="0,4939;9606,4939;9606,4656;0,4656;0,4939" o:connectangles="0,0,0,0,0"/>
                                    </v:shape>
                                    <v:group id="Group 33" o:spid="_x0000_s1047" style="position:absolute;left:1376;top:4939;width:9606;height:281" coordorigin="1376,4939" coordsize="9606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<v:shape id="Freeform 34" o:spid="_x0000_s1048" style="position:absolute;left:1376;top:4939;width:9606;height:281;visibility:visible;mso-wrap-style:square;v-text-anchor:top" coordsize="9606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VHsQA&#10;AADbAAAADwAAAGRycy9kb3ducmV2LnhtbESPQWvCQBSE7wX/w/KEXkrdTVPaEl1DEAShIFQLvT6y&#10;zySYfRuyq4n++q4geBxm5htmkY+2FWfqfeNYQzJTIIhLZxquNPzu169fIHxANtg6Jg0X8pAvJ08L&#10;zIwb+IfOu1CJCGGfoYY6hC6T0pc1WfQz1xFH7+B6iyHKvpKmxyHCbSvflPqQFhuOCzV2tKqpPO5O&#10;VsNWqmObqrTA72L1Mrxf/y4Vp1o/T8diDiLQGB7he3tjNHwmcPs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GlR7EAAAA2wAAAA8AAAAAAAAAAAAAAAAAmAIAAGRycy9k&#10;b3ducmV2LnhtbFBLBQYAAAAABAAEAPUAAACJAwAAAAA=&#10;" path="m,281r9606,l9606,,,,,281xe" fillcolor="#f4f4f4" stroked="f">
                                        <v:path arrowok="t" o:connecttype="custom" o:connectlocs="0,5220;9606,5220;9606,4939;0,4939;0,5220" o:connectangles="0,0,0,0,0"/>
                                      </v:shape>
                                      <v:group id="Group 35" o:spid="_x0000_s1049" style="position:absolute;left:1376;top:5220;width:9606;height:281" coordorigin="1376,5220" coordsize="9606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<v:shape id="Freeform 36" o:spid="_x0000_s1050" style="position:absolute;left:1376;top:5220;width:9606;height:281;visibility:visible;mso-wrap-style:square;v-text-anchor:top" coordsize="9606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u8sQA&#10;AADbAAAADwAAAGRycy9kb3ducmV2LnhtbESPQWvCQBSE70L/w/KEXkR324hKdCNBKBQKglro9ZF9&#10;JiHZtyG7NbG/visUehxm5htmtx9tK27U+9qxhpeFAkFcOFNzqeHz8jbfgPAB2WDrmDTcycM+e5rs&#10;MDVu4BPdzqEUEcI+RQ1VCF0qpS8qsugXriOO3tX1FkOUfSlNj0OE21a+KrWSFmuOCxV2dKioaM7f&#10;VsNRqqZNVJLjR36YDcufr3vJidbP0zHfggg0hv/wX/vdaFgn8Pg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rvLEAAAA2wAAAA8AAAAAAAAAAAAAAAAAmAIAAGRycy9k&#10;b3ducmV2LnhtbFBLBQYAAAAABAAEAPUAAACJAwAAAAA=&#10;" path="m,280r9606,l9606,,,,,280xe" fillcolor="#f4f4f4" stroked="f">
                                          <v:path arrowok="t" o:connecttype="custom" o:connectlocs="0,5500;9606,5500;9606,5220;0,5220;0,5500" o:connectangles="0,0,0,0,0"/>
                                        </v:shape>
                                        <v:group id="Group 37" o:spid="_x0000_s1051" style="position:absolute;left:1376;top:5500;width:9606;height:283" coordorigin="1376,5500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            <v:shape id="Freeform 38" o:spid="_x0000_s1052" style="position:absolute;left:1376;top:5500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gfcQA&#10;AADbAAAADwAAAGRycy9kb3ducmV2LnhtbESPT2sCMRTE74LfITyht5pV0MpqlCq2ehL/lHp9bF53&#10;FzcvYZO6q5/eFAoeh5n5DTNbtKYSV6p9aVnBoJ+AIM6sLjlX8HX6eJ2A8AFZY2WZFNzIw2Le7cww&#10;1bbhA12PIRcRwj5FBUUILpXSZwUZ9H3riKP3Y2uDIco6l7rGJsJNJYdJMpYGS44LBTpaFZRdjr9G&#10;ATffbnlZut1+tLrn5x2uk8/NWqmXXvs+BRGoDc/wf3urFbyN4O9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goH3EAAAA2wAAAA8AAAAAAAAAAAAAAAAAmAIAAGRycy9k&#10;b3ducmV2LnhtbFBLBQYAAAAABAAEAPUAAACJAwAAAAA=&#10;" path="m,284r9606,l9606,,,,,284xe" fillcolor="#f4f4f4" stroked="f">
                                            <v:path arrowok="t" o:connecttype="custom" o:connectlocs="0,5784;9606,5784;9606,5500;0,5500;0,5784" o:connectangles="0,0,0,0,0"/>
                                          </v:shape>
                                          <v:group id="Group 39" o:spid="_x0000_s1053" style="position:absolute;left:1376;top:5784;width:9606;height:283" coordorigin="1376,5784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          <v:shape id="Freeform 40" o:spid="_x0000_s1054" style="position:absolute;left:1376;top:5784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6bkcUA&#10;AADbAAAADwAAAGRycy9kb3ducmV2LnhtbESPT2vCQBTE70K/w/IKvemmBbVE11DFPz2J2lKvj+xr&#10;EpJ9u2S3JvbTdwuCx2FmfsPMs9404kKtrywreB4lIIhzqysuFHx+bIavIHxA1thYJgVX8pAtHgZz&#10;TLXt+EiXUyhEhLBPUUEZgkul9HlJBv3IOuLofdvWYIiyLaRusYtw08iXJJlIgxXHhRIdrUrK69OP&#10;UcDdl1vWS7c/jFe/xXmP62S7Wyv19Ni/zUAE6sM9fGu/awXTK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puRxQAAANsAAAAPAAAAAAAAAAAAAAAAAJgCAABkcnMv&#10;ZG93bnJldi54bWxQSwUGAAAAAAQABAD1AAAAigMAAAAA&#10;" path="m,283r9606,l9606,,,,,283xe" fillcolor="#f4f4f4" stroked="f">
                                              <v:path arrowok="t" o:connecttype="custom" o:connectlocs="0,6067;9606,6067;9606,5784;0,5784;0,6067" o:connectangles="0,0,0,0,0"/>
                                            </v:shape>
                                            <v:group id="Group 41" o:spid="_x0000_s1055" style="position:absolute;left:1376;top:6067;width:9606;height:283" coordorigin="1376,6067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<v:shape id="Freeform 42" o:spid="_x0000_s1056" style="position:absolute;left:1376;top:6067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2qeMUA&#10;AADbAAAADwAAAGRycy9kb3ducmV2LnhtbESPQWvCQBSE74L/YXlCb81GobWNrqJiW09irej1kX0m&#10;wezbJbs1aX99Vyh4HGbmG2Y670wtrtT4yrKCYZKCIM6trrhQcPh6e3wB4QOyxtoyKfghD/NZvzfF&#10;TNuWP+m6D4WIEPYZKihDcJmUPi/JoE+sI47e2TYGQ5RNIXWDbYSbWo7S9FkarDgulOhoVVJ+2X8b&#10;Bdwe3fKydNvd0+q3OG1xnb5/rJV6GHSLCYhAXbiH/9sbrWD8Cr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7ap4xQAAANsAAAAPAAAAAAAAAAAAAAAAAJgCAABkcnMv&#10;ZG93bnJldi54bWxQSwUGAAAAAAQABAD1AAAAigMAAAAA&#10;" path="m,283r9606,l9606,,,,,283xe" fillcolor="#f4f4f4" stroked="f">
                                                <v:path arrowok="t" o:connecttype="custom" o:connectlocs="0,6350;9606,6350;9606,6067;0,6067;0,6350" o:connectangles="0,0,0,0,0"/>
                                              </v:shape>
                                              <v:group id="Group 43" o:spid="_x0000_s1057" style="position:absolute;left:1376;top:6350;width:9606;height:278" coordorigin="1376,6350" coordsize="9606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                <v:shape id="Freeform 44" o:spid="_x0000_s1058" style="position:absolute;left:1376;top:6350;width:9606;height:278;visibility:visible;mso-wrap-style:square;v-text-anchor:top" coordsize="9606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gKMIA&#10;AADbAAAADwAAAGRycy9kb3ducmV2LnhtbESPT4vCMBTE78J+h/CEvYim3YO41SjiIqxHqx729mhe&#10;/2DzUpKoXT+9EQSPw8z8hlmsetOKKznfWFaQThIQxIXVDVcKjofteAbCB2SNrWVS8E8eVsuPwQIz&#10;bW+8p2seKhEh7DNUUIfQZVL6oiaDfmI74uiV1hkMUbpKaoe3CDet/EqSqTTYcFyosaNNTcU5vxgF&#10;ufs+bf5kegw+p3LE+5/yvLsr9Tns13MQgfrwDr/av1rBL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aAowgAAANsAAAAPAAAAAAAAAAAAAAAAAJgCAABkcnMvZG93&#10;bnJldi54bWxQSwUGAAAAAAQABAD1AAAAhwMAAAAA&#10;" path="m,278r9606,l9606,,,,,278xe" fillcolor="#f4f4f4" stroked="f">
                                                  <v:path arrowok="t" o:connecttype="custom" o:connectlocs="0,6628;9606,6628;9606,6350;0,6350;0,6628" o:connectangles="0,0,0,0,0"/>
                                                </v:shape>
                                                <v:group id="Group 45" o:spid="_x0000_s1059" style="position:absolute;left:1376;top:6628;width:9606;height:283" coordorigin="1376,6628" coordsize="960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            <v:shape id="Freeform 46" o:spid="_x0000_s1060" style="position:absolute;left:1376;top:6628;width:9606;height:283;visibility:visible;mso-wrap-style:square;v-text-anchor:top" coordsize="960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ttcQA&#10;AADbAAAADwAAAGRycy9kb3ducmV2LnhtbESPQWvCQBSE7wX/w/KE3upGpUWia1DRtiepWur1kX0m&#10;Idm3S3Zr0v56Vyj0OMzMN8wi600jrtT6yrKC8SgBQZxbXXGh4PO0e5qB8AFZY2OZFPyQh2w5eFhg&#10;qm3HB7oeQyEihH2KCsoQXCqlz0sy6EfWEUfvYluDIcq2kLrFLsJNIydJ8iINVhwXSnS0KSmvj99G&#10;AXdfbl2v3f7jefNbnPe4TV7ftko9DvvVHESgPvyH/9rvWsFsC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Q7bXEAAAA2wAAAA8AAAAAAAAAAAAAAAAAmAIAAGRycy9k&#10;b3ducmV2LnhtbFBLBQYAAAAABAAEAPUAAACJAwAAAAA=&#10;" path="m,283r9606,l9606,,,,,283xe" fillcolor="#f4f4f4" stroked="f">
                                                    <v:path arrowok="t" o:connecttype="custom" o:connectlocs="0,6911;9606,6911;9606,6628;0,6628;0,6911" o:connectangles="0,0,0,0,0"/>
                                                  </v:shape>
                                                  <v:group id="Group 47" o:spid="_x0000_s1061" style="position:absolute;left:1376;top:6911;width:9606;height:235" coordorigin="1376,6911" coordsize="9606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                <v:shape id="Freeform 48" o:spid="_x0000_s1062" style="position:absolute;left:1376;top:6911;width:9606;height:235;visibility:visible;mso-wrap-style:square;v-text-anchor:top" coordsize="9606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j0sUA&#10;AADbAAAADwAAAGRycy9kb3ducmV2LnhtbESPQWvCQBSE7wX/w/IEb3WjUpHoKkUp9VTQKLa3Z/aZ&#10;hGbfxuyq0V/vCoLHYWa+YSazxpTiTLUrLCvodSMQxKnVBWcKNsnX+wiE88gaS8uk4EoOZtPW2wRj&#10;bS+8ovPaZyJA2MWoIPe+iqV0aU4GXddWxME72NqgD7LOpK7xEuCmlP0oGkqDBYeFHCua55T+r09G&#10;wU9yPHD5973YbTeD3/11mZx2t4VSnXbzOQbhqfGv8LO91ApGH/D4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KPSxQAAANsAAAAPAAAAAAAAAAAAAAAAAJgCAABkcnMv&#10;ZG93bnJldi54bWxQSwUGAAAAAAQABAD1AAAAigMAAAAA&#10;" path="m,236r9606,l9606,,,,,236xe" fillcolor="#f4f4f4" stroked="f">
                                                      <v:path arrowok="t" o:connecttype="custom" o:connectlocs="0,7147;9606,7147;9606,6911;0,6911;0,7147" o:connectangles="0,0,0,0,0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pacing w:val="1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2"/>
          <w:sz w:val="23"/>
          <w:szCs w:val="23"/>
        </w:rPr>
        <w:t>n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rface</w:t>
      </w:r>
      <w:r>
        <w:rPr>
          <w:rFonts w:ascii="Tahoma" w:eastAsia="Tahoma" w:hAnsi="Tahoma" w:cs="Tahoma"/>
          <w:spacing w:val="25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f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1"/>
          <w:sz w:val="23"/>
          <w:szCs w:val="23"/>
        </w:rPr>
        <w:t>et</w:t>
      </w:r>
      <w:r>
        <w:rPr>
          <w:rFonts w:ascii="Tahoma" w:eastAsia="Tahoma" w:hAnsi="Tahoma" w:cs="Tahoma"/>
          <w:spacing w:val="2"/>
          <w:sz w:val="23"/>
          <w:szCs w:val="23"/>
        </w:rPr>
        <w:t>h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5"/>
          <w:sz w:val="23"/>
          <w:szCs w:val="23"/>
        </w:rPr>
        <w:t>r</w:t>
      </w:r>
      <w:r>
        <w:rPr>
          <w:rFonts w:ascii="Tahoma" w:eastAsia="Tahoma" w:hAnsi="Tahoma" w:cs="Tahoma"/>
          <w:spacing w:val="-3"/>
          <w:sz w:val="23"/>
          <w:szCs w:val="23"/>
        </w:rPr>
        <w:t>n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t</w:t>
      </w:r>
      <w:r>
        <w:rPr>
          <w:rFonts w:ascii="Tahoma" w:eastAsia="Tahoma" w:hAnsi="Tahoma" w:cs="Tahoma"/>
          <w:spacing w:val="13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0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/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  <w:r>
        <w:rPr>
          <w:rFonts w:ascii="Tahoma" w:eastAsia="Tahoma" w:hAnsi="Tahoma" w:cs="Tahoma"/>
          <w:spacing w:val="-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4</w:t>
      </w:r>
    </w:p>
    <w:p w:rsidR="00435B88" w:rsidRDefault="00435B88" w:rsidP="00435B88">
      <w:pPr>
        <w:spacing w:before="3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-2"/>
          <w:sz w:val="23"/>
          <w:szCs w:val="23"/>
        </w:rPr>
        <w:t>c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1"/>
          <w:sz w:val="23"/>
          <w:szCs w:val="23"/>
        </w:rPr>
        <w:t>p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ul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3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36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1"/>
          <w:sz w:val="23"/>
          <w:szCs w:val="23"/>
        </w:rPr>
        <w:t>dot</w:t>
      </w:r>
      <w:r>
        <w:rPr>
          <w:rFonts w:ascii="Tahoma" w:eastAsia="Tahoma" w:hAnsi="Tahoma" w:cs="Tahoma"/>
          <w:spacing w:val="-3"/>
          <w:sz w:val="23"/>
          <w:szCs w:val="23"/>
        </w:rPr>
        <w:t>1</w:t>
      </w:r>
      <w:r>
        <w:rPr>
          <w:rFonts w:ascii="Tahoma" w:eastAsia="Tahoma" w:hAnsi="Tahoma" w:cs="Tahoma"/>
          <w:sz w:val="23"/>
          <w:szCs w:val="23"/>
        </w:rPr>
        <w:t>q</w:t>
      </w:r>
      <w:r>
        <w:rPr>
          <w:rFonts w:ascii="Tahoma" w:eastAsia="Tahoma" w:hAnsi="Tahoma" w:cs="Tahoma"/>
          <w:spacing w:val="9"/>
          <w:sz w:val="23"/>
          <w:szCs w:val="23"/>
        </w:rPr>
        <w:t xml:space="preserve"> </w:t>
      </w:r>
      <w:r>
        <w:rPr>
          <w:rFonts w:ascii="Tahoma" w:eastAsia="Tahoma" w:hAnsi="Tahoma" w:cs="Tahoma"/>
          <w:w w:val="101"/>
          <w:sz w:val="23"/>
          <w:szCs w:val="23"/>
        </w:rPr>
        <w:t>4</w:t>
      </w:r>
    </w:p>
    <w:p w:rsidR="00435B88" w:rsidRDefault="00435B88" w:rsidP="00435B88">
      <w:pPr>
        <w:spacing w:before="5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ip</w:t>
      </w:r>
      <w:r>
        <w:rPr>
          <w:rFonts w:ascii="Tahoma" w:eastAsia="Tahoma" w:hAnsi="Tahoma" w:cs="Tahoma"/>
          <w:spacing w:val="25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2"/>
          <w:sz w:val="23"/>
          <w:szCs w:val="23"/>
        </w:rPr>
        <w:t>a</w:t>
      </w:r>
      <w:r>
        <w:rPr>
          <w:rFonts w:ascii="Tahoma" w:eastAsia="Tahoma" w:hAnsi="Tahoma" w:cs="Tahoma"/>
          <w:spacing w:val="3"/>
          <w:sz w:val="23"/>
          <w:szCs w:val="23"/>
        </w:rPr>
        <w:t>d</w:t>
      </w:r>
      <w:r>
        <w:rPr>
          <w:rFonts w:ascii="Tahoma" w:eastAsia="Tahoma" w:hAnsi="Tahoma" w:cs="Tahoma"/>
          <w:spacing w:val="-2"/>
          <w:sz w:val="23"/>
          <w:szCs w:val="23"/>
        </w:rPr>
        <w:t>d</w:t>
      </w:r>
      <w:r>
        <w:rPr>
          <w:rFonts w:ascii="Tahoma" w:eastAsia="Tahoma" w:hAnsi="Tahoma" w:cs="Tahoma"/>
          <w:sz w:val="23"/>
          <w:szCs w:val="23"/>
        </w:rPr>
        <w:t>r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pacing w:val="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s</w:t>
      </w:r>
      <w:r>
        <w:rPr>
          <w:rFonts w:ascii="Tahoma" w:eastAsia="Tahoma" w:hAnsi="Tahoma" w:cs="Tahoma"/>
          <w:spacing w:val="8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9</w:t>
      </w:r>
      <w:r>
        <w:rPr>
          <w:rFonts w:ascii="Tahoma" w:eastAsia="Tahoma" w:hAnsi="Tahoma" w:cs="Tahoma"/>
          <w:spacing w:val="-3"/>
          <w:sz w:val="23"/>
          <w:szCs w:val="23"/>
        </w:rPr>
        <w:t>2</w:t>
      </w:r>
      <w:r>
        <w:rPr>
          <w:rFonts w:ascii="Tahoma" w:eastAsia="Tahoma" w:hAnsi="Tahoma" w:cs="Tahoma"/>
          <w:spacing w:val="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6</w:t>
      </w:r>
      <w:r>
        <w:rPr>
          <w:rFonts w:ascii="Tahoma" w:eastAsia="Tahoma" w:hAnsi="Tahoma" w:cs="Tahoma"/>
          <w:spacing w:val="-3"/>
          <w:sz w:val="23"/>
          <w:szCs w:val="23"/>
        </w:rPr>
        <w:t>8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pacing w:val="2"/>
          <w:sz w:val="23"/>
          <w:szCs w:val="23"/>
        </w:rPr>
        <w:t>4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17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4"/>
          <w:w w:val="101"/>
          <w:sz w:val="23"/>
          <w:szCs w:val="23"/>
        </w:rPr>
        <w:t>.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4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255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</w:p>
    <w:p w:rsidR="00435B88" w:rsidRDefault="00435B88" w:rsidP="00435B88">
      <w:pPr>
        <w:spacing w:before="5" w:line="260" w:lineRule="exact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w w:val="101"/>
          <w:position w:val="-1"/>
          <w:sz w:val="23"/>
          <w:szCs w:val="23"/>
        </w:rPr>
        <w:t>g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s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b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w w:val="101"/>
          <w:position w:val="-1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xit</w:t>
      </w:r>
    </w:p>
    <w:p w:rsidR="00435B88" w:rsidRDefault="00435B88" w:rsidP="00435B88">
      <w:pPr>
        <w:spacing w:before="8" w:line="260" w:lineRule="exact"/>
        <w:rPr>
          <w:sz w:val="26"/>
          <w:szCs w:val="26"/>
        </w:rPr>
      </w:pPr>
    </w:p>
    <w:p w:rsidR="00435B88" w:rsidRDefault="00435B88" w:rsidP="00435B88">
      <w:pPr>
        <w:spacing w:before="23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pacing w:val="1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2"/>
          <w:sz w:val="23"/>
          <w:szCs w:val="23"/>
        </w:rPr>
        <w:t>n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rface</w:t>
      </w:r>
      <w:r>
        <w:rPr>
          <w:rFonts w:ascii="Tahoma" w:eastAsia="Tahoma" w:hAnsi="Tahoma" w:cs="Tahoma"/>
          <w:spacing w:val="25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f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1"/>
          <w:sz w:val="23"/>
          <w:szCs w:val="23"/>
        </w:rPr>
        <w:t>et</w:t>
      </w:r>
      <w:r>
        <w:rPr>
          <w:rFonts w:ascii="Tahoma" w:eastAsia="Tahoma" w:hAnsi="Tahoma" w:cs="Tahoma"/>
          <w:spacing w:val="2"/>
          <w:sz w:val="23"/>
          <w:szCs w:val="23"/>
        </w:rPr>
        <w:t>h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5"/>
          <w:sz w:val="23"/>
          <w:szCs w:val="23"/>
        </w:rPr>
        <w:t>r</w:t>
      </w:r>
      <w:r>
        <w:rPr>
          <w:rFonts w:ascii="Tahoma" w:eastAsia="Tahoma" w:hAnsi="Tahoma" w:cs="Tahoma"/>
          <w:spacing w:val="-3"/>
          <w:sz w:val="23"/>
          <w:szCs w:val="23"/>
        </w:rPr>
        <w:t>n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t</w:t>
      </w:r>
      <w:r>
        <w:rPr>
          <w:rFonts w:ascii="Tahoma" w:eastAsia="Tahoma" w:hAnsi="Tahoma" w:cs="Tahoma"/>
          <w:spacing w:val="13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0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/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  <w:r>
        <w:rPr>
          <w:rFonts w:ascii="Tahoma" w:eastAsia="Tahoma" w:hAnsi="Tahoma" w:cs="Tahoma"/>
          <w:spacing w:val="-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5</w:t>
      </w:r>
    </w:p>
    <w:p w:rsidR="00435B88" w:rsidRDefault="00435B88" w:rsidP="00435B88">
      <w:pPr>
        <w:spacing w:before="5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sz w:val="23"/>
          <w:szCs w:val="23"/>
        </w:rPr>
        <w:t>e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-2"/>
          <w:sz w:val="23"/>
          <w:szCs w:val="23"/>
        </w:rPr>
        <w:t>c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1"/>
          <w:sz w:val="23"/>
          <w:szCs w:val="23"/>
        </w:rPr>
        <w:t>p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ul</w:t>
      </w:r>
      <w:r>
        <w:rPr>
          <w:rFonts w:ascii="Tahoma" w:eastAsia="Tahoma" w:hAnsi="Tahoma" w:cs="Tahoma"/>
          <w:spacing w:val="2"/>
          <w:sz w:val="23"/>
          <w:szCs w:val="23"/>
        </w:rPr>
        <w:t>a</w:t>
      </w:r>
      <w:r>
        <w:rPr>
          <w:rFonts w:ascii="Tahoma" w:eastAsia="Tahoma" w:hAnsi="Tahoma" w:cs="Tahoma"/>
          <w:spacing w:val="-1"/>
          <w:sz w:val="23"/>
          <w:szCs w:val="23"/>
        </w:rPr>
        <w:t>t</w:t>
      </w:r>
      <w:r>
        <w:rPr>
          <w:rFonts w:ascii="Tahoma" w:eastAsia="Tahoma" w:hAnsi="Tahoma" w:cs="Tahoma"/>
          <w:sz w:val="23"/>
          <w:szCs w:val="23"/>
        </w:rPr>
        <w:t>i</w:t>
      </w:r>
      <w:r>
        <w:rPr>
          <w:rFonts w:ascii="Tahoma" w:eastAsia="Tahoma" w:hAnsi="Tahoma" w:cs="Tahoma"/>
          <w:spacing w:val="3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pacing w:val="36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1"/>
          <w:sz w:val="23"/>
          <w:szCs w:val="23"/>
        </w:rPr>
        <w:t>dot</w:t>
      </w:r>
      <w:r>
        <w:rPr>
          <w:rFonts w:ascii="Tahoma" w:eastAsia="Tahoma" w:hAnsi="Tahoma" w:cs="Tahoma"/>
          <w:spacing w:val="-3"/>
          <w:sz w:val="23"/>
          <w:szCs w:val="23"/>
        </w:rPr>
        <w:t>1</w:t>
      </w:r>
      <w:r>
        <w:rPr>
          <w:rFonts w:ascii="Tahoma" w:eastAsia="Tahoma" w:hAnsi="Tahoma" w:cs="Tahoma"/>
          <w:sz w:val="23"/>
          <w:szCs w:val="23"/>
        </w:rPr>
        <w:t>q</w:t>
      </w:r>
      <w:r>
        <w:rPr>
          <w:rFonts w:ascii="Tahoma" w:eastAsia="Tahoma" w:hAnsi="Tahoma" w:cs="Tahoma"/>
          <w:spacing w:val="9"/>
          <w:sz w:val="23"/>
          <w:szCs w:val="23"/>
        </w:rPr>
        <w:t xml:space="preserve"> </w:t>
      </w:r>
      <w:r>
        <w:rPr>
          <w:rFonts w:ascii="Tahoma" w:eastAsia="Tahoma" w:hAnsi="Tahoma" w:cs="Tahoma"/>
          <w:w w:val="101"/>
          <w:sz w:val="23"/>
          <w:szCs w:val="23"/>
        </w:rPr>
        <w:t>5</w:t>
      </w:r>
    </w:p>
    <w:p w:rsidR="00435B88" w:rsidRDefault="00435B88" w:rsidP="00435B88">
      <w:pPr>
        <w:spacing w:before="5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sz w:val="23"/>
          <w:szCs w:val="23"/>
        </w:rPr>
        <w:t>e</w:t>
      </w:r>
      <w:r>
        <w:rPr>
          <w:rFonts w:ascii="Tahoma" w:eastAsia="Tahoma" w:hAnsi="Tahoma" w:cs="Tahoma"/>
          <w:spacing w:val="2"/>
          <w:sz w:val="23"/>
          <w:szCs w:val="23"/>
        </w:rPr>
        <w:t>r</w:t>
      </w:r>
      <w:r>
        <w:rPr>
          <w:rFonts w:ascii="Tahoma" w:eastAsia="Tahoma" w:hAnsi="Tahoma" w:cs="Tahoma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sz w:val="23"/>
          <w:szCs w:val="23"/>
        </w:rPr>
        <w:t>o</w:t>
      </w:r>
      <w:r>
        <w:rPr>
          <w:rFonts w:ascii="Tahoma" w:eastAsia="Tahoma" w:hAnsi="Tahoma" w:cs="Tahoma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sz w:val="23"/>
          <w:szCs w:val="23"/>
        </w:rPr>
        <w:t>g</w:t>
      </w:r>
      <w:r>
        <w:rPr>
          <w:rFonts w:ascii="Tahoma" w:eastAsia="Tahoma" w:hAnsi="Tahoma" w:cs="Tahoma"/>
          <w:spacing w:val="2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u</w:t>
      </w:r>
      <w:r>
        <w:rPr>
          <w:rFonts w:ascii="Tahoma" w:eastAsia="Tahoma" w:hAnsi="Tahoma" w:cs="Tahoma"/>
          <w:spacing w:val="1"/>
          <w:sz w:val="23"/>
          <w:szCs w:val="23"/>
        </w:rPr>
        <w:t>b</w:t>
      </w:r>
      <w:r>
        <w:rPr>
          <w:rFonts w:ascii="Tahoma" w:eastAsia="Tahoma" w:hAnsi="Tahoma" w:cs="Tahoma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sz w:val="23"/>
          <w:szCs w:val="23"/>
        </w:rPr>
        <w:t>#</w:t>
      </w:r>
      <w:r>
        <w:rPr>
          <w:rFonts w:ascii="Tahoma" w:eastAsia="Tahoma" w:hAnsi="Tahoma" w:cs="Tahoma"/>
          <w:sz w:val="23"/>
          <w:szCs w:val="23"/>
        </w:rPr>
        <w:t>ip</w:t>
      </w:r>
      <w:r>
        <w:rPr>
          <w:rFonts w:ascii="Tahoma" w:eastAsia="Tahoma" w:hAnsi="Tahoma" w:cs="Tahoma"/>
          <w:spacing w:val="25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2"/>
          <w:sz w:val="23"/>
          <w:szCs w:val="23"/>
        </w:rPr>
        <w:t>a</w:t>
      </w:r>
      <w:r>
        <w:rPr>
          <w:rFonts w:ascii="Tahoma" w:eastAsia="Tahoma" w:hAnsi="Tahoma" w:cs="Tahoma"/>
          <w:spacing w:val="3"/>
          <w:sz w:val="23"/>
          <w:szCs w:val="23"/>
        </w:rPr>
        <w:t>d</w:t>
      </w:r>
      <w:r>
        <w:rPr>
          <w:rFonts w:ascii="Tahoma" w:eastAsia="Tahoma" w:hAnsi="Tahoma" w:cs="Tahoma"/>
          <w:spacing w:val="-2"/>
          <w:sz w:val="23"/>
          <w:szCs w:val="23"/>
        </w:rPr>
        <w:t>d</w:t>
      </w:r>
      <w:r>
        <w:rPr>
          <w:rFonts w:ascii="Tahoma" w:eastAsia="Tahoma" w:hAnsi="Tahoma" w:cs="Tahoma"/>
          <w:sz w:val="23"/>
          <w:szCs w:val="23"/>
        </w:rPr>
        <w:t>r</w:t>
      </w:r>
      <w:r>
        <w:rPr>
          <w:rFonts w:ascii="Tahoma" w:eastAsia="Tahoma" w:hAnsi="Tahoma" w:cs="Tahoma"/>
          <w:spacing w:val="2"/>
          <w:sz w:val="23"/>
          <w:szCs w:val="23"/>
        </w:rPr>
        <w:t>e</w:t>
      </w:r>
      <w:r>
        <w:rPr>
          <w:rFonts w:ascii="Tahoma" w:eastAsia="Tahoma" w:hAnsi="Tahoma" w:cs="Tahoma"/>
          <w:spacing w:val="1"/>
          <w:sz w:val="23"/>
          <w:szCs w:val="23"/>
        </w:rPr>
        <w:t>s</w:t>
      </w:r>
      <w:r>
        <w:rPr>
          <w:rFonts w:ascii="Tahoma" w:eastAsia="Tahoma" w:hAnsi="Tahoma" w:cs="Tahoma"/>
          <w:sz w:val="23"/>
          <w:szCs w:val="23"/>
        </w:rPr>
        <w:t>s</w:t>
      </w:r>
      <w:r>
        <w:rPr>
          <w:rFonts w:ascii="Tahoma" w:eastAsia="Tahoma" w:hAnsi="Tahoma" w:cs="Tahoma"/>
          <w:spacing w:val="8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9</w:t>
      </w:r>
      <w:r>
        <w:rPr>
          <w:rFonts w:ascii="Tahoma" w:eastAsia="Tahoma" w:hAnsi="Tahoma" w:cs="Tahoma"/>
          <w:spacing w:val="-3"/>
          <w:sz w:val="23"/>
          <w:szCs w:val="23"/>
        </w:rPr>
        <w:t>2</w:t>
      </w:r>
      <w:r>
        <w:rPr>
          <w:rFonts w:ascii="Tahoma" w:eastAsia="Tahoma" w:hAnsi="Tahoma" w:cs="Tahoma"/>
          <w:spacing w:val="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2"/>
          <w:sz w:val="23"/>
          <w:szCs w:val="23"/>
        </w:rPr>
        <w:t>6</w:t>
      </w:r>
      <w:r>
        <w:rPr>
          <w:rFonts w:ascii="Tahoma" w:eastAsia="Tahoma" w:hAnsi="Tahoma" w:cs="Tahoma"/>
          <w:spacing w:val="-3"/>
          <w:sz w:val="23"/>
          <w:szCs w:val="23"/>
        </w:rPr>
        <w:t>8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pacing w:val="2"/>
          <w:sz w:val="23"/>
          <w:szCs w:val="23"/>
        </w:rPr>
        <w:t>5</w:t>
      </w:r>
      <w:r>
        <w:rPr>
          <w:rFonts w:ascii="Tahoma" w:eastAsia="Tahoma" w:hAnsi="Tahoma" w:cs="Tahoma"/>
          <w:spacing w:val="-1"/>
          <w:sz w:val="23"/>
          <w:szCs w:val="23"/>
        </w:rPr>
        <w:t>.</w:t>
      </w:r>
      <w:r>
        <w:rPr>
          <w:rFonts w:ascii="Tahoma" w:eastAsia="Tahoma" w:hAnsi="Tahoma" w:cs="Tahoma"/>
          <w:sz w:val="23"/>
          <w:szCs w:val="23"/>
        </w:rPr>
        <w:t>1</w:t>
      </w:r>
      <w:r>
        <w:rPr>
          <w:rFonts w:ascii="Tahoma" w:eastAsia="Tahoma" w:hAnsi="Tahoma" w:cs="Tahoma"/>
          <w:spacing w:val="17"/>
          <w:sz w:val="23"/>
          <w:szCs w:val="23"/>
        </w:rPr>
        <w:t xml:space="preserve"> 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4"/>
          <w:w w:val="101"/>
          <w:sz w:val="23"/>
          <w:szCs w:val="23"/>
        </w:rPr>
        <w:t>.</w:t>
      </w:r>
      <w:r>
        <w:rPr>
          <w:rFonts w:ascii="Tahoma" w:eastAsia="Tahoma" w:hAnsi="Tahoma" w:cs="Tahoma"/>
          <w:spacing w:val="-3"/>
          <w:w w:val="101"/>
          <w:sz w:val="23"/>
          <w:szCs w:val="23"/>
        </w:rPr>
        <w:t>2</w:t>
      </w:r>
      <w:r>
        <w:rPr>
          <w:rFonts w:ascii="Tahoma" w:eastAsia="Tahoma" w:hAnsi="Tahoma" w:cs="Tahoma"/>
          <w:spacing w:val="2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-4"/>
          <w:w w:val="101"/>
          <w:sz w:val="23"/>
          <w:szCs w:val="23"/>
        </w:rPr>
        <w:t>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255</w:t>
      </w:r>
      <w:r>
        <w:rPr>
          <w:rFonts w:ascii="Tahoma" w:eastAsia="Tahoma" w:hAnsi="Tahoma" w:cs="Tahoma"/>
          <w:spacing w:val="1"/>
          <w:w w:val="101"/>
          <w:sz w:val="23"/>
          <w:szCs w:val="23"/>
        </w:rPr>
        <w:t>.</w:t>
      </w:r>
      <w:r>
        <w:rPr>
          <w:rFonts w:ascii="Tahoma" w:eastAsia="Tahoma" w:hAnsi="Tahoma" w:cs="Tahoma"/>
          <w:w w:val="101"/>
          <w:sz w:val="23"/>
          <w:szCs w:val="23"/>
        </w:rPr>
        <w:t>0</w:t>
      </w:r>
    </w:p>
    <w:p w:rsidR="00435B88" w:rsidRDefault="00435B88" w:rsidP="00435B88">
      <w:pPr>
        <w:spacing w:before="3" w:line="260" w:lineRule="exact"/>
        <w:ind w:left="245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t</w:t>
      </w:r>
      <w:r>
        <w:rPr>
          <w:rFonts w:ascii="Tahoma" w:eastAsia="Tahoma" w:hAnsi="Tahoma" w:cs="Tahoma"/>
          <w:spacing w:val="-3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r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(c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o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nf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i</w:t>
      </w:r>
      <w:r>
        <w:rPr>
          <w:rFonts w:ascii="Tahoma" w:eastAsia="Tahoma" w:hAnsi="Tahoma" w:cs="Tahoma"/>
          <w:spacing w:val="-2"/>
          <w:w w:val="101"/>
          <w:position w:val="-1"/>
          <w:sz w:val="23"/>
          <w:szCs w:val="23"/>
        </w:rPr>
        <w:t>g</w:t>
      </w:r>
      <w:r>
        <w:rPr>
          <w:rFonts w:ascii="Tahoma" w:eastAsia="Tahoma" w:hAnsi="Tahoma" w:cs="Tahoma"/>
          <w:spacing w:val="2"/>
          <w:w w:val="101"/>
          <w:position w:val="-1"/>
          <w:sz w:val="23"/>
          <w:szCs w:val="23"/>
        </w:rPr>
        <w:t>-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s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u</w:t>
      </w:r>
      <w:r>
        <w:rPr>
          <w:rFonts w:ascii="Tahoma" w:eastAsia="Tahoma" w:hAnsi="Tahoma" w:cs="Tahoma"/>
          <w:spacing w:val="1"/>
          <w:w w:val="101"/>
          <w:position w:val="-1"/>
          <w:sz w:val="23"/>
          <w:szCs w:val="23"/>
        </w:rPr>
        <w:t>b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if)</w:t>
      </w:r>
      <w:r>
        <w:rPr>
          <w:rFonts w:ascii="Tahoma" w:eastAsia="Tahoma" w:hAnsi="Tahoma" w:cs="Tahoma"/>
          <w:spacing w:val="3"/>
          <w:w w:val="101"/>
          <w:position w:val="-1"/>
          <w:sz w:val="23"/>
          <w:szCs w:val="23"/>
        </w:rPr>
        <w:t>#</w:t>
      </w:r>
      <w:r>
        <w:rPr>
          <w:rFonts w:ascii="Tahoma" w:eastAsia="Tahoma" w:hAnsi="Tahoma" w:cs="Tahoma"/>
          <w:spacing w:val="-1"/>
          <w:w w:val="101"/>
          <w:position w:val="-1"/>
          <w:sz w:val="23"/>
          <w:szCs w:val="23"/>
        </w:rPr>
        <w:t>e</w:t>
      </w:r>
      <w:r>
        <w:rPr>
          <w:rFonts w:ascii="Tahoma" w:eastAsia="Tahoma" w:hAnsi="Tahoma" w:cs="Tahoma"/>
          <w:w w:val="101"/>
          <w:position w:val="-1"/>
          <w:sz w:val="23"/>
          <w:szCs w:val="23"/>
        </w:rPr>
        <w:t>xit</w:t>
      </w:r>
    </w:p>
    <w:p w:rsidR="00435B88" w:rsidRDefault="00435B88" w:rsidP="00435B88">
      <w:pPr>
        <w:spacing w:line="200" w:lineRule="exact"/>
      </w:pPr>
    </w:p>
    <w:p w:rsidR="00435B88" w:rsidRDefault="00435B88" w:rsidP="00435B88">
      <w:pPr>
        <w:spacing w:line="200" w:lineRule="exact"/>
      </w:pPr>
    </w:p>
    <w:p w:rsidR="00435B88" w:rsidRDefault="00435B88">
      <w:pPr>
        <w:ind w:left="220"/>
        <w:rPr>
          <w:sz w:val="24"/>
          <w:szCs w:val="24"/>
        </w:rPr>
      </w:pPr>
    </w:p>
    <w:p w:rsidR="00F81C28" w:rsidRPr="00435B88" w:rsidRDefault="00435B88" w:rsidP="00435B88">
      <w:pPr>
        <w:spacing w:before="3" w:line="200" w:lineRule="exact"/>
        <w:ind w:firstLine="720"/>
        <w:rPr>
          <w:sz w:val="22"/>
        </w:rPr>
      </w:pPr>
      <w:r w:rsidRPr="00435B88">
        <w:rPr>
          <w:sz w:val="22"/>
        </w:rPr>
        <w:t>C</w:t>
      </w:r>
      <w:bookmarkStart w:id="0" w:name="_GoBack"/>
      <w:bookmarkEnd w:id="0"/>
      <w:r w:rsidRPr="00435B88">
        <w:rPr>
          <w:sz w:val="22"/>
        </w:rPr>
        <w:t>hú ý : Thêm thông số GW cho các máy tính trên các vlan trỏ đến các Sub-Interface tương ứng.</w:t>
      </w:r>
    </w:p>
    <w:p w:rsidR="00F81C28" w:rsidRDefault="008E4BD0">
      <w:pPr>
        <w:spacing w:line="260" w:lineRule="exact"/>
        <w:ind w:left="58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 </w:t>
      </w:r>
      <w:r>
        <w:rPr>
          <w:b/>
          <w:spacing w:val="5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Một số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lệnh</w:t>
      </w:r>
      <w:r>
        <w:rPr>
          <w:b/>
          <w:spacing w:val="-78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liên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quan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đến bài lab :</w:t>
      </w:r>
    </w:p>
    <w:p w:rsidR="00F81C28" w:rsidRDefault="00F81C28">
      <w:pPr>
        <w:spacing w:before="2" w:line="160" w:lineRule="exact"/>
        <w:rPr>
          <w:sz w:val="17"/>
          <w:szCs w:val="17"/>
        </w:rPr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Tạo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715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rati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</w:tr>
      <w:tr w:rsidR="00F81C28">
        <w:trPr>
          <w:trHeight w:hRule="exact" w:val="7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En</w:t>
            </w:r>
            <w:r>
              <w:rPr>
                <w:b/>
                <w:i/>
                <w:spacing w:val="1"/>
                <w:sz w:val="22"/>
                <w:szCs w:val="22"/>
              </w:rPr>
              <w:t>g</w:t>
            </w:r>
            <w:r>
              <w:rPr>
                <w:b/>
                <w:i/>
                <w:sz w:val="22"/>
                <w:szCs w:val="22"/>
              </w:rPr>
              <w:t>ineeri</w:t>
            </w:r>
            <w:r>
              <w:rPr>
                <w:b/>
                <w:i/>
                <w:spacing w:val="2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g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before="1" w:line="240" w:lineRule="exact"/>
              <w:ind w:left="102" w:right="1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VLAN.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Độ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 thể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</w:t>
            </w:r>
          </w:p>
        </w:tc>
      </w:tr>
      <w:tr w:rsidR="00F81C28">
        <w:trPr>
          <w:trHeight w:hRule="exact" w:val="968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it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ực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iá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isi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ẽ 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tă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trở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ob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rati</w:t>
            </w:r>
            <w:r>
              <w:rPr>
                <w:spacing w:val="1"/>
                <w:sz w:val="22"/>
                <w:szCs w:val="22"/>
              </w:rPr>
              <w:t>on</w:t>
            </w:r>
          </w:p>
        </w:tc>
      </w:tr>
      <w:tr w:rsidR="00F81C28">
        <w:trPr>
          <w:trHeight w:hRule="exact" w:val="4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py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runnin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nfig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st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rtup-c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nfig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Lưu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4" w:line="200" w:lineRule="exact"/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2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á</w:t>
      </w:r>
      <w:r>
        <w:rPr>
          <w:b/>
          <w:sz w:val="22"/>
          <w:szCs w:val="22"/>
        </w:rPr>
        <w:t>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à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stethernet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rt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ss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>rt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10</w:t>
            </w:r>
          </w:p>
        </w:tc>
      </w:tr>
    </w:tbl>
    <w:p w:rsidR="00F81C28" w:rsidRDefault="00F81C28">
      <w:p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15" w:line="220" w:lineRule="exact"/>
        <w:rPr>
          <w:sz w:val="22"/>
          <w:szCs w:val="22"/>
        </w:rPr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3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Ki</w:t>
      </w:r>
      <w:r>
        <w:rPr>
          <w:b/>
          <w:spacing w:val="1"/>
          <w:position w:val="-1"/>
          <w:sz w:val="22"/>
          <w:szCs w:val="22"/>
          <w:u w:val="thick" w:color="000000"/>
        </w:rPr>
        <w:t>ể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tra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th</w:t>
      </w:r>
      <w:r>
        <w:rPr>
          <w:b/>
          <w:spacing w:val="1"/>
          <w:position w:val="-1"/>
          <w:sz w:val="22"/>
          <w:szCs w:val="22"/>
          <w:u w:val="thick" w:color="000000"/>
        </w:rPr>
        <w:t>ô</w:t>
      </w:r>
      <w:r>
        <w:rPr>
          <w:b/>
          <w:position w:val="-1"/>
          <w:sz w:val="22"/>
          <w:szCs w:val="22"/>
          <w:u w:val="thick" w:color="000000"/>
        </w:rPr>
        <w:t>ng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tin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72"/>
      </w:tblGrid>
      <w:tr w:rsidR="00F81C28" w:rsidTr="004B2CB0">
        <w:trPr>
          <w:trHeight w:hRule="exact" w:val="4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an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</w:p>
        </w:tc>
      </w:tr>
      <w:tr w:rsidR="00F81C28" w:rsidTr="004B2CB0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brief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qu</w:t>
            </w:r>
            <w:r>
              <w:rPr>
                <w:sz w:val="22"/>
                <w:szCs w:val="22"/>
              </w:rPr>
              <w:t>át</w:t>
            </w:r>
          </w:p>
        </w:tc>
      </w:tr>
      <w:tr w:rsidR="00F81C28" w:rsidTr="004B2CB0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id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</w:tr>
      <w:tr w:rsidR="00F81C28" w:rsidTr="004B2CB0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me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m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k</w:t>
            </w:r>
            <w:r>
              <w:rPr>
                <w:b/>
                <w:i/>
                <w:sz w:val="22"/>
                <w:szCs w:val="22"/>
              </w:rPr>
              <w:t>eting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hô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tin 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eti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</w:tc>
      </w:tr>
      <w:tr w:rsidR="00F81C28" w:rsidTr="004B2CB0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x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2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câu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lệ</w:t>
            </w:r>
            <w:r>
              <w:rPr>
                <w:spacing w:val="1"/>
                <w:sz w:val="22"/>
                <w:szCs w:val="22"/>
              </w:rPr>
              <w:t>nh.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4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  <w:u w:val="thick" w:color="000000"/>
        </w:rPr>
        <w:t>Xóa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ấ</w:t>
      </w:r>
      <w:r>
        <w:rPr>
          <w:b/>
          <w:position w:val="-1"/>
          <w:sz w:val="22"/>
          <w:szCs w:val="22"/>
          <w:u w:val="thick" w:color="000000"/>
        </w:rPr>
        <w:t>u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hì</w:t>
      </w:r>
      <w:r>
        <w:rPr>
          <w:b/>
          <w:spacing w:val="-1"/>
          <w:position w:val="-1"/>
          <w:sz w:val="22"/>
          <w:szCs w:val="22"/>
          <w:u w:val="thick" w:color="000000"/>
        </w:rPr>
        <w:t>n</w:t>
      </w:r>
      <w:r>
        <w:rPr>
          <w:b/>
          <w:position w:val="-1"/>
          <w:sz w:val="22"/>
          <w:szCs w:val="22"/>
          <w:u w:val="thick" w:color="000000"/>
        </w:rPr>
        <w:t>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delete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sh: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àn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bộ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hô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ừ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4" w:line="200" w:lineRule="exact"/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5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ấ</w:t>
      </w:r>
      <w:r>
        <w:rPr>
          <w:b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hình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VLAN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runking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Pr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l</w:t>
      </w:r>
    </w:p>
    <w:p w:rsidR="00F81C28" w:rsidRDefault="00F81C28">
      <w:pPr>
        <w:spacing w:line="200" w:lineRule="exact"/>
      </w:pPr>
    </w:p>
    <w:p w:rsidR="00F81C28" w:rsidRDefault="00F81C28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a0</w:t>
            </w:r>
            <w:r>
              <w:rPr>
                <w:b/>
                <w:sz w:val="22"/>
                <w:szCs w:val="22"/>
              </w:rPr>
              <w:t>/1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0/</w:t>
            </w:r>
            <w:r>
              <w:rPr>
                <w:sz w:val="22"/>
                <w:szCs w:val="22"/>
              </w:rPr>
              <w:t>1</w:t>
            </w:r>
          </w:p>
        </w:tc>
      </w:tr>
      <w:tr w:rsidR="00F81C28">
        <w:trPr>
          <w:trHeight w:hRule="exact" w:val="2275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Switc</w:t>
            </w:r>
            <w:r>
              <w:rPr>
                <w:spacing w:val="1"/>
                <w:w w:val="99"/>
                <w:sz w:val="22"/>
                <w:szCs w:val="22"/>
              </w:rPr>
              <w:t>h</w:t>
            </w:r>
            <w:r>
              <w:rPr>
                <w:w w:val="99"/>
                <w:sz w:val="22"/>
                <w:szCs w:val="22"/>
              </w:rPr>
              <w:t>(c</w:t>
            </w:r>
            <w:r>
              <w:rPr>
                <w:spacing w:val="1"/>
                <w:w w:val="99"/>
                <w:sz w:val="22"/>
                <w:szCs w:val="22"/>
              </w:rPr>
              <w:t>on</w:t>
            </w:r>
            <w:r>
              <w:rPr>
                <w:w w:val="99"/>
                <w:sz w:val="22"/>
                <w:szCs w:val="22"/>
              </w:rPr>
              <w:t>fig-if)</w:t>
            </w:r>
            <w:r>
              <w:rPr>
                <w:spacing w:val="1"/>
                <w:w w:val="99"/>
                <w:sz w:val="22"/>
                <w:szCs w:val="22"/>
              </w:rPr>
              <w:t>#</w:t>
            </w:r>
            <w:r>
              <w:rPr>
                <w:b/>
                <w:w w:val="99"/>
                <w:sz w:val="22"/>
                <w:szCs w:val="22"/>
              </w:rPr>
              <w:t>switchp</w:t>
            </w:r>
            <w:r>
              <w:rPr>
                <w:b/>
                <w:spacing w:val="1"/>
                <w:w w:val="99"/>
                <w:sz w:val="22"/>
                <w:szCs w:val="22"/>
              </w:rPr>
              <w:t>o</w:t>
            </w:r>
            <w:r>
              <w:rPr>
                <w:b/>
                <w:w w:val="99"/>
                <w:sz w:val="22"/>
                <w:szCs w:val="22"/>
              </w:rPr>
              <w:t>rt</w:t>
            </w:r>
            <w:r>
              <w:rPr>
                <w:b/>
                <w:spacing w:val="4"/>
                <w:w w:val="9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nk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 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60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cố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ồn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ời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 xml:space="preserve">ng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ươ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lượ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>i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ườ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ên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ết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ái Tr</w:t>
            </w:r>
            <w:r>
              <w:rPr>
                <w:spacing w:val="1"/>
                <w:sz w:val="22"/>
                <w:szCs w:val="22"/>
              </w:rPr>
              <w:t>unk</w:t>
            </w:r>
          </w:p>
        </w:tc>
      </w:tr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2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trunk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isl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liệu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30" w:lineRule="auto"/>
              <w:ind w:left="102" w:right="6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ườ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đón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ẩ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thức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ISL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hu</w:t>
            </w:r>
            <w:r>
              <w:rPr>
                <w:sz w:val="22"/>
                <w:szCs w:val="22"/>
              </w:rPr>
              <w:t>ẩn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Cisco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F81C28" w:rsidRDefault="00F81C28">
      <w:p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72"/>
      </w:tblGrid>
      <w:tr w:rsidR="00F81C28" w:rsidTr="004B2CB0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 w:right="104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2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trunk 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q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liệu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30" w:lineRule="auto"/>
              <w:ind w:left="102" w:right="6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ườ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đón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ẩ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thức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802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1q</w:t>
            </w:r>
          </w:p>
        </w:tc>
      </w:tr>
      <w:tr w:rsidR="00F81C28" w:rsidTr="004B2CB0">
        <w:trPr>
          <w:trHeight w:hRule="exact" w:val="2075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Switc</w:t>
            </w:r>
            <w:r>
              <w:rPr>
                <w:spacing w:val="1"/>
                <w:w w:val="99"/>
                <w:sz w:val="22"/>
                <w:szCs w:val="22"/>
              </w:rPr>
              <w:t>h</w:t>
            </w:r>
            <w:r>
              <w:rPr>
                <w:w w:val="99"/>
                <w:sz w:val="22"/>
                <w:szCs w:val="22"/>
              </w:rPr>
              <w:t>(c</w:t>
            </w:r>
            <w:r>
              <w:rPr>
                <w:spacing w:val="1"/>
                <w:w w:val="99"/>
                <w:sz w:val="22"/>
                <w:szCs w:val="22"/>
              </w:rPr>
              <w:t>on</w:t>
            </w:r>
            <w:r>
              <w:rPr>
                <w:w w:val="99"/>
                <w:sz w:val="22"/>
                <w:szCs w:val="22"/>
              </w:rPr>
              <w:t>fig-if)</w:t>
            </w:r>
            <w:r>
              <w:rPr>
                <w:spacing w:val="1"/>
                <w:w w:val="99"/>
                <w:sz w:val="22"/>
                <w:szCs w:val="22"/>
              </w:rPr>
              <w:t>#</w:t>
            </w:r>
            <w:r>
              <w:rPr>
                <w:b/>
                <w:w w:val="99"/>
                <w:sz w:val="22"/>
                <w:szCs w:val="22"/>
              </w:rPr>
              <w:t>switchp</w:t>
            </w:r>
            <w:r>
              <w:rPr>
                <w:b/>
                <w:spacing w:val="1"/>
                <w:w w:val="99"/>
                <w:sz w:val="22"/>
                <w:szCs w:val="22"/>
              </w:rPr>
              <w:t>o</w:t>
            </w:r>
            <w:r>
              <w:rPr>
                <w:b/>
                <w:w w:val="99"/>
                <w:sz w:val="22"/>
                <w:szCs w:val="22"/>
              </w:rPr>
              <w:t>rt</w:t>
            </w:r>
            <w:r>
              <w:rPr>
                <w:b/>
                <w:spacing w:val="4"/>
                <w:w w:val="9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tru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k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ne</w:t>
            </w:r>
            <w:r>
              <w:rPr>
                <w:b/>
                <w:spacing w:val="1"/>
                <w:sz w:val="22"/>
                <w:szCs w:val="22"/>
              </w:rPr>
              <w:t>go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te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tự </w:t>
            </w:r>
            <w:r>
              <w:rPr>
                <w:spacing w:val="1"/>
                <w:sz w:val="22"/>
                <w:szCs w:val="22"/>
              </w:rPr>
              <w:t xml:space="preserve"> độn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ươ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>c 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xó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3" w:right="27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hu</w:t>
            </w:r>
            <w:r>
              <w:rPr>
                <w:sz w:val="22"/>
                <w:szCs w:val="22"/>
              </w:rPr>
              <w:t>ẩn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80</w:t>
            </w:r>
            <w:r>
              <w:rPr>
                <w:spacing w:val="-1"/>
                <w:sz w:val="22"/>
                <w:szCs w:val="22"/>
              </w:rPr>
              <w:t>2.</w:t>
            </w:r>
            <w:r>
              <w:rPr>
                <w:spacing w:val="1"/>
                <w:sz w:val="22"/>
                <w:szCs w:val="22"/>
              </w:rPr>
              <w:t>1q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ụ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hu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 từ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ò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sản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ẩm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nh</w:t>
            </w:r>
          </w:p>
          <w:p w:rsidR="00F81C28" w:rsidRDefault="00F81C28">
            <w:pPr>
              <w:spacing w:line="200" w:lineRule="exact"/>
            </w:pP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xó</w:t>
            </w:r>
            <w:r>
              <w:rPr>
                <w:sz w:val="22"/>
                <w:szCs w:val="22"/>
              </w:rPr>
              <w:t>m.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6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Tru</w:t>
      </w:r>
      <w:r>
        <w:rPr>
          <w:b/>
          <w:spacing w:val="2"/>
          <w:position w:val="-1"/>
          <w:sz w:val="22"/>
          <w:szCs w:val="22"/>
          <w:u w:val="thick" w:color="000000"/>
        </w:rPr>
        <w:t>n</w:t>
      </w:r>
      <w:r>
        <w:rPr>
          <w:b/>
          <w:position w:val="-1"/>
          <w:sz w:val="22"/>
          <w:szCs w:val="22"/>
          <w:u w:val="thick" w:color="000000"/>
        </w:rPr>
        <w:t>king</w:t>
      </w:r>
      <w:r>
        <w:rPr>
          <w:b/>
          <w:spacing w:val="-8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Pr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t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-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l</w:t>
      </w:r>
      <w:r>
        <w:rPr>
          <w:b/>
          <w:spacing w:val="-8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(VTP)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8"/>
        <w:gridCol w:w="4428"/>
      </w:tblGrid>
      <w:tr w:rsidR="00F81C28" w:rsidTr="004B2CB0">
        <w:trPr>
          <w:trHeight w:hRule="exact" w:val="917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clie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</w:p>
        </w:tc>
      </w:tr>
      <w:tr w:rsidR="00F81C28" w:rsidTr="004B2CB0">
        <w:trPr>
          <w:trHeight w:hRule="exact" w:val="1421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ser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er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switch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 w:right="39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tất cả 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ác Catal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switch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 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</w:p>
        </w:tc>
      </w:tr>
      <w:tr w:rsidR="00F81C28" w:rsidTr="004B2CB0">
        <w:trPr>
          <w:trHeight w:hRule="exact" w:val="917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nsp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rent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are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t.</w:t>
            </w:r>
          </w:p>
        </w:tc>
      </w:tr>
      <w:tr w:rsidR="00F81C28" w:rsidTr="004B2CB0">
        <w:trPr>
          <w:trHeight w:hRule="exact" w:val="916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tch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trở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 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</w:p>
        </w:tc>
      </w:tr>
      <w:tr w:rsidR="00F81C28" w:rsidTr="004B2CB0">
        <w:trPr>
          <w:trHeight w:hRule="exact" w:val="1222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in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do</w:t>
            </w:r>
            <w:r>
              <w:rPr>
                <w:b/>
                <w:i/>
                <w:sz w:val="22"/>
                <w:szCs w:val="22"/>
              </w:rPr>
              <w:t>m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in-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me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</w:p>
          <w:p w:rsidR="00F81C28" w:rsidRDefault="008E4BD0">
            <w:pPr>
              <w:ind w:left="102" w:right="3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thể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tự.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witch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TP clie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</w:rPr>
              <w:t>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ùn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tên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main</w:t>
            </w:r>
          </w:p>
        </w:tc>
      </w:tr>
      <w:tr w:rsidR="00F81C28" w:rsidTr="004B2CB0">
        <w:trPr>
          <w:trHeight w:hRule="exact" w:val="1823"/>
        </w:trPr>
        <w:tc>
          <w:tcPr>
            <w:tcW w:w="4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ssw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rd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pa</w:t>
            </w:r>
            <w:r>
              <w:rPr>
                <w:b/>
                <w:i/>
                <w:sz w:val="22"/>
                <w:szCs w:val="22"/>
              </w:rPr>
              <w:t>ssw</w:t>
            </w:r>
            <w:r>
              <w:rPr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rd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hi</w:t>
            </w:r>
            <w:r>
              <w:rPr>
                <w:sz w:val="22"/>
                <w:szCs w:val="22"/>
              </w:rPr>
              <w:t>ên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29" w:lineRule="auto"/>
              <w:ind w:left="102" w:right="45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Cisco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IOS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.3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pacing w:val="-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các 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sau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mã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 xml:space="preserve">ộ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tự.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Nếu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ạn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dụng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8" w:line="280" w:lineRule="exact"/>
        <w:rPr>
          <w:sz w:val="28"/>
          <w:szCs w:val="28"/>
        </w:rPr>
      </w:pPr>
    </w:p>
    <w:p w:rsidR="00F81C28" w:rsidRDefault="00F81C28">
      <w:pPr>
        <w:ind w:left="430"/>
      </w:pPr>
    </w:p>
    <w:p w:rsidR="00F81C28" w:rsidRDefault="008E4BD0">
      <w:pPr>
        <w:spacing w:line="260" w:lineRule="exact"/>
        <w:ind w:left="4695" w:right="4477"/>
        <w:jc w:val="center"/>
        <w:rPr>
          <w:rFonts w:ascii="Calibri" w:eastAsia="Calibri" w:hAnsi="Calibri" w:cs="Calibri"/>
          <w:sz w:val="22"/>
          <w:szCs w:val="22"/>
        </w:rPr>
        <w:sectPr w:rsidR="00F81C28">
          <w:headerReference w:type="default" r:id="rId14"/>
          <w:footerReference w:type="default" r:id="rId15"/>
          <w:pgSz w:w="12240" w:h="15840"/>
          <w:pgMar w:top="1500" w:right="1440" w:bottom="280" w:left="1220" w:header="720" w:footer="0" w:gutter="0"/>
          <w:cols w:space="720"/>
        </w:sectPr>
      </w:pPr>
      <w:r>
        <w:rPr>
          <w:rFonts w:ascii="Calibri" w:eastAsia="Calibri" w:hAnsi="Calibri" w:cs="Calibri"/>
          <w:w w:val="99"/>
          <w:position w:val="1"/>
          <w:sz w:val="22"/>
          <w:szCs w:val="22"/>
        </w:rPr>
        <w:t>173</w:t>
      </w: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382"/>
      </w:tblGrid>
      <w:tr w:rsidR="00F81C28" w:rsidTr="004B2CB0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bản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Cisco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IOS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cũ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30" w:lineRule="auto"/>
              <w:ind w:left="102" w:right="6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iều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 từ 8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 xml:space="preserve">ký </w:t>
            </w:r>
            <w:r>
              <w:rPr>
                <w:sz w:val="22"/>
                <w:szCs w:val="22"/>
              </w:rPr>
              <w:t>tự.</w:t>
            </w:r>
          </w:p>
        </w:tc>
      </w:tr>
      <w:tr w:rsidR="00F81C28" w:rsidTr="004B2CB0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trao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tin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61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 swit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kh</w:t>
            </w:r>
            <w:r>
              <w:rPr>
                <w:sz w:val="22"/>
                <w:szCs w:val="22"/>
              </w:rPr>
              <w:t>ác,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w w:val="99"/>
                <w:sz w:val="22"/>
                <w:szCs w:val="22"/>
              </w:rPr>
              <w:t>swi</w:t>
            </w:r>
            <w:r>
              <w:rPr>
                <w:sz w:val="22"/>
                <w:szCs w:val="22"/>
              </w:rPr>
              <w:t>t</w:t>
            </w:r>
            <w:r>
              <w:rPr>
                <w:w w:val="99"/>
                <w:sz w:val="22"/>
                <w:szCs w:val="22"/>
              </w:rPr>
              <w:t>ch s</w:t>
            </w:r>
            <w:r>
              <w:rPr>
                <w:sz w:val="22"/>
                <w:szCs w:val="22"/>
              </w:rPr>
              <w:t xml:space="preserve">ẽ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ùn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ord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4B2CB0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pru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tí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>ă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4B2CB0">
        <w:trPr>
          <w:trHeight w:hRule="exact" w:val="182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ị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5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isa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cần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ng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ất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 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er.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7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Ki</w:t>
      </w:r>
      <w:r>
        <w:rPr>
          <w:b/>
          <w:spacing w:val="1"/>
          <w:position w:val="-1"/>
          <w:sz w:val="22"/>
          <w:szCs w:val="22"/>
          <w:u w:val="thick" w:color="000000"/>
        </w:rPr>
        <w:t>ể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tra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</w:t>
      </w:r>
      <w:r>
        <w:rPr>
          <w:b/>
          <w:spacing w:val="1"/>
          <w:position w:val="-1"/>
          <w:sz w:val="22"/>
          <w:szCs w:val="22"/>
          <w:u w:val="thick" w:color="000000"/>
        </w:rPr>
        <w:t>T</w:t>
      </w:r>
      <w:r>
        <w:rPr>
          <w:b/>
          <w:position w:val="-1"/>
          <w:sz w:val="22"/>
          <w:szCs w:val="22"/>
          <w:u w:val="thick" w:color="000000"/>
        </w:rPr>
        <w:t>P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st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tus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TP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unters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4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8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Inter-</w:t>
      </w:r>
      <w:r>
        <w:rPr>
          <w:b/>
          <w:spacing w:val="1"/>
          <w:position w:val="-1"/>
          <w:sz w:val="22"/>
          <w:szCs w:val="22"/>
        </w:rPr>
        <w:t>v</w:t>
      </w:r>
      <w:r>
        <w:rPr>
          <w:b/>
          <w:position w:val="-1"/>
          <w:sz w:val="22"/>
          <w:szCs w:val="22"/>
        </w:rPr>
        <w:t>l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n</w:t>
      </w:r>
      <w:r>
        <w:rPr>
          <w:b/>
          <w:spacing w:val="-8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Ro</w:t>
      </w:r>
      <w:r>
        <w:rPr>
          <w:b/>
          <w:position w:val="-1"/>
          <w:sz w:val="22"/>
          <w:szCs w:val="22"/>
        </w:rPr>
        <w:t>uting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sử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d</w:t>
      </w:r>
      <w:r>
        <w:rPr>
          <w:b/>
          <w:spacing w:val="-1"/>
          <w:position w:val="-1"/>
          <w:sz w:val="22"/>
          <w:szCs w:val="22"/>
        </w:rPr>
        <w:t>ụ</w:t>
      </w:r>
      <w:r>
        <w:rPr>
          <w:b/>
          <w:position w:val="-1"/>
          <w:sz w:val="22"/>
          <w:szCs w:val="22"/>
        </w:rPr>
        <w:t>ng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uter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4428"/>
      </w:tblGrid>
      <w:tr w:rsidR="00F81C28" w:rsidTr="004B2CB0">
        <w:trPr>
          <w:trHeight w:hRule="exact" w:val="1369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et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0/0</w:t>
            </w:r>
            <w:r>
              <w:rPr>
                <w:sz w:val="22"/>
                <w:szCs w:val="22"/>
              </w:rPr>
              <w:t>.1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ồ</w:t>
            </w:r>
            <w:r>
              <w:rPr>
                <w:spacing w:val="-1"/>
                <w:sz w:val="22"/>
                <w:szCs w:val="22"/>
              </w:rPr>
              <w:t>ng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ấu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đó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4B2CB0">
        <w:trPr>
          <w:trHeight w:hRule="exact" w:val="1369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q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ức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802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q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7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Tạo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5" w:line="220" w:lineRule="exact"/>
        <w:rPr>
          <w:sz w:val="22"/>
          <w:szCs w:val="22"/>
        </w:rPr>
      </w:pPr>
    </w:p>
    <w:p w:rsidR="00F81C28" w:rsidRDefault="008E4BD0">
      <w:pPr>
        <w:spacing w:before="31"/>
        <w:ind w:left="580"/>
        <w:rPr>
          <w:sz w:val="22"/>
          <w:szCs w:val="22"/>
        </w:rPr>
        <w:sectPr w:rsidR="00F81C28">
          <w:footerReference w:type="default" r:id="rId16"/>
          <w:pgSz w:w="12240" w:h="15840"/>
          <w:pgMar w:top="1500" w:right="1440" w:bottom="280" w:left="1220" w:header="720" w:footer="589" w:gutter="0"/>
          <w:pgNumType w:start="174"/>
          <w:cols w:space="720"/>
        </w:sectPr>
      </w:pP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Sử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dụn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ế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đ</w:t>
      </w:r>
      <w:r>
        <w:rPr>
          <w:sz w:val="22"/>
          <w:szCs w:val="22"/>
        </w:rPr>
        <w:t>ộ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VLAN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on</w:t>
      </w:r>
      <w:r>
        <w:rPr>
          <w:sz w:val="22"/>
          <w:szCs w:val="22"/>
        </w:rPr>
        <w:t>fi</w:t>
      </w:r>
      <w:r>
        <w:rPr>
          <w:spacing w:val="1"/>
          <w:sz w:val="22"/>
          <w:szCs w:val="22"/>
        </w:rPr>
        <w:t>gu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on</w:t>
      </w:r>
    </w:p>
    <w:p w:rsidR="00F81C28" w:rsidRDefault="00F81C28">
      <w:pPr>
        <w:spacing w:before="6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715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rati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me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En</w:t>
            </w:r>
            <w:r>
              <w:rPr>
                <w:b/>
                <w:i/>
                <w:spacing w:val="1"/>
                <w:sz w:val="22"/>
                <w:szCs w:val="22"/>
              </w:rPr>
              <w:t>g</w:t>
            </w:r>
            <w:r>
              <w:rPr>
                <w:b/>
                <w:i/>
                <w:sz w:val="22"/>
                <w:szCs w:val="22"/>
              </w:rPr>
              <w:t>ineering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 w:right="1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VLAN.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Độ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 thể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</w:t>
            </w:r>
          </w:p>
        </w:tc>
      </w:tr>
      <w:tr w:rsidR="00F81C28">
        <w:trPr>
          <w:trHeight w:hRule="exact" w:val="968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it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thực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iá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isi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ẽ 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tă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trở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ob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rati</w:t>
            </w:r>
            <w:r>
              <w:rPr>
                <w:spacing w:val="1"/>
                <w:sz w:val="22"/>
                <w:szCs w:val="22"/>
              </w:rPr>
              <w:t>on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py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runnin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nfig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st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rtup-c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nfig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Lưu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4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7</w:t>
      </w:r>
      <w:r>
        <w:rPr>
          <w:position w:val="-1"/>
          <w:sz w:val="22"/>
          <w:szCs w:val="22"/>
        </w:rPr>
        <w:t>.</w:t>
      </w:r>
      <w:r>
        <w:rPr>
          <w:spacing w:val="1"/>
          <w:position w:val="-1"/>
          <w:sz w:val="22"/>
          <w:szCs w:val="22"/>
        </w:rPr>
        <w:t>2</w:t>
      </w:r>
      <w:r>
        <w:rPr>
          <w:position w:val="-1"/>
          <w:sz w:val="22"/>
          <w:szCs w:val="22"/>
        </w:rPr>
        <w:t>.</w:t>
      </w:r>
      <w:r>
        <w:rPr>
          <w:spacing w:val="1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Sử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dụn</w:t>
      </w:r>
      <w:r>
        <w:rPr>
          <w:position w:val="-1"/>
          <w:sz w:val="22"/>
          <w:szCs w:val="22"/>
        </w:rPr>
        <w:t>g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</w:t>
      </w:r>
      <w:r>
        <w:rPr>
          <w:spacing w:val="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ế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đ</w:t>
      </w:r>
      <w:r>
        <w:rPr>
          <w:position w:val="-1"/>
          <w:sz w:val="22"/>
          <w:szCs w:val="22"/>
        </w:rPr>
        <w:t>ộ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VLAN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ata</w:t>
      </w:r>
      <w:r>
        <w:rPr>
          <w:spacing w:val="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ase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</w:p>
        </w:tc>
      </w:tr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4 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les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đặt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 là Sales.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30" w:lineRule="auto"/>
              <w:ind w:left="102" w:right="6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của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thể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k</w:t>
            </w:r>
            <w:r>
              <w:rPr>
                <w:sz w:val="22"/>
                <w:szCs w:val="22"/>
              </w:rPr>
              <w:t>ý tự.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là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</w:t>
            </w:r>
            <w:r>
              <w:rPr>
                <w:spacing w:val="1"/>
                <w:sz w:val="22"/>
                <w:szCs w:val="22"/>
              </w:rPr>
              <w:t>001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nh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pply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ực 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iá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isi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nu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tă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êm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8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á</w:t>
      </w:r>
      <w:r>
        <w:rPr>
          <w:b/>
          <w:sz w:val="22"/>
          <w:szCs w:val="22"/>
        </w:rPr>
        <w:t>n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rt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à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stethernet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rt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ss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>rt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10</w:t>
            </w:r>
          </w:p>
        </w:tc>
      </w:tr>
    </w:tbl>
    <w:p w:rsidR="00F81C28" w:rsidRDefault="00F81C28">
      <w:p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6" w:line="240" w:lineRule="exact"/>
        <w:rPr>
          <w:sz w:val="24"/>
          <w:szCs w:val="24"/>
        </w:rPr>
      </w:pPr>
    </w:p>
    <w:p w:rsidR="00F81C28" w:rsidRDefault="002516C4">
      <w:pPr>
        <w:spacing w:before="31" w:line="240" w:lineRule="exact"/>
        <w:ind w:left="22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92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10160</wp:posOffset>
                </wp:positionV>
                <wp:extent cx="5631180" cy="307340"/>
                <wp:effectExtent l="3810" t="4445" r="3810" b="2540"/>
                <wp:wrapNone/>
                <wp:docPr id="32" name="Group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180" cy="307340"/>
                          <a:chOff x="1326" y="16"/>
                          <a:chExt cx="8868" cy="484"/>
                        </a:xfrm>
                      </wpg:grpSpPr>
                      <wpg:grpSp>
                        <wpg:cNvPr id="33" name="Group 1532"/>
                        <wpg:cNvGrpSpPr>
                          <a:grpSpLocks/>
                        </wpg:cNvGrpSpPr>
                        <wpg:grpSpPr bwMode="auto">
                          <a:xfrm>
                            <a:off x="1337" y="26"/>
                            <a:ext cx="4418" cy="0"/>
                            <a:chOff x="1337" y="26"/>
                            <a:chExt cx="4418" cy="0"/>
                          </a:xfrm>
                        </wpg:grpSpPr>
                        <wps:wsp>
                          <wps:cNvPr id="34" name="Freeform 1545"/>
                          <wps:cNvSpPr>
                            <a:spLocks/>
                          </wps:cNvSpPr>
                          <wps:spPr bwMode="auto">
                            <a:xfrm>
                              <a:off x="1337" y="26"/>
                              <a:ext cx="441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4418"/>
                                <a:gd name="T2" fmla="+- 0 5755 1337"/>
                                <a:gd name="T3" fmla="*/ T2 w 4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8">
                                  <a:moveTo>
                                    <a:pt x="0" y="0"/>
                                  </a:moveTo>
                                  <a:lnTo>
                                    <a:pt x="44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1533"/>
                          <wpg:cNvGrpSpPr>
                            <a:grpSpLocks/>
                          </wpg:cNvGrpSpPr>
                          <wpg:grpSpPr bwMode="auto">
                            <a:xfrm>
                              <a:off x="5765" y="26"/>
                              <a:ext cx="4418" cy="0"/>
                              <a:chOff x="5765" y="26"/>
                              <a:chExt cx="4418" cy="0"/>
                            </a:xfrm>
                          </wpg:grpSpPr>
                          <wps:wsp>
                            <wps:cNvPr id="36" name="Freeform 1544"/>
                            <wps:cNvSpPr>
                              <a:spLocks/>
                            </wps:cNvSpPr>
                            <wps:spPr bwMode="auto">
                              <a:xfrm>
                                <a:off x="5765" y="26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5765 5765"/>
                                  <a:gd name="T1" fmla="*/ T0 w 4418"/>
                                  <a:gd name="T2" fmla="+- 0 10183 576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7" name="Group 15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22"/>
                                <a:ext cx="0" cy="473"/>
                                <a:chOff x="1332" y="22"/>
                                <a:chExt cx="0" cy="473"/>
                              </a:xfrm>
                            </wpg:grpSpPr>
                            <wps:wsp>
                              <wps:cNvPr id="38" name="Freeform 15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22"/>
                                  <a:ext cx="0" cy="473"/>
                                </a:xfrm>
                                <a:custGeom>
                                  <a:avLst/>
                                  <a:gdLst>
                                    <a:gd name="T0" fmla="+- 0 22 22"/>
                                    <a:gd name="T1" fmla="*/ 22 h 473"/>
                                    <a:gd name="T2" fmla="+- 0 494 22"/>
                                    <a:gd name="T3" fmla="*/ 494 h 4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473">
                                      <a:moveTo>
                                        <a:pt x="0" y="0"/>
                                      </a:moveTo>
                                      <a:lnTo>
                                        <a:pt x="0" y="47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" name="Group 15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490"/>
                                  <a:ext cx="4418" cy="0"/>
                                  <a:chOff x="1337" y="490"/>
                                  <a:chExt cx="4418" cy="0"/>
                                </a:xfrm>
                              </wpg:grpSpPr>
                              <wps:wsp>
                                <wps:cNvPr id="40" name="Freeform 15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490"/>
                                    <a:ext cx="441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4418"/>
                                      <a:gd name="T2" fmla="+- 0 5755 1337"/>
                                      <a:gd name="T3" fmla="*/ T2 w 441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418">
                                        <a:moveTo>
                                          <a:pt x="0" y="0"/>
                                        </a:moveTo>
                                        <a:lnTo>
                                          <a:pt x="441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1" name="Group 15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22"/>
                                    <a:ext cx="0" cy="473"/>
                                    <a:chOff x="5760" y="22"/>
                                    <a:chExt cx="0" cy="473"/>
                                  </a:xfrm>
                                </wpg:grpSpPr>
                                <wps:wsp>
                                  <wps:cNvPr id="42" name="Freeform 15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60" y="22"/>
                                      <a:ext cx="0" cy="473"/>
                                    </a:xfrm>
                                    <a:custGeom>
                                      <a:avLst/>
                                      <a:gdLst>
                                        <a:gd name="T0" fmla="+- 0 22 22"/>
                                        <a:gd name="T1" fmla="*/ 22 h 473"/>
                                        <a:gd name="T2" fmla="+- 0 494 22"/>
                                        <a:gd name="T3" fmla="*/ 494 h 4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7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3" name="Group 15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5" y="490"/>
                                      <a:ext cx="4418" cy="0"/>
                                      <a:chOff x="5765" y="490"/>
                                      <a:chExt cx="4418" cy="0"/>
                                    </a:xfrm>
                                  </wpg:grpSpPr>
                                  <wps:wsp>
                                    <wps:cNvPr id="44" name="Freeform 15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65" y="490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765 5765"/>
                                          <a:gd name="T1" fmla="*/ T0 w 4418"/>
                                          <a:gd name="T2" fmla="+- 0 10183 576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5" name="Group 153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188" y="22"/>
                                        <a:ext cx="0" cy="473"/>
                                        <a:chOff x="10188" y="22"/>
                                        <a:chExt cx="0" cy="473"/>
                                      </a:xfrm>
                                    </wpg:grpSpPr>
                                    <wps:wsp>
                                      <wps:cNvPr id="46" name="Freeform 153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188" y="22"/>
                                          <a:ext cx="0" cy="4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2 22"/>
                                            <a:gd name="T1" fmla="*/ 22 h 473"/>
                                            <a:gd name="T2" fmla="+- 0 494 22"/>
                                            <a:gd name="T3" fmla="*/ 494 h 4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72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1" o:spid="_x0000_s1026" style="position:absolute;margin-left:66.3pt;margin-top:.8pt;width:443.4pt;height:24.2pt;z-index:-18188;mso-position-horizontal-relative:page" coordorigin="1326,16" coordsize="8868,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">
                <v:group id="Group 1532" o:spid="_x0000_s1027" style="position:absolute;left:1337;top:26;width:4418;height:0" coordorigin="1337,26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545" o:spid="_x0000_s1028" style="position:absolute;left:1337;top:26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keusUA&#10;AADbAAAADwAAAGRycy9kb3ducmV2LnhtbESP3WrCQBSE7wt9h+UUvKub1mIldRUb0FZQqD94fZo9&#10;TYLZs2F3Nenbu4Lg5TAz3zDjaWdqcSbnK8sKXvoJCOLc6ooLBfvd/HkEwgdkjbVlUvBPHqaTx4cx&#10;ptq2vKHzNhQiQtinqKAMoUml9HlJBn3fNsTR+7POYIjSFVI7bCPc1PI1SYbSYMVxocSGspLy4/Zk&#10;FMh2Pfz9yn4ycsVqnr0vF7v150Gp3lM3+wARqAv38K39rRUM3uD6Jf4AO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R66xQAAANsAAAAPAAAAAAAAAAAAAAAAAJgCAABkcnMv&#10;ZG93bnJldi54bWxQSwUGAAAAAAQABAD1AAAAigMAAAAA&#10;" path="m,l4418,e" filled="f" strokeweight=".58pt">
                    <v:path arrowok="t" o:connecttype="custom" o:connectlocs="0,0;4418,0" o:connectangles="0,0"/>
                  </v:shape>
                  <v:group id="Group 1533" o:spid="_x0000_s1029" style="position:absolute;left:5765;top:26;width:4418;height:0" coordorigin="5765,26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Freeform 1544" o:spid="_x0000_s1030" style="position:absolute;left:5765;top:26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lVsQA&#10;AADbAAAADwAAAGRycy9kb3ducmV2LnhtbESPQWvCQBSE74L/YXlCb3XTFlKJrtIGbBUUrBbPr9nX&#10;JDT7NuxuTfz3riB4HGbmG2a26E0jTuR8bVnB0zgBQVxYXXOp4PuwfJyA8AFZY2OZFJzJw2I+HMww&#10;07bjLzrtQykihH2GCqoQ2kxKX1Rk0I9tSxy9X+sMhihdKbXDLsJNI5+TJJUGa44LFbaUV1T87f+N&#10;Atlt05/PfJeTKzfL/HX9cdi+H5V6GPVvUxCB+nAP39orreAlheuX+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JVbEAAAA2wAAAA8AAAAAAAAAAAAAAAAAmAIAAGRycy9k&#10;b3ducmV2LnhtbFBLBQYAAAAABAAEAPUAAACJAwAAAAA=&#10;" path="m,l4418,e" filled="f" strokeweight=".58pt">
                      <v:path arrowok="t" o:connecttype="custom" o:connectlocs="0,0;4418,0" o:connectangles="0,0"/>
                    </v:shape>
                    <v:group id="Group 1534" o:spid="_x0000_s1031" style="position:absolute;left:1332;top:22;width:0;height:473" coordorigin="1332,22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Freeform 1543" o:spid="_x0000_s1032" style="position:absolute;left:1332;top:22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6jsEA&#10;AADbAAAADwAAAGRycy9kb3ducmV2LnhtbESPwW7CMAyG75P2DpEncRspG0OjENCYBELcYDyA1Zi2&#10;onGqJLTl7fEBaUfr9//583I9uEZ1FGLt2cBknIEiLrytuTRw/tu+f4OKCdli45kM3CnCevX6ssTc&#10;+p6P1J1SqQTCMUcDVUptrnUsKnIYx74lluzig8MkYyi1DdgL3DX6I8tm2mHNcqHCln4rKq6nmxON&#10;rr5PQsFl/2Xn083h7PoMd8aM3oafBahEQ/pffrb31sCnyMovAgC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Iuo7BAAAA2wAAAA8AAAAAAAAAAAAAAAAAmAIAAGRycy9kb3du&#10;cmV2LnhtbFBLBQYAAAAABAAEAPUAAACGAwAAAAA=&#10;" path="m,l,472e" filled="f" strokeweight=".58pt">
                        <v:path arrowok="t" o:connecttype="custom" o:connectlocs="0,22;0,494" o:connectangles="0,0"/>
                      </v:shape>
                      <v:group id="Group 1535" o:spid="_x0000_s1033" style="position:absolute;left:1337;top:490;width:4418;height:0" coordorigin="1337,49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Freeform 1542" o:spid="_x0000_s1034" style="position:absolute;left:1337;top:49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rxMEA&#10;AADbAAAADwAAAGRycy9kb3ducmV2LnhtbERPW2vCMBR+H/gfwhF8m6ljOKlGcQW3CQrzgs/H5tgW&#10;m5OSRFv/vXkY7PHju88WnanFnZyvLCsYDRMQxLnVFRcKjofV6wSED8gaa8uk4EEeFvPeywxTbVve&#10;0X0fChFD2KeooAyhSaX0eUkG/dA2xJG7WGcwROgKqR22MdzU8i1JxtJgxbGhxIaykvLr/mYUyHY7&#10;Pn9nvxm5YrPKPtZfh+3nSalBv1tOQQTqwr/4z/2jFbzH9fFL/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ka8TBAAAA2wAAAA8AAAAAAAAAAAAAAAAAmAIAAGRycy9kb3du&#10;cmV2LnhtbFBLBQYAAAAABAAEAPUAAACGAwAAAAA=&#10;" path="m,l4418,e" filled="f" strokeweight=".58pt">
                          <v:path arrowok="t" o:connecttype="custom" o:connectlocs="0,0;4418,0" o:connectangles="0,0"/>
                        </v:shape>
                        <v:group id="Group 1536" o:spid="_x0000_s1035" style="position:absolute;left:5760;top:22;width:0;height:473" coordorigin="5760,22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<v:shape id="Freeform 1541" o:spid="_x0000_s1036" style="position:absolute;left:5760;top:22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b+GcEA&#10;AADbAAAADwAAAGRycy9kb3ducmV2LnhtbESP3YrCMBCF74V9hzAL3mmqqLjVtOiCInvnzwMMzWxb&#10;bCYlybb17Y2w4OXhzPnOnG0+mEZ05HxtWcFsmoAgLqyuuVRwux4maxA+IGtsLJOCB3nIs4/RFlNt&#10;ez5TdwmliBD2KSqoQmhTKX1RkUE/tS1x9H6tMxiidKXUDvsIN42cJ8lKGqw5NlTY0ndFxf3yZ+Ib&#10;Xf2YuYLLfqm/Fvufm+kTPCo1/hx2GxCBhvA+/k+ftILFHF5bIgBk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m/hnBAAAA2wAAAA8AAAAAAAAAAAAAAAAAmAIAAGRycy9kb3du&#10;cmV2LnhtbFBLBQYAAAAABAAEAPUAAACGAwAAAAA=&#10;" path="m,l,472e" filled="f" strokeweight=".58pt">
                            <v:path arrowok="t" o:connecttype="custom" o:connectlocs="0,22;0,494" o:connectangles="0,0"/>
                          </v:shape>
                          <v:group id="Group 1537" o:spid="_x0000_s1037" style="position:absolute;left:5765;top:490;width:4418;height:0" coordorigin="5765,49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<v:shape id="Freeform 1540" o:spid="_x0000_s1038" style="position:absolute;left:5765;top:49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9tx8UA&#10;AADbAAAADwAAAGRycy9kb3ducmV2LnhtbESP3WrCQBSE7wt9h+UUvNNNRbSkrlID/kEFG0uvT7On&#10;SWj2bNhdTXx7tyD0cpiZb5j5sjeNuJDztWUFz6MEBHFhdc2lgs/TevgCwgdkjY1lUnAlD8vF48Mc&#10;U207/qBLHkoRIexTVFCF0KZS+qIig35kW+Lo/VhnMETpSqkddhFuGjlOkqk0WHNcqLClrKLiNz8b&#10;BbI7TL+32TEjV76vs9l+czqsvpQaPPVvryAC9eE/fG/vtILJBP6+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n23HxQAAANsAAAAPAAAAAAAAAAAAAAAAAJgCAABkcnMv&#10;ZG93bnJldi54bWxQSwUGAAAAAAQABAD1AAAAigMAAAAA&#10;" path="m,l4418,e" filled="f" strokeweight=".58pt">
                              <v:path arrowok="t" o:connecttype="custom" o:connectlocs="0,0;4418,0" o:connectangles="0,0"/>
                            </v:shape>
                            <v:group id="Group 1538" o:spid="_x0000_s1039" style="position:absolute;left:10188;top:22;width:0;height:473" coordorigin="10188,22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<v:shape id="Freeform 1539" o:spid="_x0000_s1040" style="position:absolute;left:10188;top:22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34GsEA&#10;AADbAAAADwAAAGRycy9kb3ducmV2LnhtbESPUYvCMBCE3w/8D2EF385UUTmraVFBkXs7zx+wNGtb&#10;bDYliW3990Y4uMdhdr7Z2eaDaURHzteWFcymCQjiwuqaSwXX3+PnFwgfkDU2lknBkzzk2ehji6m2&#10;Pf9QdwmliBD2KSqoQmhTKX1RkUE/tS1x9G7WGQxRulJqh32Em0bOk2QlDdYcGyps6VBRcb88THyj&#10;q58zV3DZL/V6sf++mj7Bk1KT8bDbgAg0hP/jv/RZK1is4L0lAkB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d+BrBAAAA2wAAAA8AAAAAAAAAAAAAAAAAmAIAAGRycy9kb3du&#10;cmV2LnhtbFBLBQYAAAAABAAEAPUAAACGAwAAAAA=&#10;" path="m,l,472e" filled="f" strokeweight=".58pt">
                                <v:path arrowok="t" o:connecttype="custom" o:connectlocs="0,22;0,494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b/>
          <w:spacing w:val="1"/>
          <w:position w:val="-1"/>
          <w:sz w:val="22"/>
          <w:szCs w:val="22"/>
        </w:rPr>
        <w:t>v</w:t>
      </w:r>
      <w:r w:rsidR="008E4BD0">
        <w:rPr>
          <w:b/>
          <w:position w:val="-1"/>
          <w:sz w:val="22"/>
          <w:szCs w:val="22"/>
        </w:rPr>
        <w:t>l</w:t>
      </w:r>
      <w:r w:rsidR="008E4BD0">
        <w:rPr>
          <w:b/>
          <w:spacing w:val="1"/>
          <w:position w:val="-1"/>
          <w:sz w:val="22"/>
          <w:szCs w:val="22"/>
        </w:rPr>
        <w:t>a</w:t>
      </w:r>
      <w:r w:rsidR="008E4BD0">
        <w:rPr>
          <w:b/>
          <w:position w:val="-1"/>
          <w:sz w:val="22"/>
          <w:szCs w:val="22"/>
        </w:rPr>
        <w:t>n</w:t>
      </w:r>
      <w:r w:rsidR="008E4BD0">
        <w:rPr>
          <w:b/>
          <w:spacing w:val="-4"/>
          <w:position w:val="-1"/>
          <w:sz w:val="22"/>
          <w:szCs w:val="22"/>
        </w:rPr>
        <w:t xml:space="preserve"> </w:t>
      </w:r>
      <w:r w:rsidR="008E4BD0">
        <w:rPr>
          <w:b/>
          <w:spacing w:val="-1"/>
          <w:position w:val="-1"/>
          <w:sz w:val="22"/>
          <w:szCs w:val="22"/>
        </w:rPr>
        <w:t>1</w:t>
      </w:r>
      <w:r w:rsidR="008E4BD0">
        <w:rPr>
          <w:b/>
          <w:position w:val="-1"/>
          <w:sz w:val="22"/>
          <w:szCs w:val="22"/>
        </w:rPr>
        <w:t>0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9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Ki</w:t>
      </w:r>
      <w:r>
        <w:rPr>
          <w:b/>
          <w:spacing w:val="1"/>
          <w:position w:val="-1"/>
          <w:sz w:val="22"/>
          <w:szCs w:val="22"/>
          <w:u w:val="thick" w:color="000000"/>
        </w:rPr>
        <w:t>ể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tra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th</w:t>
      </w:r>
      <w:r>
        <w:rPr>
          <w:b/>
          <w:spacing w:val="1"/>
          <w:position w:val="-1"/>
          <w:sz w:val="22"/>
          <w:szCs w:val="22"/>
          <w:u w:val="thick" w:color="000000"/>
        </w:rPr>
        <w:t>ô</w:t>
      </w:r>
      <w:r>
        <w:rPr>
          <w:b/>
          <w:position w:val="-1"/>
          <w:sz w:val="22"/>
          <w:szCs w:val="22"/>
          <w:u w:val="thick" w:color="000000"/>
        </w:rPr>
        <w:t>ng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tin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382"/>
      </w:tblGrid>
      <w:tr w:rsidR="00F81C28" w:rsidTr="0032381D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an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</w:p>
        </w:tc>
      </w:tr>
      <w:tr w:rsidR="00F81C28" w:rsidTr="0032381D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brief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qu</w:t>
            </w:r>
            <w:r>
              <w:rPr>
                <w:sz w:val="22"/>
                <w:szCs w:val="22"/>
              </w:rPr>
              <w:t>át</w:t>
            </w:r>
          </w:p>
        </w:tc>
      </w:tr>
      <w:tr w:rsidR="00F81C28" w:rsidTr="0032381D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id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</w:tr>
      <w:tr w:rsidR="00F81C28" w:rsidTr="0032381D">
        <w:trPr>
          <w:trHeight w:hRule="exact" w:val="4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me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m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k</w:t>
            </w:r>
            <w:r>
              <w:rPr>
                <w:b/>
                <w:i/>
                <w:sz w:val="22"/>
                <w:szCs w:val="22"/>
              </w:rPr>
              <w:t>eting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hô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tin 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eti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</w:tc>
      </w:tr>
      <w:tr w:rsidR="00F81C28" w:rsidTr="0032381D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x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2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ng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câu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lệ</w:t>
            </w:r>
            <w:r>
              <w:rPr>
                <w:spacing w:val="1"/>
                <w:sz w:val="22"/>
                <w:szCs w:val="22"/>
              </w:rPr>
              <w:t>nh.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10</w:t>
      </w:r>
      <w:r>
        <w:rPr>
          <w:b/>
          <w:position w:val="-1"/>
          <w:sz w:val="22"/>
          <w:szCs w:val="22"/>
        </w:rPr>
        <w:t>.</w:t>
      </w:r>
      <w:r>
        <w:rPr>
          <w:b/>
          <w:spacing w:val="26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  <w:u w:val="thick" w:color="000000"/>
        </w:rPr>
        <w:t>Xóa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ấ</w:t>
      </w:r>
      <w:r>
        <w:rPr>
          <w:b/>
          <w:position w:val="-1"/>
          <w:sz w:val="22"/>
          <w:szCs w:val="22"/>
          <w:u w:val="thick" w:color="000000"/>
        </w:rPr>
        <w:t>u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hì</w:t>
      </w:r>
      <w:r>
        <w:rPr>
          <w:b/>
          <w:spacing w:val="-1"/>
          <w:position w:val="-1"/>
          <w:sz w:val="22"/>
          <w:szCs w:val="22"/>
          <w:u w:val="thick" w:color="000000"/>
        </w:rPr>
        <w:t>n</w:t>
      </w:r>
      <w:r>
        <w:rPr>
          <w:b/>
          <w:position w:val="-1"/>
          <w:sz w:val="22"/>
          <w:szCs w:val="22"/>
          <w:u w:val="thick" w:color="000000"/>
        </w:rPr>
        <w:t>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delete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sh: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àn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bộ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hô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ừ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  <w:r>
              <w:rPr>
                <w:spacing w:val="1"/>
                <w:sz w:val="22"/>
                <w:szCs w:val="22"/>
              </w:rPr>
              <w:t xml:space="preserve"> t</w:t>
            </w:r>
            <w:r>
              <w:rPr>
                <w:sz w:val="22"/>
                <w:szCs w:val="22"/>
              </w:rPr>
              <w:t xml:space="preserve">ừ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ặc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5 từ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</w:p>
        </w:tc>
      </w:tr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it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ực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tă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iá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trị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6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isi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nu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át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ỏ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ế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se.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11</w:t>
      </w:r>
      <w:r>
        <w:rPr>
          <w:b/>
          <w:position w:val="-1"/>
          <w:sz w:val="22"/>
          <w:szCs w:val="22"/>
        </w:rPr>
        <w:t>.</w:t>
      </w:r>
      <w:r>
        <w:rPr>
          <w:b/>
          <w:spacing w:val="26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ấ</w:t>
      </w:r>
      <w:r>
        <w:rPr>
          <w:b/>
          <w:position w:val="-1"/>
          <w:sz w:val="22"/>
          <w:szCs w:val="22"/>
          <w:u w:val="thick" w:color="000000"/>
        </w:rPr>
        <w:t>u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hình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VLAN</w:t>
      </w:r>
      <w:r>
        <w:rPr>
          <w:b/>
          <w:spacing w:val="-7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1"/>
          <w:position w:val="-1"/>
          <w:sz w:val="22"/>
          <w:szCs w:val="22"/>
          <w:u w:val="thick" w:color="000000"/>
        </w:rPr>
        <w:t>T</w:t>
      </w:r>
      <w:r>
        <w:rPr>
          <w:b/>
          <w:position w:val="-1"/>
          <w:sz w:val="22"/>
          <w:szCs w:val="22"/>
          <w:u w:val="thick" w:color="000000"/>
        </w:rPr>
        <w:t>runking</w:t>
      </w:r>
      <w:r>
        <w:rPr>
          <w:b/>
          <w:spacing w:val="-8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Pr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t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l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20" w:lineRule="exact"/>
        <w:rPr>
          <w:sz w:val="22"/>
          <w:szCs w:val="22"/>
        </w:rPr>
      </w:pPr>
    </w:p>
    <w:p w:rsidR="00F81C28" w:rsidRDefault="002516C4">
      <w:pPr>
        <w:spacing w:before="31"/>
        <w:ind w:left="220"/>
        <w:rPr>
          <w:sz w:val="22"/>
          <w:szCs w:val="22"/>
        </w:r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93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11430</wp:posOffset>
                </wp:positionV>
                <wp:extent cx="5631180" cy="307340"/>
                <wp:effectExtent l="3810" t="10160" r="3810" b="6350"/>
                <wp:wrapNone/>
                <wp:docPr id="17" name="Group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180" cy="307340"/>
                          <a:chOff x="1326" y="18"/>
                          <a:chExt cx="8868" cy="484"/>
                        </a:xfrm>
                      </wpg:grpSpPr>
                      <wpg:grpSp>
                        <wpg:cNvPr id="18" name="Group 1507"/>
                        <wpg:cNvGrpSpPr>
                          <a:grpSpLocks/>
                        </wpg:cNvGrpSpPr>
                        <wpg:grpSpPr bwMode="auto">
                          <a:xfrm>
                            <a:off x="1337" y="29"/>
                            <a:ext cx="4418" cy="0"/>
                            <a:chOff x="1337" y="29"/>
                            <a:chExt cx="4418" cy="0"/>
                          </a:xfrm>
                        </wpg:grpSpPr>
                        <wps:wsp>
                          <wps:cNvPr id="19" name="Freeform 1520"/>
                          <wps:cNvSpPr>
                            <a:spLocks/>
                          </wps:cNvSpPr>
                          <wps:spPr bwMode="auto">
                            <a:xfrm>
                              <a:off x="1337" y="29"/>
                              <a:ext cx="441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4418"/>
                                <a:gd name="T2" fmla="+- 0 5755 1337"/>
                                <a:gd name="T3" fmla="*/ T2 w 4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8">
                                  <a:moveTo>
                                    <a:pt x="0" y="0"/>
                                  </a:moveTo>
                                  <a:lnTo>
                                    <a:pt x="44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 1508"/>
                          <wpg:cNvGrpSpPr>
                            <a:grpSpLocks/>
                          </wpg:cNvGrpSpPr>
                          <wpg:grpSpPr bwMode="auto">
                            <a:xfrm>
                              <a:off x="5765" y="29"/>
                              <a:ext cx="4418" cy="0"/>
                              <a:chOff x="5765" y="29"/>
                              <a:chExt cx="4418" cy="0"/>
                            </a:xfrm>
                          </wpg:grpSpPr>
                          <wps:wsp>
                            <wps:cNvPr id="21" name="Freeform 1519"/>
                            <wps:cNvSpPr>
                              <a:spLocks/>
                            </wps:cNvSpPr>
                            <wps:spPr bwMode="auto">
                              <a:xfrm>
                                <a:off x="5765" y="29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5765 5765"/>
                                  <a:gd name="T1" fmla="*/ T0 w 4418"/>
                                  <a:gd name="T2" fmla="+- 0 10183 576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" name="Group 15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24"/>
                                <a:ext cx="0" cy="473"/>
                                <a:chOff x="1332" y="24"/>
                                <a:chExt cx="0" cy="473"/>
                              </a:xfrm>
                            </wpg:grpSpPr>
                            <wps:wsp>
                              <wps:cNvPr id="23" name="Freeform 15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24"/>
                                  <a:ext cx="0" cy="473"/>
                                </a:xfrm>
                                <a:custGeom>
                                  <a:avLst/>
                                  <a:gdLst>
                                    <a:gd name="T0" fmla="+- 0 24 24"/>
                                    <a:gd name="T1" fmla="*/ 24 h 473"/>
                                    <a:gd name="T2" fmla="+- 0 497 24"/>
                                    <a:gd name="T3" fmla="*/ 497 h 4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473">
                                      <a:moveTo>
                                        <a:pt x="0" y="0"/>
                                      </a:moveTo>
                                      <a:lnTo>
                                        <a:pt x="0" y="473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" name="Group 15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492"/>
                                  <a:ext cx="4418" cy="0"/>
                                  <a:chOff x="1337" y="492"/>
                                  <a:chExt cx="4418" cy="0"/>
                                </a:xfrm>
                              </wpg:grpSpPr>
                              <wps:wsp>
                                <wps:cNvPr id="25" name="Freeform 15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492"/>
                                    <a:ext cx="441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4418"/>
                                      <a:gd name="T2" fmla="+- 0 5755 1337"/>
                                      <a:gd name="T3" fmla="*/ T2 w 441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418">
                                        <a:moveTo>
                                          <a:pt x="0" y="0"/>
                                        </a:moveTo>
                                        <a:lnTo>
                                          <a:pt x="441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" name="Group 15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24"/>
                                    <a:ext cx="0" cy="473"/>
                                    <a:chOff x="5760" y="24"/>
                                    <a:chExt cx="0" cy="473"/>
                                  </a:xfrm>
                                </wpg:grpSpPr>
                                <wps:wsp>
                                  <wps:cNvPr id="27" name="Freeform 15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60" y="24"/>
                                      <a:ext cx="0" cy="473"/>
                                    </a:xfrm>
                                    <a:custGeom>
                                      <a:avLst/>
                                      <a:gdLst>
                                        <a:gd name="T0" fmla="+- 0 24 24"/>
                                        <a:gd name="T1" fmla="*/ 24 h 473"/>
                                        <a:gd name="T2" fmla="+- 0 497 24"/>
                                        <a:gd name="T3" fmla="*/ 497 h 4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8" name="Group 15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5" y="492"/>
                                      <a:ext cx="4418" cy="0"/>
                                      <a:chOff x="5765" y="492"/>
                                      <a:chExt cx="4418" cy="0"/>
                                    </a:xfrm>
                                  </wpg:grpSpPr>
                                  <wps:wsp>
                                    <wps:cNvPr id="29" name="Freeform 15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65" y="492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765 5765"/>
                                          <a:gd name="T1" fmla="*/ T0 w 4418"/>
                                          <a:gd name="T2" fmla="+- 0 10183 576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0" name="Group 15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188" y="24"/>
                                        <a:ext cx="0" cy="473"/>
                                        <a:chOff x="10188" y="24"/>
                                        <a:chExt cx="0" cy="473"/>
                                      </a:xfrm>
                                    </wpg:grpSpPr>
                                    <wps:wsp>
                                      <wps:cNvPr id="31" name="Freeform 151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188" y="24"/>
                                          <a:ext cx="0" cy="4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4 24"/>
                                            <a:gd name="T1" fmla="*/ 24 h 473"/>
                                            <a:gd name="T2" fmla="+- 0 497 24"/>
                                            <a:gd name="T3" fmla="*/ 497 h 4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6" o:spid="_x0000_s1026" style="position:absolute;margin-left:66.3pt;margin-top:.9pt;width:443.4pt;height:24.2pt;z-index:-18187;mso-position-horizontal-relative:page" coordorigin="1326,18" coordsize="8868,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">
                <v:group id="Group 1507" o:spid="_x0000_s1027" style="position:absolute;left:1337;top:29;width:4418;height:0" coordorigin="1337,29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520" o:spid="_x0000_s1028" style="position:absolute;left:1337;top:29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tRMIA&#10;AADbAAAADwAAAGRycy9kb3ducmV2LnhtbERPTWvCQBC9F/wPywje6sYetKauogHbChWslp7H7JgE&#10;s7NhdzXx37sFobd5vM+ZLTpTiys5X1lWMBomIIhzqysuFPwc1s+vIHxA1lhbJgU38rCY955mmGrb&#10;8jdd96EQMYR9igrKEJpUSp+XZNAPbUMcuZN1BkOErpDaYRvDTS1fkmQsDVYcG0psKCspP+8vRoFs&#10;t+PjR7bLyBVf62yyeT9sV79KDfrd8g1EoC78ix/uTx3nT+Hv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e1EwgAAANsAAAAPAAAAAAAAAAAAAAAAAJgCAABkcnMvZG93&#10;bnJldi54bWxQSwUGAAAAAAQABAD1AAAAhwMAAAAA&#10;" path="m,l4418,e" filled="f" strokeweight=".58pt">
                    <v:path arrowok="t" o:connecttype="custom" o:connectlocs="0,0;4418,0" o:connectangles="0,0"/>
                  </v:shape>
                  <v:group id="Group 1508" o:spid="_x0000_s1029" style="position:absolute;left:5765;top:29;width:4418;height:0" coordorigin="5765,29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reeform 1519" o:spid="_x0000_s1030" style="position:absolute;left:5765;top:29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r/8UA&#10;AADbAAAADwAAAGRycy9kb3ducmV2LnhtbESPzWrDMBCE74G+g9hCb4nsHNLgRAmtwUkLDeSPnrfW&#10;1ja1VkZSY/ftq0Agx2FmvmGW68G04kLON5YVpJMEBHFpdcOVgvOpGM9B+ICssbVMCv7Iw3r1MFpi&#10;pm3PB7ocQyUihH2GCuoQukxKX9Zk0E9sRxy9b+sMhihdJbXDPsJNK6dJMpMGG44LNXaU11T+HH+N&#10;AtnvZl/bfJ+Tqz6K/Pl9c9q9fir19Di8LEAEGsI9fGu/aQXTF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yv/xQAAANsAAAAPAAAAAAAAAAAAAAAAAJgCAABkcnMv&#10;ZG93bnJldi54bWxQSwUGAAAAAAQABAD1AAAAigMAAAAA&#10;" path="m,l4418,e" filled="f" strokeweight=".58pt">
                      <v:path arrowok="t" o:connecttype="custom" o:connectlocs="0,0;4418,0" o:connectangles="0,0"/>
                    </v:shape>
                    <v:group id="Group 1509" o:spid="_x0000_s1031" style="position:absolute;left:1332;top:24;width:0;height:473" coordorigin="1332,24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1518" o:spid="_x0000_s1032" style="position:absolute;left:1332;top:24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+IsIA&#10;AADbAAAADwAAAGRycy9kb3ducmV2LnhtbESPzW7CMBCE75V4B2uRuDUOoa1KikG0EhXqrTQPsIqX&#10;JGq8jmyTn7fHSEgcR7Pzzc5mN5pW9OR8Y1nBMklBEJdWN1wpKP4Oz+8gfEDW2FomBRN52G1nTxvM&#10;tR34l/pTqESEsM9RQR1Cl0vpy5oM+sR2xNE7W2cwROkqqR0OEW5amaXpmzTYcGyosaOvmsr/08XE&#10;N/pmWrqSq+FVr18+fwozpPit1GI+7j9ABBrD4/iePmoF2QpuWyIA5P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b4iwgAAANsAAAAPAAAAAAAAAAAAAAAAAJgCAABkcnMvZG93&#10;bnJldi54bWxQSwUGAAAAAAQABAD1AAAAhwMAAAAA&#10;" path="m,l,473e" filled="f" strokeweight=".58pt">
                        <v:path arrowok="t" o:connecttype="custom" o:connectlocs="0,24;0,497" o:connectangles="0,0"/>
                      </v:shape>
                      <v:group id="Group 1510" o:spid="_x0000_s1033" style="position:absolute;left:1337;top:492;width:4418;height:0" coordorigin="1337,492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Freeform 1517" o:spid="_x0000_s1034" style="position:absolute;left:1337;top:492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t/MUA&#10;AADbAAAADwAAAGRycy9kb3ducmV2LnhtbESP3WrCQBSE7wu+w3KE3ulGoSqpq2hAW6GCP6XXp9lj&#10;EsyeDbtbk769WxB6OczMN8x82Zla3Mj5yrKC0TABQZxbXXGh4PO8GcxA+ICssbZMCn7Jw3LRe5pj&#10;qm3LR7qdQiEihH2KCsoQmlRKn5dk0A9tQxy9i3UGQ5SukNphG+GmluMkmUiDFceFEhvKSsqvpx+j&#10;QLb7yfdbdsjIFR+bbLrbnvfrL6We+93qFUSgLvyHH+13rWD8An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DC38xQAAANsAAAAPAAAAAAAAAAAAAAAAAJgCAABkcnMv&#10;ZG93bnJldi54bWxQSwUGAAAAAAQABAD1AAAAigMAAAAA&#10;" path="m,l4418,e" filled="f" strokeweight=".58pt">
                          <v:path arrowok="t" o:connecttype="custom" o:connectlocs="0,0;4418,0" o:connectangles="0,0"/>
                        </v:shape>
                        <v:group id="Group 1511" o:spid="_x0000_s1035" style="position:absolute;left:5760;top:24;width:0;height:473" coordorigin="5760,24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shape id="Freeform 1516" o:spid="_x0000_s1036" style="position:absolute;left:5760;top:24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64IcIA&#10;AADbAAAADwAAAGRycy9kb3ducmV2LnhtbESPzW7CMBCE75V4B2uRuDUOEf0hxSBaiQr1VpoHWMVL&#10;EjVeR7bJz9tjJCSOo9n5ZmezG00renK+saxgmaQgiEurG64UFH+H53cQPiBrbC2Tgok87Lazpw3m&#10;2g78S/0pVCJC2OeooA6hy6X0ZU0GfWI74uidrTMYonSV1A6HCDetzNL0VRpsODbU2NFXTeX/6WLi&#10;G30zLV3J1fCi16vPn8IMKX4rtZiP+w8QgcbwOL6nj1pB9ga3LREA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rghwgAAANsAAAAPAAAAAAAAAAAAAAAAAJgCAABkcnMvZG93&#10;bnJldi54bWxQSwUGAAAAAAQABAD1AAAAhwMAAAAA&#10;" path="m,l,473e" filled="f" strokeweight=".58pt">
                            <v:path arrowok="t" o:connecttype="custom" o:connectlocs="0,24;0,497" o:connectangles="0,0"/>
                          </v:shape>
                          <v:group id="Group 1512" o:spid="_x0000_s1037" style="position:absolute;left:5765;top:492;width:4418;height:0" coordorigin="5765,492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<v:shape id="Freeform 1515" o:spid="_x0000_s1038" style="position:absolute;left:5765;top:492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n+cUA&#10;AADbAAAADwAAAGRycy9kb3ducmV2LnhtbESPT2vCQBTE74LfYXlCb7rRg39SV7EB2woVqpaeX7PP&#10;JJh9G3a3Jn57t1DwOMzMb5jlujO1uJLzlWUF41ECgji3uuJCwddpO5yD8AFZY22ZFNzIw3rV7y0x&#10;1bblA12PoRARwj5FBWUITSqlz0sy6Ee2IY7e2TqDIUpXSO2wjXBTy0mSTKXBiuNCiQ1lJeWX469R&#10;INv99Oct+8zIFR/bbLZ7Pe1fvpV6GnSbZxCBuvAI/7fftYLJAv6+x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Sf5xQAAANsAAAAPAAAAAAAAAAAAAAAAAJgCAABkcnMv&#10;ZG93bnJldi54bWxQSwUGAAAAAAQABAD1AAAAigMAAAAA&#10;" path="m,l4418,e" filled="f" strokeweight=".58pt">
                              <v:path arrowok="t" o:connecttype="custom" o:connectlocs="0,0;4418,0" o:connectangles="0,0"/>
                            </v:shape>
                            <v:group id="Group 1513" o:spid="_x0000_s1039" style="position:absolute;left:10188;top:24;width:0;height:473" coordorigin="10188,24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<v:shape id="Freeform 1514" o:spid="_x0000_s1040" style="position:absolute;left:10188;top:24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TE8EA&#10;AADbAAAADwAAAGRycy9kb3ducmV2LnhtbESP3YrCMBCF7wXfIYywd5rWVdntGkWFFfHOnwcYmtm2&#10;2ExKEtv69htB8PJw5nxnznLdm1q05HxlWUE6SUAQ51ZXXCi4Xn7HXyB8QNZYWyYFD/KwXg0HS8y0&#10;7fhE7TkUIkLYZ6igDKHJpPR5SQb9xDbE0fuzzmCI0hVSO+wi3NRymiQLabDi2FBiQ7uS8tv5buIb&#10;bfVIXc5FN9ffs+3xaroE90p9jPrND4hAfXgfv9IHreAzheeWCA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yExPBAAAA2wAAAA8AAAAAAAAAAAAAAAAAmAIAAGRycy9kb3du&#10;cmV2LnhtbFBLBQYAAAAABAAEAPUAAACGAwAAAAA=&#10;" path="m,l,473e" filled="f" strokeweight=".58pt">
                                <v:path arrowok="t" o:connecttype="custom" o:connectlocs="0,24;0,497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2"/>
          <w:szCs w:val="22"/>
        </w:rPr>
        <w:t>Switc</w:t>
      </w:r>
      <w:r w:rsidR="008E4BD0">
        <w:rPr>
          <w:spacing w:val="1"/>
          <w:sz w:val="22"/>
          <w:szCs w:val="22"/>
        </w:rPr>
        <w:t>h</w:t>
      </w:r>
      <w:r w:rsidR="008E4BD0">
        <w:rPr>
          <w:sz w:val="22"/>
          <w:szCs w:val="22"/>
        </w:rPr>
        <w:t>(c</w:t>
      </w:r>
      <w:r w:rsidR="008E4BD0">
        <w:rPr>
          <w:spacing w:val="1"/>
          <w:sz w:val="22"/>
          <w:szCs w:val="22"/>
        </w:rPr>
        <w:t>on</w:t>
      </w:r>
      <w:r w:rsidR="008E4BD0">
        <w:rPr>
          <w:sz w:val="22"/>
          <w:szCs w:val="22"/>
        </w:rPr>
        <w:t>fi</w:t>
      </w:r>
      <w:r w:rsidR="008E4BD0">
        <w:rPr>
          <w:spacing w:val="1"/>
          <w:sz w:val="22"/>
          <w:szCs w:val="22"/>
        </w:rPr>
        <w:t>g</w:t>
      </w:r>
      <w:r w:rsidR="008E4BD0">
        <w:rPr>
          <w:sz w:val="22"/>
          <w:szCs w:val="22"/>
        </w:rPr>
        <w:t>)#</w:t>
      </w:r>
      <w:r w:rsidR="008E4BD0">
        <w:rPr>
          <w:spacing w:val="-10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interf</w:t>
      </w:r>
      <w:r w:rsidR="008E4BD0">
        <w:rPr>
          <w:b/>
          <w:spacing w:val="1"/>
          <w:sz w:val="22"/>
          <w:szCs w:val="22"/>
        </w:rPr>
        <w:t>a</w:t>
      </w:r>
      <w:r w:rsidR="008E4BD0">
        <w:rPr>
          <w:b/>
          <w:sz w:val="22"/>
          <w:szCs w:val="22"/>
        </w:rPr>
        <w:t>ce</w:t>
      </w:r>
      <w:r w:rsidR="008E4BD0">
        <w:rPr>
          <w:b/>
          <w:spacing w:val="-6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f</w:t>
      </w:r>
      <w:r w:rsidR="008E4BD0">
        <w:rPr>
          <w:b/>
          <w:spacing w:val="1"/>
          <w:sz w:val="22"/>
          <w:szCs w:val="22"/>
        </w:rPr>
        <w:t>a0</w:t>
      </w:r>
      <w:r w:rsidR="008E4BD0">
        <w:rPr>
          <w:b/>
          <w:sz w:val="22"/>
          <w:szCs w:val="22"/>
        </w:rPr>
        <w:t xml:space="preserve">/1                           </w:t>
      </w:r>
      <w:r w:rsidR="008E4BD0">
        <w:rPr>
          <w:b/>
          <w:spacing w:val="49"/>
          <w:sz w:val="22"/>
          <w:szCs w:val="22"/>
        </w:rPr>
        <w:t xml:space="preserve"> </w:t>
      </w:r>
      <w:r w:rsidR="008E4BD0">
        <w:rPr>
          <w:sz w:val="22"/>
          <w:szCs w:val="22"/>
        </w:rPr>
        <w:t>C</w:t>
      </w:r>
      <w:r w:rsidR="008E4BD0">
        <w:rPr>
          <w:spacing w:val="1"/>
          <w:sz w:val="22"/>
          <w:szCs w:val="22"/>
        </w:rPr>
        <w:t>h</w:t>
      </w:r>
      <w:r w:rsidR="008E4BD0">
        <w:rPr>
          <w:spacing w:val="-1"/>
          <w:sz w:val="22"/>
          <w:szCs w:val="22"/>
        </w:rPr>
        <w:t>u</w:t>
      </w:r>
      <w:r w:rsidR="008E4BD0">
        <w:rPr>
          <w:spacing w:val="2"/>
          <w:sz w:val="22"/>
          <w:szCs w:val="22"/>
        </w:rPr>
        <w:t>y</w:t>
      </w:r>
      <w:r w:rsidR="008E4BD0">
        <w:rPr>
          <w:sz w:val="22"/>
          <w:szCs w:val="22"/>
        </w:rPr>
        <w:t>ển</w:t>
      </w:r>
      <w:r w:rsidR="008E4BD0">
        <w:rPr>
          <w:spacing w:val="50"/>
          <w:sz w:val="22"/>
          <w:szCs w:val="22"/>
        </w:rPr>
        <w:t xml:space="preserve"> </w:t>
      </w:r>
      <w:r w:rsidR="008E4BD0">
        <w:rPr>
          <w:spacing w:val="1"/>
          <w:sz w:val="22"/>
          <w:szCs w:val="22"/>
        </w:rPr>
        <w:t>v</w:t>
      </w:r>
      <w:r w:rsidR="008E4BD0">
        <w:rPr>
          <w:sz w:val="22"/>
          <w:szCs w:val="22"/>
        </w:rPr>
        <w:t>ào</w:t>
      </w:r>
      <w:r w:rsidR="008E4BD0">
        <w:rPr>
          <w:spacing w:val="51"/>
          <w:sz w:val="22"/>
          <w:szCs w:val="22"/>
        </w:rPr>
        <w:t xml:space="preserve"> </w:t>
      </w:r>
      <w:r w:rsidR="008E4BD0">
        <w:rPr>
          <w:sz w:val="22"/>
          <w:szCs w:val="22"/>
        </w:rPr>
        <w:t>c</w:t>
      </w:r>
      <w:r w:rsidR="008E4BD0">
        <w:rPr>
          <w:spacing w:val="1"/>
          <w:sz w:val="22"/>
          <w:szCs w:val="22"/>
        </w:rPr>
        <w:t>h</w:t>
      </w:r>
      <w:r w:rsidR="008E4BD0">
        <w:rPr>
          <w:sz w:val="22"/>
          <w:szCs w:val="22"/>
        </w:rPr>
        <w:t>ế</w:t>
      </w:r>
      <w:r w:rsidR="008E4BD0">
        <w:rPr>
          <w:spacing w:val="53"/>
          <w:sz w:val="22"/>
          <w:szCs w:val="22"/>
        </w:rPr>
        <w:t xml:space="preserve"> </w:t>
      </w:r>
      <w:r w:rsidR="008E4BD0">
        <w:rPr>
          <w:spacing w:val="1"/>
          <w:sz w:val="22"/>
          <w:szCs w:val="22"/>
        </w:rPr>
        <w:t>đ</w:t>
      </w:r>
      <w:r w:rsidR="008E4BD0">
        <w:rPr>
          <w:sz w:val="22"/>
          <w:szCs w:val="22"/>
        </w:rPr>
        <w:t>ộ</w:t>
      </w:r>
      <w:r w:rsidR="008E4BD0">
        <w:rPr>
          <w:spacing w:val="-1"/>
          <w:sz w:val="22"/>
          <w:szCs w:val="22"/>
        </w:rPr>
        <w:t xml:space="preserve"> </w:t>
      </w:r>
      <w:r w:rsidR="008E4BD0">
        <w:rPr>
          <w:sz w:val="22"/>
          <w:szCs w:val="22"/>
        </w:rPr>
        <w:t>cấu</w:t>
      </w:r>
      <w:r w:rsidR="008E4BD0">
        <w:rPr>
          <w:spacing w:val="55"/>
          <w:sz w:val="22"/>
          <w:szCs w:val="22"/>
        </w:rPr>
        <w:t xml:space="preserve"> </w:t>
      </w:r>
      <w:r w:rsidR="008E4BD0">
        <w:rPr>
          <w:spacing w:val="-1"/>
          <w:sz w:val="22"/>
          <w:szCs w:val="22"/>
        </w:rPr>
        <w:t>h</w:t>
      </w:r>
      <w:r w:rsidR="008E4BD0">
        <w:rPr>
          <w:sz w:val="22"/>
          <w:szCs w:val="22"/>
        </w:rPr>
        <w:t>ì</w:t>
      </w:r>
      <w:r w:rsidR="008E4BD0">
        <w:rPr>
          <w:spacing w:val="1"/>
          <w:sz w:val="22"/>
          <w:szCs w:val="22"/>
        </w:rPr>
        <w:t>n</w:t>
      </w:r>
      <w:r w:rsidR="008E4BD0">
        <w:rPr>
          <w:sz w:val="22"/>
          <w:szCs w:val="22"/>
        </w:rPr>
        <w:t>h</w:t>
      </w:r>
      <w:r w:rsidR="008E4BD0">
        <w:rPr>
          <w:spacing w:val="-2"/>
          <w:sz w:val="22"/>
          <w:szCs w:val="22"/>
        </w:rPr>
        <w:t xml:space="preserve"> </w:t>
      </w:r>
      <w:r w:rsidR="008E4BD0">
        <w:rPr>
          <w:sz w:val="22"/>
          <w:szCs w:val="22"/>
        </w:rPr>
        <w:t>c</w:t>
      </w:r>
      <w:r w:rsidR="008E4BD0">
        <w:rPr>
          <w:spacing w:val="1"/>
          <w:sz w:val="22"/>
          <w:szCs w:val="22"/>
        </w:rPr>
        <w:t>ủ</w:t>
      </w:r>
      <w:r w:rsidR="008E4BD0">
        <w:rPr>
          <w:sz w:val="22"/>
          <w:szCs w:val="22"/>
        </w:rPr>
        <w:t>a</w:t>
      </w: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72"/>
      </w:tblGrid>
      <w:tr w:rsidR="00F81C28" w:rsidTr="0032381D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0/</w:t>
            </w:r>
            <w:r>
              <w:rPr>
                <w:sz w:val="22"/>
                <w:szCs w:val="22"/>
              </w:rPr>
              <w:t>1</w:t>
            </w:r>
          </w:p>
        </w:tc>
      </w:tr>
      <w:tr w:rsidR="00F81C28" w:rsidTr="0032381D">
        <w:trPr>
          <w:trHeight w:hRule="exact" w:val="2275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Switc</w:t>
            </w:r>
            <w:r>
              <w:rPr>
                <w:spacing w:val="1"/>
                <w:w w:val="99"/>
                <w:sz w:val="22"/>
                <w:szCs w:val="22"/>
              </w:rPr>
              <w:t>h</w:t>
            </w:r>
            <w:r>
              <w:rPr>
                <w:w w:val="99"/>
                <w:sz w:val="22"/>
                <w:szCs w:val="22"/>
              </w:rPr>
              <w:t>(c</w:t>
            </w:r>
            <w:r>
              <w:rPr>
                <w:spacing w:val="1"/>
                <w:w w:val="99"/>
                <w:sz w:val="22"/>
                <w:szCs w:val="22"/>
              </w:rPr>
              <w:t>on</w:t>
            </w:r>
            <w:r>
              <w:rPr>
                <w:w w:val="99"/>
                <w:sz w:val="22"/>
                <w:szCs w:val="22"/>
              </w:rPr>
              <w:t>fig-if)</w:t>
            </w:r>
            <w:r>
              <w:rPr>
                <w:spacing w:val="1"/>
                <w:w w:val="99"/>
                <w:sz w:val="22"/>
                <w:szCs w:val="22"/>
              </w:rPr>
              <w:t>#</w:t>
            </w:r>
            <w:r>
              <w:rPr>
                <w:b/>
                <w:w w:val="99"/>
                <w:sz w:val="22"/>
                <w:szCs w:val="22"/>
              </w:rPr>
              <w:t>switchp</w:t>
            </w:r>
            <w:r>
              <w:rPr>
                <w:b/>
                <w:spacing w:val="1"/>
                <w:w w:val="99"/>
                <w:sz w:val="22"/>
                <w:szCs w:val="22"/>
              </w:rPr>
              <w:t>o</w:t>
            </w:r>
            <w:r>
              <w:rPr>
                <w:b/>
                <w:w w:val="99"/>
                <w:sz w:val="22"/>
                <w:szCs w:val="22"/>
              </w:rPr>
              <w:t>rt</w:t>
            </w:r>
            <w:r>
              <w:rPr>
                <w:b/>
                <w:spacing w:val="4"/>
                <w:w w:val="9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nk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/1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 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60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cố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ồn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ời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 xml:space="preserve">ng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ươ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lượ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>i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ườ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ên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ết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ái Tr</w:t>
            </w:r>
            <w:r>
              <w:rPr>
                <w:spacing w:val="1"/>
                <w:sz w:val="22"/>
                <w:szCs w:val="22"/>
              </w:rPr>
              <w:t>unk</w:t>
            </w:r>
          </w:p>
        </w:tc>
      </w:tr>
      <w:tr w:rsidR="00F81C28" w:rsidTr="0032381D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2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trunk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isl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liệu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6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ườ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đón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ẩ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thức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ISL</w:t>
            </w:r>
          </w:p>
        </w:tc>
      </w:tr>
      <w:tr w:rsidR="00F81C28" w:rsidTr="0032381D">
        <w:trPr>
          <w:trHeight w:hRule="exact" w:val="1368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2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trunk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q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liệu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30" w:lineRule="auto"/>
              <w:ind w:left="102" w:right="61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ườ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đón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gó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ẩ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thức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802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1q</w:t>
            </w:r>
          </w:p>
        </w:tc>
      </w:tr>
      <w:tr w:rsidR="00F81C28" w:rsidTr="0032381D">
        <w:trPr>
          <w:trHeight w:hRule="exact" w:val="207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switchp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2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trunk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ne</w:t>
            </w:r>
            <w:r>
              <w:rPr>
                <w:b/>
                <w:spacing w:val="1"/>
                <w:sz w:val="22"/>
                <w:szCs w:val="22"/>
              </w:rPr>
              <w:t>go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te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tự </w:t>
            </w:r>
            <w:r>
              <w:rPr>
                <w:spacing w:val="1"/>
                <w:sz w:val="22"/>
                <w:szCs w:val="22"/>
              </w:rPr>
              <w:t xml:space="preserve"> độn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ươ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>c 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xó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3" w:right="27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hu</w:t>
            </w:r>
            <w:r>
              <w:rPr>
                <w:sz w:val="22"/>
                <w:szCs w:val="22"/>
              </w:rPr>
              <w:t>ẩn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80</w:t>
            </w:r>
            <w:r>
              <w:rPr>
                <w:spacing w:val="-1"/>
                <w:sz w:val="22"/>
                <w:szCs w:val="22"/>
              </w:rPr>
              <w:t>2.</w:t>
            </w:r>
            <w:r>
              <w:rPr>
                <w:spacing w:val="1"/>
                <w:sz w:val="22"/>
                <w:szCs w:val="22"/>
              </w:rPr>
              <w:t>1q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ụ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hu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 từ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ò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sản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ẩm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nh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xó</w:t>
            </w:r>
            <w:r>
              <w:rPr>
                <w:sz w:val="22"/>
                <w:szCs w:val="22"/>
              </w:rPr>
              <w:t>m.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4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12</w:t>
      </w:r>
      <w:r>
        <w:rPr>
          <w:b/>
          <w:position w:val="-1"/>
          <w:sz w:val="22"/>
          <w:szCs w:val="22"/>
        </w:rPr>
        <w:t>.</w:t>
      </w:r>
      <w:r>
        <w:rPr>
          <w:b/>
          <w:spacing w:val="26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VLAN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Tru</w:t>
      </w:r>
      <w:r>
        <w:rPr>
          <w:b/>
          <w:spacing w:val="2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king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Pr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t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-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l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(VTP)</w:t>
      </w:r>
    </w:p>
    <w:p w:rsidR="00F81C28" w:rsidRDefault="00F81C28">
      <w:pPr>
        <w:spacing w:line="200" w:lineRule="exact"/>
      </w:pPr>
    </w:p>
    <w:p w:rsidR="00F81C28" w:rsidRDefault="00F81C28">
      <w:pPr>
        <w:spacing w:before="6" w:line="220" w:lineRule="exact"/>
        <w:rPr>
          <w:sz w:val="22"/>
          <w:szCs w:val="22"/>
        </w:rPr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Sử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dụn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ế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đ</w:t>
      </w:r>
      <w:r>
        <w:rPr>
          <w:sz w:val="22"/>
          <w:szCs w:val="22"/>
        </w:rPr>
        <w:t>ộ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Gl</w:t>
      </w:r>
      <w:r>
        <w:rPr>
          <w:spacing w:val="1"/>
          <w:sz w:val="22"/>
          <w:szCs w:val="22"/>
        </w:rPr>
        <w:t>ob</w:t>
      </w:r>
      <w:r>
        <w:rPr>
          <w:sz w:val="22"/>
          <w:szCs w:val="22"/>
        </w:rPr>
        <w:t>al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fi</w:t>
      </w:r>
      <w:r>
        <w:rPr>
          <w:spacing w:val="1"/>
          <w:sz w:val="22"/>
          <w:szCs w:val="22"/>
        </w:rPr>
        <w:t>gu</w:t>
      </w:r>
      <w:r>
        <w:rPr>
          <w:sz w:val="22"/>
          <w:szCs w:val="22"/>
        </w:rPr>
        <w:t>rati</w:t>
      </w:r>
      <w:r>
        <w:rPr>
          <w:spacing w:val="1"/>
          <w:sz w:val="22"/>
          <w:szCs w:val="22"/>
        </w:rPr>
        <w:t>on</w:t>
      </w:r>
    </w:p>
    <w:p w:rsidR="00F81C28" w:rsidRDefault="00F81C28">
      <w:pPr>
        <w:spacing w:line="200" w:lineRule="exact"/>
      </w:pPr>
    </w:p>
    <w:p w:rsidR="00F81C28" w:rsidRDefault="00F81C28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clie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</w:p>
        </w:tc>
      </w:tr>
      <w:tr w:rsidR="00F81C28">
        <w:trPr>
          <w:trHeight w:hRule="exact" w:val="142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ser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er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switch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 w:right="39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tất cả 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ác Catal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switch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 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</w:p>
        </w:tc>
      </w:tr>
    </w:tbl>
    <w:p w:rsidR="00F81C28" w:rsidRDefault="00F81C28">
      <w:pPr>
        <w:sectPr w:rsidR="00F81C28">
          <w:headerReference w:type="default" r:id="rId17"/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4472"/>
      </w:tblGrid>
      <w:tr w:rsidR="00F81C28" w:rsidTr="0032381D">
        <w:trPr>
          <w:trHeight w:hRule="exact" w:val="917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nsp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rent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are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t.</w:t>
            </w:r>
          </w:p>
        </w:tc>
      </w:tr>
      <w:tr w:rsidR="00F81C28" w:rsidTr="0032381D">
        <w:trPr>
          <w:trHeight w:hRule="exact" w:val="916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de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tch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trở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 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</w:p>
        </w:tc>
      </w:tr>
      <w:tr w:rsidR="00F81C28" w:rsidTr="0032381D">
        <w:trPr>
          <w:trHeight w:hRule="exact" w:val="1222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in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do</w:t>
            </w:r>
            <w:r>
              <w:rPr>
                <w:b/>
                <w:i/>
                <w:sz w:val="22"/>
                <w:szCs w:val="22"/>
              </w:rPr>
              <w:t>m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in-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me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</w:p>
          <w:p w:rsidR="00F81C28" w:rsidRDefault="008E4BD0">
            <w:pPr>
              <w:ind w:left="102" w:right="3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thể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tự.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witch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1"/>
                <w:sz w:val="22"/>
                <w:szCs w:val="22"/>
              </w:rPr>
              <w:t>ộ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TP clie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</w:rPr>
              <w:t>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ùn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tên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main</w:t>
            </w:r>
          </w:p>
        </w:tc>
      </w:tr>
      <w:tr w:rsidR="00F81C28" w:rsidTr="0032381D">
        <w:trPr>
          <w:trHeight w:hRule="exact" w:val="3181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ssw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rd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pa</w:t>
            </w:r>
            <w:r>
              <w:rPr>
                <w:b/>
                <w:i/>
                <w:sz w:val="22"/>
                <w:szCs w:val="22"/>
              </w:rPr>
              <w:t>ssw</w:t>
            </w:r>
            <w:r>
              <w:rPr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rd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hi</w:t>
            </w:r>
            <w:r>
              <w:rPr>
                <w:sz w:val="22"/>
                <w:szCs w:val="22"/>
              </w:rPr>
              <w:t>ên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45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Cisco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IOS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.3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pacing w:val="-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các 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sau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mã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có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 xml:space="preserve">ộ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tự.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Nếu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ạn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dụng</w:t>
            </w:r>
          </w:p>
          <w:p w:rsidR="00F81C28" w:rsidRDefault="008E4BD0">
            <w:pPr>
              <w:spacing w:before="6" w:line="429" w:lineRule="auto"/>
              <w:ind w:left="103" w:right="69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Cisco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IOS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cũ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iều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 từ 8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 xml:space="preserve">ký </w:t>
            </w:r>
            <w:r>
              <w:rPr>
                <w:sz w:val="22"/>
                <w:szCs w:val="22"/>
              </w:rPr>
              <w:t>tự.</w:t>
            </w:r>
          </w:p>
        </w:tc>
      </w:tr>
      <w:tr w:rsidR="00F81C28" w:rsidTr="0032381D">
        <w:trPr>
          <w:trHeight w:hRule="exact" w:val="1369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8" w:line="140" w:lineRule="exact"/>
              <w:rPr>
                <w:sz w:val="15"/>
                <w:szCs w:val="15"/>
              </w:rPr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trao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tin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61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 swit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kh</w:t>
            </w:r>
            <w:r>
              <w:rPr>
                <w:sz w:val="22"/>
                <w:szCs w:val="22"/>
              </w:rPr>
              <w:t>ác,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w w:val="99"/>
                <w:sz w:val="22"/>
                <w:szCs w:val="22"/>
              </w:rPr>
              <w:t>swi</w:t>
            </w:r>
            <w:r>
              <w:rPr>
                <w:sz w:val="22"/>
                <w:szCs w:val="22"/>
              </w:rPr>
              <w:t>t</w:t>
            </w:r>
            <w:r>
              <w:rPr>
                <w:w w:val="99"/>
                <w:sz w:val="22"/>
                <w:szCs w:val="22"/>
              </w:rPr>
              <w:t>ch s</w:t>
            </w:r>
            <w:r>
              <w:rPr>
                <w:sz w:val="22"/>
                <w:szCs w:val="22"/>
              </w:rPr>
              <w:t xml:space="preserve">ẽ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ùn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ord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32381D">
        <w:trPr>
          <w:trHeight w:hRule="exact" w:val="916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pru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tí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>ă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32381D">
        <w:trPr>
          <w:trHeight w:hRule="exact" w:val="1823"/>
        </w:trPr>
        <w:tc>
          <w:tcPr>
            <w:tcW w:w="4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before="11" w:line="200" w:lineRule="exact"/>
            </w:pPr>
          </w:p>
        </w:tc>
        <w:tc>
          <w:tcPr>
            <w:tcW w:w="4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ị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5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isa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cần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ng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ất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 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3" w:line="200" w:lineRule="exact"/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spacing w:val="1"/>
          <w:sz w:val="22"/>
          <w:szCs w:val="22"/>
        </w:rPr>
        <w:t>4</w:t>
      </w:r>
      <w:r>
        <w:rPr>
          <w:sz w:val="22"/>
          <w:szCs w:val="22"/>
        </w:rPr>
        <w:t xml:space="preserve">.2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Sử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dụn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ế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đ</w:t>
      </w:r>
      <w:r>
        <w:rPr>
          <w:sz w:val="22"/>
          <w:szCs w:val="22"/>
        </w:rPr>
        <w:t>ộ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VLAN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ase</w:t>
      </w:r>
    </w:p>
    <w:p w:rsidR="00F81C28" w:rsidRDefault="00F81C28">
      <w:pPr>
        <w:spacing w:line="200" w:lineRule="exact"/>
      </w:pPr>
    </w:p>
    <w:p w:rsidR="00F81C28" w:rsidRDefault="00F81C28">
      <w:pPr>
        <w:spacing w:before="3" w:line="260" w:lineRule="exact"/>
        <w:rPr>
          <w:sz w:val="26"/>
          <w:szCs w:val="26"/>
        </w:rPr>
      </w:pPr>
    </w:p>
    <w:p w:rsidR="00F81C28" w:rsidRDefault="002516C4">
      <w:pPr>
        <w:ind w:left="220"/>
        <w:rPr>
          <w:sz w:val="22"/>
          <w:szCs w:val="22"/>
        </w:r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298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-8890</wp:posOffset>
                </wp:positionV>
                <wp:extent cx="5631180" cy="307340"/>
                <wp:effectExtent l="3810" t="2540" r="3810" b="4445"/>
                <wp:wrapNone/>
                <wp:docPr id="2" name="Group 1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180" cy="307340"/>
                          <a:chOff x="1326" y="-14"/>
                          <a:chExt cx="8868" cy="484"/>
                        </a:xfrm>
                      </wpg:grpSpPr>
                      <wpg:grpSp>
                        <wpg:cNvPr id="3" name="Group 1469"/>
                        <wpg:cNvGrpSpPr>
                          <a:grpSpLocks/>
                        </wpg:cNvGrpSpPr>
                        <wpg:grpSpPr bwMode="auto">
                          <a:xfrm>
                            <a:off x="1337" y="-3"/>
                            <a:ext cx="4418" cy="0"/>
                            <a:chOff x="1337" y="-3"/>
                            <a:chExt cx="4418" cy="0"/>
                          </a:xfrm>
                        </wpg:grpSpPr>
                        <wps:wsp>
                          <wps:cNvPr id="4" name="Freeform 1482"/>
                          <wps:cNvSpPr>
                            <a:spLocks/>
                          </wps:cNvSpPr>
                          <wps:spPr bwMode="auto">
                            <a:xfrm>
                              <a:off x="1337" y="-3"/>
                              <a:ext cx="441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4418"/>
                                <a:gd name="T2" fmla="+- 0 5755 1337"/>
                                <a:gd name="T3" fmla="*/ T2 w 4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8">
                                  <a:moveTo>
                                    <a:pt x="0" y="0"/>
                                  </a:moveTo>
                                  <a:lnTo>
                                    <a:pt x="44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1470"/>
                          <wpg:cNvGrpSpPr>
                            <a:grpSpLocks/>
                          </wpg:cNvGrpSpPr>
                          <wpg:grpSpPr bwMode="auto">
                            <a:xfrm>
                              <a:off x="5765" y="-3"/>
                              <a:ext cx="4418" cy="0"/>
                              <a:chOff x="5765" y="-3"/>
                              <a:chExt cx="4418" cy="0"/>
                            </a:xfrm>
                          </wpg:grpSpPr>
                          <wps:wsp>
                            <wps:cNvPr id="6" name="Freeform 1481"/>
                            <wps:cNvSpPr>
                              <a:spLocks/>
                            </wps:cNvSpPr>
                            <wps:spPr bwMode="auto">
                              <a:xfrm>
                                <a:off x="5765" y="-3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5765 5765"/>
                                  <a:gd name="T1" fmla="*/ T0 w 4418"/>
                                  <a:gd name="T2" fmla="+- 0 10183 576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14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-8"/>
                                <a:ext cx="0" cy="473"/>
                                <a:chOff x="1332" y="-8"/>
                                <a:chExt cx="0" cy="473"/>
                              </a:xfrm>
                            </wpg:grpSpPr>
                            <wps:wsp>
                              <wps:cNvPr id="8" name="Freeform 14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-8"/>
                                  <a:ext cx="0" cy="473"/>
                                </a:xfrm>
                                <a:custGeom>
                                  <a:avLst/>
                                  <a:gdLst>
                                    <a:gd name="T0" fmla="+- 0 -8 -8"/>
                                    <a:gd name="T1" fmla="*/ -8 h 473"/>
                                    <a:gd name="T2" fmla="+- 0 465 -8"/>
                                    <a:gd name="T3" fmla="*/ 465 h 47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473">
                                      <a:moveTo>
                                        <a:pt x="0" y="0"/>
                                      </a:moveTo>
                                      <a:lnTo>
                                        <a:pt x="0" y="473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14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460"/>
                                  <a:ext cx="4418" cy="0"/>
                                  <a:chOff x="1337" y="460"/>
                                  <a:chExt cx="4418" cy="0"/>
                                </a:xfrm>
                              </wpg:grpSpPr>
                              <wps:wsp>
                                <wps:cNvPr id="10" name="Freeform 14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460"/>
                                    <a:ext cx="441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4418"/>
                                      <a:gd name="T2" fmla="+- 0 5755 1337"/>
                                      <a:gd name="T3" fmla="*/ T2 w 441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418">
                                        <a:moveTo>
                                          <a:pt x="0" y="0"/>
                                        </a:moveTo>
                                        <a:lnTo>
                                          <a:pt x="441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14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-8"/>
                                    <a:ext cx="0" cy="473"/>
                                    <a:chOff x="5760" y="-8"/>
                                    <a:chExt cx="0" cy="473"/>
                                  </a:xfrm>
                                </wpg:grpSpPr>
                                <wps:wsp>
                                  <wps:cNvPr id="12" name="Freeform 1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60" y="-8"/>
                                      <a:ext cx="0" cy="473"/>
                                    </a:xfrm>
                                    <a:custGeom>
                                      <a:avLst/>
                                      <a:gdLst>
                                        <a:gd name="T0" fmla="+- 0 -8 -8"/>
                                        <a:gd name="T1" fmla="*/ -8 h 473"/>
                                        <a:gd name="T2" fmla="+- 0 465 -8"/>
                                        <a:gd name="T3" fmla="*/ 465 h 473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4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4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" name="Group 14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5" y="460"/>
                                      <a:ext cx="4418" cy="0"/>
                                      <a:chOff x="5765" y="460"/>
                                      <a:chExt cx="4418" cy="0"/>
                                    </a:xfrm>
                                  </wpg:grpSpPr>
                                  <wps:wsp>
                                    <wps:cNvPr id="14" name="Freeform 147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65" y="460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765 5765"/>
                                          <a:gd name="T1" fmla="*/ T0 w 4418"/>
                                          <a:gd name="T2" fmla="+- 0 10183 576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5" name="Group 14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188" y="-8"/>
                                        <a:ext cx="0" cy="473"/>
                                        <a:chOff x="10188" y="-8"/>
                                        <a:chExt cx="0" cy="473"/>
                                      </a:xfrm>
                                    </wpg:grpSpPr>
                                    <wps:wsp>
                                      <wps:cNvPr id="16" name="Freeform 147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188" y="-8"/>
                                          <a:ext cx="0" cy="473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8 -8"/>
                                            <a:gd name="T1" fmla="*/ -8 h 473"/>
                                            <a:gd name="T2" fmla="+- 0 465 -8"/>
                                            <a:gd name="T3" fmla="*/ 465 h 47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7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4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8" o:spid="_x0000_s1026" style="position:absolute;margin-left:66.3pt;margin-top:-.7pt;width:443.4pt;height:24.2pt;z-index:-18182;mso-position-horizontal-relative:page" coordorigin="1326,-14" coordsize="8868,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">
                <v:group id="Group 1469" o:spid="_x0000_s1027" style="position:absolute;left:1337;top:-3;width:4418;height:0" coordorigin="1337,-3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482" o:spid="_x0000_s1028" style="position:absolute;left:1337;top:-3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COcMA&#10;AADaAAAADwAAAGRycy9kb3ducmV2LnhtbESPQWvCQBSE7wX/w/IEb3WjiJXUVTSgrVDBaun5mX0m&#10;wezbsLs16b93C0KPw8x8w8yXnanFjZyvLCsYDRMQxLnVFRcKvk6b5xkIH5A11pZJwS95WC56T3NM&#10;tW35k27HUIgIYZ+igjKEJpXS5yUZ9EPbEEfvYp3BEKUrpHbYRrip5ThJptJgxXGhxIaykvLr8cco&#10;kO1+en7LDhm54mOTvey2p/36W6lBv1u9ggjUhf/wo/2uFUzg70q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iCOcMAAADaAAAADwAAAAAAAAAAAAAAAACYAgAAZHJzL2Rv&#10;d25yZXYueG1sUEsFBgAAAAAEAAQA9QAAAIgDAAAAAA==&#10;" path="m,l4418,e" filled="f" strokeweight=".58pt">
                    <v:path arrowok="t" o:connecttype="custom" o:connectlocs="0,0;4418,0" o:connectangles="0,0"/>
                  </v:shape>
                  <v:group id="Group 1470" o:spid="_x0000_s1029" style="position:absolute;left:5765;top:-3;width:4418;height:0" coordorigin="5765,-3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481" o:spid="_x0000_s1030" style="position:absolute;left:5765;top:-3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a51cMA&#10;AADaAAAADwAAAGRycy9kb3ducmV2LnhtbESPQWvCQBSE7wX/w/IKvdVNPcQSXUUDtgoKrYrnZ/aZ&#10;BLNvw+7WxH/vFgo9DjPzDTOd96YRN3K+tqzgbZiAIC6srrlUcDysXt9B+ICssbFMCu7kYT4bPE0x&#10;07bjb7rtQykihH2GCqoQ2kxKX1Rk0A9tSxy9i3UGQ5SulNphF+GmkaMkSaXBmuNChS3lFRXX/Y9R&#10;ILtdev7Mv3Jy5XaVjzcfh93ypNTLc7+YgAjUh//wX3utFaTweyXe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a51cMAAADaAAAADwAAAAAAAAAAAAAAAACYAgAAZHJzL2Rv&#10;d25yZXYueG1sUEsFBgAAAAAEAAQA9QAAAIgDAAAAAA==&#10;" path="m,l4418,e" filled="f" strokeweight=".58pt">
                      <v:path arrowok="t" o:connecttype="custom" o:connectlocs="0,0;4418,0" o:connectangles="0,0"/>
                    </v:shape>
                    <v:group id="Group 1471" o:spid="_x0000_s1031" style="position:absolute;left:1332;top:-8;width:0;height:473" coordorigin="1332,-8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480" o:spid="_x0000_s1032" style="position:absolute;left:1332;top:-8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a/L0A&#10;AADaAAAADwAAAGRycy9kb3ducmV2LnhtbERPzWrCQBC+F/oOywje6kap0kZXqYWKeDP6AEN2TILZ&#10;2bC7TeLbO4dCjx/f/2Y3ulb1FGLj2cB8loEiLr1tuDJwvfy8fYCKCdli65kMPCjCbvv6ssHc+oHP&#10;1BepUhLCMUcDdUpdrnUsa3IYZ74jFu7mg8MkMFTaBhwk3LV6kWUr7bBhaaixo++aynvx62RG3zzm&#10;oeRqWNrP9/3p6oYMD8ZMJ+PXGlSiMf2L/9xHa0C2yhXxg94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Fza/L0AAADaAAAADwAAAAAAAAAAAAAAAACYAgAAZHJzL2Rvd25yZXYu&#10;eG1sUEsFBgAAAAAEAAQA9QAAAIIDAAAAAA==&#10;" path="m,l,473e" filled="f" strokeweight=".58pt">
                        <v:path arrowok="t" o:connecttype="custom" o:connectlocs="0,-8;0,465" o:connectangles="0,0"/>
                      </v:shape>
                      <v:group id="Group 1472" o:spid="_x0000_s1033" style="position:absolute;left:1337;top:460;width:4418;height:0" coordorigin="1337,46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479" o:spid="_x0000_s1034" style="position:absolute;left:1337;top:46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E2cUA&#10;AADbAAAADwAAAGRycy9kb3ducmV2LnhtbESPT2vDMAzF74V9B6PBbqvTHbqR1i1roFsHK/TP2FmN&#10;1SQsloPtNtm3nw6D3iTe03s/zZeDa9WVQmw8G5iMM1DEpbcNVwa+juvHF1AxIVtsPZOBX4qwXNyN&#10;5phb3/OerodUKQnhmKOBOqUu1zqWNTmMY98Ri3b2wWGSNVTaBuwl3LX6Kcum2mHD0lBjR0VN5c/h&#10;4gzofjs9vRe7gkL1uS6eP96O29W3MQ/3w+sMVKIh3cz/1xsr+EIvv8gA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0TZxQAAANsAAAAPAAAAAAAAAAAAAAAAAJgCAABkcnMv&#10;ZG93bnJldi54bWxQSwUGAAAAAAQABAD1AAAAigMAAAAA&#10;" path="m,l4418,e" filled="f" strokeweight=".58pt">
                          <v:path arrowok="t" o:connecttype="custom" o:connectlocs="0,0;4418,0" o:connectangles="0,0"/>
                        </v:shape>
                        <v:group id="Group 1473" o:spid="_x0000_s1035" style="position:absolute;left:5760;top:-8;width:0;height:473" coordorigin="5760,-8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1478" o:spid="_x0000_s1036" style="position:absolute;left:5760;top:-8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RBMIA&#10;AADbAAAADwAAAGRycy9kb3ducmV2LnhtbESPzWrDMBCE74W+g9hAb7Fs04bEsRKaQkvJLT8PsFgb&#10;28RaGUmxnbevAoHedpn5ZmfL7WQ6MZDzrWUFWZKCIK6sbrlWcD59z5cgfEDW2FkmBXfysN28vpRY&#10;aDvygYZjqEUMYV+ggiaEvpDSVw0Z9IntiaN2sc5giKurpXY4xnDTyTxNF9Jgy/FCgz19NVRdjzcT&#10;awztPXMV1+OHXr3v9mczpvij1Nts+lyDCDSFf/OT/tWRy+HxSx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dEEwgAAANsAAAAPAAAAAAAAAAAAAAAAAJgCAABkcnMvZG93&#10;bnJldi54bWxQSwUGAAAAAAQABAD1AAAAhwMAAAAA&#10;" path="m,l,473e" filled="f" strokeweight=".58pt">
                            <v:path arrowok="t" o:connecttype="custom" o:connectlocs="0,-8;0,465" o:connectangles="0,0"/>
                          </v:shape>
                          <v:group id="Group 1474" o:spid="_x0000_s1037" style="position:absolute;left:5765;top:460;width:4418;height:0" coordorigin="5765,460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shape id="Freeform 1477" o:spid="_x0000_s1038" style="position:absolute;left:5765;top:460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C2sIA&#10;AADbAAAADwAAAGRycy9kb3ducmV2LnhtbERP32vCMBB+H/g/hBN8m6kiTjqjaEE3YYLTseezOdti&#10;cylJZrv/3gyEvd3H9/Pmy87U4kbOV5YVjIYJCOLc6ooLBV+nzfMMhA/IGmvLpOCXPCwXvac5ptq2&#10;/Em3YyhEDGGfooIyhCaV0uclGfRD2xBH7mKdwRChK6R22MZwU8txkkylwYpjQ4kNZSXl1+OPUSDb&#10;/fT8lh0ycsXHJnvZbU/79bdSg363egURqAv/4of7Xcf5E/j7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LELawgAAANsAAAAPAAAAAAAAAAAAAAAAAJgCAABkcnMvZG93&#10;bnJldi54bWxQSwUGAAAAAAQABAD1AAAAhwMAAAAA&#10;" path="m,l4418,e" filled="f" strokeweight=".58pt">
                              <v:path arrowok="t" o:connecttype="custom" o:connectlocs="0,0;4418,0" o:connectangles="0,0"/>
                            </v:shape>
                            <v:group id="Group 1475" o:spid="_x0000_s1039" style="position:absolute;left:10188;top:-8;width:0;height:473" coordorigin="10188,-8" coordsize="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shape id="Freeform 1476" o:spid="_x0000_s1040" style="position:absolute;left:10188;top:-8;width:0;height:473;visibility:visible;mso-wrap-style:square;v-text-anchor:top" coordsize="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7XB8AA&#10;AADbAAAADwAAAGRycy9kb3ducmV2LnhtbESP3YrCMBCF7xd8hzCCd2uqqGg1igqKeOfPAwzN2Bab&#10;SUliW9/eCAt7N8M535kzq01nKtGQ86VlBaNhAoI4s7rkXMH9dvidg/ABWWNlmRS8ycNm3ftZYapt&#10;yxdqriEXMYR9igqKEOpUSp8VZNAPbU0ctYd1BkNcXS61wzaGm0qOk2QmDZYcLxRY076g7Hl9mVij&#10;Kd8jl3HeTvVisjvfTZvgUalBv9suQQTqwr/5jz7pyM3g+0scQK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7XB8AAAADbAAAADwAAAAAAAAAAAAAAAACYAgAAZHJzL2Rvd25y&#10;ZXYueG1sUEsFBgAAAAAEAAQA9QAAAIUDAAAAAA==&#10;" path="m,l,473e" filled="f" strokeweight=".58pt">
                                <v:path arrowok="t" o:connecttype="custom" o:connectlocs="0,-8;0,465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2"/>
          <w:szCs w:val="22"/>
        </w:rPr>
        <w:t>Switc</w:t>
      </w:r>
      <w:r w:rsidR="008E4BD0">
        <w:rPr>
          <w:spacing w:val="1"/>
          <w:sz w:val="22"/>
          <w:szCs w:val="22"/>
        </w:rPr>
        <w:t>h</w:t>
      </w:r>
      <w:r w:rsidR="008E4BD0">
        <w:rPr>
          <w:sz w:val="22"/>
          <w:szCs w:val="22"/>
        </w:rPr>
        <w:t>#</w:t>
      </w:r>
      <w:r w:rsidR="008E4BD0">
        <w:rPr>
          <w:spacing w:val="-4"/>
          <w:sz w:val="22"/>
          <w:szCs w:val="22"/>
        </w:rPr>
        <w:t xml:space="preserve"> </w:t>
      </w:r>
      <w:r w:rsidR="008E4BD0">
        <w:rPr>
          <w:b/>
          <w:spacing w:val="1"/>
          <w:sz w:val="22"/>
          <w:szCs w:val="22"/>
        </w:rPr>
        <w:t>v</w:t>
      </w:r>
      <w:r w:rsidR="008E4BD0">
        <w:rPr>
          <w:b/>
          <w:sz w:val="22"/>
          <w:szCs w:val="22"/>
        </w:rPr>
        <w:t>l</w:t>
      </w:r>
      <w:r w:rsidR="008E4BD0">
        <w:rPr>
          <w:b/>
          <w:spacing w:val="1"/>
          <w:sz w:val="22"/>
          <w:szCs w:val="22"/>
        </w:rPr>
        <w:t>a</w:t>
      </w:r>
      <w:r w:rsidR="008E4BD0">
        <w:rPr>
          <w:b/>
          <w:sz w:val="22"/>
          <w:szCs w:val="22"/>
        </w:rPr>
        <w:t>n</w:t>
      </w:r>
      <w:r w:rsidR="008E4BD0">
        <w:rPr>
          <w:b/>
          <w:spacing w:val="-5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d</w:t>
      </w:r>
      <w:r w:rsidR="008E4BD0">
        <w:rPr>
          <w:b/>
          <w:spacing w:val="1"/>
          <w:sz w:val="22"/>
          <w:szCs w:val="22"/>
        </w:rPr>
        <w:t>a</w:t>
      </w:r>
      <w:r w:rsidR="008E4BD0">
        <w:rPr>
          <w:b/>
          <w:sz w:val="22"/>
          <w:szCs w:val="22"/>
        </w:rPr>
        <w:t>t</w:t>
      </w:r>
      <w:r w:rsidR="008E4BD0">
        <w:rPr>
          <w:b/>
          <w:spacing w:val="1"/>
          <w:sz w:val="22"/>
          <w:szCs w:val="22"/>
        </w:rPr>
        <w:t>a</w:t>
      </w:r>
      <w:r w:rsidR="008E4BD0">
        <w:rPr>
          <w:b/>
          <w:sz w:val="22"/>
          <w:szCs w:val="22"/>
        </w:rPr>
        <w:t>b</w:t>
      </w:r>
      <w:r w:rsidR="008E4BD0">
        <w:rPr>
          <w:b/>
          <w:spacing w:val="1"/>
          <w:sz w:val="22"/>
          <w:szCs w:val="22"/>
        </w:rPr>
        <w:t>a</w:t>
      </w:r>
      <w:r w:rsidR="008E4BD0">
        <w:rPr>
          <w:b/>
          <w:sz w:val="22"/>
          <w:szCs w:val="22"/>
        </w:rPr>
        <w:t xml:space="preserve">se                                         </w:t>
      </w:r>
      <w:r w:rsidR="008E4BD0">
        <w:rPr>
          <w:b/>
          <w:spacing w:val="44"/>
          <w:sz w:val="22"/>
          <w:szCs w:val="22"/>
        </w:rPr>
        <w:t xml:space="preserve"> </w:t>
      </w:r>
      <w:r w:rsidR="008E4BD0">
        <w:rPr>
          <w:sz w:val="22"/>
          <w:szCs w:val="22"/>
        </w:rPr>
        <w:t>C</w:t>
      </w:r>
      <w:r w:rsidR="008E4BD0">
        <w:rPr>
          <w:spacing w:val="1"/>
          <w:sz w:val="22"/>
          <w:szCs w:val="22"/>
        </w:rPr>
        <w:t>h</w:t>
      </w:r>
      <w:r w:rsidR="008E4BD0">
        <w:rPr>
          <w:spacing w:val="-1"/>
          <w:sz w:val="22"/>
          <w:szCs w:val="22"/>
        </w:rPr>
        <w:t>u</w:t>
      </w:r>
      <w:r w:rsidR="008E4BD0">
        <w:rPr>
          <w:spacing w:val="2"/>
          <w:sz w:val="22"/>
          <w:szCs w:val="22"/>
        </w:rPr>
        <w:t>y</w:t>
      </w:r>
      <w:r w:rsidR="008E4BD0">
        <w:rPr>
          <w:sz w:val="22"/>
          <w:szCs w:val="22"/>
        </w:rPr>
        <w:t>ển</w:t>
      </w:r>
      <w:r w:rsidR="008E4BD0">
        <w:rPr>
          <w:spacing w:val="-5"/>
          <w:sz w:val="22"/>
          <w:szCs w:val="22"/>
        </w:rPr>
        <w:t xml:space="preserve"> </w:t>
      </w:r>
      <w:r w:rsidR="008E4BD0">
        <w:rPr>
          <w:sz w:val="22"/>
          <w:szCs w:val="22"/>
        </w:rPr>
        <w:t>cấu</w:t>
      </w:r>
      <w:r w:rsidR="008E4BD0">
        <w:rPr>
          <w:spacing w:val="54"/>
          <w:sz w:val="22"/>
          <w:szCs w:val="22"/>
        </w:rPr>
        <w:t xml:space="preserve"> </w:t>
      </w:r>
      <w:r w:rsidR="008E4BD0">
        <w:rPr>
          <w:spacing w:val="1"/>
          <w:sz w:val="22"/>
          <w:szCs w:val="22"/>
        </w:rPr>
        <w:t>h</w:t>
      </w:r>
      <w:r w:rsidR="008E4BD0">
        <w:rPr>
          <w:sz w:val="22"/>
          <w:szCs w:val="22"/>
        </w:rPr>
        <w:t>ì</w:t>
      </w:r>
      <w:r w:rsidR="008E4BD0">
        <w:rPr>
          <w:spacing w:val="1"/>
          <w:sz w:val="22"/>
          <w:szCs w:val="22"/>
        </w:rPr>
        <w:t>n</w:t>
      </w:r>
      <w:r w:rsidR="008E4BD0">
        <w:rPr>
          <w:sz w:val="22"/>
          <w:szCs w:val="22"/>
        </w:rPr>
        <w:t>h</w:t>
      </w:r>
      <w:r w:rsidR="008E4BD0">
        <w:rPr>
          <w:spacing w:val="51"/>
          <w:sz w:val="22"/>
          <w:szCs w:val="22"/>
        </w:rPr>
        <w:t xml:space="preserve"> </w:t>
      </w:r>
      <w:r w:rsidR="008E4BD0">
        <w:rPr>
          <w:spacing w:val="1"/>
          <w:sz w:val="22"/>
          <w:szCs w:val="22"/>
        </w:rPr>
        <w:t>v</w:t>
      </w:r>
      <w:r w:rsidR="008E4BD0">
        <w:rPr>
          <w:sz w:val="22"/>
          <w:szCs w:val="22"/>
        </w:rPr>
        <w:t>ào</w:t>
      </w:r>
      <w:r w:rsidR="008E4BD0">
        <w:rPr>
          <w:spacing w:val="53"/>
          <w:sz w:val="22"/>
          <w:szCs w:val="22"/>
        </w:rPr>
        <w:t xml:space="preserve"> </w:t>
      </w:r>
      <w:r w:rsidR="008E4BD0">
        <w:rPr>
          <w:sz w:val="22"/>
          <w:szCs w:val="22"/>
        </w:rPr>
        <w:t>c</w:t>
      </w:r>
      <w:r w:rsidR="008E4BD0">
        <w:rPr>
          <w:spacing w:val="-1"/>
          <w:sz w:val="22"/>
          <w:szCs w:val="22"/>
        </w:rPr>
        <w:t>h</w:t>
      </w:r>
      <w:r w:rsidR="008E4BD0">
        <w:rPr>
          <w:sz w:val="22"/>
          <w:szCs w:val="22"/>
        </w:rPr>
        <w:t>ế</w:t>
      </w:r>
      <w:r w:rsidR="008E4BD0">
        <w:rPr>
          <w:spacing w:val="54"/>
          <w:sz w:val="22"/>
          <w:szCs w:val="22"/>
        </w:rPr>
        <w:t xml:space="preserve"> </w:t>
      </w:r>
      <w:r w:rsidR="008E4BD0">
        <w:rPr>
          <w:spacing w:val="1"/>
          <w:sz w:val="22"/>
          <w:szCs w:val="22"/>
        </w:rPr>
        <w:t>đ</w:t>
      </w:r>
      <w:r w:rsidR="008E4BD0">
        <w:rPr>
          <w:sz w:val="22"/>
          <w:szCs w:val="22"/>
        </w:rPr>
        <w:t>ộ</w:t>
      </w:r>
      <w:r w:rsidR="008E4BD0">
        <w:rPr>
          <w:spacing w:val="54"/>
          <w:sz w:val="22"/>
          <w:szCs w:val="22"/>
        </w:rPr>
        <w:t xml:space="preserve"> </w:t>
      </w:r>
      <w:r w:rsidR="008E4BD0">
        <w:rPr>
          <w:sz w:val="22"/>
          <w:szCs w:val="22"/>
        </w:rPr>
        <w:t>VLAN</w:t>
      </w: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4922"/>
      </w:tblGrid>
      <w:tr w:rsidR="00F81C28" w:rsidTr="0032381D">
        <w:trPr>
          <w:trHeight w:hRule="exact" w:val="463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</w:t>
            </w:r>
          </w:p>
        </w:tc>
      </w:tr>
      <w:tr w:rsidR="00F81C28" w:rsidTr="0032381D">
        <w:trPr>
          <w:trHeight w:hRule="exact" w:val="91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clie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</w:p>
        </w:tc>
      </w:tr>
      <w:tr w:rsidR="00F81C28" w:rsidTr="0032381D">
        <w:trPr>
          <w:trHeight w:hRule="exact" w:val="917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ser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er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</w:p>
        </w:tc>
      </w:tr>
      <w:tr w:rsidR="00F81C28" w:rsidTr="0032381D">
        <w:trPr>
          <w:trHeight w:hRule="exact" w:val="91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ns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rent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are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t.</w:t>
            </w:r>
          </w:p>
        </w:tc>
      </w:tr>
      <w:tr w:rsidR="00F81C28" w:rsidTr="0032381D">
        <w:trPr>
          <w:trHeight w:hRule="exact" w:val="71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5" w:line="100" w:lineRule="exact"/>
              <w:rPr>
                <w:sz w:val="10"/>
                <w:szCs w:val="10"/>
              </w:rPr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eo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 cả  các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tal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st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</w:p>
        </w:tc>
      </w:tr>
      <w:tr w:rsidR="00F81C28" w:rsidTr="0032381D">
        <w:trPr>
          <w:trHeight w:hRule="exact" w:val="91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4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4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-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me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thể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tự.</w:t>
            </w:r>
          </w:p>
        </w:tc>
      </w:tr>
      <w:tr w:rsidR="00F81C28" w:rsidTr="0032381D">
        <w:trPr>
          <w:trHeight w:hRule="exact" w:val="1369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8" w:line="140" w:lineRule="exact"/>
              <w:rPr>
                <w:sz w:val="15"/>
                <w:szCs w:val="15"/>
              </w:rPr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>c  swit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ạt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độ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4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clie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 c</w:t>
            </w:r>
            <w:r>
              <w:rPr>
                <w:spacing w:val="1"/>
                <w:sz w:val="22"/>
                <w:szCs w:val="22"/>
              </w:rPr>
              <w:t>ùn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tên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mai</w:t>
            </w:r>
            <w:r>
              <w:rPr>
                <w:spacing w:val="1"/>
                <w:sz w:val="22"/>
                <w:szCs w:val="22"/>
              </w:rPr>
              <w:t>n.</w:t>
            </w:r>
          </w:p>
        </w:tc>
      </w:tr>
      <w:tr w:rsidR="00F81C28" w:rsidTr="0032381D">
        <w:trPr>
          <w:trHeight w:hRule="exact" w:val="2981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ssw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rd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ssw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rd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hi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ản</w:t>
            </w:r>
          </w:p>
          <w:p w:rsidR="00F81C28" w:rsidRDefault="008E4BD0">
            <w:pPr>
              <w:spacing w:line="429" w:lineRule="auto"/>
              <w:ind w:left="102" w:right="5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Cisco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IOS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.3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ặc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các </w:t>
            </w:r>
            <w:r>
              <w:rPr>
                <w:spacing w:val="1"/>
                <w:sz w:val="22"/>
                <w:szCs w:val="22"/>
              </w:rPr>
              <w:t xml:space="preserve"> 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sau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ở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mã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 xml:space="preserve">ộ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1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tự.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Nếu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ạn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 xml:space="preserve">dụng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Cisco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IOS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cũ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iều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ài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 từ 8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 xml:space="preserve">ký </w:t>
            </w:r>
            <w:r>
              <w:rPr>
                <w:sz w:val="22"/>
                <w:szCs w:val="22"/>
              </w:rPr>
              <w:t>tự</w:t>
            </w:r>
          </w:p>
        </w:tc>
      </w:tr>
      <w:tr w:rsidR="00F81C28" w:rsidTr="0032381D">
        <w:trPr>
          <w:trHeight w:hRule="exact" w:val="1369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>
            <w:pPr>
              <w:spacing w:before="8" w:line="140" w:lineRule="exact"/>
              <w:rPr>
                <w:sz w:val="15"/>
                <w:szCs w:val="15"/>
              </w:rPr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  <w:p w:rsidR="00F81C28" w:rsidRDefault="00F81C28">
            <w:pPr>
              <w:spacing w:line="200" w:lineRule="exact"/>
            </w:pP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trao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tin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61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 swit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kh</w:t>
            </w:r>
            <w:r>
              <w:rPr>
                <w:sz w:val="22"/>
                <w:szCs w:val="22"/>
              </w:rPr>
              <w:t>ác,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cả c</w:t>
            </w:r>
            <w:r>
              <w:rPr>
                <w:spacing w:val="1"/>
                <w:sz w:val="22"/>
                <w:szCs w:val="22"/>
              </w:rPr>
              <w:t>á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w w:val="99"/>
                <w:sz w:val="22"/>
                <w:szCs w:val="22"/>
              </w:rPr>
              <w:t>swi</w:t>
            </w:r>
            <w:r>
              <w:rPr>
                <w:sz w:val="22"/>
                <w:szCs w:val="22"/>
              </w:rPr>
              <w:t>t</w:t>
            </w:r>
            <w:r>
              <w:rPr>
                <w:w w:val="99"/>
                <w:sz w:val="22"/>
                <w:szCs w:val="22"/>
              </w:rPr>
              <w:t>ch s</w:t>
            </w:r>
            <w:r>
              <w:rPr>
                <w:sz w:val="22"/>
                <w:szCs w:val="22"/>
              </w:rPr>
              <w:t xml:space="preserve">ẽ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ùn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ord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32381D">
        <w:trPr>
          <w:trHeight w:hRule="exact" w:val="916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pruni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g</w:t>
            </w:r>
          </w:p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tí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>ă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 w:rsidTr="0032381D">
        <w:trPr>
          <w:trHeight w:hRule="exact" w:val="463"/>
        </w:trPr>
        <w:tc>
          <w:tcPr>
            <w:tcW w:w="4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ú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ý</w:t>
            </w:r>
            <w:r>
              <w:rPr>
                <w:sz w:val="22"/>
                <w:szCs w:val="22"/>
              </w:rPr>
              <w:t>: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ị</w:t>
            </w:r>
          </w:p>
        </w:tc>
      </w:tr>
    </w:tbl>
    <w:p w:rsidR="00F81C28" w:rsidRDefault="00F81C28">
      <w:pPr>
        <w:spacing w:before="4" w:line="180" w:lineRule="exact"/>
        <w:rPr>
          <w:sz w:val="18"/>
          <w:szCs w:val="18"/>
        </w:rPr>
      </w:pPr>
    </w:p>
    <w:p w:rsidR="00F81C28" w:rsidRDefault="00F81C28">
      <w:pPr>
        <w:spacing w:line="200" w:lineRule="exact"/>
      </w:pPr>
    </w:p>
    <w:p w:rsidR="00F81C28" w:rsidRDefault="00F81C28">
      <w:pPr>
        <w:ind w:left="430"/>
      </w:pPr>
    </w:p>
    <w:p w:rsidR="00F81C28" w:rsidRDefault="008E4BD0">
      <w:pPr>
        <w:spacing w:line="260" w:lineRule="exact"/>
        <w:ind w:left="4695" w:right="4477"/>
        <w:jc w:val="center"/>
        <w:rPr>
          <w:rFonts w:ascii="Calibri" w:eastAsia="Calibri" w:hAnsi="Calibri" w:cs="Calibri"/>
          <w:sz w:val="22"/>
          <w:szCs w:val="22"/>
        </w:rPr>
        <w:sectPr w:rsidR="00F81C28">
          <w:headerReference w:type="default" r:id="rId18"/>
          <w:footerReference w:type="default" r:id="rId19"/>
          <w:pgSz w:w="12240" w:h="15840"/>
          <w:pgMar w:top="1500" w:right="1440" w:bottom="280" w:left="1220" w:header="720" w:footer="0" w:gutter="0"/>
          <w:cols w:space="720"/>
        </w:sectPr>
      </w:pPr>
      <w:r>
        <w:rPr>
          <w:rFonts w:ascii="Calibri" w:eastAsia="Calibri" w:hAnsi="Calibri" w:cs="Calibri"/>
          <w:w w:val="99"/>
          <w:position w:val="1"/>
          <w:sz w:val="22"/>
          <w:szCs w:val="22"/>
        </w:rPr>
        <w:t>179</w:t>
      </w: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382"/>
      </w:tblGrid>
      <w:tr w:rsidR="00F81C28" w:rsidTr="0032381D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isa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cần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un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ng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trên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ch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ất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oạt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ộn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ở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er.</w:t>
            </w:r>
          </w:p>
        </w:tc>
      </w:tr>
      <w:tr w:rsidR="00F81C28" w:rsidTr="0032381D">
        <w:trPr>
          <w:trHeight w:hRule="exact" w:val="182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it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ực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spacing w:line="429" w:lineRule="auto"/>
              <w:ind w:left="102" w:right="556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ase,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ồn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ời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tă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g</w:t>
            </w:r>
            <w:r>
              <w:rPr>
                <w:sz w:val="22"/>
                <w:szCs w:val="22"/>
              </w:rPr>
              <w:t>iá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trị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isi</w:t>
            </w:r>
            <w:r>
              <w:rPr>
                <w:spacing w:val="1"/>
                <w:sz w:val="22"/>
                <w:szCs w:val="22"/>
              </w:rPr>
              <w:t>on nu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lên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át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ỏi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VLAN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ata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ase.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4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5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Ki</w:t>
      </w:r>
      <w:r>
        <w:rPr>
          <w:b/>
          <w:spacing w:val="1"/>
          <w:position w:val="-1"/>
          <w:sz w:val="22"/>
          <w:szCs w:val="22"/>
          <w:u w:val="thick" w:color="000000"/>
        </w:rPr>
        <w:t>ể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tra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V</w:t>
      </w:r>
      <w:r>
        <w:rPr>
          <w:b/>
          <w:spacing w:val="1"/>
          <w:position w:val="-1"/>
          <w:sz w:val="22"/>
          <w:szCs w:val="22"/>
          <w:u w:val="thick" w:color="000000"/>
        </w:rPr>
        <w:t>T</w:t>
      </w:r>
      <w:r>
        <w:rPr>
          <w:b/>
          <w:position w:val="-1"/>
          <w:sz w:val="22"/>
          <w:szCs w:val="22"/>
          <w:u w:val="thick" w:color="000000"/>
        </w:rPr>
        <w:t>P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st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tus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 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TP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#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tp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unters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VTP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switc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6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Inter-</w:t>
      </w:r>
      <w:r>
        <w:rPr>
          <w:b/>
          <w:spacing w:val="1"/>
          <w:sz w:val="22"/>
          <w:szCs w:val="22"/>
          <w:u w:val="thick" w:color="000000"/>
        </w:rPr>
        <w:t>v</w:t>
      </w:r>
      <w:r>
        <w:rPr>
          <w:b/>
          <w:sz w:val="22"/>
          <w:szCs w:val="22"/>
          <w:u w:val="thick" w:color="000000"/>
        </w:rPr>
        <w:t>l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n</w:t>
      </w:r>
      <w:r>
        <w:rPr>
          <w:b/>
          <w:spacing w:val="-8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Ro</w:t>
      </w:r>
      <w:r>
        <w:rPr>
          <w:b/>
          <w:sz w:val="22"/>
          <w:szCs w:val="22"/>
          <w:u w:val="thick" w:color="000000"/>
        </w:rPr>
        <w:t>uting</w:t>
      </w:r>
      <w:r>
        <w:rPr>
          <w:b/>
          <w:spacing w:val="-7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sử</w:t>
      </w:r>
      <w:r>
        <w:rPr>
          <w:b/>
          <w:spacing w:val="-70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d</w:t>
      </w:r>
      <w:r>
        <w:rPr>
          <w:b/>
          <w:spacing w:val="-1"/>
          <w:sz w:val="22"/>
          <w:szCs w:val="22"/>
          <w:u w:val="thick" w:color="000000"/>
        </w:rPr>
        <w:t>ụ</w:t>
      </w:r>
      <w:r>
        <w:rPr>
          <w:b/>
          <w:sz w:val="22"/>
          <w:szCs w:val="22"/>
          <w:u w:val="thick" w:color="000000"/>
        </w:rPr>
        <w:t>ng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uter</w:t>
      </w:r>
    </w:p>
    <w:p w:rsidR="00F81C28" w:rsidRDefault="00F81C28">
      <w:pPr>
        <w:spacing w:line="200" w:lineRule="exact"/>
      </w:pPr>
    </w:p>
    <w:p w:rsidR="00F81C28" w:rsidRDefault="00F81C28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et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</w:t>
            </w:r>
            <w:r>
              <w:rPr>
                <w:spacing w:val="1"/>
                <w:sz w:val="22"/>
                <w:szCs w:val="22"/>
              </w:rPr>
              <w:t>0/0</w:t>
            </w:r>
            <w:r>
              <w:rPr>
                <w:sz w:val="22"/>
                <w:szCs w:val="22"/>
              </w:rPr>
              <w:t>.1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ồ</w:t>
            </w:r>
            <w:r>
              <w:rPr>
                <w:spacing w:val="-1"/>
                <w:sz w:val="22"/>
                <w:szCs w:val="22"/>
              </w:rPr>
              <w:t>ng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ấu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đó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q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4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ức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802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q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ng</w:t>
            </w:r>
          </w:p>
        </w:tc>
      </w:tr>
      <w:tr w:rsidR="00F81C28">
        <w:trPr>
          <w:trHeight w:hRule="exact" w:val="970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if)#</w:t>
            </w:r>
            <w:r>
              <w:rPr>
                <w:spacing w:val="-1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enc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psul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q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1 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ve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VLAN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</w:p>
          <w:p w:rsidR="00F81C28" w:rsidRDefault="008E4BD0">
            <w:pPr>
              <w:ind w:left="102" w:righ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sẽ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ati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la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rface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dụng g</w:t>
            </w:r>
            <w:r>
              <w:rPr>
                <w:sz w:val="22"/>
                <w:szCs w:val="22"/>
              </w:rPr>
              <w:t>iao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thức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80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q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nk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</w:tc>
      </w:tr>
    </w:tbl>
    <w:p w:rsidR="00F81C28" w:rsidRDefault="00F81C28" w:rsidP="002516C4">
      <w:pPr>
        <w:rPr>
          <w:rFonts w:ascii="Calibri" w:eastAsia="Calibri" w:hAnsi="Calibri" w:cs="Calibri"/>
          <w:sz w:val="22"/>
          <w:szCs w:val="22"/>
        </w:rPr>
      </w:pPr>
    </w:p>
    <w:sectPr w:rsidR="00F81C28" w:rsidSect="002516C4">
      <w:headerReference w:type="default" r:id="rId20"/>
      <w:footerReference w:type="default" r:id="rId21"/>
      <w:pgSz w:w="12240" w:h="15840"/>
      <w:pgMar w:top="1500" w:right="1440" w:bottom="280" w:left="1220" w:header="720" w:footer="589" w:gutter="0"/>
      <w:pgNumType w:start="1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042" w:rsidRDefault="007B6042">
      <w:r>
        <w:separator/>
      </w:r>
    </w:p>
  </w:endnote>
  <w:endnote w:type="continuationSeparator" w:id="0">
    <w:p w:rsidR="007B6042" w:rsidRDefault="007B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6C4" w:rsidRDefault="002516C4">
    <w:pPr>
      <w:pStyle w:val="Footer"/>
    </w:pPr>
  </w:p>
  <w:p w:rsidR="00D42320" w:rsidRDefault="00D42320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88" w:rsidRDefault="00435B88" w:rsidP="00435B88">
    <w:pPr>
      <w:tabs>
        <w:tab w:val="left" w:pos="3526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19.75pt;margin-top:737.55pt;width:138.35pt;height:13.7pt;z-index:-15370;mso-position-horizontal-relative:page;mso-position-vertical-relative:page" filled="f" stroked="f">
          <v:textbox style="mso-next-textbox:#_x0000_s2057" inset="0,0,0,0">
            <w:txbxContent>
              <w:p w:rsidR="00435B88" w:rsidRDefault="00435B88" w:rsidP="00435B88">
                <w:pPr>
                  <w:spacing w:line="240" w:lineRule="exact"/>
                  <w:ind w:right="-35"/>
                  <w:rPr>
                    <w:sz w:val="23"/>
                    <w:szCs w:val="23"/>
                  </w:rPr>
                </w:pPr>
              </w:p>
            </w:txbxContent>
          </v:textbox>
          <w10:wrap anchorx="page" anchory="page"/>
        </v:shape>
      </w:pic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2516C4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298038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9445625</wp:posOffset>
              </wp:positionV>
              <wp:extent cx="263525" cy="165100"/>
              <wp:effectExtent l="1270" t="0" r="1905" b="0"/>
              <wp:wrapNone/>
              <wp:docPr id="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320" w:rsidRDefault="00D4232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5B88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175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295.6pt;margin-top:743.75pt;width:20.75pt;height:13pt;z-index:-184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" filled="f" stroked="f">
              <v:textbox inset="0,0,0,0">
                <w:txbxContent>
                  <w:p w:rsidR="00D42320" w:rsidRDefault="00D4232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5B88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175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042" w:rsidRDefault="007B6042">
      <w:r>
        <w:separator/>
      </w:r>
    </w:p>
  </w:footnote>
  <w:footnote w:type="continuationSeparator" w:id="0">
    <w:p w:rsidR="007B6042" w:rsidRDefault="007B6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595A"/>
    <w:multiLevelType w:val="hybridMultilevel"/>
    <w:tmpl w:val="F8405FF0"/>
    <w:lvl w:ilvl="0" w:tplc="2C54DF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0E690F"/>
    <w:rsid w:val="000E7722"/>
    <w:rsid w:val="001674F2"/>
    <w:rsid w:val="001D157D"/>
    <w:rsid w:val="001F186C"/>
    <w:rsid w:val="00220AD6"/>
    <w:rsid w:val="002516C4"/>
    <w:rsid w:val="003174AA"/>
    <w:rsid w:val="0032381D"/>
    <w:rsid w:val="003C6FE8"/>
    <w:rsid w:val="00435B88"/>
    <w:rsid w:val="004B2CB0"/>
    <w:rsid w:val="005A0CE7"/>
    <w:rsid w:val="007B6042"/>
    <w:rsid w:val="008670BA"/>
    <w:rsid w:val="008E4BD0"/>
    <w:rsid w:val="009C0C33"/>
    <w:rsid w:val="009F37AF"/>
    <w:rsid w:val="00B2483E"/>
    <w:rsid w:val="00B761AF"/>
    <w:rsid w:val="00D42320"/>
    <w:rsid w:val="00D47417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E97B7-6C70-41C0-A2B9-24350957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TranQuocHoan</cp:lastModifiedBy>
  <cp:revision>4</cp:revision>
  <dcterms:created xsi:type="dcterms:W3CDTF">2015-01-09T08:13:00Z</dcterms:created>
  <dcterms:modified xsi:type="dcterms:W3CDTF">2016-01-05T04:07:00Z</dcterms:modified>
</cp:coreProperties>
</file>