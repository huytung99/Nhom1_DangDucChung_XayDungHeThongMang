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28" w:rsidRDefault="008E4BD0">
      <w:pPr>
        <w:spacing w:before="13" w:line="460" w:lineRule="exact"/>
        <w:ind w:left="1457" w:right="978" w:hanging="410"/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LAB</w:t>
      </w:r>
      <w:r>
        <w:rPr>
          <w:b/>
          <w:color w:val="FF0000"/>
          <w:spacing w:val="-6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17:</w:t>
      </w:r>
      <w:r>
        <w:rPr>
          <w:b/>
          <w:color w:val="FF0000"/>
          <w:spacing w:val="-5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EIGRP</w:t>
      </w:r>
      <w:r>
        <w:rPr>
          <w:b/>
          <w:color w:val="FF0000"/>
          <w:spacing w:val="-10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(</w:t>
      </w:r>
      <w:r>
        <w:rPr>
          <w:b/>
          <w:color w:val="FF0000"/>
          <w:spacing w:val="1"/>
          <w:sz w:val="40"/>
          <w:szCs w:val="40"/>
        </w:rPr>
        <w:t>E</w:t>
      </w:r>
      <w:r>
        <w:rPr>
          <w:b/>
          <w:color w:val="FF0000"/>
          <w:sz w:val="40"/>
          <w:szCs w:val="40"/>
        </w:rPr>
        <w:t>N</w:t>
      </w:r>
      <w:r>
        <w:rPr>
          <w:b/>
          <w:color w:val="FF0000"/>
          <w:spacing w:val="1"/>
          <w:sz w:val="40"/>
          <w:szCs w:val="40"/>
        </w:rPr>
        <w:t>H</w:t>
      </w:r>
      <w:r>
        <w:rPr>
          <w:b/>
          <w:color w:val="FF0000"/>
          <w:sz w:val="40"/>
          <w:szCs w:val="40"/>
        </w:rPr>
        <w:t>A</w:t>
      </w:r>
      <w:r>
        <w:rPr>
          <w:b/>
          <w:color w:val="FF0000"/>
          <w:spacing w:val="1"/>
          <w:sz w:val="40"/>
          <w:szCs w:val="40"/>
        </w:rPr>
        <w:t>N</w:t>
      </w:r>
      <w:r>
        <w:rPr>
          <w:b/>
          <w:color w:val="FF0000"/>
          <w:sz w:val="40"/>
          <w:szCs w:val="40"/>
        </w:rPr>
        <w:t>C</w:t>
      </w:r>
      <w:r>
        <w:rPr>
          <w:b/>
          <w:color w:val="FF0000"/>
          <w:spacing w:val="1"/>
          <w:sz w:val="40"/>
          <w:szCs w:val="40"/>
        </w:rPr>
        <w:t>E</w:t>
      </w:r>
      <w:r>
        <w:rPr>
          <w:b/>
          <w:color w:val="FF0000"/>
          <w:sz w:val="40"/>
          <w:szCs w:val="40"/>
        </w:rPr>
        <w:t>D</w:t>
      </w:r>
      <w:r>
        <w:rPr>
          <w:b/>
          <w:color w:val="FF0000"/>
          <w:spacing w:val="-24"/>
          <w:sz w:val="40"/>
          <w:szCs w:val="40"/>
        </w:rPr>
        <w:t xml:space="preserve"> </w:t>
      </w:r>
      <w:r>
        <w:rPr>
          <w:b/>
          <w:color w:val="FF0000"/>
          <w:spacing w:val="2"/>
          <w:sz w:val="40"/>
          <w:szCs w:val="40"/>
        </w:rPr>
        <w:t>I</w:t>
      </w:r>
      <w:r>
        <w:rPr>
          <w:b/>
          <w:color w:val="FF0000"/>
          <w:sz w:val="40"/>
          <w:szCs w:val="40"/>
        </w:rPr>
        <w:t>NT</w:t>
      </w:r>
      <w:r>
        <w:rPr>
          <w:b/>
          <w:color w:val="FF0000"/>
          <w:spacing w:val="1"/>
          <w:sz w:val="40"/>
          <w:szCs w:val="40"/>
        </w:rPr>
        <w:t>ER</w:t>
      </w:r>
      <w:r>
        <w:rPr>
          <w:b/>
          <w:color w:val="FF0000"/>
          <w:sz w:val="40"/>
          <w:szCs w:val="40"/>
        </w:rPr>
        <w:t>IOR GA</w:t>
      </w:r>
      <w:r>
        <w:rPr>
          <w:b/>
          <w:color w:val="FF0000"/>
          <w:spacing w:val="1"/>
          <w:sz w:val="40"/>
          <w:szCs w:val="40"/>
        </w:rPr>
        <w:t>TE</w:t>
      </w:r>
      <w:r>
        <w:rPr>
          <w:b/>
          <w:color w:val="FF0000"/>
          <w:sz w:val="40"/>
          <w:szCs w:val="40"/>
        </w:rPr>
        <w:t>W</w:t>
      </w:r>
      <w:r>
        <w:rPr>
          <w:b/>
          <w:color w:val="FF0000"/>
          <w:spacing w:val="1"/>
          <w:sz w:val="40"/>
          <w:szCs w:val="40"/>
        </w:rPr>
        <w:t>A</w:t>
      </w:r>
      <w:r>
        <w:rPr>
          <w:b/>
          <w:color w:val="FF0000"/>
          <w:sz w:val="40"/>
          <w:szCs w:val="40"/>
        </w:rPr>
        <w:t>Y</w:t>
      </w:r>
      <w:r>
        <w:rPr>
          <w:b/>
          <w:color w:val="FF0000"/>
          <w:spacing w:val="-15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R</w:t>
      </w:r>
      <w:r>
        <w:rPr>
          <w:b/>
          <w:color w:val="FF0000"/>
          <w:spacing w:val="1"/>
          <w:sz w:val="40"/>
          <w:szCs w:val="40"/>
        </w:rPr>
        <w:t>O</w:t>
      </w:r>
      <w:r>
        <w:rPr>
          <w:b/>
          <w:color w:val="FF0000"/>
          <w:sz w:val="40"/>
          <w:szCs w:val="40"/>
        </w:rPr>
        <w:t>U</w:t>
      </w:r>
      <w:r>
        <w:rPr>
          <w:b/>
          <w:color w:val="FF0000"/>
          <w:spacing w:val="1"/>
          <w:sz w:val="40"/>
          <w:szCs w:val="40"/>
        </w:rPr>
        <w:t>T</w:t>
      </w:r>
      <w:r>
        <w:rPr>
          <w:b/>
          <w:color w:val="FF0000"/>
          <w:sz w:val="40"/>
          <w:szCs w:val="40"/>
        </w:rPr>
        <w:t>ING</w:t>
      </w:r>
      <w:r>
        <w:rPr>
          <w:b/>
          <w:color w:val="FF0000"/>
          <w:spacing w:val="-19"/>
          <w:sz w:val="40"/>
          <w:szCs w:val="40"/>
        </w:rPr>
        <w:t xml:space="preserve"> </w:t>
      </w:r>
      <w:r>
        <w:rPr>
          <w:b/>
          <w:color w:val="FF0000"/>
          <w:spacing w:val="1"/>
          <w:sz w:val="40"/>
          <w:szCs w:val="40"/>
        </w:rPr>
        <w:t>P</w:t>
      </w:r>
      <w:r>
        <w:rPr>
          <w:b/>
          <w:color w:val="FF0000"/>
          <w:sz w:val="40"/>
          <w:szCs w:val="40"/>
        </w:rPr>
        <w:t>RO</w:t>
      </w:r>
      <w:r>
        <w:rPr>
          <w:b/>
          <w:color w:val="FF0000"/>
          <w:spacing w:val="1"/>
          <w:sz w:val="40"/>
          <w:szCs w:val="40"/>
        </w:rPr>
        <w:t>TO</w:t>
      </w:r>
      <w:r>
        <w:rPr>
          <w:b/>
          <w:color w:val="FF0000"/>
          <w:sz w:val="40"/>
          <w:szCs w:val="40"/>
        </w:rPr>
        <w:t>COL)</w:t>
      </w:r>
    </w:p>
    <w:p w:rsidR="00F81C28" w:rsidRDefault="00F81C28">
      <w:pPr>
        <w:spacing w:before="5" w:line="180" w:lineRule="exact"/>
        <w:rPr>
          <w:sz w:val="19"/>
          <w:szCs w:val="19"/>
        </w:rPr>
      </w:pPr>
    </w:p>
    <w:p w:rsidR="00F81C28" w:rsidRDefault="008E4BD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1.   </w:t>
      </w:r>
      <w:r>
        <w:rPr>
          <w:b/>
          <w:position w:val="-1"/>
          <w:sz w:val="24"/>
          <w:szCs w:val="24"/>
          <w:u w:val="thick" w:color="000000"/>
        </w:rPr>
        <w:t>Mô tả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bài</w:t>
      </w:r>
      <w:r>
        <w:rPr>
          <w:b/>
          <w:spacing w:val="-76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1"/>
          <w:position w:val="-1"/>
          <w:sz w:val="24"/>
          <w:szCs w:val="24"/>
          <w:u w:val="thick" w:color="000000"/>
        </w:rPr>
        <w:t>l</w:t>
      </w:r>
      <w:r>
        <w:rPr>
          <w:b/>
          <w:position w:val="-1"/>
          <w:sz w:val="24"/>
          <w:szCs w:val="24"/>
          <w:u w:val="thick" w:color="000000"/>
        </w:rPr>
        <w:t>ab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và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đồ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hình :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8" w:line="200" w:lineRule="exact"/>
      </w:pPr>
    </w:p>
    <w:p w:rsidR="00F81C28" w:rsidRDefault="008E4BD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PC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ố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với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bằng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cáp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éo,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hai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rou</w:t>
      </w:r>
      <w:r>
        <w:rPr>
          <w:spacing w:val="-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ố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ới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nhau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bằ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cáp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al.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Địa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</w:t>
      </w: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IP của các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nter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PC như </w:t>
      </w:r>
      <w:r>
        <w:rPr>
          <w:spacing w:val="4"/>
          <w:sz w:val="24"/>
          <w:szCs w:val="24"/>
        </w:rPr>
        <w:t>h</w:t>
      </w:r>
      <w:r>
        <w:rPr>
          <w:sz w:val="24"/>
          <w:szCs w:val="24"/>
        </w:rPr>
        <w:t>ình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ẽ.</w:t>
      </w:r>
    </w:p>
    <w:p w:rsidR="00F81C28" w:rsidRDefault="00F81C28">
      <w:pPr>
        <w:spacing w:line="200" w:lineRule="exact"/>
      </w:pPr>
    </w:p>
    <w:p w:rsidR="00F81C28" w:rsidRDefault="008E4BD0">
      <w:pPr>
        <w:ind w:left="460"/>
        <w:rPr>
          <w:sz w:val="24"/>
          <w:szCs w:val="24"/>
        </w:rPr>
      </w:pPr>
      <w:r>
        <w:rPr>
          <w:sz w:val="24"/>
          <w:szCs w:val="24"/>
        </w:rPr>
        <w:t>- Trong bài</w:t>
      </w:r>
      <w:r>
        <w:rPr>
          <w:spacing w:val="-1"/>
          <w:sz w:val="24"/>
          <w:szCs w:val="24"/>
        </w:rPr>
        <w:t xml:space="preserve"> l</w:t>
      </w:r>
      <w:r>
        <w:rPr>
          <w:sz w:val="24"/>
          <w:szCs w:val="24"/>
        </w:rPr>
        <w:t>ab này chú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ta sẽ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tiến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ành cấu hình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giao thức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IGRP cho các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 w:right="59" w:firstLine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EIGRP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giao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thứ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hỗ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trợ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SM,</w:t>
      </w:r>
      <w:r>
        <w:rPr>
          <w:spacing w:val="3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etric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EIGRP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tính</w:t>
      </w:r>
      <w:r>
        <w:rPr>
          <w:spacing w:val="3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ặc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định</w:t>
      </w:r>
      <w:r>
        <w:rPr>
          <w:spacing w:val="3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ựa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vào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băng thông và độ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trể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2.   Cấu hình :</w:t>
      </w:r>
    </w:p>
    <w:p w:rsidR="00F81C28" w:rsidRDefault="008E4BD0">
      <w:pPr>
        <w:spacing w:line="260" w:lineRule="exact"/>
        <w:ind w:left="460"/>
        <w:rPr>
          <w:sz w:val="24"/>
          <w:szCs w:val="24"/>
        </w:rPr>
      </w:pPr>
      <w:r>
        <w:rPr>
          <w:sz w:val="24"/>
          <w:szCs w:val="24"/>
        </w:rPr>
        <w:t>Chúng ta c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 xml:space="preserve">u hình cho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ác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 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G1 và TTG2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ư sau :</w:t>
      </w:r>
    </w:p>
    <w:p w:rsidR="00F81C28" w:rsidRDefault="00F81C28">
      <w:pPr>
        <w:spacing w:before="4" w:line="200" w:lineRule="exact"/>
      </w:pPr>
    </w:p>
    <w:p w:rsidR="00F81C28" w:rsidRDefault="008E4BD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>Router T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G1</w:t>
      </w:r>
    </w:p>
    <w:p w:rsidR="00F81C28" w:rsidRDefault="00F81C28">
      <w:pPr>
        <w:spacing w:before="6" w:line="180" w:lineRule="exact"/>
        <w:rPr>
          <w:sz w:val="19"/>
          <w:szCs w:val="19"/>
        </w:rPr>
      </w:pPr>
    </w:p>
    <w:p w:rsidR="00F81C28" w:rsidRDefault="008E4BD0">
      <w:pPr>
        <w:spacing w:line="413" w:lineRule="auto"/>
        <w:ind w:left="100" w:right="6307"/>
        <w:rPr>
          <w:sz w:val="24"/>
          <w:szCs w:val="24"/>
        </w:rPr>
      </w:pPr>
      <w:r>
        <w:rPr>
          <w:sz w:val="24"/>
          <w:szCs w:val="24"/>
        </w:rPr>
        <w:t>Router&gt;en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Router#con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 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g)#hostna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TTG1</w:t>
      </w:r>
    </w:p>
    <w:p w:rsidR="00F81C28" w:rsidRDefault="008E4BD0">
      <w:pPr>
        <w:spacing w:before="8"/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tdown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10.1.0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1  255.255.255.0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  <w:sectPr w:rsidR="00F81C28">
          <w:footerReference w:type="default" r:id="rId9"/>
          <w:pgSz w:w="12240" w:h="15840"/>
          <w:pgMar w:top="1500" w:right="1340" w:bottom="280" w:left="1340" w:header="720" w:footer="589" w:gutter="0"/>
          <w:pgNumType w:start="155"/>
          <w:cols w:space="720"/>
        </w:sect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192.1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8.0.1  255.255.255.0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tdown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)#cl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ck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ate 64000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4" w:line="200" w:lineRule="exact"/>
      </w:pPr>
    </w:p>
    <w:p w:rsidR="00F81C28" w:rsidRDefault="008E4BD0">
      <w:pPr>
        <w:ind w:left="422" w:right="7294"/>
        <w:jc w:val="center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12"/>
          <w:w w:val="76"/>
          <w:sz w:val="24"/>
          <w:szCs w:val="24"/>
        </w:rPr>
        <w:t xml:space="preserve"> </w:t>
      </w:r>
      <w:r>
        <w:rPr>
          <w:b/>
          <w:spacing w:val="-36"/>
          <w:w w:val="76"/>
          <w:sz w:val="24"/>
          <w:szCs w:val="24"/>
        </w:rPr>
        <w:t xml:space="preserve"> </w:t>
      </w: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G2</w:t>
      </w:r>
    </w:p>
    <w:p w:rsidR="00F81C28" w:rsidRDefault="00F81C28">
      <w:pPr>
        <w:spacing w:before="6" w:line="180" w:lineRule="exact"/>
        <w:rPr>
          <w:sz w:val="19"/>
          <w:szCs w:val="19"/>
        </w:rPr>
      </w:pPr>
    </w:p>
    <w:p w:rsidR="00F81C28" w:rsidRDefault="008E4BD0">
      <w:pPr>
        <w:spacing w:line="413" w:lineRule="auto"/>
        <w:ind w:left="100" w:right="6307"/>
        <w:rPr>
          <w:sz w:val="24"/>
          <w:szCs w:val="24"/>
        </w:rPr>
      </w:pPr>
      <w:r>
        <w:rPr>
          <w:sz w:val="24"/>
          <w:szCs w:val="24"/>
        </w:rPr>
        <w:t>Router&gt;en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Router#con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 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g)#hostna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TTG2</w:t>
      </w:r>
    </w:p>
    <w:p w:rsidR="00F81C28" w:rsidRDefault="008E4BD0">
      <w:pPr>
        <w:spacing w:before="8"/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tdown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11.1.0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1  255.255.0.0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tdown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)#cl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ck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ate 64000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192.1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8.0.2  255.255.255.0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 w:right="59"/>
        <w:rPr>
          <w:sz w:val="24"/>
          <w:szCs w:val="24"/>
        </w:rPr>
      </w:pPr>
      <w:r>
        <w:rPr>
          <w:sz w:val="24"/>
          <w:szCs w:val="24"/>
        </w:rPr>
        <w:t>Sau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xong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ịa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rf</w:t>
      </w:r>
      <w:r>
        <w:rPr>
          <w:sz w:val="24"/>
          <w:szCs w:val="24"/>
        </w:rPr>
        <w:t>ace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TTG1,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TTG2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chúng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iến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hà</w:t>
      </w:r>
      <w:r>
        <w:rPr>
          <w:spacing w:val="-1"/>
          <w:sz w:val="24"/>
          <w:szCs w:val="24"/>
        </w:rPr>
        <w:t xml:space="preserve">nh </w:t>
      </w:r>
      <w:r>
        <w:rPr>
          <w:sz w:val="24"/>
          <w:szCs w:val="24"/>
        </w:rPr>
        <w:t>cấu hình 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GRP cho các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n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ư sau:</w:t>
      </w:r>
    </w:p>
    <w:p w:rsidR="00F81C28" w:rsidRDefault="00F81C28">
      <w:pPr>
        <w:spacing w:before="1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ei</w:t>
      </w:r>
      <w:r>
        <w:rPr>
          <w:sz w:val="24"/>
          <w:szCs w:val="24"/>
        </w:rPr>
        <w:t xml:space="preserve">grp 100                                </w:t>
      </w:r>
      <w:r>
        <w:rPr>
          <w:spacing w:val="56"/>
          <w:sz w:val="24"/>
          <w:szCs w:val="24"/>
        </w:rPr>
        <w:t xml:space="preserve"> </w:t>
      </w:r>
      <w:r>
        <w:rPr>
          <w:rFonts w:ascii="Symbol" w:eastAsia="Symbol" w:hAnsi="Symbol" w:cs="Symbol"/>
          <w:w w:val="157"/>
          <w:sz w:val="25"/>
          <w:szCs w:val="25"/>
        </w:rPr>
        <w:t>←</w:t>
      </w:r>
      <w:r>
        <w:rPr>
          <w:spacing w:val="-39"/>
          <w:w w:val="157"/>
          <w:sz w:val="25"/>
          <w:szCs w:val="25"/>
        </w:rPr>
        <w:t xml:space="preserve"> </w:t>
      </w:r>
      <w:r>
        <w:rPr>
          <w:i/>
          <w:sz w:val="24"/>
          <w:szCs w:val="24"/>
        </w:rPr>
        <w:t xml:space="preserve">100 là số </w:t>
      </w:r>
      <w:r>
        <w:rPr>
          <w:b/>
          <w:i/>
          <w:sz w:val="24"/>
          <w:szCs w:val="24"/>
        </w:rPr>
        <w:t>Autonomus –syst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m</w:t>
      </w:r>
    </w:p>
    <w:p w:rsidR="00F81C28" w:rsidRDefault="00F81C28">
      <w:pPr>
        <w:spacing w:before="8" w:line="180" w:lineRule="exact"/>
        <w:rPr>
          <w:sz w:val="18"/>
          <w:szCs w:val="18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 xml:space="preserve">twork 10.1.0.0 0.0.255.255     </w:t>
      </w:r>
      <w:r>
        <w:rPr>
          <w:spacing w:val="25"/>
          <w:sz w:val="24"/>
          <w:szCs w:val="24"/>
        </w:rPr>
        <w:t xml:space="preserve"> </w:t>
      </w:r>
      <w:r>
        <w:rPr>
          <w:rFonts w:ascii="Symbol" w:eastAsia="Symbol" w:hAnsi="Symbol" w:cs="Symbol"/>
          <w:w w:val="157"/>
          <w:sz w:val="25"/>
          <w:szCs w:val="25"/>
        </w:rPr>
        <w:t>←</w:t>
      </w:r>
      <w:r>
        <w:rPr>
          <w:spacing w:val="-39"/>
          <w:w w:val="157"/>
          <w:sz w:val="25"/>
          <w:szCs w:val="25"/>
        </w:rPr>
        <w:t xml:space="preserve"> </w:t>
      </w:r>
      <w:r>
        <w:rPr>
          <w:i/>
          <w:sz w:val="24"/>
          <w:szCs w:val="24"/>
        </w:rPr>
        <w:t>quảng bá mạng 10.1.0.0/16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 xml:space="preserve">twork 192.168.0.0             </w:t>
      </w:r>
      <w:r>
        <w:rPr>
          <w:spacing w:val="25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>quảng bá mạng 192.168.0.0/24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ei</w:t>
      </w:r>
      <w:r>
        <w:rPr>
          <w:sz w:val="24"/>
          <w:szCs w:val="24"/>
        </w:rPr>
        <w:t>grp 100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>twork 11.0.0.0 0.0.255.255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  <w:sectPr w:rsidR="00F81C28">
          <w:pgSz w:w="12240" w:h="15840"/>
          <w:pgMar w:top="1500" w:right="1340" w:bottom="280" w:left="1340" w:header="720" w:footer="589" w:gutter="0"/>
          <w:cols w:space="720"/>
        </w:sect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>twork 192.168.0.0</w:t>
      </w:r>
    </w:p>
    <w:p w:rsidR="00F81C28" w:rsidRDefault="00F81C28">
      <w:pPr>
        <w:spacing w:before="18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86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Đặt</w:t>
      </w:r>
      <w:r>
        <w:rPr>
          <w:b/>
          <w:spacing w:val="-76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IP</w:t>
      </w:r>
      <w:r>
        <w:rPr>
          <w:b/>
          <w:spacing w:val="-90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cho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các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PC</w:t>
      </w:r>
      <w:r>
        <w:rPr>
          <w:b/>
          <w:sz w:val="24"/>
          <w:szCs w:val="24"/>
        </w:rPr>
        <w:t>:</w:t>
      </w:r>
    </w:p>
    <w:p w:rsidR="00F81C28" w:rsidRDefault="00F81C28">
      <w:pPr>
        <w:spacing w:line="200" w:lineRule="exact"/>
      </w:pPr>
    </w:p>
    <w:p w:rsidR="00F81C28" w:rsidRDefault="008E4BD0">
      <w:pPr>
        <w:spacing w:line="260" w:lineRule="exact"/>
        <w:ind w:left="158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PC 1                                                                                      </w:t>
      </w:r>
      <w:r>
        <w:rPr>
          <w:b/>
          <w:spacing w:val="4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PC 2</w:t>
      </w:r>
    </w:p>
    <w:p w:rsidR="00F81C28" w:rsidRDefault="00F81C28">
      <w:pPr>
        <w:spacing w:before="4" w:line="120" w:lineRule="exact"/>
        <w:rPr>
          <w:sz w:val="13"/>
          <w:szCs w:val="1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2697"/>
        <w:gridCol w:w="3063"/>
        <w:gridCol w:w="1507"/>
      </w:tblGrid>
      <w:tr w:rsidR="00F81C28">
        <w:trPr>
          <w:trHeight w:hRule="exact" w:val="458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IP address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69"/>
              <w:ind w:left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10.1.0.2</w:t>
            </w: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69"/>
              <w:ind w:left="12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IP address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69"/>
              <w:ind w:left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11.1.0.2</w:t>
            </w:r>
          </w:p>
        </w:tc>
      </w:tr>
      <w:tr w:rsidR="00F81C28">
        <w:trPr>
          <w:trHeight w:hRule="exact" w:val="476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86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Ma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   :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86"/>
              <w:ind w:left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86"/>
              <w:ind w:left="12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Ma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   :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86"/>
              <w:ind w:left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</w:tr>
      <w:tr w:rsidR="00F81C28">
        <w:trPr>
          <w:trHeight w:hRule="exact" w:val="458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8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Gateway        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87"/>
              <w:ind w:left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10.1.0.1</w:t>
            </w: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87"/>
              <w:ind w:left="12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Gateway        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87"/>
              <w:ind w:left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11.1.0.1</w:t>
            </w:r>
          </w:p>
        </w:tc>
      </w:tr>
    </w:tbl>
    <w:p w:rsidR="00F81C28" w:rsidRDefault="00F81C28">
      <w:pPr>
        <w:spacing w:before="2" w:line="140" w:lineRule="exact"/>
        <w:rPr>
          <w:sz w:val="15"/>
          <w:szCs w:val="15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before="29" w:line="414" w:lineRule="auto"/>
        <w:ind w:left="140" w:right="2566"/>
        <w:rPr>
          <w:sz w:val="24"/>
          <w:szCs w:val="24"/>
        </w:rPr>
      </w:pPr>
      <w:r>
        <w:rPr>
          <w:sz w:val="24"/>
          <w:szCs w:val="24"/>
        </w:rPr>
        <w:t>Bây giờ ch</w:t>
      </w:r>
      <w:r>
        <w:rPr>
          <w:spacing w:val="-1"/>
          <w:sz w:val="24"/>
          <w:szCs w:val="24"/>
        </w:rPr>
        <w:t>ú</w:t>
      </w:r>
      <w:r>
        <w:rPr>
          <w:sz w:val="24"/>
          <w:szCs w:val="24"/>
        </w:rPr>
        <w:t xml:space="preserve">ng ta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iến h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nh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các kết n</w:t>
      </w:r>
      <w:r>
        <w:rPr>
          <w:spacing w:val="-1"/>
          <w:sz w:val="24"/>
          <w:szCs w:val="24"/>
        </w:rPr>
        <w:t>ố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rong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ạng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ằng cách : PC1#ping 11.1.0.2</w:t>
      </w:r>
    </w:p>
    <w:p w:rsidR="00F81C28" w:rsidRDefault="008E4BD0">
      <w:pPr>
        <w:spacing w:before="6"/>
        <w:ind w:left="14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line="200" w:lineRule="exact"/>
      </w:pPr>
    </w:p>
    <w:p w:rsidR="00F81C28" w:rsidRDefault="008E4BD0">
      <w:pPr>
        <w:ind w:left="14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11.1.0.2, t</w:t>
      </w:r>
      <w:r>
        <w:rPr>
          <w:spacing w:val="-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eout is 2 seconds:</w:t>
      </w:r>
    </w:p>
    <w:p w:rsidR="00F81C28" w:rsidRDefault="00F81C28">
      <w:pPr>
        <w:spacing w:line="200" w:lineRule="exact"/>
      </w:pPr>
    </w:p>
    <w:p w:rsidR="00F81C28" w:rsidRDefault="008E4BD0">
      <w:pPr>
        <w:ind w:left="140"/>
        <w:rPr>
          <w:sz w:val="24"/>
          <w:szCs w:val="24"/>
        </w:rPr>
      </w:pPr>
      <w:r>
        <w:rPr>
          <w:sz w:val="24"/>
          <w:szCs w:val="24"/>
        </w:rPr>
        <w:t>!!</w:t>
      </w:r>
      <w:r>
        <w:rPr>
          <w:spacing w:val="-1"/>
          <w:sz w:val="24"/>
          <w:szCs w:val="24"/>
        </w:rPr>
        <w:t>!</w:t>
      </w:r>
      <w:r>
        <w:rPr>
          <w:sz w:val="24"/>
          <w:szCs w:val="24"/>
        </w:rPr>
        <w:t>!!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40"/>
        <w:rPr>
          <w:sz w:val="24"/>
          <w:szCs w:val="24"/>
        </w:rPr>
      </w:pPr>
      <w:r>
        <w:rPr>
          <w:sz w:val="24"/>
          <w:szCs w:val="24"/>
        </w:rPr>
        <w:t>Success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100 per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 (5/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),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nd-t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in/avg/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ax = 28/32/40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</w:p>
    <w:p w:rsidR="00F81C28" w:rsidRDefault="00F81C28">
      <w:pPr>
        <w:spacing w:line="200" w:lineRule="exact"/>
      </w:pPr>
    </w:p>
    <w:p w:rsidR="00F81C28" w:rsidRDefault="008E4BD0">
      <w:pPr>
        <w:ind w:left="140"/>
        <w:rPr>
          <w:sz w:val="24"/>
          <w:szCs w:val="24"/>
        </w:rPr>
      </w:pPr>
      <w:r>
        <w:rPr>
          <w:sz w:val="24"/>
          <w:szCs w:val="24"/>
        </w:rPr>
        <w:t>Chúng ta sử dụng câu lệ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h </w:t>
      </w:r>
      <w:r>
        <w:rPr>
          <w:b/>
          <w:i/>
          <w:sz w:val="24"/>
          <w:szCs w:val="24"/>
        </w:rPr>
        <w:t xml:space="preserve">show ip route </w:t>
      </w:r>
      <w:r>
        <w:rPr>
          <w:sz w:val="24"/>
          <w:szCs w:val="24"/>
        </w:rPr>
        <w:t>để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tra bảng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ị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tuyến của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hai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ter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40"/>
        <w:rPr>
          <w:sz w:val="24"/>
          <w:szCs w:val="24"/>
        </w:rPr>
      </w:pPr>
      <w:r>
        <w:rPr>
          <w:sz w:val="24"/>
          <w:szCs w:val="24"/>
        </w:rPr>
        <w:t>TTG2#show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ip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</w:p>
    <w:p w:rsidR="00F81C28" w:rsidRDefault="00F81C28">
      <w:pPr>
        <w:spacing w:line="200" w:lineRule="exact"/>
      </w:pPr>
    </w:p>
    <w:p w:rsidR="00F81C28" w:rsidRDefault="008E4BD0">
      <w:pPr>
        <w:ind w:left="860"/>
        <w:rPr>
          <w:sz w:val="24"/>
          <w:szCs w:val="24"/>
        </w:rPr>
      </w:pPr>
      <w:r>
        <w:rPr>
          <w:sz w:val="24"/>
          <w:szCs w:val="24"/>
        </w:rPr>
        <w:t>Gateway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 set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860"/>
        <w:rPr>
          <w:sz w:val="24"/>
          <w:szCs w:val="24"/>
        </w:rPr>
      </w:pPr>
      <w:r>
        <w:rPr>
          <w:b/>
          <w:i/>
          <w:sz w:val="24"/>
          <w:szCs w:val="24"/>
        </w:rPr>
        <w:t>D    10.0.0.0/8 [90/219</w:t>
      </w:r>
      <w:r>
        <w:rPr>
          <w:b/>
          <w:i/>
          <w:spacing w:val="-1"/>
          <w:sz w:val="24"/>
          <w:szCs w:val="24"/>
        </w:rPr>
        <w:t>5</w:t>
      </w:r>
      <w:r>
        <w:rPr>
          <w:b/>
          <w:i/>
          <w:sz w:val="24"/>
          <w:szCs w:val="24"/>
        </w:rPr>
        <w:t>456] via 19</w:t>
      </w:r>
      <w:r>
        <w:rPr>
          <w:b/>
          <w:i/>
          <w:spacing w:val="-1"/>
          <w:sz w:val="24"/>
          <w:szCs w:val="24"/>
        </w:rPr>
        <w:t>2</w:t>
      </w:r>
      <w:r>
        <w:rPr>
          <w:b/>
          <w:i/>
          <w:sz w:val="24"/>
          <w:szCs w:val="24"/>
        </w:rPr>
        <w:t>.168.0.1, 00:11:35, Seri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l0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860"/>
        <w:rPr>
          <w:sz w:val="24"/>
          <w:szCs w:val="24"/>
        </w:rPr>
      </w:pPr>
      <w:r>
        <w:rPr>
          <w:sz w:val="24"/>
          <w:szCs w:val="24"/>
        </w:rPr>
        <w:t>C       11.1.0.0/16 is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ctly con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 Ethern</w:t>
      </w:r>
      <w:r>
        <w:rPr>
          <w:spacing w:val="-1"/>
          <w:sz w:val="24"/>
          <w:szCs w:val="24"/>
        </w:rPr>
        <w:t>et</w:t>
      </w:r>
      <w:r>
        <w:rPr>
          <w:sz w:val="24"/>
          <w:szCs w:val="24"/>
        </w:rPr>
        <w:t>0</w:t>
      </w:r>
    </w:p>
    <w:p w:rsidR="00F81C28" w:rsidRDefault="00F81C28">
      <w:pPr>
        <w:spacing w:line="200" w:lineRule="exact"/>
      </w:pPr>
    </w:p>
    <w:p w:rsidR="00F81C28" w:rsidRDefault="008E4BD0">
      <w:pPr>
        <w:ind w:left="860"/>
        <w:rPr>
          <w:sz w:val="24"/>
          <w:szCs w:val="24"/>
        </w:rPr>
      </w:pPr>
      <w:r>
        <w:rPr>
          <w:sz w:val="24"/>
          <w:szCs w:val="24"/>
        </w:rPr>
        <w:t xml:space="preserve">C    192.168.0.0/24 is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ectly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ted,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ial0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40"/>
        <w:rPr>
          <w:sz w:val="24"/>
          <w:szCs w:val="24"/>
        </w:rPr>
      </w:pPr>
      <w:r>
        <w:rPr>
          <w:sz w:val="24"/>
          <w:szCs w:val="24"/>
        </w:rPr>
        <w:t>Trong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bảng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định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tuyến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TG2</w:t>
      </w:r>
      <w:r>
        <w:rPr>
          <w:spacing w:val="28"/>
          <w:sz w:val="24"/>
          <w:szCs w:val="24"/>
        </w:rPr>
        <w:t xml:space="preserve"> </w:t>
      </w:r>
      <w:r>
        <w:rPr>
          <w:spacing w:val="-80"/>
          <w:sz w:val="24"/>
          <w:szCs w:val="24"/>
        </w:rPr>
        <w:t>đ</w:t>
      </w:r>
      <w:r>
        <w:rPr>
          <w:sz w:val="24"/>
          <w:szCs w:val="24"/>
        </w:rPr>
        <w:t>ã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21"/>
          <w:sz w:val="24"/>
          <w:szCs w:val="24"/>
        </w:rPr>
        <w:t>e</w:t>
      </w:r>
      <w:r>
        <w:rPr>
          <w:sz w:val="24"/>
          <w:szCs w:val="24"/>
        </w:rPr>
        <w:t xml:space="preserve">đ  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TTG1,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TTG1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ping</w:t>
      </w:r>
    </w:p>
    <w:p w:rsidR="00F81C28" w:rsidRDefault="008E4BD0">
      <w:pPr>
        <w:ind w:left="140"/>
        <w:rPr>
          <w:sz w:val="24"/>
          <w:szCs w:val="24"/>
        </w:rPr>
      </w:pPr>
      <w:r>
        <w:rPr>
          <w:sz w:val="24"/>
          <w:szCs w:val="24"/>
        </w:rPr>
        <w:t>thành công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đến 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của TTG2.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40"/>
        <w:rPr>
          <w:sz w:val="24"/>
          <w:szCs w:val="24"/>
        </w:rPr>
        <w:sectPr w:rsidR="00F81C28">
          <w:pgSz w:w="12240" w:h="15840"/>
          <w:pgMar w:top="1500" w:right="1340" w:bottom="280" w:left="1300" w:header="720" w:footer="589" w:gutter="0"/>
          <w:cols w:space="720"/>
        </w:sectPr>
      </w:pPr>
      <w:r>
        <w:rPr>
          <w:b/>
          <w:sz w:val="24"/>
          <w:szCs w:val="24"/>
          <w:u w:val="thick" w:color="000000"/>
        </w:rPr>
        <w:t>3. Cấu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hình</w:t>
      </w:r>
      <w:r>
        <w:rPr>
          <w:b/>
          <w:spacing w:val="-76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summary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v</w:t>
      </w:r>
      <w:r>
        <w:rPr>
          <w:b/>
          <w:sz w:val="24"/>
          <w:szCs w:val="24"/>
          <w:u w:val="thick" w:color="000000"/>
        </w:rPr>
        <w:t>à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chứng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thực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EIGRP</w:t>
      </w:r>
      <w:r>
        <w:rPr>
          <w:b/>
          <w:sz w:val="24"/>
          <w:szCs w:val="24"/>
        </w:rPr>
        <w:t xml:space="preserve"> :</w:t>
      </w:r>
    </w:p>
    <w:p w:rsidR="00F81C28" w:rsidRDefault="00BD48D1">
      <w:pPr>
        <w:spacing w:before="9" w:line="160" w:lineRule="exact"/>
        <w:rPr>
          <w:sz w:val="17"/>
          <w:szCs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982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1132205</wp:posOffset>
                </wp:positionV>
                <wp:extent cx="5970905" cy="2677795"/>
                <wp:effectExtent l="0" t="0" r="1270" b="0"/>
                <wp:wrapNone/>
                <wp:docPr id="14" name="Group 1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0905" cy="2677795"/>
                          <a:chOff x="1440" y="1783"/>
                          <a:chExt cx="9403" cy="4217"/>
                        </a:xfrm>
                      </wpg:grpSpPr>
                      <wpg:grpSp>
                        <wpg:cNvPr id="15" name="Group 1764"/>
                        <wpg:cNvGrpSpPr>
                          <a:grpSpLocks/>
                        </wpg:cNvGrpSpPr>
                        <wpg:grpSpPr bwMode="auto">
                          <a:xfrm>
                            <a:off x="7892" y="5000"/>
                            <a:ext cx="1077" cy="990"/>
                            <a:chOff x="7892" y="5000"/>
                            <a:chExt cx="1077" cy="990"/>
                          </a:xfrm>
                        </wpg:grpSpPr>
                        <wps:wsp>
                          <wps:cNvPr id="16" name="Freeform 1772"/>
                          <wps:cNvSpPr>
                            <a:spLocks/>
                          </wps:cNvSpPr>
                          <wps:spPr bwMode="auto">
                            <a:xfrm>
                              <a:off x="7892" y="5000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5387 5000"/>
                                <a:gd name="T3" fmla="*/ 5387 h 990"/>
                                <a:gd name="T4" fmla="+- 0 7893 7892"/>
                                <a:gd name="T5" fmla="*/ T4 w 1077"/>
                                <a:gd name="T6" fmla="+- 0 5404 5000"/>
                                <a:gd name="T7" fmla="*/ 5404 h 990"/>
                                <a:gd name="T8" fmla="+- 0 7898 7892"/>
                                <a:gd name="T9" fmla="*/ T8 w 1077"/>
                                <a:gd name="T10" fmla="+- 0 5415 5000"/>
                                <a:gd name="T11" fmla="*/ 5415 h 990"/>
                                <a:gd name="T12" fmla="+- 0 7961 7892"/>
                                <a:gd name="T13" fmla="*/ T12 w 1077"/>
                                <a:gd name="T14" fmla="+- 0 5478 5000"/>
                                <a:gd name="T15" fmla="*/ 5478 h 990"/>
                                <a:gd name="T16" fmla="+- 0 8078 7892"/>
                                <a:gd name="T17" fmla="*/ T16 w 1077"/>
                                <a:gd name="T18" fmla="+- 0 5596 5000"/>
                                <a:gd name="T19" fmla="*/ 5596 h 990"/>
                                <a:gd name="T20" fmla="+- 0 8196 7892"/>
                                <a:gd name="T21" fmla="*/ T20 w 1077"/>
                                <a:gd name="T22" fmla="+- 0 5713 5000"/>
                                <a:gd name="T23" fmla="*/ 5713 h 990"/>
                                <a:gd name="T24" fmla="+- 0 8302 7892"/>
                                <a:gd name="T25" fmla="*/ T24 w 1077"/>
                                <a:gd name="T26" fmla="+- 0 5819 5000"/>
                                <a:gd name="T27" fmla="*/ 5819 h 990"/>
                                <a:gd name="T28" fmla="+- 0 8395 7892"/>
                                <a:gd name="T29" fmla="*/ T28 w 1077"/>
                                <a:gd name="T30" fmla="+- 0 5901 5000"/>
                                <a:gd name="T31" fmla="*/ 5901 h 990"/>
                                <a:gd name="T32" fmla="+- 0 8484 7892"/>
                                <a:gd name="T33" fmla="*/ T32 w 1077"/>
                                <a:gd name="T34" fmla="+- 0 5959 5000"/>
                                <a:gd name="T35" fmla="*/ 5959 h 990"/>
                                <a:gd name="T36" fmla="+- 0 8591 7892"/>
                                <a:gd name="T37" fmla="*/ T36 w 1077"/>
                                <a:gd name="T38" fmla="+- 0 5990 5000"/>
                                <a:gd name="T39" fmla="*/ 5990 h 990"/>
                                <a:gd name="T40" fmla="+- 0 8665 7892"/>
                                <a:gd name="T41" fmla="*/ T40 w 1077"/>
                                <a:gd name="T42" fmla="+- 0 5982 5000"/>
                                <a:gd name="T43" fmla="*/ 5982 h 990"/>
                                <a:gd name="T44" fmla="+- 0 8764 7892"/>
                                <a:gd name="T45" fmla="*/ T44 w 1077"/>
                                <a:gd name="T46" fmla="+- 0 5913 5000"/>
                                <a:gd name="T47" fmla="*/ 5913 h 990"/>
                                <a:gd name="T48" fmla="+- 0 8805 7892"/>
                                <a:gd name="T49" fmla="*/ T48 w 1077"/>
                                <a:gd name="T50" fmla="+- 0 5810 5000"/>
                                <a:gd name="T51" fmla="*/ 5810 h 990"/>
                                <a:gd name="T52" fmla="+- 0 8807 7892"/>
                                <a:gd name="T53" fmla="*/ T52 w 1077"/>
                                <a:gd name="T54" fmla="+- 0 5737 5000"/>
                                <a:gd name="T55" fmla="*/ 5737 h 990"/>
                                <a:gd name="T56" fmla="+- 0 8799 7892"/>
                                <a:gd name="T57" fmla="*/ T56 w 1077"/>
                                <a:gd name="T58" fmla="+- 0 5673 5000"/>
                                <a:gd name="T59" fmla="*/ 5673 h 990"/>
                                <a:gd name="T60" fmla="+- 0 8884 7892"/>
                                <a:gd name="T61" fmla="*/ T60 w 1077"/>
                                <a:gd name="T62" fmla="+- 0 5739 5000"/>
                                <a:gd name="T63" fmla="*/ 5739 h 990"/>
                                <a:gd name="T64" fmla="+- 0 8899 7892"/>
                                <a:gd name="T65" fmla="*/ T64 w 1077"/>
                                <a:gd name="T66" fmla="+- 0 5745 5000"/>
                                <a:gd name="T67" fmla="*/ 5745 h 990"/>
                                <a:gd name="T68" fmla="+- 0 8915 7892"/>
                                <a:gd name="T69" fmla="*/ T68 w 1077"/>
                                <a:gd name="T70" fmla="+- 0 5740 5000"/>
                                <a:gd name="T71" fmla="*/ 5740 h 990"/>
                                <a:gd name="T72" fmla="+- 0 8934 7892"/>
                                <a:gd name="T73" fmla="*/ T72 w 1077"/>
                                <a:gd name="T74" fmla="+- 0 5726 5000"/>
                                <a:gd name="T75" fmla="*/ 5726 h 990"/>
                                <a:gd name="T76" fmla="+- 0 8955 7892"/>
                                <a:gd name="T77" fmla="*/ T76 w 1077"/>
                                <a:gd name="T78" fmla="+- 0 5703 5000"/>
                                <a:gd name="T79" fmla="*/ 5703 h 990"/>
                                <a:gd name="T80" fmla="+- 0 8967 7892"/>
                                <a:gd name="T81" fmla="*/ T80 w 1077"/>
                                <a:gd name="T82" fmla="+- 0 5686 5000"/>
                                <a:gd name="T83" fmla="*/ 5686 h 990"/>
                                <a:gd name="T84" fmla="+- 0 8969 7892"/>
                                <a:gd name="T85" fmla="*/ T84 w 1077"/>
                                <a:gd name="T86" fmla="+- 0 5671 5000"/>
                                <a:gd name="T87" fmla="*/ 5671 h 990"/>
                                <a:gd name="T88" fmla="+- 0 8963 7892"/>
                                <a:gd name="T89" fmla="*/ T88 w 1077"/>
                                <a:gd name="T90" fmla="+- 0 5659 5000"/>
                                <a:gd name="T91" fmla="*/ 5659 h 990"/>
                                <a:gd name="T92" fmla="+- 0 8895 7892"/>
                                <a:gd name="T93" fmla="*/ T92 w 1077"/>
                                <a:gd name="T94" fmla="+- 0 5591 5000"/>
                                <a:gd name="T95" fmla="*/ 5591 h 990"/>
                                <a:gd name="T96" fmla="+- 0 8798 7892"/>
                                <a:gd name="T97" fmla="*/ T96 w 1077"/>
                                <a:gd name="T98" fmla="+- 0 5494 5000"/>
                                <a:gd name="T99" fmla="*/ 5494 h 990"/>
                                <a:gd name="T100" fmla="+- 0 8701 7892"/>
                                <a:gd name="T101" fmla="*/ T100 w 1077"/>
                                <a:gd name="T102" fmla="+- 0 5397 5000"/>
                                <a:gd name="T103" fmla="*/ 5397 h 990"/>
                                <a:gd name="T104" fmla="+- 0 8603 7892"/>
                                <a:gd name="T105" fmla="*/ T104 w 1077"/>
                                <a:gd name="T106" fmla="+- 0 5300 5000"/>
                                <a:gd name="T107" fmla="*/ 5300 h 990"/>
                                <a:gd name="T108" fmla="+- 0 8506 7892"/>
                                <a:gd name="T109" fmla="*/ T108 w 1077"/>
                                <a:gd name="T110" fmla="+- 0 5203 5000"/>
                                <a:gd name="T111" fmla="*/ 5203 h 990"/>
                                <a:gd name="T112" fmla="+- 0 8409 7892"/>
                                <a:gd name="T113" fmla="*/ T112 w 1077"/>
                                <a:gd name="T114" fmla="+- 0 5106 5000"/>
                                <a:gd name="T115" fmla="*/ 5106 h 990"/>
                                <a:gd name="T116" fmla="+- 0 8312 7892"/>
                                <a:gd name="T117" fmla="*/ T116 w 1077"/>
                                <a:gd name="T118" fmla="+- 0 5009 5000"/>
                                <a:gd name="T119" fmla="*/ 5009 h 990"/>
                                <a:gd name="T120" fmla="+- 0 8291 7892"/>
                                <a:gd name="T121" fmla="*/ T120 w 1077"/>
                                <a:gd name="T122" fmla="+- 0 5000 5000"/>
                                <a:gd name="T123" fmla="*/ 5000 h 990"/>
                                <a:gd name="T124" fmla="+- 0 8274 7892"/>
                                <a:gd name="T125" fmla="*/ T124 w 1077"/>
                                <a:gd name="T126" fmla="+- 0 5005 5000"/>
                                <a:gd name="T127" fmla="*/ 5005 h 990"/>
                                <a:gd name="T128" fmla="+- 0 8254 7892"/>
                                <a:gd name="T129" fmla="*/ T128 w 1077"/>
                                <a:gd name="T130" fmla="+- 0 5022 5000"/>
                                <a:gd name="T131" fmla="*/ 5022 h 990"/>
                                <a:gd name="T132" fmla="+- 0 8230 7892"/>
                                <a:gd name="T133" fmla="*/ T132 w 1077"/>
                                <a:gd name="T134" fmla="+- 0 5046 5000"/>
                                <a:gd name="T135" fmla="*/ 5046 h 990"/>
                                <a:gd name="T136" fmla="+- 0 8217 7892"/>
                                <a:gd name="T137" fmla="*/ T136 w 1077"/>
                                <a:gd name="T138" fmla="+- 0 5064 5000"/>
                                <a:gd name="T139" fmla="*/ 5064 h 990"/>
                                <a:gd name="T140" fmla="+- 0 8215 7892"/>
                                <a:gd name="T141" fmla="*/ T140 w 1077"/>
                                <a:gd name="T142" fmla="+- 0 5081 5000"/>
                                <a:gd name="T143" fmla="*/ 5081 h 990"/>
                                <a:gd name="T144" fmla="+- 0 8221 7892"/>
                                <a:gd name="T145" fmla="*/ T144 w 1077"/>
                                <a:gd name="T146" fmla="+- 0 5093 5000"/>
                                <a:gd name="T147" fmla="*/ 5093 h 990"/>
                                <a:gd name="T148" fmla="+- 0 8270 7892"/>
                                <a:gd name="T149" fmla="*/ T148 w 1077"/>
                                <a:gd name="T150" fmla="+- 0 5142 5000"/>
                                <a:gd name="T151" fmla="*/ 5142 h 990"/>
                                <a:gd name="T152" fmla="+- 0 8337 7892"/>
                                <a:gd name="T153" fmla="*/ T152 w 1077"/>
                                <a:gd name="T154" fmla="+- 0 5209 5000"/>
                                <a:gd name="T155" fmla="*/ 5209 h 990"/>
                                <a:gd name="T156" fmla="+- 0 8405 7892"/>
                                <a:gd name="T157" fmla="*/ T156 w 1077"/>
                                <a:gd name="T158" fmla="+- 0 5277 5000"/>
                                <a:gd name="T159" fmla="*/ 5277 h 990"/>
                                <a:gd name="T160" fmla="+- 0 8473 7892"/>
                                <a:gd name="T161" fmla="*/ T160 w 1077"/>
                                <a:gd name="T162" fmla="+- 0 5345 5000"/>
                                <a:gd name="T163" fmla="*/ 5345 h 990"/>
                                <a:gd name="T164" fmla="+- 0 8541 7892"/>
                                <a:gd name="T165" fmla="*/ T164 w 1077"/>
                                <a:gd name="T166" fmla="+- 0 5413 5000"/>
                                <a:gd name="T167" fmla="*/ 5413 h 990"/>
                                <a:gd name="T168" fmla="+- 0 8609 7892"/>
                                <a:gd name="T169" fmla="*/ T168 w 1077"/>
                                <a:gd name="T170" fmla="+- 0 5481 5000"/>
                                <a:gd name="T171" fmla="*/ 5481 h 990"/>
                                <a:gd name="T172" fmla="+- 0 8677 7892"/>
                                <a:gd name="T173" fmla="*/ T172 w 1077"/>
                                <a:gd name="T174" fmla="+- 0 5549 5000"/>
                                <a:gd name="T175" fmla="*/ 5549 h 990"/>
                                <a:gd name="T176" fmla="+- 0 8698 7892"/>
                                <a:gd name="T177" fmla="*/ T176 w 1077"/>
                                <a:gd name="T178" fmla="+- 0 5659 5000"/>
                                <a:gd name="T179" fmla="*/ 5659 h 990"/>
                                <a:gd name="T180" fmla="+- 0 8701 7892"/>
                                <a:gd name="T181" fmla="*/ T180 w 1077"/>
                                <a:gd name="T182" fmla="+- 0 5714 5000"/>
                                <a:gd name="T183" fmla="*/ 5714 h 990"/>
                                <a:gd name="T184" fmla="+- 0 8667 7892"/>
                                <a:gd name="T185" fmla="*/ T184 w 1077"/>
                                <a:gd name="T186" fmla="+- 0 5808 5000"/>
                                <a:gd name="T187" fmla="*/ 5808 h 990"/>
                                <a:gd name="T188" fmla="+- 0 8580 7892"/>
                                <a:gd name="T189" fmla="*/ T188 w 1077"/>
                                <a:gd name="T190" fmla="+- 0 5840 5000"/>
                                <a:gd name="T191" fmla="*/ 5840 h 990"/>
                                <a:gd name="T192" fmla="+- 0 8500 7892"/>
                                <a:gd name="T193" fmla="*/ T192 w 1077"/>
                                <a:gd name="T194" fmla="+- 0 5815 5000"/>
                                <a:gd name="T195" fmla="*/ 5815 h 990"/>
                                <a:gd name="T196" fmla="+- 0 8400 7892"/>
                                <a:gd name="T197" fmla="*/ T196 w 1077"/>
                                <a:gd name="T198" fmla="+- 0 5741 5000"/>
                                <a:gd name="T199" fmla="*/ 5741 h 990"/>
                                <a:gd name="T200" fmla="+- 0 8329 7892"/>
                                <a:gd name="T201" fmla="*/ T200 w 1077"/>
                                <a:gd name="T202" fmla="+- 0 5670 5000"/>
                                <a:gd name="T203" fmla="*/ 5670 h 990"/>
                                <a:gd name="T204" fmla="+- 0 8272 7892"/>
                                <a:gd name="T205" fmla="*/ T204 w 1077"/>
                                <a:gd name="T206" fmla="+- 0 5614 5000"/>
                                <a:gd name="T207" fmla="*/ 5614 h 990"/>
                                <a:gd name="T208" fmla="+- 0 8216 7892"/>
                                <a:gd name="T209" fmla="*/ T208 w 1077"/>
                                <a:gd name="T210" fmla="+- 0 5557 5000"/>
                                <a:gd name="T211" fmla="*/ 5557 h 990"/>
                                <a:gd name="T212" fmla="+- 0 8159 7892"/>
                                <a:gd name="T213" fmla="*/ T212 w 1077"/>
                                <a:gd name="T214" fmla="+- 0 5501 5000"/>
                                <a:gd name="T215" fmla="*/ 5501 h 990"/>
                                <a:gd name="T216" fmla="+- 0 8103 7892"/>
                                <a:gd name="T217" fmla="*/ T216 w 1077"/>
                                <a:gd name="T218" fmla="+- 0 5444 5000"/>
                                <a:gd name="T219" fmla="*/ 5444 h 990"/>
                                <a:gd name="T220" fmla="+- 0 8046 7892"/>
                                <a:gd name="T221" fmla="*/ T220 w 1077"/>
                                <a:gd name="T222" fmla="+- 0 5388 5000"/>
                                <a:gd name="T223" fmla="*/ 5388 h 990"/>
                                <a:gd name="T224" fmla="+- 0 7990 7892"/>
                                <a:gd name="T225" fmla="*/ T224 w 1077"/>
                                <a:gd name="T226" fmla="+- 0 5331 5000"/>
                                <a:gd name="T227" fmla="*/ 5331 h 990"/>
                                <a:gd name="T228" fmla="+- 0 7977 7892"/>
                                <a:gd name="T229" fmla="*/ T228 w 1077"/>
                                <a:gd name="T230" fmla="+- 0 5323 5000"/>
                                <a:gd name="T231" fmla="*/ 5323 h 990"/>
                                <a:gd name="T232" fmla="+- 0 7963 7892"/>
                                <a:gd name="T233" fmla="*/ T232 w 1077"/>
                                <a:gd name="T234" fmla="+- 0 5323 5000"/>
                                <a:gd name="T235" fmla="*/ 5323 h 990"/>
                                <a:gd name="T236" fmla="+- 0 7945 7892"/>
                                <a:gd name="T237" fmla="*/ T236 w 1077"/>
                                <a:gd name="T238" fmla="+- 0 5332 5000"/>
                                <a:gd name="T239" fmla="*/ 5332 h 990"/>
                                <a:gd name="T240" fmla="+- 0 7923 7892"/>
                                <a:gd name="T241" fmla="*/ T240 w 1077"/>
                                <a:gd name="T242" fmla="+- 0 5353 5000"/>
                                <a:gd name="T243" fmla="*/ 5353 h 990"/>
                                <a:gd name="T244" fmla="+- 0 7903 7892"/>
                                <a:gd name="T245" fmla="*/ T244 w 1077"/>
                                <a:gd name="T246" fmla="+- 0 5375 5000"/>
                                <a:gd name="T247" fmla="*/ 5375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1"/>
                                  </a:lnTo>
                                  <a:lnTo>
                                    <a:pt x="6" y="415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6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3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19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7"/>
                                  </a:lnTo>
                                  <a:lnTo>
                                    <a:pt x="503" y="901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7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5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3"/>
                                  </a:lnTo>
                                  <a:lnTo>
                                    <a:pt x="1023" y="740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0"/>
                                  </a:lnTo>
                                  <a:lnTo>
                                    <a:pt x="1063" y="703"/>
                                  </a:lnTo>
                                  <a:lnTo>
                                    <a:pt x="1068" y="697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5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59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3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6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29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7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0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3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6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09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2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0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3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19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0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7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4"/>
                                  </a:lnTo>
                                  <a:lnTo>
                                    <a:pt x="717" y="838"/>
                                  </a:lnTo>
                                  <a:lnTo>
                                    <a:pt x="688" y="840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0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2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0"/>
                                  </a:lnTo>
                                  <a:lnTo>
                                    <a:pt x="418" y="651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7"/>
                                  </a:lnTo>
                                  <a:lnTo>
                                    <a:pt x="305" y="538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5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3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4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53" y="332"/>
                                  </a:lnTo>
                                  <a:lnTo>
                                    <a:pt x="47" y="337"/>
                                  </a:lnTo>
                                  <a:lnTo>
                                    <a:pt x="40" y="344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1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" name="Group 1765"/>
                          <wpg:cNvGrpSpPr>
                            <a:grpSpLocks/>
                          </wpg:cNvGrpSpPr>
                          <wpg:grpSpPr bwMode="auto">
                            <a:xfrm>
                              <a:off x="9006" y="5267"/>
                              <a:ext cx="223" cy="225"/>
                              <a:chOff x="9006" y="5267"/>
                              <a:chExt cx="223" cy="225"/>
                            </a:xfrm>
                          </wpg:grpSpPr>
                          <wps:wsp>
                            <wps:cNvPr id="18" name="Freeform 1771"/>
                            <wps:cNvSpPr>
                              <a:spLocks/>
                            </wps:cNvSpPr>
                            <wps:spPr bwMode="auto">
                              <a:xfrm>
                                <a:off x="9006" y="5267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5321 5267"/>
                                  <a:gd name="T3" fmla="*/ 5321 h 225"/>
                                  <a:gd name="T4" fmla="+- 0 9158 9006"/>
                                  <a:gd name="T5" fmla="*/ T4 w 223"/>
                                  <a:gd name="T6" fmla="+- 0 5307 5267"/>
                                  <a:gd name="T7" fmla="*/ 5307 h 225"/>
                                  <a:gd name="T8" fmla="+- 0 9139 9006"/>
                                  <a:gd name="T9" fmla="*/ T8 w 223"/>
                                  <a:gd name="T10" fmla="+- 0 5291 5267"/>
                                  <a:gd name="T11" fmla="*/ 5291 h 225"/>
                                  <a:gd name="T12" fmla="+- 0 9122 9006"/>
                                  <a:gd name="T13" fmla="*/ T12 w 223"/>
                                  <a:gd name="T14" fmla="+- 0 5279 5267"/>
                                  <a:gd name="T15" fmla="*/ 5279 h 225"/>
                                  <a:gd name="T16" fmla="+- 0 9107 9006"/>
                                  <a:gd name="T17" fmla="*/ T16 w 223"/>
                                  <a:gd name="T18" fmla="+- 0 5271 5267"/>
                                  <a:gd name="T19" fmla="*/ 5271 h 225"/>
                                  <a:gd name="T20" fmla="+- 0 9095 9006"/>
                                  <a:gd name="T21" fmla="*/ T20 w 223"/>
                                  <a:gd name="T22" fmla="+- 0 5268 5267"/>
                                  <a:gd name="T23" fmla="*/ 5268 h 225"/>
                                  <a:gd name="T24" fmla="+- 0 9087 9006"/>
                                  <a:gd name="T25" fmla="*/ T24 w 223"/>
                                  <a:gd name="T26" fmla="+- 0 5267 5267"/>
                                  <a:gd name="T27" fmla="*/ 5267 h 225"/>
                                  <a:gd name="T28" fmla="+- 0 9070 9006"/>
                                  <a:gd name="T29" fmla="*/ T28 w 223"/>
                                  <a:gd name="T30" fmla="+- 0 5270 5267"/>
                                  <a:gd name="T31" fmla="*/ 5270 h 225"/>
                                  <a:gd name="T32" fmla="+- 0 9052 9006"/>
                                  <a:gd name="T33" fmla="*/ T32 w 223"/>
                                  <a:gd name="T34" fmla="+- 0 5279 5267"/>
                                  <a:gd name="T35" fmla="*/ 5279 h 225"/>
                                  <a:gd name="T36" fmla="+- 0 9034 9006"/>
                                  <a:gd name="T37" fmla="*/ T36 w 223"/>
                                  <a:gd name="T38" fmla="+- 0 5295 5267"/>
                                  <a:gd name="T39" fmla="*/ 5295 h 225"/>
                                  <a:gd name="T40" fmla="+- 0 9025 9006"/>
                                  <a:gd name="T41" fmla="*/ T40 w 223"/>
                                  <a:gd name="T42" fmla="+- 0 5304 5267"/>
                                  <a:gd name="T43" fmla="*/ 5304 h 225"/>
                                  <a:gd name="T44" fmla="+- 0 9013 9006"/>
                                  <a:gd name="T45" fmla="*/ T44 w 223"/>
                                  <a:gd name="T46" fmla="+- 0 5322 5267"/>
                                  <a:gd name="T47" fmla="*/ 5322 h 225"/>
                                  <a:gd name="T48" fmla="+- 0 9006 9006"/>
                                  <a:gd name="T49" fmla="*/ T48 w 223"/>
                                  <a:gd name="T50" fmla="+- 0 5340 5267"/>
                                  <a:gd name="T51" fmla="*/ 5340 h 225"/>
                                  <a:gd name="T52" fmla="+- 0 9006 9006"/>
                                  <a:gd name="T53" fmla="*/ T52 w 223"/>
                                  <a:gd name="T54" fmla="+- 0 5356 5267"/>
                                  <a:gd name="T55" fmla="*/ 5356 h 225"/>
                                  <a:gd name="T56" fmla="+- 0 9009 9006"/>
                                  <a:gd name="T57" fmla="*/ T56 w 223"/>
                                  <a:gd name="T58" fmla="+- 0 5368 5267"/>
                                  <a:gd name="T59" fmla="*/ 5368 h 225"/>
                                  <a:gd name="T60" fmla="+- 0 9016 9006"/>
                                  <a:gd name="T61" fmla="*/ T60 w 223"/>
                                  <a:gd name="T62" fmla="+- 0 5383 5267"/>
                                  <a:gd name="T63" fmla="*/ 5383 h 225"/>
                                  <a:gd name="T64" fmla="+- 0 9028 9006"/>
                                  <a:gd name="T65" fmla="*/ T64 w 223"/>
                                  <a:gd name="T66" fmla="+- 0 5399 5267"/>
                                  <a:gd name="T67" fmla="*/ 5399 h 225"/>
                                  <a:gd name="T68" fmla="+- 0 9043 9006"/>
                                  <a:gd name="T69" fmla="*/ T68 w 223"/>
                                  <a:gd name="T70" fmla="+- 0 5417 5267"/>
                                  <a:gd name="T71" fmla="*/ 5417 h 225"/>
                                  <a:gd name="T72" fmla="+- 0 9061 9006"/>
                                  <a:gd name="T73" fmla="*/ T72 w 223"/>
                                  <a:gd name="T74" fmla="+- 0 5437 5267"/>
                                  <a:gd name="T75" fmla="*/ 5437 h 225"/>
                                  <a:gd name="T76" fmla="+- 0 9077 9006"/>
                                  <a:gd name="T77" fmla="*/ T76 w 223"/>
                                  <a:gd name="T78" fmla="+- 0 5452 5267"/>
                                  <a:gd name="T79" fmla="*/ 5452 h 225"/>
                                  <a:gd name="T80" fmla="+- 0 9095 9006"/>
                                  <a:gd name="T81" fmla="*/ T80 w 223"/>
                                  <a:gd name="T82" fmla="+- 0 5468 5267"/>
                                  <a:gd name="T83" fmla="*/ 5468 h 225"/>
                                  <a:gd name="T84" fmla="+- 0 9112 9006"/>
                                  <a:gd name="T85" fmla="*/ T84 w 223"/>
                                  <a:gd name="T86" fmla="+- 0 5480 5267"/>
                                  <a:gd name="T87" fmla="*/ 5480 h 225"/>
                                  <a:gd name="T88" fmla="+- 0 9127 9006"/>
                                  <a:gd name="T89" fmla="*/ T88 w 223"/>
                                  <a:gd name="T90" fmla="+- 0 5487 5267"/>
                                  <a:gd name="T91" fmla="*/ 5487 h 225"/>
                                  <a:gd name="T92" fmla="+- 0 9140 9006"/>
                                  <a:gd name="T93" fmla="*/ T92 w 223"/>
                                  <a:gd name="T94" fmla="+- 0 5491 5267"/>
                                  <a:gd name="T95" fmla="*/ 5491 h 225"/>
                                  <a:gd name="T96" fmla="+- 0 9147 9006"/>
                                  <a:gd name="T97" fmla="*/ T96 w 223"/>
                                  <a:gd name="T98" fmla="+- 0 5492 5267"/>
                                  <a:gd name="T99" fmla="*/ 5492 h 225"/>
                                  <a:gd name="T100" fmla="+- 0 9164 9006"/>
                                  <a:gd name="T101" fmla="*/ T100 w 223"/>
                                  <a:gd name="T102" fmla="+- 0 5489 5267"/>
                                  <a:gd name="T103" fmla="*/ 5489 h 225"/>
                                  <a:gd name="T104" fmla="+- 0 9182 9006"/>
                                  <a:gd name="T105" fmla="*/ T104 w 223"/>
                                  <a:gd name="T106" fmla="+- 0 5479 5267"/>
                                  <a:gd name="T107" fmla="*/ 5479 h 225"/>
                                  <a:gd name="T108" fmla="+- 0 9200 9006"/>
                                  <a:gd name="T109" fmla="*/ T108 w 223"/>
                                  <a:gd name="T110" fmla="+- 0 5464 5267"/>
                                  <a:gd name="T111" fmla="*/ 5464 h 225"/>
                                  <a:gd name="T112" fmla="+- 0 9210 9006"/>
                                  <a:gd name="T113" fmla="*/ T112 w 223"/>
                                  <a:gd name="T114" fmla="+- 0 5453 5267"/>
                                  <a:gd name="T115" fmla="*/ 5453 h 225"/>
                                  <a:gd name="T116" fmla="+- 0 9222 9006"/>
                                  <a:gd name="T117" fmla="*/ T116 w 223"/>
                                  <a:gd name="T118" fmla="+- 0 5436 5267"/>
                                  <a:gd name="T119" fmla="*/ 5436 h 225"/>
                                  <a:gd name="T120" fmla="+- 0 9228 9006"/>
                                  <a:gd name="T121" fmla="*/ T120 w 223"/>
                                  <a:gd name="T122" fmla="+- 0 5418 5267"/>
                                  <a:gd name="T123" fmla="*/ 5418 h 225"/>
                                  <a:gd name="T124" fmla="+- 0 9228 9006"/>
                                  <a:gd name="T125" fmla="*/ T124 w 223"/>
                                  <a:gd name="T126" fmla="+- 0 5401 5267"/>
                                  <a:gd name="T127" fmla="*/ 5401 h 225"/>
                                  <a:gd name="T128" fmla="+- 0 9225 9006"/>
                                  <a:gd name="T129" fmla="*/ T128 w 223"/>
                                  <a:gd name="T130" fmla="+- 0 5390 5267"/>
                                  <a:gd name="T131" fmla="*/ 5390 h 225"/>
                                  <a:gd name="T132" fmla="+- 0 9218 9006"/>
                                  <a:gd name="T133" fmla="*/ T132 w 223"/>
                                  <a:gd name="T134" fmla="+- 0 5376 5267"/>
                                  <a:gd name="T135" fmla="*/ 5376 h 225"/>
                                  <a:gd name="T136" fmla="+- 0 9207 9006"/>
                                  <a:gd name="T137" fmla="*/ T136 w 223"/>
                                  <a:gd name="T138" fmla="+- 0 5360 5267"/>
                                  <a:gd name="T139" fmla="*/ 5360 h 225"/>
                                  <a:gd name="T140" fmla="+- 0 9192 9006"/>
                                  <a:gd name="T141" fmla="*/ T140 w 223"/>
                                  <a:gd name="T142" fmla="+- 0 5341 5267"/>
                                  <a:gd name="T143" fmla="*/ 5341 h 225"/>
                                  <a:gd name="T144" fmla="+- 0 9173 9006"/>
                                  <a:gd name="T145" fmla="*/ T144 w 223"/>
                                  <a:gd name="T146" fmla="+- 0 5321 5267"/>
                                  <a:gd name="T147" fmla="*/ 5321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4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2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7"/>
                                    </a:lnTo>
                                    <a:lnTo>
                                      <a:pt x="7" y="55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2"/>
                                    </a:lnTo>
                                    <a:lnTo>
                                      <a:pt x="37" y="150"/>
                                    </a:lnTo>
                                    <a:lnTo>
                                      <a:pt x="55" y="170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0"/>
                                    </a:lnTo>
                                    <a:lnTo>
                                      <a:pt x="134" y="224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2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3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4"/>
                                    </a:lnTo>
                                    <a:lnTo>
                                      <a:pt x="167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" name="Group 17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4173"/>
                                <a:ext cx="950" cy="948"/>
                                <a:chOff x="8673" y="4173"/>
                                <a:chExt cx="950" cy="948"/>
                              </a:xfrm>
                            </wpg:grpSpPr>
                            <wps:wsp>
                              <wps:cNvPr id="20" name="Freeform 17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4173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5090 4173"/>
                                    <a:gd name="T3" fmla="*/ 5090 h 948"/>
                                    <a:gd name="T4" fmla="+- 0 9600 8673"/>
                                    <a:gd name="T5" fmla="*/ T4 w 950"/>
                                    <a:gd name="T6" fmla="+- 0 5060 4173"/>
                                    <a:gd name="T7" fmla="*/ 5060 h 948"/>
                                    <a:gd name="T8" fmla="+- 0 9617 8673"/>
                                    <a:gd name="T9" fmla="*/ T8 w 950"/>
                                    <a:gd name="T10" fmla="+- 0 5037 4173"/>
                                    <a:gd name="T11" fmla="*/ 5037 h 948"/>
                                    <a:gd name="T12" fmla="+- 0 9623 8673"/>
                                    <a:gd name="T13" fmla="*/ T12 w 950"/>
                                    <a:gd name="T14" fmla="+- 0 5018 4173"/>
                                    <a:gd name="T15" fmla="*/ 5018 h 948"/>
                                    <a:gd name="T16" fmla="+- 0 9618 8673"/>
                                    <a:gd name="T17" fmla="*/ T16 w 950"/>
                                    <a:gd name="T18" fmla="+- 0 5000 4173"/>
                                    <a:gd name="T19" fmla="*/ 5000 h 948"/>
                                    <a:gd name="T20" fmla="+- 0 9569 8673"/>
                                    <a:gd name="T21" fmla="*/ T20 w 950"/>
                                    <a:gd name="T22" fmla="+- 0 4916 4173"/>
                                    <a:gd name="T23" fmla="*/ 4916 h 948"/>
                                    <a:gd name="T24" fmla="+- 0 9501 8673"/>
                                    <a:gd name="T25" fmla="*/ T24 w 950"/>
                                    <a:gd name="T26" fmla="+- 0 4800 4173"/>
                                    <a:gd name="T27" fmla="*/ 4800 h 948"/>
                                    <a:gd name="T28" fmla="+- 0 9433 8673"/>
                                    <a:gd name="T29" fmla="*/ T28 w 950"/>
                                    <a:gd name="T30" fmla="+- 0 4683 4173"/>
                                    <a:gd name="T31" fmla="*/ 4683 h 948"/>
                                    <a:gd name="T32" fmla="+- 0 9365 8673"/>
                                    <a:gd name="T33" fmla="*/ T32 w 950"/>
                                    <a:gd name="T34" fmla="+- 0 4566 4173"/>
                                    <a:gd name="T35" fmla="*/ 4566 h 948"/>
                                    <a:gd name="T36" fmla="+- 0 9298 8673"/>
                                    <a:gd name="T37" fmla="*/ T36 w 950"/>
                                    <a:gd name="T38" fmla="+- 0 4449 4173"/>
                                    <a:gd name="T39" fmla="*/ 4449 h 948"/>
                                    <a:gd name="T40" fmla="+- 0 9230 8673"/>
                                    <a:gd name="T41" fmla="*/ T40 w 950"/>
                                    <a:gd name="T42" fmla="+- 0 4333 4173"/>
                                    <a:gd name="T43" fmla="*/ 4333 h 948"/>
                                    <a:gd name="T44" fmla="+- 0 9162 8673"/>
                                    <a:gd name="T45" fmla="*/ T44 w 950"/>
                                    <a:gd name="T46" fmla="+- 0 4217 4173"/>
                                    <a:gd name="T47" fmla="*/ 4217 h 948"/>
                                    <a:gd name="T48" fmla="+- 0 9149 8673"/>
                                    <a:gd name="T49" fmla="*/ T48 w 950"/>
                                    <a:gd name="T50" fmla="+- 0 4199 4173"/>
                                    <a:gd name="T51" fmla="*/ 4199 h 948"/>
                                    <a:gd name="T52" fmla="+- 0 9136 8673"/>
                                    <a:gd name="T53" fmla="*/ T52 w 950"/>
                                    <a:gd name="T54" fmla="+- 0 4182 4173"/>
                                    <a:gd name="T55" fmla="*/ 4182 h 948"/>
                                    <a:gd name="T56" fmla="+- 0 9120 8673"/>
                                    <a:gd name="T57" fmla="*/ T56 w 950"/>
                                    <a:gd name="T58" fmla="+- 0 4173 4173"/>
                                    <a:gd name="T59" fmla="*/ 4173 h 948"/>
                                    <a:gd name="T60" fmla="+- 0 9106 8673"/>
                                    <a:gd name="T61" fmla="*/ T60 w 950"/>
                                    <a:gd name="T62" fmla="+- 0 4174 4173"/>
                                    <a:gd name="T63" fmla="*/ 4174 h 948"/>
                                    <a:gd name="T64" fmla="+- 0 9089 8673"/>
                                    <a:gd name="T65" fmla="*/ T64 w 950"/>
                                    <a:gd name="T66" fmla="+- 0 4187 4173"/>
                                    <a:gd name="T67" fmla="*/ 4187 h 948"/>
                                    <a:gd name="T68" fmla="+- 0 9065 8673"/>
                                    <a:gd name="T69" fmla="*/ T68 w 950"/>
                                    <a:gd name="T70" fmla="+- 0 4212 4173"/>
                                    <a:gd name="T71" fmla="*/ 4212 h 948"/>
                                    <a:gd name="T72" fmla="+- 0 9047 8673"/>
                                    <a:gd name="T73" fmla="*/ T72 w 950"/>
                                    <a:gd name="T74" fmla="+- 0 4232 4173"/>
                                    <a:gd name="T75" fmla="*/ 4232 h 948"/>
                                    <a:gd name="T76" fmla="+- 0 9041 8673"/>
                                    <a:gd name="T77" fmla="*/ T76 w 950"/>
                                    <a:gd name="T78" fmla="+- 0 4249 4173"/>
                                    <a:gd name="T79" fmla="*/ 4249 h 948"/>
                                    <a:gd name="T80" fmla="+- 0 9043 8673"/>
                                    <a:gd name="T81" fmla="*/ T80 w 950"/>
                                    <a:gd name="T82" fmla="+- 0 4263 4173"/>
                                    <a:gd name="T83" fmla="*/ 4263 h 948"/>
                                    <a:gd name="T84" fmla="+- 0 9069 8673"/>
                                    <a:gd name="T85" fmla="*/ T84 w 950"/>
                                    <a:gd name="T86" fmla="+- 0 4306 4173"/>
                                    <a:gd name="T87" fmla="*/ 4306 h 948"/>
                                    <a:gd name="T88" fmla="+- 0 9130 8673"/>
                                    <a:gd name="T89" fmla="*/ T88 w 950"/>
                                    <a:gd name="T90" fmla="+- 0 4406 4173"/>
                                    <a:gd name="T91" fmla="*/ 4406 h 948"/>
                                    <a:gd name="T92" fmla="+- 0 9190 8673"/>
                                    <a:gd name="T93" fmla="*/ T92 w 950"/>
                                    <a:gd name="T94" fmla="+- 0 4506 4173"/>
                                    <a:gd name="T95" fmla="*/ 4506 h 948"/>
                                    <a:gd name="T96" fmla="+- 0 9249 8673"/>
                                    <a:gd name="T97" fmla="*/ T96 w 950"/>
                                    <a:gd name="T98" fmla="+- 0 4606 4173"/>
                                    <a:gd name="T99" fmla="*/ 4606 h 948"/>
                                    <a:gd name="T100" fmla="+- 0 9309 8673"/>
                                    <a:gd name="T101" fmla="*/ T100 w 950"/>
                                    <a:gd name="T102" fmla="+- 0 4706 4173"/>
                                    <a:gd name="T103" fmla="*/ 4706 h 948"/>
                                    <a:gd name="T104" fmla="+- 0 9369 8673"/>
                                    <a:gd name="T105" fmla="*/ T104 w 950"/>
                                    <a:gd name="T106" fmla="+- 0 4806 4173"/>
                                    <a:gd name="T107" fmla="*/ 4806 h 948"/>
                                    <a:gd name="T108" fmla="+- 0 9430 8673"/>
                                    <a:gd name="T109" fmla="*/ T108 w 950"/>
                                    <a:gd name="T110" fmla="+- 0 4906 4173"/>
                                    <a:gd name="T111" fmla="*/ 4906 h 948"/>
                                    <a:gd name="T112" fmla="+- 0 9453 8673"/>
                                    <a:gd name="T113" fmla="*/ T112 w 950"/>
                                    <a:gd name="T114" fmla="+- 0 4948 4173"/>
                                    <a:gd name="T115" fmla="*/ 4948 h 948"/>
                                    <a:gd name="T116" fmla="+- 0 9380 8673"/>
                                    <a:gd name="T117" fmla="*/ T116 w 950"/>
                                    <a:gd name="T118" fmla="+- 0 4903 4173"/>
                                    <a:gd name="T119" fmla="*/ 4903 h 948"/>
                                    <a:gd name="T120" fmla="+- 0 9279 8673"/>
                                    <a:gd name="T121" fmla="*/ T120 w 950"/>
                                    <a:gd name="T122" fmla="+- 0 4843 4173"/>
                                    <a:gd name="T123" fmla="*/ 4843 h 948"/>
                                    <a:gd name="T124" fmla="+- 0 9179 8673"/>
                                    <a:gd name="T125" fmla="*/ T124 w 950"/>
                                    <a:gd name="T126" fmla="+- 0 4783 4173"/>
                                    <a:gd name="T127" fmla="*/ 4783 h 948"/>
                                    <a:gd name="T128" fmla="+- 0 9079 8673"/>
                                    <a:gd name="T129" fmla="*/ T128 w 950"/>
                                    <a:gd name="T130" fmla="+- 0 4724 4173"/>
                                    <a:gd name="T131" fmla="*/ 4724 h 948"/>
                                    <a:gd name="T132" fmla="+- 0 8979 8673"/>
                                    <a:gd name="T133" fmla="*/ T132 w 950"/>
                                    <a:gd name="T134" fmla="+- 0 4664 4173"/>
                                    <a:gd name="T135" fmla="*/ 4664 h 948"/>
                                    <a:gd name="T136" fmla="+- 0 8878 8673"/>
                                    <a:gd name="T137" fmla="*/ T136 w 950"/>
                                    <a:gd name="T138" fmla="+- 0 4604 4173"/>
                                    <a:gd name="T139" fmla="*/ 4604 h 948"/>
                                    <a:gd name="T140" fmla="+- 0 8778 8673"/>
                                    <a:gd name="T141" fmla="*/ T140 w 950"/>
                                    <a:gd name="T142" fmla="+- 0 4544 4173"/>
                                    <a:gd name="T143" fmla="*/ 4544 h 948"/>
                                    <a:gd name="T144" fmla="+- 0 8763 8673"/>
                                    <a:gd name="T145" fmla="*/ T144 w 950"/>
                                    <a:gd name="T146" fmla="+- 0 4537 4173"/>
                                    <a:gd name="T147" fmla="*/ 4537 h 948"/>
                                    <a:gd name="T148" fmla="+- 0 8749 8673"/>
                                    <a:gd name="T149" fmla="*/ T148 w 950"/>
                                    <a:gd name="T150" fmla="+- 0 4537 4173"/>
                                    <a:gd name="T151" fmla="*/ 4537 h 948"/>
                                    <a:gd name="T152" fmla="+- 0 8730 8673"/>
                                    <a:gd name="T153" fmla="*/ T152 w 950"/>
                                    <a:gd name="T154" fmla="+- 0 4548 4173"/>
                                    <a:gd name="T155" fmla="*/ 4548 h 948"/>
                                    <a:gd name="T156" fmla="+- 0 8704 8673"/>
                                    <a:gd name="T157" fmla="*/ T156 w 950"/>
                                    <a:gd name="T158" fmla="+- 0 4572 4173"/>
                                    <a:gd name="T159" fmla="*/ 4572 h 948"/>
                                    <a:gd name="T160" fmla="+- 0 8685 8673"/>
                                    <a:gd name="T161" fmla="*/ T160 w 950"/>
                                    <a:gd name="T162" fmla="+- 0 4592 4173"/>
                                    <a:gd name="T163" fmla="*/ 4592 h 948"/>
                                    <a:gd name="T164" fmla="+- 0 8675 8673"/>
                                    <a:gd name="T165" fmla="*/ T164 w 950"/>
                                    <a:gd name="T166" fmla="+- 0 4609 4173"/>
                                    <a:gd name="T167" fmla="*/ 4609 h 948"/>
                                    <a:gd name="T168" fmla="+- 0 8675 8673"/>
                                    <a:gd name="T169" fmla="*/ T168 w 950"/>
                                    <a:gd name="T170" fmla="+- 0 4623 4173"/>
                                    <a:gd name="T171" fmla="*/ 4623 h 948"/>
                                    <a:gd name="T172" fmla="+- 0 8685 8673"/>
                                    <a:gd name="T173" fmla="*/ T172 w 950"/>
                                    <a:gd name="T174" fmla="+- 0 4638 4173"/>
                                    <a:gd name="T175" fmla="*/ 4638 h 948"/>
                                    <a:gd name="T176" fmla="+- 0 8700 8673"/>
                                    <a:gd name="T177" fmla="*/ T176 w 950"/>
                                    <a:gd name="T178" fmla="+- 0 4648 4173"/>
                                    <a:gd name="T179" fmla="*/ 4648 h 948"/>
                                    <a:gd name="T180" fmla="+- 0 8718 8673"/>
                                    <a:gd name="T181" fmla="*/ T180 w 950"/>
                                    <a:gd name="T182" fmla="+- 0 4660 4173"/>
                                    <a:gd name="T183" fmla="*/ 4660 h 948"/>
                                    <a:gd name="T184" fmla="+- 0 8834 8673"/>
                                    <a:gd name="T185" fmla="*/ T184 w 950"/>
                                    <a:gd name="T186" fmla="+- 0 4729 4173"/>
                                    <a:gd name="T187" fmla="*/ 4729 h 948"/>
                                    <a:gd name="T188" fmla="+- 0 8951 8673"/>
                                    <a:gd name="T189" fmla="*/ T188 w 950"/>
                                    <a:gd name="T190" fmla="+- 0 4796 4173"/>
                                    <a:gd name="T191" fmla="*/ 4796 h 948"/>
                                    <a:gd name="T192" fmla="+- 0 9067 8673"/>
                                    <a:gd name="T193" fmla="*/ T192 w 950"/>
                                    <a:gd name="T194" fmla="+- 0 4864 4173"/>
                                    <a:gd name="T195" fmla="*/ 4864 h 948"/>
                                    <a:gd name="T196" fmla="+- 0 9184 8673"/>
                                    <a:gd name="T197" fmla="*/ T196 w 950"/>
                                    <a:gd name="T198" fmla="+- 0 4932 4173"/>
                                    <a:gd name="T199" fmla="*/ 4932 h 948"/>
                                    <a:gd name="T200" fmla="+- 0 9301 8673"/>
                                    <a:gd name="T201" fmla="*/ T200 w 950"/>
                                    <a:gd name="T202" fmla="+- 0 5000 4173"/>
                                    <a:gd name="T203" fmla="*/ 5000 h 948"/>
                                    <a:gd name="T204" fmla="+- 0 9417 8673"/>
                                    <a:gd name="T205" fmla="*/ T204 w 950"/>
                                    <a:gd name="T206" fmla="+- 0 5068 4173"/>
                                    <a:gd name="T207" fmla="*/ 5068 h 948"/>
                                    <a:gd name="T208" fmla="+- 0 9501 8673"/>
                                    <a:gd name="T209" fmla="*/ T208 w 950"/>
                                    <a:gd name="T210" fmla="+- 0 5117 4173"/>
                                    <a:gd name="T211" fmla="*/ 5117 h 948"/>
                                    <a:gd name="T212" fmla="+- 0 9519 8673"/>
                                    <a:gd name="T213" fmla="*/ T212 w 950"/>
                                    <a:gd name="T214" fmla="+- 0 5121 4173"/>
                                    <a:gd name="T215" fmla="*/ 5121 h 948"/>
                                    <a:gd name="T216" fmla="+- 0 9538 8673"/>
                                    <a:gd name="T217" fmla="*/ T216 w 950"/>
                                    <a:gd name="T218" fmla="+- 0 5115 4173"/>
                                    <a:gd name="T219" fmla="*/ 5115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1"/>
                                      </a:moveTo>
                                      <a:lnTo>
                                        <a:pt x="887" y="925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6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4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5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3"/>
                                      </a:lnTo>
                                      <a:lnTo>
                                        <a:pt x="945" y="827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4"/>
                                      </a:lnTo>
                                      <a:lnTo>
                                        <a:pt x="850" y="665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4"/>
                                      </a:lnTo>
                                      <a:lnTo>
                                        <a:pt x="647" y="315"/>
                                      </a:lnTo>
                                      <a:lnTo>
                                        <a:pt x="625" y="276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2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39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0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2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3" y="1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2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5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3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3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3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3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3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0"/>
                                      </a:lnTo>
                                      <a:lnTo>
                                        <a:pt x="473" y="590"/>
                                      </a:lnTo>
                                      <a:lnTo>
                                        <a:pt x="439" y="570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4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4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69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3"/>
                                      </a:lnTo>
                                      <a:lnTo>
                                        <a:pt x="12" y="419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1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5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7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3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6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1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49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7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" name="Group 17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3750"/>
                                  <a:ext cx="1076" cy="991"/>
                                  <a:chOff x="9226" y="3750"/>
                                  <a:chExt cx="1076" cy="991"/>
                                </a:xfrm>
                              </wpg:grpSpPr>
                              <wps:wsp>
                                <wps:cNvPr id="22" name="Freeform 17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3750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4070 3750"/>
                                      <a:gd name="T3" fmla="*/ 4070 h 991"/>
                                      <a:gd name="T4" fmla="+- 0 9883 9226"/>
                                      <a:gd name="T5" fmla="*/ T4 w 1076"/>
                                      <a:gd name="T6" fmla="+- 0 4732 3750"/>
                                      <a:gd name="T7" fmla="*/ 4732 h 991"/>
                                      <a:gd name="T8" fmla="+- 0 9903 9226"/>
                                      <a:gd name="T9" fmla="*/ T8 w 1076"/>
                                      <a:gd name="T10" fmla="+- 0 4741 3750"/>
                                      <a:gd name="T11" fmla="*/ 4741 h 991"/>
                                      <a:gd name="T12" fmla="+- 0 9926 9226"/>
                                      <a:gd name="T13" fmla="*/ T12 w 1076"/>
                                      <a:gd name="T14" fmla="+- 0 4731 3750"/>
                                      <a:gd name="T15" fmla="*/ 4731 h 991"/>
                                      <a:gd name="T16" fmla="+- 0 9958 9226"/>
                                      <a:gd name="T17" fmla="*/ T16 w 1076"/>
                                      <a:gd name="T18" fmla="+- 0 4702 3750"/>
                                      <a:gd name="T19" fmla="*/ 4702 h 991"/>
                                      <a:gd name="T20" fmla="+- 0 9977 9226"/>
                                      <a:gd name="T21" fmla="*/ T20 w 1076"/>
                                      <a:gd name="T22" fmla="+- 0 4675 3750"/>
                                      <a:gd name="T23" fmla="*/ 4675 h 991"/>
                                      <a:gd name="T24" fmla="+- 0 9978 9226"/>
                                      <a:gd name="T25" fmla="*/ T24 w 1076"/>
                                      <a:gd name="T26" fmla="+- 0 4656 3750"/>
                                      <a:gd name="T27" fmla="*/ 4656 h 991"/>
                                      <a:gd name="T28" fmla="+- 0 9948 9226"/>
                                      <a:gd name="T29" fmla="*/ T28 w 1076"/>
                                      <a:gd name="T30" fmla="+- 0 4622 3750"/>
                                      <a:gd name="T31" fmla="*/ 4622 h 991"/>
                                      <a:gd name="T32" fmla="+- 0 9858 9226"/>
                                      <a:gd name="T33" fmla="*/ T32 w 1076"/>
                                      <a:gd name="T34" fmla="+- 0 4532 3750"/>
                                      <a:gd name="T35" fmla="*/ 4532 h 991"/>
                                      <a:gd name="T36" fmla="+- 0 9767 9226"/>
                                      <a:gd name="T37" fmla="*/ T36 w 1076"/>
                                      <a:gd name="T38" fmla="+- 0 4441 3750"/>
                                      <a:gd name="T39" fmla="*/ 4441 h 991"/>
                                      <a:gd name="T40" fmla="+- 0 9677 9226"/>
                                      <a:gd name="T41" fmla="*/ T40 w 1076"/>
                                      <a:gd name="T42" fmla="+- 0 4351 3750"/>
                                      <a:gd name="T43" fmla="*/ 4351 h 991"/>
                                      <a:gd name="T44" fmla="+- 0 9586 9226"/>
                                      <a:gd name="T45" fmla="*/ T44 w 1076"/>
                                      <a:gd name="T46" fmla="+- 0 4260 3750"/>
                                      <a:gd name="T47" fmla="*/ 4260 h 991"/>
                                      <a:gd name="T48" fmla="+- 0 9517 9226"/>
                                      <a:gd name="T49" fmla="*/ T48 w 1076"/>
                                      <a:gd name="T50" fmla="+- 0 4188 3750"/>
                                      <a:gd name="T51" fmla="*/ 4188 h 991"/>
                                      <a:gd name="T52" fmla="+- 0 9499 9226"/>
                                      <a:gd name="T53" fmla="*/ T52 w 1076"/>
                                      <a:gd name="T54" fmla="+- 0 4102 3750"/>
                                      <a:gd name="T55" fmla="*/ 4102 h 991"/>
                                      <a:gd name="T56" fmla="+- 0 9494 9226"/>
                                      <a:gd name="T57" fmla="*/ T56 w 1076"/>
                                      <a:gd name="T58" fmla="+- 0 4027 3750"/>
                                      <a:gd name="T59" fmla="*/ 4027 h 991"/>
                                      <a:gd name="T60" fmla="+- 0 9517 9226"/>
                                      <a:gd name="T61" fmla="*/ T60 w 1076"/>
                                      <a:gd name="T62" fmla="+- 0 3947 3750"/>
                                      <a:gd name="T63" fmla="*/ 3947 h 991"/>
                                      <a:gd name="T64" fmla="+- 0 9586 9226"/>
                                      <a:gd name="T65" fmla="*/ T64 w 1076"/>
                                      <a:gd name="T66" fmla="+- 0 3902 3750"/>
                                      <a:gd name="T67" fmla="*/ 3902 h 991"/>
                                      <a:gd name="T68" fmla="+- 0 9677 9226"/>
                                      <a:gd name="T69" fmla="*/ T68 w 1076"/>
                                      <a:gd name="T70" fmla="+- 0 3917 3750"/>
                                      <a:gd name="T71" fmla="*/ 3917 h 991"/>
                                      <a:gd name="T72" fmla="+- 0 9749 9226"/>
                                      <a:gd name="T73" fmla="*/ T72 w 1076"/>
                                      <a:gd name="T74" fmla="+- 0 3960 3750"/>
                                      <a:gd name="T75" fmla="*/ 3960 h 991"/>
                                      <a:gd name="T76" fmla="+- 0 9810 9226"/>
                                      <a:gd name="T77" fmla="*/ T76 w 1076"/>
                                      <a:gd name="T78" fmla="+- 0 4013 3750"/>
                                      <a:gd name="T79" fmla="*/ 4013 h 991"/>
                                      <a:gd name="T80" fmla="+- 0 9884 9226"/>
                                      <a:gd name="T81" fmla="*/ T80 w 1076"/>
                                      <a:gd name="T82" fmla="+- 0 4087 3750"/>
                                      <a:gd name="T83" fmla="*/ 4087 h 991"/>
                                      <a:gd name="T84" fmla="+- 0 9960 9226"/>
                                      <a:gd name="T85" fmla="*/ T84 w 1076"/>
                                      <a:gd name="T86" fmla="+- 0 4163 3750"/>
                                      <a:gd name="T87" fmla="*/ 4163 h 991"/>
                                      <a:gd name="T88" fmla="+- 0 10035 9226"/>
                                      <a:gd name="T89" fmla="*/ T88 w 1076"/>
                                      <a:gd name="T90" fmla="+- 0 4239 3750"/>
                                      <a:gd name="T91" fmla="*/ 4239 h 991"/>
                                      <a:gd name="T92" fmla="+- 0 10111 9226"/>
                                      <a:gd name="T93" fmla="*/ T92 w 1076"/>
                                      <a:gd name="T94" fmla="+- 0 4314 3750"/>
                                      <a:gd name="T95" fmla="*/ 4314 h 991"/>
                                      <a:gd name="T96" fmla="+- 0 10187 9226"/>
                                      <a:gd name="T97" fmla="*/ T96 w 1076"/>
                                      <a:gd name="T98" fmla="+- 0 4390 3750"/>
                                      <a:gd name="T99" fmla="*/ 4390 h 991"/>
                                      <a:gd name="T100" fmla="+- 0 10217 9226"/>
                                      <a:gd name="T101" fmla="*/ T100 w 1076"/>
                                      <a:gd name="T102" fmla="+- 0 4417 3750"/>
                                      <a:gd name="T103" fmla="*/ 4417 h 991"/>
                                      <a:gd name="T104" fmla="+- 0 10237 9226"/>
                                      <a:gd name="T105" fmla="*/ T104 w 1076"/>
                                      <a:gd name="T106" fmla="+- 0 4416 3750"/>
                                      <a:gd name="T107" fmla="*/ 4416 h 991"/>
                                      <a:gd name="T108" fmla="+- 0 10263 9226"/>
                                      <a:gd name="T109" fmla="*/ T108 w 1076"/>
                                      <a:gd name="T110" fmla="+- 0 4397 3750"/>
                                      <a:gd name="T111" fmla="*/ 4397 h 991"/>
                                      <a:gd name="T112" fmla="+- 0 10292 9226"/>
                                      <a:gd name="T113" fmla="*/ T112 w 1076"/>
                                      <a:gd name="T114" fmla="+- 0 4365 3750"/>
                                      <a:gd name="T115" fmla="*/ 4365 h 991"/>
                                      <a:gd name="T116" fmla="+- 0 10302 9226"/>
                                      <a:gd name="T117" fmla="*/ T116 w 1076"/>
                                      <a:gd name="T118" fmla="+- 0 4342 3750"/>
                                      <a:gd name="T119" fmla="*/ 4342 h 991"/>
                                      <a:gd name="T120" fmla="+- 0 10297 9226"/>
                                      <a:gd name="T121" fmla="*/ T120 w 1076"/>
                                      <a:gd name="T122" fmla="+- 0 4326 3750"/>
                                      <a:gd name="T123" fmla="*/ 4326 h 991"/>
                                      <a:gd name="T124" fmla="+- 0 10234 9226"/>
                                      <a:gd name="T125" fmla="*/ T124 w 1076"/>
                                      <a:gd name="T126" fmla="+- 0 4263 3750"/>
                                      <a:gd name="T127" fmla="*/ 4263 h 991"/>
                                      <a:gd name="T128" fmla="+- 0 10155 9226"/>
                                      <a:gd name="T129" fmla="*/ T128 w 1076"/>
                                      <a:gd name="T130" fmla="+- 0 4184 3750"/>
                                      <a:gd name="T131" fmla="*/ 4184 h 991"/>
                                      <a:gd name="T132" fmla="+- 0 9997 9226"/>
                                      <a:gd name="T133" fmla="*/ T132 w 1076"/>
                                      <a:gd name="T134" fmla="+- 0 4026 3750"/>
                                      <a:gd name="T135" fmla="*/ 4026 h 991"/>
                                      <a:gd name="T136" fmla="+- 0 9918 9226"/>
                                      <a:gd name="T137" fmla="*/ T136 w 1076"/>
                                      <a:gd name="T138" fmla="+- 0 3947 3750"/>
                                      <a:gd name="T139" fmla="*/ 3947 h 991"/>
                                      <a:gd name="T140" fmla="+- 0 9844 9226"/>
                                      <a:gd name="T141" fmla="*/ T140 w 1076"/>
                                      <a:gd name="T142" fmla="+- 0 3876 3750"/>
                                      <a:gd name="T143" fmla="*/ 3876 h 991"/>
                                      <a:gd name="T144" fmla="+- 0 9785 9226"/>
                                      <a:gd name="T145" fmla="*/ T144 w 1076"/>
                                      <a:gd name="T146" fmla="+- 0 3827 3750"/>
                                      <a:gd name="T147" fmla="*/ 3827 h 991"/>
                                      <a:gd name="T148" fmla="+- 0 9710 9226"/>
                                      <a:gd name="T149" fmla="*/ T148 w 1076"/>
                                      <a:gd name="T150" fmla="+- 0 3781 3750"/>
                                      <a:gd name="T151" fmla="*/ 3781 h 991"/>
                                      <a:gd name="T152" fmla="+- 0 9624 9226"/>
                                      <a:gd name="T153" fmla="*/ T152 w 1076"/>
                                      <a:gd name="T154" fmla="+- 0 3753 3750"/>
                                      <a:gd name="T155" fmla="*/ 3753 h 991"/>
                                      <a:gd name="T156" fmla="+- 0 9545 9226"/>
                                      <a:gd name="T157" fmla="*/ T156 w 1076"/>
                                      <a:gd name="T158" fmla="+- 0 3754 3750"/>
                                      <a:gd name="T159" fmla="*/ 3754 h 991"/>
                                      <a:gd name="T160" fmla="+- 0 9460 9226"/>
                                      <a:gd name="T161" fmla="*/ T160 w 1076"/>
                                      <a:gd name="T162" fmla="+- 0 3798 3750"/>
                                      <a:gd name="T163" fmla="*/ 3798 h 991"/>
                                      <a:gd name="T164" fmla="+- 0 9410 9226"/>
                                      <a:gd name="T165" fmla="*/ T164 w 1076"/>
                                      <a:gd name="T166" fmla="+- 0 3860 3750"/>
                                      <a:gd name="T167" fmla="*/ 3860 h 991"/>
                                      <a:gd name="T168" fmla="+- 0 9388 9226"/>
                                      <a:gd name="T169" fmla="*/ T168 w 1076"/>
                                      <a:gd name="T170" fmla="+- 0 3948 3750"/>
                                      <a:gd name="T171" fmla="*/ 3948 h 991"/>
                                      <a:gd name="T172" fmla="+- 0 9390 9226"/>
                                      <a:gd name="T173" fmla="*/ T172 w 1076"/>
                                      <a:gd name="T174" fmla="+- 0 4025 3750"/>
                                      <a:gd name="T175" fmla="*/ 4025 h 991"/>
                                      <a:gd name="T176" fmla="+- 0 9400 9226"/>
                                      <a:gd name="T177" fmla="*/ T176 w 1076"/>
                                      <a:gd name="T178" fmla="+- 0 4091 3750"/>
                                      <a:gd name="T179" fmla="*/ 4091 h 991"/>
                                      <a:gd name="T180" fmla="+- 0 9343 9226"/>
                                      <a:gd name="T181" fmla="*/ T180 w 1076"/>
                                      <a:gd name="T182" fmla="+- 0 4034 3750"/>
                                      <a:gd name="T183" fmla="*/ 4034 h 991"/>
                                      <a:gd name="T184" fmla="+- 0 9307 9226"/>
                                      <a:gd name="T185" fmla="*/ T184 w 1076"/>
                                      <a:gd name="T186" fmla="+- 0 3999 3750"/>
                                      <a:gd name="T187" fmla="*/ 3999 h 991"/>
                                      <a:gd name="T188" fmla="+- 0 9285 9226"/>
                                      <a:gd name="T189" fmla="*/ T188 w 1076"/>
                                      <a:gd name="T190" fmla="+- 0 3997 3750"/>
                                      <a:gd name="T191" fmla="*/ 3997 h 991"/>
                                      <a:gd name="T192" fmla="+- 0 9261 9226"/>
                                      <a:gd name="T193" fmla="*/ T192 w 1076"/>
                                      <a:gd name="T194" fmla="+- 0 4015 3750"/>
                                      <a:gd name="T195" fmla="*/ 4015 h 991"/>
                                      <a:gd name="T196" fmla="+- 0 9235 9226"/>
                                      <a:gd name="T197" fmla="*/ T196 w 1076"/>
                                      <a:gd name="T198" fmla="+- 0 4043 3750"/>
                                      <a:gd name="T199" fmla="*/ 4043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09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5"/>
                                        </a:lnTo>
                                        <a:lnTo>
                                          <a:pt x="665" y="988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5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7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7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3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4"/>
                                        </a:lnTo>
                                        <a:lnTo>
                                          <a:pt x="904" y="583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8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7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3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2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0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6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3"/>
                                        </a:lnTo>
                                        <a:lnTo>
                                          <a:pt x="250" y="34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2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8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3" name="Picture 176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440" y="1783"/>
                                    <a:ext cx="9403" cy="23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63" o:spid="_x0000_s1026" style="position:absolute;margin-left:1in;margin-top:89.15pt;width:470.15pt;height:210.85pt;z-index:-18224;mso-position-horizontal-relative:page;mso-position-vertical-relative:page" coordorigin="1440,1783" coordsize="9403,4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eXGezIAAPMbAQAOAAAAZHJzL2Uyb0RvYy54bWzsfX9vpDlu5v8H3Hcw&#10;/Ocderre3+/b2N5gt3tmEWCSG2QrH6Darm4ba7t8Zff0bIJ893tIUW+JMiXWzc5eDoE3yJTdZkmP&#10;SJESJZL63T/8cn938fP++HR7eHh/2Xy3ubzYP1wdrm8fvry//NftD2/my4un593D9e7u8LB/f/nX&#10;/dPlP/z+v/+33317fLdvDzeHu+v98QKNPDy9+/b4/vLm+fnx3du3T1c3+/vd03eHx/0D/vj5cLzf&#10;PePX45e318fdN7R+f/e23WzGt98Ox+vH4+Fq//SEf/0Y/nj5e27/8+f91fP/+vz5af98cff+Etie&#10;+b9H/u8n+u/b3/9u9+7Lcfd4c3slMHa/AsX97vYBna5Nfdw97y6+Hm9fNHV/e3U8PB0+P393dbh/&#10;e/j8+fZqz2PAaJpNNpo/HQ9fH3ksX959+/K4sgmszfj0q5u9+ueffzpe3F5Ddv3lxcPuHjLibi+a&#10;aeyIPd8ev7wD1Z+Oj39+/OkYxogffzxc/eUJf36b/51+/xKILz59+6fDNVrcfX0+MHt++Xy8pyYw&#10;8ItfWAp/XaWw/+X54gr/OCzTZtkMlxdX+Fs7TtO0DEFOVzcQJn2v6XsIE39upplB7t5d3Xwv31/6&#10;TRe+3LfNRN98u3sXOmawAi6MjH9ZBxlZgc4zVvR/b1ZM89LykIbNRqZlZEizmaYwoGWRP62cML52&#10;4sSLLxYZAeV7Os2vp79tfv35Zve452n7RDMnMnWMTP3huN+TRmOKTW3gKxPG+fWUTq7kL98en949&#10;YQ6608pgSpGXK0swhb4+Pf9pf+AJuvv5x6fnYByu8RNP+2uZFFvMvc/3d7AT//PNxeYCvQ30Hx4K&#10;LMBK1kSy//H2Yru5+HbB8pBGY1sQetLW0M3TxWkGnNrCjA5kaIuJbi7WyXCiggonjQFTZwLD9F4b&#10;2/YFYBBX0tbQb3oTGGbm2hYTmcCwCiSNAdhsAlsiGXFsLgBrNPuHvhlMZE3Kf6YyoTVaAtMyNia2&#10;JhXBtmlL6LQMhn6abXSpEJjKRqfFMG/QnDnXUjlsm7GETgtiGJbRRpdKgqlMdK0WxdygOQtdm4pi&#10;2xZ1QYtimJrORNemomAqG50WxdxtWhtdKoptW1KIVotiwGhtdKkomMpGp0UxdwUr0qai2LYlrei0&#10;KIZl05joulQUTGWi67Qo5n7uTd51qSi2XUkrOi2KYRls3nWpKJjKRqdFMQ+LrbNdKoptV9KKToti&#10;gGW1eZeKgqlMdLQ3SazdPI72+tCnotj2Ja3otSiGZW5NdH0qCqay0WlRzNNoS7ZPRbHtS1rRa1FA&#10;ErbO9qkomMpGp0Uxz5sC71JRbPuSVgxaFNBGW7JDKgqmMtENWhRAN5laMaSi2A4lrRi0KIapsxf/&#10;IRUFU9notCjmaVlsdKkotkNJKwYtimGcbMkOqSiYykQ3alHMc8GijKkotmNJK0YtCnDFtihwYpIN&#10;ClHZ6LQo5rnAuzEVxRaqY+/qRi2KYertPcqYioKpbHRaFPOCLY+1zo6pKLZjSSsmLQr0a2vFlIqC&#10;qUx02MQre7d0tkWZUlFsp5JWTFoUw9Tae5QpFQVT2ei0KLBZt3lHPta6k91OJa2YtCiGaWNrxZSK&#10;gqlMdLMWxbyMtkWZU1Fs55JWzFoUwzjbvIPXfBosU9notCiAzrYocyqKLRTb1opZiwK2wt6jzKko&#10;mMpGp0UBdLa7M6ei2M4lrYBvnU7jYSzsUZZUFExloiN3Pt0FlLzEJRXFdilpxaJFgT25zTuclSSS&#10;JSobnRYF1grbr1hSUWyxvbclu2hRDP1ie4tLKgqmMtE1OAJRzJuwm7UMXrNJhbHF9woAm40Wx9At&#10;9lrb0OHRageYrABRC2QeYQhsiKlEALGkHc1Gy2ToMBrrLADHCAoiyAoQtVTmYWO7Z80mFQsgllSk&#10;yX3vtmD9Gu18E5kNMfO+535jW5gmc7/L/jedYyZ6N4CtNhebVC5MVoCoxTJ36NsUNA4bTzNn25Sd&#10;8EbLBTK29y5Nk8qFyWyIuR/eFvyhRjviTdETb9pMXXAoaXNR++JEVoCoxTK3k71JaNpULDhnKapL&#10;7o9v4CqY6tKmcgHFUIKoxTK3QwliKhZALKpL7pRvWtt1a7RXTmQ2F3O3vO34/PHl0aP2y5uiY97k&#10;nvmmL6iLds2JrAAxUxecwdvqop3zpuidN7l7vsG22xR0l8oFxq4vQMwd9LawnW60h94UXfQm99E3&#10;s706N9pJJzKbi32uLm1hAdRuOi5GSgtg7qhvcDhsclF76kRWgJiry1SYi30qlm1TdNab3FsHW22I&#10;2l0nMhti7q93cLBN060d9qbosTe5y96WTLf22YmsADFTl75w4NEMqRXbNkW3vcn99nYq7HS0405k&#10;NsTcc+9xEGByUbvuTdF3b3LnvSu4x4323omsADFTFxz3FyDq1aXowDe5B98XzrUa7cITWQFipi5j&#10;aaejnfim6MU3uRvfl4yO9uOJzIaYO/K4e7W5qD35pujKN7kvjy2/rdHamSeyAsRMXcaC34KrRbUZ&#10;K/rzuEGOhHybV3T7Gu3Rk3doQ8xd+qLvon36pujUN7lXPzWFBVC79URWgJipy1g4dWi0Y98UPfsm&#10;d+1n+BDm6qJ9eyIrQNRimQewxzQ62rtviu59k/v38DVsiNrBJzIbYu7hY7w2RO3iN0Ufv8md/Ll0&#10;tam9fCIrQMzUpS9C1OpSdPSb3NOfYGlNQWtXn8hMiAjiUfo3d63tASI+JhLS7TC+V9jptLmrP2Jj&#10;YkGEV5q0iHOmgqDbTaYuLQyeNRdbilpZzw4AsbQZa3NXfyxodKtdfSIrcDFTlxbepw1Rbcbaoqvf&#10;5q7+MNjbiFa7+kRmQ8xd/QYW1ISoXf226Oq3uas/FO48sb9P5DIQWQFipi44DCpAVOpCzLbPxdrc&#10;1e+xQTfnonb1icyGmLv65IiZXNSuflt09dvc1e9gQk2I2tUnsgJErS64hrLtYqtd/bbo6re5q991&#10;ttFptatPZAWIWl2mpbDTabPb96KrD0c8TrGwjeha271qtatPZDbEzNVHXEphLmpXvy26+m3u6pch&#10;KnWpQNTqMi3Yn5tzUbv6bdHVb3NXv8NozLmoXX0is7mYufrTAn6bELWr3xZd/TZ39buhIGjt6hNZ&#10;AWKuLiWjo139tujqt7mr3032yVirXX0iWyEiLu5LjHzb3cRguKtfHiQaDj9d7CjId8OBnY+HJwrM&#10;3GKNRljmloMy0QSoKHSuQIxpRsQxRrNOjHWLiLHahIjOOjWtIUzOoaMuEjq6ZfLlrNbJthI5LOI5&#10;YMjOMfl5IyWbQ+SwFOe0TvrP5OcNlXSRyc8bKukFkWM2nwOG5iiTnzdUOhoichzonNM6HdMw+XlD&#10;pSMTJj9vqHR8QeQh7tmdMxQKwOTnDZXceiKHM37OUMnFZvLzhkruLpOfN1RyPYk8RE+7QyU3kMnP&#10;Gyq5ZEQOR+qcoZJ7xOTnDZWuJJn8vKHyFSHR083eOXAa2sWHL5w3XL4+4y+ca5xW64SN6VmQVvuE&#10;beJZX4gWqjnTRPG1C48BW6jzehAh093FWV+IdqrBTcJ5XxBBN1jsz/pCtFV0yn7eF6KksRCe94U4&#10;6DMNVhMtVoPz4LN6iDYL3tF5X4hWi85Kz+oh2i06uTzvC3HQZ5quJtquBqd6Z/UQrRedsZ31hWi/&#10;mjMNGB9k8fTG+dN5PcRBn2nEmmjFmpCt4trUJtqxBicl50DiAxAaA51bnPcFmd50inDeF2TQ5NOf&#10;9YVoyMjDPu8LotPtmYasjYasPdOQsVPJXDrTkLGLx18405C10ZC1ZxqyNm652jMNWRsNWXumIWvj&#10;tot29IkcwiSUHfsRyXB5Gtzx8gJpcJ/oO7t3j7tn2ujHHy++Ib+KU49u3l9Ssgn94f7w8357YJJn&#10;zsQKGwm4DtLvieDuISWEqwgmd1DcgC/+NX4+cnNhJ4AkmCoVYhOoLWhcrS045EwVtSv2FD9DjwE/&#10;sluqbYUe+1WPYhvxM0Xfr8oT/xo/A1XgBLJWqj3S8Rvg96uexEbiZ2hMfIV+nVnxz/FT+gyKjWQU&#10;p1Oci6DXYc2bi83Ez9BcQ44j0Q1jvT26FiC6pU7HBzygG1eNiv3FTxmtrF0j7pVqou/oxBbtIYGk&#10;TkfX7ESHZbraHl2sEF1I8oJaRVzxM+DrRWpIDam219MhAtpDRFadTlbSGQtkDd9AJ9loD0kfdTo6&#10;fCI6nPlV25NdyOJMq4GuQKi9dbMS+RE/Zfq1YV4tjtxwqRbam+vyHelygfoN+ZBFeUyQw1l0dO5E&#10;7cFzqfFlEnkgBaNKN1NAHbW3brEiP+Jn4Mss82BZ7Xz8e/wUOrqZpfac+YyEP6ZDYkIV30LXCmhv&#10;xkJTGy/1x3SY13W6sNOYprqeL02wBxPm11ntYeWs04leOvZqgUmmcYzr3izyN34GPke+INWh3q/o&#10;2+jo7zKHeTU5dm0RPUJ6Qr1f2FEax4R5U+ML4mCFMdgYOIRhJiBBwSGk6xvuuq6acLdji3UeIiI3&#10;YqxPLhAGbZq6+uyCgy/mHGfn9VGL3iG1wCGkkCQaNe5x6i2KxZwcTUE0qox63cTHKRg/w1QEYZg7&#10;I/yEetdiHEZnccJeLmgpkgK8FiNh3TyE3SHp1br9i4OIn3Ew4uEh4v/Mrh3Lia6DrMfRm48U/UIY&#10;nTUKDA8Td/Q2NRtoM7e4uiRxtPEzjlq0EFH41VGj4AE3iKD+Op0sU4MzbRe6XsaQEYVfbW+W5axH&#10;PFZtitEywe1BEat0suwhtr5KR8sEtddhO1drb5LtGa536nRi3hEwX6UbKYQH/aKoRJ1OtrcnBy8K&#10;Nn4GAeM6PrTn6PJAATzolyK2auPFzXSgg5yrdGJiMWWrdL2c2zqrWS+HVM5moKerZ4yiPgd6WSfq&#10;EiN/i9qq86OTbZ5HFSxqXcdwXc091nF1Iqn6vOxk/jq2vpMjf8fT6ygakmalA41CT0GGi+ba3ECM&#10;ZCCri6kTU4KrwmprsqIikLZKJvt7x351chHmmOyuDSN1tAX30jxSZ88ZybyTB+nU8Tw6CkWAFBxH&#10;AUFMTOYcUZBho9Yc97ijYGKQUT5IVQwUy0h0zvYQUWCBzhFELxxunPOYXuYcopyr+HrZ0iBGoU5H&#10;EXgYR7semke7Gz+D/R3EPUHocrW9ARtHas9bH2j9ZTpHFZEgHuicTfMoVq7DuGtyG2VSdY47O8p1&#10;KYKM6+3JjrB3NswjxRuCLz1Cxmv4JllvEDlcp6NoC7RHxxHV9sTiefuYSdYvhAPX2xP3aXBMwSzz&#10;fnT0aJb9k7dljG4+8bE23kjnOQcnOq89cbEc9xgxQywPlNCq4pvEMUA0bp1OlqAZtrI23jhfZmcf&#10;M8qajBDbanujLKRuezhGofmHSi/19jBOpnNWZpSWCfxzPCtkiQY6R88H6RfBsFV8vfg2kyOPHp4K&#10;jWN0VqNeLiAQ4Vrvl6IVqb31djPa2/gZ7G7cl424CanNg45C4ak97JOrdHKHiYIvdTpx2z09jxsI&#10;xKLW25ObfhTUqtK18RgbO+DaOMivoPEiwLRO1wc+984xYrya6ter3SiH+BnkwSG46BdRo9V+EXnO&#10;+Hrsw2rjiBe43n0HZ0OhX9pbV9sTh5k2xFU6OR7s3GM1HgbCO6vNyerWYXNa65XyAmgQDlNkLaLt&#10;ZK01cSA8MjkP6ZydhhggrzW5FqF5X8NGiVw80rpaiDvoed3iJCOnrtqp7Ak6Z27KzQTCJKutyY60&#10;g8WojTROJMcgx3ODF8dXV3eHp33ogG5FuYTkej1Kt6pJqcCnw93t9Q+3d3d0K/p0/PLpw93x4ucd&#10;Co5+aOj/BKgiu+OwyIcDfS2Og76OMoVyA0sFC7mA6L8vyIHe/LFd3vwwztOb/od+eIMDo/nNpln+&#10;uGCLufQff/gPupxt+nc3t9fX+4cfbx/2sZhp059XzFHKqoYypFzOlO5/lwFaweMqDhIp3/ifNUhU&#10;L324xuh27272u+vv5efn3e1d+PmtRsxMxrDjJzMCFTtD0Ueq0fn07tPh+q8oAHk8hEKuKDyLH24O&#10;x3+7vPiGIq7vL5/+99fdcX95cfePD6hiuYRCoc/8S48aMVCAY/qXT+lfdg9XaOr95fMlIlvpxw/P&#10;oVLs18fj7Zcb9NQwLx4Of0A908+3VB+S8QVU8gsKadZKi2KFyEqLsi3Oq6hSJdnfqsrqgjq5rPjY&#10;b7Ou8jzjWqsUVRHqrAbrh5kda6wa3zpVFs2/B5WwK6z+vygsisU0sDQtLMpqR1MGFUh/s8KiBk9i&#10;YdEiR7Sx+L+oK7pgGb7gHlmHTlU+sSk9JRlRFpTExqS1R7HQp0UwOqSPn6R/agrSX5saiOgGjfGE&#10;TBuDl5g0huJTs4kLhxRrY1tKfTJwYSImTaHECZKK1ll5wgUtWZtiIhMXBJ80hsvKxcSFzfnaGFcV&#10;NXDRxX3S1kAVNCxgtGKsjTGViSzLdYIJb01odICxNheKilrgtACGdkIWrcE1uDOn1pjKBqeFsOAu&#10;xQaXSiHUFLXAaSmg2wLnUjEwlQmOTHQiiGWDspiWElBc2IlznN1kgMP2Km0NTENuk8E5MoNra0xl&#10;g9OCWDao1muCSwURKopa4LQcCJcNLpUDU9ngtCBwl72xwaWCCAVFDXB5PlNLSZQG52jflnCOcygN&#10;E0IHnUqsKLFgcY5i69bmQj1RC5yWQ1EhyO9YWysrBB0PKnAoYGeCSwURyola4LQcYCSQfWNxLpUD&#10;U5lizTKYlk1rKwTd0a1jDdVEDXDkQSdDhW1FPqIBjk5S1taYyganBYH4I3vJogPitblQTNQCp+WA&#10;BQnZXxa4VA5MZYPTgiCJmmLV9Um4PIkBju7mFOcofdwAp2uTdJw9bihEVpqkCI6csRPnuDCJBU7L&#10;YehQHsQEl8qBqUzO0blSMlaAs1dWCnpIwFEWrAVOywGn8bYRptP3tTWmMsFl5Ugw52yx0qHS2lwo&#10;JGqAe1GKZEY6nyFWCttYW8OBEWXzGWLFjYqQcRootNXeK5HHvjYX6oha4LQccM5oL/x07rS2xlQ2&#10;OC2IZdPb2krHrWtzoYyoAY6CFgJVyHjtUejJ4hydYaytoTAL5YcbnMuKjyCGoTG1lWIW1uZCFVEL&#10;nJbDgCNQG1wqB6aywWlBYG21F3461knAFRQiLznSQ61NzqVyGIjKBJcVHClumejW6gSOy40YnKMD&#10;rEAlYi1oq641gqu9AjgtCETi2Qs/Ha8l4AruQ15mpMcoLM7pKiNEZXMuU4imtcVKCW0JOKr3ZnCO&#10;DhIV5+gtB8OU0O3m2trQg8oER4e1SXM4y7D3cxTzuTYXCoha4LQccKVmb9N1ZRGissFlCoGIcFNb&#10;KcklAVdQiLyoSI8SKSbnUjlgCAWFyMuHIuzU3tCZ5UMN5r2oHtrPtiHOqocSmck+VAGNfAnrBGr8&#10;mPzjZMQTA0P1UBOhFghelCghTCXCZAWEmW5QwRVrU2wWD7UQ5i52T2X8DPXIaocSmY0wd7JRssRG&#10;mHnZXFDERKiFAotr7wUa7WgTWQGhFgrC7gtSpgv2RMpcT8REqIWCBcve52WVQ4nMRpi7221hv2JW&#10;DrUQ5h5339ibPUpMPQ0Z24LC+oHD70gXNKWMUK0goXCoiVALBY/W2JYQi0HsmR7dIbICD7VQIGXb&#10;Q2soKCiRMhcTsRDmvjfiQmxN0c43kdkIc+8bZWlsTdHudygbaiLUQhkQEVdAmAqFyQoItVAWpCwW&#10;EKZC2YaqoSZCLRS4EyUepkJhMhth7odTGS/THmpHPBQNtRC+cMWpkpZlDzNfnCtpGRto3HXE6SVr&#10;Sun8WHvjoWaoiVALhQ+IbYSpUPQ5Mm4GXuuIlAqgrMmt8dKzXtQEJ/N0f7s9N7MVM5vIYSXCHWO9&#10;9ZjWuuaqOOSQObce7/Tr5KQVRI7JfA4YiSjc6nzWYiWZ1zoipSkmIf7b9Yq7LiaJS9iemYgvgZCv&#10;dUSsUkivdUT4Kr8+4XhTRIbhv2AdEQoUWQtm/Zr0e1qUL5B9T6s9xVGckutD4BcXHwbzEJcZjOqJ&#10;QEeIoaI1m18n0LKRNcCJI8LTBtwaHLDQbewsfgo6qtgJdBFc/Gv8DFR0tgKiuEbFP8ZPIQotxTCT&#10;+Mf4GYjo7BUtxQUm/jF+BiKqjUbd1aFLPoMTOSbZxU4AVFgnnVB2HB0BlZOoE4icYE/MGBqfE4JI&#10;zjiRQZI1EZI3R2ROwL7El1IB91prMY3BCUOVoDeq2VJrTSYOlUWpkVGSFI2hdYLm2cMlOifIk19M&#10;YLr6vG5kxyM7ddiCOBHjZ5iQXK+d26tPSbzHLONw6CTskerL1PjCVW3RL5VurtJFZXeCN3G2EeaK&#10;Ezy80iG1qN6vGAbYwDqd9Oskn8TyOU5KDleyBlucSgUvLG8U6mvk4ANi8V4jB3/7yEGoQxY5yIr7&#10;94wcnKkQAhlP3NqxFp4iBxe6D6cX2hcEs0M/k8hB41unyMH8e/+ZkYN0+PkycpDXsN86ctDgSYwc&#10;LHLk10cO4r3BC+6RBXMKq0svnrYUOUh9ZzSwpuGMMlz/bXCoeJL+qSl1ektEqBwbZ8KJKjuRGnGH&#10;YOFKDwk5ctDAhdVP4cJ5noVLnURtQGTi0oeDePJ7MnFB5U7ntXTrZ+DKrzU2uGm2gOnIQaIykeWX&#10;GiMKFlssy+406NlAC5wWABJTZhtcKgGmssFpIYBvsw0ulUKIHLTAaSlQnWcbXCoGpjLB5VcZAx6r&#10;tDhnRA4a4LJ7DFyEjiY4dY3BVDY4LQh02NjgUkGEyEELnJYD7rdtzqkbDKaywWlBoBqRPef0/QVf&#10;XxjgstsLRAZ0JufU5QVTmeDyuwsUjTA5p68uuAq6BU7LARl0tlhV5CBT2eC0IJYWz9FYc44cpJMl&#10;4frnFjgtB6RzLTbnUoVgKhNcfmNBj8VZ4PSFBaIMTFOSXVdgjthiVbcVTGWD04KAerU2OKUQXPPc&#10;4FxW8bynR+csI0w5S6scmMoGpwWB0AvblBiRgwa4LHIQJf1ssarIQaYyweWRg3QHZonViBy0wGk5&#10;4B62NTlHvvuJc0Rlg8sUgp6YNMGlgghvkFvgtBxIojY4pRBEZYLLIwdxNGCCMyIHDXBZ5CDA9SY4&#10;FTnIVDY4LQjElttzzogctMBpOUCstkKoyEGmssFpQSA4zzbCRuSgAS6LHIQe2nNORQ4ylQnuReQg&#10;YpGsOUe+zDqFQ+SgBU7LATUwCuCUQhCVDU4LAjGX9sJvRA5a4LQc+rawQqi3ypjKBPcichABoRbn&#10;jMhBA1wWOdi3eLHEMsIqcpCpbHBaEJhztkIYkYMWOC2HvoPum+BSw8RUNjgtCOQe2XbOiBw0wGWR&#10;g31fAKciB5nKBPcichDumSVWI3LQAqfl0NMr0hbnVOQgU9ngtCAWmsImuFQQ4eVxC5yWQz+WwKkV&#10;gqhMcC8iBztEvlvozMhBA18eOdhPBYA6cpDJCgi1OBYk1RcQpgZK3h03EWqBwE2w5Ys0scR+MlkB&#10;oZYJ3Al7+pmRgxbCzMXuYQrMGagjB5nMRpg72RTBZ0o587I5ctBEqIWCnOyCn60iB5msgFALZUEp&#10;jQLCVCjy6LiJUAsFzLGNs44cZDIbYe5uU1KiyUPtb4c3xy2Eucc9YzGy7IyOHOyJrIBQCwX5tCWE&#10;WlNaCj43EWqhoJp2CWEqFCYrINRCQVpBCWFqvuTFcQth7ntPGIvJQ+18E5mNMPO+56WEULvfIXLQ&#10;RKiF0qN+ZwFhKhQmKyDUQpnnyXbBG+2Dh8hBE6EWCpaUEsJUKExmI8z8cBTzLiDUjniIHLQQ5q74&#10;ALfYlLL2xYmsgFALZZ6wczN12YocNBFqocC+2u4HF5Jf9+RMVkCohTJPhV0DPPVkkZLHxi2EuVNe&#10;RKi9ciKzEWZuOWqrFiy29svDW+MmQi2UHpkitpS1a05kBYRaKPOEiW1KWaf1hafGTYRaKFRgo4Aw&#10;FQqT2QgzB30eZ9vNbLSHHl4atxDmPjoK1tsItZNOZAWEWihgXwlhar5wBF5aU7J3xmFG7MMh/c44&#10;kxUQaqFUEKZCAcLS/UburdONhGlttLtOZDbCzF8vS1k77OGZcUvKVC4tGBG+s0K5rIKmUJ27k7Uh&#10;sgLCF5pS0GXttSNEo7BzyDL+kNNSQpgKhclshJnnPqNAua3L2nUPj4xbPMyd97Fwv0YvLqU8LN2w&#10;4a3wSMdCmWck1ZvWRvvv4Y1xE6EWSj/hoWhzHqrkPyYr8DDTlGWwj2Ya7cSHJ8YthLkbj/qLNkLt&#10;xxOZjTB35FGi3Oah9uTDC+MmQi2Ufi7tvrQzT2QFhFooC4nPlLJOBGz4gXEToRZKvxSO3+jVrGQe&#10;EpmJMH9ffOlKN28UrbgaB3lf3ED44nnx0rVl9rw4kRUQaqEsmNQmD83nxU2EWig4sLGtTfa6OJEV&#10;EGqhoE9bU6gAsOJhYU158bh4U7iv4cqGq1AGIrMR5h790NieFEUBpghLHv2Lt8URHmjqcva2OJEV&#10;EGqhLKghYEtZ5wKGt8UtKedPiyMrsYAwFQp4yK/8hliN1+wcjlyy3zJ+zc4pJZW8ZueUOEMXYAiK&#10;e33l98XL4LRFIc6sNX7reSG0X2Dy89LL+Dye6F9f+a1YtNdXfkMkeX3q8RkSz6U1lN35Ah3phC/E&#10;lAXvCzK7X1/5rc3WmF34+spvhUvsFdDk+///ld+/OR+OtsGUD0eRxsSSU7pbyKWhdw9JEZc15flE&#10;ERM0ImXQwCVUOy1m5+DCI7SIXXmwHbGd+Bnaiy8H4mqyTicl9mfnyZeFQjcxElxn1NuTjL15TdiN&#10;uOKn4JMnCmYcvlXHIU9uweN36ODOED7n6ZBFMrPn1ZRGXPFT8JFkqT1sLev4wgZr9l5KlOrkM/hT&#10;bw9HgtTvmlMfccVPwSfZXDOcgmp7It8J52k1OpI/9Tut+fCxv/gZ+o1PtOGsvt6e8G90nlSbJbNx&#10;dMY7x6cRnNL+uALlcbhPtEjt+QF3+TW+TPFdKhwmV+noIh38653MRHoUkei8x6LpaQymW1Npoxzi&#10;Z5DHGKveo/8avlFqNbTOkzTjJuBrnScoBrFsp8fiI674GfDRkxc0DlyJVPEN8rAXZT3WxjHQwQra&#10;c6YzCl0xmVPkH+eNgctxUx/Bx88wCHoXg4VR16E+ZkTWTW4vOUxOXmcvrpsjWHqLg7A5I5CXpBxk&#10;khDrDFOmXF2gPd31ApdDJerlUYW26lOjF1NSV4Q+poU6XcYs07qZ6+WFSWfWolYTMwMJC7XJ3a3G&#10;oU5GVxlgrfdWnrwuiYvgaqfyuI/3Vp5kQTv2vBO75ZhLeoGMhuBYo0iGjXd1CKIqTuZwxIZrkWpr&#10;dB9IGlWfSKdHF53mZGWlWga1bvs448KbCMUdID2iRvDoIqHanlje1utXSqxIpadyv7LzdB+tk8fZ&#10;kI9RxYfIBR5H54w3riD0SGBtvPQIE2uF16/Io3f6HUUeSPCq9juKPAanX3rGl/ANXr8yDuQm1vuV&#10;cXiPXsXHz0an30nkMTn90lvpNI7JGS898sZ0Xr9ipiZYjpp8J9lx0ONwVTpZXt32KAyKxoGdarU9&#10;eZse8TNVupia7D2qN0q/o2OGEBPM+LxH0gYZr/f2OwoGhvacceB2LtA5O+O4jRmccfTi6SEHuMo/&#10;xJhzv4PjmXVinofVp46btfgZNm1d7BeJrjX5IvCe+0WuZJWulX57Z2lrpd/eGUc8J+mdcSDMJOBz&#10;xoHXRpiuc8bBFVwx7ztnHPLWsfdWKF3MU2uIG6pxmUIRmKy+n4r7cWxqa63JQVznHAqIJXXJIrb6&#10;EGI5H2w2atjEPHaOmRL/mJ4krLVGoZXEN/gzNTIKnyUyCK1GRrVLQea+oxcst/esq7hiyAysdiqN&#10;OW/ECzJHGUQVnHdkgzx7HJHUmBGp6lKXHp1FIvgnPfynWo9iaJyddmSrs9OWbRa5ibU+5dIYYUd1&#10;MpGSM2sp/JomkHO6Fw9NcBhTwybXtqg4XiUTd8c7quE4fIDzNmIcrEl02JDV0HGkDtEhWK5KJ4Z3&#10;dAo/tfIaNgIRq+11ItnR8+/ia6vODOikANPoLAzIjWbhTs7rqDSVaBJMjhYisiPQOfN9EFM4OV7e&#10;IGc6s3P0OMo5gHeEShtiGseMI+GafCc5evSOqqd4VO04jvGIEvkf1X5nOalYsHGr4YtHqItz2EVH&#10;zzTexZlX9PpxoHPwUZI7t1fXDzpqP6s9HN0HOm+PELYcC9bGKl9kniJXqU734pImbiRfa2e91s76&#10;u7y6SYtyVjuLde3vWTsLZeCDvmJnygblVDsLmZT4ExfPCmtEUjzL+NqpeNaLL+L06D/t3U0yly+q&#10;Z4W18beunmUwJVbPKrPk15fPatvpgruEuUvfwcQsWmNRuXwWd54RgSuBKOQi0Ct8pxlwqoyFtWFt&#10;C/4BxwbHyXCiyiKDEURvAoOBXhvj+lkWMEy5FNiEiGkLGBbptS2cOXBY9UtgWUAwZZNaHIOLvDa2&#10;pWBgC1ie3juhRIKFTFXQ6okKkbYvoeWhwEuL98FIGTNB6UhgDgQ20WkZgCUFdKkQmMpGp8WwLPSY&#10;qoUulUMooWWi04JA3rgtVSpVu0qCqUx0eVLvQu9cGejIoK7NIfKkINk8pZeypSzJ6iJaRGWj06JY&#10;FiRSmuhSUYQiWhbvyD6HQUjaEB7NM9GlouhxrlxAp0WxUA64iS4VRXh/00KXp/KOeDvGQkdHEaso&#10;eqIyeZcl8i4I3DDR0aZ1bS48wGmi06JA5mYBXSoKprLRaVEsExJdLN7pHF6uo2Wi06JAiSxbZ8mT&#10;XAfLVCY62qAnE2UZC1qh83e5kJaFLk/f7ZB3ZElWZ+8SlY1OiwIGxbZ3OneXK2mZ6LQoUJ/FXsCy&#10;UlohD+ylNUakluLdgBQOS7I6bxeqY68V5LsmokDFotnkHflAJ8kSlcm7LGkX0Up46NKwdzpnl1/h&#10;tHiH4BGNrmCNdcYuaoQU0GlRAB2eMbPQpQYqFNMy0WlR9Btsc6x5R7ELJ94Rlcm7LFkX2XO2ZHWu&#10;LuaJLdksVRenKDY6lanLVDY6LYqiVhjltCzeZWm6eGrJtnd0xrHyjqlsdFoURYuC7fSpufASp4WO&#10;ggASrcCVhM07iilI0IVsqpc6S4580txCyfbWvNP5uUj+tiWbped2S8GiqOxcpjJ5R75Tim6mZ98M&#10;rdC5uZyaa/JOiwKhI52pFXRtuvKOqUx0dLih0CEh0kJHVyprc1t+jNNCl6fl0ovjls7qrFyistFl&#10;WkGiMNGly/YWQ7AlS9dHyWARUmHzTmfkEpWNTosCxZg6vKRmiFYn5MK42/DoEiyFh6tCk3nQgJMs&#10;UPCNHm00HIssGxcpJw2eqDXg6Wxc1BIowNPCwMVkb8NLhcFUNjwtDMDDLDDhpTYqVNaypl72KCfu&#10;le2NgE7EDY/QGdzLS2th1SssGGZtLQvhi+JalDlraUdWXIvITBbmz3KiA9T7sHhovstpY9RiwVbU&#10;9jLw5XQWElkBY64lVGfPxpiaLGRGlfSkyT3wbinwUbvgRGZjzHxw8JFeyzNUpcm88LIbjlsSpcxU&#10;B9iUtS6xRWQFjFowmCNY022MqWSkxpYp6ywlt+96e5eQFdkiMhtj5o8THwvzUXvkocqWiTH3yTsc&#10;j5h81E45kRUwasGQzthLHmefnda88EKnjVGLhmtE2hhTycRSki83NA1dUSUrASzMYK8s5hudJsbc&#10;P6fKByZG7aATmc3H3EPH8YY9HbWLHkpt2RC1ZLDhL4haV7smsgJELRdY+bkAMZWLvNJpQ9SCKe76&#10;OdpmnTvlbT+KZilJLzMcXVOptbMeim2ZEDN3vUN1LFvQyl9nMpuLdG+ZTEacYhXmovbYwzudNkQt&#10;lw5XsQWIqVyYrABRi2VBkF2Bi3qJKfrt9DRUOugOt882ROW5M5kNMXfdx7YgaO27h3pbJhcz7x3K&#10;bO9mYTviWPAwMJMVIGqxLHhQ2uYixTCtk3sbCm7ZELVc0HfB6CgfnslsiLkTj8JSNkTtxYeKWybE&#10;3I+fUBIfAOQK7HS1AS8gGXRHZAWImbr0pbmoXflQcsuGqOXSzQWHVNfcYrICRC0W3IDPBS5qdeGa&#10;WybEFx49NMvkYubSg8yGmPv0tE837aJ26kPRLRuilgtWl8KGTPn1TFaAqMWCOIwSRK0uRde+yctu&#10;bZaC0cmce5DZEHPvvkPxUZOL2r0PZbdMLr5w8LF5MgWdefggK0DUYkG9o8I2wqq7ZUPUckHQo+1G&#10;w99MNZrIChAzdWlLC6D280PhLRNi5ukDYmEBVK4+k9kQM18fd4i2q99oXz9U3rIharngBKmgLhTh&#10;uy4GTFaAqMWytIXDEnoI8NTgNpTesiFqufQbzG5zLmqXn8hWiIhIeH3vu1QdRoJDt2tEYr1MxOt7&#10;3yVGSlb5do35rzMy1udY44UdcigMAu22ayBlnZy2RkS+BtE75NBvJo/hfg45tgxEvqYP1MklO+X1&#10;ve+XBYhEqmvMfp2RfApJjH+tKFSpPvJaUSiExDpzKdqr5kyD1USLRb7mWT1IGgycxxhd7UCKVov8&#10;sLN6IPeK9WFNMPR6EMvVnGm66I3R0MOaFeH0ICmPW1T2P28Mksi0/S9YUQgbL3Drx6dn0tZf89g8&#10;bwm5ug42yVZ1nZCG0K3pAKXaOmE5xMspIpMY3h0/Q74gzoMwmzqn3IK05dVuCG05NU2C/e+clCe6&#10;CyFgOBMNahFhx88AfxSFW5zKGKPoGQKu6u2Jei1OwZWY9io3bMX0ccQo8ThcOingsjgZbyNwEV9c&#10;Osl+WZziAJT2HNqrZ41Nkg68rDYhyiF+BnlQFg2352TnTHStQeOAXGryReRroHPKOcSCNV42CBX6&#10;4X6d7IiJAqYInzNNJzonJTqngNVE56RMV89qwWFnoHMU8kTn8C/2i3TfKp/jOFAIp0onfJlxLV2n&#10;C8vU7GUFSbaPl2U0kq8L/nlZS1Hf3CwoOmWm9lYzGudx/BT7IvPPKySF9wK4vWld92M78TO0h6jA&#10;QOdlkUnarZeVNkhBLC/LbZCCWCMqkNTk1sfyCk62VEyD97L6KB2c+OxlCa5VbJyswz4WxFo3ZJG/&#10;8TPwuRN76mVFdmcWxOqkTISXtEkLKY0X8clVPuMiPtA52VwtnZRRe469wtldoHPsRitZX14hLiqY&#10;Rf1S2YHafGlls9g59rmlA3JqD/pUbY9C7YjOycZspZIOLuKd9oIdb7EOV/ulk3702zqFx1o6RSc6&#10;3P5W25MtLhUwr9KJfOl0sEaHoAjuF/fWdTpZVxunMEEndqPB/qnar+gH7uvqdLIvoQvGWnv9JsjD&#10;a6+nR67B58YpbBjtC90RVfuVeYW3Qep0dHhO/Tr7pkHskCe3QeRBpfZr+GJZoBZnk1U6Wc8R3FGn&#10;kyzfFut1tT3JMkfwUpWO7DfPe9iPWnsjhcqQfqzHO9Eux8+4rkY9r+MbJTuW7G+1X9lnd052+yjr&#10;G87Tq+1NYscR4lCnkwJ+XtGIuF/zCiVOkr3rlVGZpLIIcoiq+GbZl1BlwBr/Yjb1AP2s0kkVvMFx&#10;8maK1MY8GJx9xCzr1uDUNMGDvaE9rOs1fLh+YToq6Filo3AS4BsdfSP/hOmcbPRF1tXR2f8hECa0&#10;5+gb+Z/cr2PHya8MdHX9WOK+ztn/ITw0KLC3UQRhWAm9Als4wI0Q66YXhGHOjA5vKLQtDNpZHCiW&#10;UAjrswaEwexTXdHatEFkqmB09mMITBX2OMUP8fi5sAeeUL1rUanR2eLhAEladHQZhDIZNx57ZNcz&#10;OLuUcHZFao/tbX0wsr8cnHOWFePgKH5CWLeIIAzsocp5dYyyhuI9PYcwGkVnk4SJG7QaaXpOi7JN&#10;GhCXW8MYzQTeZ6rTyfaH3LZqe3JCjlcO63SyPUNobZVuFgX0jvFmsRHeOeQk5q6FOauNYxIZe3V/&#10;4/FN62wb4jFU67jtk1QxQkx9FV+sh+xtH0fZDjSO+zKK3E73FHG7FT/jtitoPMVn1vg3ynFB45Sv&#10;GmE5aPlpMO5ae6TmTOdUWRzEIjlWYcAqS805XEGgXzD/dWEMsmddL4Uiz+KnHN2IC+awDi8hc6fO&#10;wSGe0mUyLGU1xvVy3oalsUpG0c0shypZR8kkIKv3iWjP0Fi9LdmZ1ydSLEdY92o6yosHrroxiWcc&#10;zvq3Hg3UR9lSKCzxwuk0bvDr+2JSeGrN2bq0so11Ji6HM6E1x6rTYQB1SokjtdlBTi/TeXsROQSh&#10;l1eq7cklyelGMWpK/Awa01AQKuFzDotjaTI8sub0G2Y5QqwcutCvd5iD2FTGR4c69fGKrjqrTiP8&#10;62A9q+2JlaNDmCqdHL50jrPViJ3rHCvciJVoPXnIZG4xv6r4xPq3nhMatNtbZMUVbJ1dVDxZcyap&#10;8Lh1dvTxHNHxU+NMcVqTdcnrVC55yATV+Cu235vG4sq2jjdE2SVQxtY7mQ6GjA52a9jiOQ+kUSOj&#10;vDLq1FnQZYI49k4G4MzeoPun+/Fok17Lmr2WNftbypo93l69w/9f/HJ/9/BEP72/vHl+fnz39u3T&#10;1c3+fvf03eFx/4C/fj4c73fP+PX45e31cfft9uHL/d1b1NUc3+Jbz1+P+0tp5P6sNu53x798fXxz&#10;dbh/3D3ffrq9u33+KzeH8BAC9fDzT7dXPx3DL1f//PNPx4vba7qiiIXB8Gfq9QL7AF6Y6EtEF761&#10;o7H8eLj6y9PFw+HDze7hy/4PT4/7q2cs3Ggh/tPxePh2s99dP9E/k8rrVvhXheTT3e3jD7d3dxTD&#10;Qj/LmI/nsO3w+fPt1f7j4err/f7hOfDuuL/D8A8PTze3j0+XF8d3+/tPe4zz+I/XIVAGtcgk7oaq&#10;kn093r6//Pd2/sNms7R/fPNh2Hx4gwpf37/5A0pavJk2308IrJ6bD82H/6Awm6Z/9/VpDzbs7j4+&#10;3gpW/OsLtPe3V8fD0+Hz83cQyNsANIoZQJvN2/vdLTTt593d6RkQAALHuPQcQ8SPxBJizdPx6l/A&#10;bHAUPz8f989XN/TjZ3BO/h3E6x+YzSfOkgyeHiHwT9/+6XC9f3+5+/p84KihUI9u9w4AL36ByHrK&#10;yKO9GNXh5M5i6TYkeGCmUBk8XGrFjV/8+uPx6flP+8P9Bf0AXgMpN7/7GeMIhj+SEOqHA0k8Nv9C&#10;Gstm+X7+fu7fIEf0e0jj48c3f/jhQ/9m/KGZho/dxw8fPjZRGje319f7B2rubxcG8/Zwd3sd5+PT&#10;8cunD3fHIKQf+H+yjD2dyN7SpDjBiAKMn0GQUQKiEPgVP1FBwy/Hxz9DwGf//O0LUSNs/7h7vLm9&#10;+rh73qW/c0vv9u3h5nB3vT/+/v8I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MWb7+uEAAAAMAQAADwAAAGRycy9kb3ducmV2LnhtbEyPQUvDQBCF74L/YRnBm92NjTXEbEop6qkI&#10;tkLpbZtMk9DsbMhuk/TfOz3p7T3m8eZ72XKyrRiw940jDdFMgUAqXNlQpeFn9/GUgPDBUGlaR6jh&#10;ih6W+f1dZtLSjfSNwzZUgkvIp0ZDHUKXSumLGq3xM9ch8e3kemsC276SZW9GLretfFZqIa1piD/U&#10;psN1jcV5e7EaPkczrubR+7A5n9bXw+7la7+JUOvHh2n1BiLgFP7CcMNndMiZ6eguVHrRso9j3hJY&#10;vCZzELeESmJWRw0LpRTIPJP/R+S/AAAA//8DAFBLAwQKAAAAAAAAACEAY01X0nxaAQB8WgEAFAAA&#10;AGRycy9tZWRpYS9pbWFnZTEucG5niVBORw0KGgoAAAANSUhEUgAABRkAAAFECAYAAACj2Tm8AAAA&#10;BmJLR0QA/wD/AP+gvaeTAAAACXBIWXMAAkVTAAJFUwF5p7hpAAAgAElEQVR4nOzdf1xTd54v/pdo&#10;CEzpIZ0aiqZiUiEiTE0wfiHIj2Dn7kjbx47gzm3dve0OXeyMve1jh07tjK13Rp1dbOcx3WrnYdfO&#10;445De7WrnZ0Vdbaj7t2WYFWiFyS0C0JEQx35odgxRqYQ+XG+f+BJAwQIkHD48Xo+HjyUnJOTz8kh&#10;Hziv8/58DkBERERERERERERERERERERERERERERERERERERERERERERERERERERERERERERERERE&#10;RERERERERERERERERERERERERERERERERERERERERERERERERERERERERERERERERERERERERERE&#10;RERERDRlzZG7ARR6Go1GO3/+fO1kvV5NTY11sl6LiIiIiIiIiIjkx5BxihIEQaXT6YzS99HR0cY5&#10;c+aoAEAUxehbt24Zfdfv6en5Wm1tbepkt3MsBEG4rdPpqnwfUyqVrsjIyBrp+87OTrvH43Hd/b/L&#10;4XDYJ7udRERERERERDOBwWDI8fe4UqlURUZGGv0t86ejoyOtp6cnYrjl0dHR9jlz5twKZFt9fX1t&#10;bre73t8yp9Npd7vdrkDbRVMLQ8ZJptPpEgVBiPX9QEsfVrfb/aDT6YwPZDvR0dEwGof2BwtiY7E0&#10;MdHvc4xGI1Qq1USaPyK73Q6Xy39fYLVahzzW1dWFs2fPBrx9g8FgBYCoqKimefPmfQ6gy+Vy2QB2&#10;RFOdTqdLXLRo0fdPnjz5otxtISIiIiKaTSwWy2aXy2XjiLPpy7cIaXA42NnZafB4PKq7/7/f4XA8&#10;LFc7Q0Gj0VydP39+o/S9SqUql/7f09PT1NHR0QQAbre7zel0+g0uafIwZAwipVIZkZiYaJ43b15E&#10;VFSUGYDS5XKZu7u7I+rq6szDPS88PBzp6ekAgJSUFERHRwMAVCrVgCAx1CGh3Orr69HW1gYAcLlc&#10;sNu/KmKsqanBzZs30dbWhoaGhmG3oVar2xcuXFgrVUhKV0jY4cjLYrFsKy8v36rRaHTNzc1NcreH&#10;iIiIiGgWETMyMt49ffr0M3I3hAbyDQ9VKpUZQERfX98Dbrc7EQCcTqfJ7XbfO9p2DAaDNyu47777&#10;YDAYBiwfnC340mq10Gq1E9qPQHk8HlRUVPhd1tTUhKampgGPXbt2DRcuXPB+X1FRgTt37oz6OklJ&#10;STaFQtH1tcjItnClsgH4atQks4HQYsg4RlInIA1fdrlcFgCoqanJ8bf+4sWLodVqB3zQzWYzIiIi&#10;JvXDPBNJ1ZFSZ+TbYZWXl/t9jhRCSp1NZ2en3eVyNXFYdmgxZCQiIiIikg1DRplIhUhS9aE09dlo&#10;FYdLly5FbGwsACAnJwfAwDBwpNBwtvANJX2LlKQCpdFGTg7OBqSqyBs3bjTxnHX85sndgKnKN0wE&#10;sPjWrVtG6SpCTY13CkE88MADSExMxPonn8TSxETExsYiMTGRAeIkkDrbkVitVnR1dcFms0khpNrl&#10;cuVU2GxD1tXr9Z+qVKrLkZGRNQwfiYiIiIiIKBA6nS7x61//ujYqKsp8x+NZ6r59+6Ha2tpUj8cD&#10;3/wA+KoQ6ZFHHvHmCbGxsYiIiIDZPOwASBpkcOaSl5c37LrSqMnB2UBXV5ffbAAANBrNlfnz519W&#10;qVTlUgDJKQdGx0pG9N99WaPRGCMjI40ul8tSV1e3qru7O9x3naVLl0Kn0yEtLc0bIrIDmN7a2tpQ&#10;X18Pm82Gzz//HBcuXMCZM2fE7u7uAZ8LvV7/qVqtPj937tyaL774wlZbW+u/F6JhsZKRiIiIiEg2&#10;rGQMEo1Go42NjU2UwsRbbrfW39RoFosFOp3OGyj6ftHUI1VCSv/eunUL1dXVqK6uFt1u94B8YHD4&#10;2N7ebmdx0ldmXcgoCIIqISHBHBUVZe7o6Ei7cuWKqb29XS0tj4mJEVesWDGHYeLsNTh8rK6uHlJm&#10;nZSUZLv//vvtfX19Z9mpjI4hIxERERGRbBgyjsPgYiR/8yP6hok5OTkMEmcgKXi02+3efMBf+Ggw&#10;GKzR0dH23t7emtmcEcz4kFGj0Wjj4uLM8+bNs1y9evWbTqczQVomCIKYkpIyJycnB2azGUaj0Tvv&#10;AdFgNpsNNpsNNTU1qK6uHlD2rlAo7ixfvvzjqKio8hs3blhZ7TgQQ0YiIiIiItkwZByFIAiqxMTE&#10;nOECRd9iJLPZ7C1IotlLCh9tNhtq7HZU2+1DblLrGzw2NTVZZ8O58Iybk1Gj0Wi1Wm0OAEtTU9M3&#10;m5ubFzU3NwMA0tLS8OSTT8JgMMBsNkOr1c74kJWCx2w2D6hqlW40Y7PZcPbs2fCPP/54jdvtzgUY&#10;OhIREREREU1VUqgYERFhaWtre8ThcCw/d+4cgP5AcdWqVd5A8W4xErMDGkClUiEnJ2fAvSJ8M4K7&#10;wWOO702CNRrNH+MWLTo9T6Eov3r1qnUm3uV6RnxQDAZDTnR09NpLly79VXNz8yLp8bS0NKxevRoW&#10;iwWrV6+GUqmUs5k0C9TX18NqteLs2bP4+OOP+65cuRIGAIIg3E5OSvowbO7cE5999tlht9vtkrut&#10;k4mVjEREREREspn1lYyCIKiSk5Nz745wXO10OpdKy5YuXerNDXJycji6kYLK4/GgrKwMNpsNVqsV&#10;5eXl3mVqtfp6/JIlH89TKMovX758fCacK0/LkFGpVEYYDIZchUKx9rPPPvsrqYzZYDAgLy8PZrOZ&#10;oSJNCU1NTbDZbCgvL8ehQ4f6rl+/HgYAycnJ5+6///4Df/zjH4/PxKsXgzFkJCIiIiKSzawMGXU6&#10;XeKiRYtyb926tda3msxgMHhDRbPZzFCRJp3VavXmBGfOnOl1u91zAUCn0zXExcWV3rhx48h0HQ05&#10;bUJGpVIZsWLFijyI4trKqqp13d3d4QqFQnz88cfnrF27Frm5uewcaMqz2+344IMPcOjQIdHhcMwB&#10;+kumlyxZ8m9tbW3vzdTJYRkyEhERERHJZtaEjCaTKfeee+5Zc+nSpXXNzc1xABATE9P32GOPha1Z&#10;swa5ublQqVRyN5NoALvdjsOHD+Pw4cPeez+o1ep2vV7/YV9f34nz588f9ng8XTI3c2YwGAw5GRkZ&#10;JYIguAGIcXFxvRs3bhRLS0tFounM6XSKO3fuFC0WiwhABCDqdDpHdnZ2kVqtnlGJucVi2QZA1Gg0&#10;WpmbQkREREQ024gZGRklcjciVJKTk81ZWVl7BEG4hbvnVWlpaeJrr70mVldXy33aRzQmra2tYklJ&#10;iZiXlycqFIo+AKJCofCkm80H0tPT18v8cZuedDpdosVieU2j0fwR/W9oX0FBgXjs2DG5jzdRSLS2&#10;too7d+4U9Xp9H+7+YjSZTMcyMjIKlEplhMwfyQljyEhEREREJJsZFzJqNBqtxWLZptFoPsfd86e8&#10;vDzxwIED4s2bN+U+vSMKmtLSUrGgoEAUBKEXgCgIwq2srKw9BoMhR95P4TRgMplyTSbTMdztJCwW&#10;i1hSUiJ2dXXJfVyJJk11dbW4cePGAZ2IxWJ5bTpXNzJkJCIiIiKSzYwJGTMyMgqSk5PP4m5mYDAY&#10;xD179oitra1yn8YRhVRXV5d44MABMS8vzzsSUqPRXLFYLNumc1YQdEqlMiIrK2ujTqdzoD9Q6d26&#10;davodDrlPoZEsjtw4IB3OLVCofBkZGSU6HS6RLk/t2PFkJGIiIiISDbTOmQUBEFlsVg2q9Xq67g7&#10;hdrmzZvFCxcuyH26RiSL1tZWcc+ePaLBYJj2WUHQ3O0otknzJsTFxfXt2bOHVYtEflRXV4sFBQXe&#10;KxYmk+nYdCqPZshIRERERCSbaRkyajQabVZW1h6FQuHB3arFkpISuU/NiKaUiooKcf2TT3qzgtTU&#10;1NLplBUERVZW1kbpKkRaWhpv4kIUoNbWVnHz5s3eodSpqaml0yG4Y8hIRERERCSbaRUyqtXq2Kys&#10;rD3wmWuxrKxM7lMxoinN6XSKRUVF3qzAYDCUJycnm2X+OIdWcnKyOTk5+f8BEPV6fR9v5EI0Pjdv&#10;3hQ3b94sKhSKXoVC4bFYLK8JgqCS+zM+HIaMRERERESymRYho1KpjLBYLJsFQXADENc/+SSHRBON&#10;0c2bN8WdO3d6w8Z0s/nAjDsPFwRBdbdTEwVB6N25c6fc7zvRjOB0Or0Tv6rV6msZGRkFMn/c/WLI&#10;SEREREQkmykfMqampuZpNJoruHsD2IqKCrlPtYimtZs3b4pFRUXTpjApYMnJyWa1Wn0NgFhUVMTb&#10;yROFQFlZmajX63tw9w8IpVIZIfdn3xdDRiIiIiIi2UzZkFEQBFW62XwAd+/T4G8qteLiYrG4uHhK&#10;DJluaGgQi4uLxd27d8vdFFEURfHIkSNiZmam2NDQMObn5ufni4WFhSFpUzCOl/ReZ2ZmipmZmWJx&#10;cbHY0tISnEb62L17t1hcXCzevn171HXz8/PF+IT4Ud/vTZs2ifn5+QG3Yd++feKmTZvEzMxMMT8/&#10;P6g/X76FSRqN5vNpPYTaYrFsBiDGxMT0BvNKhNydzL59+8TCwkIxMzNTLCwsFPft2ydLO/wZaycT&#10;in1paWkRd+/eLebn54uZmZnipk2bgnKsJqOTaWlpETMzMwP+UO/evVuMT4gfdf3xHJexdjJdXV3i&#10;xo0bRQCiTqern0p3lmLISEREREQkmykZMiYnJ5ul6sWtW7cOe54TnxAvAhCLi4sDOpcKpczMTBGA&#10;mJmZKXdTxNu3b3vfm8rKyjE9t7i4OCT70dDQEJTjtWnTJu+NTHy/4hPig5q/7N6927vtQN7D+IR4&#10;MT4hfsR1ysrKvG0dTWVlpfdnKtT7euzYMTEmJqZHoVB4srOziyb54z4xSqUywmQyHQMg5ubmBr16&#10;Ua5OZqQfgOnWyYRqX/bt2+dtw+CviVwlmaxOJj8/f0w/W9KVjJHCzmAdl0D39cCBA6IgCD0KhaLL&#10;ZDLlTsZnfjQMGYmIiIiIZDPlQkbfgqTRClKmSsjoe04q9/n/7du3B5w3jiVk3LdvX8j2w7dN4z1e&#10;UgAqbaOyslKsrKwUCwsLvY8fOXJkwm1taWkZkF0Ecq6OUXKNyspK7zZHCxl9Xz8zM1Pct2+fWFlZ&#10;KZaVlXnfx0CqJseitbVVzM7O9t5EdloMn1YqlRErV648gVGuRkyEXJ2M7w9AWVmZWFlZOSBUk7Oj&#10;GWsnE4p9kRJ73P3gSZ2BbyexadOmMW93sjoZ3+0F+rM12pWMsRyXYHYyFy5cEPV6fY9CofBMhaCR&#10;ISMRERERkWymVMgonRtYLBaxtbU1oHMuyBwyHjlyZMoUGZWVlQ0p7Ak0ZPQ95w32fgwuDBrv8ZL2&#10;zd9oPqn9gVQJjmZwcc9o76G0f8OF4tIoR2l7o7VRKnAa7hhI7RvLsOtAbd26VQQgrly58sRUm2pt&#10;CKmCMVQBoyjK08mMVE7sm1bLMTfDWDuZUO2L9CHxl+z7Xi0ZaxIf6k5GGiKNMXaIUqg6XHA61uMS&#10;7E7G6XSKcXFxvQqFwmMwGHImrxcYiiEjEREREZFspkzIKJ0XFBQUBHROI4ryh4zSyLT4hHjv+acc&#10;IWNLS8uAkDAzMzPgEXP79u0bcM4b7GHf0rmxNLXZeI+XNHx5pPN7aZ8nMqJRykSkkYmBvIfS+z1Y&#10;WVmZ91ze970daR98C4xGCy2DEaj6U1JSMvWDRukO0ps3bw7JmyCRo5MZ7Qc5VHMajGS8nUwo9qWh&#10;ocH7QRpu6PBIIeRwQt3JFBcXDyhnHsvP1nBXMsZzXELVyTidTjEmJqZXEIRbcs7RyJCRiIiIiEg2&#10;UyJkHE/AKIrBOf/3vWfAWO8bIJ3HSjcIwQTO+6VtjGdffMOrTZs2BTwtlzTMV2p3WVlZUPML3xDW&#10;d/qviezjSJmBdDzGW+HnG4gG+h5K5+v+3i/fPGH37t3e93uk83Y58iN/pnTQmJqamodxdBjjMdmd&#10;jO8PyXABmhSyYYyVepPdyYRqX6QPyUgfpEACw8FC2cn4DsPOz88fUNEYyPEYLvAbz3EJZSdTXV0t&#10;KhSKXoPBUD65vcJXGDISEREREclG9pBxInnBRM7/jxw5MmQIq/R/BFAAI53DSueaEz1vC6TKbaTn&#10;SuetkkBDxsE3Kw3m+adUYCMdn4mEjIGMqgzWMZDyn0DeQ2lkpr92Sef9kkBCxom8R8EmBY3Z2dk7&#10;g/FZDwvGRpRKZYTL5doeExPT98477wRjkyFz9OhRJOgT8MILL6C0tBRt19pw6tQpvPHGG1i9ejU2&#10;bNgw5DknTpzw/n/BggV+t6vX6xGfEA8AaGlpCbg9Bw8exJYtW1Dy7vj6/Pz8fJwsP4lf/OIXiIqK&#10;GnX9UO3LsWPHAAAPf+PhYdcxm8d+p/S2a20AgJSUlGHXWblyJQCgvb19zNvPzMxEWVkZDh06NOz7&#10;4U9rayuA4fd3rMdFev8effTRgNsQKKPRiJ/97GdhNTU12Xd/uRMREREREU0aOfICq9WKtWvXovFi&#10;o/e876LjIiorK1FcXAwA2Lt3r98MAAAcDgd2vbUL8QnxePvttyet3cM5duzYmM9bAcBkMuGi4yKe&#10;f/75oLfp7bffxt69e5GZmYlXX301aNsdKTuIi4sD8FVWMBYbNmzAqVOnsGnTJuTk5AT8vEOHDgEA&#10;/uIv/mLIsouOi/jFL34x5rYAX+3Ljh07kKBP8H5lZWVh//7949rmWBUUFCAvLw8VFRX/U61Wx050&#10;e0EJGdPS0jY6HI7lP//5z8OUSmUwNhkSE+1kYh8I7P0+c+ZM0No8kvF2MkDo9kUK/PxZuHAh4hPi&#10;0XixEVVVVWPabig6mb//+7/HJ598MqbORXLo0CE0XmzEN7/5zSHLJnJcQtXJvPjii4iJielzuVzb&#10;x70RIiIiIiKiMcrOzi5yOBzLt2/fPql5wU9+8hMA/YUlvud9JpMJr776Kvbt2wegPwPwd65VWFiI&#10;xouN+Kc3/mlc53b+7N27F5WVlTh44OCYnxtI8cpk8g1hf/vb3054e1Ihz2iWLVs2ru3v37/fG4iO&#10;NRT87L8+Q3xCPPR6/bheezApu3jwwQeRlZWFLVu2DFh+6tQpPP3008NmU8G2detWAJin0+n2THRb&#10;QQkZ29rantHr9WJBQUEwNhcy4+1kLl++HND2Aw3ufE12JxOqfQkk4BtrxxzqTmYinfRHH32E+IR4&#10;rFu3LijbDXUno1Qq8corr4Q5HI7lU+Fu00RERERENDtcunTpxeXLl/dt3Lhx0l6zqqoKp06dAtB/&#10;zu3PU089hfz8fABfVapJXn75ZZw6dQqFhYX49re/HbR26fV6mEwmmEymoG1TLlIIW/SDoqCEsC0t&#10;LWi82BiElg3V2tqK7T/bjviE+GF/HobjcDjQeLERlmxL0Nv17PeexalTp7B7925cdFzERcdFnCw/&#10;icLCQgD9P7uTUUVrNBrx/PPPh507dy5vovdyCErI6HQ6E1ekpMwJxrZCZSKdTENDQ8jaNdmdTCj3&#10;JdhC2clM1Gf/9RmAsQenowllJ5Ob258tRkVFGYPWYCIiIiIiomEIgqBqbm6Oe+SRR4KSPQRKmiZs&#10;tOozaWSadH4H9I+AfOONN5CZmYlf//rXoW3oNLVjxw5vCBuKYdjB9vzzz3sD0bFWI/7ud78DgHGN&#10;gBxN48VG7Nu3b8B7uGDBAvz617/2ZgC73toV9Nf1Z+3atQCAhQsXjn2eOx8T/qDr9Xpjd3d3eNo4&#10;5tubTBPpZIh8VVVVhexKRig7mcTERAiC0NvZ2ZkWlMYSERERERGNICEhwQwAaWnynIKMNkJv8LRc&#10;HR0dePZ7zwIA/uEf/iFk7ZrOrFYrtmzZgviEeOzaFbwAzGQyee8NEUw7duxAaWkp8vPzxxWIHjt2&#10;DPEJ8XjqqaeC3raRtvujH/0IAMY13dx4GI39tUhz5841TGQ78ybakPvvvz8R6A8wpoOxdjLSY1IV&#10;5HQXqn2JfSA26FWHUicz1aoZDx7sH9ouRyezd+9ebycz1upXm82GqKiouRcvXsy8e7fnSXPz5s2c&#10;yXw9IiIiIiL6Snt7u3GyzwE6Ojps99xzz7TKC4qKitB4sRHxCfE4c+bMkHsUVFZWAuif7mrHjh0A&#10;+uf6n2rzJYaSNA3dw994GL/85S+HLJemAqusrPS+R8G8KYzvzWxH09ra6r3J7te//nVve/w5ePAg&#10;Tpw4gejo6AFhZNu1tnFNjReIkbYr3ZB3svIQlUoFvV7fe+vWrQmNfJxwyPjll1+2AYDL5Zropqas&#10;++67L6D1xnN3o8km575IFYDBNpZOJhhsNhviE+JDUi4dyk6mqKhIulv4/PLy8q3ja+HEhIeHT907&#10;QxERERERzVAOh8PocDgmddokhULRtWrVqp9M5muO1e3btwd8L00v1nixccg8+b58l69Zs2ZGzLEY&#10;KCkrKC0tRWlp6bDrScvjE+LHHDKeOHFi1Pc0kODPdwq20eZifOONNwD038NDChn379+PxouNeKbg&#10;mUCaHbBQFGkFg8vlwr333ts1kW1MOGR0Op12ADh79izWr18/0c3JbnAnA4z97sVr1qwJapuCKVT7&#10;snTpUpw6dQrHjh0btQOJT4gfcyccrE5molpbW0NyJWMyOpkPPvgAWq0WZrP5d52dnaGfPdZHVFRU&#10;wenTp797584dz2S+LhERERERASaT6XhPT8/PJ/M1b9y40XTjxo1YoL9QQxqOORkCPe/98MMPB3y/&#10;fv16PProo8OuX1lZ6Q3OpOBp6dKlE2zt9DJa4FbybgkaLzYiPz8fK1euHNO2LdkWNF5s9FaM+nPs&#10;2DEA/kehDrZ06VIUFxcH1N5NmzbhvvvuQ3R0tHeZ1WoFAHznO98JoPWBk0aYjvTz6Xsj3HvvvTeo&#10;r+9PW1sbrl+/PnfZsmX2iWxnwiGj2+12aTSaP1ZXVy+a6LZCabydDNA/T6NUQeZwOPzO6Wi1Wr1l&#10;1VP5Kkao9iUnJwd79+4d8f2VhhmPJaALdiczUR999JF3wthgmoxOxul0AgDmzp37YU1NjXXMG5gA&#10;i8WSM5mvR0REREREX4mIiGg7ffq0dbJf98aNG20AUFNTM6mv63ve+/bbb/udi6+jowOHjxwGAO98&#10;+6PN2SfN7xf7QGxQhwBPJ6Pt97Fjx9B4sRErV64c83sk5Qqf/ddn6OjoGDIMXSr6AYDHH3981O1F&#10;RUWN2gZpOPX69euH5B/lJ8tHva/HeDz77LN444030HixEVar1e8oyZKSEm8uE+zX98du788W79y5&#10;M6EPa1Du8PTQQw99WF5e7m3UVDS4k/HHXycD9N94QwrGpDsLDbZ//34A/fMSTGWh2hff91dK+weT&#10;3tuRrgwNJn3YpE5msLF2MhMl3XX8L/7iL4K63Wef7Z9ceKT3b6KdzFtvvQWFQnHH4XAcn0hbiYiI&#10;iIiIAuHxeLqSk5PPHTp0qM/jmdigpps3b6KqqmrEL4fDAaD/vFc6p9/11i4cPXp0wLY6Ojrw6KOP&#10;es+vJusmL2+//TZ27Ngx4tyAU0VHR4e3rcOdowZ7u0899RQyMzPReLFxSG7Q0dGBJ554wlslOTiY&#10;s1qt3u36yw7GyuFwhOyGr3q9Hvn5+QCAZ7/37JAbu+zfv987HD/YBU7D+dWvfgWFQnGnsbHROikv&#10;OBK1Wh2rUCg8eXl54mSIT4gXAYibNm0SKysrR/xqaGjwPq+wsFAEIMYnxItHjhwZsM3bt2+LmZmZ&#10;3uUtLS0Dlu/bt08EIAIQ9+3bN+yysrKyMe3L7t27xeLiYrG4uHhsb8IwpPemsrJy2HUmsi9SW3fv&#10;3j1kme/7O/j1fZcNdvv2be92/b2mdFwyMzOHPE9alp+fP+bt+iNtb7jjEZ8Q73cfRhPIccnPzx/2&#10;/fM9Lv7e+9GUlpaKAESLxfLaZPYNkruTTIsajUYrx+sTEREREc1iYkZGRolcL24ymXIBiEVFRWM+&#10;jxHFr86lAvkafM4ond9Jy4qLi8X8/HzvNuMT4oecE4+kuLjY7+sEyjdzCIZAzjP9CWQ/Kisrve/d&#10;WPKK0c6pR9tuZWXlgOOzadMmsbCwcMBjvjnP4H0a6/sx3HsobW8sPx+++xfIMfb9ecjPzxeLi4sH&#10;/MwWFhaO6bXHS+68wK/s7OydAMRjx46F/A2Qq5ORgjLcDbWC8QMgVycz3n2Rtj9cZ+S7P4WFheKm&#10;TZsGHC9/722oOpnxdIojdYjS9sZznAM9LqHqZJYvX96rVquvKZXKiND1AsNjyEhEREREJBtZQ0YA&#10;SE1NLVUoFL2tra3jOpcK9Mtf8UlxcfGQDEFa19955Eikbfl7nUBI2UMwz//9FamMJpD9kM7D4xPi&#10;xxQySvs4Usg42nYrKysHnAcHcsykfRrr+zHcczIzM8d1nHz3LxC+2YbvvgarEC0QcucFfimVygi1&#10;Wn1NEITe6urqkL4BcnYyg0MzTPAHQM5OZjz7MtL7KvENbaWvzMzMIdWjklB1MuPpFEfqEDdt2jSu&#10;alVRHNtxCXYnU1BQIAIQs7OzJ6fO2g+GjEREREREspE9ZNTr9UYA4vLly3tv3rw5rvOaifId8UjT&#10;Q0NDg/eYDR5tGmqT/bMi18+nlBdkZWVtDMZnfU4wNiLR6/XGtra2cgBRZ8+eDUtMTAzm5oPOd9z7&#10;WG/WMpHnTjWh2JfW1la0tLQA6L9JSbAmKnU4HN47gC9cuBALFiwIynbH8tqTdbyDcVyee+45vPPO&#10;O8jIyHj39OnTI98GLIQsFsu28vLyrRqNRtfc3NwkVzuIiIiIiGYhUe7zAQDIyMgoOH36dMny5cv7&#10;ysvLw1QqlZzNIZr1nnnmGbz77ruy5wUj0uv1RoVC0RUXF9d74cKFSU1giegrW7duFQGI6WbzAbn7&#10;BVYyEhERERHJRvZKRklGRkYB7lY0jmfoNBEFh1TBGOy+ISh3l/blcDjsy5cvz2ttbe1JS0vrPXjw&#10;YLBfgohG4HK5kJ+fj+3bt8NkMh0/X109Na9IEBERERHRrHL69Ol3MzIynvn000/DDAZDXzDvWkxE&#10;o2tra4PFYukLVQVj0ENGAKiqqjr+4IMPGu6//8QTZsQAACAASURBVP7Lf/3Xf43nnnsOE71dPRGN&#10;zmazwWAw9B4+fBgWi2V7VVXVox6Pp0vudhEREREREQH9QWNycnK6KIo3Vq9ejW3btsndJKJZQcoL&#10;KioqerKzs18MxRDpkISMAOB0OutbWlqWZ2RkvPvOO+8gNTW1r76+PlQvRzTrvf7668jOzu7r7Oz8&#10;wmAwrC4vL98md5uIiIiIiIgGq62ttXk8nqUmk+n49u3bkZOTg6amJrmbRTQjeTwevP7660hPT4dC&#10;oWjW6/WWkydP7grFa4UsZAQAj8fTdfr06WcyMjKeuXDhQveyZcvw4osvwuVyhfJliWaV48ePY+nS&#10;pb2vvPIKkpKSTgIw1NTUWOVuFxERERER0XDcbrerqqrqUYvF8kp5eTn0en3fK6+8wryAKIgOHz4M&#10;vV7f+8orryA1NfXw7du3DbW1tbZQvV5IQ0bJ6dOn31WpVNp0s/ngrl27sHjx4r533nlnMl6aaMaq&#10;r6/Ho48+ikcffRQ3b978IiMj45mamprV7e3tbXK3jYiIiIiIKBDl5eWvazQaXUpKytHXX38dS5cu&#10;ZV5ANEE2mw1paWl9+fn56O3tbU5NTc0/d+5cvtvtnlkpfnJysjk5Ofks+u8o1VNaWir3TXWIphWn&#10;0ykWFRWJAESFQtFlsVheEwRBJfdneyS8uzQRERERkWymzN2lR2MwGHL0en0N7t6BmnkB0dhUV1eL&#10;eXl5IgBREIRbFotls1KpjJD7sx1yGRkZBWq1+hoAMS4urnfPnj1iV1eX3MeDaMqqrq4W1z/5pAhA&#10;BCCmpqaWTpfQjiEjEREREZFspk3IKMnKytrokxf07Ny5U7x586bcp2REU1ZpaamYnZ3di7t5QVZW&#10;1h61Wh0r80d58mVkZBTodLp69KesvUVFRaLT6ZT7+BBNGb6dhUKh6MrIyCjR6XSJcn92x4IhIxER&#10;ERGRbKZdyChhXkA0vK6uLrGkpESMi4vrxVeVi6/NynBxMJPJlGswGMpwN3XNy8sTDxw4wOpGmpWc&#10;Tqe4detWMS4urgeAqFarr1kslm3TtbNgyEhEREREJJtpGzJKTCZTrslkOoa7eUFubq5YUlLCvIBm&#10;pbKyMrGgoEAUBKEH/efZTVlZWRtnxbDosdLr9caMjIwSQRBuoT+J7dm4caNYUVEh93EkCinpKoRv&#10;iXNSUlJFRkZGwXTvLBgyEhERERHJZtqHjBK9Xm/MysraI+UFCoWit6CgQOTcjTTTVVdXi0VFRWJM&#10;TEwP7uYF6WbzgdTU1DyZP5bTg1KpjEhPT1+fmppairtvYFxcXO/WrVvFCxcuyH18iYKmtLRULCgo&#10;EBUKRS/6g7jPLRbLtpkUyDFkJCIiIiKSzYwJGX2lpqbmpZvNBxQKRRcAMSYmpmfjxo3isWPH5D7F&#10;IwqKiooKcfPmzaJer/cGiwaDoSwjI6Ngqt/8dUpTq9WxWVlZG/V6fTW+Chx7ioqKxLKyMrmPO9GY&#10;OJ1Occ+ePWJeXp43WBQE4VZGRkaJwWDIkffTFhoMGYmIiIiIZDMjQ0aJUqmMyMjIKPAdTq1QKHrz&#10;8vLEPXv2cA5HmjZu3rwpHjhwQCwoKBhQsajX66uzs7OLpsP0aXPkbsBYaTQa7ZIlS/L+/Oc/r6mq&#10;qsoFAEEQetetWzd3zZo1yM/Ph1KplLuZRAPYbDYcOXIEf/jDH/o+/fTTMABQq9XXExMTD3k8nhPn&#10;zp07LHcbQ8lisWwrLy/fqtFodM3NzU1yt4eIiIiIaBYRMzIy3j19+vQzcjck1ARBUCUnJ+eGhYWt&#10;cTgcj7W3t8cAgF6vFx977LE5a9euRXp6OjMDmjLsdjusVitOnDiB48ePex83mUzHv/a1rx25fPny&#10;8el0Dj3tQkZfUgcCUVxbW1f3mNvtFgAgNTW1b9WqVWEWiwU5OTlQqVhFSpPLZrPBarWivLwcH330&#10;UV93d3cYAGi12vrFixcfbm1t/cDhcNjlbudkYchIRERERCSbWRMyDqbX640LFix4srW1NdfhcBil&#10;x9PS0rB69WpYLBasXr2aoSNNGilULC8vx8cff9zrdrvnAv1FSHq9/g99fX0nzp8/f9jj8XTJ3dbx&#10;mNYh42AGgyFHpVKtaW9vz6mrqzNLj+v1+t5HHnlkrhQ6xsZO+QpTmmasVitsNtuQUFEQhFuJiYll&#10;ERER5ZcuXTo8WwM2hoxERERERLKZtSGjL7VaHRsfH58zb948y9WrV1c7nc6l0jLf0NFsNrNQiYLG&#10;arXCbrcPCRUVCoVn+fLlZVFRUeU3btyw1tbW2uRuazDMqJDRl1KpjPjGN76RExUVZRkcOsbExPSu&#10;WLFiblpaGnJycmA0GtmJUMDsdjtsNhtqampQXV2Ns2fPepep1err8UuWfKwIDz/b1tZmnU3ViiNh&#10;yEhEREREJBuGjH6o1epYvV6fC8DS1NS0urm5ebG0LC4urnfFihVzDQYDMwMKmBQo1tTU4Pz5896p&#10;0gBAEAR3YmLixxEREeVffPGFbaaEioPN2JBxMJ/Q0exyuSxOp3OFNLwaAOLi4vpWpaeHGYxGmM1m&#10;diIEoD9QrK+vx9mzZ1FdXY3y8vIBy/V6vV2tVtvDwsLOXr161ep0OutlauqUxpCRiIiIiEg2DBkD&#10;oNFotHFxcebw8HCDy+Uy19XVpXd3d3vHUfsGj2azGVqtFomJiXI2mWTS1taG+vp62Gw2NDQ0DAkU&#10;ASApKcl2//332wHUXLt2zTZbCpBmTcjoj06nS4yNjTVKnUhNTU2O73JBEPpSUlLCUlJSsHjxYhiN&#10;RoaPM5TdbkdTU5P3qsPly5eHdBJarbZ+QWysPVyprHG5XLaamhqrTM2ddhgyEhERERHJhiHjOA3O&#10;DAYHj0D/UGudVouliYkMH2cYl8sFu90Ou92Ozz//HNXV1Thz5ox3ejSJb6D4pz/9yT5TqxQDMatD&#10;Rn/0er1RrVYb582bp3W5XJYbN25om5ubtb7r+IaP0dHR3uCRd6ma2urr671XHNra2oYNExUKhScp&#10;KalCEIT6sLCwz10ul83pdNrdbrdLrrZPdwwZiYiIiIhkw5AxiDQajXb+/PlalUqV09PTs7ijo0M7&#10;uGAJ6A8fIyIivDlBTk7/KtK/NDX4ywlu3ryJ6upq7/yJEr1eb1epVE2RkZE1nZ2ddpfL1TRbKhQD&#10;xZAxQAaDIScqKko7UvgokTqTwZ0IqyBDy263w+VyoampCU1NTfj888/hdDrhdDp7rly5Mm/w+v7C&#10;xJaWlvr29vY2Odo/kzFkJCIiIiKSDUPGSeAvfHQ6nSlutzt68LoKhaJv1apVYZGRkUhLSwPwVV4Q&#10;EREBs9k8ZPs0dlI2APTPlwgADfX1aG1rw4ULF3qvX78+19/zDAaDValUuhgmjh1DxgnS6XSJgiDE&#10;CoKQGBYWFnvH41n6ZWdnbHNz87IbN2484O85giD0pqSkzAXgvaqh1Wqh1Wrh+xj18+0YbDYburq6&#10;vAFiZ2dn37lz58KGe25SUpJNoVB0qVQqGwBPR0eHraenp4tDnScXQ0YiIiIiItkwZJSZXq83RkZG&#10;qqKjo41z5sxRdXZ2Gjwej2q4ENLneb0LFiyY6xtGDg4hExMTERsbG/qdmCKksBAYmBVIGQGAIfdS&#10;GGxwTuByuawAwJxg4hgyhpgUQkpVkACULpfLDADNzc2JN27cGLE3iImJ6V22bJk3XfcNIH2DycGm&#10;StWkVHLsj2/n4NshAKN3CkB/qXJkZKTra5GRbeFKZQMASJ0DhzdPLQwZiYiIiIhkw5BxipOqIAFA&#10;pVLlAIBUDQkA/uaC9EeqkPR9bLgiJpVKBaPRGHAbRyuGkgqCAuEbDg4mDVeWDDcy0R8pPJSqEAGg&#10;s7PT7vF4XD09PV2zea7EycKQcQoQBEGl0+mMAKBSqcwAIgCgr6/vAbfb7Z0xtq6uztzd3R0RrNdd&#10;vnx573333ee3PDgQ/uYomAitVlsfHR3dBgDz5s3rioqKOistu3PnTv2XX37Z1tnZ6WKZ8vTDkJGI&#10;iIiISDYMGWcIpVIZkZiY6C1jlEZUSoulgiYgsKKmqUqhUHQlJSV5A8G7U5xdu/ttl8vl8i7jlGdT&#10;S0BpMIWW2+12+ZTlWkdY1UutVscuXLhwyC2rfComh+jo6Ejr6ekZEFK6XOMv9tPpdAO+H/TBH0Cq&#10;MPQ1+ErCcFcyiIiIiIiIiGY7j8czeOov6zCrjshgMOSMto5vAdR4SBWEI60z3AjE7u5u1NTUjPel&#10;SUYMGaep9vb2Nqb1RERERERERDQWAc49GMg6RAMMe8MMIiIiIiIiIiIiokAwZCQiIiIiIiIiIqIJ&#10;YchIREREREREREREE8KQkYiIiIiIiIiIiCaEISMRERERERERERFNCENGIiIiIiIiIiIimhCGjERE&#10;RERERERERDQhDBmJiIiIiIiIiIhoQhgyEhERERERERER0YQwZCQiIiIiIiIiIqIJYchIRERERERE&#10;REREEzJP7gYQEdHUl5ycbJ43b15EIOvW19fbPB5PV6jbRERERKGhVCojEhMTzYGs29nZ6XI4HPZQ&#10;t4mIiKY+howzzFj+IACAqKgo7bx587TDLe/r62tzu931gW6P4QLR9GEwGHLmzZsXERUVZQaAnp6e&#10;xR0dHVoAqKurM3d3d3tDxdra2nG/jkKh6EpKSrIBgFKpdEVGRtYAX/UvN27caGpubm6awK4QERHR&#10;KNRqdezChQsTff/+7+joSOvp6Yno7u6OqKur855DeDwe1NTUjPu1NBpN0/z585sAQBCE+rCwsGsA&#10;0NnZafd4PC6n02l3u92uCe0QEQXFWIoJvva1r8WGh4cnDrdcFEXXrVu3Ar7o0NLSUt/e3t4W6Po0&#10;9TFknCIMBkOO9H+lUqmKjIw0St/39fU94Ha7B3yQ6+rqVnV3d4cP3s5E/yAIFYVCcScpKemM72NR&#10;UVFN8+bN+1z6/s6dO/Vffvmlt4NhYEk0cRqNRjt//nytSqUyi6L4wK1bt4zNzc3Lbty48cBk9RXd&#10;3d0RNTU1OT4P5flbLykpyRYVFdUWGRlZc+fOnXq3291UW1trm5RGEhERzRB6vd547733xkZFRZml&#10;C4h1dXXp7e3tyvb29klpQ3Nzs7a5uVl799scf+sIgnBLp9NVSyGky+Wyut3uNqfTGXCBA9FsNTgY&#10;VKlUOdL/RVGMvnXrltF3/ZaWlm+0t7fP97etiRQThFJSUpJNoVB484CvRUa2hSuVDdL3PT09TR0d&#10;HU3S9wwsp4Y5cjdgJtPr9cbIyEjVcJVCg066R/TAAw8gMXHgBYPIyEikpaX5XT82NnbI+qFUX1+P&#10;tjb/n+ezZ8+is7NzwGNNTU34/PPP/a7vj9TB+HYs0pXQnp6eLgYRU5vFYtlWXl6+VaPR6FixFjpS&#10;JbNKpcrp7Ow0XL58Of3GjRsPyN2uiUpKSrLNnz/f1tvbW9PS0mLjyQcREVE/tVodq9PpzJGRkWku&#10;l8tcV1eX3t3drZS7XRMhhY8qlaq8o6PDdvHiRRurHidMzMjIePf06dPPyN0QGp5Op0sUBCEW+Co0&#10;9C04cjqdJrfbfW8g24qOjobRaBzyeHp6OpTKoV1EREQEzOaAB0ROWFtbG+rr/f9J31Bfj9ZB2UJb&#10;WxsaGhr8ru+PXq//NDIy8k/z5s3rioqKOgsMLGqqqamxjrftNDKGjBMgVR9KHYDL5bIAo4eHBoMB&#10;KpUK9913HwwGg/fxnJyvnqZSqfx2CjOV3W6Hy/XV3w5Wq9X7/5qaGty8eRNdXV04e/bsiNuRwkiV&#10;SmUD4Ono6LD19PR0sRORF0PG0BAEQZWcnJwbFha2pr293ehwOMbcaSxcuBCLFi0CAMTEqLFkSTwA&#10;QK1WY8mSJUPWT0lJ8fuHia9Lly5hcKVEdXU1PB4PAKCiogIA4Ha7ceHChbE22ffk40Rra+txzgNF&#10;RESzhU6nS1y0aFFuV1eXZbwXE41Go/d3eXJyMgRBAAAsWbIEarV6wLpKpRIpKSmjbtP39zzQP7qq&#10;uroaANDe3o7GxkYAQGNjI7744ouxNhkajaYpbtEi2zyFory+vv4wq5XGjCHjFCBVH6pUKjOACGm6&#10;guFGKUqWLl2K2NhYAAMzA7PZjIiIr0Y5+y6b6QYXOfnmCb4hZXl5+YjbkcLI6Oho+5w5c25xSoeJ&#10;Y8g4AqkqSJq3ROoEhgsRpWrDBbGxWHq3ilD6oE92ZeFM59upSIGk1JnU19fj2rVrfp9nMBis0tUM&#10;qbyaw7JDjyFj8Oj1euOCBQty29vb1/rOnTSaZcuWISYmBikpKViyZAliYmIm9WrlSC5duoQ//vGP&#10;qK6uRvPVq7hy9/937twJ6Pkajebzhx566JjH4zlRU1NznJ9nIiKaKZRKZYTBYMhVKpVrLl++nOsz&#10;BHlUaWlpiFu0CJoHH0RKSgoWLVrk9wKiHGw2G65fv45Lly6huroa169fH9OFR71eb1+wYMGR1tbW&#10;w7zYGBCGjJMkOTnZfM8998RGRkYaOzs7DR6PRzVciKhQKMRVq1bN8R2haDQaoVKpJr2ycKbzrZy0&#10;2Wzo6urCtWvXcOHChRGrJKUQUqVS2URRvHbr1i07A8iRMWSE/znL/M1ZEBMTIy5btmyOFCJKwSED&#10;xKlJCiKlf6WKyOrqatHtdg/42Ver1e0LFy6svXsF45rL5bJxTofgYcg4MampqXkKhWKtw+F4rL29&#10;PWa09R966CGYVqyAMSUFycnJAVUgTEVXr15FbW0t7HY7qqqqAgoeFQqFJyUl5ZhCoTjy2WefHeYf&#10;AERENN0IgqAyGAzrv/zyy7VVVVW5gTzHaDTCZDLBaDRixYoVePDBB0PdzJCoq6vD+fPnceHCBVRV&#10;VQUUPM6fP//a0qVLj3V1dX1QVVV1fBKaOR0xZAwiQRBUOp3OKAhCYlhYWKzL5bLcuHFjSXNz8yLf&#10;9QaHiFJwyABxapKyg6amJu/0bk6n0+9Ub9I9J6T7THBO2a/MupBRo9FoNRqNMTIy0uhyuSz+5jWQ&#10;ypFzcnKg1Wqh1WqHnbuApiePx4OKigpvAGm1Wv1ewRAEwa3T6c6rVKryzs5Oe3Nzs50h2dgxZBw7&#10;nU6X+OCDD/6gvr5+3WjBYlpaGtLT05GSkoIVK1Z4hz3NRNLJh726Gh+XlY045EqhUHhWmkylmDPn&#10;SEVFxcFJbCYREdGYpaenr4corq2w2daPtF5UVBQeeWQ1jMb+3/vT9WJioGw2W//vfrsdZWVlI15w&#10;VKvV1xMTEw9du3btV6xwHIAh4zhJgaI053lzc7NpcJgoFSOlp6fjgQcegNFo9FYk0sxhs9nQ1NSE&#10;+vp61NTUwOl0DrnprhQ+qlQq2507d2q++OKL+tnWF83okNFnImS/gWJMTIy4YsWKOWlpaTAajdBq&#10;tbNqHkTyz2azoa2tDXa7HWfPnsX58+f7rl+/HiYtFwThtk6nq5KCR6fTaWPF48gYMgZGrVbHLlu2&#10;bP2VK1e+39TUNGx59P33349HVq+GJScHOTk5MzpUHE1tbS3+4z/+AydOnEBdXd2w6wmC4DYYDP/y&#10;pz/96T3eKIqIiKYKvV5vfOCBB74/2kXFpKQk5OTk4Fvf+hZWrFgxmU2cUjweD6xWK8rLy/Hxxx+j&#10;paVl2HW1Wm394sWL32tsbDzIvz8ZMgZi8E0UBweKUmVieno6li5dCq1WO6vmQST/pOpHm82Gmpoa&#10;VFdXD6l8NBgM1ujoaPtsuJHljAoZNRqNVqvV5gCwNDU1PdLc3BwnLfMNFM1mM4xGo3fyVKLRSKGj&#10;zWaTgkfx+vXr3s+PRqO5otVqPwZQ3tTUZOUfMgMxZByZXq83qtXqH5w+fbpguHUeeughPPHEE7BY&#10;LEhOTp7E1k0f7e3tsFqt3tBxOHq9/lO1Wr3z9OnT705a44iIiHykp6evv3Xr1g9Gml95zZo1+Na3&#10;voWcnJwhN2ShfpcuXcKJEydw9OjRES82ppvNB923b781iy80MmT0QxAEVWJiYk5ERISlra0tx/cm&#10;ir6BosFggNFo5BRpFDCXywW73Q6r1eo3eFSr1dfjlyz5WBEefratrc06k6odp3XIeHc4YU5Pd7el&#10;8dKlR3yv/qWlpWH16tWwWCwMFCkk2travKFjWVnZgDtfS53GPIWi/OrVq9aZfKUiEAwZ/UtNTc3z&#10;eDw/GO5mUvfffz/y8vLw1FNPTZmJ2qcLt9uNo0eP4ujvj8JW4f98Qq1WX09KStpZXV39DuduJCKi&#10;UBMEQWU0GgsuXbpU1NzcvNjfOklJSXjqqaewZs0aBotjdOnSJRw9ehQffPDBsBWOSUlJtujo6Ldm&#10;4TQqDBnRP2ooPj4+Z968eZarV6+udjqdS6VlS5cuHZAfMFCkYPMNHq1WK86cOSN2d3fPAfpHXSUk&#10;JJyJiooqb21tPT6dQ8dpFTIOurva476lyxaLBTl3hw5y/kSSi9RhnD17Fh999JG309BoNFceeuih&#10;P3g8nhPnzp07LHc7JxtDxoEyMjIKmpqatvk7wYiKisKjubn49tq1HH4RJFevXsXx48fx/vvvo7Gx&#10;cchyhULhSU9P33PhwoWfc+oDIiIKtrvTofzYbrf/ndvtHjLHyYMPPoi1a9fiO9/5DuLj4+Vo4oxT&#10;W1uL999/H8ePH0d7e/uQ5RqN5sqSJUt2nj179h2Px9MlQxMn26wNGZOTk83z589f29ra+pjD4Vgu&#10;PW4wGLyhotlsZlESycJms8Fms6G8vBxnzpzxTtOmVqvb9Xr9h319fSdqa2uPT6eCiCkfMup0usRF&#10;ixbl/vnPf17je3c1qVJxzZo1PBGnKctut+P48eM4fPiwt9JRoVDcSUlJ+YNSqTxx+fLl47MhdGPI&#10;2C81NTWvvb39dd+rppIHH3wQhYWFeOKJJ2b1HIuhVlFRgb179/odTq1QKO6sWrXqzerq6p9Pp1/k&#10;REQ0NSmVygiz2VxUXV39ir9w0ZxuxobCDVizZo0czZsVPB4Pjh49in/+53/2e6FRo9FciYuL+/Es&#10;qGycNSGjWq2O1ev1uX29vWtq6+oel+7JIFUqSvkBb8pCU1F9fT2sVitOnDiBDz/80Fu0lJSUZFOr&#10;1UemQ5XjlAwZNRqNNj4+fv2VK1f+zul0JgBATExM32OPPRa2Zs0a5ObmslOgacflcuH48eM4ceIE&#10;/vCHP3ivUuj1+k9jY2NLLly4cHCmVlHN9pAxOTnZPG/evNf8DYtOSUnBhg0b8O1vf1uGls1ejY2N&#10;+Oe338aRo0eH3KVSEAS30WjcOouqG4iIKMgyMjIKHA7Hz/3dzOW/f+c7KNywgXMsT7ITJ07g13t/&#10;7XcaFb1eb4+MjHyxpqbGOvktmxQzOmQUBEH18MMP53V0dHxX+ntboVCIjz/++BwpP9BqtfI2kmgc&#10;fPID0eFwSKMk/xgfH//+lStX3puK07JNmZDRX8eg1+vF5557bk5ubi7nRKAZx2634/Dhwzhw4IC3&#10;wzAYDNaoqKj3Pvvss8MzqZJqtoaMarU6Nn7Jkp0VNtv6wcssFgteeumlWX2HyKmgvb0d+/btw+7d&#10;u4eEjRqN5vO4uLjNs6C6gYiIgsRkMuXevn37Nd8bSABAeHg4/vZv/xbPP/8851qUWW1tLXbu3Inj&#10;x48PWWYymY7fvn37laleKTQOMzJkTE9PXw9RXCv9rR0TE9P3N3/zN2FPPvkkzOZh76lENC01NTXh&#10;+PHjePfdd72jJHU63cVFixb986VLlw5PlfNs2UNGk8mUG65QfFfqGOLi4vrWrVsX9v3vf5/BIs0a&#10;9fX1+NWvfoV/+Zd/6bt+/XqYQqG4s9JkOnSnu/u9qqqqoX8BTTOzMWTMzs4ustvt2wcPj0pKSsL2&#10;7duRnp4uV9PIj/b2drz55pvYt2/fkGUmk+n4lStXnpmplcZERDRxdwsmdp4+fbpg8LK1a7+Nbdu2&#10;M1ycYs6fP48dr+3wW9losVhet9ls22fQiIYZEzLq9XqjWq3+wWefffZXbrf7XkEQ+tatWxf23e9+&#10;l9Oo0azR1NSEgwcPoqSkZEjBUmVl5UE5+y5ZQkalUhmRmppacPXq1R86nc4EdgxEX7FarXjvvfdw&#10;6NChPrfbHXb3pjGv1dTUHJyu1Y2zKWTU6XSJkZGRJXV1dQMun6rVamzbtg0AsO3HP8Y3EhKwdedO&#10;TvA+xTQ2NuL1118fUt0gDaE+efLkLpmaRkREU5TJZMq9cuXKe4OHRpvTzfjRyz9C2e9/j5L338cz&#10;/+N/4LmXX+bcy1PM8ePH8frrrw+Zs1Gr1dbfc889z9TW1g5NIaefaR8ypqenr3e73S/W1tamKhQK&#10;8a/WrZuzNi8P69cPGTBENKsMLlhSq9XtSUlJe+vq6t6So0hiUkNGjUajXbJkyQ/sdnuh2+2+V6/X&#10;iy+++OKcZ555hneDJhrE4/GgpKQEO3fuFB0OxxxBEG4bDIb3r169+tZUnHthJLMlZLRYLJvPnDmz&#10;rbu729uhhYeH46WXXsLKlSvx2o9/jCXNzdjV2Qk7gB9ERsKybh1++L/+16w84XC73aitrZW7GcPa&#10;vHnzkBOOpKQkW2dn5zPT7TNIRETBp1arY3U63Z5z587l+T4eHx+Pbdu24arTib1vvoln/vxnPHfn&#10;DvaEh6PknntQ+MMf4um/+zu5mi2rxsZGv3d7lptarUZFRQX+8R//ER0dHQOWzZCqxmkZMqrV6tik&#10;pKSCurq6F9vb22NiYmL6nnvuubCNGzfybtBEfhw8eBC7du3yDqdON5sPum/ffmsyL5ZMSsio0Wi0&#10;Wq12qzR8IDc3Fz/4wQ+Qm5s7yjOJCOi/wvreu+/i4AcfAABSU1MPNzc3vzhdAruZHjKq1epYtVpd&#10;Orh6MSUlBT/96U/x3u7daD57Fr/s6MDg2WF2zp2LnZGR2FBUhA3PPTeJrZbfvt/8Bpt/8hOo587F&#10;sshIuZvjdeHOHWzftQu5ubl48803sXv37gHLFQqFZ+XKlQWcq5GIaPYyGAw5TqfzsNvtjvZ9/IUX&#10;XkBGRgaKf/QjZNy4gW2dnfCNQtoAbIuMkrxX5QAAIABJREFUxOn587Ft585ZN33Kf1+7FmcqK6EP&#10;D0dseLjczfE6f+cOPrl7Uv7DH/4QZWVlA5brdLoGAHnT+CLjtAoZBUFQpaSk/PjMmTM/7O7uDk9L&#10;S8PGjRtRUFAgd9OIpgW73Y633noL77//vtjd3T3HYDBYAWyfjJtbhTRkVKvVscuWLftxRUXF/+zu&#10;7g4vKCjA1q1beWcnonFqamrCW2+9hV27+kdsZmdn77pw4cLPp/pccTM5ZExOTjZfv379iO8QqfDw&#10;cBQVFWFeTw/+de9e/OzWLYw0kMOF/hOODwUB2/7pn7B69erQN3yKOH/+PLa/+KK3wnMqXJMuiIyE&#10;cccOPPHEEwD6qy6KiopQXV09YL3s7OxdJ0+efFGONhIRkXyys7OLTp48udP3sfj4ePz0pz/Foffe&#10;w5/OnsVbHR0wDrcBoH9EQ1QU7lm+HFvffBOLFi0KbaOnkH2/+Y23wvOHd+5gKoxni4uMxL+WlXmP&#10;w29/+1v85Cc/GVDVKAiCOzEx8bvnzp07LFc7J2BahIxKpTLCbDYXVVdXv+p2u+/Ny8vDj3/8Y97E&#10;hWic2tra8M4772Dnzp19brc7LDU19bDL5doeyptbhYVio0qlMsJisWxzuVyfnzx5sujxxx8Pv3Dh&#10;AkpKSoISMHZ0dKCqqgpVVVUTb2wQ7NixA1arVe5meL399tt4++23A16/qqoKO3bswI4dO0Lynjoc&#10;DuzYsWPI0IPxaG1txf79+7Fjxw7s378fra2tQWjhQEePHsWOHTsCXn/dunVYt27dqOuN57i8/fbb&#10;A36+tFotdu7cCafTiby8PJw8ebLI5XJ9brFYtimVyoiAN05BkZ2dXeRwOKy+AeMK0wr853/+JwwG&#10;A9546y28OkrACAAqALs6O/H7a9ewb+NGPPWXf4lLly5hzpw5M/7LZDLh6MmTyHnzTaRGR2NreDg8&#10;oT1sAZPamJCQgA8//BCvvvrqgOUnT54sMhgMZYIgqGRqIhERTSJBEFSpqamlgwPGF154Af/3//5f&#10;/L9Tp1BlteJXowSMAGAEUN7Rge+dOYOn/9t/w+s/+Qlu374t++/lyfj628JC/L6iAq1PPYWHo6Iw&#10;VRI73zY++eSTOHXq1IALv263Wzh37lypxWLZJl8rZ67s7OwiQRA+Ly8vf23ZsmX3lpWVobS0lAEj&#10;0QTExsZi27ZtaGhoCLtbNPFth8NRnW42H1Cr1SGp7wh6yKjX640LFy78tLy8fOuqVavCKyoqUFpa&#10;GtQ7Rf/yl7/EypUrsf6v5Z/k9eWXX8aWLVtw5swZuZsCoD8ge+GFF3Dw4Oij+I4ePYoEfQJWrlyJ&#10;LVu2YMuWLVi5ciWysrKCGjYWFhZiy5YtaGhomNB2NmzYgGxLNp5++mls2bIFTz/9NLIt2Xj55ZeD&#10;1NL+EPOlTS+h5N2SgNf/7L8+G3W9sR6XrKwsrFy5Ei+88AK2bNmC1atXI0Gf4A0/tVotSktLUVFR&#10;gVWrVoWXl5dvXbhw4afJycn8LTwJlEplRLrZfODkyZM7fedffPbZZ/Hvv/93xMfHY/Xq1fjkzBn8&#10;66pVsERFIZBLRYkAjnd04Efnz2PDmjXY9vLLcLvdoduRKWTt2rU4abfjy+99DwlRUZiK45BfeOEF&#10;/O53v0NUVJT3sZqampx7773XrtfrRzufJCKiaUyn0yV+/etfr/CdfzEqKgq/+c1v8Oqrr0KpVOKV&#10;bdvw+v/5P/jLBx5AUWQkArlbXx6Azzo6sGD/fvxlejr2/eY3oduJKUQQBLzyj/+I/R99hP+9ahVy&#10;o6Iw1cYhx8TE4P3338dLL7004PHy8vKtqamppbzAHxxqtTp25cqVJ06ePLnzvvvuU5eWlsJms/GG&#10;sERBFBsbi507d8LhcIQVFBSgwmZb7/F4HBkZGQXBfq2ghowWi2Wz0+k8+8UXXyw5cOAArFbrjL7y&#10;sH//frzxxhtyN8OrqqoKL216afQV0R9krV27Fo0XG5Gfn4/i4mIUFxcjMzMTp06dwvq/Xg+HwzHh&#10;Nm3YsAGnTp2a8HaysrKwd+9eAMCmTZtQXFyMwsJCNF5sxBtvvIENGzZM+DUA4IknnkDjxcbRV7zr&#10;0KFDaLzYiG9+85vDrjOW47J//36sXbsWp06dQmZmpve45Ofno/FiI7Zs2TKgytJsNsNqtaKkpARf&#10;fPHFQw6Ho9xisWwOeAdozJRKZcQ3vvGN0gqbzXuVIzw8HHv27MH27dsHrLto0SL8+ne/w9+/+y6e&#10;XrQIGyMjEci49lwADZ2dSDx4cFadcCiVSvzw1Vfx+1On8NtvfhOpUVGYardzXLVqFT766CMkJSV5&#10;H2tubl7c1tZmZdBINLqYmJgFDz/88CfZ2dnPB7Judnb282lpaYcefvjhTywWyy8MBkNOIK+j1Wr1&#10;FovlVd/nrlq16qkJ78Cg9gW6L0D/HH4Wi+XVhx9++JO7bXo1JiZmQSCvM3hfAn0fAjXWfRnJqlWr&#10;nrJYLL94+OGHP0lLSztksVhe1Wq1+kCem52d/Xzc4jiHv3ZMZLu+pJ+NseyrXq83fvHFF7ampiZv&#10;1UR8fDz+8Ic/DJljfvXq1ThZXY37N23C8qgo7Jw7d9TtKwG8cucOTt68icvFxfh2dvaUGbEVatLf&#10;Sn/7q1+NKZydTC+99BJ+85vfDLjIeO7cubzFixdXcDTDxJhMplyPx+OorKz81muvvYaGhoY5eXl5&#10;oz+RiMZFq9WipKQEFRUViI2N/drp06dLMjIySqZcXyYIgspkMh0DIKalpYlOp1MMpeLiYhGAGJ8Q&#10;H9LXGcmmTZtEAN6v4uJi2doiiqK4b98+MT4h3tuezMzMEdfPzMwUAYiFhYXDLhttGyO5ffu2mJ+f&#10;P+A9qqysHNe29u3b5z3eg7chLQMgHjlyZNztrays9O73WH628vPzxfiEeLGlpWXYtgd6XFpaWrzr&#10;+jsuhYWF3rb5e70LFy6IqampvQBEk8l0bCpdXb07rETUaDRamZsyIUqlMkLq66SvBx98UPzP//xP&#10;sbW1ddSvnxcXiwn33SfuCA8XuwBRDOCrFRC/HxkpfmPRIvHf/u3fAnqdmfL17//+7+LK+HjxychI&#10;sTXA9ysYX9+NjBR37do1YtuamprEvLy8AX2cIAguBo1EI0tLSzsEQLRYLK+OtN6qVaueilsc54DP&#10;Z0z6uruNYWVmZv7a3/MAiHGL4xypqanfnvieBL4vvuv6a4/FYvnFcM+zWCyvjvd9GIux7MtwDAZD&#10;znBtRf/fQL8OpB1xi+McvuFrMLbr6+GHH/4EgHj331Hp9XqjIAgu39fMzc0VGxoaRv091tDQIH7v&#10;qadEfVSUeGwMv4cqAPH/i4oS87/5TbGmpkb238eT+fWzn/5UXBQVJb45d+6k/d4XAXFRZKR47ty5&#10;Edv2ySefiPHxX/1dD0DU6/XVU+7k3D8xIyOjRO5G+LrbHjEuLq63oqIioHMvIgqemzdvigUFBSIA&#10;UafTOXQ6XVCGH0+4klEQBFVsbGx5VVVV7ubNm2Gz2aCdwTd2sVqtyMrK8lYwxifEy9qe1tZWbNiw&#10;AU8//TQaLzYG1J79+/fj1KlTiE+I///ZO/ewJs60jd/CyqFGQLcELTVASyAtxmixgBgI1XY99bNA&#10;uxW7uqLQClUBW0+tVUQL4qGCBwoeqFhtS0+C3VpwW1sSQwQ+qGDUxoRvCVEWCC4CphsCxX5/hEkD&#10;JCEJ4aTzuy6vS8jMO+9MQmbmnue5b5w40fe67IsvvoAn3RN8Pt8sr8kzZ85gxjMzkJeXZ5Hjc/To&#10;UQDAysiV8PX17fHasmXLEBUVBQDIyckxa/yUlBRELI3QHBNTIFqlJ0/uWYhgzvty4MABVEuqwWaz&#10;db4vJ06cgCfdE9WSaly8eLHP6wwGAzwez2rLli2oqKiYz2Qyz40koXG0Q1QwVlRUaEoWnn76aVy8&#10;eBE+Pj5GjfH3VavwbUkJGro9iAqNWGcSgCylEqdv3cLBFSsQ9fLLuHXrlpl7Mbrw9fXFPy5d0vg1&#10;7h5Bfo22trbIzMzs0ULV1tbmSFY0kpDoh81mnygtLQ3rb7nAwMBlAoHgtKxWRmcymfzAwMDlDAZj&#10;ZmBg4HImk8kvLS0N0ycQsdnsE3w+PwoAOBzOfgaDMVN7XVmtjN7Q2LDfnAo4c/YFUItapaWlYTQ3&#10;moTD4Wwl5sRms7NltTI6l8vdoKuqLjg4eA2Xy02W1crobDY7m1iPw+FspbnRJIaOw2Dtiz7c3d29&#10;7rbcPdb7PSP2EwD4fH5Uf4JgfUP9VACQy+X1lhyXgMPh7BMKhWxj98vLy2t6Q0NDkXaC9Lp163Dy&#10;5Ek4ODj0u76DgwOS9u1DdkEB9j/zDOZTKJAasd0AAGUKBV69eBEvzp6ND5KToVKNlDPg4PJ6bCx+&#10;qKiAaOlSeBt5rTRUeHp64vz58z18GsVi8fRJkyaR/swmMnv27JPFxcWREUuWoKqqyupB7n4kIRmp&#10;ODk54eTJk0RX5JMdHR3fW6IoaEAiIyEwisXiaSdPnsTu3bsHOp8hRTvwxJjQk4yMDDz33HMaMerc&#10;uXOY5DJwr0wixMbUYBSxWIxgTjCys7PhSfdEcnIyVkb2Hxh29qz6wTdzKlPn65MnT9bs15kzZ0ya&#10;U3h4uEZYY7PZyP0sd0BCo1gs1rRbv/LKKzqXiY2NBaAW/OpNDIKhe9GxdetWVEuqERUVhePHjhu9&#10;blFREaol1Qh9qWdJv7nvS/45te316tWr9S5z/tvzKC8vh742AltbW+zevRsnT55EeXn5X0ih0TLo&#10;Exjz8vKMusnQxsHBAe8kJ+OTH3/U3HAY40FEGMS/LhDgb3PmYPfWrQ+NX2NoaCguVVVpxNmRYhAP&#10;qO0bSKGRhMQwRCsuIf71x+2629sBgMlk8oVCYZBAIDgjEokqBALBGaFQGNT9e3ZvYYnFYoUQ2wgM&#10;DFzO5XI3ikSiit7rympldBcXl9Sh2BcOh/OuUChk09xokkfsH1nK5XJTiDnx+fxoQiiT1krje69L&#10;/I7NZmfz+fxoYj0ul5sywWnCGwAgFArZ5raBm7ovhnBxcUklhEDt94zYz8DAwOWAWhDU1+rNYrFC&#10;ZLUyuoe7xzlLjkvg5+e3mMvlbjB2nzw8PBi9Bca33367TwiYMXh6euLM+fNYcewY/vLnP2OLkS3B&#10;EQAkCgUeOXYMQSwW8vNH0hlw8NAlzo4Uv0YHBwecPHmSFBoHACEwJiYm4rPcXDg5kYeN5MHFHJ1n&#10;qImMjASXy7W6d+/eYwAuDVRo/JO5K9ra2tppC4yRkZEDmceQUlRUhG3btvXxCty6dSvYbDbS09P7&#10;VMwBQGtrKzzpnlgZuVJzgbFvn94OF6OoqKjAzJkzAQDJyckmXbjcu3cPgDpYZdeuXZg8ebJRqchE&#10;9R2xXV0sWLAAfD7f5LCWpqYmeNI9kbg9EcuWDdz66Pvvvwegrhj18tJddODr66up8Pv3v//dp6qw&#10;P9hsNnbt2oWQkBCT/G/Onz8PAFi0aFGP35vzvojFYk3Fo6Hjpu8Y9Ib4e1y5cuVfZs6ceU4oFL6k&#10;UqnajVqZpA9+fn5ply5d0giMPj4+OHv2LBwdHQ2tZhAajYZPvvsOP/74IxavX4+FbW3YoVSiv8us&#10;UAALFAocOHMGL+bl4fUNG/D3qAHfH5qNSqWCra1t/wsOEDs7O7ybkoLlsbFIjI9H2tWrOKpQwHKR&#10;Yj0h0iWNYePGjRgzZoymwr37hrTI1dV1el1dnXSQpkhCMirgcDjv1khrIoVCIZ3mRpMAgKxWRte3&#10;fHcVI53mRpM0Nja+qmsZKyurbQB+kt2SBWv/3snJaRGgFicFAoHOp6TEukTF3GDuCwDUSGsiAcDD&#10;3SOHy+X2uci4ffv2XpobLRhQV+1JpVKx1v/pAHDnzp3M3utVVVUVEWLr2LFjWQBMeipszr4Ygjie&#10;3ce3DwKB4AyTyVwtFArZTk5OgQCKei9DvH8tLS3nLTkuAIwbN47S0Niwn+ZGk9Cm0Hj9CasODg5O&#10;HR0dhdoC44YNG7Bhg9EapU7mzJmD2T//jGOHDsHvxAmsVygQ29VlcB1bAEkdHYjt6EDCW28h+4MP&#10;kHTwoM57laFgqM77AECn0zXXSn/dsAGL7t5FklKJwdq6sed+Ozs75OTkIDIyEj/99BMAtdDIYrHy&#10;qqqqnutn9YcabYFxx44dg7KN8PBwNDU1ISIiAmvWDNhm1miKioqMCoM150GFpSgqKsLrb7zeQ88w&#10;lvDwcAivCSERS8zefkZGBlpbWw0u4+joaNb7lpGRgdzcXDQ0qh3wJ7lMwurVqwekSRijrQQGBuoN&#10;KUpJScHWrVtx+vRpg/NISUnByZyTyP0st9/v9vr6emzbtg03b97U7CtzKhNxcXEDCkuaPn06uFyu&#10;FYfDeWz8+PGXXF1dg8y9jzFbZAwICEjgcrnTMjMzR5XASASeAGpxacGCBZg6dSquXbuGgoICTejJ&#10;8WPH+7xJr7zyyrB+KfTG29sbPC7PZFGNYN68eXpfI8QT4oNrLIRYZymILyFjK0YvXLhg0kWXMX/I&#10;+sg/lw9Pumef/TXnfSGESW1SUlJQUFAAAHB2dkZ4eLhJX5KRkZFob29HbGzsXzgcTgKXyzWrauNh&#10;Jzg4OIHH48UQP1tCYNRmzpw5mFNVheMffohpBw5gvVKJ9UbccLzT0YGVHR3Y8f77eD4rCzsPHkRg&#10;YKBF5mQMFRUVSIyPh8+zz2JPWtqQbXfKlClIzcrCqtdew47/+z/kKpVDtm1DEDee2kLjxIkTC2xt&#10;bWeQAj/JwwqHw3mXy+UmA4C/v39eTU3NGhcXly8A6BWzugUzODo4NspqZTrbE6qqqopobjSJrFZG&#10;Z7FYIVVVVUUA0NXVNYHJZPIdHR31PiFVqVT3ALWgxmAwfEUikVFPF83Zl+7x6TQ3moTL5eq8U+kW&#10;Ffs8QbSzsxtvzLwA9X4buyxg3r4Ywt3d3Wv8+PGNTCazsb6+vt+n0+3t7TqfctdIa16iudEkxPtp&#10;qXEBYOrUqR+XlpbSg4OD144ZM6bfE7iHh0deVVWVG/GzJQRGAltbW6zbuBFLVqzAgaQkZF24gIMK&#10;BUL6WW8SgFylEiXV1YhfsgSuAQFIOnAAVCrVIvMyho+zs7Fv924cPHYMc+bMGbLtzpkzB9i/H5HL&#10;lyME6oC84cbW1raP0FhVVRUSHBycxuPx1g/z9EYkfn5+ocXFxZFbtmwZNIERUBfUVEuqsWDBgkHb&#10;hi7OnDmjCSrVhyfdc1j1hG3btpkUckqQkZFhESu09IPp/W6fzWabLDIGBQVpCsiIOfL5fI39my4r&#10;sv6or6/HyZyT/c43OTlZr/5RUFDQbxFRRUWFUdsB1J+xpJ1JfezY8vLykJeXh6ioKLP2lYAQGv38&#10;/B6bNm1aZl1dnVl/RGaJjM7OzpMEAkFSaGgoYmJi+l9hBEGk/LLZbFy69IeNzeLFi/Huu+9qPqCv&#10;v/F6H5Xe2CoyU/D29kZycjIAmCwQUCiUHilnlsRcXwxLCowAcPfuXaOWm+QyyawvTHMFRqItW1fL&#10;uTnvy4ULFwCo96OiogIRSyP67E9eXh6OHj3a43PbHzExMbhw4QLOnz+f5OzsnNPU1GSaavyQ4+vr&#10;O5/H42kUtMcff9yiAqM2r7/5Jl79299wYNcueOfn46BC0e9FNOHXWHnrFuL//necHoIbDrlcjsS3&#10;3kJdSQkeVSjw+JIlg7at3qhUKhw7dAhfGFn9MdRs2LABKpUKhw8fBgBIpVKGn5/fZ2VlZQPyOiMh&#10;Gc0wmUy+lZXVttLS0iIAcHFxMbh8c3OzSRcg2tVrfD4/ur/lJ06c+BQA0NxoEmMFRgJT98XFxWWe&#10;SCSCo4NjoynbAQCRSFRBCKnd4/SY67hx4yitba0uAGBlZXXF1PFN3RdDdAulQf0tR8zXzs6uvPdr&#10;RNDL5EmTr8lqZRYbF1B7W/J4vDB/f/88Ho+X0V+4TbdIFEL8HBoaajGBURsqlYrUjAxcu3YN2+Lj&#10;8efaWqQrFHDvZ70AAKUKBXJ/+AGLAgPx99Wr8UZc3KBWFwoEAmyPj8fsO3dg19U1pMLmrVu3kBgf&#10;D8XVqyjt6sJI8iIhhMaFCxfi+vXrAAAej5cwe/bsquLi4pxhndwIw9bW1q6pqWkfjUb7fceOHca1&#10;iowyiA7AqKgoPPHEE8M8m57U19fj1Vdf7dPJaQwZGRlYu3atReezYcMGTJig+/mYqfdZ0dHRGjs7&#10;7UIxYt7Z2dl44oknTBZ3b968qRHzDFmfGdJwGhobDBZLEZWlxugYRUVFWL58OYCeHZOA+hhkZ2cj&#10;OzsbixcvxuLF5ufbTZ8+HXv37rVav379fD8/v9CysjKTfTrMEhk9n3wyrbyi4k+JiYnmrD5sZGRk&#10;aD4oRIVYb7744gsEc4JRLanGmTNnLNLyawgKhTKkTzMqKirMEuOGi5KSkuGegk4uXryIakk1EuIT&#10;LDpuQ2MDIpZGAACOHDmiEXszMzORnZ0NPp+P8PBwja+mMSQmJuL8+fN/8nzyybSmpqalFp3wA4yr&#10;q6u7RCLJJX62sbHBqVOnBtU3xsnJCTs/+ACSmBgkxsUhXSxGuhEtwYRfI3HDEbFyJdZt3GjRGw6V&#10;SoXD+/Yh9+RJ7FUoEAEglEIBnU43uq14IBQUFCB540aEKxQoM6Kt3BKYs1/vvfcerl27pqlqKCsr&#10;C+VwODu4XO4OC0+PhGTEU15efujXX3/tv9dIi4kTJ5YAMDqYw1Tu3bu3GugpZhmDOfsCYAIAEJWV&#10;gYGBy+7du7eaEMUATRu1znEfd318p6xWdprL5SYHBwe38ni8DEBT4ZctFArpTCaTT/x+kPdlQBBt&#10;8ADQ0tLSp5+QwWCE83g8urub+0FLjuvu7u4lrZXG09xokpqamn5LY4KCgmJ4PJ7m4u4Z32dw6NCh&#10;QT3PMZlMfP3jjygoKMBfus9zW4w4z0UACFMokPjhh3j+44+xdd8+i1du3bp1C9vj4qC4ehWnFQo8&#10;BeCktTWYTN2+7paktbUVGXv2oODzz7FHoYBuN3LLYopVCoGdnR1OnTqFBQsWoKmpCQBQVlaW5ePj&#10;I7p+/frIvJEZBvz9/WN4PJ5nXl7ekLXbDzVEB2BsbOyw2Rno4ptvvsHbG942WQNQKBRISEjotzrT&#10;WAgdwpPuOWDLOYL6+npweVwA6NOJSlRDrl27FidzTpqsuRCt75NcJpml15w5cwbVkmq9AiXRSm0s&#10;27apXUN0VSueOHECzc3NyMvLw759+wYkMgLqz3BaWlpXXV3dIVtb20JTu7JMDn5xdnaedLmkJCIq&#10;Kspq+vSR9Cypf4hEXuZUpt5KM+3QE1OEHJKHC+Kz8cILL1h0XOLLP/ezXKxZswa+vr7w9fXFiRMn&#10;cPr0aQDqikZTAnmmT5+OqKgoq8slJRHOzs4DTyp6SHB0dPxM24vp8OHDmDrVZAsvs6DT6fi0oACR&#10;x49jsYuL6QbxR49iNpNpMYP4/Px8zGYy8cjRo5B0C4wA8AvUZvaDybVr1/DynDnIW7sW/2xqQqqR&#10;AqN0UGdlmKNHj/ZoYeByuYk+Pj5kbCLJQ8evv/5qstP577//LgXU1Wnjxo3TebFGBIQAQHNzs9Gq&#10;inaycHt7+yFT5mXOvhBVmdbW1v9is9knBALBaW2BsTtZOllfQrRAIDjj5+f3Es2NJuHxeEdobjQx&#10;zY0mlkqlN7uDb7KFQmG/lX6W2JeBQKVSJxNhPv7+/nlEO7Q2KpVqbnd1qdEX38aMO378+GxZrYw+&#10;yWXSBiKxWh+urq7uJSUl6cTPzs7OOHb02JAJIgsWLMDFigqMffNN+Dk64qS1db/r2AJIVSrxz6Ym&#10;5K1di5fnzMG1a9cGPJfW1lakvPsuXgsJwesCAbgKBaZDfd73euyxAY/fH/n5+Vjk7w+X06dx1UiB&#10;sQXAcOVvT5kyBadOnYKNjQ0AoLOz07alpSWXDF/8g8rKyiR/f3+94ZWjHW0BbaQIjGKxGOHh4Xjp&#10;pZc0oaxstnHP8FJSUjDjmRmaIFNLVHNrd+5ZigMHDmj2TVdH5Zo1azTZDRkZJj2P0xSlmfvwpqio&#10;CEDf8NpvvvkGQUFBGoExKiqq3zb0oqIiTbXmrl27dC4TGRkJNpsNZ2dns+arja2tLfbs2WNdV1c3&#10;5ZlnnjH5j9ZkkdHDwyMAMOznN1Ihni4ZCjwB/vggEcs/SDz22GMD9lIYSry9vYd7CjoRXhMaDKMZ&#10;CAnxCTpPTsuWLdOcGEwVwIm/V+Lvl8QwQUFBMTdu3NAcq7i4uGG5KJozZw74V69qbjgyjbzh2NHR&#10;gbLWVvz49ttYxJ5tUqCRNhUVFVjEno0f334bZa2t2NHRoTFbVwGQKpWg083OCTBIa2srtm/YgPUv&#10;vYRd168j34gWMkDdM8miUPAXZ2ejxVlL4+joiNzPcns8zOrs7MwkbzZISPpHJBKdJdqEZ8yYka5r&#10;mfv37+u+wjZAYGDgMiJZmMPh7NclSA0WNdKaSD6fH8Vms7Pble0cWa3MS1Yr8+JwOFsBdUJ076Rs&#10;Ahsbmz7lCERQS2trq7efn9/AyhWGABcXly9ktTK6oWpCIuClPyHQlHEJUZnNZmeXlZV90994kyZN&#10;yuzs7LQF1N0Lx44dw5QpU4ydjkWwtbXFuk2bcJbPx/fz5sGfQoExpXDuAPIVCuy6fh3rX3oJm998&#10;E3K53Kw5fJydrVfgEwGgD+K1ufZ1B+/uXbyjdd1hiDRra0yjUECnUJDb/+KDgq+vL95//33Nz3V1&#10;dW4BAQGjq+1vkHB1dXVva2tzmD9/JLhp9k99fT2io6NB96L3+BcdHa2xzOoN0X1nSQENULfBBgUF&#10;ITw83OR1v/rqK42PYnJyskmWW4RHYFhYGM5/ex4RERH9r9QP5eVqRwtzbdl0QRx3Q2NygjkAgNxc&#10;074diMpUcz3vuTyuTr1g37594PP5YLPZOHfunFEeikTgLHMqU2/uw+LFi3Hp0iWLFcoRf69jx471&#10;N3Vdk9ul7e3tpwPq6iiS0YexYSTyQJKrAAAgAElEQVQjpU3ZWD8LUwNqBgLxpCpqkBJ9DX1JEqnf&#10;pgjgLS0taG9XVziPHTs2lMViDbnu8ttvv7kP9TbNxdnZeVJVVdUe4mcfHx+89957wzklxG3ejIiV&#10;K/HBjh3IKiw03iBeoUCJpBrxr76KxwMCsDM93SgfJblcju0JCbhdUoLDCgV0fSKJaobBaCE7lpGB&#10;ox98gPVKJbKM9F2UAkigUPAfNzekHz4MOp2OowcPwu/4cbP8G81pmdKGRqMhMTERGzduBKBOnQwO&#10;Do7h8Xg6RRMSEhI1crm8nsPh5MhqZcl8Pj+KyWR6T5gwIVcul5e4uLjMa25uXtDa1upCCJGPPPJI&#10;vydE7aATNpudzeVyNw7+nvyBrFZGZ7PZ2b09I7lcbkp3G/QRPp8f5e7uvpdIlwYAJpN5ic/ns5lM&#10;Jp/FYr1BCKNUKnUym83e1Z2QzPbz83vJGBFtqNFq62bT3GiSR+wfWaorzIcIyGGz2dnGtLAbMy6L&#10;xQrhcrkbmEwm3xivzlmzZkVcvnxZo4DEx8dj9uzZRu6p5XFxccHBnBxUVFRgXdw6PFnfgHSFAv3J&#10;FyEAqhQKZObnI/yHH7Dk9dexOj7eqGrM4uJibIuLw+w7d8BTKnVuqwqAT0CAxc/9xlx36KIQQDyF&#10;gjlhYfhx+3aoVCpsT0hAWkkJDpowDsFAz/1ECAxRASUQCNZ7eHicqqmpEZk9qAVpb2+fxGKxQoZy&#10;m3fu3JG6urpOr6urGxX6gb5gDQDIzs4Gl8fFB/s/6NOOKpVKAfxRIKOdokyj0cy2YLt586amgs0c&#10;NmzYgMTERJPzAphTmT3209yCBW2I+1cWi6UOVTl5UvOaoYRmQxAaAIvF0rsMoSeYoxd40j3h7e3d&#10;Jzn8lVdeMVhsJBaL9eoF3t7eJiefE9qMdrGcWCzWhMcORvWsk5MTaDTa/dbWVpP/cE0WGTtUKu+x&#10;Y8f+7u7u/kAatj5MlJSU6P1AmprqPFiYmnI9FOm6xFMQS/p1zps3zyRPBlMIDQ0Fl6v2qiguLl4B&#10;YMWgbMgIbGxsRrwJi+eTT6ZdLilxIH4mQjyGGyqVij0ffqg2iF+3ziyD+AUBAYhYuRJxmzbpvOFQ&#10;qVQ4evAgTmVlaXwX9VECYOasWebvkA5+/PFHbIuPx8K2Nlw1si26BUCqvT3OUih4b//+Hi0NcZs2&#10;ISIy0iRx1pKsWLECOTk5GjP4y5cvpzo7O+eSAUwkJIbhcrkpHA4HNdKayO72ZjYAiEQi0Nxokkku&#10;kzYolcqNAOj6wj4I2Gz2CS6XG9X9/z5C31BAc6NJxGLxNl2v8Xi8DJobLV5WK6O7ubm9IpVKUwCN&#10;MMqmudEkjY2Nr2pX+Mnl8nq5XB7NZrPB5/OjGhob9gMYUSIjg8Hw/a/yv58JhUI6IQTqC9pxcXGJ&#10;EIlEuHfvXr9eMMaMO27cOMrdlrvHAMDKykrncdfGwcHBSSKRaB4AedI9ERcX1/9ODgG+vr74rliA&#10;vLw8+G3ahFVKpVHVfbFdXVja2orUjAzMOXWqz/lRG7lcjs0xMbhXWYnT3W3R+viFQkG4BTsYVCoV&#10;Du3d28Pv2RhEUD9Y/I3BwMmDB3t0VWR9+qnJ4qwlef/993Hx4kV0dHSgs7PT1sHBIRPAc0M4Bb1U&#10;VFTMxxCHc48dO7bd09PzA2DkFymJxWKNwMhms/HFF19oCnS0g1Pe3vA2GAxGD5GJEIFu3rwJuhe9&#10;j/9h0s4kJG5PNPn+0dnZ2WyBcSC5D4NhG0fcz589e1ZznLVhs9lIT083SzB76qmn9L5mjj6g3f6+&#10;Zs0a5OXl9Xh969atCAsL03ucvvrqKwC6Q3HNSX/WrqoUi8XYsmVLjzl50j3BCeYMKFlaF08//bSV&#10;UCh80tT1TBYZx9rYNHR2do5paWkZ1ACEwYDoTydKdfVBPH2yRD/7SIQ5lYlqSTWuXNEfRkgco+Fu&#10;V9b2PKyvr9dZiUk8KSCeNAw2JSUl8KR7WjRJm2hjr5ZUa55I6MLYtG1tsrKyUF1djf/5n/9BQEDA&#10;V0ql0jRDCgtAoVAii4uLV3R0dAyXXY5R+Pr6zr9cUqK5xl29evWQ+TAay9SpU3G2+yn5XzZsMNkg&#10;fvfRowj8+GO8f+hQjxuOgoICvN89nkSp7PcG5qaNDZ60kPG7RCLB9vh4/EkkwjdGBN0QnLS2xm4K&#10;BUtefx0/6qnUMFectRSHDx/GnDlzAKg9mjw8PDKbmprItGkSkn7gcrkpVCr1JIfDWdnc3LzgkUce&#10;abK1tb3I4/EyZLUyMJnMfqsRiUpAAAgODl5rakDKQNGusjTUBtydPt1DuSG8Jj3cPc5xuVyd64rF&#10;4m00N1qwrFZG764GHHipiQUIDAxcdrvu9nZZrYzOZDL5jY2Nr+qqYCRobm4OoLnRJP21sBs77owZ&#10;M9L5fD6d5kaTODk5BXI4nB53mO3t7TMBte8nh8N5Vy6Xv/TLL79ovDL37d034oIpwsLCsHDhQhza&#10;uxd0IwU5J6j9GmOUSiSsWYOPGQzs1BLktAW+Q0b6HlrSizkvLw/vdwunEiPbolsA7LC3x3cODth1&#10;8KDm/Nobc8VZSzBlyhTEx8drgi2qqqpCzE1otTS+vr6Fv/32257+l7Qcv/32W3tHR4c7oH5Q5O7u&#10;PpSbN4ktW7ZoBMbercWTJ0/GpUuXEBQUBD6fjy1btvQQmAgRiGiDJcI+7t69i/xz+aiWVGuSgU0R&#10;Gh+UjAjt8Nm8vDyEhYVpjtG//vUvcHlc8Pl8RCyNQO5nuUYJjYQG0B/jx483eb6EfyQxvnZieHl5&#10;OfLy8pCXl4egoCCdbegFBQXwpHtaPET4+vXreP2N1wFAY6PW0NiAakk1qiXVuHnzpklt8f3x73//&#10;u2vcuHH/MXU9k0XGzs7OUkAttIwWXwWCuXPnIi8vD8JrQigUCp1lw/X19Zoviblz5w71FIcE4jgQ&#10;SUy6EF4TAtCtvg8lXl5eGvHt4sWLOv9Qjx8/DkBddWlsO7i5EJ8PS1d4EoFDRKq5vuOef059fWKK&#10;LwaDwdCU8I8ZM+brofShIuBwOCFDvU1z+O233zYT/3d2dsa2bduGJDnZHBYuXIi5c+fiaHo6/I8f&#10;R4IRLcGEX2NMRwdi1qzBcTc3vL5pE47v3Ys/19binyaIb7/Y2GCVl9eAjk9rayv279yJH8+exUGF&#10;wuhH6yVQt0d5BnOQv2+vUS3gTCYTeUVF+O677/CXDRvwWmurwRuOgbZMaW939erVOHr0KAB12rSr&#10;q6t7XV2ddMCDk5A84HRX7KUA6JOETASoNDY2Xuj9Wu922sddH9/J4/GMT0yzEN1VlmY9VNAKiNH7&#10;dFEul9fT3GgAABcXl3kjQWTUbk339/fPKy0tNWgkRqVSJ7e2tbp0C60WGbe1tdUbULepy2plyfqW&#10;0/V6xJIlRgcjDDV2dnbYtH07ImNisC0+3uiWYHeo/RoLy8uxct48zAkPh8+zz2Lve++ZJPARXswD&#10;9SO/du0atq1dC9faWpSZUGWYaW2NdAoFf1+/HgIj2wzDw8OxaNEitTj70Uf9iqmWOvfHx8cjNzcX&#10;t27dAgC0tLQkAhh2kdHOzq6huLi4aKi36+Hh0QIAlZWVI1o/IO5/V69erXeZ1atXg8/na5YF1GIX&#10;ga7k38TERI3lVdLOJMydO3fQ71lHGkSRTrWkGqdPn+5zT19RUYGIpRGollQjISHBKKHMUGHOQCkv&#10;L9dUkOoSPc+cOYPly5eDz+cjOjq6z3s+GHoBAKQfTNc5p4yMDKxduxZ8Ph8bN260SHq3SqXC1atX&#10;rYOCgkq0P+PGYHLwS0NDQyUwcjz7TEE7XSghIUHnMq+++mqP0tihoKKiAhUVFVAohibsT/s4REf3&#10;7RqKjo7WPMXp/QWgUCg087UkYrFY77jEU46knUl9Xq+oqNAIb7pOCIbGNYeLFy+iWlJtEfPb3hDz&#10;z87O1pkeTbwvnnRPk81/ib9X4u+XpC9eXl7Tq6qqQoif4430MBpObG1tEbd5M/IEAvxvWBhYRhrE&#10;T8IfBvFn16wxKViF4OeOjgFVeR7NyMBz06fD65NPcNNIgbEBQASFgnV0TyR9+SUOnsoxSmDUZuHC&#10;hfjpyhUoY2KGzCA+Li5OkzgJAE8++WT8EGyWhGTUEhgYuIzD4ejt8yLSpbvTiHuc4KlU6uT7v9//&#10;VtuvTyAQDLnACAAtLS0aAycqlar3jpIQFH///fdWS2xruOBwOPu0vS/7ExgBwNPTc66sVkafMGGC&#10;3q9jU8edMGFCLofD2arvn7+/fx6gbmN/5pln/qm97rbt243Z1WGFSqXi6GefIenLL7GO7okICgXG&#10;eHDMB3BToYDXJ5+gfNOmPoFu/XEFwLQnPMyet1wux6bYWMT/z/9g1/XryDVSYCyCOtDtf8PCkCcQ&#10;YLWJ92e2trbYuG0bCktLcYLNBodCwWBfDNva2mLTpk2an8Vi8fSh9kIcSdTU1IgcHBzuEfZNIxHt&#10;9lhD1Wdz587V3EcT95deXl6QiCUoLy/X2a5KoVDwxRdfaNbT9iJ8WFizZg0kYglu3ryp8/j6+voi&#10;cbs6J4nP51tcazCVs2fPgsflgcfl6Q1kJfwWexduFRUVoVpSbdGAG210iZ5r1qxBcrL6mRmhjQyU&#10;y5cvE/+tMnVdk0XGmpoaEYvF4qWlpXU1NAyvrVS1pLpP6pOuf9ofUuLDm52djaCgIGRkZKCiogIp&#10;KSma8mcA+GD/B0OyDxUVFZg5cyZmzpyJQ4cODck2gZ7HITo6GkVFRThz5gzCw8ORnZ0NAJrAAm0O&#10;HTqkma8l//ijoqIwc+ZMRCztK969++67YLPZanFvaYTmPdu4caPmiYcuQbS/cc2BKFnXbuO2FNpf&#10;VsuXL9f7viRuTzTp6VdDQwPS0tK6WCxW0Ugxnh6JTJo0SeNVaWNjg8jIyGGcjWlQqVTszczEwX/8&#10;w6QbjhCoxcYQE7fXAkDZvV1TKS4uRuDUqWjaswdXFQqsNyKQRQVgh40N/BwdMffAARQILvcwPjYV&#10;7RuOL59/3uj0TnOhUqlYtGiR5ufKysqVZNI0CYlu3N3dvQQCwekaaU2kPmHOzs4uDgBoU2i83q9p&#10;Jw4b8gEcCqqqqoqIgJqnnnpqpa5legmmmr44Yt+ItmldBAYGLiPWra+vv2n5PTAe7fRuU7wvu7q6&#10;wgFAJpN9b6lxeTxeBpfLTdH3j/DxdHRwbJTJZJq0gIULF5p1XhsuZs6ciQLBZcw9cADBEyZgt40N&#10;jPGkWd/VhRw9wS6GqATAfMZ0rzSVSoVDe/YgLDAQz+blocrI6w4pgFAKBdt8fHDwH//A3szMAb0/&#10;VCoVOXl5eOvMGSyfMgUx9vZGXSuZS1hYWA/rLVtb24f6AeP06dOzCwsLUVk5uusdDN2DGWrxJbrW&#10;gD+s2R5GDFVCL1u2TFM9SLQrG8LX19cov0pzKx4nT55s8P2OjY0FgB6CMwBNsdBgFCVNcpmk93O2&#10;cuXKPgL4QNi8efN9Z2dnuUgkMlm1NLldGgCUSmV8W1vblaSkJGRmZpozhMUwpg9fm2XLlsHBwUET&#10;HU6IigRsNhu7du0a9jbhwYYQ5JJ2JiE7O1sjYAFq49DE7Yl9UrOGE20PjLVr1/Z4zZDpqqURXhPq&#10;jKK3FCdOnMCECROQfy5f7/tiqrdDUlIS2trarJVK5XpLz/dBwdbW1u7y5cuxxM+rVq2Cnd3o04CY&#10;TCYKL5eoPYg2bBg0DyIRAIYbzaSWIplMhm1xcbhXWWmS72IugE0UCpauWoWSzZstWl3q4uKCY7m5&#10;KC8vx7p1azUG8QSWbJWPj4/XGDS3tbU5kknTJCS6kUqlYiaTyRcKhWx/f/8MuVzeo2qNzWaf4PP5&#10;YbrCVLTDUtzd3A/K5XIwGAy9d33aAuS4ceMoM2fOjAPUVYGWshbxcPfIkdXKkrlcbnJgYKBMu6qS&#10;wWD4EgEltCk0Hp/P1/gL3r59ey/NjRYsFArZ3fvcQ1xjsVght+tub9e17mDtC4vFCnFycgoEgPLy&#10;8kO//vqr5guTmAuTyeTfuXMn09Bxb29vv0ekaNc31E+ludEk2qna2pg7rjEoFIo/37lzR+PFuGLF&#10;ihFrkWKI8PBwzJ07F4dTUzHts8+wx0h/RVMhvJhNOUbfffcddr39NsIVCpSaEei27YMPsHDhQrPn&#10;rAs2m42iK1eQc+IEgvftw8p79/BWR4fmdUt9Buzs7PDaa6/h4MGDANR2Kc7OzpMe1vC3ysrKJGdn&#10;57+tWLHiz1VVVSYXOpGQGMKQkKidCj0UcHlceNI9ByXx2RCWbMHPzc1FWVmZVXBw8G4ej2fyd5ZZ&#10;IqNYLK4MCgrKysrKilmxYsWglYLqIy4uDvPmzTN6+d5v8OLFi7F48eI+UeTz5s0z+cOQnZ2Ne/fu&#10;mR044uvra9GQFeLYGGNwumzZMixbtgwZGRmaNGkajWZQxNI+9sYeq9zPcvtdnjiOhrh06ZLJ8fHG&#10;jKuN9vvRG4VCgZWRKzWJ16Zgyvuyb98+vPXWWzh79qzR74s+CgsLkZWVhaCgoKxLly6N7keHg8jM&#10;mTMjiouLNerVYDx5GkoIg/iDe/YY5UFkKqZUM7S2tuJwaiq+M/HGh/BdfDwgABcOHRrU6pKZM2f2&#10;EGehUMD8OkndTJ06FT4+Ppqk6Tt37iwBQIqMJCQ66OzsTKC50T4rLS0No7nRxB7uHucAoEZa8xKf&#10;z6cDwOOuj+8UCAQ9Qj9qpDWRgMZr70h/22EwGDMJoXHKlCneREsuh8PZCnWX5oDhcrkpbDb7CT6f&#10;HyUQCE4zmczVEydOLGhvb59Z31A/lQgx6S0iSqVScWBg4E5Zrew0n8+PornRgmlTaDxra+t/NTc3&#10;L6iqqmIDavGt97qDtS9OTk6BxLgMBuMCceyCg4PX8Hg8OgB0p4EbTFhkMpl8AEHdYTV0NpudLauV&#10;9VnO3HGN3Z/m5mbNicWT7jmqvdgdHR3x3u7d+HtsLLbFxSGtshJHTXigZwy/2NhglZHJ0hKJBNvW&#10;rcM4kcgkv2fCd3HJG2+gKCFhUG1rIqOjEfbXv2rE2Tal0uLbWL16NTIzM9HRLWI+/fTTkVwuN9Xi&#10;GxoFtLW1tQQHB6fweLy0rKwsxMTEDPeUzKK+vm+GlVgsxr179zB+/PhBK0QZ7RCVdd7e3jpzMcyF&#10;yDQQCAR6i8SI4FRTPBKJ+ZqqDRFhNGFhls14JPZzKJBKpYiPj+/y8vK6XlpammXOGGaJjAAgEomS&#10;XF1dF86bN8+Vy+VaD2UkPYVCsYgyHBISMuCKRUt8kVhS5Tbn2JjiPWnO+MYsb+xxNPU9M+f90Tdf&#10;CoWCd9/VaxFlEFOP2+TJkwfsCVpYWIjFixffd3V1vV1VVfXOgAZ78OEQ/wkMDBxxidLmYGtri9Xx&#10;8aiurkbiTz8h1IIXz5U2NvB59tl+l8s5cQJHu6sErhpZUdkAIIFCwf9NnoT3Dx8ZUFu0qWjE2Q8+&#10;GJTtxsTEYN26dQCAGzduBDg4ODi1tbW1WHxDJCQjmEceeaSJ5kaTGFpGJBJVMBiMpUwmM10oFLJl&#10;tbINgNpDj8lk8q2srLYJBIIi7XUYDIbvf5X/RX9jG8LUdY3ZFwDg8/nRHA7nXzXSmshusYxNbM9Q&#10;C7BAIDjDYrFu379/f1drW6sLn8+P0p5rd/K0zpTtwdoXXcuoVKq5pmyPSN12cXGJEIlEuHfvnk7P&#10;THPHNQaaG01y+9Ztd+LnpRFLjV11REOj0bDx/fex/K9/xamODuzWqtAbKD93dCCNyTS4TGtrK/Yn&#10;JeGiiYFuRVA/WPSdPx/5O3cOWdu6tjh7eP9+uLi49L+SCVCpVAQFBeHixYsAgJaWlnkAHkqREQB4&#10;PF66j4/P0tjYWD87O7sRZU1EtN4SIZz6ijsIf37tSrXjx49j//798KR7QiLW/5VFhMuO9mIGc0hI&#10;SACfzzfYgaidFv3KK68YNW5AQAD4fD4KCgr03qcTHoULFuh1H+kDYcl25MgRvffkROaB9mfh++/V&#10;zh+m5if0O5+ICPD5fM1nSBfE8fOke+Kxxx4zaztSqRQcDuf+3bt3u5ydnVerVKp2c8YxW2Rsampq&#10;cHV15YwfP57L4XCGXGgkISHRDyEwUqnU2wA4pJBhGKlU+hzxfzabDSur0d/FkXn4MLL27cN6pRJf&#10;G+F7aApXbGwQzmTqPU58Ph9b161DoFwOnpG+TyoAu21s8JG9Pbbv34/Ml1+26JyNxd7eHlvee29Q&#10;xl60aJFGZAQABoMRUlZWNuxpkyQkQwkR2qGrck2b7iq5IHd3dy87O7vxANDc3PxvWa2sbxnJH8ub&#10;/eRXe/3+5kZg7L4A6opGACna7b4ikaiiv3W7W52DqFTqZAaDoblrMLTuYO0LsQ/61jUWYhu1tbXH&#10;GQxGblVVlU7zKHPH7Q8ul5vi5eX13f37968Qv5s7d+6oP/c3NjZi77ZtqCgsxMdm+C0bgvBinjRJ&#10;/xld+7rjQyOvO6RQP1j8j7s7Dh05gmnTplliuibj7u6OD470W/xsFmFhYRqR8caNG7NsbW3tzL1x&#10;fxC4devWPC8vL+7KlSunARhRQiNzKhPVkmocPXpUr8h49OhRzbIEixYtwv79+w0KlCkpKWYHeD4I&#10;EGKg8JoQ9fX1Olt7t2zZAkB9L2ZsoRBx7BsaG1BRUdGnqIcIYfGke2LlSp3WyDohKgdzc3N1iowK&#10;hUKT9MwJ1tSqIDc3d1Aq48PDw5F+MB3VkmpkZGTonNPevXs1czendZoQGOvr63+bNm3aSxUVFWZb&#10;1g/obFpXVycFwBk/fnwdh8Ppys0dipxOEhISQ+Tk5PQQGLv/Tkn04OHhwairq3Mjfmaz2cM5nQHz&#10;ww8/wP+ppyBPTTU6WMVUbnR0gK6jZaq2thbLFy/G/tdew8e1tcgyUmDMBUCnUNAeG4vSX37By8Mk&#10;MA42Tk5OPapkbW1tjff9ICF5SJFKpWKRSFQhEokq5HK5ToFxNEHsi6mBNHK5vN7cdUcqxHs7HNue&#10;PHmyxr2DQqEMm7hlCdrb25GemoqXTAxWMQXCi1kX5lx3qABssbfHX5yd8UpmJr7h8Ub1e2CI2bNn&#10;a/7f2dlpO3Xq1JDhm83w09bW1tLQ0MDx8vK6unLlSqSmDl5hZ3l5OVJSUgz+y8jI0CwfFxcHQP2w&#10;PDw8vEdrdH19vSYfwJPu2WPeISEhmvuHpJ1J+Oabb3rMIyUlBVu3bgUArIxcaZIAFB0djaCgoFEj&#10;TIaHhyMoKAjR0T0L9N966y1Npeirr74KsfgP+1yFQoHo6GiNd/muXbt6rCsWixEUFKQJ7dUmJCQE&#10;YWFhmoBY7cCToqIivP7G6wDUQmDv425oXCIAl8/nIzo6Ggotz3axWIwFCxZoxMv09D/cjxoaG8wW&#10;+QwxefJkhL6kPm2tXbu2z3yjo6M1WQ69j58xlJSU9BYYCwcyX7MrGQnq6uqkREXj0qVLaRcuXEBa&#10;WhqcnIyx9iUhIbEULS0tWL9+PXJycuDh4SHp6OiYTwqM/TNlypT5NTU1ANSp0kPZnmtJxGIx3lu7&#10;FtYikUnBKqbSAMDexqbHd3x7ezsO7tmDvOxsk3wXK6Fuj3IOCMA/Dx+2eJvSSITNZuPatWsAgH/9&#10;61/G922QkJCQkFiMlpYWTelJcHDwcE5lQJw/fx4733rLpGAVcygB8GxQz+Nk7nUHEei28s03wU1I&#10;GJVBe6bg5uaGKVOm4NatWwCAcePGzQMwoBv40U53hxXn6aefLnjnnXcC8vPzkZ+fb7BS1hzy8vI0&#10;wpU+2Gy2piosJCQEp0+fRtLOJOTl5UF4TYhJLpM0LaqEqJS4PbFPpZ12SOlLL70ET7qnZl2iBTgq&#10;Kspk662bN29qhM3RgPCaUKd34OTJk5H7WS4ilqrbfhe9uAgAehwj4tj2tka7d++eJqxXV8vz2bNn&#10;Ncc+YmlEn+POZrNx4sSJPusZGnfx4sU4ffo0li9fjuzsbHB5XJ2fhdzPcjUek0TVJCEGWpp9+/bh&#10;7t27yM7Oxtq1a5F+ML3Pvp4+fdpkO8DU1FRs3779vr29vWLatGlLBiowAhYQGQG10Ojg4MCaPXt2&#10;Wk5OTqRAIOg6deqU9VAHwpCQPKyUlJRgyZIl92UymdXs2bNzhELherJF2ji6urpYxP9feOH5UXex&#10;29rair07duDi11+b5H9kLpUAWIw/biXOnj2LpLffxiql0iTfxR329hBQqUg+fHjUV4+awty5c5GV&#10;pfZQrqurc3uYkyZJSEhIhosbN27MIv4/GgNfhEIhtq5Zgz9LpSYFq5iLyMYGXj4+ANTXHYd278bF&#10;zz/HntZWo687iEC3KQEB+P7IkSHzXRwJvPjii8jMzAQAtLa2kv5iUAuNN27cmMXhcHZwudxEb2/v&#10;+6dOnbIKDR24QMOcyjQ65KN38OqyZcswd+5cbNu2DVwet4cHXlRUFHbt2qW3Su3SpUtISUnByZyT&#10;AP7wYAwLC0NkZCQWL15s8r4Q83N2djZ5XUPjmRpkOn78eLDZ7H7nQRx7XYG2vr6+4HF5mmML/HGM&#10;oqKisGnTJp1t0sS2Dc370qVL2LhxI/LP5WvG9KR7YmXkSr3Cbn/jLlu2DI8//jgOHToE4TVhj8/C&#10;hg0bkJiY2CPE5syZM/Cke5rluUkct/5CYk+cOIGQkBAcPXoUDY0NPT5jcXFxJgmMDQ0NiIiIAJfL&#10;xdNPP12mVCpXVlRUiEyevA7GWGIQbWbPnh0pFAoPKpVKypo1a6w2b95s8acSJCQkahoaGpCUlISs&#10;rCw4OzvLaTTaCks8fbA0xAWEq6urx0irrmSxWD9VVVWFAMBrr72GI4PkyTMYZB05gsy9e7FeqRyU&#10;tmhdpAMQr1qF5P37IZfLMXPaNKzt6MBuI9ZVAThgY4Oc8eMRs2kTIl9/fZBnO/KQSCTw9/fX/GzM&#10;3wSDwfCdOHHiU2PHjqV1dnbKmpubfzGnxZDBYPi2t7ffk0ql4v6XVuPn57fY3t5+anl5+aFff/1V&#10;0ft1KpU6eeLEiY81Nzf/28PlYDUAACAASURBVJRW1uDg4DVjxoxx7PZ464O545KQkJD0R7cnniYN&#10;7csvvxw1QqNcLsfebdtQXlCAg4PQFq0PfwoF7589i5kzZ+LTTz/FW2vX4hxglMD4R6DbZKRkZIza&#10;jpGBsGfPHuzZswcA4OrqKq2rq/MYhmn8Pnv27Jzi4mLjjemGCB8fnwC5XH6uqamJGhoairS0NLi7&#10;uw/3tEhIHkhUKhXS0tKwe/fuLqVS2RUYGJho6dR7izscFxcX54wfP541Y8aMb9LT0+Ht7X1/x44d&#10;UKlUlt4UCclDi0qlwo4dO+Dt7d2VlZWFWQEBuQBYI1FgHOl0dnZqShenTJkynFMxmosXL8L/qafQ&#10;uHv3oPku9kYKdfpjkY0NPLurGahUKoQ3b6J1xQp4UygwlGCSD2AahYKmyEhcKC9/KAVGoO+T0kcf&#10;fdRd37IcDuddmhtNLBKJygUCwWkul5ssEAhOi0SicpobTcxms0+MGzeOom99AGCxWCFMJvMSMY5U&#10;Kr1Jc6OJORyOUf06SqVyY420JrK3wBgcHLyG5kYT29nbcUUiUbmdvR2XyWRe8vPzM+oxvbRWGt/c&#10;3Nyn52Wg45KQkJD0x6OPPtqj+sHW1pga/OFFpVLhYGoqFs+ahZlnzw6K76IuKqE+99/U8mJ+7bXX&#10;8D2Xi+SpUxFKoUCqb84AdtjYwM/RES+kp+OfpaUPpcAI9Ly+VKlU9sM4lRHJ9evXS1QqlXdQUFBW&#10;fn4+PDw8sH79ejQ0kI0eJCSWJDc3F15eXl3vvPMOHn/88f/18vLiWFpgBCzULt2buro6aV1dXRiL&#10;xQrp7OzcnZSUFJCZmXk/KSnJKiYmZjA2SULy0JCVlYXExMT7crncisViXVIqlesvl5RUDve8Riut&#10;ra2am42RfqMhkUiwdc0ak/yPGqA2bNemBIB2rKHU3h411tY9luEpehatTZkwAW6urrCzt8eiRYs0&#10;v3d0dERyWhoi33wTu95+G2mVlTioUIDoBSJ8Fx2mT8cXR46ARtNtHP+w0Ls9zNbWVqeFFpPJvMTl&#10;ctkAQHOjSRwdHBuJ11rbWl1ktTK6rFZGp7nRgp2dnV/UVZ0YGBi4TCAQnCbGYDKZfAAQCoVsWa0s&#10;mc1mP8Hn86N7r6c118mtba0u2tsGADabfYLH40V1z5PPZDIbW9taXYRCIRsAOzAwcLlAIDijb9zu&#10;edE5HE6OJcclISEhMYZx48b1+N4d6eclc3wXK6FOhCZo6f5dj2UoFNzttczVXud+ppsbHMePx2ss&#10;Vo+HZEwmE9/weDh//jyC4+IQ3t6OHVpzI3wXX4uKQtmWLSP++mqw0bbiuXPnzoNvQG0GbW1tLZcu&#10;XYr18PA46OzsvDs9PT30o48+6lq/fr11QkICmfdAQjIAioqKEB8ff//q1atWrq6udX5+fvFlZWWG&#10;6kMGxKCIjARVVVVFAGb5+fmFNjU17Y2NjaUnJibeX79+vVVMTAz5ZUFCYiQtLS3IyspCWlrafblc&#10;buXl5XVtypQpm8nKxYEjl8s1xiouLi4YM8biLhIDRqVSYefmzfjw1Cn4Q92elAugwcYGv9jY9Fi2&#10;RKlEh1ZlozOFAu9eLSfPPvccbB55RPOzH42GV3rdZJ3T8kkUCoVgMpkG5+jl5YXT//gH+Hw+/r52&#10;LQLlcgCAgEpFypEjQ+K7SJg3E/MZqX5PFApFk1I3duzYPidCDofzLiEwBgcHr+XxeBm9lwkODl7D&#10;4/GOyGpldH9//1SpVNondvB23e3tAMBms7O1xURCfOTz+VHBwcFXdI0PAJ6ennMFAgE9ODj4IPE7&#10;FosVwufzo7rH6SH6sdnsE3w+P+p23e3t7u7uZfrasq2srEIAoLa29itLjktCQkJiDPb29j2+d52c&#10;nEbkuV8ikeCtVavAv3YNkQDsoLYsEVEo0PaQaAdQpkccJHBycoKPVsoxAPyVyewhHDo6OmrO9a2t&#10;rVCpVP2eR1988UW8+OKLyDp8GNP27sUqhQIFFApos2bhhyHwXZTL5T1Sap999tkRKWj2DrYj/Zj1&#10;U1NTI6qpqQnz8fEJ+NOf/rQ7KSkpJC0t7f6qVaus4uPjyTZqEhITyMnJQVpa2v2rV69aOTs73wkO&#10;Dt7N4/HS6+rqBnW7gyoyEnSrpPmzZ8+OvHv37up33nknYPv27ff/9re/WW3evBkMhjH1OCQkDx8i&#10;kQh79uzBJ598cr+zs9Pq6aefLqPT6UeLi4tzhntuDwqdnZ2aq9GRmm4sk8lwtbIS69etg80jj2iq&#10;EL1dXPBid/sSgSUvsPl8Pt5duxZj/vMf0KZPxwfZ2f3eMLDZbPAqK3Hy2DEAQOobb/S7nd43CcS2&#10;tfm/n39GQ/0ft1WN/2mCpL5HgR2CKRRUKZVQAsg8dgzh4X10txHBhAkTNCKjLmqkNZEAwOFwtnK5&#10;XJ0CII/HywgODgaPxztSWloa5u7u7qUtvnULlXQmk8nvXa0oEAjOcDgcGpfLTZbWSuMB6NxGV1dX&#10;OADIZLLvid/Z2dnFARrhskdVIZ/Pj/b3959YWloaxmazN0mlUp1VkrJbsmCaG02iPV9LjEtCQkJi&#10;DBQKxV37Z1MDEIaKi4WFsLOzw+bNmwH80YHwl14P0ezs7Czahpx1+DA+3LsXALBqzRrErl/f73VF&#10;zLp1WPr3vyPryBEkz5tn1HwkEgkaG/84j+u6Fig+f77HzzelUjRpnT+dbWzgYWODMoUCzhMm4PyF&#10;C5q27pGMjY3N6EoZHAauX79eAuA5FosV8qc//Wlzenr6/PT0dISGhiI+Pt7kBF0SkoeFhoYGZGVl&#10;ITMzs0sul1u7urre5nA4mVeuXMni8XhDEgw7JCIjQbcwkuPj4xPgMH58fE5OTkROTg7mz5+PJUuW&#10;YOnSpSPy6RMJyVCiUqnw2WefITc39/6FCxesAGBWQMAXbffuHew+4ZIMEiP1+4dOp+MfRUVDtj25&#10;XI6ta9dCfvkyPu5ufc7n8/G8ry/+Fh2NBD2tTxKJBEKhsMdNQmpqqlE3CU/1qsh8rpcI9zIAbROt&#10;SUCPdnERgAQAz86YgQ+ys0d0+9tvv/1m1HKNjY0XDL3O4/EyaG60eFmtjO7m5vaKVCrVhKgQQuXE&#10;iRMLdK3L5XJTaG60SFmtjM5isUK6Ow96UN9QP1VbDKRSqZPrG+qnAsCdO3cydY3b3t5+CECY7JYs&#10;WNfr3WIonc1mZ8tqZbDUuCQkJCQPGjHr1iFm3boh2x6fz8dbb0RjYUsbriqVsAeQeOgQgj/6CNvT&#10;0npYpfReTyMYWlvjhx9+wGcffQSxUNhzuWvXevzsRaH0OK9PBsDode7f1WtbDPS8Fsjv6MBmGxts&#10;SUjQe21CMrrpvj4pcnV1dX/iiSc2nz9/fmV+fr7ttGnTumJjY61DQ0PJkFkSEgD5+fk4d+6cdnHS&#10;/z755JMHL1++nDvYlYu9GVKRkaBbKClxdXV9x9PTc7VAIHizsLDQ4Y033rj/cni41ZKICFgivp6E&#10;ZDSRm5uLc/n5+Prs2fudnZ1Wzs7Odzgczkc3btw4eLmkhGypGALGjBkDKyuL52GNGpRKJdJTU/HJ&#10;iRPYq1AgQuu1UAALFArs/vBDPHvyJHYcOIBXXnmlx/rsWbMQZm9v8k0COjrU/8ygBUCSvT3OOzlg&#10;9+EMvPDCC2aNM5Tcv3/fqOVcXFzm9ZcibTXG6kUGgzG+vLz8JvE7KpWqsQAwJFR2ey3SnZycAqH2&#10;9tfAYDB8RSJRDzGQaJ+mudEk+uZVVVVVRHOjSWS1Mnr3GD2W6xZDcf/+fc32LDEuCQkJibk8zOd9&#10;AKitrcW7b76JtsrKPn7PqUolYpRKJMTEIMvdHbszMzFt2jTN699++y0SVq7EywBctM7jzwJY3ms7&#10;Ib03bKCivz+0/Z6/+vBDuLm5mT3WUDAS2/FHG92ZD7EODg7vBAYGxlRXV8fGxsbSYmNjNQVLoaGh&#10;pB0byUNFUVERPv/8c5w9e/Y3uVz+p7Fjx6r8/Pw+a2pqOnjjxo1hy2wYFpGRoPvL4h0A7/j5+YVa&#10;W1kt+frs2bDczz+3pVKpXeHh4dZLliwhy6FJHliIJw5nz57tamtrs3ZwcGjz8/M7297e/nlFRUUh&#10;l8sd7imSPCR89dVX2PHWW1ilVELS0QFdtQC2AHZ0dCCmowMJ8fHISk1F9tdfw83NDTdv3oS7vT1y&#10;B3DTYCrp1tY4YG+PNzdtQnl8/JBtd6D0JzJOnjT5mqxWRudyuckcDge//PLLSblcXq9rWV3+hBMn&#10;TnxMJBIZFO20aW9v79PX5uLiEiESiXDv3j1N6/LYsWNpgEac7BcqlRrQe/vNzc0LaG40ibbnoiXG&#10;JSEhISExjZaWFqQnJ+P8p59ij0IBfeUd7gDyFQoUXbuGNQsW4NmFC5F86BDs7e0hFosR1dWF3Vpe&#10;0INJA4Ad9vYQUKnYnZGBoKCgIdkuycihra2tpTsNN9XHxydg4sSJKyoqKsILCwupRMHSS6GhCAsL&#10;IytbSR5ISkpK8Pnnn+PTTz+9L5fLrQDAz8/vWzqdfq68vDy3uLi4vb8xBpthFRm1IXwbbW1t7WbN&#10;mhXa1dW1JCsrKzQrKwsODg5dCxcssJ43fz7mz59PlkSTjFqkUikKCwtx4cIFnD9//n5nZyfRDv0l&#10;xow59/PPP+ePhC8GkoeHsrIyvPvmm3iivh5lCgWM+XadBCBEqcSVO3cgvnYNbm5ukEgkeGqwJ9tN&#10;IdQVDM+//DL4O3eOuqfW/YmMjY2NW2hutKmE0Ehzo0UymczGiRMnlrS0tJzX1dpsDt2t1Oz//ve/&#10;zr1fa25uDqC50STmbIuokBwzZkwfozNdadWWGJeEhISExHiys7KQtXcvIu/dw1U9DxZ7Mx3AnK4u&#10;nL/EhVwuh5ubG64LBHh5CARGFYADNjbIGT8eMZs2YW9MzKBvk2TkQ3RHAoj19fWdb2dnt+S7goLw&#10;3M8/dwCA+fPnY968eZg/fz6ZAUEyamloaFDrB4WF+K6g4H5bW5sVALBYLJ63t/fnVVVVuWVlZUPi&#10;tWgsI0ZkJFCpVO2XL1/OBZDr4ODgxGQyQ+93dc37rqBgIfGF4eXl9fvChQvHEF8aJCQjGUJU/O67&#10;77rEYrE1ADg4OLTN9PX9zsra+oJQKMy/XFIyor4YHlY6OzuHewpDRmNjI95dswayy5dxSKFAgJHr&#10;FUEt8D27cCG+ff99TViORCLBU0rlYE0XACAFEEOhoIvBwCeZmfDy8hrU7Q0WKpXK4OtSqVRMpVI5&#10;/v7+GfUN9VNltTI6ADoANoANNDeaxNHBsXHChAm5upKhu9usBzRHXWJgc3PzgoGM2e39SOdwODmW&#10;HJeEhISExDj4fD62vPkmAuVycJVKox4sAlqdA5s3ozwuTvP7m2IxBlu6KQSw2dERz0dE4IetW0ds&#10;UI8hyHbpwaeioqIQ6o/LSj8/v1BbW9t5QqFwYWFhIW39+vWgUqn3Fy5caEXoB6PtATXJw0VJSQnO&#10;nTuHgoICVFVVAQDGjh2rmjFjRoGtre0FkUiUX1VVNWLt1EacyKhNW1tbCxEWAwA+Pj4Bjz766EtN&#10;TU0h6enpAenp6QAADoeDkJAQhISEYNasWWRpNMmwoVKp8NNPP6GkpARFRUXQbnf28vIScjicwjt3&#10;7py7fv16yeUSMsNlpCGRSDBnzpzhnsag0t7ejvTUVJw5fryP76IhpAASKBT8x90dH2Zlgclk9ni9&#10;4ocfsGqQqhlaAOyxt8dZCgW7s7Lw/PPPD8p2hgqlEWKsXC6vl8vl4VQqdXJwcHD43bt3I1rbWl1k&#10;tTK6tuhIc6PFT3KZtKGsrOwbS80vMDBwmUAg6CMGDpTx48cvA/oPtCEhISEhsSwymQzvxsaitbJS&#10;E+hmDJrOgVdeQfHOnX0Evpu3bw9aF4MI6uuOLgYD2aP4wSIANDU1DfcUHiqIDkkA8PDwYEyZMmX+&#10;r7/+Ou+TTz6Zk5OTYwMALBYLzz33HDgcDgICAshOSZJhRVs7uHjx4u+dnZ1jAMDV1bU2KCio4L//&#10;/e+5ioqKwrKysuGeqlGMaJGxN1ol0XBwcHDy8fGZb2VlNa+6unoOl8ulJSUlAQD8/f01XxrPPfcc&#10;KTqSDBqEqMjlcvHTTz+htLRU89qjjz7aOCsg4Ccra+sLYrG4UCwWN2in7pKMPIS9khAfNL799lts&#10;efNNg76LvdEW+BLT0/Hiiy/qXO7m/0kGpZohy9oaaQ4OeG31alxavx52dnaDsJWh4/bt2+gyQYzt&#10;FhszAGQA6kAWFxeXec3NzQuEQiG7W3Q8x2KxniNam3///ffWgczRysoqBABqa2u/0v79I488MqC7&#10;JNktWbAun8iBjktCQkIyEG7cuIGnn356uKcxKBAPFr8+ftyg72JvtAU+fZ0DYrEY7vb2sLWwFzMR&#10;6PadkwN2H/lw1D9YBNQCAsnwUFNTI6qpqREBSAcAX1/f+ePGjZvX0NAQkp6ePp0oWvLy8vp9zpw5&#10;Y4jiJVJ0JBlMioqKNP8EAoHGQs3BwaFtxowZP9rZ2XFv3bpVWFNTIxrqZGhLMKpERm3a2tpaiLZq&#10;AHB1dXV3d3cPAcCRSqXPpaamuqWmpgJQf2k8M2PGGNb06QgICCCrHUnMQqVS4fLlyygpKUFVZSV+&#10;vnJF0/4MAK6urtLZs2cXAeBKpdKiuro66Z07d4ZvwiQmc/Xq1UFLmaytrR229MOqqipsiYnBn6VS&#10;o30XgT8Evr+tXg3+W2/B3t5e53JKpRJS+R2LiowlAFZTKPBbuBDnk5MfmIu94uLiAa0vEokqukW6&#10;FD8/v8UNjQ37ZbUyup2dXRy6E6LlcrlRdzNdXV1P6Po9IQb2DpWxs7MrBxDW37itba0uvX/n7u7u&#10;JZVK6f7+/nlEWrUlxiUhISEZKMXFxZg6darFx1UqlRrvwuHgyy+/ROL69VilVBrtu6gt8KVmZOKF&#10;F17Qu+xgeDFnWVsjxd4eazZvRkVCgoVHHz6uXr063FMg6UarrRoODg5ODAYjxM7OjtPQ0BCSlZU1&#10;PSsrCwBApVLvP/PMM1b+/v4ICAjA9OnTH5hrUZKhpaSkBJWVlaiqqsKVK1d6FCU5OzvLZ/r6/jjW&#10;xqa0oaGhSCwWV46WakVDjFqRsTfdSdU56G6tJkRHKysr///85z/Tcz//PCD38881y3t5eXU9M2OG&#10;NSE8Tp8+nfRmINHQ0tKCyspKvYIiALBYrEvBwcGVnZ2dpdXV1UV1dXUNo/FJA8kfXLt2DY2NjRqf&#10;QUvR0NCAqVOn4vmZM5GalQVvb2+Ljm9ou3u2bkXZd9/hoEKBECPXM1XgE4vFYNjbAxasZjhnY4O7&#10;trYIW7Higbqo4/P5Bl8PDg5eM2bMGPfff/9dqstvUZuysrJvOBzOVFmtLLm+oV7nHTKVSp2sL5m6&#10;tbXVGwAcHR1vEr8jxEA2m53dWwzUrGek2NfZ2akZgEajvSCVSmFtbX1W3/LmjEtCQkIyUL7//nus&#10;Xr3a4uN+/fXXiF+7Fmujo7Fl1y69D+osTVlZGbbExJgU6Ab84btorMAnFost6sWsAnDS3h7TfX3x&#10;coSxZi4jH6VSiStXrgz3NEh00NbW1qLdWk2Ijvb29v4tLS0BFy9enFVYWKjR56lUatczzzxjTQiP&#10;DAYD7u7uwzV9khEGUZBECIo///zz/atXr/aoXvHy8qqcPXt2pZWVVent27eLampqRA+incIDIzL2&#10;prfoCKg9HZ2cnBjW1tas1tbW6bmffx6iLTyOHTv298DAwDFPPfUUXFxcEBISAnd3d/LL4//ZO/Ow&#10;Js71/d9BJMQTQ1CBIBVCFYh6MLj8CAqSdFGxWkWPC63aYrWCXVxq63oU0SpuFaFVUGvF1la0/Vb0&#10;tBX06pGgrC0lkSoheErgHEpQ1ICpAWT5/REmBAgQIGzyfq6Li8m8M++8hGRm3nvu53meYRQKBRQK&#10;BRITE1FSUoKcnJxGlmVAm2R1zJgxqb6+vpKamhrp/fv3JXK5XEIlYSU8O9TU1CAuLs7kk43KykqM&#10;YDCw4ddf8dZLL+HlgACs/+c/u+zBhkajQdThw/j6+HGsLy/HSSPDc5XQhkf9YW+PY6dPg8/nG7Wf&#10;XC43uZshrKoKix88wNrFi3F68mSEHTvW58XGkpISxMbGwsLCAlVVVQa3efToUUB2draPu7v7TdSH&#10;SLfRZwKAPfrrZDJZpqOTY15hQaELn893a1FkrBf1zMzMdLMfJyenBQqFArW1tYnGHKsptra29tTy&#10;n3/+qXsU++jRowBHJ8e8u3fv/mzKfgkEAqGzJCQkIC8vDy4uLibve56FBYadPo2JsbEIDQ/HwoUL&#10;TX4MCqVSiS3vvNPhgm5TFyxAyu7dRt+b/J6cbNLK0nQA6Wo1YsVivDh+PFa+9x5WtxJF0Ve4cuWK&#10;UbmYCT1PU9ER0OZ0tLGx4TEYDA+VSiVMSUkZHx8f3yg5qUAggDOXCzceDx4eHuByufDwMDbzKaGv&#10;oVQqIZPJIJFIUFBQgKysLOTk5NTcu3evkSFpzJgxGVOnTpUAkJaXl8ukUmmiXC5Hf0if9syKjIbQ&#10;z+lI4erq6mFjY+Nhbm7OVavVguLiYo5YLPYAACrHI9D45MHhcMDT+03o3chkMt3JQKlUQiqVori4&#10;uJFVmcLV1VUyfvx4BYPBkFZVVcmUSqUkPz9fRgTF/sHw4cPx6aefmlxkpKoK+gF4oawMh0+fxkvf&#10;fYd3Nm/GiuBgkx7rhx9+QMiaNZivViNdo4ExU4VKAGEWFviCwcCuI0ewYMGCdh3zd6kUHibOyQQA&#10;HgDEajVir13Di+PHY9mqVVi/ZUufzcsYGxuLqqoqDB06FA8ePDC4jbW1dSwAn+zsbJ/6asyJrfVp&#10;Z2cXYKiSdH1laBc2mz0L9WHU+lCORQAoLCy8Rq1/+PDhTEcnx7yUlJSzTfdpIl4aHBuPx5uflJTk&#10;0jTcmqpWXVhQ2Ezw7Ey/hL4Hn88XUctMJpNrbm7OBYDi4uI4uVwu6alxEfo3MTEx2LOn1Wcd7YZG&#10;o8ESwJaqKiyvqsK6NWsQFRaG/ceP4//9v/9nsuNUVFQgPCwMX5040aGCbo+efx5RUVEYN25cu47b&#10;VZWlAwDMU6uxMyICPqdOITQyssV80H2Bw4cPg8lkQt0F90mErkcvp6NOeHRwcOA6ODh4MBgMj6rK&#10;SrcnGg0n9vx5UdN9XV1d655//nmaQCCApaUlvLy8dL8JvRt97UAmk6GgoAD5+fnNzEgAwOVyZfb2&#10;9srRo0eLq6urFSqVSnb79u20O3fu9NTwe5x+JTIaQi6XSwzd1Lq6unoMHjyYw2Qyvaqrq53UajXX&#10;0MkD0FqnR48ePcCew2kkQgIg+R+7gcTERAANYmKuTIZipdLgEwWgwZno7e2tMDc3L1CpVInl5eXK&#10;/Px8WX94skBomRdeeAFff/01rly5gpkzZ3bJMeion3A8eICdO3ZgymefYX9UFKZOndqpfm/duoUt&#10;q1fD+o8/kKBWg2vkfrEANjKZWLZqFX7roICXl5WFjoxeBoADtCmEUhOOsM8+w4RTpzokhPY0FRUV&#10;+PTTTzFmzJgWBUYASEpKOuro5Li2sKDQ5ZHq0Qk+n7+qJaHR09NzTr4ify4AOHOdY/TDmwcPHnwc&#10;gE++In8uj8eLbVps5bnnntuoUCggEAgupqenNxMDWxqf4wjHpMKCQpfa2trdQPN/+6NHjwKajqde&#10;OHQRCoWXTNkvoeeg0+mWPB5PN0tisVg8MzMzndVYpVIJG5alooKChn3Z7N91y87OgJPTAERHV8HJ&#10;yVMCgIiMhG7Hx8cHZ86cwfbt27vsIRYHQKxajbS8PKydMwdO3t4IO3q00+lZvvvuO+xYt67DBd06&#10;I+B1tLK0BGizujUdQJhGgyCNBuvefhtRzz+PsA4IoT3N77//DqlUivnz5+P771vMFkLoY9RHTCqg&#10;JzwCWvFx2LBhXDab7VVbW+tUXl7OM+R8BICBAwfWTpkyxYzBYEBfhASgMzMRug6JRAKVSqUTEamI&#10;xuLi4mq5XG5QIxszZkza+PHjlQwGQ6rRaCR//fWX8vbt22kKhaKbR9/76fciY0voCY/x+uupG2tz&#10;c3NLJpPpBYCuUqm87t+/bykWi1t8LEGdSACAEiOBxicRNptNrNX1pKWloaKiAkDDSYDKcwCgRQGR&#10;YsyYMWn29vYVo0ePTgNQqVKpEgFAKpUmPn36FMSZSDDExIkT8dNPP+Hrr892mchIwQEQrdFAUlCA&#10;tYsWIWrCBOyLioKjo2O7+ikrK0PY9u248e237c67uJbJhJO3N653cqKTm5fbLjeDEsBOBgPX2Syg&#10;ogrry8sR3EbIFR3AzqoqBFdVYd377+PY3r0md4N0JdevX0dJSQnWrl2LiIiIVrfl2HE+LCwovFRf&#10;Ofq6u7v7zSFDhlzR3+bhw4czMzIyfADA3d39plgs3qvfnpKSctbd3T0oOzvbx9HJ8Zynp+eHGRkZ&#10;l7lcrutzzz238ebNmysAoKKiIpLaZ8qUKUtTUlJchEJhTEtjk8vl2x2dHH3rQ7pvPH78eIVCoZDz&#10;+XxRbW3t7vrj5emPZ/DgwUsBoKSkJNaU/RI6TxtiIV2lUunalEqpqKRefq6rqwSb3XAdHT0a0D+F&#10;iETU5XkAuFwLcLkNrxvQLkskNTh3jiupD1EjELodf39/3Lx5EzExMQg2cXRBU7xQHxKckIAXPDw6&#10;7NC/desW1gUGtjvvoq6gW3Awkj/4oMOiakcqS1P3HZqhQ8F48AARRoR0cwHEqdVIvHULq2fMgOes&#10;Wdi8Z4/Jc2d3Ffv2hWHAgAGYOHEiERn7AXriY2LTtrFjx3qZm5tbstlsLwCWarVaoFKpLFNSUhrl&#10;fWwKJUBSYiSARoYm4oxsgNIMgIaUaECDIak1ARHQRjQyGAyVr6+vhEajlWk0GkllZaUqPz9fUl5e&#10;rurPzsT2QkTGdlJZWVmh5yqJb9quf8NuZWXlQaPR2ID2qb5KpYJGo2FT4dhtMW7cuFpra2szALC2&#10;tm6WH621k0p3h3JTe3QtOAAAIABJREFULkJD6AuGFJTlmCIrK6umvLy8RdGQYtiwYUoHBweZvb09&#10;eDyehEajlQGoUKlUafXjSKusrKwgJwFCRzA3N8esWbNw9uxZ/Pvf/8bLL7/c5cekQoLjkpIwb8oU&#10;LFixAh9s3WpUDqLPwsPx2b59+ECjwWcdyLu4//hx3Q1LR2lPZelKAIctLBAzeDDe2bIFh1evhlKp&#10;RNjWreD/+KNRIqkhN8i+Xp6vUaPRYPv27bCzszPq/c7IyLjM5/NfoMS17OxsHwA+hratdyLON9SW&#10;nZ091d3d/UZ2drZPYUHhpfpQYxeFQgFHJ8e85xye25WSkpJIbW9mZiYCgIKCgu9aGtu9e/eKeTze&#10;a45Ojufqx5Xr6OSYJ5VKXQDA0ckxbxBj0Gv6+1DVqpu6KTvbL6GBzomFvwPQnj9Gjx6gEwstLQH9&#10;WwwebwA4nNbOM80FxObLzVm3TgMGg7G+1Y0IhC5EIBBglMsoHDp0CEuWLIGVVTPTUYehtbC+qUP/&#10;QHQ05syZ02Z/1DUz48cfcbwDeRc9Z83Clb17O33NzM7OxngjtzV035Geno41QUF4vrgYR4wQSUUA&#10;pGo1or/7Dq9cvYqlwcF4Z8OGXp2vMTs7G5cuXcaiRYswePDgnh4OoYepT9sGGBAggQYRUj+NiEaj&#10;4VdUVLArKiogFotF8fHNpIdmuLq6Vtvb25sDaCRM6kOFbTeluwVLykVoCEPaAuU2pMjPz68uLCxs&#10;U89isVhlzs7OWQwGA1OnTpWZmZmVAABlQqJERBLRaDqIyGhimoiQia1sqrNUAwCdTmczGAyd+KjR&#10;aPiVlZVsfWEyLu7Zesjv4OCgGDZsmAIAnJ2dYWVlRYmGAAC1Wp1WXV1dAWgdiABQWlqK0tLSnhgu&#10;oZ/w1ltv4dq1a1izZg0yMzO77QbWH8DMsjKEffYZxp86hd0RES0miL969So2vROMV1TluNWBvIut&#10;9d1ejK0sHQdgk5UVXn3tNVzfvl2XWJ7D4SDiiy8glUqxOTgY1n/8gSNGhHvru0FEfD6WrVpltDjb&#10;3URERCA3NxdhYWGwsLAwap/6c95UPp8vYrPZsx4+fNjorm/IkCFXCgoKvtMPdTZEdnb21ClTpix9&#10;/PhxEAC4u7uXDBkyJC0nJ+dwSkpKo/yIT58+HdI0fNoQMpks09bWVigUCpc/fPhwJtWvtbV1bNOK&#10;2La2tvZWLKsSKyur3LbCnNvT77MKi8ViOzs76+4F9B9W1tXVWZWVlenaFAqpqKz+iqkVCxtuvJuL&#10;hRaghEQezwoN+oK+aGjMsmmJi6uCRjMxTirNSOyygxAIRvDRhx8hKCgI+/btQ1hYWLccU9+hH/z2&#10;24gKC8O+6GiDRdc0Gg2OffIJzkZHt7ugW3B93sXoFvruCNlZWW3mYm7tvkMgECBRIsG3334Lz7Vr&#10;8ZZGgy1GhHsH19Qg4NEj7D9yBFM+/xyhkZFGibM9QVBQEKytrfHWW2/1i0IPhM6hJ0K2iv59gl5k&#10;JQCAyg9JufmMFSb7EpThCNCasEaMGKEwNzfXJWWh3IdAg3hYXl5Oohi7GSIy9iB6lmoKo1VE6mlH&#10;0/VNTzZtQZ2MWmofxGAoLej0XGP70xcG9amurq5oevIsKipCUVGRsV0TCN2ChYUFNm7ciA0bNiAi&#10;IgKbN2/utmM3Cgl+7z0c3bOnkdswNzcXG4OCMCAnB5fUaqNDlCmBb8GKFcgysRDXVmVpCbTuCasJ&#10;E3AxKgpcLtfgdnw+H1dSU3H58mXMqC9cs8kIAVXfDTK+HW6Q7qKgoAD79++Hr68vpk6dirq6unbt&#10;Xy82JnZmDPVFXJoVcmlKS45IQ9y7d6/43r17ewG0Gr5cv53RKTuN7be301GxkEYrB5vdMBkdP94C&#10;Vlba/OJsthk8PCwA1AIAPDxGgM02q39dp1vfeFn/t7mB9T3Lzp0aaDSq0La3JBC6lrFjx8Lf3x+R&#10;kZF4/fXX4e7u3m3H5qAhJDh4+nR4zpqFLXpuw8uXL3eqoFtXXBflWVmG7fX16Od7bu2+Y+HChZg9&#10;ezYO790LFyML17DROF/jqcOHceD4cbi5uXXwrzE9x44dg1QqxdatW8FkMnt6OIRniPLyclWTXN1G&#10;q4jOzs48FotlcN5PhXEb009tba1deXk5r6ysjKNWq9mU6EdBp9NVDAbDaFWvqqpK9uTJE4MhkVSU&#10;IvWaGI76BkRk7KO08bTj2XpkQSB0MwKBAC+//DL279+Pf/zjH3B1celUf1R1aWMxFBJs5+CAaxcu&#10;4IhaDT8j+9EX+OKio8F1cmrv0NskWyIx6GZQAQhlMPBvW1scOH4cvkYWtpk7Zw5mzJiBzw4dgiAq&#10;qt35Gik3yP7jx8HvBQni169fj5qaGnz44Yc9PRRCB7CxseEMHz5cp+fr34RTN9lUm0Lxu6isTPtZ&#10;pdH+Apv9H10/48czYGWlFfnY7AHw8BhU31ILD48x9WJhXRs/2u2br+ubxMVVgU73jJNKM0ixF0Kv&#10;YPXq1RCLxQgKCkJqSkqn+2vvtV+EhpDgmVevYuFbb+HGtWsdLuj2RlAQpNu2wbILClC2lItZAiCo&#10;Pt+zOCoKHCNyJw5iMPDP3bux8r33sGn1aoQnJ7crX2P8L7/gNV9fTFu0CFs//hhsE4a7d4SSe/fw&#10;8ccfY8yYMXjllVd6dCwEgj71VbINxyd34IG2t7d3IABhcnLy8k4Mi/AMQkRGAoFAMMCaNWuQnJyM&#10;oKAgXLlypUtu0ttCPyRYOWAAPm1HeFQok4mUoUPbJfB1BPlvvzVzMxwZMACHGQy8t2UL0tata3ef&#10;lnQ6Pty2DUtXrsTeLVvANzL3lL4bJGjaNHjOmoWtYWFGTXK6gmNRUUhISEBwcDCGDh3abhcjwXS0&#10;RyzMyZGKqqq0y2ZmZWCzq0E5/yZPZoNOpwGoA4djAR5vEBqchZPAZlP5BykxsKVlQ8Jh/6GyEnjv&#10;vSGKqqr81T09FgKBgslkYv369dixYwd2hoZiZ0hIj4yDCgk+8umnCK2q6lBBN2MFvo5QUVnZLBez&#10;/n1HREwMBJ6e7e6XY2eHM99/j/SMDG2+xj//NCpfox8AmVqNI2fOQHDhAt7bsgXvd+Dew1QEBwdD&#10;rVZj48aNPTYGAoFA6EmIyEggEAgGGDp0KEJCQrB582asX78eUceO9dhYAgDACIFRv7DKu/WFVboa&#10;fTdDPLTJ3actWoR0E7gJOHZ2iPziC0hv3cKaN980esIhQoMbxO/qVSxdvRrvffhhtwrFN27exNat&#10;WzF+/HgsW7as2477rKOfyxgA2Gy2iFpuWyxsCBGePPkJ6HSte5DDoYPHGwxK7Js82U8nJDaEHlMi&#10;YNNQZH2hUP83oTWioqowcuTIuKSkJMMV4wiEHuLll19GVlYWDhw4gEmTJmH2rFk9Mg42tA59Y9AV&#10;Vhk+HAeOH++QwNcecnNzdbmYu+K+Q+DpCXFWFi58+y2EGzYg8PFjfGBEvsZ1NTUIVKsR+vHH8Pgs&#10;EgeijmP6tGmdHk972BkaioSEBKxduxYuLi7k4SKBQOiXEJGRQCAQWsDX1xcrVqzAqVOn4O7ujnfe&#10;eadD/dBoNJiZeGxNofIuznn9dYh37DBpdcyWqKiogOKeNi+KH5OJ2tGjEXvihMnzIvH5fIipBPFr&#10;1rQ/QXx4OLxOnsTuzz7Dq6++atKxGaKwsBBvvPEGrK2tsX///i4/Xl+kNbGwurraSa1W69qkUqmu&#10;zdz8Yb2zUItI11ILDscSPJ4NKOFv8uQFoNMHoHm+wqbiYUuhyYSuoLISOHTIRlFVlUO+HIReydq1&#10;ayGXy7F06VJkZGTA1dW1p4dkEP28ix9HRpqsoFtbULmYu/q+Y9GiRZgxYwY+2bUL4775BvvLyuDf&#10;xj5sAOFUvsalS3F09Ggc6IL7EkP8+OOPOHDgAGbNegWLFy8mAiOBQOi3EJGRQCAQWmHlypXIy8vD&#10;1q1bMW7cOPj4tJbqvPtRAHjTygpsPh+Xjh+HUxfkXWwJuVwO1NRgrr0dDkafwLQudgwsXLgQr776&#10;Kj7Zswcux4+3P0H8ihU4+vzzOHDiBMZ1Ub7GiooKvPnmmygtLcXXX38NJpP5TE80miYRb0ksZLMf&#10;iMTi/+n2MzcvA5vd8L6IRFTV7TpwuYPB5TqBEvxEIgFaFgNb+yGuwt7Izp1VGDVq1HGxWExcjIRe&#10;iYWFBfbv349ly5Zh7ty5SE9PB4vF6ulhNSIOwBr9vIuWRtVrMAnZWVmI12ig8fXt8vsOKysr7Prk&#10;E6xYswabgoIQLpUioqwMHm3sxwMQX5+vMWDqVExbtAjb9uzpsgewcrkcS5YswdixY7Fx46YuOQaB&#10;QCD0FYjISCAQCG3w8ccfY8myZVi4cCGuXr3arVUn20I2YADya2rw/owZ3SowAtqb/0ORkVi5cmW3&#10;HdPS0hLb6hPEbwwObneC+MRbt7Dq5ZchmDULu44cMemEo6KiAq+99hrS09Oxf/9+ODk59RmBUV8s&#10;NDc3t2Qymbq3tKqy0u2JRsMBAEvLB6L09Aax0MKivFEYskg0WLfM5bLB5TqCEvtEohHomFjYN95D&#10;QtsolTX46isbRWlp2pGeHguB0BpDhw7FwYMHERQUhDfffBPnzp3rViGvLcRMJqyHDsXUadO6fVwv&#10;+/nhZT8/+Pr6dtsxnZycEBsfj6SkJLwZFIQpDx4gpJ35Gj0vXMBHoaFYaeJUMoWFhZg7dy7+9re/&#10;4eOPP4aFhUWfufYTCARCV0BERgKBQGgDCwsLRB45guDgYEyfPh3Xrl1rlxOuvRUm24NfTQ1u6eUg&#10;Ohh9AjNmzOiy4+nj7OyMVatWdcuxmmJvb4+vLl1Ceno61r79Npw7kK/R88cfsWbrVrz/wQedHo9G&#10;o8Frr72GhIQEbN++HUKhsEcmGcaLhSpRenqBbj8LCzXYbO3nlMEwh0BgDUrc4/E44HCYAOpgaTkA&#10;Xl7PoUH4I2Jhb0KprIFMpp/HTd/NWVPfbii/q3ZdSQmQk9O83doauHhxQLP17WX//iqMHDkyoqio&#10;qKLTnREIXczf//53bN26Fbt378Zrr72G2NhYMBgMo/fvymt/uFoNiVqNtYsX4xifjwMnToDL5XbZ&#10;8fQRNeSp6HZEIhEycnNx4tgxCPfsaXe+xi0hIfCKjMTBEycgFAo7PZ6CggLMmDEDDx48wLFjx2Bv&#10;b08ERgKB0O8hIiOBQCAYgb29PY4fP46goCBMmzat3UJjV9IoB9GSJfhs9GgcPHkSPB6vzX37OgKB&#10;AEm3buHChQvwfP/99uVrVKsRuns3xn0a0SlxVqPRICAgQCcwzp49u9OTDFdXVw8Gg8EGADqdzmYw&#10;GLroMI1Gw6+srGRrXz0USaX/1e1nYfEEbLb20s5gDIRAwEGDWOgMDkfrNNSKhQ0hyUQsNA0KRRUU&#10;iif1r5q+X3VQKCqhUOjra41DugsKqpCf37zYg0rlmggAZWVlHIVC0eIXe9iwYUoHB0dZS+2DGAyl&#10;BZ2e21J7bW2tsry8vNH+bDZ7BiDe3NI+xqJQAHFxI2TFxenRne2LQOguZs+eDRqNhl27diEgIKDd&#10;QmNX4gFAXFaGuKQkzBUIMOf117EhJARsNrunh9blrHrnHSx6/XV8EhoK/jffYJ+R+RqjKHF20SIc&#10;7aQ4W1BQgOnTp+PBgweIioqCi4tLh/ohEAiEZw0iMhIIBIKR2Nvb48SJE1i1alWvExqBxjmIFvv4&#10;YPqiRdi2d2+/mHAsWrRIl6+Rf/Kk0ROOzoqz+gLjjh07MKudlUiLioo28fn8NwGVSCptcBYyGJVg&#10;s7VFS6ytB4DPH1LfUgcPDz7YbAaAOrDZDHh4UGHIQH8XCxWKv6BQPK5/1bTicx0UiidQKNRo/H41&#10;/C4o+Av5+Zpm/apUjokAUFpayi0qKuK2dHwHBwfFsGHDFC21M5k2CnNz84KW2qurqxVqtbrF/Wk0&#10;mhJAiyJiaWkpSktLW2ruEHw+rh850nkX4/r1VbC1td2iaKyyEgi9ntmzZwNArxQaAcAfwMyyMhw+&#10;dQq+Fy7gvW3bsKqDher6Emw2G7vDw7Fi7VpsXLUK0b/9hiNqNdq6gptCnNUXGKOjo0klaQKBQNCD&#10;iIwEAoHQDuzt7XHy5EkEBQXBx8cHX3zxBRYuXNDqPl0ZMmUI/RxEvpcu4f1t27Dq3Wd/wjFoEAPb&#10;93yMZW+/jY/efrtDCeIX+/hg+uLF2LZnD6ytW59wlJTcw8KFC5Geno6QkBDMmjWr3ZOMxYvH8/z8&#10;PHhs9iB4ePR9Z6FM9gBKJSXyNS/Aom3XF/kotNsUFJQjP/9xs3aVyjYRMIXIx1SYm/+twyIftLWW&#10;WmwvKipCUVFRK7v3LXx9fddNmJAEj7a+RG0gkdTgzp2RErk8I840IyMQuhfK0RgaGgovLy98++23&#10;cHNrvep0d1776QC2VFVh+YMHCN2xA77R0Tj0+ecQCDy7bQw9hbMzF99eu4qEhKuYG/Q2XlGVI0Sj&#10;QVuSISXOhteLs8beKyUl3cCCBQtQU1OD48ePE4GRQCAQmkBERgKBQGgn9vb2iImJwYYNG7B06VL8&#10;8ssvOHBgf08PqxnramoQUD/h+H8RETh08iSEwu5L1N5TcLlO+PbaVYjFSXjz7bfbnyA+JgaC777D&#10;e5s3Y80H6w1um5HxCxYsWIC//voLhw4d6nAORh7PASLRWJhKLJTJlFAqy9BcgNQua9vL9dYB+k4/&#10;mey+Xjt061Uqq0QAKCoq4pWWlrb4VnK5XJmVlVWLVYNZLJbMzIxe0lJ7dbWFQq22VLTUjn4m8vUk&#10;dDrdsqAgKfz8+c67GENDq8Bms0NNMCwCoceYPXs2hg8fjg0bNmDq1Kk4deoUXn11dk8PqxEcaEOC&#10;0+RyrHvlFTj5+ODg8ePgcOx6emhdzowZ0zFDUYDIw+Hw2LcP69RqrKsxlIO2ATqAzVVVCDTyXumz&#10;z45iw4YNcHFxwSeffEJyMBIIBIIBiMhIIBAIHWDo0KE4ceIEDh8+jIiICGRlZeHChQttut+6G2rC&#10;IVGrsXbhQnzG5+PgyZPgcru3EnVPIBT64hd5Lk4c1SaIX/74MdYbmyC+rAyhu3bBPfIIvoq7DA8P&#10;vq79889PYf369bC3t8exY8c6VUU67mI6FIp7oAQ/mawISuUjvS2061UqeiJgKpHPrEWRr6pqkOzJ&#10;E7S4P41GkwEttysUipaaCH0MgUAQPGFCEjhtqfNtEB9fg//+d2J8ZiZxMRL6PhMnTsS5c+ewYcMG&#10;LFiwADt27MC2bVt7eljN8AKQplYjNj4evmPHYllwMD7avh2Wlm1dAfs+az5Yj2XLl2PPtm3gnT+P&#10;I2o1/NrYx9C90gm9e7qKikqsWrUK58+fx4wZMxASEkKqSBMIBEILEJGRQCAQOoiFhQW2bNkCV1dX&#10;7N+/HwKBAGfPnoXAs3F4UneHSxtCPwfRHE9PzF2yBBtCQmDdD/I1Br37LhYtWaJNEP/110bnaxRq&#10;NLhiYYFbaWkY7+GBRyoVNm7ciDNnzmDKlCnYu3cvBg8e3KlJRrESl1SJJRLqdVVVnezJEwsi8hF6&#10;FBsbG05JSVJ4SIgFqMrTHWXz5ipoNI+3mGZkBELPM3z4cHz55ZcICQnBrl27kJ6ejpMnT4Jj1/vc&#10;ggEA5qnVCIuMxLhTp/BxZCQWL1rU08PqcoZYW+OTY8cgW7sWH739NiJkMoSXlbWZr3E0gBc0GsRk&#10;Z6OwsBBDrK2RK5dj6dKlkEqleP/99xEYGEjERQKBQGgFIjL2U/h8vqgz+8tksrTKykqSvJ1gLOYA&#10;4Ojo6DVs2DBuD4+lEVKptNN9LFiwADweD+vXr8fUqVOxdu1abN26tZGAp6qqws5OH8k0zCsrw+lj&#10;x3Dm9GkcOnoUi5cs6ekhdTnWbDY+Dg/HynXr8OHKla3ma5QAWGtlBTafj399/jm4Tk64eu0aVqxY&#10;gZKSEixfvhzvv/++SSYZAwdaxInF4phOd0QgmJDRo0dvmjfvITr7DCIurgZ0umecVJohaXtrAqHv&#10;YGFhgbCwMLi7uyMyMhLu7u44fPgwli1d2mi7rN5y7a+qwsyqKixbtgyf7t6Nsz/8AK7Tsx/RwHNz&#10;w7+SkpBw9SrmrlqFV1SqFvM1xgLYzGRiWXAwbm3fDoalJQ4eOoTQ0FBYWFjg8OHDEIlEJrn298T9&#10;sFQqRV1dnUV3HpPQ9xk7dqyXubm5paE2c3Nznlqt5rSmK+Tn50vKy8tVXTZAQq+EiIy9FBaLxXZ2&#10;dtbNf5lMJtfc3JxLvdZoNPzKykqDt/9SqVTUVv+mEFbawtXV9RaDwXjYdL25uXkFk8lMp17X1tYq&#10;y8vLddUyS0tLFUVFRYouHyCh29BonvwdAFJTU8/19Fi6Cnd3d8TFxeHgwQOIiIhAbGwsTp06henT&#10;psHOzg4fhYaioqJ36PLmAN6uXy552Owr+kzDdXLCd9euQZyUhDdXrsSL9+7pJhwqAFuYTKQMHYpP&#10;Pv8cQl9fqMrK8PaqVThz5gy4XC6+/PJLuLu7ExcD4ZnFxsaGU1CQtG716s7NRSsrgU2bRkqePr1P&#10;XIyEZ5YlS5bA29sbO0J2YMWKFbhw4YLO1SgUClGwZUsnvcCmYxiAf9YvFxQU9AuRkWLG9OmYoVAg&#10;8vBheB04gHXl5Qiuz9eYBmAdkwknHx/cOHECHDs7pGdkYOXKlcjNzcWUKVOwa9cuDB061GTX/p66&#10;H1YqlZ0s40XobdDpdEsej+dFvR40aBDHwsJCZ9qtqqx0e6LRGEx8YoxmcPv2bWOG0VZGglZxdXXN&#10;ZjAYD5qub6oZ1NXVqcrKynQPLYlm0HshImM34uzszGOxWBxzc3NLJpPpBQDV1dVOarWaCzT+opeX&#10;lxslBAqFQoPrrK2twefzDexhGJFI1Gp7Wlqa0QJJQUEB8vPzAWBc07bU1FRUVVUB7TgZUWIlnU5X&#10;MRgMKQBUVVXJnjx5oqyurq64fft2mrF9EXoGBmPQ7wDmTp48+bUnT560GOrZE0il0uum6mvw4MHY&#10;tWs3/PxmYvv27Zg9ezbefPNNHDx4EBs3bjTVYQgmQCgU4te8PEQePgyPsDDM02hwkcHARzt3IvLd&#10;dwEA//rXv/DOO++gpKQEb731FoKDg0kOJsIzj6ura9jKlQ9B72TqtqioGnA4nMSkpCRZ21sTCH0X&#10;Z2dnnP3qLL744gtERUXB3d0de/fuxdtvv40dO3b09PAIeqzZsAGLlizBx5s2weNf/8L4mhrcGTEC&#10;n5w6BYFAgMrKSmzfsQP79+/H0KFDER4ejhdeeAEATHrt74n7YalUep3D4Uj++OOP7jwsoQNQmgEA&#10;sNlsEdCyZlBZWWmUZiAQCGBp2diQ2BHNwMvLq1k/+nRQM3Bv2iaRSFBWVgZ0QDPQFycpzQAApFJp&#10;orF9ETpHzycKe0agnIfU04Pa2lq78vJynkajGSKXy5uJbfrof+n1xT42mw0Pj4YHTlwuF1wut0vG&#10;31MolUrIZA3zD5lMBqWy4Zqbnp4OjUYDABCLxa325ezsnMdisYqYTKbC3Ny8oLq6WqFWqxV//vmn&#10;7P79+71K2OpvCIXCnWKxOMTBwcG5Fz5x0t01RkZGYsKECQC0eRT1f9q7rqqqCtHR0Th16hSsrKyw&#10;ceNGrFmzBvTOztwJJkelUuHLL7/EG2+8ATabjaSkJGzbtg3p6engcrn4+OOP4e6uvf+pq6tr9NOR&#10;dQsWLEBJibb2ire39/Lk5OSYbv+jCQQDuLq6ejAY8iyJRN/FWNPCclMaqlBXVg7AyJE2iqqqqsnk&#10;+kvoappG/zSFTqezGQyGrl2jeeKRkfHLXOr1jRs3OnW91//Jz8/HP7f/E9m3ssHn87Fnzx5Mnz69&#10;i/5yQmeQSqWQSqV44403AACffvopDhw4gJKSEsydOwcbN24Ck8ns8LVef91vv/2GNWvW6I7dQ/fD&#10;dd7e3jHJycnLu/m4BD2o8xV1Xqqrq7MqKyvzqK6uHnT79m3P1vbl8/lg1+cxmTx5sm5OYWlpCS8v&#10;nZkRHA4HPF5bGUj7FqbUDBwcHP47bNiw/wxiMJQWdHoupRkQZ6TpIE7GduDg4MAdNmwYl81mi6gT&#10;AiUiGnIeurm5wd7eHhPGj4db/RedUv+fxS9/R+BwOODola5sy1EJaAsbUMUNEhMTAQAlJSXIyclx&#10;qaiocElOTja4HyVCUtVV1Wp12sOHDxX5+fnEZUEwOXQ6HevWrcOLL76I8PBwbNu2DZGRkdi7dy+W&#10;LVvW08Mj6MFms7FmzRrcunULb7zxBuLj48FkMrFp0yYsXLiQuBcJ/QY2mx2yZUvnU3ZFRdVg5MiR&#10;cUlJSURg7AfY2Nhwhg8f3uJNbdPwvaZQD+YNtbHZT0QqlQZS6f9aPD6N9hRsdmXTtbola+uB4PNt&#10;deslWfkt9tVZnJ2d8c3X3+DSpUsIDw/H7NmzIRQK8cknn2DcuFY9B4Ruhs/ng8/n49tvv8XWrVtR&#10;UFAANzc37Nu3D5MmTWokEhII7UFPM/ACYKVSqbwoEbElzYDD4SBg8eJmmkFT01F/pSOagb4wSTks&#10;6zWDERUVFSNS0wwHQ1IiJGVc0mg0EpVKpZDL5SS/tJEQkdEAY8eO9frb3/7GYTAYHlWVlW5l5eXc&#10;O3fueBUVFaGoqEi3nZOTE7hcLl588UXY2dmBx+PpxEP9LwHBtOg7Ols6wahUKkgkEt1vSoRUKpUu&#10;hvJPuLq63mKz2X8wGAwpZasmlmqCKeDz+YiJicG///1v7Nu3DytWrEBkZCR27NiBOXPm9PTwCNCG&#10;a2zbtg3nz5+HhYUFVq5ciZUrV+ocDGSSQegPjB071otGy/D392egMxWllUrg0CGOorQ0neRi7Ca6&#10;UuQDgIqKQlFu7qMWj29mpgabXaa3pnGgFIcD8Hh/01tv1mg7DocFHm98/WuaXpv2h80eBA8Px2br&#10;O/oTE5OIS5d/afHvMQX+/v545ZVXcOrUKZw5cwaTJk1CwOLF+HjPHjj1o1yIvZnLly9j165dkEql&#10;GD58OA4ePIh2jeWNAAAgAElEQVSZM2cCMG1oNOHZxdXV1WPw4MEcJpPpReU+lEqlopY0g8DAQN0y&#10;l8slmkEXoy9MtqQZVFZWIjU1FRUVFUhLS0NZWRmysrJGqFSqEYaMS87OzrlDhgzJZzKZ6ZQDkmgG&#10;zenXIiOVKJXNZntVVVbylSUlE/Pz8130E5wOHDiwbsqUKTTqpCASiYgLsQ/AZrN1JxN/f/9m7ZQb&#10;MjExkRIgx6WkpLg/ffq00cbOzs55HDu7TAs6XapSqdJIVW1CR3nppZfw8ssv46uvvsKnn36Kf/zj&#10;H3Bzc9O55VrLb0LoGjIyMnDw4EHExcUBAObNm4f169dj6NChAMgkg9C/MDe/nRod3XkX4/79NRg5&#10;cmREUVFRv7lWUq6VltqbFu9rStsi339EubnqFo9vZlYGNpsS7syatNLA4QwCj2fdSjuzyX2tGfQF&#10;Pw5nMni8YWgu2MHAuq766TwSiQIq1RPIZEVtb2wC6HQ63n33XSxevBjHjh5F7PnziD1/Hv7+/nj/&#10;/ffh6+vbLeMgNObLL7/EgQMHkJubCyaTiS1btmDRokUkaoHQKnw+X2RlZeVRU1PDv3///gS5XD5O&#10;Lpc32kYoFOrciF5eXjohkdB7odPpOs3Az695+kfKDZmWloaCggLk5OS4ZWVluZaXlzfa2MHBodDB&#10;weE3BoMhValUif29qna/ERlbEhT17cpCoRBz586Fk5MTPDw8qKcLJG/lMwj1BKnJUw0a5XyUSCQo&#10;KChAVlaWi1gsdgEQQG1EhEdCZ3jjjTcwb948xMbGIjY2Fm+99Ra2bNmCoKAgvP/++7pcK4Su48KF&#10;C4iMjER6ejosLCwwf/58vPvuuxg+fDhxLhL6JZ6env7Dh2fCw2NA2xu3glIJfPutg6K0ND3aREMz&#10;is6KfPoJ9Q2hUuWICgqqWjy+ufl9sNmUCNhUxAOcnRlwcvpb/Stas98cjiV4PCu9dY0FQw5nBHg8&#10;NrpP0Osakc9USCSFUKk0AGhQqTSQSApBjVEqLcCjR08A0FBcXCORy+W6OENXV1cJg8FQlZWVcQB0&#10;28x/2LBhCNm5E2+vWoWjR4/ihx9+QFxcHPh8vu5BI6FrUalUOHnyJCIiIlBSUoKhQ4figw8+QEBA&#10;AAYPHkyu/YRGGBIU9TUDgUCA4OBgODk56cTEZ61uAkEL5YZsSTOQyWQoKChAamqqY0pKyoh6w1II&#10;0L+Fx95112BC6HS65d///ncRk8kU3r9/X3Tnzh0v/XahUIjx48eDz+fDw8OD5DogtAolPEqlUmRl&#10;ZTVLKOvq6irhcDiJFRUVYplMlthfTiDG0h8Lvxi77qeffkJMTAykUiksLCzw1ltvYdmyZY0SOBM6&#10;T3FxMS5cuICIiAgUFBSAyWRi+fLlCAgIwLBhw0xS0IUUfiH0Vfh81MXEMNBwK9RSsZfWC78sX16D&#10;//xnanR5efl5/ZbOi3xSUUFBy0d2choALpcSSJsLpc7OFnByaurSbBADuVxLcLl0GHbnAVzuIHC5&#10;lk32o6GxGEhrst4Yt58Zmgt5ZgaWe+tPa39b2z9paQWoqNB+ppTKx5DJ7un6lEr/Vy8WAsXFNINi&#10;IQDQ6XQVg8HQzf41Go2ksrJSVb+sMpRDy9vbOzA5Ofk09dqUhV+MWVdeXo7Y2FjExMTgwYMHcHJy&#10;QlBQEBYtWgRnZ+emwyV0AolEgpMnT+LcuXMoKyuDs7MzgoKCMG/evC6/1pPCL30HPp8vYrPZIpVK&#10;JWyaVksgEDTSDMj9OaE1ZDKZTjNITU1FSkpK3dOnT3Wam6ur6y0Oh/Pvp0+fpt+9ezfxWS2O98w4&#10;GVksFpvH44ksLS2FpaWlXnfu3PHKzMwEoM2DEBgYCKFQSARFQocw9LmhhMf09HRcv37dIykpyQPA&#10;OkB7ArGzs0uprq4WP8snEELnmTVrFmbPng2pVIqYmNOIjo5GdHQ0nJyc8Nprr2Hp0qUYPXp0Tw+z&#10;T/Lo0SNcvnwZFy5cQHx8PABg+PDh2LVrF+bPn09CowgEAL6+vusmTEiGKW6NVCrAzOxGMJuNYP31&#10;zs4D0JCGrrkIyOVSIqF+m74IaFffTolu+kIfrZV1rYl7re1vaJnQEmlp/60XC2lQKtWQyUrrW2hI&#10;Ty+ERlMNACgoqJUpFAqdg3DMmDFpAwcOrAAAqson1abR0CWVlah/YKtRAdCJhU1DFPsaLBYLQUFB&#10;CA4Oxvfff4+YmBhs3boVW7duhUAgwJtvvok5c+bA3t6+p4faJ8nPz8eFCxdw5swZ5OZqP1K+vr4I&#10;DAzE1KlTiWuxn6NvRFKpVF5SqVREuRRtbW3rAhYvhlAkIoIioUPweDzweDwEBOiCIGmU8CgWi5Ga&#10;mjouKSlJVwXM2dk597nnnrv+rGkGfdrJ6Orq6mFvb+93//79ufpORTc3N7zwwgsQCAQQiUTEvkzo&#10;FlQqFRITE6kTCNLT03Vtrq6uEnt7+/jS0tJLt2/fNlzK6hmGOBmNX/f48WP88MMP+L//+z9IJNo5&#10;lZubG4KCgjB9+nQiOLZBRUUFEhIScOH8eXx/8SKqqqowdOhQ+Pn5Yd68eRg/fny3uhaJk5HQm6HT&#10;6ZYcTqUmLY2BxrnnO+Zk7Nhy01yChn43dfb1hMjY9Pez52RMTPyv7rhK5V+QyR6CIj39T2g02v9/&#10;QQHNaLFQrVanVVdXVwBAeXm5Mj8/X4YepqedjIa2+c9//oPvv/8ely9fxp9//glAm1N8zpw5mDNn&#10;DqytqZyaBEMUFxfj8uXLOHPmjO7++/nnn8frr7+OadOmwcHBAUD3XuuJk7H34OzszBsxYoTfX3/9&#10;NSMzM1OXS8/R0bHuxRdfpFGaAcmfSOgOKM2g3qjUSDNwdnbOdXR0vNjXNYM+5WRksVjssWPH+pmZ&#10;mc2Qy+WvyOVyW7lcDkdHx7rg4GAIhUJdYRYCobths9nw9/fXFZqprKzE9evXIRaL8dNPP40Ti8Ue&#10;ADbb2Njcd3V1/bG2tjbh9u3b8SS0mqAPi8XCkiVLsHTpUhQVFeFf//oXvv32W3zwwQcAtILjzJkz&#10;MX36dIMJivsjOTk5SEhIwNWrV3WORQsLC8yZMwfTp0/HtGnTiHOBQDCAQCAInjAhGRzOAHSmojSh&#10;d5GYWARKOFQoHkOheAxKuNS2abl7l6YoKiriUq/5fH4itdxcLLTWiYU0WrkSgE4svHPnTlf9Kf2G&#10;kSNHYuPGjdi0aRMkEgn+7//+D3FxcbrCZAKBAHPnzsXcuXPJw8Z60tLScPnyZVy5cgWUE2348OFY&#10;vXo1FixYgOeff76Z2EfoH9DpdEs+n+9Hp9Nn/PHHH7Py8/NH5Ofnw9bWtpaKbqw3IvVpwxWhb9JU&#10;MwCAxMREJCQk4MqVK25isXgzgM0sFuvx2DFjfjQbMCAhOzs7ri9pBr3+i0Wn0y0nTZoUUFFRsVj/&#10;yYOfnx9mzJgBPz8/8tSB0CdQKpWIi4tDQkICfvzxR11+Bj6fn8hkMs/0tZNHeyBOxs6v++OPP5CQ&#10;kIDLly/rJnQWFhaYP28eps+YAYFA0G8mHtQTwKtXr+LKlSsoqE/WNnz4cLz00kvw9fWFUCiEhYU2&#10;B1tPuhaJk5HQW7GxseEMGXK/OC2NCW29KWPci8TJ2J1OxsTEhrBjhUINheIv3TETE7URVSoVJ7G0&#10;tJTbkljIZDIV5ubmBdRrlUqlaystLVX0wmtyl9MbnYwtrROLxbh27Rp+/vlnncPRyclJ97BRJBL1&#10;m4JxOTk5SE9Px9WEBFyJj0dZWRkAYMyYMRCJRHj11VcxZsyYXnOtJ07G7oVOp1tOmDDBv6amZnFG&#10;RoZOvREIBPD394efnx9JmUboEyiVSsTHxyMhPh4/XblSW15ebgZor+0sFuu8TCaL6+1h1b3WyThx&#10;4kQ/S0vLxRkZGa8lJyfTbW1ta4ODgzFjxgzMnDkTdDq9p4dIILQLDoeD4OBgBAcHAwAtPj4eCQkJ&#10;+Oabb3zv3bsnGjhw4PHJXl7fg0a7lJqaGtvT4yX0LkaOHIl33nkH7777LkpLS5GYmIjExOv4/uJF&#10;xJ7X1liwsrLC5MmTIRAIdDlon4XJB5V+ICM9HVkSiS7HEgCMHz8er7/+OmbMmIGRI0cCaC4qEgiE&#10;5owePXrTvHlleAZOEb2ayso6pKY+BCUqymSPoVRWAqChsrK2vg1QqZ5LLCoq4pWWlurCcZqLhUP0&#10;xELo2gAo6n8AAPpVUAl9G5FIhBdeeAEA8J///AcJCQmIj4/X5W8GtKLjZC8veAoE8PLyeibyyFVo&#10;NEhLT4dYLEZ6ejpSU1N1oiKTycRLL70IoVD73lDF2wCQ634/hM/ni5hM5pvZ2dn/SE1NHcxisWqp&#10;CEc/P79n4j6Y0L/gcDgIDAxEYGAgAJilpaXh/Pnz+P77733rCxNFeXp6xg0YMOD8b7/9FldZWVnR&#10;owM2QK8SGR0cHLgjR45cm5OTsyQzM9Nm4MCBdf+YP5+2OCAA/v7+JPM24ZnCz88Pfn5+CA8PN4uP&#10;j8f58+ctvv7668VPnz4NYLFYx/l8/jcPHz4805fzMRC6BhsbGyxatAiLFi0CjUajqpfht99+Q2Zm&#10;pi5kGNCGV48ePRp8Ph98Ph8cDgeTJ0/uwdG3TH5+PhQKBdLS0lBYWIicnJxGldwtLCwwadIkfPjh&#10;h5gwYQImTJiAwYMHAwARFQmEdmBjY8MpKEhat3o1s6eH0mfQCoKP61+ZQSZ7AqWyClqxsA6pqdpA&#10;BJWK20gsHDhwYMWYMWN013EWiy0zMzMrqX9ZoVIN0rXRaDQZAJ07gYiFBH1GjRoFFxcXvPfee3j8&#10;+DFSU1N11/3Y8+d1DxwBQCgUYvTo0bCzs4NQKASHw+m10Q6pqalQKpWQSqXIlcmQI5M1+uzb2Nhg&#10;ypQpGD9+PKZMmYIJEyY0cw4S+hcODg7cUaNGBd29e3eJVCodAQABixdjrr8/AgICiGZAeKagHh6F&#10;h4ebpaWl4cyZM/jmm2/mlJeX+w8cOLDS29v7XEVFxfnMzMz4tnvrHnqFyDhx4kS/AQMGBGVkZPgX&#10;FRVBKBQiMDAQ/v7+NPL0gdAfoATH6Oho2rlz53D+/HlWfHx8MIDgMWPGpFlZWUUQdyOhJaZMmYIp&#10;U6boQqz+97//ITMzE7dv38Yvv/yCn376SZfXicLJyQlcLhcikajRa0BbGa0rqlpev34dgDbcmZpA&#10;5MpkyFcoGiU9phjlMgrz5s3DxIkTMXHiRN3EAiBuRQKhM7i6uoatXKlGfwwKUalqIJE0hB1LJE+g&#10;UtUAMENZWTWysjT1241sQyzkNBELVQbFwqdPnxKxkGByWCwW/Pz8MHPmTADaUOvffvsNv//+O377&#10;7TfcunVL53TURyAQwN7eHnw+HwDA5/N1Ti/KMWlKiouLIZNp03cqFApdepPExEQolcpGkQkUU6ZM&#10;QVBQECZMmIBJkybhueeeI6IiAYDWtTiIwQhKTUsLKCoqgkAgwD//+U8EBAQQxyKhX0AJjlFRUWax&#10;sbG4FBdHjz1/PhBAoLOzc+7w4cP3/frrr7E97W7sMZGRTqdbenp6Bv7vf//7IDMz04XFYtWuW7cO&#10;a9euJdWgCf0WOp2us0crlUpERETgiy++8Lxz5845GxubiDFjxoRnZWVFP6u5GwmmYcSIEXB0dMS8&#10;efNAo9FgZmaGe/fuIS8vD9nZ2bh//z5++eUX/PHHH42cgoYQCASwtLTs8FhSU1NRVVXVYruFhQU8&#10;PT3x+uuvw9HREZMmTYKNjQ3c3d1RW1sLgAiKBIIpcXV19VCrkwMDA63Ql4u9qFS1kEioc4sZJJIq&#10;qFTac0ZZWS2ysqrqt3NNzM/P9ygvL2cDAIvFUjk7O0uofqyshktoNFoZANTV1anKysp0bUQsJPQl&#10;Jk6ciEmTJmH5cm3KPTMzM+Tl5eHevXtITk5GYWEhCgsLDT541MfCwqJTEQ/6DxJbwsbGBm5ubnjx&#10;xRdha2uLiRMnwtXVFba2tqitrSWiIkEHVZ/h/v37H0ilUveBAwfWBQcHY9OmTUQzIPRrAgICEBAQ&#10;gKj69BlRUVEuycnJp1ksVoSXl9exO3fuRPRU7sZuFxnpdLqll5fX5qysrA9u3Lgx2NHRsS48PByB&#10;gYFm5AkEgdAAh8NBWFgYdu7caXbu3DmEh4cPE4vFYQMHDtzp6+sbJZFIQonYSDAWW1tb2NnZwcfH&#10;B2ZmWgcP9bukpAR5eXmg0WgoKChAYWEhACAvLw9KpdLgDb5UKtXlRwK0bggrK6tm23l5ecHX1xd1&#10;dXWg0+nw9PREXV0drKys4O7uDgA6MZFaJhMKAqHrYLPZIVu2MHp6GDqUylrIZJTYOQBpaVWoqH/+&#10;XlIC5ORo21Sq0W2IhVYtioUAJABUAFBeXk7EQkK/wcXFBa6urvD19dWto679eXl5KCkpAY1Gw61b&#10;t1BWVgYajYb09HRUVlY266uysrJZ1IF+vxRWVlaYM+dVuLuPAwA4OjrCyckJdXV1cHFxgZ2dHYCG&#10;az+57hMMQafTLQUCQXBOTs7W5ORkG1tb29qwsDAEBweTSEcCQQ82m43Nmzdj8+bNZrGxsYiOjmZR&#10;Faq9vb1j5HL5lu4WG7tVZPT19V2Xk5OzRSwW2woEAqxbtw4BAQG9vsI1gdCT6LkbzdLS0rB//356&#10;XFzcOhaL9ZZQKAxLS0s70tOWaELfxs7ODvb29tp6pr6+ugkIjQbQQAP0Kl2amZk1qnxJoe860E0Y&#10;6upQB8qJUD+hqKvTlfPWFxcJBELXM3bsWC8aLdPf39/0uRiVSqA+KhJADdLSUC8W1jQRC/mJd+7c&#10;8Xr69KklAAwbNkzp4MDV7clms9MAVAJAbW2tsry8XKZ3GCIWEggmws3NDW5ubqBBKxZqr+/aNv1r&#10;f8M9QcvX/kZCYf21X3fd160j132CcXh7ewfK5fL9SUlJtnw+HwcOHEBgYCDJtUggtAHlbpTJZNi/&#10;fz9iYmICBw4c+LpQKDyclZW1v7sMSt0iMnp7ewcqFIrQpKQkx3HjxtWeOHEC/v7+be9IIBAa4eXl&#10;hYsXLyIxMRGbN29micXiMBsbm/U8Hi/kxo0bzZPvEAgEAoFQj7m5LDU6unUXo0JRA4UCoEKpExMb&#10;Qqq1YqF2ublYaK10cHAwSiw0MzNLA1ABAKWlpSgtLe38H0cgEAiEPo2np6f//fv3DyQnJ7s4OjrW&#10;nTt3DgEBAT09LAKhz8Hj8XD69GmsXbsWW7ZssYiPj9/MYrHe6S6DUpeKjCwWi+3i4nIuOTnZz9HR&#10;sfb06dPkKQSBYAJEIhHS0tIQFxeHtWvXDrtx40bUmDFj3iwrK3utqKhI0dPjIxAIBELvwtPT07+g&#10;IANxcVWIiKhBfr52vUr190SpVCqitnNwcFAMGzZMQb1ms9m6xK1ELCQQCASCqWGxWOyxY8ZEpaal&#10;Bdja2tZGRUUhODiYRDsSCJ3Ew8MDV65cQWJiItauXcsUi8Vhzs7OgQMHDgyQy+WStnvoGF0mMvL5&#10;fNGff/55PjMz0zYkJAQ7d+4k4iKBYGL8/f3h7+9vtm/fPmzZssWLxWJJPT0938zIyGg5ozeBQCAQ&#10;+h2VlZUqHk8YmpgIVFdXK9RqtUKvWVdWtqioCEVFRd0+PgKBQCD0P8aOHeulUqnOp6alOW7evBk7&#10;d+40o9PpHe5PrVbrqpZPnDjRVMNsF5mZmUhLS0NZWRmmTJkCkUjUI+MwxNGjRwEA7777brv2k8vl&#10;+O6777BmzRowmZ1PuZKZmYmEhAQAwIwZM0zyvyouLsbPP/+MwsJCODo64qWXXoK9vb1J+s3NzUVK&#10;SgqsrKwwbdo0uLq6GrXfokWL4Obmhs8//7zVbdv7f2nvZ0wkEkEqlZrFxMRg1apVrgDSp06durar&#10;IiG7RGQUCoU7xWJxiK2tbe3169d71ReLQHgW2bx5M0QiERYvXszMyMi4OHXq1OiMjIz1JFcjgUAg&#10;EABAKpUmAkjs4WEQCAQCgQAAEAqFm8VicRiLxaq9cuUK/Pz8Ot1nZGQktm3bhlEuo5AnzzPBKI3n&#10;8uXLOHjwIG7evNlo/SiXUVgeuBxbt27t1vE05fLly3jvvffg4+PTbpFxxYoVuHnzZqcFwb179+J0&#10;zGnczburW7dt2zb4+Pjgo48+wpw5czrU78qVKyFOEjfqd5TLKPjP9cfBgwc7PF5D/QLAvHnzsG/f&#10;vlbFxp9//hk3b95sM+S/Pf+Xzn7GAgMD4eXlRVu8eLH5jRs3ojw9PWfIZLLlps7VaHKR0dvb+7RY&#10;LA4UCoWIjY0143A4pj4EgUAwgJeXF6RSqdnq4GDEnj8f7O3tbZmcnLy8p8dFIBAIBAKBQCAQCBSU&#10;KUkgECAuLq7PawZnz57FsmXLAAA+Pj6YOXMmAODXX3/FxYsXsW3bNgDoMaExMzMTGz7c0KF9V65c&#10;2UzU6mg/p06dAqAV6SZNmgQAuHLlCm7evImbN2+iIwa1qVOn4ubNmxjlMgoffvghrK2t8ccff+DU&#10;qVM4dOgQHj161KaTsK1+V6xYgeeffx6PHj1C3KU4XLx4Edm/ZyPrt6wWnZ3ff/89AGDatGktHqM9&#10;/xdTfcZ4PB4yMjLMNm/ejCNHjvhPmjRpUHZ29lxTmpNMKjJ6e3ufTk5ODgwMDMTp06dN2TWBQDAC&#10;NpuNc7GxcOPxEBoaGujt7Q0iNBIIBAKBQCAQCITeACUwPiuaQXFxMUJ3hQLQOv6aClqUuHY65jSW&#10;L19ukhDe9nD27FmE7gpt5sZrC7VajTfeeAMXL17s9BguX76sExi/+uorLF26VNe2detWnaC3fft2&#10;3Lhxw+h+z549qxMCY8/FNnJZikQiLFu2DKdOncKcOXPa5ZL86KOPWuw3ICAAAa8F4G7eXaxbt65F&#10;ATP792yMchnVotuxPf8XU3/G6HQ6wsPDwefzsXz58umTJk26ZEqh0WR5EonASCD0Hnbu3ImQkBAk&#10;JycHent7ky8kgUAgEAgEAoFA6FGeNYERAA4fPoy7eXfh4+NjUHD6/PPPMcplFO7m3cXPP//cbeMq&#10;Li7GypUrsWzZMtzNu4tRLqOM3vfs2bMYP2E8Ll682K79WoIKWV6xYkUjgZFi9+7dAABliRLFxcVG&#10;93v8+HEAwPLA5c3CuJcuXYoVK1YAAGJiYto13rhL2vIGITtCmvU7ceJE+M/1BwCIk8TN9gW0DsW7&#10;eXch9BU2a+vI/6WrPmPU9/DXX3+d7u7ufolOp1savXMrmMTJ6O3tHUgERgKhd7Fz504AQGhoaKCv&#10;r680KSnpSM+OiEAgEAgEAoFAIPRHPD09/fuKwJiYmIiUlBQAaLPYByVIBQUFtdjfjz/8iMePH8PN&#10;za1d48jMzAQAuLm5tavgilwux6zZs3Qi1vJAbWAbFVLbGvPnz9e5F318fHDkyBGdc68jyOVynSuQ&#10;EhObIhKJ8OuvvwKA0U5Pql8AWLBggcFtVq9ejVOnTiH792wUFxcb1ffRo0d175shQRTQiqat5VqM&#10;jY0FgGb7d/T/0pWfscDAQADA8uXLp/v6+oYlJSWtb1cHBui0yEin0y3lcvl+W1vbuujoaJOXmqe+&#10;WD1ZHcrUlY9MxeXLl/H7778bnduhq/6WruqXOrm3p4pTW8jlcmRkZOiqTnl6ehrd7/z58wE05Fdo&#10;ifb+X5qOyVSVsACt0Hjx4sXanJycLSwWK8bUSV0JBAKBQCD0XrhcrqulpeVgmUyW+Swcl8fjTayo&#10;qHisUCjkpuyXQCB0LXQ63fL+/fv7bG1ta6Ojo00WTWlqjh49iiMRRwwKavPmzcOXX37ZSOyTy+Vt&#10;ClIAOjSPzczM1OUt3LNnT7vyOT5+/BiA1jm4e/du2NvbY+/evUbte//+fYxyGYWQHSGt/k3Gcu3a&#10;NQAAx47T6hy3vRoC1W9rIckTJ07UOfz+/PNPo+bYlBOQcit2ZLxpaWkY5TKqWX7JjvxfuvIzRhEY&#10;GIhLly7hxx9/fMfBwSGiqKhI0eHOYAKR0cvLa51YLLa9ePEiOlNu3hD6X6xff/21WwW+jz76CHGX&#10;4ppVPjJFlSJTUFxcrEsS2tYJ5/Lly9jw4QaDVZyOHDnS4fe1q94jQ1WnAO2JvS2BryUyMzOxbt06&#10;g0lrfXx8sHv37laTzBYXFyP792y4/9291eO05/8il8uxefPmZnkuRrmMgtBX2KEEtYYIDQ01mzdv&#10;nq2vr2+IKZ5MEAgEAoFA6L1MmTJl6ePHj4PKysvsFAqFCwA4OjnmAYDjCMekx48fn62vNt4iXC7X&#10;9bnnnttY+N9CX2qd4wjHJLlcvv3evXttxrLV1tX+8ETzBAAazXo8PT3n0Gi0wGJl8d8BwIplVTJk&#10;yJArYrG4zdkvj8ebKJPJfvXx8TmlUChW6rf5+vq+++jRo4Cy8jI7qt/BgwcfT0lJOdtWvwQCoesR&#10;CATBSUlJbuHh4SbXDEzFRx99hEOHDgHQzjtfeuklWFlZQSqV6op9jJ8wvlGxD0o00mfv3r24cuUK&#10;AMDGxgbz5883iVjXHtzc3JAkTuqQcaWteXF7KSsrA6B9LwDtfHn79u3Izc3VjXXp0qXtPibVL8fO&#10;uKJBCQkJRuke9+/fBwBwuVwAWuNTZGSkbr2Xlxc++OCDFt/b4uJiKEuUBsfVkf9Ld33GQkJCEBf3&#10;/9l797gmzrT//wMuBUUOnkBKG4JLYjzESKGcDBlst6u238fTditucVdXt9Vt10NX22qf1mpbi9Uq&#10;7dZWW31KV6vYg2JbFX+7tiREBCSVGLVpoOagyEkRAgiRAr8/woyTkISEUwDv9+vFi2Rm7jv3TJKZ&#10;3J+5ruuTeV9oaOjO0tLSed3pq9si4/nz5zeIRCLMnetY6R1IsEOE2c5HtHPP9u3b8csvv3RZ8OoJ&#10;nnrqKady+L/55hvMmTMHgG0Xp+SFyTj+3XGXle/eOkbsk7stF6fExESXisEC5hPD3575G3O85s6Z&#10;ixEjRjD9yuVyTJ8+3aGb1ZEjR8zFXVetdvhazr4v1qHS9JhoJ6yS4hJUV1f3yGds7ty5mDt3Lo4f&#10;P77C32iEE9EAACAASURBVN9/E4lmJBAIBAJhcCIUCnNyc3PF9HNaXAQAg97AM+gNPABLKYraLpVK&#10;19nqIyEhIeVa6bXX5HI5j91eLpcv5YRxJAKBYKGjCEWRSJSkVCp5FEVtN+gNzHKxWLxXLpcvZY9L&#10;pVKJAYiFQuEslUqV6GjfgoODk9VqNerq6iyEQ6FQmCOTycS2+hWLxUlyuXyZje4IBEIf8ssvv6yZ&#10;MmVK6+rVq/tlFGN2drbFHJQd7JGSkmJh9vHnP/+ZmaPR2Xxjg8dCoVDYTCs+evQo9uzZ4/Icdvz4&#10;8XjrrbcAAAkJCS61HT58uEvp1Wx6UmAEwIhh0dHRNs1O5HI59u3bZ9PQxBG3bt1yaruxwWNdSvUu&#10;rygHYBYT2Y7Y7PFmHsu0G+l5+vRpu7pBV96X3vyMsZk6dSpWr16NtLS0ueHh4QKtVqvual/d+pKH&#10;h4cLjEajn6N89IHGgQMHGPFs//79OHLkCDZs2IANGzbgyJEj2L9/PwDzG3ngQN/fHFUoFIz7kjOw&#10;i6yy9yUnJwdisRglxSVMQVRn6a1jVFZWxtQb2L9/P/bu3YsNGzZg27ZtyDiUgQheBORyOdats/mb&#10;2C6vvvoqUyi1WFOMbdu2Mf2e//E8xGIxs509Tp8+jQheBJMybY2r78vSpUuZMZ3/8Twzpr179/bK&#10;Z2zBggVobm725vF4cT3SIYFAIBAIhH6FWCze2y6ugaKoV7hc7niD3sCn/0Qi0XShUCgHAKlUujYh&#10;IaHD7CgoKCjkWum11wx6A08sFu+j2zY1NlFCoVBu0Bt4txtvH/L19bU7SwoMDHwCAGpqao7TyxIS&#10;ElJogVEikTzPHhMnjFOsUqnEsbGxDu+sVldXx3HCOMXsKEx6nzlhnGKRSDSd7lcikTwPmIVRiqKc&#10;zzEkEAg9jr+/f2BpaSnnkUce6ZcCIwC8//77AGDXWCMqKgobX9sIAEx9PzblFeVIXmjWRD744AMU&#10;FhaisLCQmWfL5XK780h7DB8+nJlj97Tw5w5OnjyJRYsWYWzwWOzfvx+FhYX44YcfMG+eOWhu3759&#10;Tqd0A+aU5N5k9erVjPj5ww8/oLCwEPv372c0lEWLFiE7O7tDO3rZY4891qPj6Y3PmDULFiwAADzw&#10;wANJ3emnW1/0sWPHTgXMqudggXYosud8xHYporftK7Zs2YLkhclM4dTOYFu62zpZfvHFF4xwZ+sL&#10;Yo/eOka0GDhv3rwO/bJP7LQQ6QwKhYI5Bl988UWH9cOHD7c4DnQNUGtUF1UAbBeidfV9yc7OthiT&#10;9d2MlJQURvh05X1xBP0dHT58+OD5shIIBAKBQABgFgfp1GaJRPK8VCrdYl23UKlUZqtUqkRaaKyr&#10;q+tQQZ7P579h0Bt4sbGxR9kRgJWVlWV0W4PewIuOjt5obyxanXaOtRhIvxZFUa/IZLJd7DENGzps&#10;ISeMU5yfnz9PJBIl2du/WmNtcIB/QIWtfR4ROOIZ9uvJZLJdtNCo1WkX2xsrgUDofeggh9jYWHcP&#10;xS70XM9R8FRKSgpT388624yOLMs4lIHnnnsOUVFRiIqK6rUAkoGIXC6HWCxGTk4OUlJSEBUVhaSk&#10;JBw5coTRDj5N/9Qld+neRC6XM9GVSUlJiIqKQkpKChOsBdgOUpLKpA7rRHaVvviMRUZG0g9F3Rlr&#10;t0RGLy+vWMAcStqfUSgU2LJlC/NnT0gCzApxBC+CfYA7MG7cOGZbV8ehUCig0bheq5rH5+GVV15h&#10;Ig8/+fiTTtvQJz97dQRDQkKYWgGufBh76xjRFvCPPvqozfXsE7uz4z116hQj/NmrfcBebuuOSHZ2&#10;NkqKS2wWf+3K+0LfKaMklN0xffHFFygsLMSLL77YaX/2WLJkCTw8PODh4YEJEyYAAKRS6dsA2vr6&#10;TyqVbgSAYcOG+Xd5h/qAO3fuuHsIBAKBQCC4zMiRI+836A08ThinmC3i2cLT0/NVwJxSzOVyLWZB&#10;tGjX1NT0vq22fn5+ewCzkGhrfVBQUAgAhIwNuUgvE4lESXS0oa3ai2q1WsF5kCMDAB8fn5W2+o2I&#10;iHjUoDfwRowYkUEvmzBhwgsGvYEnFArltmpMymSyXZwwTrFBb+BJJJLn6OWtra1Ntl6DQBjsnDlz&#10;ZjH6eA4wevTosuHDh8cBAyMwqTNdg5470/UA2axetdpmzT92AIk7y631B6xTj2n27t1rV8C1h6su&#10;yq5iL1ALAOOSLZfLLbQd2qSFklC9Mqbe/ox5e3tjypQpLUajUdDlTtD9mox6ANDpdP3ypJGdnY1X&#10;X321QwqrI9OTYk0xOoPO/3e2yCgNnT9PK/iuwjYocSSU0tB3ZOh6ibaYNWsW5HI5U3jVGXrjGNFf&#10;SMDxyZ2uqWAwGOxuw4YOMXf2jsikSZM6LDt+3Jzt88QTT9hs09X3xVFx1pCQkG47TC9YsABhYWEA&#10;gKamJmzduhUTJ07MGzNmzKluddwFbt26lXThwgXq9u3bxr5+7c7w9fWtbWhoCACA6upqdw/Hac6e&#10;PYtz587Bw8ODWUaLyvRj9nL2/9jYWHh4eCA/P9/hdvaWTZs2DdOnT7c5ruvXr+Po0aPIyDDPAysr&#10;KwEAQUFBiImJwcyZM5GY6LDslk2ysrKwa9cu7NixA7/97W9dbt+fMBr73deAQCAMIoKCgkIcmbMo&#10;lcpsiqJeAYDCwsLr9HK6lqJ1FCKbkpKS07Rw127EYvHDRyAQzJfJZDxuGPc9ehmdPs2OQrSmtbU1&#10;G8BS2hDGmpaWlvkAYDAY/kMvq66ujgOAkSNH2s2Z4zzIkRn0Bt6tW7eSAewCgNu3b1vcAa+vr4ef&#10;n5+9LvoV6enpMBqNHa7Nzly/ly9fjkOHDlm0d7YtAKxcuRL+/rbvFRcXF2Pv3r3Iy8tjrvuA+dr/&#10;+9//3pwiObbzOUF5eTm+/fZbXLhwASUlJYiIiMDkyZPx+OOPIygoqNP2A4U7d+64Rejm8/lFISEh&#10;x/ryNdva2mpoYb+mZnCXhXc0h6Xn3LR5yL1IZ9F99DzfloBrCzqoqTNcDQxjj8ceSUlJjCjKNmb5&#10;6quvmPW9QV98xnQ6HQQCQbe+rN0SGWtra4sAoKioqN+JjGzDE7FYjFmzZmHy5Mm4ePGihenJJx9/&#10;4vKHgE7X7W31nE3GoYwuu0DPmDHD7rqAgAAAXf/y2cPVY0R/OSN4EQ73k3alOnnyZKfuzWwcCXZb&#10;tmxhDFhsjTfzWKZNC3qge+/L/fffD8AcRcpOK09OTsZzzz1nr5nTzJw5EzNnzgRgFty3bt2KESNG&#10;7JFKpend7txFKIp6HUDv3NLpJoGBgbdokfHmzZvuHo7TnDt3Dlu3bu1S21dffRUeHh7YvHlzl9q/&#10;+eabNkXGF198Ece+OWazuHJJSQlyc3ORlpaG2bP/Bzt27ERwcLBTr9fQ0ICNGzdCq9WioaGhS2Pu&#10;TzQ2NjKPm5ubB/cvbgKB0CdUV1dfp8U/oVD4BYCnHAmNtiIKAwMDO3UWqKysLOOEcQAAI0eOnADA&#10;QmQ0mUyPcsI4xWq1mgmloMXAgIAAu3e0q6urf6If2xJJy8rLJnPCOMXsFHDaSbq5uVlpr98hQ4Zc&#10;YW8LAI2NjRbn3YEkMmZmZuLcuXNdavvoo4/iq6+/Qt7ZrtUxmzFjBh5++GGLZdevX8fzzz+PzEzb&#10;pYzoa/+BAwfwxBNP4M0337Tb/969e/HRRx9Bq9Uyy/Lz8wEAH3/8MRYsWIBVq1Z1aezuxvomdlVV&#10;Vc9OvJxkzJgxRVKp9PW+fl0+nz8VMGeM9fcMSFeZMWMGXnnlFXcPo19Di189jas6hrPmOa4axbA5&#10;efIkIngRPeom3pefMZ1OB6PROGTo0KF2r6vO0C2RUavVFgGAUtmtMfQK/1z7TwDoEDU4e/ZsbNiw&#10;gTHp+Nszf3MqMo9m2bJljCBFh8k6y5LFSwDc/UK4QleFrM7ojRN9V46RLWt2W0RHRzOmMz2BRqPB&#10;p+mfArCdvkxHQNpLOXf1fVEoFMyxuf/++22axcjlcqS9l9YtAdMaOg28qqqqqEc6HEQEBASUl5aW&#10;coGBlS798MMP46WXXuoQeVBbW4sPP/wQAPDcc88hMDDQbiTja6+91qF9TU0N0tLSAABr1qzBiBEj&#10;LNoCti/SEomE+SwnJCRgwYIFiImJQVtbGwBArVYjM/MovvnmW3zzzbe4ePEScnNz4evr63A/Gxoa&#10;sGDBAotJx0CmvNzyh5DJZCIiI4FA6DaVlZVlFEUdM+gNa9tTk6VCobBi5MiRJysqKk45coO2xlHE&#10;IWs9z8vLi2O9jo5EtCVw0oKfLdRqtYIVIXk/u317xCRtRNOhLVugtKampibXellDQ4PFebesrKzb&#10;2SN9xdy5c/HII490uK4rlUqcOHEC4eHh+NOf/mSxjv7P4/Hw5B+exO8f+32Ha/+PPyrwzTffIiIi&#10;AosWLbIZyWh9I76wsBAL/7SQmYzPmTMb8+bNx/jx45lrf35+Pr788kvk5ubivffew5Urv+DgwUMd&#10;9mvv3r1MiaCUlBQ8+eST8PX1RX19PT755BOcOHECqamp8Pf3x+LFi7t3EN0Ae54zatSoioF0U7sn&#10;0Ov1ai8vrztKpfI+d4+lM/Ly8hzOv2hBi57P33///TYj2qxx1gl5MMLhdLhU9AhsYxV753E6W9Je&#10;MJEtxo8f32VRtLyi3OVs187oy88YrRk0NjZ2SzPolshoNBpr+Hz+hV27dglfeuklD2fC4PuCXbt2&#10;MR8m2jLdmi+++AISSsLU93NGbT5w4ABTR2DJ4iUu/yBxJfKuu9BiVl/T1WOUm9vhN2CfQLs8R/Ai&#10;GGGFjSML+u5C39VZu3YtU2T41KlT+DT9U5QUlyB5YTLO/3jeZZt7a0wmE3bu3NnK5/MvajQaIjJa&#10;MXToUGayYS0A9Wfi4+MRHx/fIUX6woULjMg4b948TJ06FZ6ensx6AMxziUTC9Ofp6QkPAOeLipjv&#10;wh//+EdER0UBrNfw9PS0mHQAwPz585mL8fvvv48VK1aYJxhtbWiDeaLx0EMPITk5GYcOHcLSpUtx&#10;5coVvPjii9i1y37psDNnzmD16tWDRmAEzN9HNjdu3NC5ZyQEAmGwIZVK11EUdUur0y426A08ADwA&#10;YgBvccI4xQH+ARUjRozIUKvVR2yJgE1NTfbr6zgBLQZSFLWdLQayowi7QnBw8Ay1Wo26ujqmIDeX&#10;y+XrdDpeZ21NJlOHGVlpaamO/Xwg3WCkBTb62k9fj99//32cOHECgPkGIQCLaz/9+G9/+xvzmFkP&#10;4J1t2/DNN98CAF5++SV4wIO59lv/hgDM0Z+0wBjBi8Duj3bf/U3Rfu1vazPX4Hv22WexYsUKfPbZ&#10;Z/j22++QkZHRwVxj9+7dAMwCY1paGtra2hihMiEhAWvWrMHBgwfxySefDEiRkR3J6OPj0+hg00GJ&#10;yWRqioqK+v7zzz///dtvv+3ZXzQDNsLJQpQUlyAjI8NuRtmBAweY+TUtcNEeB7SmYC9Dks7yc2Qs&#10;M1hJSUnBps2bHOouZWVljID75JNPOtUvn89nxLfTp0/b7PeTT8x+CWODxzqtS6SkpGDfvn0oryi3&#10;K17SnwV2Fia9jA4s6yn68jP29ttvt44ZM+aGUqnM6nIn6KbxCwAMHTp0VXNzs0dX0/Z6g9OnTwMw&#10;nyzsCTRs0xNnimPu2rULixYtAmAWpvpSMBwoDKRjVFZWxkQRRvAikHEow+Znhf5s9LQFfUlxCeRy&#10;Ofbv349t27Yx7lAbNmxAxqEM5oS5enX3xc2XX34ZlZWVnoGBgXadIO9lfHx8GGXR2Yhawl0OHDjA&#10;RBe/8cYbnab6L0xOxsaN5o+iXC63WS+1oqICK1euxJw5c6DVahEbG4vw8PCeH7wbsBay3VWXiUAg&#10;DE6kUumWpsYmSiKRPC8UCuWcME4xABj0Bp5KpRLLZLIPfIb6SCmK2mbd9vbt22O689rBwcHJAFBT&#10;U3O8O/1YU11dPcu6TqSPj0+38pu9vLyYOz79xcl0ILF69WpGbNmzew8oynFFnI8+/BCzZ/8PAGDf&#10;/1kaP8jlcly5cgXjxo1jzBGt2bFjB8LDw6HVanHhwoUe2IO+hV3qZfTo0Tr3jcR91NXVrW9ubvZc&#10;0wNzm95g5Uqz55RcLrd5A1yhUGDT5k0AzDfx2bUFn332WQBmUxNb5qTsLL/58+e7NC7aOLa+vt6l&#10;du5Ao9Ew47WGNkLZtHmTzfVPPfUU411hXbfRUb+0oGerX4VCwQhv9Htkvd6WKW9SUhLEYjFKikvw&#10;1FNP2WxHfxbYxrDZ2dkAnBdJXaE3P2M0aWlpuHDhgueECRPeNplM3ZqfdFtkVCqV2TExMZm7du1q&#10;LSrqH0FSdLFLR4YngDmSjL29PZYtW4bnn38eABgb8/4OHVbbV3T3GPVWGLUtFAoFJJTEQmC0Fxav&#10;uqjqFQt6wHyBsnXHJSoqijlh0Y7bXUWn02HXrl2tIpEou6CgwHbBnHucIUOGMPUezp49O6AiGvoD&#10;dD1RsVjs9I2FF198kSnWXFzcsVzF4sWLceDAAYSHh+O5557D4cOHe27AbqagoIB5HBIaqndXXSYC&#10;gTB4qaysLJPJZLtUKlWiQW/gi0Si6RRFbadFR4PewJNKpWuFQqHrLoQOqK6ujnNkGtNVao21wZ2l&#10;cLvKxIkTz9KP6bp/BOehf5/+9a9/dbq2/YoVf2eu/WzBRK1WIzY2lqm73hn0RH4gIZXe/T0fEBDQ&#10;PybMfYxGoymaNm1aesbhw0xKZm9SUlwCHp/X6R8tTCUlJWHp0qUAgOeffx7z58/HgQMHkJ2djXXr&#10;1jEGrhG8iA4iZEpKCtN20aJFWLZsGbKzs3HgwAHMnz+fyfLb+NpGlzIhFQoFoqOjER0dbVeA708s&#10;XboU0dHRSF7YMZJu7969jHCXvDAZ69atg0KhwK5duywCf2y5Tzvqd8OGDRb97tq1CwqFwuI9E4vF&#10;NufcyQuTER0dzbx3bNLS0hDBi4BcLkdiYqLdfrdtu3u/TiqT9ppu0FufMZqamhq8/fbbreHh4T/n&#10;5+fv7u54u+suDQCoqqpaP3To0EfmzJkzTCqV/obL5fZEt/2C+fPnM1E6b731Vr+OzmPj7IerJ07y&#10;PXGMJkyY4NR2hYWFLvfN5sCBA0y4tlgsxr59++yeCOiUc1snnp7AkQienJyM7du3d6t/nU4HiqJa&#10;AfxqNBpXdKuzQczVq1ezAOwEgJaWFly6dAmRkZFuHtXAgJ3asGDBApfanj17FsOGDQMAtLa2dlj/&#10;xBOP4513tiE4OJhJmRoM/Hj+R+ZxxLhxJ8tKS904GgKBcC/QLvplA2ZTldjY2F35+fnzVCqVOCEh&#10;ISU3N/cAAIwcOfIkzOnVLhMUFBRiTwykazh2pd/28fEoikpnL2fXcHTU3tvb22bEY2Bg4CkASQBs&#10;RscQ7MNOGV23bp3T7SQSiUUdf/rav2zZsk5/a1dU3P1Y9ZZra29RVlZmMf6GhoZTbhyOW9FoNOv9&#10;/f3nz5gxY7hUKvXsbeNYV0uH7d27F+PGjcOn6Z/i6NGjHXwA5s2bh127dtmcZ+/duxcjRoxA5rFM&#10;7Nu3z0Isi+BFYONrG3vUDGQgkpOTw+gG27dvt5jrisVipKWldUmgy8nJYYRKOuiJZt68eU5lrVoT&#10;FRWFjEMZWL16NeRyeYcajdb90rUfe0s3AHrvM1ZTUwOKolorKys9RSLRcq1W2+0sqx4RGbVarZrP&#10;51Pl5eVSiqIGhdBYVlaGp556ilHVB/KJwVEBW9oivisFSnvyGNGufiXFJdBoNHZPMHTUaVcMa3bt&#10;2sWceKwNgWyRkZEBAD36vkdFRTGp0L0JLTCWlZX9OmXKlDkKhULdqy84gNFqteqQ0FB9WWlpGACc&#10;P3+eiIxOQtcsBYDf/e53LrUdPny4TXERAL766iv4+vraXT9Qqa+vt/jum0yme3aiQeg7BAJB1NWr&#10;V39uaGjo/7lWhC4jEAiiRo4cOUGpVGY6eq8rKyvLKisr5wuFwhyVSiWuq6t7FkDH3CsH0DUW29ra&#10;aullERERj+bm5vIkEsl7DpqOcDR+tVrNA4Cmpiamdomnp2cSAOj1+q/stbUnJAL2HbPLysqyALwN&#10;AI2NjSguLu6V6JPBCB1JSBsp9MWNwK1bt0Kr1SI8PBxTpkwZUDcfz58/zzz28vIyXbx4Mdt9o3Ev&#10;VVVV5SzNoFeExpUrV2LGjBlOb289R96wYQM2bNiAAwcOwGAw15YNCAjAY4891uk5Ytu2bXjhhRdw&#10;5MgRZo7N4XC6PJeMiopiAmycNS1xBH1s6Hm3K2QcymDGZI99+/Z1WnrqyJEj0Gg0+Oqru6f0hIQE&#10;hzcPnOk3JycH2dnZFj4PTz75pMP3jN4ne8cjKirK6X6vX7+Ot956y2kHazauvC89/RmjBcYLFy54&#10;Tps2bcmZM2eyu9SRFT0iMgLmEGi20Hj48OHfuMuing637yzqjTaFsQ7P12g0eOL/PcGERPeky29f&#10;QhewZV/crOnqiaunjxG7cGtBQYHdEwIdNSUSiVzqf9myZYza72w6d15eHiJ4Eb12x9SRA1R3agOq&#10;1WrMmDGDLTB2q3DrvcA4LveHstLSxQAgy5Hhr3/9q5tHNDCgf3z19ESjM8fpgYpMJrN4rlars7vb&#10;p6+v7/BRo0f9GDI25GJ+fr7DIixcLpf/wAMPvGi4amAcfzgPcmQajeZVWyYQbCQSyXO3bt1KpsWF&#10;AP+AioCAgJ/r6uoO9FRqpCv7ApgjnOrq6p5lj2nkyJEnpVLpli60yyssLNzUU0Kcq/viLCKRKOlW&#10;za2Pw7nh6Z3tJwBQFLVBKpW+lZCQsIiOVqP78fPzS6mtrR3PPg4jRozIkMlk9t2YbMDlcvl+fn77&#10;hg0bVtWT+0pwjduNtw+pc9U8iUTyvDPvoa2oRdqJ2VmjlsrKSiYdpqWlZT4AGAyG/9h4rTwA4urq&#10;arsTA1oo5IRxinU6HVMgy3DVILFeRkNHSLYLidl2uh7B2pZBo9EU+fr61jY0NAQA5gkqERmd4+ef&#10;fwbQtQCFrnDq1CkcPHgQgOtZE/0B2isAMKfpK5XKe7oWs5VmMPzYsWOePTnXGj58eI/M27sq2oSE&#10;hHRan9wVelKD6M6xcaads+dQPp/vUuajs/0mJSW5NG939lg406+rr83G1felpz5j5eXlmDFjBltg&#10;TO92p+10uyYjG41GU/Tggw/OqKmpuR0fH4/U1NSe7N5pHn30UQDmenr2iqSy0/zo7WnYjsMDVWAE&#10;7u6Xo7p+qosqAK6nHvTGMRJOFgKwX2slOzubeU3r98wRbMdrZwVG+vPRGz+g6HqLdCFaW9AFXelj&#10;4izp6emIjY1tKSsrayYCo0swX5KS4hKbdQIJXaOurh6pqVuxdetWvPPOO3hn2zbz/3fewfbt25ma&#10;jvcCmZl3v/MTJ07MMxqNNQ42d4rIyMg0g97A68ywISEhIaW1rfU7uVy+lJ1eKJfLl/oM9ZEmJCTY&#10;/DXN5XL5QqEwRyaTfaBSqRhBotZYGyyXy5cqlcofbBlI9Oa+AIBQKMzJzc3dzx6TSqUSS6XStzhh&#10;HA2Xy7X5izQ2NvaInXZrR40e9aNAIOiRC74r++IKra2tb3SWHsqGNsxgC4wURW1QKpU/yOXypWwx&#10;iTYFEQqFOfaOny38/Pz2qVQqcVl52WTn94TQ09Ai2q1bt5yylbTlJK1UKrPpFGR734WEhIQUg97A&#10;44RxitVqNZNnXFZeNtmeGEgbwTgSL/38/FLY+wGYzz8GvYHHeZAjs9WmXbxEdXX1LHv9anXaOe3b&#10;nrReN0UoZJb95z8dtFFCN5BKZXev+6xr//bt27Ft27YON93soVQqGbO4hx9+GKtWrerNYfc41dXV&#10;FkEv7Wn69zwajaZo7NixFID66dOnY/369e4eEoFwT5GVlQWRSNTSGwIj0MMiIwBcunQpz8/PTzRx&#10;4sS89evXY9asWR3cNHub5557rlN3XtrBKIIXYaEEL1u2zClDkK5gz8Got2Afh2XLlnVYT7sQ2SqG&#10;Wl9fb9fFqTvHyFG/tKuXPdekV199FYDZncq6FoY916mysjLG/ckVQxo6DbQ7FvD2eOGFFxy+L2xR&#10;dPHixU71aTKZsGTJEixZsgSjRo0qCQ8PjyMCo/MUFhZmjBo1qpJ+Tkc5E7qPRqPBxo0bsXHjRrz+&#10;+ut4/fXXsWnTJubvq6/tZsANKoqLi3H58mXm+ejRo7vtZiMWi/fK5fJOi7/ExMTMzs3N3W/QG3hC&#10;oVDO5XLHG/QGvkFv4EskkucNegMvNzd3vy2hkRaQOGGc4piYmDl0u6bGJkosFu8DAKlUujYmJmZ2&#10;X+wLYBYK6TElJCQsosckEomm0wKJn59fh8rhFEVty8/PnwcA7fvNtBMKhXKD3sC73Xj7UHf2w9V9&#10;cZagoKAQOr3VlXbWNfJiYmJmS6XSt9rHua+psYmij0NCQsIiThinWKVSiW0dP1tQFLXB1TERegc/&#10;P789gFksFovFDn/sxMTEzKa/C3Q7mpCxIRcBYPTo0TZrOdMRi2zhTyAQRDkSA9nipUQi6RB+4evr&#10;O5yOsGaPJyws7EkAaG1tzbbVL1u8tCWKikSiJFoQ/emnnz61Xn+nufkz+vHVq1edFr4InXP27FmL&#10;6z772r9582anzHaysrLwzDPPQKvVIjY2Ft98800fjLxnyczMREtLCwBzqvTly5fT3Tui/oNGoyny&#10;9vYeLxKJslNTUxEXF9fnmgGBcC9Ca3RtbW03RSLR9J4WGIFeEBkBoLS0VHf58uV4iqJS21XS1vT0&#10;9G71mbwwuVN3qC1b7mYObXzNfNdr3759Fo5AW7ZsYQqDAsC7299l2pSVlTFRf7RDUWev6eo+2HMw&#10;6i3Yx8GeC5Gtos3vv/8+42bFFu66e4zs9QtYunotWrTIruvUG2+80WG89lynXn31VaYGmlQmdfoz&#10;RBdyfeyxx5w80s4TEhJi8b6w3cuWLVuGRYsWMfs0e3bn8/asrCxMmTKlJT09HYmJibuvX78+VaPR&#10;S8JD4QAAIABJREFU3JPOdV3FZDI1TZo06SD9/Ouvv7YbBU1wDT8/PyQkJFj8xcXHMQ6T9wrsKMZR&#10;o0ZVdse5jY4udFbIamxsXAcAQqFQrlKpEtmRRjKZbJdEInkeAK6VXnuN3S4hISGFFvOGDR22sKCg&#10;gJnhVVZWlsnl8mW00Ei/Rm/vS0JCQkp+fv48ekzsCD2lUpk9InDEM4BZaLEWHeiIJoqiXmGnkyqV&#10;yuyKioqnHIkgvbEvzhITEzPbZ6iP1FUxj444Y0dw0e+TWCzeJ5fLl7HT5HNzcw8MGzpsIS002otu&#10;pRGJREntkaMk9LsfkJubeyA2NvYoYI5QFgqFORKJ5DmBQBBF/4lEoiSxWLy3oKDgGGA+J7C/QwDQ&#10;1NT0Pt2HtVgpFov30t8/jUbzKr08ODg4GQDq6urs1nYM54anA4BMJvuA/dkKCgoKGTdu3En6Jgh7&#10;PLYicdkolcrs2NjYo/QNAvZ3ni4tAJgFUVslIRQKRRaXy/2Zfk5uMPYcAQEBNq/9zvLll1/iz3/+&#10;MyMwHjt2rBdH2zvcuXPHwjgkMjLyZFVVFVHRWFRVVZUrlcrpFEWtz8/Px/jx41t37+62sS2BQLBB&#10;Xl4eYmNjW1NTUxETE5NpMpnG91TJI2t6rCajLaRS6XqRSHTqxo0bny1ZsoSzc+fO1vfee69LdRdc&#10;NcpISUmBv78/tm3bZtMRSCwW44033rBIEz5y5IjF63T2mhG8CJfG5A7oCMVNmzfZdSFyRsii6e1j&#10;REcaSmVSu65Trtiys1PFXfkMqS6qes2CHrB8X6zdyyJ4EZg7Zy62bXOcgVhUVIRVq1a1ymQyzzFj&#10;xtyMior6S05ODole7CK//PLLewBWA2aX6ePHj/dKJOtggi5uXFJcguzsbFAU1WEbPp+HH374Hm1t&#10;7U6SbW1oA/Do7x7FlStX+njE7uHmzZv49ttvmeeTJk06KJPJulSTSSwW7zVcNUhUKhWPE8Yp5jzI&#10;kTkStbhcLp8Wpzw9PV+1tY1MJtvFCeOsMugNPLbTLG24EOAfUKFSqWzar964ceMjAEudreHWnX0B&#10;LKOo5HJ5hzHRosPt27fH+Pn5TQCgACxNJSoqKjqkq1VWVpYJhcIKALzW1laXnZ+6si+dweVy+cHB&#10;wal0xJlQKJQDZgHVmfbWhhm0+y/AvG8dUKvVCvo4eHl5ieDAEKS1tfUNAOCGcd8z6A0fOLtfhN4j&#10;Pz9/Ph1J2/45sftZoW86WC9XKpXZ7TU898vl8qWcMI4kwD+gor1EAg8AHgh9YHNubi4j2lVXV8dx&#10;wjjFjiYrUql0i1gsHieXy5fm5ubu54RxXqP7pb83zc3NFulH9tyqrfeZjvLlhHEOCYXCilpjbbBS&#10;qeTR+ymXyzumjbTD4XB263S6nYC5bq5er0dYWJijl7zniYuLg1wuZ8pO2WLFiuVYvnz5XQO39mu/&#10;UCjs9Nq/evVqJqPp6aefxo4dOwaU0QtNXl6eRf31mpqaTW4cTr9GKpWmTpo0KbumpiZjxYoVYTt3&#10;7mx57733hsycOdPdQyMQBjw6nQ5r1qxBZmYm/P3966dNm7aqN6IX2fSqyAiYf6x4e3uPl0gky4uK&#10;ijZNnz7df+bMmdi5cycEAoHDtmxHJWewNi+ZPXs2Zs+e3cERaMaMGTZTfP/yl790ybXYWTpzMHIF&#10;V45NSkoKUlJSsGvXLqddiNjOXOxj1d1jZK9fNnv37kVZWRk+/fRuZktXXafoY+4s48ePR319PZYs&#10;XoKAgACX2gJde1+s3cvmz5/vUEjV6XRY//LLyDh8GP7+/vUURe3My8tLVSgU93Qh6e5SWlqqi4mJ&#10;ySwoKJgLAPv378f8+fPh7e3t7qH1W5KSkpjU/wMHDtgUGQnA559/bpEu9dNPP23tSj8CgSCqfdJf&#10;LBaL950/f351ODd8paM2999/f4xOp0NnAgBtoNAuTNEi43mKol5xZmwGvYHH5XL5tuqx9dS+AOa6&#10;bwBw7dq1d+xtY8t8hO1W2xlDhgyx78plg67uS2eEhYU9KZVK53HCOMW00YtQKMxxtr21YUZDQ0Pd&#10;hAkT0jkPcsbZEmitaWpq+q29de1ClpiiqFcqKiry7G1H6HvkcvkykUh0wM/PL4Vt8kQTMjbk4pAh&#10;Q47Yiw4EzFGRMTExRg8Pj8Vl5WWTaXE6Njb2aFNT0/u5ubnZ9La0eB0yNuSiQW/odGwSieQ8bSJF&#10;9ysWi/dpNJpXDXoDI1wmJCSkXCu9ZrOWojUqlSqRoqhtWp12Dt0n+3vjqG1RUVG6l5dXanNzszcA&#10;HDiwH6+88r+dveQ9zd/+9jds376dufY//fTTPdb3ypUrGYHx73//O15//fUBKTDeuXMHH374IfOc&#10;z+cXkSwjx1y6dCkPADcxMXG5Wq3eNGvWrCCKopCWloaedqAmEO4FysvLsXXrVqSlpcHLy+uORCL5&#10;sKioaNOZM2e6XRO+M3pdZATMqYgymSzN398/naKol06fPv3ChAkT7ktesACrVq92KFr1RE1EZ91+&#10;esqNyh493ber/bniQmTvWHT3GDnbPiQkpEdcp7o6Vldeu7uv6ax7WVFREd577z3QpQcSExN3q9Xq&#10;TVKplKRe9BAtLS17AMwFzO7fH330kd26rgQzlIRCSXEJ/u///g9PP/10r7mxD1SKi4tx+PDd8ovR&#10;UVFHz+bldfk7KxaL9127du0duVzulJjn5eXFcaX/2tpa5m6dMw61wcHBM9RqdQdHWGdwdV/oaETr&#10;16JTJJuamursjUGn02naI7fE7bXmLCKbBAJBFC1ONDc3K13Zj67si7NQFLW9sLBwk0FvcKl+Q7vg&#10;yxOLxfto4aehoaHeGUdq+jj4+PjYvGOWkJCQ0p6OK5dKpVt6yiyH0HO031DItrWuMyGQpr08gkUR&#10;PFtt29OQ+c72235esTi32GrbLoIecLZfqVS6DoBF2QZn2hqNxhqJRPKRTCZbDQDHj5/ArFmPD1jT&#10;x76Az+dDLBZDLpdj8xubMWfOHAwbNqzb/c6aNYup1fjhhx/iySef7Haf7uLw4cO4evUq8zwwMJBE&#10;MTpJTk7Obm9v73SKol4+f/78C5GRkX5z587Fs88+CxLZSCB0jk6nw9atW7Fv377W5uZmz5iYmMzS&#10;0tI1MplM11dj6JWajPYwGo01Uql0fWBgYFhiYuLuEydPGuPj45majSaTqS+HQyAMCDIyMkBRVGtk&#10;ZCTS09MRHxeXER4ePiEnJ2cFqe3SsygUiqz4uDgm/PXw4cPEaboT0tLSmLIIzy5/1qapkzUymQyV&#10;FZWdbjcY2Lr1btCil5eXqeSXX9Z0tS+1Wq2Qy+XLXBHzbKUG9xS+vr7DtTrtYsDSBMIZurIvI0eO&#10;nADcdZ+lKGoDJ4yjUavVhWq1ulCn0/0sFApz7JnQNDc3r+aEcYrpWnMikShJIBBESSSS52433j5k&#10;0Bt4YrF4n6MIr57aF2eQSqVbpFLpuoaGBpcLxHZmmGEPiqI2ODLKCAoKCrlWeu01ThinuK6uru8K&#10;TBMIvUhRUdEmtvnb1q1bcefOHXcOqd+zefNmAOZyKbNmzXKqjvWePXvspkqvXLmSERg/+ugj/PGP&#10;f+y5wfYxZWVl+Pjjj5nnIpEou6CgINNBE4IVJpOpSSqVvu7t7c2nKCr1+++/N86aNQvjx49v2b17&#10;N9EMCAQbZGVlYd68eQgPD8fu3bsxZcqU/2/SpEnxBQUF80pLS3V9OZY+FRlpqqqqynNyclYACJNI&#10;JGtu3rx5bcmSJeBwOC3r16+HTqdzx7AIhH5DeXk50tLSEBYW1rJw4UL89NNPNyiKSh0zZkzI2by8&#10;hVqtVu3uMQ5WSn75ZY2vr6+Rfr75jc3uHE6/Z/jw4Th08BCTNv2np/+EZ555BlKptMO2hw4dQvLC&#10;ZMyaNYuZaMQ8HNPXQ+4zjh8/buEoHR8f/3Jf3xiorq6+3pmhCbtWnyu1FSdPnvxvWpBim0D0Fuyo&#10;TLFYvJd2SRYKhXKhUCinDUsKCgqO2TItUavViqbGJqq9RttSpVL5g1qtLpTJZB8AZkMYR7XbBhKd&#10;GWbYgjZyAYBwbvgxW0YZwcHBXxj0Bh43jPteT4uqBIK7MBqNNXw+fxX9/OrVq/j3v//tziH1e6ZP&#10;n84co9zcXDz88MN4+eWXO9yYLS8vx549e/C7xx7DCy+8AAAYN24cJk6cyGwjl8uZFOnnn38efD4f&#10;SqXS4u/ChQvMX0NDQx/tZddIS0uzKJFiNBptOrUTOqeqqqpcKpWuN5lMwYmJiSsaGhpKV6xYgaCg&#10;oNY1a9ZArSbTIcK9TU1NDdLT0zF+/PiWWbNm4fvvvzcmJibuDg0NDVcoFLPayxD0OX2SLm0Po9FY&#10;I5PJ0gCkxcfHJ9fW1q5KTU2NS01NRWxsLBYvXoy5c+di7Nix7hwmgdAn1NTUIDMzE4cPH0ZWltm/&#10;hc/nq6ZNm/ZeYWFhhlQqJTUX+4CqqqryxMTEl3Jycj4CzHfp9+7di2XLBoX20CtER0fj4OcHsXr1&#10;auTm5qKkuASffvopIiIsjZ9KSu6aL8XFx2HN6jV4/PHH7xaGH0SUlZXh3XffZZ7z+fyi9utdn1JZ&#10;WVkWGxt70aA38HR63SqRSHSJXZvR19d3eHBw8BcqlYrnSr/tNfnmAR1NIHob2tCCdkimlwcFBYUI&#10;hcIvVCqV+FrptdeCgoJOs4UygUAQ5eXllUY7ZtMRkbXG2mCD3sADsJiiqBHtaZcDGmcMM9gIBIIo&#10;2om3PQ26wzGgKGqDVCoVx8bGHnUmlZ5AGEicPXs2Iyoq6i8KhWImAHPmSHw8hEKhu4fWb1m0aBEA&#10;883YkuIS7NixAzt27HB47f+f//l/2LRpM3g8HnPt37PnrpvwBx98gA8+cOwj9fLLL+Mf//hHT+1G&#10;j3LkyBHIZHcD+xMSEnZKpVKihHUTk8nUlJOTsxvA7piYmLkmk2lVWlpaUlpaGqZMmdK6ZMkSz+Tk&#10;ZKIZEO4JTCYTjh49imOZmchoL8kUGhp6LTExMVWpVGbk5OT0es3FznCryMjm7NmzGQAywsPDBQ8+&#10;+OCzv/zyy/wVK1ZwVqxYgblz52LBggWYN28eMWEgDDoyMzNxOCMDXx850trc3Ow5ZsyYysTExCMV&#10;FRV7NBpNkUZDgkX6mpycnN18Pv9ZjUYzFTCbEfF4vAFTbzA8PLxb7a0nCM4QHR2NnJwcHDhwAHv2&#10;7EFlZaXFxILud+LECZg9ew4WLlzosrjY3f3qK+7cuYOVq1ejsbGRWebl5eW2SAatVvscJ4wz2aA3&#10;8Ax6ww9CoVA+cuTIk01NTdFl5WWTVSoVLzY29ijtYtwZsbGxR2iBsd2F1qX04p7AWmAEzIJqQ0PD&#10;LE4Y50eD3sCjKOqFysrKdYBZgLzdePuQQW1OiT5//vxqdp3Ddlft/Qa9YS1FUbecqV3YXxGJRElK&#10;pZJHUdQxZ7ZvN9h4zaA38Ow5DgsEgiitTruYE8Ypvnjx4p97ftQEgvspLy9f4eXlpW5ubvZuaWnB&#10;unXr8Pnnn2P06NHuHppTuOPan5KSgqeffhpbtmzBZ599BgA2r/3Tpk1DcnIyxOKOhueXL/+EcePG&#10;AcCANHmhuXjxosXNxZDQUH1eXh6pxdjDtKeeZ4aHhws4HE5ySUnJ4jVr1oStWbMGM2fOxIIFC7Bw&#10;4UKiGRAGHZmZmTh27Bg+//zztubmZg9/f39jYmLiQaPReFipVGaXlpa6e4gM/UZkpNFqtWqtVrsG&#10;wBqRSJTk7++/4Pvvv/9TZmamv5eXV+sTTzzhOWPGDMycORNcLtfdwyUQXEan0yErKwunTp3C8ePH&#10;25qbmz28vLxMMTExh5qamg4rFIqsqqoqdw/znqehoWGer69vUUNDQwBgNgM6ePBgvxe6RCIR8vPz&#10;4eHh0aX2kZGRuHjxIgCgK12kpKTgT3/6E9ra2qBQKCwmDFOnTgXa2tCVKUR+fj7a2toGxATklVde&#10;wVW9nnlOUVSqVCp1mwNvZWVlWVBQEBUbG7srPz9/Hh0JCJij1kQi0TM+Pj4JAOY5in4LCgoKCQ4O&#10;/iI/P1/MCeMUt0cw9rnACAB1dXU2X7ehoaE+MjJSZtAbeNXV1YyrHJ/Pf0Mul/PaU6U7hCXn5uYe&#10;kEgkATKZ7IP2OpMDVmT08/NLAYCKioqMzraVSCTP0eni9gRGAPDy8kozqA28mJiYOa6a0BAIA4XS&#10;0lLdtGnTlp85c+ZTwGwAt27dOuzZswf33Xefu4fnkFWrVmH16tVdvva/+OKLePnll7t03QfM0YUv&#10;vfQSysrKcP36deZa7evrCx6Px1z7bd1ctP6t0NraanG9px9bP+9P3Lx5E+vWrbNIkx4ZGJhcVlpK&#10;spB6iXbN4HUAr/P5/KnBwcHPKhSK+VlZWUFLlizBzJkzQWsGAoHA3cMlEFymvLzcrBlkZeHEyZMt&#10;RqNxiJeXlyk6KupoS2vr4YKCgsycnBx3D9Mm/U5kZMNyx1sRExMz18vLa86ZM2cez8zMDAIAPp/f&#10;8vjjjw+hTyAEQn+FFhVPnDjRptFoPADA39/fGB0VdQIeHsd+/PHHzDNnzpAfIv2I0tJSXVRUVLJC&#10;oTgJAC0tLVi5ciUOHjwIf39/dw9vQBD10EOgJcW2NtuTi8HGZ599ZpEqFRUVlSWVSte7cUgAzEJj&#10;ZWXlfC6Xy+dwOI95eHgEVFRUnFKpVAoAoCjqCQAYNmyYzTscAoEg6nbj7UMqlYrHCeMUDxs6bGFu&#10;bm7nLj89SHNzM2MVazKZ6uxtN2TIkA7OAoarBgkAjBw58qS9djKZbBcnjLPKoDfw2qMBs7s5ZLdg&#10;uGqQcMI4xWq12uH7IxaL98pksqXtjztEhtK0C5FiAGhsbFwnFAptppO3R0LmAMCIESMySEo1YSBy&#10;5syZdIlEIqLdpi9duoTU1Lfx2msb3T20AUFISAhCxo5FG9rumev+nTt3sG7dOty6dYtZFhcXtzon&#10;J8dtNxfvNdozv1agXTPw9vaeoVKpHs/KyuKsWbMGHA6H0QxmzZpFohwJ/Za8vDwcO3YMJ06caL1w&#10;4YInYL5pER0VddRzyJBTKpUq82xentvToTujX4uMbOjQaADg8/lTQ0JCZlZVVc1JS0uLS0tLg5eX&#10;V1tCQoJHUlIS6D8CwV3k5eUhOzsbUqkUp0+fbmtubvYAAC6X+7NEIsm6efPm4UuXLuWdzSO/P/oz&#10;CoUii6Ko9VKp9G0AqKiowCv/+wre3f4u+YFC6MB3332HDz/8kHnO5XJ/Li4uXujGIXVAp9NpbBl2&#10;0FF/Pj4+hdbrrNNp6+rqlqrV6j6v41BdXf1TX71WYGBgAsw3OQcUXC6Xr9PpeLGxsUcNeoPd7dgp&#10;7xRFveIoPdzDwyOAftweBWsXej1FUXbFXAKhv5Ofn79eJBJNVSqVSQDw3XfHERJyP5555hk3j4zQ&#10;37hz5w7WrluLS5cuMcsSExN3t9cPJLgBtmbQXoZtZkNDw4zdu3fP3L3b/LZQFIX4+HhQFIXp06eT&#10;3/QEt1FUVMRoBt9//32L0WgcAgBcLlcjkUiyGhoaTikUiqyBphkMGJGRTfvdiiIAqf7+/oGTJk2a&#10;6enpOaOkpOQRqVTK2bTJXP6CoigQ0ZHQF9gTFf39/Y2RkZHfe3t7n7py5UqWzoybR0twBalUmhoT&#10;ExNbUFAwFwDyzubhn2v/iR3v7uj36VOEvuO7777D5s13nch9fX2NHh4ec41Go9vvNlIUta26ujqu&#10;rq5uqS2Bke0urdfrv2KvE4lESbm5ufsBx+m0fYFarVbQTtlBQUFx9iL1mpqaogEgICDgZ3pZexo4&#10;D8AIZ16roqLiVE+Mua/hcDiP6XQ6DBky5Ii9bWJjY4/Q9TcTEhIWSaVShynvhYWF7wsEArvHY+TI&#10;kRNyc3P30xGu7W1+trc9gdDfMZlMTdevX18YEhqaV1ZaGgYAn3zyCQDg2WefdevYCP2HO3fu4J9r&#10;/4m8s3cn/yKRKLugoGCNG4dFYNGeUq0GkObt7e0jEolment7zzAYDNOlUun41NRUAEBsbCymT59O&#10;REdCr2NPVPTy8jJNmTLlB19f31O//PJL5kDXDAakyMjGaDTW0KYxABAaGsrlcrlJAKjLly8/LpVK&#10;g9iiY3x8PEQiEaZOnUrqMxC6hFqtRlFREZRKJc6ePYvc3NzW5uZmTwDw9/evjYyM/MHHx0daXl6e&#10;rdFoigoKCtw9ZEI3USqVC/l8/lnaCCbvbB7Wrl2L7du3kx8iBHz77begrzOA+YeCQCBYoFAo+oWj&#10;pFanndNuhPKkTqfrELFG1ytsN39hRMigoKAQtuOwOwVGGs6DHJlBb+DdunUrGUCHdFyBQBBVVl42&#10;GbCs2zhy5Mg8AGKtTjvH19d3U0NDQ4e6gu3uyTxnUo37K7du3UrmhHGKS0pKTttaT1HUNqlU6pJp&#10;T0NDQ72j48H+LTVQjxuBYE1VVVU5n8+fa/T1zaZrM3/yySfw8PAgQiPBHMG4dq2FwMjn84u0Wu08&#10;k8lEyh/1Q0wmUxM7ynHMmDFjIyIikn7zm99QV65cmZWamhrGFh3ZmsHUqVPdOXTCAEWn06GoqIgR&#10;Fs+fP8+Iiv7+/kYej5c7fPhw6Y0bN7IvXbqUp1AMnp9QA15ktKa0tFRXWlqaDiAdMIdJP/DAA0m/&#10;NjdTJSUlcVKplEtv6+Xl1ZqQkOBJhEeCPRwJigAQGhqqi4yMLCKi4uDGZDI1lZeXT+fz+T/QQmNu&#10;bi7Wrl2Ld98lqdP3Ml999RXefvtt5nn7nci5CoUiy43DsiCcG55u0Bve0uq0i2NiYi4WFBR8Q68T&#10;i8V75XL5UgBoamp6n92OFh85YZzikSNH5lEUtcHR6xQWFr7PFu9iY2OP3L59e0xAQMDP9ur9uYpG&#10;o3mVE8aRqFQqsVAozKmoqHiqsrKyDDBHXd6qufWxQW+gBdNs1tg2ccI4c9pTvk96enq+yq652C4w&#10;vgUwx4t5TS6Xy/fz89sH9Gytwd7ot9ZYGxzgH1Bh0BvKrNcFBQWFaHXaOYBZNPby8uI4ek/b2tpq&#10;SV1Fwr2MRqMp4vP5SaWlpYzQ+PHHHwMAli9f7taxEdwHLTDm5uYyy/h8flF5efn0/pC9QHCOqqqq&#10;8qqqKpuBSqWlpXFpaWkWogBFUYiMjCTCI8EmjgRFABg9enSFQCA4y9YMBpOoaM2gExmtYYVJ7wYA&#10;f3//wPDw8KmBgYFJjY2NopKSkqls4REw370I53IxXiBAXFwcxo4dS04kgxy1Wg2dToe8vDzo9Xpo&#10;tVpIpVKLbWhBcejQocqamppsrVZbVFpaWtOf7OIJvUf7D8cOQmNycjJ27tzZ712nCT3LnTt3sH37&#10;dnz11d3s4v4oMAKAVCrdEhsbG52fnz/PoDcc44RxigP8AypqjbXBtIjY7hSdzW5Hm6UY9AaeQW9Y&#10;29nrCASCU+xItrLyssntol6P7UtlZWWZQCBYyAnjHFKpVGJOGEcqFAorao21wUqlkgeYBbT8/Pz5&#10;7HYNDQ31Dz74INMOwA/s4yCVSnmA2QDFuj6hj4+PX2/UGuzpftvNangURR2ztX7ChAkv0PvJdhi3&#10;h1AolMNGtCiBcC9hT2jU6/XYtGkTucl4j3H9+nW88MIL0GjuVh4hAuPgwDpQydvb20cgEMQFBgbG&#10;3TGZRHq9fqpUKrUQHkUiEcLDwxnhcezYsYiLi+v7wRP6DJ1OB51Oh+zsbFRUVOCnn37qEIQ0evTo&#10;Ch6Pd3748OH59fX1eQaDoaiqqqr8xo0b7hx6nzLoRUZrjEZjDcu1GoCl8HjHZBp/u7FxbMbhw0nW&#10;badMmdJ6//33e8bGxoLL5Vr8Efo/5eXlUKvVzH+lUonr16+3FhQUeFpvO3HixLz4uDjdfd7ePxNB&#10;kUBjS2jU6/V4+umn8dZbb+GRRx5x8wgJfUFdXR1eeOEFFBbe9Uhxl8DY1tZWKxQK5ez6g7bIz8+f&#10;T1HUBq1OuxgwR7wBZlHt2rVr7+Tm5lrUamyPsqsQCoUVzo6lrq7OwvE5ZGzIxQD/gIrOxubqvqjV&#10;akVQUBAlFovfMFw1SOh94YRxisO54en2TEzUarXC19f3IYqiNtIRfXTb2NjYo21tbelyufwb63ZN&#10;TU117YIb2traantqX7rSb0BAwM9CodDm9n5+fimcME5xRUVFhq22LS0tI+jXc/a1nNmO3o9hw4ZV&#10;OTKbIRAGKraExlOnTkGr1WLnzp0IDQ119xAJfYBKpcKzzz6LxsZGZhkRGAcvJpOpyVozYAuPv/76&#10;6/j6+npuZmZmUmZmpkVbPp/fMm7cuCFEMxiY1NTUoKioiPn/s1qNsvLyDgFIgFkziIyMLB86dKjy&#10;XhUUbeHh7gH0Z0JDQ7mjR4/mBgYGxrW2toYZjUaBVquNNBqNAdbb8vn8lpCQkCETJkxAcHAwBAIB&#10;EwEZGBjojuHfc5hMJpw9exZNTU3Iy8tDbW0tzp8/j1u3brVcuHBhiPX2Xl5epokTJ5719/dXe3p6&#10;VtTU1GTfuHFDV1paqnPD8Ac1FEW9LpVKN4aGhoYPhuPr7+8fKBAIPqXNYGiWL1+O5cuXw8PDw+IP&#10;QI8ss17vaB17maenJ/MYAPOc/k8/9jBvxNoe8IAHwOrP09PTon+atrY2tLW1AQBaW1vNj9va0Ia2&#10;9vXm5eZlYLZj/7doy1pO981+DXvPHa2z9dzVZWq1GitXrkRFxV3tbdSoUZVjx46dc+nSpYFl/UYg&#10;EAgEp+Hz+VPrGhoyaTMYABg6dCj+9a9/4eGHH3b62u7MNo6u8c72x772W1/vLdabN2q/vqN92d1r&#10;P7sfe9d+9rWbvvYz131mWcfrPf2fact67uo13d7jnlj25ZdfIjU1FS0tLcw4RSJRtlarnTeABMa2&#10;adOmpZ85c2aJuwcy2BgzZszY+++/XxAYGBjX1tYWXFtbO9WeZsDhcFrCw8OHhIeHIywsjNEM6P+E&#10;3sdaM6CfNzY22gw+Aszf9+HDh+t+85vf6Ovr6/Oqq6t17dmyBBsQkbEL0JGP3t7egUOHDp2yjBvg&#10;AAAgAElEQVTa1tYWUFtbO7W2tnasTqezW9SRoigAwIgRIyASiQDA4oQSHx9P0i5sQN9FAMDcVaBP&#10;BgDw008//VpZWWkzKjc0NFQ3evRoHS0k3rlzR3379u1yrVZbNIB+FAx4BpvISEPvF3tZQkIC3njj&#10;DYwZM4aIjINMZDx27Bg2bdpkMcmYOHFiXlVV1byqqqpyEAgEAmFQ0z4HOKpUKpPYy5cvX46lS5fC&#10;29ubiIyDSGQ0Go14552t+Oabby32WyKRpMlksoHmIk1Exj7GnmbQ2NgYSGdE2SI2NhY+Pj4WmgGX&#10;FQlJNAPbsPUBOnvRSjNoqays7BB4BNzVDGgh8ddff9XV19frrl+/ria/8V2HiIy9AH03Y9iwYWPv&#10;u+8+AQDU19fH/vrrrz7Nzc0+ly9f7rRYQ1BQUMuECROYL0FSUhKzjn2SYdMf74CwBUJHy+k6iDTW&#10;xVJtMXr06PLQ0FA1AAQGBuYBMNEnBBKR2L8YrCIjAMTExMy9dOlSOp1CBZgjGzZs2IC5c+cSkXEQ&#10;iIxVVVX43//9X4si7wCQmJi4u6CgYA1xkiQQCIR7C4lEslMmk61mL+NyuXjzzTchEomIyDgIREa5&#10;XI4NGzbg1q1bzNi8vLxM0dHRi8+ePWuzLEU/h4iM/QxrERIAGhsbRSaTKbCrmgFbgKQjJK2xpyW4&#10;E7YYyIaONqSh6yDSOAo2omFrBgEBAUUeHh61ra2t5UajUW00GstJRGLPQ0RGN0KnYwNAQEDAVA8P&#10;j0AA+PXXX8Pq6+u59HbWd0u7Ah1F2VtYFzztCvQdBPo5fRIAAFo8BAC2IyhhYDCYRUYACA8PF7S1&#10;tR21jmQWi8V48803MXr0aCIyDlCRce/evfjXv/5lEb3o5eVliouLW52Tk7MbBAKBQLgniY+PTy4s&#10;LExvbm62CClaunQp/v73v8PHx4eIjANQZKyrq0Nq6ts4dsyyRG9IaKjez9d3rkaj6Rg9MTAgIuMA&#10;hQ5gAgB/f3+Bp6fnWABobW0NNhqNzNzj8uXLcc3NzT7deS06irK36AnNgC0aAgCdsQhYagZqtTqP&#10;BAK4ByIyDjDYwiQNO2LSGtrIpi/G9pvf/KZp+PDh+bbWsb/wNI2NjTUD+EJNcIHBLjIC5mLQcXFx&#10;G6VS6cvs5UOHDsW6deuwYMECIjIOIJFRrVZj8+bNUCqVFvs5ceLEvMbGxiXkrieBQCAQwsPDBf7+&#10;/h9ZBwSEhYVh06ZNiImJAUBExoEiMv73v//F66+/bhG9CADTpk1LV6lUawZ4qSUiMt5DsIVJGnbE&#10;pDX9RTOgIwzZy3799dcmUvd8YEFERgKB0OvcCyIjzaRJk+IaGho+tY5qDAsLw9q1a/G73/2OiIzt&#10;bfqjyFhVVYUdO3bA2inQy8vLlJCQ8LpUKk0FgUAgEAgspk2btrioqOi9hoYGf/byRx99FC+//DIe&#10;eOABIjKi/4qM+fn52L59Oy5evGixfyGhofr7x45drlAosjDwISIjgUDoE7oVqkogEAgESy5dupRX&#10;VlYWSVHUJi8vLxO9XK/X4x//+Af+/Oc/W9QSIfQPjEYjduzYgenTp3cQGCdOnJj3wAMPTCUCI4FA&#10;IBBscebMmfRhw4aNj4qKshCjTp8+jcceewxvv/02bty44a7hEexw5coVPP/881i8eHEHgZGiqNTq&#10;GzcEg0RgJBAIhD6DiIwEAoHQw5hMpiapVPr6Aw88MNV6wnHu3DnMmzcP//znC7hy5Yq7hkhox2g0&#10;4rPPPgNFUfjkk08sai+OGjWqMjExccXly5fjSXo0gUAgEBxRVVVVrlAoZsXHxy8MCQ3Vs9f9+9//&#10;xmOPPYaPP/4YRqPRXUMktFNaWor169fj8ccfx+nTpy3WTZw4MW/SpEnxUql0PannRiAQCK5DREYC&#10;gUDoJbRarVqhUMyKioqaxefzLeqPHj9+ArNmzcKyZcsgk8ncNcR7ltLSUmzZsgUSiQRbtmxBY2Mj&#10;s87X19dIUdSm+vr6MGLuQiAQCARXOHv2bEb1jRsCiUSyxtfXl1EUGxsb8e677yIuLg4bN25EaWmp&#10;O4d5T5Kfn4+///3veOSRR3D06FGLdSGhofqYmJh5ly9fjif13wgEAqHrEJGRQCAQehmFQpGl0Wgi&#10;p02btmTUqFGV7HUymQxLly7F73//e3z99dcwmUz2uiH0AJcvX8ZLL72EpKQkpKenW4iLACCRSNKG&#10;DRs2XiqVvk4iGAgEAoHQFUwmU5NMJksbMmRIGEVRqezyKS0tLTh06BCSkpKwfMVy5Ofb9D8g9CDf&#10;ffcd/vCHPyAlJQX//e9/LdaNGjWqUiKRrCkrLeUWFBRk2umCQCAQCE5CjF8IBEKvcy8Zv3SGt7e3&#10;T2xs7PJLly6tv3nzZpD1+hEjRmDevHn4wx/+gEmTJgEgxi/dNX6prKzEqVOn8PXXX6OoyLah/bRp&#10;09J1Ot2me/3zSSAQCISeJzQ0lMvlcjcWFBQsbG5u9rZeP27cOCxZsgQzZsxAUFAQMX7pAeOXkpIS&#10;HDx4EFlZWbh+/XqH92TUqFGVkydP/uj8+fNpA9w12lmI8QuBQOgTiMhIIBB6HSIy2mbatGmLq6qq&#10;Vmk0mqm21o8bNw5//OMfMXv2bDz44IMAiMjo7CSjtrYWp06dwqlTp/Cf//zH5vH39fU1RkdHf3j5&#10;8uX3qqqqym1uRCAQCARCDzFmzJixEydOXH7x4sUVtm40AoBEIsHs2bMxe/Zs+Pj4EJHRhev/1atX&#10;8c033+DLL7+0W/eay+X+HBoamlpYWJhxj2UsEJGRQCD0CURkJBAIvQ4RGR0jEomSvL29VxUUFMy1&#10;t01kZCRmz56NpKQk8Hg8IjLaeE4Li9nZP+D48RMWJi5sQkJD9bzf/jatqKgo/R6JXiAQCARCP8Lb&#10;29snOjo6ubS09GWdTjfe1jZDhgzBE088jhkzZiIpKQkBAQFEZLTxvLi4GNnZ2fjyyy9x+fJlu8dc&#10;JBJle3t7v3cPp0QTkZFAIPQJRGQkEAi9DhEZnSM0NJQbERGxWFNSsristDTM3nYPPPAApk+fjqSk&#10;JDzyyCPw8fEBcG+KjMXFxcjKykJWVhbOnz9v99h6eXmZoqOijsLD49jZs2cz7G5IIBAIBEIfIhKJ&#10;koYPH/6XoqKi+Q0NDf72touMjMTMmTMxffp0TJ48+Z4WGb///ntkZ2cjKysL165ds3tsR40aVTFp&#10;0qRDV69e3aPVatV2N7w3ICIjgUDoE4jISCAQeh0iMrrOpEmT4kaOHPmXH3/88U+OJh0AMH36dMTH&#10;xyM6OhrTpk0b1CKjwWCAQqFAbm4u/vvf/9qss8QmKioqy8fH57BKpcokUYsEAoFA6K94e3v7PPTQ&#10;Q3NbWloWOMpsAIBRo0bhd7/7HR566CFERUVBKBQOapGxsLAQCoUCP/74I06cOIE7d+7YPTa+vr7G&#10;qVOnHqmvr/9MqVRmOzqO9xhEZCQQCH0CERkJBEKvQ0TG7hEfH5+MtrY5F1SqWQ0NDQGdbT9p0iQ8&#10;/PDDiIqKQnR0NMaPN2diDTSRsbGxEYWFhZDL5SgsLMS5c+dQX1/f6fESiUTZ/v7+h9VqdSaptUgg&#10;EAiEgcaYMWPGCgSCubdv356jUChmdrb9fffdx9xojI6ORnR0NEaMGAFg4ImM5eXlOHfuHBQKBQoL&#10;C5Gbm9vp8fL19a2dIhSeJNkKDiEiI4FA6BOIyEggEHodIjL2HJMmTYobPXr0nLKyspn2DGNsIRaL&#10;weFw8OCDD+Lhhx9GWFgYBAIBs96dIuPt27dx7tw5aDQaVFRU4MyZM9Dr9bh69apT+zZq1KhKgUBw&#10;orW19dSlS5eySMQigUAgEAYL3t7ePiKRaKaXl9cctVo96+bNm8HOtBszZgzGjx8PoVAIDocDoVAI&#10;Pp+PkJAQAO4XGXU6HfR6Pc6dOweDwYDi4mIUFRU5dTMRALhcrprD4WTdvHnz8KVLl/KcanRvQ0RG&#10;AoHQJxCRkUAg9DpEZOwdxowZM5bP589sbWmZYbh6Na60tJTrah/CKUIE+AdgxIhACIVT4OHhgbCw&#10;MISFhcHDwwMikQgjRoxwWWQsKipCTU0Ns4yeTLS1taGyshJqtbk0kisTCjYikSg7MDAw78aNG8fI&#10;5IJAIBAI9wp8Pn9qSEjIzPr6ekqtVsc7k+HA5r777kNMTAwAQCAQICgoiLneBwYGAgCSKMplkbGp&#10;qQl5eXkWy/Pz82EymdDW1gaV6gJu3TLfA5TL5S7v96hRoyp++9vfnvX29j515cqVLPJ70mWIyEgg&#10;EPoEIjISCIReh4iMfcOYMWPGhoeHxw0dOnRqTU0Ndfny5fjm5mZvd4+ru3C5XHVoaGiep6dnfkVF&#10;RZ5Goyly95gIBAKBQPj/27v7mLbOPF/g31Bcw5QYq5uTkrgl9iw5ENhiMozAFMwhU1WhM1cT6K12&#10;stKMJqN0VUYrzeaOcnW5U+1N544IHc1KzB1lL51tKzIi2vSuZpMQ3ZZEo7nYLQ2mgoKTJrw0G5Ok&#10;BBPSYl62weHl3D/guAZsYxvDwfD9SKgFjo8fH5/zkPP173mejcBkMmXt3r3bkpCQUDg8PGyJZJTD&#10;RqZ8mPjo0SPnnTt3HPz346oxZCSidZGodgNoZYIgpO3evds3rlGn02UlJCSkLd3ukdeb+dXDh8t+&#10;DgBOp7NsDZuInJycjxMTE79a+vPExMSplJSU9qU/l2XZMzY25gsKXC5XN4c4Eq3OyMiIe2Rk5AKA&#10;C8rPRFHM0+v1xuTk5LyHDx+aJycn027cuGFRsZlBGY3G3tTUVLder7fPzc25x8fHe3t7ex0DAwNT&#10;AwMDajePiIhow3G5XL0LKyefBuaHV2dlZVmU+wWPxyONjY2lDQwMZIXekzqys7MdKSkp7uTkZOej&#10;R496x8fHB65fv+5wOp1qN40o7oiimJecnKxXvtfr9WWBtvN4PFKgnz98+PAv+vv7n12j5gEARFG8&#10;lpyc/EWg3+n1egcA79KfT05OOmZmZqYAYHx83M3V4jc2VjKqQLn4tVqtPjk5OQ9YHBDOzMx84/r1&#10;6wXR7l+SAvYZi5SVlUW7ewBAe3s7Hj58GHKbtra2kKu/BaPT6SZMJlOn8n1qamr3tm3bxgDA4/HY&#10;AHYu8YaVjBuPwWAw7tixw+j/jw/lHxzT09NJsQ4iNRrNVHZ2tgMAUlJSBhITE28D8/9omJiYcLM6&#10;kYiIaG3l5ORYnnjiiTTl/mNubu6p8fHxLAB48OCBMZppV0LZsWOH22Aw9AKL/j0/5fF4HA8ePBjg&#10;vwnXFSsZ44x/oVFqamretm3b9AC0Ho/H92/0e/fu/dXIyMiOaPafmpqKvLzQhc/JyckoLCyMZvc+&#10;4eQGvb29GB4ejmr/oiheTU5O/hIAtFqtJzk52QkAMzMzA5OTkwMAC5rWG0PGGFMCRL1ebwGQNDk5&#10;WTgzM5M0Pj5ucLlce0M91j8cXHpBp6WlLVqkISsrC2lpAYsWNzyPx4Pu7q/zBGXuNgAYGxtDV1fX&#10;ot+NjY2F3J/JZPpMp9MNAoBer7cvPIcNAJxOpy22radoMGSMb0urqSPBP+pERETxx2QyZel0uohv&#10;NmZmZqY4V/KGxJBxA1E+7E9JSTEmJiYaZ2Zm9kxOThoB4MaNG89NT08/Huyxe/bsgdFo9H2/b98+&#10;PPXU1+tB5eXl+eZXBVZfXKQ2h8OBqakpAPOrzyvzugOLA0y3242+vr4V92c2m20A8I3kZPfjWm2f&#10;MnqKRUyxw5AxQsrNtvJpwsOHD81er1fvcrnyx8fHtwd6jBIemkwm7NmzB8DXF7vRaFzUSVBwSgfj&#10;H1Levn0bLpcLANDV1SWPj48vO6c1Gs2j7OzsK35Dt/kJ6jpjyEhEREREpBqGjOtImbZgaYj44MGD&#10;jMHBwacDPSYzMxNpaWmLio38s4J4DwvXk38Y2dvbC7fbDeDrUHJqagrt7ctmdAMACIIwsnv37utL&#10;Q8h79+71joyMuNftRcQxhoxBmEymrCeffNKYkpJiUTqFYJ8qSJLk6wySkpJgsVh8/6X1p3QkSoWk&#10;0+nE6Ogorly5Ik9PTy87581ms03pRB4+fNjt8XgGOHQzthgyEhERERGphiHjGvCbfsgyNze3Z3x8&#10;PCtY8ZGSFRQVFUGr1foyA+V7UofNZvP91+v1oq2tLWgIqRQvKVM/TU5OOr788ssBVkAutuVDRuVT&#10;Br1eb3nk9Zq/+PLL7P7+/tyl2xUWFsJkNCIzK8tXgsxPE+KTw+GAx+OBw+FAX28vhtxu2O32ZduZ&#10;TKY+QRB6kpOTnR6Px8Zhn9FjyEhEREREpBqGjKugZAapqal5s7Oz5tHR0axA85ebzWbs2rULhYWF&#10;vunNGCLGLyV0VCojnU4nhoaGAgaQoihe1ev1t5gdbLGQcWmg6B4ezl86T6IkSb55DcrKyjiceQsZ&#10;GBjAwMAAHA4Hbt++jZ6enmXVjwaD4Y7BYPiEnUdkGDISEREREamGIWOYws0MlKnQLBYL0tLSVlxE&#10;hTYXZfSkzWbD8PAwswM/mzpkFAQhLSMjoywxMVH6/PPPnw/UOezfvx9msxl5eXnsGCig3t5edHd3&#10;w+l0oq2tLWDnYTQa/x8A+8DAgI0h2nIMGYmIiIiIVMOQMQiDwWA0Go1lCQkJhcwMaLXCyA7uGo3G&#10;PyckJLR//vnnts041HpThYyhOgiz2YwDBw6wc6CYUDqP9vZ2tLW1LSqZ3godR6QYMhIRERERqYYh&#10;4wKTyZT19NNPl81MT0t37t4tHhwcfEb5XWFhIQ4cOIDMzExmBhQz/sFjS0vLouxAEIQRk8n0UVJS&#10;kt3tdts2w9oQcR0yarXaJLPZXK7Vag/eunXre0s7iKKiIkiShLKyskXLuBPFmjJfg81mg81mWzTH&#10;oyAI90VRfH9ubu7yJ598csHr9U6p2FRVMGQkIiIiIlLNlg0ZBUFIE0WxfG529uD1Gze+Oz4+rlN+&#10;J0mSLzM4cOAA506kdaPkBu3t7fjzn//sq3bU6XTjOdnZ7yc89tjl/v7+S/G4onXchYwGg8H4zW9+&#10;s/yrr7461NnZWa783Gw248UXX2QHQRuGw+HwBY6XLl3y/Tw/P//SE088cfnu3buXtkqVI0NGIiIi&#10;IiLVbKmQMScnx7Jjx45DQ0ND5f39/b5yRKUASfki2ii6u7vnQ0eHA+83N8+Nj48nAPMLyuzatev9&#10;Bw8eNF2/ft2hdjvDERcho8lkykpPT//xnTt3/rMyBHrnzp1z3zlwIOFgeTnKy8uRlpamdjOJgvJ6&#10;vWhubsbly5fx/vvvz925cycBmB9a/Zd/+Zf/5na7/7AZSqODYchIRERERKSaTR8y5ufnlyclJf3g&#10;2rVrLynViqIoyt/5zne2HTx4EC+++CILkShuOBwONDU1obm5GU6nEwCg0+kmnn322X+bnp5u+vjj&#10;jy+o3MT4IwhCmtVqrRJF0QlABiCbzWa5trZW7urqkoniWU9Pj1xXVydLkiQr57fJZOqXJKnaYDAY&#10;Vb341oAkSa8DkDfjayMiIiIi2uDk4uLiBrUbEWuiKOZZrdZ6QRDuA5A1Gs1cRUWFXF9fL7tcLrVv&#10;+YhiYmhoSG5oaJAP/+AHskajmQMgC4Jw32q11ufk5FjUvg43NK1Wm1RUVHS4oKDgPBaCF1EU506c&#10;OMFOgjatoaEhua6uTs7MzPQFjtnZ2W1Wq7VKp9NtislEGTISEREREalm04SMBoPBKElStclk6sfC&#10;vVN5ebnc0NAgj46Oqn1rR7Smpqam5LNnz8oVFRW+7MBgMNyRJKnWZDJlqXt1biCCIKRJklSrfAKx&#10;c+fO2aqqKlYs0pbT09MjHzt2TN65c+cs5j+Nm7JarfXxHs4xZCQiIiIiUk3ch4xms7msyGI5C79R&#10;jnV1dfLQ0JDat3BEqhgdHZXr6+sXjY7Mz89vLioqOqzu1aqinJwcy0JnJwOQJUmSz549q/Z7RbQh&#10;NDc3y+Xl5b4Oo6Cg4LzZbC5T9aKNEkNGIiIiIiLVxGXIqNVqk4qLi48oVYs6nW62qqpK7unpUftW&#10;jWhDcblccnV1ta9YaaG6sVoQhK2xeEl+fn55Tk5OOxbCkyNHjrBqkSgIl8slV1VVyTqdbhbzUwhc&#10;LSgoqFD5Mo4IQ0YiIiIiItXEVcio0+n0kiTV6nS6cQByenr6XH19PYdDE61gampKbmhokAsKCpSR&#10;kd7i4uKGTRs2iqKYl5+f34yFTyFOnDjB8maiMCnl0Onp6bMA5JycnPZ4qWxkyEhEREREpJq4CBm1&#10;Wm2SJEnVSrhYXl4uNzc3q30bRhSX2tra5CNHjshYCBsXgvtNseaDslJ0PRZWfKquruanEERRmpqa&#10;kuvq6nyVjQUFBec3+iSvDBmJiIiIiFSz4UNGq9VaJQjCMBamUWtra1P7totoU+jq6vJNw6bT6cYk&#10;SarWarVJal/zUbNarVUajcaLhWHRrFwkio3R0VH52LFjskajmcX8H+PajdpZMGQkIiIiIlLNhg0Z&#10;RVHMU+ZczM3NnWXlItHaaGlpkXNzc2cByIIgDOfk5FjW4ppOWIudAvPzKOTn5zd/+OGH9d/61rce&#10;7+rqQkNDA9LSNudQcKL1ptfrUVdXh/7+/oTy8nLY7fbqjIwMO4M8IiIiIiLa6EpLS4+5XK72L774&#10;4pv19fVwOp0J5eXlajeLaFMqKyuD0+lMaGhogNfr3XH9+vW2hWKgmFqTkNFsNpdptdq+zs7O8urq&#10;ajgcDuTl5a3FUxFteUajEc3NzaitrUV/f/+3JyYmrm7pZeuJiIiIiGjDUgqSPvjgg7pvfetbjzud&#10;zseqqqrUbhbRlnDkyBH09fUlSJIEu91+Ijs7uy2WhUoxDxmLi4uPOJ3Olm3btu1oaWlBbW1trJ+C&#10;iAKorq7GBx98kJCWlvaNtra2s1arlX+piYiIiIhowzAYDMbt27c7/QuSjEaj2s0i2lLS0tJgs9lQ&#10;W1uLGzduWB49evRxrILGmIaMxcXFRz766KOG3NzcOafTmVBWVhbL3RPRCiwWC9rb2x8rLy/Hhx9+&#10;WF9cXHxE7TYREREREREthBj2+/fvP33+/HkWJBGprLq6Gm1tbfB6vX8B4MNYBI2Jq2/WPP+A0W63&#10;J+j1sV8Zu7OzEwCQmZmJlJSUmO9/Jf39/fjTn/6EsbExPPfcc9hIIWp/fz/++Mc/4mc/+1lYx2at&#10;XktnZycuX74MADh48CDy8/M39H5tNhuuXLmC1NRUvPDCCxBFMazHXbx4Eb/5zW/w6quv4oc//GHQ&#10;7SJ9X4aGhtDX1xdVmxR6vR4XLlxARUUFLl261FBcXIyPPvrodEQ7ISIiIiIiihH/gPHixYtrPvfi&#10;emcHk5OT6OvrC3v77du3R3yfFyuR3qP6u3jxIj799FP84he/iOp5JyYmwt4+2vcuVtmBcg6FK9jz&#10;bOTsAJgvVLLb7QmSJO3evn37hwaDwTo4ODgQ8Y5iaWFVGjk3N3d2dHR0zVbDydibIQOQa2pq1uw5&#10;Auno6JBLSkpkAIu+MvZmrHtbglHa19HREXK7vr6+oK+lsbEx6udvbGz0vT/+XyUlJXJTU1PU+21q&#10;agq635VeayjHjx8PuN/Kykq5r69vxccfPXpUBrDituG+L8o+V9OmpaampnxL1efn56s6gzJXlyYi&#10;IiIiUo3qq0uLoujUaDTrtnr0emcHNTU1y+7jQn2VlJSsS7sCieQe1d+9e/fkjL0ZcsbejFU9b7hf&#10;kb53sc4OAu0r1Few54iH7ECWZbmrq0vW6XSzBoPhjlarTYr2Wo9JJeP09PTvNRqNfPny5TWpYFRT&#10;f38/Dv/NYdz87CZKSkrw4osvAgBu3bqFd955B6+99hpu3bqFt99+W7U2vvLKK2htbV1xu6GhIXzv&#10;P31v2Wvp6OjA+fPn8aMf/QgAQqbrgZw5c8b32MrKSnz7299etN/W1lY0NjZGvN+LFy/i0KFDy/bb&#10;3NyM1tZWHP6bw3jv/74XcVr/yiuv4J133gEAHD16FN/85jd9+z1//jyufXptxf3aP7AjY29GyG3C&#10;fV8AwGq1orW1FRl7M3xtGh0dxYWmC742dX3SFdEnOVqtFhcuXEB6evrcxMTErwFcCvvBRERERERE&#10;MbAw6jG3rq4Om3n16Iy9GStuc/OzmwAAQRDWujkBRXKPutRf//Vf4+ZnN8N6nYEIghDRMUpNTQ17&#10;32uVHazUXqWtwHx1aiDxkB0AQF5eHv7whz8kVFZWPiNJUrXdbn89oh3ESkFBQQUAuba2Nqq0NBJq&#10;VDJWVlYG/aShsbHRlxi3tLSsW5sUExMTvvZhhfRclr9O0AO9FuV3GXsz5Hv37kXUDuV9OXr0aMj9&#10;RkpJ8gPtV/ldpJ8AtbS0+I5VoMpNZb+VlZVB99HX1xe0XbIc+fty/Phx3zFaul1HR0fI4xuOuro6&#10;GYBcWlp6bP16hsVYyUhEREREpBrVKhm1Wm2SIAj3c3NzZ6O6mYmSWqMgQwl1P77WIr1H9bd0ZGe0&#10;lYzhtDFUBhDKWmQHK/G/Vw82KjTesgNZluWKigpZo9F4BUFIW/cOAwAMBsOdnTt3zk5NTUX9IsK1&#10;3h2FckIgRIgY7UWwWv7Dk/3LZIOdkEppczivJZLje+rUqRU7mpUuvECUADfYfsN5PYEoF3CwEFEJ&#10;IUOFrUopfKDXE+n7IssrHx//jiQaU1NTcm5u7qwgCMOrKXteDYaMRERERESqUS1klCSpFioU5Wy0&#10;kFG5h8zYmxH1cNZoRXOPqqipqVn22LUKGUMVeIWyVtlBKBMTE2EFevGWHciyLPf09MgajWa2yGI5&#10;u979BRaSTbm6ujrqFxCJWHQUfX198qlTp+Samhq5pqYm5EnW19cn19TUhKxqizYV7+vrkzs6OqKa&#10;G8A/6VbmF1COTbD9hRMG+nd84WpqapKPHz8e8sKK5n1bKQyU5egC3pqaGvno0aPyqVOnAv6+o6Nj&#10;xYu7pKQk4DFaq/dFaddq5qCsr6+XAcgL86euO4aMRERERESqUS1kzMnJaRdFcS7qGzn8rmMAABmk&#10;SURBVJkoxSI7uHfvntzY2OjLDhobGyMe9SfL8/f+SnuC3Yeu9Pj1zA4U/sHX0aNHFxXkxJr/fXGk&#10;IexaZQehhFuVGo/ZgSzLcnl5uSwIwvC6dxjKUOnz58+v6gWEazUdxb1795aVoSpfq1n0RGnT8ePH&#10;I3qccpJHO4x4aZtXOiHD+VRACdhi2WlE+6lBOO+1EorGsux5pU9BlLYFes7VvC+Rnj+R6urqUnXI&#10;NENGIiIiIiLVqBYyajQa7+Ef/GBN73UCWW3IGGyh0Iy9GVHf+4cKwcJ5/HplB/7blZSU+O7j1yIv&#10;kOXFmUE079d6ZwdNTU0rjnj1b1u8ZQeyLMvV1dUyADmaIdOrWvglOTk5D5ifIHIjGxoaQqlU6puk&#10;tOJQBaxWKz799NNFi57cuXMnoqXYX3nlFd8+f/7zn6/hK1jsV7/6FcrKyiJ6zMjICAD4FnsJRJmo&#10;9OZnN9HZ2Rn1Uu+KoaEh3+SwJSUlEbcZmF9yPhhlIlj3sDvaJi5is9nwy//5SwBAxaGKgNucOXMG&#10;Nz+7iZ8c+cmy363mfTEajb42/O53v/P93GKx4Oc//zl27doV0X4B4I033sClS/NrvciyDAByb2/v&#10;fzWbzYci3tkq3bx50wgAjz/+uHa9n5uIiIiIaKvr6+srN5vNLev5nNu2bZO7u7sfL7SoMpgqasrC&#10;GsD8QqFlZWUYGxtDV1cX3nnnHfzjP/4j/v3f/x3nzp1bcV9nzpzxLdLxxhtvrHXTl4nmHlXx7tl3&#10;V50JhOMf/uEffJlBJHnMUuuVHfzmN78B8PW5EUw8ZQdLFRYWAgBMJpNlZGTkQiSPjcnq0hvd3/3d&#10;3/nCQP8L5fvf/z6Ar1cbfu211/Dcc8+FfLNPnjyJW7duwf6B3bfPt/75rYjfyMOHD4cM/EKJtpNY&#10;iSiKyNibsWiFpEhNTk7id7/7HTo6OnDt02u+zuJf//VfY9jSeZYY/LGy2Wy4cuWKb9UpYL6zUDqO&#10;QNsDwMsvv7zsd9G8L0onZ7FYFq16rWhtbcWFpgs48T9ORLw6d1KSKtMvEhERERER4bHHHnukdhsi&#10;dfLkSd99YWNj47J7sLKyMvzoRz/C+fPncfLkyRVDsd///vcAAKlUinhlY4Va2cF6BIxDQ0Owf2AH&#10;ALz66qtr9jyxyA6AxaHxr371q5DbxlN2sGHEw3Bp/8Vbmpqagm4X7hj9pSXT/uXDalqptDbcYxdu&#10;6XQw/nMaKl9Hjx6NaO6KcOZF9N9uNeXaStm08pWxNyPkMcrYmxHR84X7vviffy0tLXJHR4fc2Ni4&#10;aBWv1ZxnHC5NRERERLRlqTJcWqvVJmk0Gu+RI0eivo+JVrTDb8OZDk2Zj2+l+0L/qbiimctxrUR7&#10;z78Ww6VXu+L2emYHshzZ3I7xmh3IsiyfOHFCRpT37wmr6TRcLpcDANrb21ezmzX1pz/9CQCQsTfD&#10;V7kYiPLJgJKiB/PWP7+Fjo4OtLS0oLKyEq2trThw4ABOnjwZu0bHsczMTHR0dKCjowONjY0oKSnB&#10;O++8g1Kp1JfkbyQvv/yyr701NTUAgNdeew1WqxWTk5OLtu3v78fNz27i2b96NubtaG1txdGjR/H2&#10;22+jrKwM+fn5+OEPf4gPP/wQJSUlAObLyKPlcDgAAF988YUjJg0mIiIiIiIKwev1TplMpt5PPvlk&#10;Tu22hEO53wOAv/3bvw263U9/+lMA89OM9ff3B93Ov4oxFkNYN5v1qmKMlUiqGOM5OwAAp9MJnU43&#10;Njg4OBDpY1cVMo6MjLgFQbj/L//yL3Ner3c1u1ozY2NjAIC0p0LPVxlq/L4/5U0sKyvDuXPncPTo&#10;UQBAw+kGDA0Nra6xm0BKSgry8/OXneg3P7sZ9om+e/duZOzNWOOWzhNF0dfeX/ziF3j37LvI2JuB&#10;1tZWHDu2uOhPCaxfeumlmLcjY28G3n777YC/Uzqw1tbWkH/EQqmvr58TBOH+zZs3u6NuJBERERER&#10;UQR27dr1/tWrVxO6uzf+bcjExASA+XuzUEOb8/PzfferymOWstlsvmHXcTt0dY01NDT4pqCL9hit&#10;Z3agzMH57F89u2JoHM/ZgdvtxnvvvTeXk53dHM3jVxUyAkBWVtaJO3fuJNTX1692V3Hp7bff9s1j&#10;2NCgyoJdYVkpZAUWf3ITS/4nemdn54rbh/spj1KdF0v5+fm+RV+WVrW+++58APn888/H/HlDvT9l&#10;ZWUr/hEL5c0338TVq1cT9u3bV+v1eqeibiQREREREVEEbty48b8EQRj58Y9/HBfVjLFy5swZAPOB&#10;0FqtqRDvGk7P5ydSqRT1PtYrOxgaGsK1T68BCC84jNfsAPBV6s64h4d/Gc3jVx0yfvjhh2+Koni1&#10;trZ21u2OzSq/8SacAE9tgiAAADo6OoJu4//JTSwnefU/0SMVqjMIt0o1UocPHw74c/ewG2lPpcW0&#10;1H2tzx2v14sTJ07MGQyG2+3t7W+u6ZMRERERERH5GRkZce/bt+/k1atXE06fPq12c9aNUrCiFLDQ&#10;Yv6jQGNV6bmW2cGf//zniKou4zE7AOYrcC9cuICioqL/7XK5eqPZx6pDRgDYvn37f7t///5jR44c&#10;2XDDpsNdqvzy5cvLfnby5ElYrdYVk+pYLIO+1pQEXUnfA4km3X/ppZdgtVpDzkkZzTByZe6Crq6u&#10;oNsogWlmZmZY+5ycnITVasVecW/Iisqenp5lP7PZbLj52c2YrUqlCLft0fB6vaioqMD9+/cT0tLS&#10;qljFSERERERE6+2DDz74rSiKV//+7/9+diMPm96+fTuAleda7Ozs9I0AVB7jz3+EYLAClq3u3Llz&#10;vtButZWea5EdLKUMlQ4n6IvH7AAAuru7cejQoTmDwXC3vb39v0e7n5iEjJ2dnZeKi4t/cvny5YRD&#10;hw5tqKDxhRdeADDfUVy8eDHods3N88PN/SfmTE1NRWtrK659ei1oUObf+aSnp8eiyWtCOQ5A8NDv&#10;3XffBRB5uXJra6vv+AXi34Hs3r07rH0qoWiohXiUwDTcTiklJQXuYTdufnYToYb3KwvU+HcgSrl7&#10;rP9IKJ+CuIfdQd+XM2fO+I5fuBWmSsB46dIlSJL0y87OzksxazQREREREVEE/uM//uPQ9u3bByVJ&#10;2rBBoyiKvhF4b731VtDtlHvJYHM3fvzxx77fx3KE4GaiBIKxqM5bi+wg2OOVBYNDibfsAJgPGCVJ&#10;mgMw+cQTT3x/wxQoFRcXHwEgHzx4cHZ0dHRVS2YHEu0y9JWVlb6lvgMtHa8sm44AS30rzxloifKJ&#10;iQnfMuGRLrne19cnd3R0RLxsfDDhLEPvfxyWamxs9C3pHugYKW3t6+tb9POWlhbfsTt16lTAx4U6&#10;hsp+JyYmgr6mQI8LtdT9xMRE0GNbU1Pje52Bfq8cBwByY2PjorZEs9x9OO9LqHPI//gdP348rOec&#10;mpqSy8vLZQCyJEmvr18PENxCO2SDwWBUuSlERERERFuNXFxcrPoCAgaDwWgwGG7rdLqZtra2iO+t&#10;IhFtduB/v7g0G5DlxfeLwfZ9/PjxqDKCYNTIDgLp6OjwHZuVtguUHfhT7oHDvcf1328ss4OV9rt0&#10;/4HOiUDbxkt2IMuy3NXVJet0ulmdTjcmimKeGn1DSFartQqAvHPnztlYdxzKAVPetFBflZWVvsf1&#10;9fUteuzx48fljo4O+dSpU77gDUHeCP9OpKSkRG5sbJQ7OjrkmpqaRfuM9AJVTo5oTr5Awjkh/Y+D&#10;8lpaWloWhazBTkb/xy3l//ijR4/KLS0tcktLi3z8+PGQj1M6KQTpoP2PvbLfxsbGRe9ZU1PTsscp&#10;fxiCHQ//Y6+cC42Njcteh/9xA7DonApXOO+Lf2dQUlIinzp1Su7o6Fjx+AXS09Mji6I4gw0UMAIM&#10;GYmIiIiIVLQhQkZgPmgUBGEYgHzixImI76/CFW12IMtf3y9iyX2o//1iqPsz5fHR3D+G2t96ZgeB&#10;hBsyhnMPq2wTqFAp1HMjxtnBSvtduk2o4FSW4ys7kGVZrq+vlzUazcYNGBUFBQUVOp1uDIBcW1sb&#10;8cENRjlo4XwtPbB9fX2LTjD/r4y9GSFP7sbGxqDPXVJSEtUnCmp1FP4n5dJjECrtXumE9T+pl34F&#10;u8DCuaCDHfuMvRmLKg39rRQyyrIc8lxYehxOnTq1rLIxXJG8L/5/zMI5fkspHYRGo5laqCreMBgy&#10;EhERERGpZsOEjAAgCEJadnZ2GwC5sLBQdrlcEd9nrWQ12YEszxfSRHPfLMtf3+tHWkW50v42Y8gY&#10;bhvWKjsIZ7/K6M1wjn+8ZAejo6NyRUWFDEAWRbHLZDJlxer63harHS0lCEKaIAjnb9y4YZEkCadP&#10;n4bRaFzVPkMt1rHU9u3bA86P0N/fjz/+8Y++75977rmwx+WfOXMGd+7c8X1/8ODBqOdY6O/v963m&#10;HIt5GpRjE+6+/F9LamoqXnrppZArHyn7D3Zcgfm5Hs+dO+dbuSk1NRUvvPBC0O3995uZmYmUlJSg&#10;2/3TP/2Tb7/p6ekhV3SanJxEX18fgNDHY+m5kJ6ejueff37ZcVCO1c9+9rOQbQwk0vfFZrPhypUr&#10;vu9ffvnlkMcPAAYGBvDTn/4Uly5dQk5OzsdfffXVj6NdCWqtSJL0ut1uP2EwGEyDg4MDareHiIiI&#10;iGgLkYuLi09/9NFHP1G7If4kSaq22+21Op1u9te//vVjVVVVMdt3LLKDpfe3we4Xgz33Sve44VI7&#10;O4j0seFkB9G0YS2yg3D2G26+AGz87AAALly4gFdffXXu/v37CZIkveFwOH65YeZgDIdSwQRArqqq&#10;koeGhiJOdIloudHRUfnYsWOyRqOZxfzw6Fp1r/bgWMlIRERERKSaDVXJ6C8nJ8diMBhuA5Bzc3Nn&#10;z58/r/ZtFtGm1NbWJpeWls4CkAVBGM7Pzy9fi2s6JqtLh2K32183GAymgoKCC2+++SbS09PnXn/9&#10;dXg8nrV+aqJNyev14o033sCePXvmfvvb32L//v0XTSbTPrvdHvUy80REREREROvt+vXrjgcPHmSW&#10;lpb+l6GhoQeVlZWwWCyw2WxqN41oU+jt7UVlZSWKiorQ3d09KUnSL71eb2ZnZ+cltdu2aqIo5pnN&#10;5hYAsk6nm62urmZlI1GYRkdH5bq6Onnnzp2zWJg7wWw2l6l8WYeFlYxERERERKrZsJWM/nQ6nV6S&#10;pNeV9R0kSZJZ2UgUnba2NvnwD34gA5A1Gs1UaWlpnU6n06t9na8Js9lcpoSNAOQjR47IXV1dar8H&#10;RBuSy+WSq6qqfMOijUZjT1FR0WGVL+OIMGQkIiIiIlJNXISMCkEQ0hYCkTEAcnp6+mxdXZ08Ojqq&#10;9q0Z0YY2NTUlNzQ0yLm5uTPwCxcFQUhT+7peF6Io5i10djIWVpY6e/as2u8L0YbQ3NzsW/EJgFxQ&#10;UHB+reZNWGsMGYmIiIiIVBNXIaNCp9PprVZrlclk6sX8aMiZqqoquaenR+1bNaINxeVyydXV1fLO&#10;nTtnMH/ffbu0tPTYpq1cXIkgCGmSJNUqn1TodLrZqqoqua2tTe33imhd9fT0yMeOHZPT09OnF66F&#10;MavVWh/v4RxDRiIiIiIi1cRlyOgvPz+/vMhiOYuFAozc3NzZuro6Tr9GW9bQ0JBcX18vFxQUzCrX&#10;RX5+fnNBQUGFulfrBqLVapOKi4uPFBQUnMfCQUpPT585ceIEP62gTcvlcsm1tbWyKIozynlvNptb&#10;iouLj2yWTx4YMhIRERERqSbuQ0aFwWAwSpJUrVQ3YmHuxoaGBg6npk1vdHRUbmhokMvLy30jHg0G&#10;w4AkSbUmkylL3atzgxMEIc1qtVaJotgFv08rTpw4wfkbKe51dXXJtbW1stls9nUOJpOpt7S09Nhm&#10;DOIYMhIRERERqWbThIz+TCZTVmlpaZ3BYLiNhXuqiooKub6+Xna5XGrf8hHFhMvlkuvr6xdNpSYI&#10;wrDVaq0XRTFP3atwuW1qNyAcBoPBmJGRcWRoaOhQf39/HgDs3Llz9rvf/e5jBw8eRHl5OfT6TVHw&#10;RZuU1+tFc3MzLl++jPfff3/2zp07jwGAyWTqe+aZZ5rv3r37e5fL1at2O9eKJEmv2+32EwaDwTQ4&#10;ODigdnuIiIiIiLYQubi4+PRHH330E7UbslbMZnNZSkrKj/v7+787MjKyEwBEUVyUGRDFC4fDgaam&#10;Jpw7d07u7+/fBgCCINwXRfH9qamp/9PZ2XlJ7TYGExchoz9BENKysrIqvF7vwa6urhenp6e1ACBJ&#10;EsrKynxfRGpzOBxwOByw2+1477335qanpxMAwGw221JTU5vu3r17aTMHi/4YMhIRERERqWbTh4z+&#10;RFHM27VrV/nIyMihGzduWABAo9HI3/ve97ZJkgSLxQKLxaJ2M4l8uru757MDmw3vNzfPjo+PPwYA&#10;oih279q169KDBw+arl+/7lC7neGIu5BxqYKCggqtVnvw1q1b3xscHHxG+bkkSSgqKoIkSThw4AC0&#10;Wq2azaQtwGaz+b6uXLniCxV1Ot14Tnb2+9i2ren69euXxsfHPWq3db0xZCQiIiIiUs2WChn96XQ6&#10;fU5OTnlCQsLBa9euvTQ+Pq4D5kPH5557bptSpFRUVMTMgNaNzWbzFSRduXLFFyoCQEFBwQWtVnv5&#10;1q1bl+Lx3jnuQ0Z/BoPBaDQayxISEgo///zzAy6XK1P5ndlsxoEDB2A2m5GXl4e8vA03dJ3iSG9v&#10;L7q7u+F0OtHS0oL29nbf73bs2DG8NyOjRfP44+1ut9vW39/frWJTNwSGjEREREREqtmyIeNSJpMp&#10;6+mnny6bmZ6W7ty9+9zg4GC68rvCwkIcOHAAmZmZzAwoZvyzg7a2Ntjtdt/vdDrd2N69e9tSUlLs&#10;Ho/H4XQ6beq1NDY2Vci4lCAIaRkZGWWJiYnS3bt3ywYGBhattiNJEvbv38/gkUJa2in4VykCgMFg&#10;GDAajTYA9nv37jm2yhDoSDBkJCIiIiJSDUPGIPwLlUJlBkrwyGHWFEo42UH6M884EjUa+/DwsGMz&#10;FiQlqt2AtTQyMuIeGRl5F8C7AKDVapOysrIser3e8sjrNd++fTvPbrcv60RMJhP27NmDsrIypKWl&#10;ISuLK4FvBQMDAxgYGIDD4cDt27fR09MTsFPYv39/d3JystPj8dhcLlf34OCgZ3BwUM2mExERERER&#10;UYQGBwcHBgcHTwM4DYSXGRQWFsJkNCIzKwsWiwVpaWksWNpient74Xa7YbPZMDw8zOzAz6auZAzH&#10;0k7kiy+/zFJWsPbn35Hk5eVBr9dzgZk45XA44PF4fGGiy+VaVLKsEEWxW6/XD/h3CltxPsVYYCUj&#10;EREREZFqWMm4CkpmkJqamjc7O2seHR3NUhaU8Zebmzu3e/fuhMLCQmRlZSEtLY1zPcY5m80Gj8fj&#10;q04cGhpaNFWaQhTF7r948snex7Vap8fjcWzl7GDLh4zBmEymrCeffNKYkpJimZmZ2TM5OWl0Op1l&#10;gbaVJAnJyckoLCxEUlISLBaL77+0/pRPFbq7u+HxeOB0OjE6Ooqurq5FE6oqzGaz7RvJye7Htdq+&#10;yclJx8TEhHszli2riSEjEREREZFqGDKuAYPBYNyxY4dRr9eXzc3NPTU+Pp7lcrn2j4+Ppy7dVskK&#10;lNBRyQwYQqrLZrMF/G+gIiSNRuPNzs5uS0lJGUhMTLzt8Xhs4+Pjbk6XthhDxggJgpC2e/furNTU&#10;1Lxt27bpHz58aPZ6vfpgnQkwH0IC8A3DBuCrguRw7PC53W709s5fvw6HA1NTUxgbG0NXVxcABA0R&#10;lc4gMTFxKiUlpR3AlMfjcTx48GCAgdf6YMhIRERERKQahozrSKfT6U0mU15KSooxMTHRqBQtPXjw&#10;wDg4OGgM9BhRFGd37dr1mFK8BABGoxFG4/zmHEUZGSUvUKoQAfiKjx4+fDj38ccfJwR63I4dO9wG&#10;g6FXKUKam5tzj4+P927lysRIMWSMsZycHEtiYmKSXq+3AEianJwsnJmZSRobG0tbOonsUsqnGwDg&#10;37kAy8NIpfw6Hvlf6MDi8BAA+np7MeR2+75fOrfBUgaDYWDHjh0DAKDX6+0Lz2EDgM2wOtNmwJCR&#10;iIiIiEg1DBk3EKUCcmkICQA3btwomp6eDlrauHPnztl9+/b5Cmv27duHp556yvd7ZWo3RbyHk0pY&#10;qFAqDQEsKjgCgKGhoZn+/v6Q645kZ2c7NBrN1NIQkRWJscOQUQWiKOYlJyfrtVqtPjk5OQ8AlIrI&#10;hf/XB5oXMlxK5WQoqy3Lbm9vx8OHD0Nus1I4GIrRaOxNTU11A4BfBSIePXrU+9VXX7kBBojxhCEj&#10;EREREZFqGDLGGWUEJQAooyhlWU4dGxvz5QSDg4NZDx48iKrySKfTze7fv3/ZKMClVhtSKtWDofT0&#10;9Mzcv38/qkWJdTqdx2Qydft935uQkDCMhdGLAMARjOuLIWMc8O9gAECn02UlJCQs60weeb2ZXz18&#10;GLCTCTafZKwonwgs/bl/QLiE76IHAH5ysLkVFRUdvn79ej0AE8vMiYiIiIjWT3Z2dpsgCJftdvvr&#10;areF1o4yqlL5Xq/XlwXazuPxBKxKWm2xUzhEUexOTk4OeD+o1+sdALxLfz45OemYmZnxZQ0sNiIi&#10;IiIiIiIiIiIiIiIiIiIiIiIiIiIiIiIiIiIiIiIiIiIiIiIiIiIiIiIiIiIiIiIiIiIiIiIiIiIi&#10;IiIiIiIiIiIiIiIiIiIiIiIiIiIiIiIiIiIiIiIiIiIiIiIiIiIiIiIiIiIiIiIiIiIiIiIiIiIi&#10;IiIiIiIiNfx/s/d3N2fKeZ0AAAAASUVORK5CYIJQSwECLQAUAAYACAAAACEAsYJntgoBAAATAgAA&#10;EwAAAAAAAAAAAAAAAAAAAAAAW0NvbnRlbnRfVHlwZXNdLnhtbFBLAQItABQABgAIAAAAIQA4/SH/&#10;1gAAAJQBAAALAAAAAAAAAAAAAAAAADsBAABfcmVscy8ucmVsc1BLAQItABQABgAIAAAAIQDVLeXG&#10;ezIAAPMbAQAOAAAAAAAAAAAAAAAAADoCAABkcnMvZTJvRG9jLnhtbFBLAQItABQABgAIAAAAIQCq&#10;Jg6+vAAAACEBAAAZAAAAAAAAAAAAAAAAAOE0AABkcnMvX3JlbHMvZTJvRG9jLnhtbC5yZWxzUEsB&#10;Ai0AFAAGAAgAAAAhADFm+/rhAAAADAEAAA8AAAAAAAAAAAAAAAAA1DUAAGRycy9kb3ducmV2Lnht&#10;bFBLAQItAAoAAAAAAAAAIQBjTVfSfFoBAHxaAQAUAAAAAAAAAAAAAAAAAOI2AABkcnMvbWVkaWEv&#10;aW1hZ2UxLnBuZ1BLBQYAAAAABgAGAHwBAACQkQEAAAA=&#10;">
                <v:group id="Group 1764" o:spid="_x0000_s1027" style="position:absolute;left:7892;top:5000;width:1077;height:990" coordorigin="7892,5000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772" o:spid="_x0000_s1028" style="position:absolute;left:7892;top:5000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AE8IA&#10;AADbAAAADwAAAGRycy9kb3ducmV2LnhtbERPyWrDMBC9F/IPYgK91XJ6CMaJHOospYdSyHLxbbDG&#10;C7VGxpJjt19fFQq9zeOts93NphN3GlxrWcEqikEQl1a3XCu4XU9PCQjnkTV2lknBFznYZYuHLaba&#10;Tnym+8XXIoSwS1FB432fSunKhgy6yPbEgavsYNAHONRSDziFcNPJ5zheS4Mth4YGe9o3VH5eRqPg&#10;+3hKKH9N8MO8H6axOhd5PhZKPS7nlw0IT7P/F/+533SYv4bfX8IB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AMATwgAAANsAAAAPAAAAAAAAAAAAAAAAAJgCAABkcnMvZG93&#10;bnJldi54bWxQSwUGAAAAAAQABAD1AAAAhwMAAAAA&#10;" path="m11,375r-5,6l3,387r-1,6l,399r1,5l2,407r1,4l6,415r4,4l29,439r40,39l108,517r39,39l186,596r40,39l265,674r39,39l344,753r39,39l410,819r32,31l473,877r30,24l531,922r26,17l592,959r36,15l659,984r40,6l719,990r19,-1l773,982r36,-15l842,943r30,-30l893,880r14,-39l913,810r2,-34l916,757r-1,-20l913,717r-2,-22l907,673r-4,-23l988,735r4,4l996,742r7,3l1007,745r5,-1l1017,743r6,-3l1029,736r5,-4l1042,726r8,-8l1057,710r6,-7l1068,697r4,-5l1075,686r,-5l1077,675r,-4l1075,667r-1,-3l1071,659r-4,-3l1035,623r-32,-32l970,559,938,526,906,494,873,462,841,429,809,397,776,365,744,332,711,300,679,267,647,235,614,203,582,170,550,138,517,106,485,73,453,41,420,9,412,2,404,r-5,l393,1r-5,1l382,5r-6,5l369,15r-7,7l354,30r-9,9l338,46r-4,6l328,59r-3,5l324,70r-1,6l323,81r1,3l326,89r3,4l332,96r23,23l378,142r22,22l423,187r22,22l468,232r23,23l513,277r23,23l559,322r22,23l604,368r22,22l649,413r23,23l694,458r23,23l740,503r22,23l785,549r7,27l800,619r6,40l809,694r,16l809,714r-2,23l796,777r-21,31l754,824r-37,14l688,840r-19,-2l643,830,608,815,571,792,539,768,508,741,474,708,456,689,437,670,418,651,399,633,380,614,361,595,342,576,324,557,305,538,286,520,267,501,248,482,229,463,211,444,192,425,173,407,154,388,135,369,116,350,98,331r-4,-3l90,325r-5,-2l82,323r-5,-1l71,323r-6,1l60,327r-7,5l47,337r-7,7l31,353r-8,8l16,368r-5,7xe" fillcolor="#c1c1c1" stroked="f">
                    <v:path arrowok="t" o:connecttype="custom" o:connectlocs="3,5387;1,5404;6,5415;69,5478;186,5596;304,5713;410,5819;503,5901;592,5959;699,5990;773,5982;872,5913;913,5810;915,5737;907,5673;992,5739;1007,5745;1023,5740;1042,5726;1063,5703;1075,5686;1077,5671;1071,5659;1003,5591;906,5494;809,5397;711,5300;614,5203;517,5106;420,5009;399,5000;382,5005;362,5022;338,5046;325,5064;323,5081;329,5093;378,5142;445,5209;513,5277;581,5345;649,5413;717,5481;785,5549;806,5659;809,5714;775,5808;688,5840;608,5815;508,5741;437,5670;380,5614;324,5557;267,5501;211,5444;154,5388;98,5331;85,5323;71,5323;53,5332;31,5353;11,5375" o:connectangles="0,0,0,0,0,0,0,0,0,0,0,0,0,0,0,0,0,0,0,0,0,0,0,0,0,0,0,0,0,0,0,0,0,0,0,0,0,0,0,0,0,0,0,0,0,0,0,0,0,0,0,0,0,0,0,0,0,0,0,0,0,0"/>
                  </v:shape>
                  <v:group id="Group 1765" o:spid="_x0000_s1029" style="position:absolute;left:9006;top:5267;width:223;height:225" coordorigin="9006,5267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Freeform 1771" o:spid="_x0000_s1030" style="position:absolute;left:9006;top:5267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F4z8EA&#10;AADbAAAADwAAAGRycy9kb3ducmV2LnhtbESPQYvCMBCF7wv+hzCCtzVVqCzVKCKIe93q3sdmbIvJ&#10;pDRRq7/eOSzsbYb35r1vVpvBO3WnPraBDcymGSjiKtiWawOn4/7zC1RMyBZdYDLwpAib9ehjhYUN&#10;D/6he5lqJSEcCzTQpNQVWseqIY9xGjpi0S6h95hk7Wtte3xIuHd6nmUL7bFlaWiwo11D1bW8eQPX&#10;3L2CD9Wry/Py5M7Pwy37PRgzGQ/bJahEQ/o3/11/W8EXWPlFBt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xeM/BAAAA2wAAAA8AAAAAAAAAAAAAAAAAmAIAAGRycy9kb3du&#10;cmV2LnhtbFBLBQYAAAAABAAEAPUAAACGAwAAAAA=&#10;" path="m167,54l152,40,133,24,116,12,101,4,89,1,81,,64,3,46,12,28,28r-9,9l7,55,,73,,89r3,12l10,116r12,16l37,150r18,20l71,185r18,16l106,213r15,7l134,224r7,1l158,222r18,-10l194,197r10,-11l216,169r6,-18l222,134r-3,-11l212,109,201,93,186,74,167,54xe" fillcolor="#c1c1c1" stroked="f">
                      <v:path arrowok="t" o:connecttype="custom" o:connectlocs="167,5321;152,5307;133,5291;116,5279;101,5271;89,5268;81,5267;64,5270;46,5279;28,5295;19,5304;7,5322;0,5340;0,5356;3,5368;10,5383;22,5399;37,5417;55,5437;71,5452;89,5468;106,5480;121,5487;134,5491;141,5492;158,5489;176,5479;194,5464;204,5453;216,5436;222,5418;222,5401;219,5390;212,5376;201,5360;186,5341;167,5321" o:connectangles="0,0,0,0,0,0,0,0,0,0,0,0,0,0,0,0,0,0,0,0,0,0,0,0,0,0,0,0,0,0,0,0,0,0,0,0,0"/>
                    </v:shape>
                    <v:group id="Group 1766" o:spid="_x0000_s1031" style="position:absolute;left:8673;top:4173;width:950;height:948" coordorigin="8673,4173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shape id="Freeform 1770" o:spid="_x0000_s1032" style="position:absolute;left:8673;top:4173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S0L8A&#10;AADbAAAADwAAAGRycy9kb3ducmV2LnhtbERPTYvCMBC9L/gfwgje1lQRka6xSEH04GXdXfA4NGNT&#10;bCYlibb66zcHwePjfa+LwbbiTj40jhXMphkI4srphmsFvz+7zxWIEJE1to5JwYMCFJvRxxpz7Xr+&#10;pvsp1iKFcMhRgYmxy6UMlSGLYeo64sRdnLcYE/S11B77FG5bOc+ypbTYcGow2FFpqLqeblbBUi/c&#10;4LrqeT7vrOnLv1Xv90elJuNh+wUi0hDf4pf7oBXM0/r0Jf0A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tLQvwAAANsAAAAPAAAAAAAAAAAAAAAAAJgCAABkcnMvZG93bnJl&#10;di54bWxQSwUGAAAAAAQABAD1AAAAhAMAAAAA&#10;" path="m880,931r7,-6l897,917r10,-11l918,896r9,-9l933,879r6,-7l944,864r2,-6l949,851r1,-6l949,839r-2,-6l945,827r-4,-6l918,782,896,743,873,704,850,665,828,627,805,588,783,549,760,510,738,471,715,432,692,393,670,354,647,315,625,276,602,238,580,199,557,160,534,121,512,82,489,44r-3,-5l482,32r-6,-6l473,20r-4,-5l463,9,459,6,455,2,447,r-4,l438,r-5,1l428,5r-6,5l416,14r-7,7l401,29r-9,10l384,46r-5,6l374,59r-3,6l370,71r-2,5l368,81r1,5l370,90r2,5l376,100r20,33l416,167r20,33l457,233r20,34l497,300r20,33l537,367r20,33l576,433r20,34l616,500r20,33l656,567r20,33l696,633r21,34l737,700r20,33l777,767r2,3l780,775r-7,-5l740,750,707,730,673,710,640,690,606,670,573,650,540,630,506,610,473,590,439,570,406,551,372,531,339,511,306,491,272,471,239,451,205,431,172,411,139,391,105,371r-6,-3l95,366r-5,-2l86,363r-5,1l76,364r-6,2l64,369r-7,6l50,380r-8,9l31,399r-7,8l17,413r-5,6l7,426r-3,5l2,436,,441r,5l2,450r1,5l6,459r6,6l17,469r4,3l27,475r5,4l38,483r7,4l84,510r39,23l161,556r39,22l239,601r39,22l317,646r39,23l394,691r39,23l472,736r39,23l550,781r39,23l628,827r39,22l705,872r39,23l783,917r39,23l828,944r5,2l840,947r6,1l851,947r7,-3l865,942r7,-4l880,931xe" fillcolor="#c1c1c1" stroked="f">
                        <v:path arrowok="t" o:connecttype="custom" o:connectlocs="897,5090;927,5060;944,5037;950,5018;945,5000;896,4916;828,4800;760,4683;692,4566;625,4449;557,4333;489,4217;476,4199;463,4182;447,4173;433,4174;416,4187;392,4212;374,4232;368,4249;370,4263;396,4306;457,4406;517,4506;576,4606;636,4706;696,4806;757,4906;780,4948;707,4903;606,4843;506,4783;406,4724;306,4664;205,4604;105,4544;90,4537;76,4537;57,4548;31,4572;12,4592;2,4609;2,4623;12,4638;27,4648;45,4660;161,4729;278,4796;394,4864;511,4932;628,5000;744,5068;828,5117;846,5121;865,5115" o:connectangles="0,0,0,0,0,0,0,0,0,0,0,0,0,0,0,0,0,0,0,0,0,0,0,0,0,0,0,0,0,0,0,0,0,0,0,0,0,0,0,0,0,0,0,0,0,0,0,0,0,0,0,0,0,0,0"/>
                      </v:shape>
                      <v:group id="Group 1767" o:spid="_x0000_s1033" style="position:absolute;left:9226;top:3750;width:1076;height:991" coordorigin="9226,3750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shape id="Freeform 1769" o:spid="_x0000_s1034" style="position:absolute;left:9226;top:3750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89FMMA&#10;AADbAAAADwAAAGRycy9kb3ducmV2LnhtbESPQWsCMRSE7wX/Q3iCt5p1D9JujSKKIIIHrVCPj81z&#10;s5i8rJuou//eFAo9DjPzDTNbdM6KB7Wh9qxgMs5AEJde11wpOH1v3j9AhIis0XomBT0FWMwHbzMs&#10;tH/ygR7HWIkE4VCgAhNjU0gZSkMOw9g3xMm7+NZhTLKtpG7xmeDOyjzLptJhzWnBYEMrQ+X1eHcK&#10;orH79e1w6vttvjpvznb3aX9QqdGwW36BiNTF//Bfe6sV5Dn8fk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89FMMAAADbAAAADwAAAAAAAAAAAAAAAACYAgAAZHJzL2Rv&#10;d25yZXYueG1sUEsFBgAAAAAEAAQA9QAAAIgDAAAAAA==&#10;" path="m2,304r-1,5l,315r1,5l4,327r3,4l10,335,657,982r4,3l665,988r8,3l677,991r6,-2l688,989r6,-3l700,981r7,-6l714,969r9,-8l732,952r6,-8l743,938r5,-7l751,925r1,-5l753,915r,-4l752,906r-1,-4l748,898r-3,-3l722,872,699,849,677,827,654,804,632,782,609,759,586,736,564,714,541,691,518,668,496,646,473,623,451,601,428,578,405,555,383,533,360,510,337,487,315,465,292,442r-1,-4l285,415r-5,-22l276,372r-3,-20l271,332r-2,-18l268,297r,-20l270,254r5,-21l281,214r10,-17l302,184r21,-18l341,157r19,-5l388,150r20,2l429,158r22,9l469,176r18,10l505,197r18,13l537,221r15,13l567,248r17,15l601,280r19,19l639,318r19,19l677,356r19,19l715,394r19,19l753,432r19,19l790,470r19,19l828,508r19,19l866,546r19,18l904,583r19,19l942,621r19,19l980,659r4,4l988,666r3,1l996,668r4,l1005,667r6,-1l1016,663r7,-5l1030,653r7,-6l1046,638r9,-9l1061,622r5,-7l1071,608r3,-5l1075,597r1,-5l1076,588r-2,-5l1074,580r-3,-4l1067,572r-20,-20l1028,532r-20,-19l988,493,969,473,949,454,929,434,830,335,811,315,791,296,771,276,751,256,732,236,712,217,692,197,672,177,649,155,634,140,618,126,603,112,588,100,574,88,559,77,545,67,520,51,502,40,484,31,466,23,448,16,431,11,398,3,378,1,358,,339,1,319,4,285,15r-17,8l250,34,234,48,217,63,204,77,193,93r-9,17l176,129r-6,20l165,171r-3,27l161,216r,19l162,254r2,21l166,296r4,22l174,341,160,327,145,312,131,298,117,284,103,270,89,256r-4,-4l81,249r-7,-2l68,246r-4,1l59,247r-6,3l48,254r-6,4l35,265r-8,8l20,281r-7,7l9,293r-4,5l2,304xe" fillcolor="#c1c1c1" stroked="f">
                          <v:path arrowok="t" o:connecttype="custom" o:connectlocs="1,4070;657,4732;677,4741;700,4731;732,4702;751,4675;752,4656;722,4622;632,4532;541,4441;451,4351;360,4260;291,4188;273,4102;268,4027;291,3947;360,3902;451,3917;523,3960;584,4013;658,4087;734,4163;809,4239;885,4314;961,4390;991,4417;1011,4416;1037,4397;1066,4365;1076,4342;1071,4326;1008,4263;929,4184;771,4026;692,3947;618,3876;559,3827;484,3781;398,3753;319,3754;234,3798;184,3860;162,3948;164,4025;174,4091;117,4034;81,3999;59,3997;35,4015;9,4043" o:connectangles="0,0,0,0,0,0,0,0,0,0,0,0,0,0,0,0,0,0,0,0,0,0,0,0,0,0,0,0,0,0,0,0,0,0,0,0,0,0,0,0,0,0,0,0,0,0,0,0,0,0"/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768" o:spid="_x0000_s1035" type="#_x0000_t75" style="position:absolute;left:1440;top:1783;width:9403;height:2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UdcTDAAAA2wAAAA8AAABkcnMvZG93bnJldi54bWxEj8FqwzAQRO+F/IPYQC8lketACY6VYEoT&#10;SqGH2vmAxdrYJtLKsdTY/vuqUOhxmJk3TH6YrBF3GnznWMHzOgFBXDvdcaPgXB1XWxA+IGs0jknB&#10;TB4O+8VDjpl2I3/RvQyNiBD2GSpoQ+gzKX3dkkW/dj1x9C5usBiiHBqpBxwj3BqZJsmLtNhxXGix&#10;p9eW6mv5bRV8fsibKSpjKS1wftucSnwKpVKPy6nYgQg0hf/wX/tdK0g38Psl/gC5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RR1xMMAAADbAAAADwAAAAAAAAAAAAAAAACf&#10;AgAAZHJzL2Rvd25yZXYueG1sUEsFBgAAAAAEAAQA9wAAAI8DAAAAAA==&#10;">
                          <v:imagedata r:id="rId11" o:title="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G1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00" w:right="6207"/>
        <w:rPr>
          <w:sz w:val="24"/>
          <w:szCs w:val="24"/>
        </w:rPr>
      </w:pPr>
      <w:r>
        <w:rPr>
          <w:sz w:val="24"/>
          <w:szCs w:val="24"/>
        </w:rPr>
        <w:t>Router&gt;en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Router#con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 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g)#hostna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TTG1</w:t>
      </w:r>
    </w:p>
    <w:p w:rsidR="00F81C28" w:rsidRDefault="008E4BD0">
      <w:pPr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s0/0/0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tdown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)#cl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ck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ate 64000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192.1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8.1.1  255.255.255.0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10.0.0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1  255.255.0.0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 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10.1.0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1  255.255.0.0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10.2.0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1  255.255.0.0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  <w:sectPr w:rsidR="00F81C28">
          <w:pgSz w:w="12240" w:h="15840"/>
          <w:pgMar w:top="1500" w:right="1440" w:bottom="280" w:left="1340" w:header="720" w:footer="589" w:gutter="0"/>
          <w:cols w:space="720"/>
        </w:sect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10.3.0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1  255.255.0.0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782" w:right="7194"/>
        <w:jc w:val="center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G2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00" w:right="6207"/>
        <w:rPr>
          <w:sz w:val="24"/>
          <w:szCs w:val="24"/>
        </w:rPr>
      </w:pPr>
      <w:r>
        <w:rPr>
          <w:sz w:val="24"/>
          <w:szCs w:val="24"/>
        </w:rPr>
        <w:t>Router&gt;en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Router#con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 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g)#hostna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TTG2</w:t>
      </w:r>
    </w:p>
    <w:p w:rsidR="00F81C28" w:rsidRDefault="008E4BD0">
      <w:pPr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s0/0/0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tdown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)#cl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ck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ate  64000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192.1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8.1.2  255.255.0.0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11.4.0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1  255.255.0.0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11.5.0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1  255.255.0.0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11.6.0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1  255.255.0.0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 11.7.0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1  255.255.0.0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00"/>
        <w:rPr>
          <w:sz w:val="24"/>
          <w:szCs w:val="24"/>
        </w:rPr>
        <w:sectPr w:rsidR="00F81C28">
          <w:pgSz w:w="12240" w:h="15840"/>
          <w:pgMar w:top="1500" w:right="1440" w:bottom="280" w:left="1340" w:header="720" w:footer="589" w:gutter="0"/>
          <w:cols w:space="720"/>
        </w:sectPr>
      </w:pPr>
      <w:r>
        <w:rPr>
          <w:b/>
          <w:sz w:val="24"/>
          <w:szCs w:val="24"/>
          <w:u w:val="thick" w:color="000000"/>
        </w:rPr>
        <w:t>Chúng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ta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cấu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hình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E</w:t>
      </w:r>
      <w:r>
        <w:rPr>
          <w:b/>
          <w:spacing w:val="1"/>
          <w:sz w:val="24"/>
          <w:szCs w:val="24"/>
          <w:u w:val="thick" w:color="000000"/>
        </w:rPr>
        <w:t>I</w:t>
      </w:r>
      <w:r>
        <w:rPr>
          <w:b/>
          <w:sz w:val="24"/>
          <w:szCs w:val="24"/>
          <w:u w:val="thick" w:color="000000"/>
        </w:rPr>
        <w:t>GRP</w:t>
      </w:r>
      <w:r>
        <w:rPr>
          <w:b/>
          <w:spacing w:val="-90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cho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các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pacing w:val="-5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outer</w:t>
      </w:r>
      <w:r>
        <w:rPr>
          <w:b/>
          <w:spacing w:val="-8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như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sau</w:t>
      </w:r>
      <w:r>
        <w:rPr>
          <w:b/>
          <w:sz w:val="24"/>
          <w:szCs w:val="24"/>
        </w:rPr>
        <w:t xml:space="preserve"> :</w:t>
      </w:r>
    </w:p>
    <w:p w:rsidR="00F81C28" w:rsidRDefault="00F81C28">
      <w:pPr>
        <w:spacing w:before="18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802" w:right="7314"/>
        <w:jc w:val="center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G1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ei</w:t>
      </w:r>
      <w:r>
        <w:rPr>
          <w:sz w:val="24"/>
          <w:szCs w:val="24"/>
        </w:rPr>
        <w:t>grp 10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>twork 10.0.0.0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>twork 192.168.1.0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it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802" w:right="7314"/>
        <w:jc w:val="center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G2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ei</w:t>
      </w:r>
      <w:r>
        <w:rPr>
          <w:sz w:val="24"/>
          <w:szCs w:val="24"/>
        </w:rPr>
        <w:t>grp 10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ig)#network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11.0.0.0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>twork 192.168.1.0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Cấu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hình</w:t>
      </w:r>
      <w:r>
        <w:rPr>
          <w:b/>
          <w:spacing w:val="-76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summary c</w:t>
      </w:r>
      <w:r>
        <w:rPr>
          <w:b/>
          <w:spacing w:val="-1"/>
          <w:sz w:val="24"/>
          <w:szCs w:val="24"/>
          <w:u w:val="thick" w:color="000000"/>
        </w:rPr>
        <w:t>h</w:t>
      </w:r>
      <w:r>
        <w:rPr>
          <w:b/>
          <w:sz w:val="24"/>
          <w:szCs w:val="24"/>
          <w:u w:val="thick" w:color="000000"/>
        </w:rPr>
        <w:t>o EIGRP</w:t>
      </w:r>
      <w:r>
        <w:rPr>
          <w:b/>
          <w:sz w:val="24"/>
          <w:szCs w:val="24"/>
        </w:rPr>
        <w:t xml:space="preserve">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 w:right="77" w:firstLine="720"/>
        <w:jc w:val="both"/>
        <w:rPr>
          <w:sz w:val="24"/>
          <w:szCs w:val="24"/>
        </w:rPr>
      </w:pPr>
      <w:r>
        <w:rPr>
          <w:sz w:val="24"/>
          <w:szCs w:val="24"/>
        </w:rPr>
        <w:t>Mặc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định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GRP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bật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tính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năng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auto-summary </w:t>
      </w:r>
      <w:r>
        <w:rPr>
          <w:sz w:val="24"/>
          <w:szCs w:val="24"/>
        </w:rPr>
        <w:t>để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tự động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subnet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của cùng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netwo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về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ị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 network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hí</w:t>
      </w:r>
      <w:r>
        <w:rPr>
          <w:sz w:val="24"/>
          <w:szCs w:val="24"/>
        </w:rPr>
        <w:t>nh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quả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Ví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dụ như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bài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TTG1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kết nối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rực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iếp các</w:t>
      </w:r>
      <w:r>
        <w:rPr>
          <w:spacing w:val="2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10.0.0.0/16,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10.1.0.0/16,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10.2.0.0/24,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10.3.0.0/16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như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quảng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bá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s0/0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0</w:t>
      </w:r>
    </w:p>
    <w:p w:rsidR="00F81C28" w:rsidRDefault="008E4BD0">
      <w:pPr>
        <w:ind w:left="120" w:right="79"/>
        <w:rPr>
          <w:sz w:val="24"/>
          <w:szCs w:val="24"/>
        </w:rPr>
      </w:pPr>
      <w:r>
        <w:rPr>
          <w:sz w:val="24"/>
          <w:szCs w:val="24"/>
        </w:rPr>
        <w:t>EIGRP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ự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động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ary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lại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hà</w:t>
      </w:r>
      <w:r>
        <w:rPr>
          <w:sz w:val="24"/>
          <w:szCs w:val="24"/>
        </w:rPr>
        <w:t>nh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10.0.0.0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8.</w:t>
      </w:r>
      <w:r>
        <w:rPr>
          <w:spacing w:val="2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T</w:t>
      </w:r>
      <w:r>
        <w:rPr>
          <w:sz w:val="24"/>
          <w:szCs w:val="24"/>
        </w:rPr>
        <w:t>rong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ầ</w:t>
      </w:r>
      <w:r>
        <w:rPr>
          <w:sz w:val="24"/>
          <w:szCs w:val="24"/>
        </w:rPr>
        <w:t>u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hết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tr</w:t>
      </w:r>
      <w:r>
        <w:rPr>
          <w:sz w:val="24"/>
          <w:szCs w:val="24"/>
        </w:rPr>
        <w:t>ường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hợp,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iệc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tự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động tổng hợp n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y có ưu đi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là giúp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 bảng định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tuyến ngắn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gọn.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 w:right="77" w:firstLine="720"/>
        <w:jc w:val="both"/>
        <w:rPr>
          <w:sz w:val="24"/>
          <w:szCs w:val="24"/>
        </w:rPr>
      </w:pPr>
      <w:r>
        <w:rPr>
          <w:spacing w:val="-9"/>
          <w:sz w:val="24"/>
          <w:szCs w:val="24"/>
        </w:rPr>
        <w:t>T</w:t>
      </w:r>
      <w:r>
        <w:rPr>
          <w:sz w:val="24"/>
          <w:szCs w:val="24"/>
        </w:rPr>
        <w:t>uy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nhiên,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số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trường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hợp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nên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sử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dụng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chế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độ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tự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động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tổng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hợp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1"/>
          <w:sz w:val="24"/>
          <w:szCs w:val="24"/>
        </w:rPr>
        <w:t>ư</w:t>
      </w:r>
      <w:r>
        <w:rPr>
          <w:sz w:val="24"/>
          <w:szCs w:val="24"/>
        </w:rPr>
        <w:t>ờng đi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này.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Ví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dụ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2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tục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ontinuos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et</w:t>
      </w:r>
      <w:r>
        <w:rPr>
          <w:sz w:val="24"/>
          <w:szCs w:val="24"/>
        </w:rPr>
        <w:t>work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như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ô </w:t>
      </w:r>
      <w:r>
        <w:rPr>
          <w:spacing w:val="-46"/>
          <w:sz w:val="24"/>
          <w:szCs w:val="24"/>
        </w:rPr>
        <w:t>ì</w:t>
      </w:r>
      <w:r>
        <w:rPr>
          <w:spacing w:val="-73"/>
          <w:sz w:val="24"/>
          <w:szCs w:val="24"/>
        </w:rPr>
        <w:t>h</w:t>
      </w:r>
      <w:r>
        <w:rPr>
          <w:sz w:val="24"/>
          <w:szCs w:val="24"/>
        </w:rPr>
        <w:t>nh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 xml:space="preserve">n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thì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chế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độ này phải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ắt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đi để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ránh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ây ra l</w:t>
      </w:r>
      <w:r>
        <w:rPr>
          <w:spacing w:val="-1"/>
          <w:sz w:val="24"/>
          <w:szCs w:val="24"/>
        </w:rPr>
        <w:t>ỗ</w:t>
      </w:r>
      <w:r>
        <w:rPr>
          <w:sz w:val="24"/>
          <w:szCs w:val="24"/>
        </w:rPr>
        <w:t>i về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định tuyến.</w:t>
      </w:r>
    </w:p>
    <w:p w:rsidR="00F81C28" w:rsidRDefault="00F81C28">
      <w:pPr>
        <w:spacing w:line="200" w:lineRule="exact"/>
      </w:pPr>
    </w:p>
    <w:p w:rsidR="00F81C28" w:rsidRDefault="008E4BD0">
      <w:pPr>
        <w:ind w:left="180"/>
        <w:rPr>
          <w:sz w:val="24"/>
          <w:szCs w:val="24"/>
        </w:rPr>
      </w:pPr>
      <w:r>
        <w:rPr>
          <w:b/>
          <w:sz w:val="24"/>
          <w:szCs w:val="24"/>
        </w:rPr>
        <w:t>Router(co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fig-ro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te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)</w:t>
      </w:r>
      <w:r>
        <w:rPr>
          <w:b/>
          <w:spacing w:val="-1"/>
          <w:sz w:val="24"/>
          <w:szCs w:val="24"/>
        </w:rPr>
        <w:t>#</w:t>
      </w:r>
      <w:r>
        <w:rPr>
          <w:sz w:val="24"/>
          <w:szCs w:val="24"/>
        </w:rPr>
        <w:t>no auto-su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ary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Bây giờ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úng ta xét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ảng định tu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ến của 2 Router sau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tắt Aut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-s</w:t>
      </w:r>
      <w:r>
        <w:rPr>
          <w:spacing w:val="-1"/>
          <w:sz w:val="24"/>
          <w:szCs w:val="24"/>
        </w:rPr>
        <w:t>umm</w:t>
      </w:r>
      <w:r>
        <w:rPr>
          <w:sz w:val="24"/>
          <w:szCs w:val="24"/>
        </w:rPr>
        <w:t>ary</w:t>
      </w:r>
    </w:p>
    <w:p w:rsidR="00F81C28" w:rsidRDefault="00F81C28">
      <w:pPr>
        <w:spacing w:before="2" w:line="200" w:lineRule="exact"/>
      </w:pPr>
    </w:p>
    <w:p w:rsidR="00F81C28" w:rsidRDefault="008E4BD0">
      <w:pPr>
        <w:spacing w:line="414" w:lineRule="auto"/>
        <w:ind w:left="120" w:right="4743"/>
        <w:rPr>
          <w:sz w:val="24"/>
          <w:szCs w:val="24"/>
        </w:rPr>
      </w:pPr>
      <w:r>
        <w:rPr>
          <w:b/>
          <w:sz w:val="24"/>
          <w:szCs w:val="24"/>
        </w:rPr>
        <w:t xml:space="preserve">Bảng định tuyến sau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hi  tắt Auto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 xml:space="preserve">Summary : </w:t>
      </w: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G1</w:t>
      </w:r>
    </w:p>
    <w:p w:rsidR="00F81C28" w:rsidRDefault="008E4BD0">
      <w:pPr>
        <w:spacing w:before="4"/>
        <w:ind w:left="120"/>
        <w:rPr>
          <w:sz w:val="24"/>
          <w:szCs w:val="24"/>
        </w:rPr>
      </w:pPr>
      <w:r>
        <w:rPr>
          <w:sz w:val="24"/>
          <w:szCs w:val="24"/>
        </w:rPr>
        <w:t>TTG1#con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gure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ei</w:t>
      </w:r>
      <w:r>
        <w:rPr>
          <w:sz w:val="24"/>
          <w:szCs w:val="24"/>
        </w:rPr>
        <w:t>grp 10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320" w:bottom="280" w:left="1320" w:header="720" w:footer="589" w:gutter="0"/>
          <w:cols w:space="720"/>
        </w:sect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auto-su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ary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it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G2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TTG2#con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gure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ei</w:t>
      </w:r>
      <w:r>
        <w:rPr>
          <w:sz w:val="24"/>
          <w:szCs w:val="24"/>
        </w:rPr>
        <w:t>grp 10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auto-su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ary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 bảng định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uyến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TTG1#show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ip route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Gateway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 set</w:t>
      </w:r>
    </w:p>
    <w:p w:rsidR="00F81C28" w:rsidRDefault="00F81C28">
      <w:pPr>
        <w:spacing w:line="200" w:lineRule="exact"/>
      </w:pPr>
    </w:p>
    <w:p w:rsidR="00F81C28" w:rsidRDefault="008E4BD0">
      <w:pPr>
        <w:ind w:left="382" w:right="5715"/>
        <w:jc w:val="center"/>
        <w:rPr>
          <w:sz w:val="24"/>
          <w:szCs w:val="24"/>
        </w:rPr>
      </w:pPr>
      <w:r>
        <w:rPr>
          <w:sz w:val="24"/>
          <w:szCs w:val="24"/>
        </w:rPr>
        <w:t>10.0.0.0/16 is subne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ed, 4 subne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10.0.0.0 is di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connected,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10.1.0.0 is di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connected,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10.2.0.0 is di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connected,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Loopback2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10.3.0.0 is di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onnected,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Loopback3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382" w:right="5715"/>
        <w:jc w:val="center"/>
        <w:rPr>
          <w:sz w:val="24"/>
          <w:szCs w:val="24"/>
        </w:rPr>
      </w:pPr>
      <w:r>
        <w:rPr>
          <w:sz w:val="24"/>
          <w:szCs w:val="24"/>
        </w:rPr>
        <w:t>11.0.0.0/16 is subne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ed, 4 subne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D       11.4.0.0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90/2297856]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via 192.168.1.2, 00:00:06, Ser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0/0/0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D       11.5.0.0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90/2297856]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via 192.168.1.2, 00:00:06, Ser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0/0/0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D       11.6.0.0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90/2297856]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via 192.168.1.2, 00:00:06, Ser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0/0/0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D       11.7.0.0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90/2297856]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via 192.168.1.2, 00:00:06, Ser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0/0/0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C    192.168.1.0/24 is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ectly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ted,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</w:t>
      </w:r>
      <w:r>
        <w:rPr>
          <w:spacing w:val="-1"/>
          <w:sz w:val="24"/>
          <w:szCs w:val="24"/>
        </w:rPr>
        <w:t>0/</w:t>
      </w:r>
      <w:r>
        <w:rPr>
          <w:sz w:val="24"/>
          <w:szCs w:val="24"/>
        </w:rPr>
        <w:t>0/0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TTG2#show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ip route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Gateway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 set</w:t>
      </w:r>
    </w:p>
    <w:p w:rsidR="00F81C28" w:rsidRDefault="00F81C28">
      <w:pPr>
        <w:spacing w:line="200" w:lineRule="exact"/>
      </w:pPr>
    </w:p>
    <w:p w:rsidR="00F81C28" w:rsidRDefault="008E4BD0">
      <w:pPr>
        <w:ind w:left="382" w:right="5715"/>
        <w:jc w:val="center"/>
        <w:rPr>
          <w:sz w:val="24"/>
          <w:szCs w:val="24"/>
        </w:rPr>
      </w:pPr>
      <w:r>
        <w:rPr>
          <w:sz w:val="24"/>
          <w:szCs w:val="24"/>
        </w:rPr>
        <w:t>10.0.0.0/16 is subne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ed, 4 subne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D       10.0.0.0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90/2297856]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via 192.168.1.1, 00:00:22, Ser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0/0/0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sz w:val="24"/>
          <w:szCs w:val="24"/>
        </w:rPr>
        <w:t xml:space="preserve">D       10.1.0.0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90/2297856]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via 192.168.1.1, 00:00:22, Ser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0/0/0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D       10.2.0.0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90/2297856]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via 192.168.1.1, 00:00:22, Ser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0/0/0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D       10.3.0.0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90/2297856]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via 192.168.1.1, 00:00:22, Ser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0/0/0</w:t>
      </w:r>
    </w:p>
    <w:p w:rsidR="00F81C28" w:rsidRDefault="00F81C28">
      <w:pPr>
        <w:spacing w:line="200" w:lineRule="exact"/>
      </w:pPr>
    </w:p>
    <w:p w:rsidR="00F81C28" w:rsidRDefault="008E4BD0">
      <w:pPr>
        <w:ind w:left="420"/>
        <w:rPr>
          <w:sz w:val="24"/>
          <w:szCs w:val="24"/>
        </w:rPr>
      </w:pPr>
      <w:r>
        <w:rPr>
          <w:sz w:val="24"/>
          <w:szCs w:val="24"/>
        </w:rPr>
        <w:t>11.0.0.0/16 is subne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ed, 4 subne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11.4.0.0 is di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connected,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Loopback4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11.5.0.0 is di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connected,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Loopback5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11.6.0.0 is di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connected,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Loopback6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11.7.0.0 is di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connected,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Loopback7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C    192.168.1.0/24 is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ectly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ted,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</w:t>
      </w:r>
      <w:r>
        <w:rPr>
          <w:spacing w:val="-1"/>
          <w:sz w:val="24"/>
          <w:szCs w:val="24"/>
        </w:rPr>
        <w:t>0/</w:t>
      </w:r>
      <w:r>
        <w:rPr>
          <w:sz w:val="24"/>
          <w:szCs w:val="24"/>
        </w:rPr>
        <w:t>0/0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Với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EIGRP,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ắt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to-su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ể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uyển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sang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ử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dụng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kỹ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huật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bằng tay (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làm gọn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bảng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định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tuyế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khai báo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địa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chỉ tổng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hợp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cổng của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outer sẽ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bá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 cổ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đó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ịa chỉ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được t</w:t>
      </w:r>
      <w:r>
        <w:rPr>
          <w:spacing w:val="-1"/>
          <w:sz w:val="24"/>
          <w:szCs w:val="24"/>
        </w:rPr>
        <w:t>ổ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hợp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như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câu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lệ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đã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cài đặt. Địa chỉ tổng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hợp được khi báo bằng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câu lệnh n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ư sau:</w:t>
      </w:r>
    </w:p>
    <w:p w:rsidR="00F81C28" w:rsidRDefault="00F81C28">
      <w:pPr>
        <w:spacing w:line="200" w:lineRule="exact"/>
      </w:pPr>
    </w:p>
    <w:p w:rsidR="00F81C28" w:rsidRDefault="008E4BD0">
      <w:pPr>
        <w:ind w:left="120" w:right="78"/>
        <w:rPr>
          <w:sz w:val="24"/>
          <w:szCs w:val="24"/>
        </w:rPr>
      </w:pPr>
      <w:r>
        <w:rPr>
          <w:sz w:val="24"/>
          <w:szCs w:val="24"/>
        </w:rPr>
        <w:t>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</w:t>
      </w:r>
      <w:r>
        <w:rPr>
          <w:b/>
          <w:sz w:val="24"/>
          <w:szCs w:val="24"/>
        </w:rPr>
        <w:t xml:space="preserve">ip 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mmary-ad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 xml:space="preserve">ress 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eigrp</w:t>
      </w:r>
      <w:r>
        <w:rPr>
          <w:b/>
          <w:spacing w:val="59"/>
          <w:sz w:val="24"/>
          <w:szCs w:val="24"/>
        </w:rPr>
        <w:t xml:space="preserve"> </w:t>
      </w:r>
      <w:r>
        <w:rPr>
          <w:i/>
          <w:sz w:val="24"/>
          <w:szCs w:val="24"/>
        </w:rPr>
        <w:t>autonomous-sys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em-number  ip  address    Mask administr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ve-di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tance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Cấu hình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manual summary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rên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2 router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lại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bảng định t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yến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G1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s0/0/0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 s</w:t>
      </w:r>
      <w:r>
        <w:rPr>
          <w:spacing w:val="-1"/>
          <w:sz w:val="24"/>
          <w:szCs w:val="24"/>
        </w:rPr>
        <w:t>umm</w:t>
      </w:r>
      <w:r>
        <w:rPr>
          <w:sz w:val="24"/>
          <w:szCs w:val="24"/>
        </w:rPr>
        <w:t>ary-add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ess  ei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rp 10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10.0.0.0  255.252.0.0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5" w:lineRule="auto"/>
        <w:ind w:left="120" w:right="7373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 xml:space="preserve">it </w:t>
      </w: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ig)# </w:t>
      </w:r>
      <w:r>
        <w:rPr>
          <w:b/>
          <w:sz w:val="24"/>
          <w:szCs w:val="24"/>
        </w:rPr>
        <w:t>Router T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G2 :</w:t>
      </w:r>
    </w:p>
    <w:p w:rsidR="00F81C28" w:rsidRDefault="008E4BD0">
      <w:pPr>
        <w:spacing w:before="2"/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s0/0/0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 ip  s</w:t>
      </w:r>
      <w:r>
        <w:rPr>
          <w:spacing w:val="-1"/>
          <w:sz w:val="24"/>
          <w:szCs w:val="24"/>
        </w:rPr>
        <w:t>umm</w:t>
      </w:r>
      <w:r>
        <w:rPr>
          <w:sz w:val="24"/>
          <w:szCs w:val="24"/>
        </w:rPr>
        <w:t>ary-add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ess  ei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rp 10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11.4.0.0  255.252.0.0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 bảng định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uyến sau khi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manual summary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320" w:bottom="280" w:left="1320" w:header="720" w:footer="589" w:gutter="0"/>
          <w:cols w:space="720"/>
        </w:sectPr>
      </w:pPr>
      <w:r>
        <w:rPr>
          <w:b/>
          <w:sz w:val="24"/>
          <w:szCs w:val="24"/>
        </w:rPr>
        <w:t>TTG1#show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ip route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Gateway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 set</w:t>
      </w:r>
    </w:p>
    <w:p w:rsidR="00F81C28" w:rsidRDefault="00F81C28">
      <w:pPr>
        <w:spacing w:line="200" w:lineRule="exact"/>
      </w:pPr>
    </w:p>
    <w:p w:rsidR="00F81C28" w:rsidRDefault="008E4BD0">
      <w:pPr>
        <w:ind w:left="420"/>
        <w:rPr>
          <w:sz w:val="24"/>
          <w:szCs w:val="24"/>
        </w:rPr>
      </w:pPr>
      <w:r>
        <w:rPr>
          <w:sz w:val="24"/>
          <w:szCs w:val="24"/>
        </w:rPr>
        <w:t>10.0.0.0/8 is va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iably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subnet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 5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subnets, 2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asks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  <w:highlight w:val="yellow"/>
        </w:rPr>
        <w:t>D       10.0.0.0/14  is a s</w:t>
      </w:r>
      <w:r>
        <w:rPr>
          <w:spacing w:val="-1"/>
          <w:sz w:val="24"/>
          <w:szCs w:val="24"/>
          <w:highlight w:val="yellow"/>
        </w:rPr>
        <w:t>umm</w:t>
      </w:r>
      <w:r>
        <w:rPr>
          <w:sz w:val="24"/>
          <w:szCs w:val="24"/>
          <w:highlight w:val="yellow"/>
        </w:rPr>
        <w:t>ary, 00:01:50, Null0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10.0.0.0/16 is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ctly con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 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10.1.0.0/16 is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ctly con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 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10.2.0.0/16 is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ctly con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 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10.3.0.0/16 is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ctly con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 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k3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D       11.4.0.0/12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90/2297856]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via 192.168.1.2, 00:00:21,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l0/0/0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C    192.168.1.0/24 is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ectly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ted,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</w:t>
      </w:r>
      <w:r>
        <w:rPr>
          <w:spacing w:val="-1"/>
          <w:sz w:val="24"/>
          <w:szCs w:val="24"/>
        </w:rPr>
        <w:t>0/</w:t>
      </w:r>
      <w:r>
        <w:rPr>
          <w:sz w:val="24"/>
          <w:szCs w:val="24"/>
        </w:rPr>
        <w:t>0/0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TTG2#show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ip route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Gateway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 set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420"/>
        <w:rPr>
          <w:sz w:val="24"/>
          <w:szCs w:val="24"/>
        </w:rPr>
      </w:pPr>
      <w:r>
        <w:rPr>
          <w:sz w:val="24"/>
          <w:szCs w:val="24"/>
        </w:rPr>
        <w:t>10.0.0.0/13 is subne</w:t>
      </w:r>
      <w:r>
        <w:rPr>
          <w:spacing w:val="-1"/>
          <w:sz w:val="24"/>
          <w:szCs w:val="24"/>
        </w:rPr>
        <w:t>tt</w:t>
      </w:r>
      <w:r>
        <w:rPr>
          <w:sz w:val="24"/>
          <w:szCs w:val="24"/>
        </w:rPr>
        <w:t>ed, 1 subne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D       10.0.0.0/14 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90/2297856]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via 192.168.1.1, 00:00:57,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l0/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/0</w:t>
      </w:r>
    </w:p>
    <w:p w:rsidR="00F81C28" w:rsidRDefault="00F81C28">
      <w:pPr>
        <w:spacing w:line="200" w:lineRule="exact"/>
      </w:pPr>
    </w:p>
    <w:p w:rsidR="00F81C28" w:rsidRDefault="008E4BD0">
      <w:pPr>
        <w:ind w:left="420"/>
        <w:rPr>
          <w:sz w:val="24"/>
          <w:szCs w:val="24"/>
        </w:rPr>
      </w:pPr>
      <w:r>
        <w:rPr>
          <w:sz w:val="24"/>
          <w:szCs w:val="24"/>
        </w:rPr>
        <w:t>11.0.0.0/8 is va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iably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subnet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 5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subnets, 2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asks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D       11.0.0.0/14 is a s</w:t>
      </w:r>
      <w:r>
        <w:rPr>
          <w:spacing w:val="-1"/>
          <w:sz w:val="24"/>
          <w:szCs w:val="24"/>
        </w:rPr>
        <w:t>umm</w:t>
      </w:r>
      <w:r>
        <w:rPr>
          <w:sz w:val="24"/>
          <w:szCs w:val="24"/>
        </w:rPr>
        <w:t>ary, 00:01:00, Null0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11.4.0.0/16 is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ctly con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 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k4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11.5.0.0/16 is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ctly con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 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k5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11.6.0.0/16 is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ctly con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 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k6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       11.7.0.0/16 is 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ctly con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ed, 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k7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C    192.168.1.0/24 is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ectly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conne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ted,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</w:t>
      </w:r>
      <w:r>
        <w:rPr>
          <w:spacing w:val="-1"/>
          <w:sz w:val="24"/>
          <w:szCs w:val="24"/>
        </w:rPr>
        <w:t>0/</w:t>
      </w:r>
      <w:r>
        <w:rPr>
          <w:sz w:val="24"/>
          <w:szCs w:val="24"/>
        </w:rPr>
        <w:t>0/0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Cấu hình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 xml:space="preserve">hứng thực cho 2 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outer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ong bài Lab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 w:right="77" w:firstLine="720"/>
        <w:jc w:val="both"/>
        <w:rPr>
          <w:sz w:val="24"/>
          <w:szCs w:val="24"/>
        </w:rPr>
        <w:sectPr w:rsidR="00F81C28">
          <w:pgSz w:w="12240" w:h="15840"/>
          <w:pgMar w:top="1500" w:right="1320" w:bottom="280" w:left="1320" w:header="720" w:footer="589" w:gutter="0"/>
          <w:cols w:space="720"/>
        </w:sectPr>
      </w:pPr>
      <w:r>
        <w:rPr>
          <w:sz w:val="24"/>
          <w:szCs w:val="24"/>
        </w:rPr>
        <w:t>EIGRP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(Enhanced Int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teway Routing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</w:t>
      </w:r>
      <w:r>
        <w:rPr>
          <w:sz w:val="24"/>
          <w:szCs w:val="24"/>
        </w:rPr>
        <w:t>otoco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),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iao thức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tance Vect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độc quyền,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hỉ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chạy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trên các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iết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Cisco.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chứng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hực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đổi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thông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định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ến là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yếu tố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trọng gi</w:t>
      </w:r>
      <w:r>
        <w:rPr>
          <w:spacing w:val="-1"/>
          <w:sz w:val="24"/>
          <w:szCs w:val="24"/>
        </w:rPr>
        <w:t>ú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bảo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vệ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ệ thống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khỏi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ự tấn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idle. Cấu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Authen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ica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 được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thực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ện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trên từng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gia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vào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quá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ình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ao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đ</w:t>
      </w:r>
      <w:r>
        <w:rPr>
          <w:sz w:val="24"/>
          <w:szCs w:val="24"/>
        </w:rPr>
        <w:t>ổi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thông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định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tuyế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thường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là các đường 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nối gi</w:t>
      </w:r>
      <w:r>
        <w:rPr>
          <w:spacing w:val="-2"/>
          <w:sz w:val="24"/>
          <w:szCs w:val="24"/>
        </w:rPr>
        <w:t>ữ</w:t>
      </w:r>
      <w:r>
        <w:rPr>
          <w:sz w:val="24"/>
          <w:szCs w:val="24"/>
        </w:rPr>
        <w:t>a các Route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 Sau khi Enalbe EIGRP trên 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 xml:space="preserve">c Router,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 cần x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 định các cổng cần c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u hình Authenti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ation </w:t>
      </w:r>
      <w:r>
        <w:rPr>
          <w:spacing w:val="-1"/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ư sau :</w:t>
      </w:r>
    </w:p>
    <w:p w:rsidR="00F81C28" w:rsidRDefault="00F81C28">
      <w:pPr>
        <w:spacing w:before="18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Các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câu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lệnh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chứng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thực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t</w:t>
      </w:r>
      <w:r>
        <w:rPr>
          <w:b/>
          <w:spacing w:val="-5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ong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bài</w:t>
      </w:r>
      <w:r>
        <w:rPr>
          <w:b/>
          <w:spacing w:val="-76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Lab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G1</w:t>
      </w:r>
      <w:r>
        <w:rPr>
          <w:b/>
          <w:sz w:val="24"/>
          <w:szCs w:val="24"/>
        </w:rPr>
        <w:t>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enti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ation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 eigrp 10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d5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enti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ation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ey-ch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 ei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rp 10 </w:t>
      </w:r>
      <w:r>
        <w:rPr>
          <w:i/>
          <w:sz w:val="24"/>
          <w:szCs w:val="24"/>
        </w:rPr>
        <w:t>truon</w:t>
      </w:r>
      <w:r>
        <w:rPr>
          <w:i/>
          <w:spacing w:val="-1"/>
          <w:sz w:val="24"/>
          <w:szCs w:val="24"/>
        </w:rPr>
        <w:t>g</w:t>
      </w:r>
      <w:r>
        <w:rPr>
          <w:i/>
          <w:sz w:val="24"/>
          <w:szCs w:val="24"/>
        </w:rPr>
        <w:t>tan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20" w:right="5906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 xml:space="preserve">it </w:t>
      </w: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ig)#key ch</w:t>
      </w:r>
      <w:r>
        <w:rPr>
          <w:spacing w:val="-1"/>
          <w:sz w:val="24"/>
          <w:szCs w:val="24"/>
        </w:rPr>
        <w:t>ai</w:t>
      </w:r>
      <w:r>
        <w:rPr>
          <w:sz w:val="24"/>
          <w:szCs w:val="24"/>
        </w:rPr>
        <w:t xml:space="preserve">n </w:t>
      </w:r>
      <w:r>
        <w:rPr>
          <w:i/>
          <w:sz w:val="24"/>
          <w:szCs w:val="24"/>
        </w:rPr>
        <w:t xml:space="preserve">truongtan </w:t>
      </w: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ig-keych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#key 1</w:t>
      </w:r>
    </w:p>
    <w:p w:rsidR="00F81C28" w:rsidRDefault="008E4BD0">
      <w:pPr>
        <w:spacing w:before="6"/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ig-keych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key)#key-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ing </w:t>
      </w:r>
      <w:r>
        <w:rPr>
          <w:i/>
          <w:sz w:val="24"/>
          <w:szCs w:val="24"/>
        </w:rPr>
        <w:t>ttg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ig-keych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key)#ac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-li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06:30:00 May 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>0 2010 06:30:00 May 21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ig-keych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key)#send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if</w:t>
      </w:r>
      <w:r>
        <w:rPr>
          <w:sz w:val="24"/>
          <w:szCs w:val="24"/>
        </w:rPr>
        <w:t>eti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06:30:00 May 20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2010 06:30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00 May 21 2010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ig-keych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key)#ex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TTG1#copy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running-c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 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tup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G2</w:t>
      </w:r>
      <w:r>
        <w:rPr>
          <w:b/>
          <w:sz w:val="24"/>
          <w:szCs w:val="24"/>
        </w:rPr>
        <w:t>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enti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ation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 eigrp 10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d5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enti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ation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ey-ch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 ei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rp 10 </w:t>
      </w:r>
      <w:r>
        <w:rPr>
          <w:i/>
          <w:sz w:val="24"/>
          <w:szCs w:val="24"/>
        </w:rPr>
        <w:t>truon</w:t>
      </w:r>
      <w:r>
        <w:rPr>
          <w:i/>
          <w:spacing w:val="-1"/>
          <w:sz w:val="24"/>
          <w:szCs w:val="24"/>
        </w:rPr>
        <w:t>g</w:t>
      </w:r>
      <w:r>
        <w:rPr>
          <w:i/>
          <w:sz w:val="24"/>
          <w:szCs w:val="24"/>
        </w:rPr>
        <w:t>tangroup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ig)#key ch</w:t>
      </w:r>
      <w:r>
        <w:rPr>
          <w:spacing w:val="-1"/>
          <w:sz w:val="24"/>
          <w:szCs w:val="24"/>
        </w:rPr>
        <w:t>ai</w:t>
      </w:r>
      <w:r>
        <w:rPr>
          <w:sz w:val="24"/>
          <w:szCs w:val="24"/>
        </w:rPr>
        <w:t xml:space="preserve">n </w:t>
      </w:r>
      <w:r>
        <w:rPr>
          <w:i/>
          <w:sz w:val="24"/>
          <w:szCs w:val="24"/>
        </w:rPr>
        <w:t>truongta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group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ig-keych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#key 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ig-keych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key)#key-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ing </w:t>
      </w:r>
      <w:r>
        <w:rPr>
          <w:i/>
          <w:sz w:val="24"/>
          <w:szCs w:val="24"/>
        </w:rPr>
        <w:t>tt</w:t>
      </w:r>
      <w:r>
        <w:rPr>
          <w:i/>
          <w:spacing w:val="-1"/>
          <w:sz w:val="24"/>
          <w:szCs w:val="24"/>
        </w:rPr>
        <w:t>g</w:t>
      </w:r>
      <w:r>
        <w:rPr>
          <w:i/>
          <w:sz w:val="24"/>
          <w:szCs w:val="24"/>
        </w:rPr>
        <w:t>tc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ig-keych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key)#ac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-li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06:30:00 May 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>0 2010 06:30:00 May 21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ig-keych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key)#send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if</w:t>
      </w:r>
      <w:r>
        <w:rPr>
          <w:sz w:val="24"/>
          <w:szCs w:val="24"/>
        </w:rPr>
        <w:t>eti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06:30:00 May 20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2010 06:30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00 May 21 2010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ig-keych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key)#ex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2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- Tiến hành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lưu cấu hình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trên 2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F81C28" w:rsidRDefault="00F81C28">
      <w:pPr>
        <w:spacing w:line="200" w:lineRule="exact"/>
      </w:pPr>
    </w:p>
    <w:p w:rsidR="00F81C28" w:rsidRDefault="00BD48D1">
      <w:pPr>
        <w:ind w:left="22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270" behindDoc="1" locked="0" layoutInCell="1" allowOverlap="1">
                <wp:simplePos x="0" y="0"/>
                <wp:positionH relativeFrom="page">
                  <wp:posOffset>5005070</wp:posOffset>
                </wp:positionH>
                <wp:positionV relativeFrom="page">
                  <wp:posOffset>2374900</wp:posOffset>
                </wp:positionV>
                <wp:extent cx="1543050" cy="1435100"/>
                <wp:effectExtent l="0" t="0" r="0" b="0"/>
                <wp:wrapNone/>
                <wp:docPr id="5" name="Group 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050" cy="1435100"/>
                          <a:chOff x="7882" y="3740"/>
                          <a:chExt cx="2430" cy="2260"/>
                        </a:xfrm>
                      </wpg:grpSpPr>
                      <wpg:grpSp>
                        <wpg:cNvPr id="6" name="Group 1683"/>
                        <wpg:cNvGrpSpPr>
                          <a:grpSpLocks/>
                        </wpg:cNvGrpSpPr>
                        <wpg:grpSpPr bwMode="auto">
                          <a:xfrm>
                            <a:off x="7892" y="5000"/>
                            <a:ext cx="1077" cy="990"/>
                            <a:chOff x="7892" y="5000"/>
                            <a:chExt cx="1077" cy="990"/>
                          </a:xfrm>
                        </wpg:grpSpPr>
                        <wps:wsp>
                          <wps:cNvPr id="7" name="Freeform 1690"/>
                          <wps:cNvSpPr>
                            <a:spLocks/>
                          </wps:cNvSpPr>
                          <wps:spPr bwMode="auto">
                            <a:xfrm>
                              <a:off x="7892" y="5000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5387 5000"/>
                                <a:gd name="T3" fmla="*/ 5387 h 990"/>
                                <a:gd name="T4" fmla="+- 0 7893 7892"/>
                                <a:gd name="T5" fmla="*/ T4 w 1077"/>
                                <a:gd name="T6" fmla="+- 0 5404 5000"/>
                                <a:gd name="T7" fmla="*/ 5404 h 990"/>
                                <a:gd name="T8" fmla="+- 0 7898 7892"/>
                                <a:gd name="T9" fmla="*/ T8 w 1077"/>
                                <a:gd name="T10" fmla="+- 0 5415 5000"/>
                                <a:gd name="T11" fmla="*/ 5415 h 990"/>
                                <a:gd name="T12" fmla="+- 0 7961 7892"/>
                                <a:gd name="T13" fmla="*/ T12 w 1077"/>
                                <a:gd name="T14" fmla="+- 0 5478 5000"/>
                                <a:gd name="T15" fmla="*/ 5478 h 990"/>
                                <a:gd name="T16" fmla="+- 0 8078 7892"/>
                                <a:gd name="T17" fmla="*/ T16 w 1077"/>
                                <a:gd name="T18" fmla="+- 0 5596 5000"/>
                                <a:gd name="T19" fmla="*/ 5596 h 990"/>
                                <a:gd name="T20" fmla="+- 0 8196 7892"/>
                                <a:gd name="T21" fmla="*/ T20 w 1077"/>
                                <a:gd name="T22" fmla="+- 0 5713 5000"/>
                                <a:gd name="T23" fmla="*/ 5713 h 990"/>
                                <a:gd name="T24" fmla="+- 0 8302 7892"/>
                                <a:gd name="T25" fmla="*/ T24 w 1077"/>
                                <a:gd name="T26" fmla="+- 0 5819 5000"/>
                                <a:gd name="T27" fmla="*/ 5819 h 990"/>
                                <a:gd name="T28" fmla="+- 0 8395 7892"/>
                                <a:gd name="T29" fmla="*/ T28 w 1077"/>
                                <a:gd name="T30" fmla="+- 0 5901 5000"/>
                                <a:gd name="T31" fmla="*/ 5901 h 990"/>
                                <a:gd name="T32" fmla="+- 0 8484 7892"/>
                                <a:gd name="T33" fmla="*/ T32 w 1077"/>
                                <a:gd name="T34" fmla="+- 0 5959 5000"/>
                                <a:gd name="T35" fmla="*/ 5959 h 990"/>
                                <a:gd name="T36" fmla="+- 0 8591 7892"/>
                                <a:gd name="T37" fmla="*/ T36 w 1077"/>
                                <a:gd name="T38" fmla="+- 0 5990 5000"/>
                                <a:gd name="T39" fmla="*/ 5990 h 990"/>
                                <a:gd name="T40" fmla="+- 0 8665 7892"/>
                                <a:gd name="T41" fmla="*/ T40 w 1077"/>
                                <a:gd name="T42" fmla="+- 0 5982 5000"/>
                                <a:gd name="T43" fmla="*/ 5982 h 990"/>
                                <a:gd name="T44" fmla="+- 0 8764 7892"/>
                                <a:gd name="T45" fmla="*/ T44 w 1077"/>
                                <a:gd name="T46" fmla="+- 0 5913 5000"/>
                                <a:gd name="T47" fmla="*/ 5913 h 990"/>
                                <a:gd name="T48" fmla="+- 0 8805 7892"/>
                                <a:gd name="T49" fmla="*/ T48 w 1077"/>
                                <a:gd name="T50" fmla="+- 0 5810 5000"/>
                                <a:gd name="T51" fmla="*/ 5810 h 990"/>
                                <a:gd name="T52" fmla="+- 0 8807 7892"/>
                                <a:gd name="T53" fmla="*/ T52 w 1077"/>
                                <a:gd name="T54" fmla="+- 0 5737 5000"/>
                                <a:gd name="T55" fmla="*/ 5737 h 990"/>
                                <a:gd name="T56" fmla="+- 0 8799 7892"/>
                                <a:gd name="T57" fmla="*/ T56 w 1077"/>
                                <a:gd name="T58" fmla="+- 0 5673 5000"/>
                                <a:gd name="T59" fmla="*/ 5673 h 990"/>
                                <a:gd name="T60" fmla="+- 0 8884 7892"/>
                                <a:gd name="T61" fmla="*/ T60 w 1077"/>
                                <a:gd name="T62" fmla="+- 0 5739 5000"/>
                                <a:gd name="T63" fmla="*/ 5739 h 990"/>
                                <a:gd name="T64" fmla="+- 0 8899 7892"/>
                                <a:gd name="T65" fmla="*/ T64 w 1077"/>
                                <a:gd name="T66" fmla="+- 0 5745 5000"/>
                                <a:gd name="T67" fmla="*/ 5745 h 990"/>
                                <a:gd name="T68" fmla="+- 0 8915 7892"/>
                                <a:gd name="T69" fmla="*/ T68 w 1077"/>
                                <a:gd name="T70" fmla="+- 0 5740 5000"/>
                                <a:gd name="T71" fmla="*/ 5740 h 990"/>
                                <a:gd name="T72" fmla="+- 0 8934 7892"/>
                                <a:gd name="T73" fmla="*/ T72 w 1077"/>
                                <a:gd name="T74" fmla="+- 0 5726 5000"/>
                                <a:gd name="T75" fmla="*/ 5726 h 990"/>
                                <a:gd name="T76" fmla="+- 0 8955 7892"/>
                                <a:gd name="T77" fmla="*/ T76 w 1077"/>
                                <a:gd name="T78" fmla="+- 0 5703 5000"/>
                                <a:gd name="T79" fmla="*/ 5703 h 990"/>
                                <a:gd name="T80" fmla="+- 0 8967 7892"/>
                                <a:gd name="T81" fmla="*/ T80 w 1077"/>
                                <a:gd name="T82" fmla="+- 0 5686 5000"/>
                                <a:gd name="T83" fmla="*/ 5686 h 990"/>
                                <a:gd name="T84" fmla="+- 0 8969 7892"/>
                                <a:gd name="T85" fmla="*/ T84 w 1077"/>
                                <a:gd name="T86" fmla="+- 0 5671 5000"/>
                                <a:gd name="T87" fmla="*/ 5671 h 990"/>
                                <a:gd name="T88" fmla="+- 0 8963 7892"/>
                                <a:gd name="T89" fmla="*/ T88 w 1077"/>
                                <a:gd name="T90" fmla="+- 0 5659 5000"/>
                                <a:gd name="T91" fmla="*/ 5659 h 990"/>
                                <a:gd name="T92" fmla="+- 0 8895 7892"/>
                                <a:gd name="T93" fmla="*/ T92 w 1077"/>
                                <a:gd name="T94" fmla="+- 0 5591 5000"/>
                                <a:gd name="T95" fmla="*/ 5591 h 990"/>
                                <a:gd name="T96" fmla="+- 0 8798 7892"/>
                                <a:gd name="T97" fmla="*/ T96 w 1077"/>
                                <a:gd name="T98" fmla="+- 0 5494 5000"/>
                                <a:gd name="T99" fmla="*/ 5494 h 990"/>
                                <a:gd name="T100" fmla="+- 0 8701 7892"/>
                                <a:gd name="T101" fmla="*/ T100 w 1077"/>
                                <a:gd name="T102" fmla="+- 0 5397 5000"/>
                                <a:gd name="T103" fmla="*/ 5397 h 990"/>
                                <a:gd name="T104" fmla="+- 0 8603 7892"/>
                                <a:gd name="T105" fmla="*/ T104 w 1077"/>
                                <a:gd name="T106" fmla="+- 0 5300 5000"/>
                                <a:gd name="T107" fmla="*/ 5300 h 990"/>
                                <a:gd name="T108" fmla="+- 0 8506 7892"/>
                                <a:gd name="T109" fmla="*/ T108 w 1077"/>
                                <a:gd name="T110" fmla="+- 0 5203 5000"/>
                                <a:gd name="T111" fmla="*/ 5203 h 990"/>
                                <a:gd name="T112" fmla="+- 0 8409 7892"/>
                                <a:gd name="T113" fmla="*/ T112 w 1077"/>
                                <a:gd name="T114" fmla="+- 0 5106 5000"/>
                                <a:gd name="T115" fmla="*/ 5106 h 990"/>
                                <a:gd name="T116" fmla="+- 0 8312 7892"/>
                                <a:gd name="T117" fmla="*/ T116 w 1077"/>
                                <a:gd name="T118" fmla="+- 0 5009 5000"/>
                                <a:gd name="T119" fmla="*/ 5009 h 990"/>
                                <a:gd name="T120" fmla="+- 0 8291 7892"/>
                                <a:gd name="T121" fmla="*/ T120 w 1077"/>
                                <a:gd name="T122" fmla="+- 0 5000 5000"/>
                                <a:gd name="T123" fmla="*/ 5000 h 990"/>
                                <a:gd name="T124" fmla="+- 0 8274 7892"/>
                                <a:gd name="T125" fmla="*/ T124 w 1077"/>
                                <a:gd name="T126" fmla="+- 0 5005 5000"/>
                                <a:gd name="T127" fmla="*/ 5005 h 990"/>
                                <a:gd name="T128" fmla="+- 0 8254 7892"/>
                                <a:gd name="T129" fmla="*/ T128 w 1077"/>
                                <a:gd name="T130" fmla="+- 0 5022 5000"/>
                                <a:gd name="T131" fmla="*/ 5022 h 990"/>
                                <a:gd name="T132" fmla="+- 0 8230 7892"/>
                                <a:gd name="T133" fmla="*/ T132 w 1077"/>
                                <a:gd name="T134" fmla="+- 0 5046 5000"/>
                                <a:gd name="T135" fmla="*/ 5046 h 990"/>
                                <a:gd name="T136" fmla="+- 0 8217 7892"/>
                                <a:gd name="T137" fmla="*/ T136 w 1077"/>
                                <a:gd name="T138" fmla="+- 0 5064 5000"/>
                                <a:gd name="T139" fmla="*/ 5064 h 990"/>
                                <a:gd name="T140" fmla="+- 0 8215 7892"/>
                                <a:gd name="T141" fmla="*/ T140 w 1077"/>
                                <a:gd name="T142" fmla="+- 0 5081 5000"/>
                                <a:gd name="T143" fmla="*/ 5081 h 990"/>
                                <a:gd name="T144" fmla="+- 0 8221 7892"/>
                                <a:gd name="T145" fmla="*/ T144 w 1077"/>
                                <a:gd name="T146" fmla="+- 0 5093 5000"/>
                                <a:gd name="T147" fmla="*/ 5093 h 990"/>
                                <a:gd name="T148" fmla="+- 0 8270 7892"/>
                                <a:gd name="T149" fmla="*/ T148 w 1077"/>
                                <a:gd name="T150" fmla="+- 0 5142 5000"/>
                                <a:gd name="T151" fmla="*/ 5142 h 990"/>
                                <a:gd name="T152" fmla="+- 0 8337 7892"/>
                                <a:gd name="T153" fmla="*/ T152 w 1077"/>
                                <a:gd name="T154" fmla="+- 0 5209 5000"/>
                                <a:gd name="T155" fmla="*/ 5209 h 990"/>
                                <a:gd name="T156" fmla="+- 0 8405 7892"/>
                                <a:gd name="T157" fmla="*/ T156 w 1077"/>
                                <a:gd name="T158" fmla="+- 0 5277 5000"/>
                                <a:gd name="T159" fmla="*/ 5277 h 990"/>
                                <a:gd name="T160" fmla="+- 0 8473 7892"/>
                                <a:gd name="T161" fmla="*/ T160 w 1077"/>
                                <a:gd name="T162" fmla="+- 0 5345 5000"/>
                                <a:gd name="T163" fmla="*/ 5345 h 990"/>
                                <a:gd name="T164" fmla="+- 0 8541 7892"/>
                                <a:gd name="T165" fmla="*/ T164 w 1077"/>
                                <a:gd name="T166" fmla="+- 0 5413 5000"/>
                                <a:gd name="T167" fmla="*/ 5413 h 990"/>
                                <a:gd name="T168" fmla="+- 0 8609 7892"/>
                                <a:gd name="T169" fmla="*/ T168 w 1077"/>
                                <a:gd name="T170" fmla="+- 0 5481 5000"/>
                                <a:gd name="T171" fmla="*/ 5481 h 990"/>
                                <a:gd name="T172" fmla="+- 0 8677 7892"/>
                                <a:gd name="T173" fmla="*/ T172 w 1077"/>
                                <a:gd name="T174" fmla="+- 0 5549 5000"/>
                                <a:gd name="T175" fmla="*/ 5549 h 990"/>
                                <a:gd name="T176" fmla="+- 0 8698 7892"/>
                                <a:gd name="T177" fmla="*/ T176 w 1077"/>
                                <a:gd name="T178" fmla="+- 0 5659 5000"/>
                                <a:gd name="T179" fmla="*/ 5659 h 990"/>
                                <a:gd name="T180" fmla="+- 0 8701 7892"/>
                                <a:gd name="T181" fmla="*/ T180 w 1077"/>
                                <a:gd name="T182" fmla="+- 0 5714 5000"/>
                                <a:gd name="T183" fmla="*/ 5714 h 990"/>
                                <a:gd name="T184" fmla="+- 0 8667 7892"/>
                                <a:gd name="T185" fmla="*/ T184 w 1077"/>
                                <a:gd name="T186" fmla="+- 0 5808 5000"/>
                                <a:gd name="T187" fmla="*/ 5808 h 990"/>
                                <a:gd name="T188" fmla="+- 0 8580 7892"/>
                                <a:gd name="T189" fmla="*/ T188 w 1077"/>
                                <a:gd name="T190" fmla="+- 0 5840 5000"/>
                                <a:gd name="T191" fmla="*/ 5840 h 990"/>
                                <a:gd name="T192" fmla="+- 0 8500 7892"/>
                                <a:gd name="T193" fmla="*/ T192 w 1077"/>
                                <a:gd name="T194" fmla="+- 0 5815 5000"/>
                                <a:gd name="T195" fmla="*/ 5815 h 990"/>
                                <a:gd name="T196" fmla="+- 0 8400 7892"/>
                                <a:gd name="T197" fmla="*/ T196 w 1077"/>
                                <a:gd name="T198" fmla="+- 0 5741 5000"/>
                                <a:gd name="T199" fmla="*/ 5741 h 990"/>
                                <a:gd name="T200" fmla="+- 0 8329 7892"/>
                                <a:gd name="T201" fmla="*/ T200 w 1077"/>
                                <a:gd name="T202" fmla="+- 0 5670 5000"/>
                                <a:gd name="T203" fmla="*/ 5670 h 990"/>
                                <a:gd name="T204" fmla="+- 0 8272 7892"/>
                                <a:gd name="T205" fmla="*/ T204 w 1077"/>
                                <a:gd name="T206" fmla="+- 0 5614 5000"/>
                                <a:gd name="T207" fmla="*/ 5614 h 990"/>
                                <a:gd name="T208" fmla="+- 0 8216 7892"/>
                                <a:gd name="T209" fmla="*/ T208 w 1077"/>
                                <a:gd name="T210" fmla="+- 0 5557 5000"/>
                                <a:gd name="T211" fmla="*/ 5557 h 990"/>
                                <a:gd name="T212" fmla="+- 0 8159 7892"/>
                                <a:gd name="T213" fmla="*/ T212 w 1077"/>
                                <a:gd name="T214" fmla="+- 0 5501 5000"/>
                                <a:gd name="T215" fmla="*/ 5501 h 990"/>
                                <a:gd name="T216" fmla="+- 0 8103 7892"/>
                                <a:gd name="T217" fmla="*/ T216 w 1077"/>
                                <a:gd name="T218" fmla="+- 0 5444 5000"/>
                                <a:gd name="T219" fmla="*/ 5444 h 990"/>
                                <a:gd name="T220" fmla="+- 0 8046 7892"/>
                                <a:gd name="T221" fmla="*/ T220 w 1077"/>
                                <a:gd name="T222" fmla="+- 0 5388 5000"/>
                                <a:gd name="T223" fmla="*/ 5388 h 990"/>
                                <a:gd name="T224" fmla="+- 0 7990 7892"/>
                                <a:gd name="T225" fmla="*/ T224 w 1077"/>
                                <a:gd name="T226" fmla="+- 0 5331 5000"/>
                                <a:gd name="T227" fmla="*/ 5331 h 990"/>
                                <a:gd name="T228" fmla="+- 0 7977 7892"/>
                                <a:gd name="T229" fmla="*/ T228 w 1077"/>
                                <a:gd name="T230" fmla="+- 0 5323 5000"/>
                                <a:gd name="T231" fmla="*/ 5323 h 990"/>
                                <a:gd name="T232" fmla="+- 0 7963 7892"/>
                                <a:gd name="T233" fmla="*/ T232 w 1077"/>
                                <a:gd name="T234" fmla="+- 0 5323 5000"/>
                                <a:gd name="T235" fmla="*/ 5323 h 990"/>
                                <a:gd name="T236" fmla="+- 0 7945 7892"/>
                                <a:gd name="T237" fmla="*/ T236 w 1077"/>
                                <a:gd name="T238" fmla="+- 0 5332 5000"/>
                                <a:gd name="T239" fmla="*/ 5332 h 990"/>
                                <a:gd name="T240" fmla="+- 0 7923 7892"/>
                                <a:gd name="T241" fmla="*/ T240 w 1077"/>
                                <a:gd name="T242" fmla="+- 0 5353 5000"/>
                                <a:gd name="T243" fmla="*/ 5353 h 990"/>
                                <a:gd name="T244" fmla="+- 0 7903 7892"/>
                                <a:gd name="T245" fmla="*/ T244 w 1077"/>
                                <a:gd name="T246" fmla="+- 0 5375 5000"/>
                                <a:gd name="T247" fmla="*/ 5375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1"/>
                                  </a:lnTo>
                                  <a:lnTo>
                                    <a:pt x="6" y="415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6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3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19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7"/>
                                  </a:lnTo>
                                  <a:lnTo>
                                    <a:pt x="503" y="901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7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5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3"/>
                                  </a:lnTo>
                                  <a:lnTo>
                                    <a:pt x="1023" y="740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0"/>
                                  </a:lnTo>
                                  <a:lnTo>
                                    <a:pt x="1063" y="703"/>
                                  </a:lnTo>
                                  <a:lnTo>
                                    <a:pt x="1068" y="697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5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59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3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6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29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7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0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3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6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09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2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0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3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19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0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7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4"/>
                                  </a:lnTo>
                                  <a:lnTo>
                                    <a:pt x="717" y="838"/>
                                  </a:lnTo>
                                  <a:lnTo>
                                    <a:pt x="688" y="840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0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2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0"/>
                                  </a:lnTo>
                                  <a:lnTo>
                                    <a:pt x="418" y="651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7"/>
                                  </a:lnTo>
                                  <a:lnTo>
                                    <a:pt x="305" y="538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5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3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4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53" y="332"/>
                                  </a:lnTo>
                                  <a:lnTo>
                                    <a:pt x="47" y="337"/>
                                  </a:lnTo>
                                  <a:lnTo>
                                    <a:pt x="40" y="344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1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1684"/>
                          <wpg:cNvGrpSpPr>
                            <a:grpSpLocks/>
                          </wpg:cNvGrpSpPr>
                          <wpg:grpSpPr bwMode="auto">
                            <a:xfrm>
                              <a:off x="9006" y="5267"/>
                              <a:ext cx="223" cy="225"/>
                              <a:chOff x="9006" y="5267"/>
                              <a:chExt cx="223" cy="225"/>
                            </a:xfrm>
                          </wpg:grpSpPr>
                          <wps:wsp>
                            <wps:cNvPr id="9" name="Freeform 1689"/>
                            <wps:cNvSpPr>
                              <a:spLocks/>
                            </wps:cNvSpPr>
                            <wps:spPr bwMode="auto">
                              <a:xfrm>
                                <a:off x="9006" y="5267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5321 5267"/>
                                  <a:gd name="T3" fmla="*/ 5321 h 225"/>
                                  <a:gd name="T4" fmla="+- 0 9158 9006"/>
                                  <a:gd name="T5" fmla="*/ T4 w 223"/>
                                  <a:gd name="T6" fmla="+- 0 5307 5267"/>
                                  <a:gd name="T7" fmla="*/ 5307 h 225"/>
                                  <a:gd name="T8" fmla="+- 0 9139 9006"/>
                                  <a:gd name="T9" fmla="*/ T8 w 223"/>
                                  <a:gd name="T10" fmla="+- 0 5291 5267"/>
                                  <a:gd name="T11" fmla="*/ 5291 h 225"/>
                                  <a:gd name="T12" fmla="+- 0 9122 9006"/>
                                  <a:gd name="T13" fmla="*/ T12 w 223"/>
                                  <a:gd name="T14" fmla="+- 0 5279 5267"/>
                                  <a:gd name="T15" fmla="*/ 5279 h 225"/>
                                  <a:gd name="T16" fmla="+- 0 9107 9006"/>
                                  <a:gd name="T17" fmla="*/ T16 w 223"/>
                                  <a:gd name="T18" fmla="+- 0 5271 5267"/>
                                  <a:gd name="T19" fmla="*/ 5271 h 225"/>
                                  <a:gd name="T20" fmla="+- 0 9095 9006"/>
                                  <a:gd name="T21" fmla="*/ T20 w 223"/>
                                  <a:gd name="T22" fmla="+- 0 5268 5267"/>
                                  <a:gd name="T23" fmla="*/ 5268 h 225"/>
                                  <a:gd name="T24" fmla="+- 0 9087 9006"/>
                                  <a:gd name="T25" fmla="*/ T24 w 223"/>
                                  <a:gd name="T26" fmla="+- 0 5267 5267"/>
                                  <a:gd name="T27" fmla="*/ 5267 h 225"/>
                                  <a:gd name="T28" fmla="+- 0 9070 9006"/>
                                  <a:gd name="T29" fmla="*/ T28 w 223"/>
                                  <a:gd name="T30" fmla="+- 0 5270 5267"/>
                                  <a:gd name="T31" fmla="*/ 5270 h 225"/>
                                  <a:gd name="T32" fmla="+- 0 9052 9006"/>
                                  <a:gd name="T33" fmla="*/ T32 w 223"/>
                                  <a:gd name="T34" fmla="+- 0 5279 5267"/>
                                  <a:gd name="T35" fmla="*/ 5279 h 225"/>
                                  <a:gd name="T36" fmla="+- 0 9034 9006"/>
                                  <a:gd name="T37" fmla="*/ T36 w 223"/>
                                  <a:gd name="T38" fmla="+- 0 5295 5267"/>
                                  <a:gd name="T39" fmla="*/ 5295 h 225"/>
                                  <a:gd name="T40" fmla="+- 0 9025 9006"/>
                                  <a:gd name="T41" fmla="*/ T40 w 223"/>
                                  <a:gd name="T42" fmla="+- 0 5304 5267"/>
                                  <a:gd name="T43" fmla="*/ 5304 h 225"/>
                                  <a:gd name="T44" fmla="+- 0 9013 9006"/>
                                  <a:gd name="T45" fmla="*/ T44 w 223"/>
                                  <a:gd name="T46" fmla="+- 0 5322 5267"/>
                                  <a:gd name="T47" fmla="*/ 5322 h 225"/>
                                  <a:gd name="T48" fmla="+- 0 9006 9006"/>
                                  <a:gd name="T49" fmla="*/ T48 w 223"/>
                                  <a:gd name="T50" fmla="+- 0 5340 5267"/>
                                  <a:gd name="T51" fmla="*/ 5340 h 225"/>
                                  <a:gd name="T52" fmla="+- 0 9006 9006"/>
                                  <a:gd name="T53" fmla="*/ T52 w 223"/>
                                  <a:gd name="T54" fmla="+- 0 5356 5267"/>
                                  <a:gd name="T55" fmla="*/ 5356 h 225"/>
                                  <a:gd name="T56" fmla="+- 0 9009 9006"/>
                                  <a:gd name="T57" fmla="*/ T56 w 223"/>
                                  <a:gd name="T58" fmla="+- 0 5368 5267"/>
                                  <a:gd name="T59" fmla="*/ 5368 h 225"/>
                                  <a:gd name="T60" fmla="+- 0 9016 9006"/>
                                  <a:gd name="T61" fmla="*/ T60 w 223"/>
                                  <a:gd name="T62" fmla="+- 0 5383 5267"/>
                                  <a:gd name="T63" fmla="*/ 5383 h 225"/>
                                  <a:gd name="T64" fmla="+- 0 9028 9006"/>
                                  <a:gd name="T65" fmla="*/ T64 w 223"/>
                                  <a:gd name="T66" fmla="+- 0 5399 5267"/>
                                  <a:gd name="T67" fmla="*/ 5399 h 225"/>
                                  <a:gd name="T68" fmla="+- 0 9043 9006"/>
                                  <a:gd name="T69" fmla="*/ T68 w 223"/>
                                  <a:gd name="T70" fmla="+- 0 5417 5267"/>
                                  <a:gd name="T71" fmla="*/ 5417 h 225"/>
                                  <a:gd name="T72" fmla="+- 0 9061 9006"/>
                                  <a:gd name="T73" fmla="*/ T72 w 223"/>
                                  <a:gd name="T74" fmla="+- 0 5437 5267"/>
                                  <a:gd name="T75" fmla="*/ 5437 h 225"/>
                                  <a:gd name="T76" fmla="+- 0 9077 9006"/>
                                  <a:gd name="T77" fmla="*/ T76 w 223"/>
                                  <a:gd name="T78" fmla="+- 0 5452 5267"/>
                                  <a:gd name="T79" fmla="*/ 5452 h 225"/>
                                  <a:gd name="T80" fmla="+- 0 9095 9006"/>
                                  <a:gd name="T81" fmla="*/ T80 w 223"/>
                                  <a:gd name="T82" fmla="+- 0 5468 5267"/>
                                  <a:gd name="T83" fmla="*/ 5468 h 225"/>
                                  <a:gd name="T84" fmla="+- 0 9112 9006"/>
                                  <a:gd name="T85" fmla="*/ T84 w 223"/>
                                  <a:gd name="T86" fmla="+- 0 5480 5267"/>
                                  <a:gd name="T87" fmla="*/ 5480 h 225"/>
                                  <a:gd name="T88" fmla="+- 0 9127 9006"/>
                                  <a:gd name="T89" fmla="*/ T88 w 223"/>
                                  <a:gd name="T90" fmla="+- 0 5487 5267"/>
                                  <a:gd name="T91" fmla="*/ 5487 h 225"/>
                                  <a:gd name="T92" fmla="+- 0 9140 9006"/>
                                  <a:gd name="T93" fmla="*/ T92 w 223"/>
                                  <a:gd name="T94" fmla="+- 0 5491 5267"/>
                                  <a:gd name="T95" fmla="*/ 5491 h 225"/>
                                  <a:gd name="T96" fmla="+- 0 9147 9006"/>
                                  <a:gd name="T97" fmla="*/ T96 w 223"/>
                                  <a:gd name="T98" fmla="+- 0 5492 5267"/>
                                  <a:gd name="T99" fmla="*/ 5492 h 225"/>
                                  <a:gd name="T100" fmla="+- 0 9164 9006"/>
                                  <a:gd name="T101" fmla="*/ T100 w 223"/>
                                  <a:gd name="T102" fmla="+- 0 5489 5267"/>
                                  <a:gd name="T103" fmla="*/ 5489 h 225"/>
                                  <a:gd name="T104" fmla="+- 0 9182 9006"/>
                                  <a:gd name="T105" fmla="*/ T104 w 223"/>
                                  <a:gd name="T106" fmla="+- 0 5479 5267"/>
                                  <a:gd name="T107" fmla="*/ 5479 h 225"/>
                                  <a:gd name="T108" fmla="+- 0 9200 9006"/>
                                  <a:gd name="T109" fmla="*/ T108 w 223"/>
                                  <a:gd name="T110" fmla="+- 0 5464 5267"/>
                                  <a:gd name="T111" fmla="*/ 5464 h 225"/>
                                  <a:gd name="T112" fmla="+- 0 9210 9006"/>
                                  <a:gd name="T113" fmla="*/ T112 w 223"/>
                                  <a:gd name="T114" fmla="+- 0 5453 5267"/>
                                  <a:gd name="T115" fmla="*/ 5453 h 225"/>
                                  <a:gd name="T116" fmla="+- 0 9222 9006"/>
                                  <a:gd name="T117" fmla="*/ T116 w 223"/>
                                  <a:gd name="T118" fmla="+- 0 5436 5267"/>
                                  <a:gd name="T119" fmla="*/ 5436 h 225"/>
                                  <a:gd name="T120" fmla="+- 0 9228 9006"/>
                                  <a:gd name="T121" fmla="*/ T120 w 223"/>
                                  <a:gd name="T122" fmla="+- 0 5418 5267"/>
                                  <a:gd name="T123" fmla="*/ 5418 h 225"/>
                                  <a:gd name="T124" fmla="+- 0 9228 9006"/>
                                  <a:gd name="T125" fmla="*/ T124 w 223"/>
                                  <a:gd name="T126" fmla="+- 0 5401 5267"/>
                                  <a:gd name="T127" fmla="*/ 5401 h 225"/>
                                  <a:gd name="T128" fmla="+- 0 9225 9006"/>
                                  <a:gd name="T129" fmla="*/ T128 w 223"/>
                                  <a:gd name="T130" fmla="+- 0 5390 5267"/>
                                  <a:gd name="T131" fmla="*/ 5390 h 225"/>
                                  <a:gd name="T132" fmla="+- 0 9218 9006"/>
                                  <a:gd name="T133" fmla="*/ T132 w 223"/>
                                  <a:gd name="T134" fmla="+- 0 5376 5267"/>
                                  <a:gd name="T135" fmla="*/ 5376 h 225"/>
                                  <a:gd name="T136" fmla="+- 0 9207 9006"/>
                                  <a:gd name="T137" fmla="*/ T136 w 223"/>
                                  <a:gd name="T138" fmla="+- 0 5360 5267"/>
                                  <a:gd name="T139" fmla="*/ 5360 h 225"/>
                                  <a:gd name="T140" fmla="+- 0 9192 9006"/>
                                  <a:gd name="T141" fmla="*/ T140 w 223"/>
                                  <a:gd name="T142" fmla="+- 0 5341 5267"/>
                                  <a:gd name="T143" fmla="*/ 5341 h 225"/>
                                  <a:gd name="T144" fmla="+- 0 9173 9006"/>
                                  <a:gd name="T145" fmla="*/ T144 w 223"/>
                                  <a:gd name="T146" fmla="+- 0 5321 5267"/>
                                  <a:gd name="T147" fmla="*/ 5321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4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2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7"/>
                                    </a:lnTo>
                                    <a:lnTo>
                                      <a:pt x="7" y="55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2"/>
                                    </a:lnTo>
                                    <a:lnTo>
                                      <a:pt x="37" y="150"/>
                                    </a:lnTo>
                                    <a:lnTo>
                                      <a:pt x="55" y="170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0"/>
                                    </a:lnTo>
                                    <a:lnTo>
                                      <a:pt x="134" y="224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2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3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4"/>
                                    </a:lnTo>
                                    <a:lnTo>
                                      <a:pt x="167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16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4173"/>
                                <a:ext cx="950" cy="948"/>
                                <a:chOff x="8673" y="4173"/>
                                <a:chExt cx="950" cy="948"/>
                              </a:xfrm>
                            </wpg:grpSpPr>
                            <wps:wsp>
                              <wps:cNvPr id="11" name="Freeform 16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4173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5090 4173"/>
                                    <a:gd name="T3" fmla="*/ 5090 h 948"/>
                                    <a:gd name="T4" fmla="+- 0 9600 8673"/>
                                    <a:gd name="T5" fmla="*/ T4 w 950"/>
                                    <a:gd name="T6" fmla="+- 0 5060 4173"/>
                                    <a:gd name="T7" fmla="*/ 5060 h 948"/>
                                    <a:gd name="T8" fmla="+- 0 9617 8673"/>
                                    <a:gd name="T9" fmla="*/ T8 w 950"/>
                                    <a:gd name="T10" fmla="+- 0 5037 4173"/>
                                    <a:gd name="T11" fmla="*/ 5037 h 948"/>
                                    <a:gd name="T12" fmla="+- 0 9623 8673"/>
                                    <a:gd name="T13" fmla="*/ T12 w 950"/>
                                    <a:gd name="T14" fmla="+- 0 5018 4173"/>
                                    <a:gd name="T15" fmla="*/ 5018 h 948"/>
                                    <a:gd name="T16" fmla="+- 0 9618 8673"/>
                                    <a:gd name="T17" fmla="*/ T16 w 950"/>
                                    <a:gd name="T18" fmla="+- 0 5000 4173"/>
                                    <a:gd name="T19" fmla="*/ 5000 h 948"/>
                                    <a:gd name="T20" fmla="+- 0 9569 8673"/>
                                    <a:gd name="T21" fmla="*/ T20 w 950"/>
                                    <a:gd name="T22" fmla="+- 0 4916 4173"/>
                                    <a:gd name="T23" fmla="*/ 4916 h 948"/>
                                    <a:gd name="T24" fmla="+- 0 9501 8673"/>
                                    <a:gd name="T25" fmla="*/ T24 w 950"/>
                                    <a:gd name="T26" fmla="+- 0 4800 4173"/>
                                    <a:gd name="T27" fmla="*/ 4800 h 948"/>
                                    <a:gd name="T28" fmla="+- 0 9433 8673"/>
                                    <a:gd name="T29" fmla="*/ T28 w 950"/>
                                    <a:gd name="T30" fmla="+- 0 4683 4173"/>
                                    <a:gd name="T31" fmla="*/ 4683 h 948"/>
                                    <a:gd name="T32" fmla="+- 0 9365 8673"/>
                                    <a:gd name="T33" fmla="*/ T32 w 950"/>
                                    <a:gd name="T34" fmla="+- 0 4566 4173"/>
                                    <a:gd name="T35" fmla="*/ 4566 h 948"/>
                                    <a:gd name="T36" fmla="+- 0 9298 8673"/>
                                    <a:gd name="T37" fmla="*/ T36 w 950"/>
                                    <a:gd name="T38" fmla="+- 0 4449 4173"/>
                                    <a:gd name="T39" fmla="*/ 4449 h 948"/>
                                    <a:gd name="T40" fmla="+- 0 9230 8673"/>
                                    <a:gd name="T41" fmla="*/ T40 w 950"/>
                                    <a:gd name="T42" fmla="+- 0 4333 4173"/>
                                    <a:gd name="T43" fmla="*/ 4333 h 948"/>
                                    <a:gd name="T44" fmla="+- 0 9162 8673"/>
                                    <a:gd name="T45" fmla="*/ T44 w 950"/>
                                    <a:gd name="T46" fmla="+- 0 4217 4173"/>
                                    <a:gd name="T47" fmla="*/ 4217 h 948"/>
                                    <a:gd name="T48" fmla="+- 0 9149 8673"/>
                                    <a:gd name="T49" fmla="*/ T48 w 950"/>
                                    <a:gd name="T50" fmla="+- 0 4199 4173"/>
                                    <a:gd name="T51" fmla="*/ 4199 h 948"/>
                                    <a:gd name="T52" fmla="+- 0 9136 8673"/>
                                    <a:gd name="T53" fmla="*/ T52 w 950"/>
                                    <a:gd name="T54" fmla="+- 0 4182 4173"/>
                                    <a:gd name="T55" fmla="*/ 4182 h 948"/>
                                    <a:gd name="T56" fmla="+- 0 9120 8673"/>
                                    <a:gd name="T57" fmla="*/ T56 w 950"/>
                                    <a:gd name="T58" fmla="+- 0 4173 4173"/>
                                    <a:gd name="T59" fmla="*/ 4173 h 948"/>
                                    <a:gd name="T60" fmla="+- 0 9106 8673"/>
                                    <a:gd name="T61" fmla="*/ T60 w 950"/>
                                    <a:gd name="T62" fmla="+- 0 4174 4173"/>
                                    <a:gd name="T63" fmla="*/ 4174 h 948"/>
                                    <a:gd name="T64" fmla="+- 0 9089 8673"/>
                                    <a:gd name="T65" fmla="*/ T64 w 950"/>
                                    <a:gd name="T66" fmla="+- 0 4187 4173"/>
                                    <a:gd name="T67" fmla="*/ 4187 h 948"/>
                                    <a:gd name="T68" fmla="+- 0 9065 8673"/>
                                    <a:gd name="T69" fmla="*/ T68 w 950"/>
                                    <a:gd name="T70" fmla="+- 0 4212 4173"/>
                                    <a:gd name="T71" fmla="*/ 4212 h 948"/>
                                    <a:gd name="T72" fmla="+- 0 9047 8673"/>
                                    <a:gd name="T73" fmla="*/ T72 w 950"/>
                                    <a:gd name="T74" fmla="+- 0 4232 4173"/>
                                    <a:gd name="T75" fmla="*/ 4232 h 948"/>
                                    <a:gd name="T76" fmla="+- 0 9041 8673"/>
                                    <a:gd name="T77" fmla="*/ T76 w 950"/>
                                    <a:gd name="T78" fmla="+- 0 4249 4173"/>
                                    <a:gd name="T79" fmla="*/ 4249 h 948"/>
                                    <a:gd name="T80" fmla="+- 0 9043 8673"/>
                                    <a:gd name="T81" fmla="*/ T80 w 950"/>
                                    <a:gd name="T82" fmla="+- 0 4263 4173"/>
                                    <a:gd name="T83" fmla="*/ 4263 h 948"/>
                                    <a:gd name="T84" fmla="+- 0 9069 8673"/>
                                    <a:gd name="T85" fmla="*/ T84 w 950"/>
                                    <a:gd name="T86" fmla="+- 0 4306 4173"/>
                                    <a:gd name="T87" fmla="*/ 4306 h 948"/>
                                    <a:gd name="T88" fmla="+- 0 9130 8673"/>
                                    <a:gd name="T89" fmla="*/ T88 w 950"/>
                                    <a:gd name="T90" fmla="+- 0 4406 4173"/>
                                    <a:gd name="T91" fmla="*/ 4406 h 948"/>
                                    <a:gd name="T92" fmla="+- 0 9190 8673"/>
                                    <a:gd name="T93" fmla="*/ T92 w 950"/>
                                    <a:gd name="T94" fmla="+- 0 4506 4173"/>
                                    <a:gd name="T95" fmla="*/ 4506 h 948"/>
                                    <a:gd name="T96" fmla="+- 0 9249 8673"/>
                                    <a:gd name="T97" fmla="*/ T96 w 950"/>
                                    <a:gd name="T98" fmla="+- 0 4606 4173"/>
                                    <a:gd name="T99" fmla="*/ 4606 h 948"/>
                                    <a:gd name="T100" fmla="+- 0 9309 8673"/>
                                    <a:gd name="T101" fmla="*/ T100 w 950"/>
                                    <a:gd name="T102" fmla="+- 0 4706 4173"/>
                                    <a:gd name="T103" fmla="*/ 4706 h 948"/>
                                    <a:gd name="T104" fmla="+- 0 9369 8673"/>
                                    <a:gd name="T105" fmla="*/ T104 w 950"/>
                                    <a:gd name="T106" fmla="+- 0 4806 4173"/>
                                    <a:gd name="T107" fmla="*/ 4806 h 948"/>
                                    <a:gd name="T108" fmla="+- 0 9430 8673"/>
                                    <a:gd name="T109" fmla="*/ T108 w 950"/>
                                    <a:gd name="T110" fmla="+- 0 4906 4173"/>
                                    <a:gd name="T111" fmla="*/ 4906 h 948"/>
                                    <a:gd name="T112" fmla="+- 0 9453 8673"/>
                                    <a:gd name="T113" fmla="*/ T112 w 950"/>
                                    <a:gd name="T114" fmla="+- 0 4948 4173"/>
                                    <a:gd name="T115" fmla="*/ 4948 h 948"/>
                                    <a:gd name="T116" fmla="+- 0 9380 8673"/>
                                    <a:gd name="T117" fmla="*/ T116 w 950"/>
                                    <a:gd name="T118" fmla="+- 0 4903 4173"/>
                                    <a:gd name="T119" fmla="*/ 4903 h 948"/>
                                    <a:gd name="T120" fmla="+- 0 9279 8673"/>
                                    <a:gd name="T121" fmla="*/ T120 w 950"/>
                                    <a:gd name="T122" fmla="+- 0 4843 4173"/>
                                    <a:gd name="T123" fmla="*/ 4843 h 948"/>
                                    <a:gd name="T124" fmla="+- 0 9179 8673"/>
                                    <a:gd name="T125" fmla="*/ T124 w 950"/>
                                    <a:gd name="T126" fmla="+- 0 4783 4173"/>
                                    <a:gd name="T127" fmla="*/ 4783 h 948"/>
                                    <a:gd name="T128" fmla="+- 0 9079 8673"/>
                                    <a:gd name="T129" fmla="*/ T128 w 950"/>
                                    <a:gd name="T130" fmla="+- 0 4724 4173"/>
                                    <a:gd name="T131" fmla="*/ 4724 h 948"/>
                                    <a:gd name="T132" fmla="+- 0 8979 8673"/>
                                    <a:gd name="T133" fmla="*/ T132 w 950"/>
                                    <a:gd name="T134" fmla="+- 0 4664 4173"/>
                                    <a:gd name="T135" fmla="*/ 4664 h 948"/>
                                    <a:gd name="T136" fmla="+- 0 8878 8673"/>
                                    <a:gd name="T137" fmla="*/ T136 w 950"/>
                                    <a:gd name="T138" fmla="+- 0 4604 4173"/>
                                    <a:gd name="T139" fmla="*/ 4604 h 948"/>
                                    <a:gd name="T140" fmla="+- 0 8778 8673"/>
                                    <a:gd name="T141" fmla="*/ T140 w 950"/>
                                    <a:gd name="T142" fmla="+- 0 4544 4173"/>
                                    <a:gd name="T143" fmla="*/ 4544 h 948"/>
                                    <a:gd name="T144" fmla="+- 0 8763 8673"/>
                                    <a:gd name="T145" fmla="*/ T144 w 950"/>
                                    <a:gd name="T146" fmla="+- 0 4537 4173"/>
                                    <a:gd name="T147" fmla="*/ 4537 h 948"/>
                                    <a:gd name="T148" fmla="+- 0 8749 8673"/>
                                    <a:gd name="T149" fmla="*/ T148 w 950"/>
                                    <a:gd name="T150" fmla="+- 0 4537 4173"/>
                                    <a:gd name="T151" fmla="*/ 4537 h 948"/>
                                    <a:gd name="T152" fmla="+- 0 8730 8673"/>
                                    <a:gd name="T153" fmla="*/ T152 w 950"/>
                                    <a:gd name="T154" fmla="+- 0 4548 4173"/>
                                    <a:gd name="T155" fmla="*/ 4548 h 948"/>
                                    <a:gd name="T156" fmla="+- 0 8704 8673"/>
                                    <a:gd name="T157" fmla="*/ T156 w 950"/>
                                    <a:gd name="T158" fmla="+- 0 4572 4173"/>
                                    <a:gd name="T159" fmla="*/ 4572 h 948"/>
                                    <a:gd name="T160" fmla="+- 0 8685 8673"/>
                                    <a:gd name="T161" fmla="*/ T160 w 950"/>
                                    <a:gd name="T162" fmla="+- 0 4592 4173"/>
                                    <a:gd name="T163" fmla="*/ 4592 h 948"/>
                                    <a:gd name="T164" fmla="+- 0 8675 8673"/>
                                    <a:gd name="T165" fmla="*/ T164 w 950"/>
                                    <a:gd name="T166" fmla="+- 0 4609 4173"/>
                                    <a:gd name="T167" fmla="*/ 4609 h 948"/>
                                    <a:gd name="T168" fmla="+- 0 8675 8673"/>
                                    <a:gd name="T169" fmla="*/ T168 w 950"/>
                                    <a:gd name="T170" fmla="+- 0 4623 4173"/>
                                    <a:gd name="T171" fmla="*/ 4623 h 948"/>
                                    <a:gd name="T172" fmla="+- 0 8685 8673"/>
                                    <a:gd name="T173" fmla="*/ T172 w 950"/>
                                    <a:gd name="T174" fmla="+- 0 4638 4173"/>
                                    <a:gd name="T175" fmla="*/ 4638 h 948"/>
                                    <a:gd name="T176" fmla="+- 0 8700 8673"/>
                                    <a:gd name="T177" fmla="*/ T176 w 950"/>
                                    <a:gd name="T178" fmla="+- 0 4648 4173"/>
                                    <a:gd name="T179" fmla="*/ 4648 h 948"/>
                                    <a:gd name="T180" fmla="+- 0 8718 8673"/>
                                    <a:gd name="T181" fmla="*/ T180 w 950"/>
                                    <a:gd name="T182" fmla="+- 0 4660 4173"/>
                                    <a:gd name="T183" fmla="*/ 4660 h 948"/>
                                    <a:gd name="T184" fmla="+- 0 8834 8673"/>
                                    <a:gd name="T185" fmla="*/ T184 w 950"/>
                                    <a:gd name="T186" fmla="+- 0 4729 4173"/>
                                    <a:gd name="T187" fmla="*/ 4729 h 948"/>
                                    <a:gd name="T188" fmla="+- 0 8951 8673"/>
                                    <a:gd name="T189" fmla="*/ T188 w 950"/>
                                    <a:gd name="T190" fmla="+- 0 4796 4173"/>
                                    <a:gd name="T191" fmla="*/ 4796 h 948"/>
                                    <a:gd name="T192" fmla="+- 0 9067 8673"/>
                                    <a:gd name="T193" fmla="*/ T192 w 950"/>
                                    <a:gd name="T194" fmla="+- 0 4864 4173"/>
                                    <a:gd name="T195" fmla="*/ 4864 h 948"/>
                                    <a:gd name="T196" fmla="+- 0 9184 8673"/>
                                    <a:gd name="T197" fmla="*/ T196 w 950"/>
                                    <a:gd name="T198" fmla="+- 0 4932 4173"/>
                                    <a:gd name="T199" fmla="*/ 4932 h 948"/>
                                    <a:gd name="T200" fmla="+- 0 9301 8673"/>
                                    <a:gd name="T201" fmla="*/ T200 w 950"/>
                                    <a:gd name="T202" fmla="+- 0 5000 4173"/>
                                    <a:gd name="T203" fmla="*/ 5000 h 948"/>
                                    <a:gd name="T204" fmla="+- 0 9417 8673"/>
                                    <a:gd name="T205" fmla="*/ T204 w 950"/>
                                    <a:gd name="T206" fmla="+- 0 5068 4173"/>
                                    <a:gd name="T207" fmla="*/ 5068 h 948"/>
                                    <a:gd name="T208" fmla="+- 0 9501 8673"/>
                                    <a:gd name="T209" fmla="*/ T208 w 950"/>
                                    <a:gd name="T210" fmla="+- 0 5117 4173"/>
                                    <a:gd name="T211" fmla="*/ 5117 h 948"/>
                                    <a:gd name="T212" fmla="+- 0 9519 8673"/>
                                    <a:gd name="T213" fmla="*/ T212 w 950"/>
                                    <a:gd name="T214" fmla="+- 0 5121 4173"/>
                                    <a:gd name="T215" fmla="*/ 5121 h 948"/>
                                    <a:gd name="T216" fmla="+- 0 9538 8673"/>
                                    <a:gd name="T217" fmla="*/ T216 w 950"/>
                                    <a:gd name="T218" fmla="+- 0 5115 4173"/>
                                    <a:gd name="T219" fmla="*/ 5115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1"/>
                                      </a:moveTo>
                                      <a:lnTo>
                                        <a:pt x="887" y="925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6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4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5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3"/>
                                      </a:lnTo>
                                      <a:lnTo>
                                        <a:pt x="945" y="827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4"/>
                                      </a:lnTo>
                                      <a:lnTo>
                                        <a:pt x="850" y="665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4"/>
                                      </a:lnTo>
                                      <a:lnTo>
                                        <a:pt x="647" y="315"/>
                                      </a:lnTo>
                                      <a:lnTo>
                                        <a:pt x="625" y="276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2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39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0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2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3" y="1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2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5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3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3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3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3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3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0"/>
                                      </a:lnTo>
                                      <a:lnTo>
                                        <a:pt x="473" y="590"/>
                                      </a:lnTo>
                                      <a:lnTo>
                                        <a:pt x="439" y="570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4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4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69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3"/>
                                      </a:lnTo>
                                      <a:lnTo>
                                        <a:pt x="12" y="419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1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5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7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3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6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1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49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7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16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3750"/>
                                  <a:ext cx="1076" cy="991"/>
                                  <a:chOff x="9226" y="3750"/>
                                  <a:chExt cx="1076" cy="991"/>
                                </a:xfrm>
                              </wpg:grpSpPr>
                              <wps:wsp>
                                <wps:cNvPr id="13" name="Freeform 16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3750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4070 3750"/>
                                      <a:gd name="T3" fmla="*/ 4070 h 991"/>
                                      <a:gd name="T4" fmla="+- 0 9883 9226"/>
                                      <a:gd name="T5" fmla="*/ T4 w 1076"/>
                                      <a:gd name="T6" fmla="+- 0 4732 3750"/>
                                      <a:gd name="T7" fmla="*/ 4732 h 991"/>
                                      <a:gd name="T8" fmla="+- 0 9903 9226"/>
                                      <a:gd name="T9" fmla="*/ T8 w 1076"/>
                                      <a:gd name="T10" fmla="+- 0 4741 3750"/>
                                      <a:gd name="T11" fmla="*/ 4741 h 991"/>
                                      <a:gd name="T12" fmla="+- 0 9926 9226"/>
                                      <a:gd name="T13" fmla="*/ T12 w 1076"/>
                                      <a:gd name="T14" fmla="+- 0 4731 3750"/>
                                      <a:gd name="T15" fmla="*/ 4731 h 991"/>
                                      <a:gd name="T16" fmla="+- 0 9958 9226"/>
                                      <a:gd name="T17" fmla="*/ T16 w 1076"/>
                                      <a:gd name="T18" fmla="+- 0 4702 3750"/>
                                      <a:gd name="T19" fmla="*/ 4702 h 991"/>
                                      <a:gd name="T20" fmla="+- 0 9977 9226"/>
                                      <a:gd name="T21" fmla="*/ T20 w 1076"/>
                                      <a:gd name="T22" fmla="+- 0 4675 3750"/>
                                      <a:gd name="T23" fmla="*/ 4675 h 991"/>
                                      <a:gd name="T24" fmla="+- 0 9978 9226"/>
                                      <a:gd name="T25" fmla="*/ T24 w 1076"/>
                                      <a:gd name="T26" fmla="+- 0 4656 3750"/>
                                      <a:gd name="T27" fmla="*/ 4656 h 991"/>
                                      <a:gd name="T28" fmla="+- 0 9948 9226"/>
                                      <a:gd name="T29" fmla="*/ T28 w 1076"/>
                                      <a:gd name="T30" fmla="+- 0 4622 3750"/>
                                      <a:gd name="T31" fmla="*/ 4622 h 991"/>
                                      <a:gd name="T32" fmla="+- 0 9858 9226"/>
                                      <a:gd name="T33" fmla="*/ T32 w 1076"/>
                                      <a:gd name="T34" fmla="+- 0 4532 3750"/>
                                      <a:gd name="T35" fmla="*/ 4532 h 991"/>
                                      <a:gd name="T36" fmla="+- 0 9767 9226"/>
                                      <a:gd name="T37" fmla="*/ T36 w 1076"/>
                                      <a:gd name="T38" fmla="+- 0 4441 3750"/>
                                      <a:gd name="T39" fmla="*/ 4441 h 991"/>
                                      <a:gd name="T40" fmla="+- 0 9677 9226"/>
                                      <a:gd name="T41" fmla="*/ T40 w 1076"/>
                                      <a:gd name="T42" fmla="+- 0 4351 3750"/>
                                      <a:gd name="T43" fmla="*/ 4351 h 991"/>
                                      <a:gd name="T44" fmla="+- 0 9586 9226"/>
                                      <a:gd name="T45" fmla="*/ T44 w 1076"/>
                                      <a:gd name="T46" fmla="+- 0 4260 3750"/>
                                      <a:gd name="T47" fmla="*/ 4260 h 991"/>
                                      <a:gd name="T48" fmla="+- 0 9517 9226"/>
                                      <a:gd name="T49" fmla="*/ T48 w 1076"/>
                                      <a:gd name="T50" fmla="+- 0 4188 3750"/>
                                      <a:gd name="T51" fmla="*/ 4188 h 991"/>
                                      <a:gd name="T52" fmla="+- 0 9499 9226"/>
                                      <a:gd name="T53" fmla="*/ T52 w 1076"/>
                                      <a:gd name="T54" fmla="+- 0 4102 3750"/>
                                      <a:gd name="T55" fmla="*/ 4102 h 991"/>
                                      <a:gd name="T56" fmla="+- 0 9494 9226"/>
                                      <a:gd name="T57" fmla="*/ T56 w 1076"/>
                                      <a:gd name="T58" fmla="+- 0 4027 3750"/>
                                      <a:gd name="T59" fmla="*/ 4027 h 991"/>
                                      <a:gd name="T60" fmla="+- 0 9517 9226"/>
                                      <a:gd name="T61" fmla="*/ T60 w 1076"/>
                                      <a:gd name="T62" fmla="+- 0 3947 3750"/>
                                      <a:gd name="T63" fmla="*/ 3947 h 991"/>
                                      <a:gd name="T64" fmla="+- 0 9586 9226"/>
                                      <a:gd name="T65" fmla="*/ T64 w 1076"/>
                                      <a:gd name="T66" fmla="+- 0 3902 3750"/>
                                      <a:gd name="T67" fmla="*/ 3902 h 991"/>
                                      <a:gd name="T68" fmla="+- 0 9677 9226"/>
                                      <a:gd name="T69" fmla="*/ T68 w 1076"/>
                                      <a:gd name="T70" fmla="+- 0 3917 3750"/>
                                      <a:gd name="T71" fmla="*/ 3917 h 991"/>
                                      <a:gd name="T72" fmla="+- 0 9749 9226"/>
                                      <a:gd name="T73" fmla="*/ T72 w 1076"/>
                                      <a:gd name="T74" fmla="+- 0 3960 3750"/>
                                      <a:gd name="T75" fmla="*/ 3960 h 991"/>
                                      <a:gd name="T76" fmla="+- 0 9810 9226"/>
                                      <a:gd name="T77" fmla="*/ T76 w 1076"/>
                                      <a:gd name="T78" fmla="+- 0 4013 3750"/>
                                      <a:gd name="T79" fmla="*/ 4013 h 991"/>
                                      <a:gd name="T80" fmla="+- 0 9884 9226"/>
                                      <a:gd name="T81" fmla="*/ T80 w 1076"/>
                                      <a:gd name="T82" fmla="+- 0 4087 3750"/>
                                      <a:gd name="T83" fmla="*/ 4087 h 991"/>
                                      <a:gd name="T84" fmla="+- 0 9960 9226"/>
                                      <a:gd name="T85" fmla="*/ T84 w 1076"/>
                                      <a:gd name="T86" fmla="+- 0 4163 3750"/>
                                      <a:gd name="T87" fmla="*/ 4163 h 991"/>
                                      <a:gd name="T88" fmla="+- 0 10035 9226"/>
                                      <a:gd name="T89" fmla="*/ T88 w 1076"/>
                                      <a:gd name="T90" fmla="+- 0 4239 3750"/>
                                      <a:gd name="T91" fmla="*/ 4239 h 991"/>
                                      <a:gd name="T92" fmla="+- 0 10111 9226"/>
                                      <a:gd name="T93" fmla="*/ T92 w 1076"/>
                                      <a:gd name="T94" fmla="+- 0 4314 3750"/>
                                      <a:gd name="T95" fmla="*/ 4314 h 991"/>
                                      <a:gd name="T96" fmla="+- 0 10187 9226"/>
                                      <a:gd name="T97" fmla="*/ T96 w 1076"/>
                                      <a:gd name="T98" fmla="+- 0 4390 3750"/>
                                      <a:gd name="T99" fmla="*/ 4390 h 991"/>
                                      <a:gd name="T100" fmla="+- 0 10217 9226"/>
                                      <a:gd name="T101" fmla="*/ T100 w 1076"/>
                                      <a:gd name="T102" fmla="+- 0 4417 3750"/>
                                      <a:gd name="T103" fmla="*/ 4417 h 991"/>
                                      <a:gd name="T104" fmla="+- 0 10237 9226"/>
                                      <a:gd name="T105" fmla="*/ T104 w 1076"/>
                                      <a:gd name="T106" fmla="+- 0 4416 3750"/>
                                      <a:gd name="T107" fmla="*/ 4416 h 991"/>
                                      <a:gd name="T108" fmla="+- 0 10263 9226"/>
                                      <a:gd name="T109" fmla="*/ T108 w 1076"/>
                                      <a:gd name="T110" fmla="+- 0 4397 3750"/>
                                      <a:gd name="T111" fmla="*/ 4397 h 991"/>
                                      <a:gd name="T112" fmla="+- 0 10292 9226"/>
                                      <a:gd name="T113" fmla="*/ T112 w 1076"/>
                                      <a:gd name="T114" fmla="+- 0 4365 3750"/>
                                      <a:gd name="T115" fmla="*/ 4365 h 991"/>
                                      <a:gd name="T116" fmla="+- 0 10302 9226"/>
                                      <a:gd name="T117" fmla="*/ T116 w 1076"/>
                                      <a:gd name="T118" fmla="+- 0 4342 3750"/>
                                      <a:gd name="T119" fmla="*/ 4342 h 991"/>
                                      <a:gd name="T120" fmla="+- 0 10297 9226"/>
                                      <a:gd name="T121" fmla="*/ T120 w 1076"/>
                                      <a:gd name="T122" fmla="+- 0 4326 3750"/>
                                      <a:gd name="T123" fmla="*/ 4326 h 991"/>
                                      <a:gd name="T124" fmla="+- 0 10234 9226"/>
                                      <a:gd name="T125" fmla="*/ T124 w 1076"/>
                                      <a:gd name="T126" fmla="+- 0 4263 3750"/>
                                      <a:gd name="T127" fmla="*/ 4263 h 991"/>
                                      <a:gd name="T128" fmla="+- 0 10155 9226"/>
                                      <a:gd name="T129" fmla="*/ T128 w 1076"/>
                                      <a:gd name="T130" fmla="+- 0 4184 3750"/>
                                      <a:gd name="T131" fmla="*/ 4184 h 991"/>
                                      <a:gd name="T132" fmla="+- 0 9997 9226"/>
                                      <a:gd name="T133" fmla="*/ T132 w 1076"/>
                                      <a:gd name="T134" fmla="+- 0 4026 3750"/>
                                      <a:gd name="T135" fmla="*/ 4026 h 991"/>
                                      <a:gd name="T136" fmla="+- 0 9918 9226"/>
                                      <a:gd name="T137" fmla="*/ T136 w 1076"/>
                                      <a:gd name="T138" fmla="+- 0 3947 3750"/>
                                      <a:gd name="T139" fmla="*/ 3947 h 991"/>
                                      <a:gd name="T140" fmla="+- 0 9844 9226"/>
                                      <a:gd name="T141" fmla="*/ T140 w 1076"/>
                                      <a:gd name="T142" fmla="+- 0 3876 3750"/>
                                      <a:gd name="T143" fmla="*/ 3876 h 991"/>
                                      <a:gd name="T144" fmla="+- 0 9785 9226"/>
                                      <a:gd name="T145" fmla="*/ T144 w 1076"/>
                                      <a:gd name="T146" fmla="+- 0 3827 3750"/>
                                      <a:gd name="T147" fmla="*/ 3827 h 991"/>
                                      <a:gd name="T148" fmla="+- 0 9710 9226"/>
                                      <a:gd name="T149" fmla="*/ T148 w 1076"/>
                                      <a:gd name="T150" fmla="+- 0 3781 3750"/>
                                      <a:gd name="T151" fmla="*/ 3781 h 991"/>
                                      <a:gd name="T152" fmla="+- 0 9624 9226"/>
                                      <a:gd name="T153" fmla="*/ T152 w 1076"/>
                                      <a:gd name="T154" fmla="+- 0 3753 3750"/>
                                      <a:gd name="T155" fmla="*/ 3753 h 991"/>
                                      <a:gd name="T156" fmla="+- 0 9545 9226"/>
                                      <a:gd name="T157" fmla="*/ T156 w 1076"/>
                                      <a:gd name="T158" fmla="+- 0 3754 3750"/>
                                      <a:gd name="T159" fmla="*/ 3754 h 991"/>
                                      <a:gd name="T160" fmla="+- 0 9460 9226"/>
                                      <a:gd name="T161" fmla="*/ T160 w 1076"/>
                                      <a:gd name="T162" fmla="+- 0 3798 3750"/>
                                      <a:gd name="T163" fmla="*/ 3798 h 991"/>
                                      <a:gd name="T164" fmla="+- 0 9410 9226"/>
                                      <a:gd name="T165" fmla="*/ T164 w 1076"/>
                                      <a:gd name="T166" fmla="+- 0 3860 3750"/>
                                      <a:gd name="T167" fmla="*/ 3860 h 991"/>
                                      <a:gd name="T168" fmla="+- 0 9388 9226"/>
                                      <a:gd name="T169" fmla="*/ T168 w 1076"/>
                                      <a:gd name="T170" fmla="+- 0 3948 3750"/>
                                      <a:gd name="T171" fmla="*/ 3948 h 991"/>
                                      <a:gd name="T172" fmla="+- 0 9390 9226"/>
                                      <a:gd name="T173" fmla="*/ T172 w 1076"/>
                                      <a:gd name="T174" fmla="+- 0 4025 3750"/>
                                      <a:gd name="T175" fmla="*/ 4025 h 991"/>
                                      <a:gd name="T176" fmla="+- 0 9400 9226"/>
                                      <a:gd name="T177" fmla="*/ T176 w 1076"/>
                                      <a:gd name="T178" fmla="+- 0 4091 3750"/>
                                      <a:gd name="T179" fmla="*/ 4091 h 991"/>
                                      <a:gd name="T180" fmla="+- 0 9343 9226"/>
                                      <a:gd name="T181" fmla="*/ T180 w 1076"/>
                                      <a:gd name="T182" fmla="+- 0 4034 3750"/>
                                      <a:gd name="T183" fmla="*/ 4034 h 991"/>
                                      <a:gd name="T184" fmla="+- 0 9307 9226"/>
                                      <a:gd name="T185" fmla="*/ T184 w 1076"/>
                                      <a:gd name="T186" fmla="+- 0 3999 3750"/>
                                      <a:gd name="T187" fmla="*/ 3999 h 991"/>
                                      <a:gd name="T188" fmla="+- 0 9285 9226"/>
                                      <a:gd name="T189" fmla="*/ T188 w 1076"/>
                                      <a:gd name="T190" fmla="+- 0 3997 3750"/>
                                      <a:gd name="T191" fmla="*/ 3997 h 991"/>
                                      <a:gd name="T192" fmla="+- 0 9261 9226"/>
                                      <a:gd name="T193" fmla="*/ T192 w 1076"/>
                                      <a:gd name="T194" fmla="+- 0 4015 3750"/>
                                      <a:gd name="T195" fmla="*/ 4015 h 991"/>
                                      <a:gd name="T196" fmla="+- 0 9235 9226"/>
                                      <a:gd name="T197" fmla="*/ T196 w 1076"/>
                                      <a:gd name="T198" fmla="+- 0 4043 3750"/>
                                      <a:gd name="T199" fmla="*/ 4043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09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5"/>
                                        </a:lnTo>
                                        <a:lnTo>
                                          <a:pt x="665" y="988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5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7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7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3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4"/>
                                        </a:lnTo>
                                        <a:lnTo>
                                          <a:pt x="904" y="583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8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7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3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2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0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6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3"/>
                                        </a:lnTo>
                                        <a:lnTo>
                                          <a:pt x="250" y="34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2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8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2" o:spid="_x0000_s1026" style="position:absolute;margin-left:394.1pt;margin-top:187pt;width:121.5pt;height:113pt;z-index:-18210;mso-position-horizontal-relative:page;mso-position-vertical-relative:page" coordorigin="7882,3740" coordsize="2430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Xa/C8AAMQXAQAOAAAAZHJzL2Uyb0RvYy54bWzsfe1uZDly5f8F9h0E/Vyjp/J+31voasOe&#10;cQ8MjD+AST+AWqUqFbZK0krqrh4v9t19Dhm8yaCCjPR0j70YyAY6VZOR5GEEI8ggI4Lf/u3PXz5f&#10;/HTz+PTp/u7dZfebw+XFzd31/ftPdx/fXf7b8ftv1suLp+eru/dXn+/vbt5d/unm6fJvv/uf/+Pb&#10;rw9vb/r72/vP728eL9DI3dPbrw/vLm+fnx/evnnzdH178+Xq6Tf3Dzd3+PLD/eOXq2f88/Hjm/eP&#10;V1/R+pfPb/rDYX7z9f7x/cPj/fXN0xP+19/FLy+/C+1/+HBz/fwvHz483TxffH53CWzP4b+P4b8/&#10;8L9vvvv26u3Hx6uH20/XAuPqz0Dx5erTHTrdm/rd1fPVxY+Pn1409eXT9eP90/2H599c3395c//h&#10;w6frmzAGjKY7FKP5/eP9jw9hLB/ffv34sLMJrC349Gc3e/3PP/3r48Wn9+8up8uLu6svEFHo9aKb&#10;157c+frw8S2Ifv/48MeHf32MQ8Sff7i//t9P+PpN+T3//TESX/zw9Z/u36PFqx+f7wN3fv7w+IVN&#10;YNwXPwch/GkXws3PzxfX+B+7aRwOE2R1je+6cZi6g4jp+hay5O+WFdgu8PWwjPt3/yC/7/Hz+OO+&#10;n8O3b67exo4DWAEXRxb+sQ9SODG/4MTwl+bEsm5xRNMhjXbnx2FZ4ni2bR/szogXP7u+TYzoyh9W&#10;+QDVezrNrqdfNrv+eHv1cBMm7RMnjvAUQ4iz6/vHmxuqMyZYHM7Xh0CXZtdTPrWyb0j2hBnoTqr/&#10;DCt3jly9vf7x6fn3N/dhel799Ien52gZ3uOvMOnfC/4jJteHL59hJP7mm4vDBXqb+J+gK1D/naxL&#10;ZP/rzcXxcPH1IohDGk1tQeZZW9OwLhenCXBqa0hkaCsQ3V7sc+FENSaqBGwwgUHPY58ENlaAQQVy&#10;YONhNIFBqntbE4lMYFgCssbArNUEtiUyAlsrwDrN/mnsJhNZl/M/UJnQOi2BZZs7E1uXi+DY9TV0&#10;WgbTuKw2ulwIgcpGp8WwHtCcOddyORy7uYZOC2KattlGl0siUJnoei2KtUNzFro+F8Wxr+qCFsW0&#10;dIOJrs9FEahsdFoU63DobXS5KI59TSF6LYoJo7XR5aIIVDY6LYp1qFiRPhfFsa9pBVe8TMWm7dCZ&#10;6IZcFIHKRDdoUazjOpq8G3JRHIeaVgxaFNM22bwbclEEKhudFsU6bbbODrkojkNNKwYtigmW1eZd&#10;LopAZaLDhiQXxTrP9vow5qI4jjWtGLUopm3tTXRjLopAZaPToliX2ZbsmIviONa0YtSigCRsnR1z&#10;UQQqG50WxboeKrzLRXEca1rBTWSuFWtnS3bKRQGdPdjL2KRFAXSLqRVTLorjVNOKSYtiWgZ78Z9y&#10;UQQqk3eTFsW6bJuNLhfFcappxaRFMc2LLdkpF0WgMtFhI56LYl0rFmXORXGca1oxa1GAK7ZFmXNR&#10;BCobnRbFulZ4N+eiOEJ17F3drEUxLaO9R5lzUQQqG50Wxbphy2Ots3MuiuNc04pFiwL92lqx5KII&#10;VCa6RYti3Qbboiy5KI5LTSsWLYpp6e09ypKLIlDZ6LQosFm3eUcXa9/JHpeaVixaFNNysLViyUUR&#10;qEx0qxbFus22RVlzURzXmlbQKc7t3bzavFtzUUykstFpUQCdbVHWXBRHKLatFasWBWyFvUdZc1EE&#10;KhudFgXQ2e7OmoviuNa0Ar6o5l1lj7LlophmUJno6JZnooBFsefdloviuNW0YtOiwJ7c5t2WiyJQ&#10;2ei0KLBW2H7FloviiO29LdlNi2IaN9tb3HJRBCoTHc97FPMW7GYtg9cdcmEc8bsKwO6gxTENm73W&#10;dodcHoGsAlELZJ1hCGyIuUQAsaYd3UHLZBowGussAMcIiTvhNABkFYhaKut0sN2z7pCLBRBrKtKV&#10;vndfsX6ddr5JZkMsvO91PNgWpivc77r/3Wm54OzQNoFdl8slkFUgarGsA/o2Bd3lYjl2dSe803KB&#10;jO29S9flcglkNsTSD+8r/lCnHfGu6ol3faEuOJO056L2xUlWgajFsvaLvUno+lwsOGepqkvpjx/g&#10;Kpjq0udyAcVUg6jFsvZTDWIuFkCsqkvplB9623XrtFdOMpuLpVveD+H88eXRo/bLu6pj3pWe+WGs&#10;qIt2zUlWgVioS9/ZO5pOO+dd1TvvSvf8gG23KeghlwuMXeUwsisd9L6yne60h47f1VaX0kc/rPbq&#10;jMuM3HSTzObiWKpLX1kAtZveVf30rnTUD5u9ce20p06yCsRSXZbKXBxzsRy7qrPeld56N1bURbvr&#10;JLMhlv76AAfbNN3aYe+qHjtuppL8whH71NdMt/bZSVaBWKjLWDnw6Kbcih27qtvelX57v1R2Otpx&#10;J5kNsfTcRxwEmFzUrntX9d270nkfKu5xp713klUgarGsOO6vQNSrS9WB70oPfqyca3XahSdZBWKh&#10;LnNtp6OdeFzC1oxO6caPNaOj/XiS2RBLR37GlDAFrT35rurKd6Uvjy2/bbq1M0+yCsRCXeaK39Jp&#10;d76r+vNd6dDToTNXF+3RV/2+rnTpq76L9unxu5qgS69+6SoLoHbrSWZzcS3UZa6cOnTase+qnn1X&#10;uvYrfAiTi9q3J1kFYqEuE9hjzkXt3XdV974r/Xv4GjZE7eCTzIZYevgYrw1Ru/hd1cfvSid/rV1t&#10;ai+fZBWIhbqMVYh6dak6+l3p6S+wtKagtatPMhMiInjUiroOve0BIjgmEfJ2GL+rqEtfuvozNiYW&#10;RHilWYs4Z6oIuj8U6tLD4FlzsT+o1QW/q0LUcpnmikb32tUnWYWLhbr08D5tiGoz1ldd/b509afJ&#10;3kb02tUnmQ2xdPU7GFoTonb1+6qr35eu/lS588T+Phc0ySoQtVhwD2TvdODTZA0eyWz7XKwvXf0R&#10;G3RzLmpXn2Q2xNLVpyNmclG7+n3V1e9LV3+ACTUhalefZBWIWl1wDWXbxV67+n3V1UcUV2J33HUP&#10;g210eu3qk6wCUavLslV2On1x+1519eGIFxB7273qtas/gMyGWLj6iEupzEXt6vdVV78vXX32bQpa&#10;u/oNiFosy4b9uTkXtavfV139vnT1B4zGhpibsYlkNhcLV3/ZMGYTonb1+6qr35eu/jBVuKhdfZJV&#10;IJbqUjM62tXvq65+X7r6w2KfjPXa1SfZDhFxcR9T5NvVbQqGu/75TqLh8NfFFSN8DyGs8+H+iWGZ&#10;R6zRCMo8hmhJNAEqhs5ViGGVSbwwtNIlhsBJjNXmHGquIYF8Oo8c9jyQb2eR07aSHBbxHDC0c4H8&#10;vJHS5pAcluKc1qn/gfy8oVIXA/l5Q6VekByz+RwwnKOB/Lyh8miI5DjQOad1HtME8vOGyiOTQH7e&#10;UHl8QXIcOpwDhqEAgfy8odKtJzmc8XNap4sdyM8bKt3dQH7eUOl6khwO4zlg6AYG8vOGSpeM5HCk&#10;zmmd7lEgP2+ovJIM5OcNNVwRkp43e+fA6biLjz84b7jh+iz84FzjtFsnbEzPgsT9ZuzhzEEnC9Wd&#10;aaLCtUvoAVuosyAlK8W7i7N+kOxUh+3FeT9Ig8a5/lk/SLaKp+zn/SBJGgvheT+Qmd2dabC6ZLE6&#10;nAef1UOyWfCOzvtBslo8Kz2rh2S3eHJ53g/SoM80XV2yXR1O9c7qIVmvDmdsZ/0g2a/uTAMWDrLC&#10;9Mb503k9pEGfacS6ZMU6nM2c1UOyYx1OSs75QTgA4Rh4bnHeD2R68xThvB/IoOnTn/WDZMjoYZ/3&#10;A9HpHv7uWT9Ihqw/05AFpzJw6UxDFly88IMzDVmfDFl/piHr05arP9OQ9cmQIZHpPC6lbRd39Blb&#10;46ZaduyPyIQrc+AeLy+QA/cDf3P19uHqmRv99OfFVyRfhQSi23eXTDbhF1/uf7o53geSZ274efgD&#10;5sF1kH5PBJ/vckK4iqSD4kZ86dv0+RCaizsBJME0qRCbwLagca224JAHqjTRUk/pM/YY8SNxpdlW&#10;7HHc9Si1kT5z9OOuPOnb9BmpIieQtdLskcdvgD/uepIaSZ+xMVmFx31mpa/Tp/QZFRvJKE6nOBdB&#10;rxP2Gy3Whjti0iHkuEnHawHSbW26cMADunnXqAQ/fcpoZe2aca/U6nfgiS3aQwJJm47X7KTDMt1s&#10;jxcrpItJXlCrhCt9RnyjSA2pIc32Rh4ioD1EZLXpZCVdsUC28E08yUZ7SPpo0/HwiXQ482u2J7uQ&#10;zZlWE69A2N6+WUn8SJ8y/fo4rzZHbrhUi+3hgqqFb+blAvuN+YNVeSw8VT2HjudOpIPn0up3EXkg&#10;BaNJtzKgju3tW6zEj/QZ+bLKPNh2O5++T59Cx5tZtufMZ4ReBzokJjTxbbxWQHsrFprWeNlfoMO8&#10;btPFncaytPV866I9WDC/zmoPK2ebTvTSsVebLFPzvjdL/E2fkc+JL0h1aPcr+jY7+rutcV4tjl3b&#10;RI+QxNDuF3aU8lgwb1p8QRysMAYbA4cwzgQkKDiEvL4JXbdVE+52arHNQ0TkJoztyQXCqE3L0J5d&#10;cPDFnOPsvD1q0TukFjiEDEniqHGP025RLObiaAqiUWXU+yY+TcH0GaciCOPcmeEntLsW4zA7ixP2&#10;clFLEe7vtZgI2+Yh7g7Bnnnf/qVBpM80GPHwEPF/ZteO5UTXUdbz7M1HRr8Qo7NGgeFx4s7epuYA&#10;bQ4t7i5JGm36TKMWLUSsfnPUGyN5ABHh+m06WaYmZ9pujCRHe4jCb7a3ynI2Ih6rNcW4TIT2oIhN&#10;Oln2EFvfpOMywfYGbOda7S2yPcP1TpsueSGxcEJ1OzAzhAf99s7kmnkvQjrHbOM6PtI5ujxJrYoO&#10;cm6NdxJrw4jXJp2YWEzZJt0o57bOajbKIZWzGRh59QyutOfAKOtEW2L0t9hWmx+DbPM8qmhR2zqG&#10;6+ooqybHBpFUe14OMn8dWz/Ikb/j6Q2MhuRsa7NsYOgpyHDR3JobiJGMZG0xDWJKcFXYbE1WVATS&#10;Nslkf+/Yr0EuwhyTPfRxpI624F46jNTZcyYy7+RBOnU8j4GhCJCC4yggiCmQOUcUNGxszXGPBwYT&#10;g4z5IE0xMJaRdM72EFFgkc4RxCgc7pzzmFHmHKKcm/hG2dIgRqFNxwg8jKPfD83Twpo+4wI7iXuC&#10;0OVmexM2jmwPCVVtOnE/B0cVkSAe23M2zbNYuQHjbsltlkk1OO7sLNelCDJutyc7wtHZMM+MNwRf&#10;RoSMt/Atst4gcrhNx2gLtMfjiGZ7YvG8fcwi6xfCgdvtifs0OaZglXk/O3q0yv7J2zImN598bI03&#10;0XnOwYnOa09cLMc9RsxQkMfi6McijgGicZvjWGQJWmErW+NN82V19jGzrMkIsW22N8tC6raHYxTO&#10;P1R6abeHcQY6Z2VGaZnIP8ezQpZopHP0fJJ+EQzbxDeKb7M48hhZ8QHjnZ3VaJQLCES4tvtltCLb&#10;2283k71Nn9Hupn3ZjJuQ1jwYGArP9rBPbtLJHSYKvrTpxG339DxtIBCL2m5PbvpRUKtJ16djbOyA&#10;W+OgX8HxIsC0TTdGPo/OMWK6mhr3q90kh/QZ5RFCcNEvokab/SLyPOAbsQ9rjSNd4Hr3HSEbCv1y&#10;b91sTxxmboibdHI8OLjHamEYCO9sNier24DNaatX5gVwEA5TZC3idrLVmjgQHpmch3g7DTFAXmty&#10;LcJ538LGRK4w0rZaiDvoed3iJCOnrtmp7AkGZ27KzQTCJJutyY50gMVojTRNJMcgp3ODF8dX15/v&#10;n25iB7wVDeGJ+/Uob1WzUoFP958/vf/+0+fPvBV9evz4w28/P178dIVqo7/t+P8CVJF9DmGRd/f8&#10;WRoHf46Kj3IDy9qPoXro/92QA334+3775vt5Xb4Zvx+nb3BgtH5z6La/37DF3Mbfff//eDnbjW9v&#10;P71/f3P3h093N6mSaTeeV8tRaqrGGqShlinvf7cJWhHGVR0kUr7xf9YgUbr07j1Gd/X29ubq/T/I&#10;389Xnz7Hv99oxIHJGHb6DIxAvc5Y9JEVOp/e/nD//k8oAPl4H6u4ouos/ri9f/z3y4uvqOD67vLp&#10;//x49XhzefH5H+9QxHJDPizm/HP4x4gaMfjHY/7ND/k3V3fXaOrd5fMlIlv552+fY5nYHx8eP328&#10;RU9d4MXd/d+hmumHT6wPGfBFVPIP1NFsFBaF4S9KrAaVLUuosorsr1VidUON3KD32G4HVQ3TLBRa&#10;ZVBFKLLKqIkgqb3AqvGrU13R8nfQCLu86n9BWVFsvV6UFY37oV+7rKjBEmopK9ZWGaJNxX+iquiG&#10;Rfgi9BjkcqrxiS3pqUwRc6DYd0GDZT4rPTMNSB4/Cf/UFIS/NxWIbtGYTIQTFXzErDGUnlpNXDii&#10;2Bs7MvHJwIV5mDWFAidIKdon5alH7KL2pgKRiQuqlDWGq8rNxIX5sTcWaooauHhtn7U1sX6GBYzr&#10;xd5YoDKRFZlOMOC9CY3HF3tzsaSoBU4LYOoXJKgaXIMzc2otUNngtBA23KTY4HIpxIqiFjgtBXRb&#10;4VwuhkBlgqOBzgSxHVA0yVICRoWdOBdymwxwZWZTj1xqi3O0gntrIGBik6EIPCFU4FCr1wSXCyLW&#10;E7XAaTkQlw0ul0OgssFpQeAm+2CDywURy4ka4Mpspp4plMac464t41zIoDQ4x2NOxTkUWLA4x8i6&#10;vblYTdQCp+VQVQh6HXtrdYXg4aACh/J1JrhcELGYqAVOywFGArk3FudyOQQqU6zcvihwva0QvKHb&#10;xxpriRrg6D9nrcG2IhvRAMdzlL21QGWD04JA9JG9ZPF4eG8ulhK1wGk5YEFC7pcFLpdDoLLBaUFQ&#10;oqZYdXWSUJzEAMebOcU5Jo8b4HRlkiHkjhsKURQmqYKjK3biXChLYoHTcpgGFAcxweVyCFQm54o6&#10;ogBnr6wMecjAMQfWAqflgLN42wjz7H1vLVCZ4IpiJJhztlh5pLQ3F8uIGuBeFCJZkcxniJVBG3tr&#10;OC5iLp8hVtynCFnIU90OyBe1TAn99b25WEXUAlcqBGqSmuByOeAskrUzLHBaENthtLWVh60ZOJYf&#10;McAxZCFSxZTcEWWeLHA8wdhbQ1kWZocb4IrSI4hg6EzOMWJhby7WELXAaTngOYkKuFwOgcoGpwWB&#10;tdVe+Hmok4GrKERZcGSEWpucy+UwkcoEV5QbqW6ZeGd1AheKjRic4/FVpBKxVrRVVxrBxV4FnBYE&#10;4vDshZ+Haxm4ivtQFhkZMQqLc7rGCKlszhUK0fW2WOFN5uAqCsFjRMU5vuRgmBLebe5DnUZQmeB4&#10;VJs1h5MMez/HiM+9uVg+1BArj0Kz1nChZm/TdV0RUtngCoVAPLiprUxxycBVFKIsKTKiQIrJuVwO&#10;GEJFIcrioQg6tTd0ZvFQg3kvaoeOq22Ii9qhJDPZhxqgiS9xnehQ0t1aJ0Iq4omBsXaoiVALBO9J&#10;1BDmEglkFYSFbrDcio0wF4qUDrUQli72yCJ+hnoUlUNJZiMsnWwULLERFl52KCdiItRCgcW19wJF&#10;4VCSVRBqoSDoviJlXq9nUg7VREyEWihYsOx9XlE3lGQ2wtLd7iv7FbNuqIWw9LjHzt7sMS31NGRs&#10;CyrrB46+E13UlDpCtYLEsqEmQi0UPFljW0IsBqlnFtklWYWHWiiQsu2hdQwJyqQcSolYCEvfG1Eh&#10;tqZo55tkNsLS+0ZRGltTtPsdi4aaCLVQJsTDVRDmQglkFYRaKBsSFisIc6EcY81QE6EWCtyJGg9z&#10;oQQyG2Hph7OIl2kPtSMeS4ZaCF+44qyjZdnDwhcPdbSMDTRuOtL0kjWldn6svfFYMdREqIVSPUUO&#10;yWD7xNbnyLgYeK0iUit/sqe2pivPdrUUnMzz9vZ4bl4rZjbJYSV4T+XVYklJrXvIcxuMRJQc94SV&#10;Njm1gmAwmc8BI/GER53NWq0j81pFpDbFJMD/uF9wt8UkUQnHM9PwJQzytYqIVQjptYrIGVYnbIpo&#10;GP4Kq4hEk/sLku+5KF8g956rPaMoTqn1kl+Uws1S1M+JQMeHoZ51ML/YxETrm75On9KerAFOFBEe&#10;NgitwQFrtsZ6nRBtApf6Sp+xT56tgCitUenL9ClEsaU2ep69oqW0wKQW0mdsiZXR2F0bumQzOHFj&#10;klvshD9hw4oOnUB2HB2ByEnTiUROqCdmDMfnBCDSGScZJNkSIb05kjnh+rIXYPn2VmspicEJQpWQ&#10;N1ZsabUmE4dFUVpkTJHiGHonZD54uKRzQjzDewmBrj2vO9nxyE4dtiBNxPQpOsdq7aG99pREAWsZ&#10;h0MnQY+dk4IXatqiXxZubvEPpU3jHHBCN3G2Eemc0OGdDolF7X7FMMAGtumkXyf1JBXPcRJyQh1r&#10;sMWpUxCKvoMM8fAa3Gvc4B0i8V7jBn/1uEFa7CJwMNjHv2Tg4MoyCDROuLULWngKHNx4H87X2TeE&#10;skMF4Jqll9mNX50CB8vfwS7+twUOMpjrZeRgGM6vHTlo8CRFDlY58udHDuK1wYvQYxDMKawO492P&#10;aY6MHGTfBQ2saaSJ138HHCqepH9qSp3ekgh1Y9NMOFEVJ1Iz7hAsXPkhYYgcNHBhFVK4cJ5n4cqP&#10;B/EAUAWXPhzEg9+LiSs/GgyRgwau8lrjgJtmC5iOHCSVybHyUmNGuWKLZcWdBh8NtMBpASAtZbXB&#10;5RIIVDY4LQTwbbXB5VKIkYMWOC0FVnm2weViCFQmuPIqY8JTlRbnjMhBA1xxj4GL0NkEp64xApUN&#10;TgsCHXY2uFwQMXLQAqflgPttm3PqBiNQ2eC0IFCLyJ5z+v4iXF8Y4IrbC0QGDCbn1OVFoDLBlXcX&#10;KBlhck5fXYQa6BY4LQfkz9liVZGDgcoGpwWx9XiMxppzdJBOljdUP7fAaTkgmWuzOZcrRKAywZU3&#10;FnwqzgKnLywQZWCakuK6AnPEFqu6rQhUNjgtCKhXb4NTChEqnhucK+qdj3xyzjLCzFja5RCobHBa&#10;EAi9sE2JETlogCsiB1HQzxarihwMVCa4MnKQd2CWWI3IQQuclgPuYXuTc/TdT5wjlQ2uUAg+MGmC&#10;ywURXyC3wGk5UKI2OKUQpDLBlZGDOBowwRmRgwa4InIQ4EYTnIocDFQ2OC2I7YDYEYtzRuSgBU7L&#10;AWK1FYIHiLlYK7sSlm2IZPFq8VAxwkbkoAGuiByEHtpzTkUOBiqTcy8iBxGLZHGOvsw+1hg5aIHT&#10;ckAFjAo4pRCkssFpQSDm0l74jchBC5yWw9hXVgj1UlmgMsG9iBxEQKjFOSNy0ABXRA6OPd4rsYyw&#10;ihwMVDY4LQgEhNoKYUQOWuC0HMYBum+CUwpBKhucFgRyj2w7Z0QOGuCKyEGkLNrgVORgoDLBvYgc&#10;hHtmidWIHLTAaTmMfEPa4pyKHAxUNjgtiI1T2ASXCyK+O26B03IY5xo4tUKQygT3InJwQOS7hc6M&#10;HDTwlZGD41IBqCMHA1kFoRbHhpT6CsLcQCEujyG1JkItELgJtnyRJpbZz0BWQahlAnfCnn7mo+MW&#10;wsLFHmEKzBmoIwcDmY2wdLIZwWdKufCyQ+SgiVALBRnZFT9bpegFsgpCLZQNhTQqCHOhyJPjJkIt&#10;FDDHNs46cjCQ2QhLd5tJiSYPtb8dXxy3EJYe94rFyLIzOnJwJFkFoRYK8mlrCLWm9DVNYZGmbBeE&#10;Wto1hLlQAlkFoRYK0gpqCHPzJe+NWzwsfe8FYzF5qJ1vktkIC+973WoItfsdIwdNhFooI6p3VhDm&#10;QglkFYRaKOu62C64+dq4iVALBUtKDWEulEBmIyz8cJTyriDUjniMHLQQlq74BLfYlLL2xUlWQaiF&#10;si7YuZm6bEUOmgi1UGBfbfdDRw4GsgpCLZR1qewa4KknHeUbofGpcQth6ZRXEWqvnGQ2wsItR2XV&#10;isXWfnl8adxEqIUyIlPElrJ2zUlWQaiFsi6Y2KaUdVpffGjcRKiFwvIaFYS5UAKZjbBw0Nd5tc/6&#10;Ou2hx3fGLYSlj45y9TZC7aSTrIJQCwXsqyHMzReOwGtrSvHKOMyIfTikXxkPZBWEWigNhLlQgJBZ&#10;TRYPS2+dNxKmtdHuOslshIW/XpeydtjjI+MmQi0UFMuqaAqr3O0nAIGsgvCFplR0WXvt8Y1xE6EW&#10;CnJaaghzoQQyG2Hhua8oT27rsnbd4xPjFsLSeZ8r92t8bynnYe2GDS+FJ7pwZLSuSKo3rY323+ML&#10;4yZCLZRxwTPR5jxUyX+BrMJDLZR1m+yjmU478fGBcQth6caj+qKNUPvxJLMRlo48CpTbPNSefHxf&#10;3ESohTKutd2XduZJVkGohbJRfKaUdSJgF54XNxFqoYxb5fiNb2Zl85BkJsLydfFtqN28MVpxNw7y&#10;uriB8MXj4rVry+JxcZJVEGqhbJjUJg/Nx8VNhFooOLCxrU3xtjjJKgi1UNCnrSks/6t4WFlTXjwt&#10;3lXua0Jdw10oE8lshKVHP3W2J8UowBxhzaN/8bI4wgNNXS5eFidZBaEWyoYaAraUdS5gfFncknL5&#10;sDiyEisIc6GAh+GN3xirgeib1+ycWurEa3ZOjTOv2Tk1zvACDEFxr2/8vngXnFsUcmav8NtOROJ+&#10;IZCngrFt8nAeT/rXN35DLGblbfaUQcjc5hi37LBVXjH4a8zOqSYThjOkMJf2UHaHSzzSiT9IKQve&#10;D2R2v77x25qtKbvw9Y3fBpeCV8DJ9///G7+/OB+O22DmwzHSmCw5pbvFXBq+ekhF3PaU5xOFzrrB&#10;NUGkjNVOq9k5uPCIdNiVR4OZ2kmfsef0biAf3mrSSYH91XnwZWPoJkZCnM32JGNv3RN2E670Kfjk&#10;gYIVh2/N9uTBLXj8Dh3cGeJzHg7ZJDN73U1pwpU+BR8ly/awtWzjixusdU87T+2kT2lPapOv4E+7&#10;PRwJst99QUztpM/UXsxAXOEUNNsT+S44T2vRUf7sd9nz4VN/6TP2mx5ow1l9uz3h3+w8qLZKZuPs&#10;jHdNDyM4hf1xBRrG4T7QIpXnJ9zlt/iypFepcJjcpONFOvg3OpmJfBKRdN5T0XwYI9C9SOjS8kgP&#10;ww3OwyGz7LR650Ga+RDx9c4DFJNYttNT8QlX+ozzhQ9ecBy4Emnyb5JnvZj12OLzxIMVtOdMZxS6&#10;CmROiX+cN0Yup019Ap8+4yD4KkYQRluHxpQR2Ta5o+QwOXmdo7hujmD5EgexOSOQd6QcZJIQ6wxT&#10;TFlboCPveoHLoRL18qhiW+2pMYopaRvsMaWFOl2mLNO2mRvlfUln1qJWU2AGvJfW5B5249Am41UG&#10;WOu9lCdvS+IiuNmpPO3jvZQnWdCOPR/Ebjnmku+PcQiONUpk2Hg3hyCq4mQOJ2y4Fmm2xvtAalR7&#10;Ip2eXHSak5W1c1b+Mc24+CRCdQfIJ9QIjxcJrWHgWjvSef1KiRWp9FTvV3ae7pN18jQb8jGa+BC5&#10;EPANznjTCsInAlvj5RNMQSu8fkUeo9PvLPJAglez31nkMTn98hFf4pu8fmUcyE1s9yvj8J68Sk+f&#10;zU6/i8hjcfrlS+kcx+KMl0+8BTqvXzFTCyxHS76L7Dj4NFyTTpZXtz2GQXEc2Kk225OX6RE/06RL&#10;qcnek3qz9Ds7ZggxwQGf90TaJOP1Xn5HwcDYnjMO3M5FOmdnnLYxkzOOUTw95AA3+YcY89Dv5Hhm&#10;g5jnafep02YtfcZN25D6RaJrS74IqQ/9IleySddLv6OztPXS7+iMI52TjM44EGYS8TnjwGsjgW5w&#10;xhEquGLeD8445KVj76VQXsyzNcQNtbjMUIRA1t5Ppf04NrWt1uQgbnAOBcSSumQJW3sIqZwPNhst&#10;bGIeB8dMiX/MBwlbrTG0knyDP9MiY/gsySC0Fhlrl4LMfUUvWm7vUVdxxZAZ2OxUGnNeiBdkjjKI&#10;KjivyEZ5jghfbTEjUbWlLj06i0T0T0b4T60exdA4O+3EVmenLdssuomtPuXSGGFHbTKRkjNrGX7N&#10;CeSc7qVDExzGtLDJtS0qjjfJxN3xjmpCHD7AeRuxEKxJOmzIWuhCpA7pUB6/SSeGd3YKP/XyFjYC&#10;EZvtDSLZ2fPv0lurzgwYpADT7CwMyI0Owl2ct1E5lTgJFkcLEdkR6Zz5PokpXBwvb5IzndU5epzl&#10;HMA7QuWGmONYcSTcku8iR4/eUfWSjqodxzEdUSL/o9nvKicVGzZuLXzpCHVzDrt49Mzxbs684tvH&#10;kc7BxyT30F5bP3jUflZ7UnjMHQczjkO/bZNGeQU65yjz5SVN2ki+1s56rZ31F3lzk0t8UTsrrEV/&#10;ydpZKAMf9RU702BQTrWzkEmJr0LxrLhGZMWzjJ+dime9+CFOj/77qmfBvL2snhVs2K9dPctgSqqe&#10;VWfJn18+q++Xi9AllgEGSMowj7CreyxqKJ8VOi+IMNUiUQh7x9b/cHGaAae2wLy9rUCEqNE0GU5U&#10;RWQwguhNYDDQe2OhfpYFDFMuB7YgYtoChkV6bwtnDiGs+iWwIiCY2aQWx+Ai740dGQxsASvTexeU&#10;SLCQqQpaI6lMnlHZs4FuW4/3waiMhaB0JHAIBDbRaRmAJRV0uRAClY1Oi2Hb+JiqhS6XQyyhZaLT&#10;gkDeuC1VlqrdJRGoTHRlUu/Gd64MdPRy9uYQeVKRbJnSy2wpS7K6iBapbHRaFNuGREoTXS6KWETL&#10;4l2ZzosTYxtdLoqRVDY6LYqNOeAmulwU8f1NC12Zyjvj7RiLdzyK2EUxkspEVyTybgjcMNFx07o3&#10;Fx/gNNFpUSBzs4IuF0WgstEVWrEg0cXinVFHy0SnRYESWbbO0pPcBxuoTHTcoEeyWP1mrmiFzt8N&#10;hbQsdGX67oC8I0uyOnuXVDY6LQoYFNve6dzdUEnLRKdFgfos9gJWlNKKeWAvFwpEaineTUjhsCSr&#10;83ahOvZaQd81EwXqGq0m7+gDnSRLKpN3RdIuopXw0KVh73TObniF0+Idgkc0uoo11hm7qBFSQadF&#10;AXR4xsxClxuoWEzLRKdFMR6wzbHmHWMXTrwjlcm7IlkX2XO2ZHWuLuaJLdkiVRenKDY6lakbqGx0&#10;WhRVraBzuw/2GNJ0Ld4Vabp4asm2dzzj2JsLVDY6LYqtZlF40b43dwwpuhY6BgFEsmCgcCVh844x&#10;BXtzgcpER0c+a25jsr0173R+LpK/bcky4CFrbtgqFkVl5wYqG12hFSuffTO0Qufm4oGqCjotCoSO&#10;DKZW8Np0512gMtHx1jQb7LYiIdJCxyuVvbljeIzTkmyZlntAHTdLZ3VWLqlsdFoUG0VholNagSHY&#10;vOP1UTZYhFTYvNMZuaSy0WlRoBjTgJfUDNHqhFwYdxseL8FyeLgqNJmHVeskCxR846ONhjNWZOMi&#10;5aTDE7UGPJ2Ni1oCFXhaGLiYHG14uTAClQ1PCwPwMAtMeLmNipW1rKlXPMqJe2V7I6ATceMjdAb3&#10;ytJaWPUqC4ZZW8tC+KK4FjNnLe0oimuRzGRh+SwnOkC9D4uH5rucNkYtFmxFbS8DP85nIckqGEst&#10;YZ09G2NusuRlThNj6YEPW4WP2gUnmY2x8MHBR76WZ6hKV3jhdTcctyRKmVkH2JS1LrFFsgpGLRjM&#10;EazpNsZcMlJjy+ajFs04jPYuoSiyRTIbY+GPk4+V+ag98lhly8RY+uQDjkdMPmqnnGQVjFow1Bl7&#10;yesYE31a8+ILnTZGLZpQI9LGmEsmlZJ86YR0vKLKVgJYmMleWcw3Ok2MpX/OygcmRu2gk8zmY+mh&#10;43jDno7aRY+ltmyIWjLY8FdEratdk6wCUcsFVn6tQMzlIq902hC1YKq7/hBts8+d+rYfRbOUpLcV&#10;jq6p1NpZj8W2TIiFuz6gOpYtaOWvBzKbi7y3zCYjTrEqc1F77PGdThuilsuAq9gKxFwugawCUYtl&#10;Q5BdhYt6ian67XwaKh/0gNtnG6Ly3AOZDbF03ee+Imjtu8d6WyYXC+8dymzvZmE70lhQYyyQVSBq&#10;sWx4UNrmImOY9sl9jAW3bIhaLui7YnSUDx/IbIilE4/CUjZE7cXHilsmxNKPX1ASHwDkCux0tQEv&#10;IBv0QLIKxEJdxtpc1K58LLllQ9RyGdaKQ6prbgWyCkQtFlTrXCtc1OpSdei7Fx49NMvkYuHSg8yG&#10;WPr03KebdlE79bHolsnFwq3H6lLZkCm/PpBVIGqxIA6jBlGrS9W17xgBlFlaZI9UjE7h3IPMhlh6&#10;9wOKj5pc1O59LLtlcvGFg4/NkynowsMHWQVioS4DX9K2dt5W3S0bopYLgh5tNxr+ZmI37SLJKhC1&#10;WLa+tgBqPz8W3jIhFp4++q4sgMrVD2Q2xMLXxx2i7ep32tePlbdsiFouOEGqqAsjfPfFIJBVIGqx&#10;bH3lsIQPAZ4aPMbSWzZELZfxgNltzkXt8pNsh4iIhNeKQrXqMBIcetwjEttlIlK1jj1X1yHH4oI4&#10;rdf3vl/Unkn1OfZ44TYjJaT8uAdStsm5NSLf9yB6hxz6HchTuJ9DLlLd0wfa5JKd8vre94tJ8FpR&#10;6FsY5/bsSY/gosR4Cpr2fiCz+bWiUKNGy2tFoRhQ7cylZLu6PSvC+wF2NjSlqOwvIdvODySR6fhX&#10;WFEo6vYveGw+bAlDdR1skq3qOrgVBrOHPR2gVlsnLod4OaUZRo/zILbmlFuQtrzaDbGtfZ+UAsrT&#10;Z8xQjJNlcFKeeBdCYDgTjZM2NZI+Y2OzbBI2pzLGLLsDBFy120tR9k7BlZT2KjdskHrClT4Fn6QD&#10;u3RSwGVzMt5m4CJfXDrJftmc4gBMe47ttbPGFkkH3nabkMaZPkW4vB8iPic7Z+G1RqBz+pXUq80p&#10;55AK1nhZFCz0E/p1siMWBkwRnzNNl5Tl4RSwWnhOyvYcFcJhZ6RzFPJE5/Av9Yt035Ye7eNAIZwm&#10;nfBlxbV0my5uSFDNu00n2T5eltEseble1hIieAL/3CwonjJDHm5Wlcw/r5AU3gsI7S27s5L0In1G&#10;/UBUYKTzssgk7dbLSpt4f4JxeFlukxTEmlGBpCW3MZVXcLKlUhq8l9XHdPCAz8kS3KvYOFmHYyqI&#10;tfuQib/pM/J5EHvqZUUOZxbEGqRMhJe0yYWU40V8cpPPuIiPdLjWasmj50kZ23PsFc7uIp1jN3op&#10;J+EV4mLBLPbLsgNNfLJZHBz73POAnO1Bn5rtMdSOdE42Zi+VdHAR77QX7XgPu9Dslyf96Ld3Co/1&#10;PEUnHW5/m+3JFpcFzJt0Il+eDrboEBQR+sW9dZtO1tXOKUwwiN3osH9q9iv6gfu6Np3sS3jB2Gpv&#10;PER5eO2NUvG2cwobJvvCO6JmvzKv8DZIm46H55Bv5+ybJrFDntwmkQdL7bfwpbJAPc4mm3SyniO4&#10;o00nWb491utme5JljuClJh2zvMO8dwo3zAyVoX44JRnmVLYD61IL3yzZsbS/TTpZ9wcnu32W9Q3n&#10;6c32FrHjCHFo00kBP69oRNqveYUSF8ne9cqoLFJZBDlETXyr7EtYGbDFv5RNPUE/m3RSBW9ynLyV&#10;kdqYB5Ozj1hl3ZqcmiZ4sDe2h3W9hQ/XL4GOBR2bdFJhZHb0bRO/keWLmu3Jujo7+z8EwkR8jr4h&#10;YFno2vaKfiX57JW5Qoix0LXli/DQqMDeRhGEcSX0emZ87llDAWHC2JYxQ9tii87iwFhCIfRalO0d&#10;64q2xIzIVMHo7McQmCrscYof4vFzYQ88oXbXolKzs8XDAZK06OgyCGUyHjz2yK5ncnYp8eyKao/t&#10;bXswsr+cnHOWHePkKH5G2NZUEEb2sHJeG6OsoXhPzyFMRtHZJGHiRq1Gmp7TomyTJsTltjAmM4H3&#10;mdp0sv2h29ZsT+pE45XDNp1szxBa26RbRQG9Y7xVbIR3DrmIuethzlrjWETGXt3fdOzRO9sGJGAH&#10;Q9I7bvsiVYwQU9/El+ohe9vHWbYDneO+zCI3xsS1+DKnesPOcjbLcUHnlK+aYTm4/HQYd6tfqnmg&#10;c6osTmKRHKswMa4O3TpcQaBfIHN8g0n2rDiqaI5BXDCHdXgJOXTqHBziKd1AhqWs1eko521YGptk&#10;jG4OcmiSDUwmAVm7T0R7xsbabcnOvG1tUznCNmsH5sUDV9uYpDMOZ/3bjwbao+wZCkteOJ2mDX57&#10;30SFZ2vOtq6XbawzcUM4E1pzrDoPA9hp5ziXdHoDnbcXkUMQ3pO2ZlsnlyQdrGybTg4tnMPiVJoM&#10;j6w57cVZjhArh06stbOKITY18IWHOu1xiK46q04IF+WUcpzaTqwcD2Ha/coUdZytTuzc4FjhTqxE&#10;78lDJnOP+dXEJ9a/95zQqN3eIiuuYO/sotLJmjNJhce9s6NP54iOn5pmitOarEtep3LJQxPU4q/Y&#10;fu9MUlzZ3vGGmF2Cydl7J9PRkPXOTjGd80AarSEwr4ydOgu6TBDH3skAnNkbdf90P54uBl7Lmr2W&#10;NfslZc3esEzZx8eHPz589+3Zf3/9SGoE4z5ePdx+uv7d1fNV/u/Q0tub/v72/vP7m8fv/kMAAAAA&#10;//8DAFBLAwQUAAYACAAAACEA5AVTQOIAAAAMAQAADwAAAGRycy9kb3ducmV2LnhtbEyPwUrDQBCG&#10;74LvsIzgze6m0TbEbEop6qkItoJ4mybTJDQ7G7LbJH17tyd7nJmPf74/W02mFQP1rrGsIZopEMSF&#10;LRuuNHzv358SEM4jl9haJg0XcrDK7+8yTEs78hcNO1+JEMIuRQ21910qpStqMuhmtiMOt6PtDfow&#10;9pUsexxDuGnlXKmFNNhw+FBjR5uaitPubDR8jDiu4+ht2J6Om8vv/uXzZxuR1o8P0/oVhKfJ/8Nw&#10;1Q/qkAengz1z6USrYZkk84BqiJfPodSVUHEUVgcNC6UUyDyTtyXyPwAAAP//AwBQSwECLQAUAAYA&#10;CAAAACEAtoM4kv4AAADhAQAAEwAAAAAAAAAAAAAAAAAAAAAAW0NvbnRlbnRfVHlwZXNdLnhtbFBL&#10;AQItABQABgAIAAAAIQA4/SH/1gAAAJQBAAALAAAAAAAAAAAAAAAAAC8BAABfcmVscy8ucmVsc1BL&#10;AQItABQABgAIAAAAIQDIoUXa/C8AAMQXAQAOAAAAAAAAAAAAAAAAAC4CAABkcnMvZTJvRG9jLnht&#10;bFBLAQItABQABgAIAAAAIQDkBVNA4gAAAAwBAAAPAAAAAAAAAAAAAAAAAFYyAABkcnMvZG93bnJl&#10;di54bWxQSwUGAAAAAAQABADzAAAAZTMAAAAA&#10;">
                <v:group id="Group 1683" o:spid="_x0000_s1027" style="position:absolute;left:7892;top:5000;width:1077;height:990" coordorigin="7892,5000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690" o:spid="_x0000_s1028" style="position:absolute;left:7892;top:5000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t8mMUA&#10;AADaAAAADwAAAGRycy9kb3ducmV2LnhtbESPS2vDMBCE74X8B7GB3Bo5PaTGiRzipCk9lEIel9wW&#10;a/0g1spYcuz211eFQo7DzHzDrDejacSdOldbVrCYRyCIc6trLhVczofnGITzyBoby6Tgmxxs0snT&#10;GhNtBz7S/eRLESDsElRQed8mUrq8IoNublvi4BW2M+iD7EqpOxwC3DTyJYqW0mDNYaHClnYV5bdT&#10;bxT8vB1iyt5j/DKf+6Evjtcs669KzabjdgXC0+gf4f/2h1bwCn9Xwg2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i3yYxQAAANoAAAAPAAAAAAAAAAAAAAAAAJgCAABkcnMv&#10;ZG93bnJldi54bWxQSwUGAAAAAAQABAD1AAAAigMAAAAA&#10;" path="m11,375r-5,6l3,387r-1,6l,399r1,5l2,407r1,4l6,415r4,4l29,439r40,39l108,517r39,39l186,596r40,39l265,674r39,39l344,753r39,39l410,819r32,31l473,877r30,24l531,922r26,17l592,959r36,15l659,984r40,6l719,990r19,-1l773,982r36,-15l842,943r30,-30l893,880r14,-39l913,810r2,-34l916,757r-1,-20l913,717r-2,-22l907,673r-4,-23l988,735r4,4l996,742r7,3l1007,745r5,-1l1017,743r6,-3l1029,736r5,-4l1042,726r8,-8l1057,710r6,-7l1068,697r4,-5l1075,686r,-5l1077,675r,-4l1075,667r-1,-3l1071,659r-4,-3l1035,623r-32,-32l970,559,938,526,906,494,873,462,841,429,809,397,776,365,744,332,711,300,679,267,647,235,614,203,582,170,550,138,517,106,485,73,453,41,420,9,412,2,404,r-5,l393,1r-5,1l382,5r-6,5l369,15r-7,7l354,30r-9,9l338,46r-4,6l328,59r-3,5l324,70r-1,6l323,81r1,3l326,89r3,4l332,96r23,23l378,142r22,22l423,187r22,22l468,232r23,23l513,277r23,23l559,322r22,23l604,368r22,22l649,413r23,23l694,458r23,23l740,503r22,23l785,549r7,27l800,619r6,40l809,694r,16l809,714r-2,23l796,777r-21,31l754,824r-37,14l688,840r-19,-2l643,830,608,815,571,792,539,768,508,741,474,708,456,689,437,670,418,651,399,633,380,614,361,595,342,576,324,557,305,538,286,520,267,501,248,482,229,463,211,444,192,425,173,407,154,388,135,369,116,350,98,331r-4,-3l90,325r-5,-2l82,323r-5,-1l71,323r-6,1l60,327r-7,5l47,337r-7,7l31,353r-8,8l16,368r-5,7xe" fillcolor="#c1c1c1" stroked="f">
                    <v:path arrowok="t" o:connecttype="custom" o:connectlocs="3,5387;1,5404;6,5415;69,5478;186,5596;304,5713;410,5819;503,5901;592,5959;699,5990;773,5982;872,5913;913,5810;915,5737;907,5673;992,5739;1007,5745;1023,5740;1042,5726;1063,5703;1075,5686;1077,5671;1071,5659;1003,5591;906,5494;809,5397;711,5300;614,5203;517,5106;420,5009;399,5000;382,5005;362,5022;338,5046;325,5064;323,5081;329,5093;378,5142;445,5209;513,5277;581,5345;649,5413;717,5481;785,5549;806,5659;809,5714;775,5808;688,5840;608,5815;508,5741;437,5670;380,5614;324,5557;267,5501;211,5444;154,5388;98,5331;85,5323;71,5323;53,5332;31,5353;11,5375" o:connectangles="0,0,0,0,0,0,0,0,0,0,0,0,0,0,0,0,0,0,0,0,0,0,0,0,0,0,0,0,0,0,0,0,0,0,0,0,0,0,0,0,0,0,0,0,0,0,0,0,0,0,0,0,0,0,0,0,0,0,0,0,0,0"/>
                  </v:shape>
                  <v:group id="Group 1684" o:spid="_x0000_s1029" style="position:absolute;left:9006;top:5267;width:223;height:225" coordorigin="9006,5267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Freeform 1689" o:spid="_x0000_s1030" style="position:absolute;left:9006;top:5267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/HTb4A&#10;AADaAAAADwAAAGRycy9kb3ducmV2LnhtbESPQYvCMBSE74L/ITzBm6YKFa1GWQTR61a9P5u3bTF5&#10;KU3U6q/fCILHYWa+YVabzhpxp9bXjhVMxgkI4sLpmksFp+NuNAfhA7JG45gUPMnDZt3vrTDT7sG/&#10;dM9DKSKEfYYKqhCaTEpfVGTRj11DHL0/11oMUbal1C0+ItwaOU2SmbRYc1yosKFtRcU1v1kF19S8&#10;nHXFq0nT/GQuz/0tOe+VGg66nyWIQF34hj/tg1awgPeVe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Px02+AAAA2gAAAA8AAAAAAAAAAAAAAAAAmAIAAGRycy9kb3ducmV2&#10;LnhtbFBLBQYAAAAABAAEAPUAAACDAwAAAAA=&#10;" path="m167,54l152,40,133,24,116,12,101,4,89,1,81,,64,3,46,12,28,28r-9,9l7,55,,73,,89r3,12l10,116r12,16l37,150r18,20l71,185r18,16l106,213r15,7l134,224r7,1l158,222r18,-10l194,197r10,-11l216,169r6,-18l222,134r-3,-11l212,109,201,93,186,74,167,54xe" fillcolor="#c1c1c1" stroked="f">
                      <v:path arrowok="t" o:connecttype="custom" o:connectlocs="167,5321;152,5307;133,5291;116,5279;101,5271;89,5268;81,5267;64,5270;46,5279;28,5295;19,5304;7,5322;0,5340;0,5356;3,5368;10,5383;22,5399;37,5417;55,5437;71,5452;89,5468;106,5480;121,5487;134,5491;141,5492;158,5489;176,5479;194,5464;204,5453;216,5436;222,5418;222,5401;219,5390;212,5376;201,5360;186,5341;167,5321" o:connectangles="0,0,0,0,0,0,0,0,0,0,0,0,0,0,0,0,0,0,0,0,0,0,0,0,0,0,0,0,0,0,0,0,0,0,0,0,0"/>
                    </v:shape>
                    <v:group id="Group 1685" o:spid="_x0000_s1031" style="position:absolute;left:8673;top:4173;width:950;height:948" coordorigin="8673,4173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Freeform 1688" o:spid="_x0000_s1032" style="position:absolute;left:8673;top:4173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99r8A&#10;AADbAAAADwAAAGRycy9kb3ducmV2LnhtbERPS4vCMBC+C/6HMMLeNFUWkWoUEUQPXtYHeByasSk2&#10;k5JEW/fXbxYEb/PxPWex6mwtnuRD5VjBeJSBIC6crrhUcD5thzMQISJrrB2TghcFWC37vQXm2rX8&#10;Q89jLEUK4ZCjAhNjk0sZCkMWw8g1xIm7OW8xJuhLqT22KdzWcpJlU2mx4tRgsKGNoeJ+fFgFU/3t&#10;OtcUv9fr1pp2c5m1fndQ6mvQrecgInXxI3679zrNH8P/L+kAuf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Wr32vwAAANsAAAAPAAAAAAAAAAAAAAAAAJgCAABkcnMvZG93bnJl&#10;di54bWxQSwUGAAAAAAQABAD1AAAAhAMAAAAA&#10;" path="m880,931r7,-6l897,917r10,-11l918,896r9,-9l933,879r6,-7l944,864r2,-6l949,851r1,-6l949,839r-2,-6l945,827r-4,-6l918,782,896,743,873,704,850,665,828,627,805,588,783,549,760,510,738,471,715,432,692,393,670,354,647,315,625,276,602,238,580,199,557,160,534,121,512,82,489,44r-3,-5l482,32r-6,-6l473,20r-4,-5l463,9,459,6,455,2,447,r-4,l438,r-5,1l428,5r-6,5l416,14r-7,7l401,29r-9,10l384,46r-5,6l374,59r-3,6l370,71r-2,5l368,81r1,5l370,90r2,5l376,100r20,33l416,167r20,33l457,233r20,34l497,300r20,33l537,367r20,33l576,433r20,34l616,500r20,33l656,567r20,33l696,633r21,34l737,700r20,33l777,767r2,3l780,775r-7,-5l740,750,707,730,673,710,640,690,606,670,573,650,540,630,506,610,473,590,439,570,406,551,372,531,339,511,306,491,272,471,239,451,205,431,172,411,139,391,105,371r-6,-3l95,366r-5,-2l86,363r-5,1l76,364r-6,2l64,369r-7,6l50,380r-8,9l31,399r-7,8l17,413r-5,6l7,426r-3,5l2,436,,441r,5l2,450r1,5l6,459r6,6l17,469r4,3l27,475r5,4l38,483r7,4l84,510r39,23l161,556r39,22l239,601r39,22l317,646r39,23l394,691r39,23l472,736r39,23l550,781r39,23l628,827r39,22l705,872r39,23l783,917r39,23l828,944r5,2l840,947r6,1l851,947r7,-3l865,942r7,-4l880,931xe" fillcolor="#c1c1c1" stroked="f">
                        <v:path arrowok="t" o:connecttype="custom" o:connectlocs="897,5090;927,5060;944,5037;950,5018;945,5000;896,4916;828,4800;760,4683;692,4566;625,4449;557,4333;489,4217;476,4199;463,4182;447,4173;433,4174;416,4187;392,4212;374,4232;368,4249;370,4263;396,4306;457,4406;517,4506;576,4606;636,4706;696,4806;757,4906;780,4948;707,4903;606,4843;506,4783;406,4724;306,4664;205,4604;105,4544;90,4537;76,4537;57,4548;31,4572;12,4592;2,4609;2,4623;12,4638;27,4648;45,4660;161,4729;278,4796;394,4864;511,4932;628,5000;744,5068;828,5117;846,5121;865,5115" o:connectangles="0,0,0,0,0,0,0,0,0,0,0,0,0,0,0,0,0,0,0,0,0,0,0,0,0,0,0,0,0,0,0,0,0,0,0,0,0,0,0,0,0,0,0,0,0,0,0,0,0,0,0,0,0,0,0"/>
                      </v:shape>
                      <v:group id="Group 1686" o:spid="_x0000_s1033" style="position:absolute;left:9226;top:3750;width:1076;height:991" coordorigin="9226,3750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 id="Freeform 1687" o:spid="_x0000_s1034" style="position:absolute;left:9226;top:3750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SMsEA&#10;AADbAAAADwAAAGRycy9kb3ducmV2LnhtbERPS2sCMRC+F/wPYQRvNatCqatRxCKI0IMP0OOwGTeL&#10;yWTdpLr7702h0Nt8fM+ZL1tnxYOaUHlWMBpmIIgLrysuFZyOm/dPECEia7SeSUFHAZaL3tscc+2f&#10;vKfHIZYihXDIUYGJsc6lDIUhh2Hoa+LEXX3jMCbYlFI3+Ezhzspxln1IhxWnBoM1rQ0Vt8OPUxCN&#10;/f66709dtx2vL5uL3U3tGZUa9NvVDESkNv6L/9xbneZP4PeXdI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fUjLBAAAA2wAAAA8AAAAAAAAAAAAAAAAAmAIAAGRycy9kb3du&#10;cmV2LnhtbFBLBQYAAAAABAAEAPUAAACGAwAAAAA=&#10;" path="m2,304r-1,5l,315r1,5l4,327r3,4l10,335,657,982r4,3l665,988r8,3l677,991r6,-2l688,989r6,-3l700,981r7,-6l714,969r9,-8l732,952r6,-8l743,938r5,-7l751,925r1,-5l753,915r,-4l752,906r-1,-4l748,898r-3,-3l722,872,699,849,677,827,654,804,632,782,609,759,586,736,564,714,541,691,518,668,496,646,473,623,451,601,428,578,405,555,383,533,360,510,337,487,315,465,292,442r-1,-4l285,415r-5,-22l276,372r-3,-20l271,332r-2,-18l268,297r,-20l270,254r5,-21l281,214r10,-17l302,184r21,-18l341,157r19,-5l388,150r20,2l429,158r22,9l469,176r18,10l505,197r18,13l537,221r15,13l567,248r17,15l601,280r19,19l639,318r19,19l677,356r19,19l715,394r19,19l753,432r19,19l790,470r19,19l828,508r19,19l866,546r19,18l904,583r19,19l942,621r19,19l980,659r4,4l988,666r3,1l996,668r4,l1005,667r6,-1l1016,663r7,-5l1030,653r7,-6l1046,638r9,-9l1061,622r5,-7l1071,608r3,-5l1075,597r1,-5l1076,588r-2,-5l1074,580r-3,-4l1067,572r-20,-20l1028,532r-20,-19l988,493,969,473,949,454,929,434,830,335,811,315,791,296,771,276,751,256,732,236,712,217,692,197,672,177,649,155,634,140,618,126,603,112,588,100,574,88,559,77,545,67,520,51,502,40,484,31,466,23,448,16,431,11,398,3,378,1,358,,339,1,319,4,285,15r-17,8l250,34,234,48,217,63,204,77,193,93r-9,17l176,129r-6,20l165,171r-3,27l161,216r,19l162,254r2,21l166,296r4,22l174,341,160,327,145,312,131,298,117,284,103,270,89,256r-4,-4l81,249r-7,-2l68,246r-4,1l59,247r-6,3l48,254r-6,4l35,265r-8,8l20,281r-7,7l9,293r-4,5l2,304xe" fillcolor="#c1c1c1" stroked="f">
                          <v:path arrowok="t" o:connecttype="custom" o:connectlocs="1,4070;657,4732;677,4741;700,4731;732,4702;751,4675;752,4656;722,4622;632,4532;541,4441;451,4351;360,4260;291,4188;273,4102;268,4027;291,3947;360,3902;451,3917;523,3960;584,4013;658,4087;734,4163;809,4239;885,4314;961,4390;991,4417;1011,4416;1037,4397;1066,4365;1076,4342;1071,4326;1008,4263;929,4184;771,4026;692,3947;618,3876;559,3827;484,3781;398,3753;319,3754;234,3798;184,3860;162,3948;164,4025;174,4091;117,4034;81,3999;59,3997;35,4015;9,4043" o:connectangles="0,0,0,0,0,0,0,0,0,0,0,0,0,0,0,0,0,0,0,0,0,0,0,0,0,0,0,0,0,0,0,0,0,0,0,0,0,0,0,0,0,0,0,0,0,0,0,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E4BD0">
        <w:rPr>
          <w:sz w:val="24"/>
          <w:szCs w:val="24"/>
        </w:rPr>
        <w:t>TTG2#copy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running-c</w:t>
      </w:r>
      <w:r w:rsidR="008E4BD0">
        <w:rPr>
          <w:spacing w:val="-1"/>
          <w:sz w:val="24"/>
          <w:szCs w:val="24"/>
        </w:rPr>
        <w:t>o</w:t>
      </w:r>
      <w:r w:rsidR="008E4BD0">
        <w:rPr>
          <w:sz w:val="24"/>
          <w:szCs w:val="24"/>
        </w:rPr>
        <w:t>n</w:t>
      </w:r>
      <w:r w:rsidR="008E4BD0">
        <w:rPr>
          <w:spacing w:val="-1"/>
          <w:sz w:val="24"/>
          <w:szCs w:val="24"/>
        </w:rPr>
        <w:t>f</w:t>
      </w:r>
      <w:r w:rsidR="008E4BD0">
        <w:rPr>
          <w:sz w:val="24"/>
          <w:szCs w:val="24"/>
        </w:rPr>
        <w:t>ig sta</w:t>
      </w:r>
      <w:r w:rsidR="008E4BD0">
        <w:rPr>
          <w:spacing w:val="-1"/>
          <w:sz w:val="24"/>
          <w:szCs w:val="24"/>
        </w:rPr>
        <w:t>r</w:t>
      </w:r>
      <w:r w:rsidR="008E4BD0">
        <w:rPr>
          <w:sz w:val="24"/>
          <w:szCs w:val="24"/>
        </w:rPr>
        <w:t>tup</w:t>
      </w:r>
      <w:r w:rsidR="008E4BD0">
        <w:rPr>
          <w:spacing w:val="-1"/>
          <w:sz w:val="24"/>
          <w:szCs w:val="24"/>
        </w:rPr>
        <w:t>-</w:t>
      </w:r>
      <w:r w:rsidR="008E4BD0">
        <w:rPr>
          <w:sz w:val="24"/>
          <w:szCs w:val="24"/>
        </w:rPr>
        <w:t>con</w:t>
      </w:r>
      <w:r w:rsidR="008E4BD0">
        <w:rPr>
          <w:spacing w:val="-1"/>
          <w:sz w:val="24"/>
          <w:szCs w:val="24"/>
        </w:rPr>
        <w:t>f</w:t>
      </w:r>
      <w:r w:rsidR="008E4BD0">
        <w:rPr>
          <w:sz w:val="24"/>
          <w:szCs w:val="24"/>
        </w:rPr>
        <w:t>ig</w:t>
      </w:r>
    </w:p>
    <w:p w:rsidR="00F81C28" w:rsidRDefault="00F81C28">
      <w:pPr>
        <w:spacing w:before="2" w:line="200" w:lineRule="exact"/>
      </w:pPr>
    </w:p>
    <w:p w:rsidR="00F81C28" w:rsidRDefault="008E4BD0">
      <w:pPr>
        <w:spacing w:line="260" w:lineRule="exact"/>
        <w:ind w:left="309" w:right="5574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V.      </w:t>
      </w:r>
      <w:r>
        <w:rPr>
          <w:b/>
          <w:position w:val="-1"/>
          <w:sz w:val="24"/>
          <w:szCs w:val="24"/>
          <w:u w:val="thick" w:color="000000"/>
        </w:rPr>
        <w:t>Các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lệnh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li</w:t>
      </w:r>
      <w:r>
        <w:rPr>
          <w:b/>
          <w:spacing w:val="-1"/>
          <w:position w:val="-1"/>
          <w:sz w:val="24"/>
          <w:szCs w:val="24"/>
          <w:u w:val="thick" w:color="000000"/>
        </w:rPr>
        <w:t>ê</w:t>
      </w:r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quan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đến</w:t>
      </w:r>
      <w:r>
        <w:rPr>
          <w:b/>
          <w:spacing w:val="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bài lab</w:t>
      </w:r>
      <w:r>
        <w:rPr>
          <w:b/>
          <w:position w:val="-1"/>
          <w:sz w:val="24"/>
          <w:szCs w:val="24"/>
        </w:rPr>
        <w:t xml:space="preserve"> :</w:t>
      </w:r>
    </w:p>
    <w:p w:rsidR="00F81C28" w:rsidRDefault="00F81C28">
      <w:pPr>
        <w:spacing w:before="1"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4"/>
        <w:gridCol w:w="6062"/>
      </w:tblGrid>
      <w:tr w:rsidR="00F81C28">
        <w:trPr>
          <w:trHeight w:hRule="exact" w:val="486"/>
        </w:trPr>
        <w:tc>
          <w:tcPr>
            <w:tcW w:w="3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445" w:right="144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Lệnh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2476" w:right="247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Giải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thích</w:t>
            </w:r>
          </w:p>
        </w:tc>
      </w:tr>
      <w:tr w:rsidR="00F81C28">
        <w:trPr>
          <w:trHeight w:hRule="exact" w:val="638"/>
        </w:trPr>
        <w:tc>
          <w:tcPr>
            <w:tcW w:w="3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before="75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ip eigrp neighbors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before="72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bả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neighbor</w:t>
            </w:r>
          </w:p>
        </w:tc>
      </w:tr>
      <w:tr w:rsidR="00F81C28">
        <w:trPr>
          <w:trHeight w:hRule="exact" w:val="486"/>
        </w:trPr>
        <w:tc>
          <w:tcPr>
            <w:tcW w:w="3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ip eigrp neighbors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c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 bảng ne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ghbor</w:t>
            </w:r>
          </w:p>
        </w:tc>
      </w:tr>
      <w:tr w:rsidR="00F81C28">
        <w:trPr>
          <w:trHeight w:hRule="exact" w:val="762"/>
        </w:trPr>
        <w:tc>
          <w:tcPr>
            <w:tcW w:w="3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>
            <w:pPr>
              <w:spacing w:before="7" w:line="120" w:lineRule="exact"/>
              <w:rPr>
                <w:sz w:val="13"/>
                <w:szCs w:val="13"/>
              </w:rPr>
            </w:pP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ip eigrp interf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ce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s0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-1"/>
                <w:sz w:val="24"/>
                <w:szCs w:val="24"/>
              </w:rPr>
              <w:t>ô</w:t>
            </w:r>
            <w:r>
              <w:rPr>
                <w:sz w:val="24"/>
                <w:szCs w:val="24"/>
              </w:rPr>
              <w:t xml:space="preserve">ng tin về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ác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ace đ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 chạy giao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thức</w:t>
            </w:r>
          </w:p>
          <w:p w:rsidR="00F81C28" w:rsidRDefault="008E4BD0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EIGRP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(cụ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hể trong b</w:t>
            </w:r>
            <w:r>
              <w:rPr>
                <w:spacing w:val="-1"/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lab với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10)</w:t>
            </w:r>
          </w:p>
        </w:tc>
      </w:tr>
      <w:tr w:rsidR="00F81C28">
        <w:trPr>
          <w:trHeight w:hRule="exact" w:val="486"/>
        </w:trPr>
        <w:tc>
          <w:tcPr>
            <w:tcW w:w="3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ip eigrp topology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bả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topology</w:t>
            </w:r>
          </w:p>
        </w:tc>
      </w:tr>
      <w:tr w:rsidR="00F81C28">
        <w:trPr>
          <w:trHeight w:hRule="exact" w:val="762"/>
        </w:trPr>
        <w:tc>
          <w:tcPr>
            <w:tcW w:w="3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>
            <w:pPr>
              <w:spacing w:before="7" w:line="120" w:lineRule="exact"/>
              <w:rPr>
                <w:sz w:val="13"/>
                <w:szCs w:val="13"/>
              </w:rPr>
            </w:pP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ip eigrp traf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1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số</w:t>
            </w:r>
            <w:r>
              <w:rPr>
                <w:spacing w:val="-1"/>
                <w:sz w:val="24"/>
                <w:szCs w:val="24"/>
              </w:rPr>
              <w:t xml:space="preserve"> l</w:t>
            </w:r>
            <w:r>
              <w:rPr>
                <w:sz w:val="24"/>
                <w:szCs w:val="24"/>
              </w:rPr>
              <w:t>ượng gói tin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và các l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ại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gói tin </w:t>
            </w:r>
            <w:r>
              <w:rPr>
                <w:spacing w:val="-1"/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ã được nhận và gửi</w:t>
            </w:r>
          </w:p>
        </w:tc>
      </w:tr>
      <w:tr w:rsidR="00F81C28">
        <w:trPr>
          <w:trHeight w:hRule="exact" w:val="1038"/>
        </w:trPr>
        <w:tc>
          <w:tcPr>
            <w:tcW w:w="3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>
            <w:pPr>
              <w:spacing w:before="15" w:line="260" w:lineRule="exact"/>
              <w:rPr>
                <w:sz w:val="26"/>
                <w:szCs w:val="26"/>
              </w:rPr>
            </w:pP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ip 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otocol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1" w:right="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thị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thông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ề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thông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số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hời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gian, 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ông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số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định tuyến,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ạng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định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tuyến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và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nhiều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ông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tin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kh</w:t>
            </w:r>
            <w:r>
              <w:rPr>
                <w:spacing w:val="-1"/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của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ất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ả các giao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thức định tuyến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đang hoạt </w:t>
            </w:r>
            <w:r>
              <w:rPr>
                <w:spacing w:val="-1"/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ộng trên ro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ter</w:t>
            </w:r>
          </w:p>
        </w:tc>
      </w:tr>
      <w:tr w:rsidR="00F81C28">
        <w:trPr>
          <w:trHeight w:hRule="exact" w:val="487"/>
        </w:trPr>
        <w:tc>
          <w:tcPr>
            <w:tcW w:w="3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ip route eigrp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bả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định tuyến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với các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rou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 xử lý bởi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EIGRP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9" w:line="220" w:lineRule="exact"/>
        <w:rPr>
          <w:sz w:val="22"/>
          <w:szCs w:val="22"/>
        </w:rPr>
      </w:pPr>
    </w:p>
    <w:p w:rsidR="00F81C28" w:rsidRDefault="00BD48D1">
      <w:pPr>
        <w:spacing w:before="29"/>
        <w:ind w:left="22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269" behindDoc="1" locked="0" layoutInCell="1" allowOverlap="1">
                <wp:simplePos x="0" y="0"/>
                <wp:positionH relativeFrom="page">
                  <wp:posOffset>906780</wp:posOffset>
                </wp:positionH>
                <wp:positionV relativeFrom="paragraph">
                  <wp:posOffset>-2270760</wp:posOffset>
                </wp:positionV>
                <wp:extent cx="3986530" cy="3930015"/>
                <wp:effectExtent l="1905" t="3810" r="2540" b="0"/>
                <wp:wrapNone/>
                <wp:docPr id="1" name="Group 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6530" cy="3930015"/>
                          <a:chOff x="1428" y="-3576"/>
                          <a:chExt cx="6278" cy="6189"/>
                        </a:xfrm>
                      </wpg:grpSpPr>
                      <pic:pic xmlns:pic="http://schemas.openxmlformats.org/drawingml/2006/picture">
                        <pic:nvPicPr>
                          <pic:cNvPr id="2" name="Picture 1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-3576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1679"/>
                        <wpg:cNvGrpSpPr>
                          <a:grpSpLocks/>
                        </wpg:cNvGrpSpPr>
                        <wpg:grpSpPr bwMode="auto">
                          <a:xfrm>
                            <a:off x="1440" y="291"/>
                            <a:ext cx="3246" cy="0"/>
                            <a:chOff x="1440" y="291"/>
                            <a:chExt cx="3246" cy="0"/>
                          </a:xfrm>
                        </wpg:grpSpPr>
                        <wps:wsp>
                          <wps:cNvPr id="4" name="Freeform 1680"/>
                          <wps:cNvSpPr>
                            <a:spLocks/>
                          </wps:cNvSpPr>
                          <wps:spPr bwMode="auto">
                            <a:xfrm>
                              <a:off x="1440" y="291"/>
                              <a:ext cx="3246" cy="0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3246"/>
                                <a:gd name="T2" fmla="+- 0 4686 1440"/>
                                <a:gd name="T3" fmla="*/ T2 w 32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46">
                                  <a:moveTo>
                                    <a:pt x="0" y="0"/>
                                  </a:moveTo>
                                  <a:lnTo>
                                    <a:pt x="3246" y="0"/>
                                  </a:lnTo>
                                </a:path>
                              </a:pathLst>
                            </a:custGeom>
                            <a:noFill/>
                            <a:ln w="157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8" o:spid="_x0000_s1026" style="position:absolute;margin-left:71.4pt;margin-top:-178.8pt;width:313.9pt;height:309.45pt;z-index:-18211;mso-position-horizontal-relative:page" coordorigin="1428,-3576" coordsize="6278,6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mHI8QQAADYNAAAOAAAAZHJzL2Uyb0RvYy54bWzkV9tu4zYQfS/QfyD0&#10;2MKxZMuyLcRZpL4EC2zboJt+AC3RlrCSqJK0lbTov/cMKdmKk2CDbd9qIAqpGQ5n5swcUtcfHsuC&#10;HYXSuawWXnDle0xUiUzzar/wfn/YDGYe04ZXKS9kJRbek9Deh5vvv7tu6liMZCaLVCgGI5WOm3rh&#10;ZcbU8XCok0yUXF/JWlQQ7qQqucFU7Yep4g2sl8Vw5PvRsJEqrZVMhNZ4u3JC78ba3+1EYn7d7bQw&#10;rFh48M3Yp7LPLT2HN9c83iteZ3nSusG/wYuS5xU2PZlaccPZQeUvTJV5oqSWO3OVyHIod7s8ETYG&#10;RBP4F9HcKXmobSz7uNnXpzQhtRd5+mazyS/He8XyFNh5rOIlILK7siCazig7Tb2PoXSn6s/1vXIh&#10;YvhJJl80xMNLOc33Tpltm59lCov8YKTNzuNOlWQCcbNHC8LTCQTxaFiCl+P5LJqMgVUC2Xg+9v1g&#10;4mBKMmBJ64JwhLKCeDCeTKNOuG4NRCN4bldHwWxO0iGP3c7W29a7m+s6T2L8tWnF6EVav15+WGUO&#10;SnitkfJdNkquvhzqASqg5ibf5kVunmw1I0nkVHW8zxNKNk3OCI06hCClTYHRLKD4OjW3iFNQFh9W&#10;yWXGq7241TU6wWHcvVJKNpngqabXlKTnVuz0mSPbIq83eVEQgDRuQ0YzXRTjK1lzhb6SyaEUlXGd&#10;q0SB6GWls7zWHlOxKLcChag+pqjFBKxhUDu1yitjiwcF8kkb2p1KxTbXX6PZre/PRz8NlhN/OQj9&#10;6XpwOw+ng6m/noZ+OAuWwfJvWh2E8UELZIUXqzpvXcfbF86/2kkt57getb3OjtwyiqsuOGSrrHMR&#10;BUcZIl+1Sn5D7qGHsVHCJBkNd0hk+x7KJ4HN+jnRBIlG2321k4IoQHU87wjKEjVU5M/Hb/QDSkVp&#10;cydkyWiA3MNVm2x+RK5dcJ0KuV1JqgAbTBdrH465P1/P1rNwEI6iNeBYrQa3m2U4iDbBdLIar5bL&#10;VdDBkeVpKioy9+/RsMmVRZ529anVfrsslENpY38tEeiz2pCq4uxGh2D33xabBYQgaBsEiDhOtCxy&#10;oseWQ5HnCw61/HPJkXRM/FccGoQhuBLIj+a2jR0clkhHYeRwb4+5Hn9erkmydUe/z1e9QZ1NjeNa&#10;dxSA2fv6iA7r1w66zxmvBeqOzJ75LuyyuVFC0BWACM/G0up1J5LuH0fWgpOQ2vva571JPKWDx8nB&#10;dQ7VXtctADZtOWqftqXwAHh2ZYFbxY8D5jPCyz6oHkm/UwPnObUfhuzBZw0bExIXSmjynq0wmkWv&#10;2kIdnm2Nerbg/8lDnrkWRyiPVes1RgwHBh3K5F0tNZ23D/ANFWZTDwtQIuEbutj7Utetabcgirm8&#10;jSmP4Ta2ddHiTCTP7P4YsgbXAEoFvSjlUTxIKzIXNwhscpYWVV/LLu975cRYQXvZfj9tSr72kO0R&#10;XlGRK8FkGs6sLz0mIZrvEY5vfy8Jh8e40FWpxZSO3nU7Njwv3Bi7Fza5/xN27TrUtf5Wpk9gUiVx&#10;EqFr8FmBQSbVnx5rcEVfePqPA6fLVvGxAuPMHfcZOwkn0xHWqL5k25fwKoGphWc8VDgNlwYzLDng&#10;irHPsFNgYa3kLa6ru9yefuSf8wpVQhOQnh21l9x2jMu5raL2Q4Ju//251Tp/7tz8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CIFlKuIAAAAMAQAADwAAAGRycy9kb3ducmV2Lnht&#10;bEyPT0vDQBDF74LfYRnBW7v5YxOJ2ZRS1FMRbAXxtk2mSWh2NmS3SfrtHU/29h7v8eY3+Xo2nRhx&#10;cK0lBeEyAIFU2qqlWsHX4W3xDMJ5TZXuLKGCKzpYF/d3uc4qO9EnjntfCx4hl2kFjfd9JqUrGzTa&#10;LW2PxNnJDkZ7tkMtq0FPPG46GQVBIo1uiS80usdtg+V5fzEK3ic9beLwddydT9vrz2H18b0LUanH&#10;h3nzAsLj7P/L8IfP6FAw09FeqHKiY/8UMbpXsIhXaQKCK2kasDgqiJIwBlnk8vaJ4hcAAP//AwBQ&#10;SwMECgAAAAAAAAAhAEe4WdqPhwAAj4cAABQAAABkcnMvbWVkaWEvaW1hZ2UxLnBuZ4lQTkcNChoK&#10;AAAADUlIRFIAAAZZAAAGcggGAAAAswWCIwAAAAZiS0dEAP8A/wD/oL2nkwAAAAlwSFlzAAJFUwAC&#10;RVMBeae4aQAAIABJREFUeJzs3Ul23EqyBNCQztsX186V6Q/0WWKTDYBE4xZ+77QGL4mwxMCsIvVr&#10;AAAAAAAA8MP7+/ufR//7r7M+CAAAAAAAQJpHQ4uRBQAAAAAA4IF7Q4uRBQAAAAAA4IlbQ4uRBQAA&#10;AAAAYIHvQ4uRBQAAAAAAYKHPQ4uRBQAAAAAAYIWPocXIAgAAAAAAxLj3j9Dv6e3t7el+8v7+/sfI&#10;AgAAAAAAlHHGiLLV9/HFyAIAAAAAAFyu8rhyj5EFAAAAAAC4ROKw8pmRBQAAAAAAOFX6uPLByAIA&#10;AAAAAJxilnHlg5EFAAAAAAA43GwDyxhGFgAAAAAA4EAzjisfjCwAAAAAAMAhZh5YxjCyAAAAAAAA&#10;O5t9XPlgZAEAAAAAAHbRZVz5YGQBAAAAAABe1m1gGcPIAgAAAAAAvKjjwDKGkQUAAAAAANio67jy&#10;wcgCAAAAAACs1n1gGcPIAgAAAAAArGRg+cvIAgAAAAAALGZg+ef31R8AAAAAAAAgkZssAAAAAADA&#10;Im6xfGVkAQAAAAAAnjKw/OTnwgAAAAAAADZwkwUAAAAAAHjILZbbjCwAAAAAAMBdBpb7jCwAAAAA&#10;AMBNBpbHjCwAAAAAAMAPBpbnjCwAAAAAAMAXBpZlfl/9AQAAAAAAABIZWQAAAAAAADbwc2EAAAAA&#10;AMD/+Kmw5f67+gMAAAAAAABU8fb29vSCyscQ5SYLAAAAAAAwxuh1i2XJmPKMmywAAAAAAMDU9hhU&#10;bnGTBQAAAAAAmPIWy1HjygcjCwAAAAAANDfbwHL0uPLBz4UBAAAAAABTOGtc+eAmCwAAAAAANDbD&#10;LZazx5UPv6/4jwIAAAAAAOzhqoFlDD8XBgAAAAAABLpyXPngJgsAAAAAABClwsAyhn+TBQAAAAAA&#10;2kr891iqDCxjuMkCAAAAAACEqDSwjGFkAQAAAAAAAlQbWMYwsgAAAAAAQEuJPxVWjZEFAAAAAAAo&#10;reItljGMLAAAAAAAQGFVB5YxjCwAAAAAAEBRlQeWMYwsAAAAAAAAmxhZAAAAAACAcqrfYhnDyAIA&#10;AAAAABSTMLCMYWQBAAAAAADYxMgCAAAAAADNvL+//7n6M8zAyAIAAAAAAJSR8lNhYxhZAAAAAAAA&#10;NjGyAAAAAAAAJSTdYhnDyAIAAAAAALCJkQUAAAAAAGADIwsAAAAAAMAGRhYAAAAAAIANjCwAAAAA&#10;AAAbGFkAAAAAAAA2MLIAAAAAAABsYGQBAAAAAADYwMgCAAAAAACwgZEFAAAAAABgAyMLAAAAAADA&#10;BkYWAAAAAACADYwsAAAAAAAAGxhZAAAAAAAANjCyAAAAAAAAbGBkAQAAAAAA2ODX1R8AAAAAAAA4&#10;3/v7+5+rP8Mtb29vMduFmywAAAAAAAAbGFkAAAAAAAA2MLIAAAAAAABsYGQBAAAAAADYwMgCAAAA&#10;AACwwa+rPwAAAAAAAHCN9/f3P1d/hlve3t4i9gs3WQAAAAAAADYwsgAAAAAAQFMpN0aqMrIAAAAA&#10;AABsYGQBAAAAAADYwDUgAAAAAABo7v39/c/Vn+G7hJ8yc5MFAAAAAABgAyMLAAAAAABQTsXbNd8Z&#10;WQAAAAAAADYwsgAAAAAAACVVv81iZAEAAAAAgOYS/pH5iowsAAAAAABAWZVvsxhZAAAAAAAAt1k2&#10;MLIAAAAAAABsYJUCAAAAAAD+p+rPc1W8aeMmCwAAAAAAwAZGFgAAAAAAoLyKN2yMLAAAAAAAwP9U&#10;/FmuqowsAAAAAABAhGq3WYwsAAAAAADAF26zLGNkAQAAAAAAYlS6zWJkAQAAAAAAolQZWowsAAAA&#10;AADAD34y7DkjCwAAAAAAEKfCbRYjCwAAAAAAcJPbLI8ZWQAAAAAAgEhX32axQAEAAAAAAA9dPWY8&#10;c9WNGzdZAAAAAAAANnCTBQAAAAAAeMptlp+MLAAAAAAAwCKGlq/8XBgAAAAAAMAGbrIAAAAAAACL&#10;uc3yj5ssAAAAAADANM4cgdxkAQAAAAAAVql+m2WMc260uMkCAAAAAACwgZEFAAAAAACYzhm3bfxc&#10;GAAAAAAAsFrCT4aNcezPhrnJAgAAAAAATOvIMcjIAgAAAAAArHbGPyxfXfsHAAAAAAAAbNf5Z8Pc&#10;ZAEAAAAAAKZ3xBjkJgsAAAAAAPCSlNssY+x7o8VNFgAAAAAA4CVd/32Wln80AAAAAACwv5QbLXuN&#10;Qm6yAAAAAAAArew1BrnJAgAAAAAA7CblNssYr99ocZMFAAAAAADYTad/n6XNHwoAAAAAAJwn5UbL&#10;K6OQmywAAAAAAEBbr4xBbrIAAAAAAACHSLnNMsa2Gy1GFgAAAAAA4DAzDy1+LgwAAAAAAGCsH4Tc&#10;ZAEAAAAAAA6VdJtljOU3WowsAAAAAADA4WYcWvxcGAAAAAAAcLgt/7B8ddP9QQAAAAAAzO+IWxEz&#10;jgDVzHabRWAAAAAAACjtqmLe6HKMmYYWAQEAAAAAoIzKBbzRZT+Vz/mWe2cvEAAAAAAAXCatbP/M&#10;6PKatLO/dd4CAAAAAADA6dIK9keMLdskZuD7WTt4AAAAAABOk1isr2FwWScxD5/P2GEDAAAAAHC4&#10;xDL9FcaW5RKz8XG+DhkAAAAAgMMkFuh7M7g8l5iTt7e3Xw4WAAAAAIDdJZbmRzO23JeaFwcKAAAA&#10;AMBuUsvysxlcfkrMjkMEAAAAAGAXiSX51YwtX6VlyOEBAAAAAPCytHK8GmPLP0lZcmgAAAAAAGyW&#10;VIhXZ2j5KylTDgwAAAAAgE2SyvAkxpacbLU/KAAAAAAA1kspwVMZWjIy1v6QAAAAAABYJ6H8nkX3&#10;saV61lofDgAAAAAAy1UvvGfWeWypnLu2hwIAAAAAwHKVi+4uDC31tD0QAAAAAACWqVpwd9V1bKmY&#10;w5YHAQAAAADAMhWLbQwtVbQ8BAAAAAAAnqtWaPNTt7GlWiZbPXwAAAAAAJapVmZzn6HlOq0ePAAA&#10;AAAAz1UqsVnG0HKNVg8dAAAAAID7qhTXbNdpbKmQ1zYPGwAAAACA+yoU1uzD0HKeNg8aAAAAAID7&#10;ri6r2V+XseXK7LZ4wAAAAAAA3GdgmVuHseWqDE//YAEAAAAAuM/A0oOh5Ri/z/4PAgAAAAAA5+ow&#10;pl0xJE2/XAEAAAAAcFuH4p2fZr/Vcmaup36QAAAAAADcZmDpzdCyDz8XBgAAAAAAzcw+sp01Ik29&#10;VAEAAAAA8NPsBTvrzHyr5eisT/vgAAAAAAD4ycDCLYaWbaZ9aAAAAAAA/DTzyPLKUDDzc1nK0LLe&#10;tA8MAAAAAICvZhsSjhwFZntWSxla1pn2YQEAAAAA8M9Mo8EVQ8BMz+8ZQ8ty0z4oAAAAAAD+mWEk&#10;qFL+z/Asn6nyrI+w5/lN+5AAAAAAAPgrfRSoWvinP9dnqj73Pex1dtM+IAAAAAAA/kodA1JK/tTn&#10;u0TKGWyxx7lN+3AAAAAAAMgcAFKL/cRnvUTqeSzx6plN+2AAAAAAAMgq/mcp85Oe+VKznM0tr5zX&#10;tA8FAAAAAKC7pLJ/xhI/6fkvMeMZfdh6VtM+EAAAAACA7lJK/pnL+zFyzmGpWc9ryzn9PuKDAAAA&#10;AADAErMW9p/N9jfONhp92HJOUx0sAAAAAAB/JRThs40PzyScyRqznt+ac5ryAQAAAAAAdFe90J+1&#10;oF+i+tmsMfM5Ljmnaf94AAAAAICuqpf4MxfzS1U/ozVmPs9n5zTtHw4AAAAA0FXlAn/mQn6Lyme1&#10;xszn+uiMpv2jAQAAAAC6qlrcz1zEv6rqma0x8/neO59p/2AAAAAAgI6qlvUzF/B7qXp2a8x8zrfO&#10;5/cVHwQAAAAAgD5mLt735DnVdut8jCwAAAAAAFDE29vbr+SxZYbbOI98P5vYgwIAAAAA4KdqJXfy&#10;YHC1ame5Rodzf39//zP9HwkAAAAA0EXFUr5D2X6kime6VIezn/4PBAAAAADooloh36FkP0u1s11q&#10;9gz4N1kAAAAAAKC41LEidRxaysgCAAAAAMDuUkeBylKf6cxDi5EFAAAAAIBdpY4BCTzbWowsAAAA&#10;AAATmPm2AF8lDi2z5tPIAgAAAADAbhIHgESecw1GFgAAAAAACGRouZ6RBQAAAAAAQiUNLTP+ZJiR&#10;BQAAAAAAgiUNLbMxsgAAAAAAQDhDyzWMLAAAAAAAMIGEoWW2nwwzsgAAAAAAsIuEkh/29N/VHwAA&#10;AAAAAHjNbDdEUrjJAgAAAAAAwQws1zGyAAAAAAAAp5jtJ+WMLAAAAAAAEMotlmsZWQAAAAAAIJCB&#10;5XpGFgAAAAAACGNgqcHIAgAAAAAAQVIHltn+PZYxjCwAAAAAABDDwFKLkQUAAAAAAAIYWOoxsgAA&#10;AAAAQHEGlpqMLAAAAAAAUJiBpS4jCwAAAAAAFGVgqc3IAgAAAAAABRlY6jOyAAAAAABAMQaWDP9d&#10;/QEAAAAAAIC/UseVMfoNLGO4yQIAAAAAACUYWPIYWQAAAAAA4GIGlkxGFgAAAAAAYJPOA8sYRhYA&#10;AAAAgCl0L7uTpd5ikTkjCwAAAAAAXMbAks3IAgAAAADALlIHg6ukPi8Dyz9GFgAAAAAAOJmBZQ5G&#10;FgAAAAAAOJGBZR4eCAAAAADARCoU+Mr4+yqczxbO9DY3WQAAAAAA4AQGlvkYWQAAAAAA4GAGljl5&#10;OAAAAAAAk6lQ6Cvn/6lwHls4w+fcZAEAAAAAgIMYWOZmZAEAAAAAgAMYWOb339UfAAAAAAAAZpI6&#10;roxhYFnLTRYAAAAAANiJgaUXDwwAAAAAYEIVyv5upX2FZ75Vt7Pai5ssAAAAAADQmIFlOw8OAAAA&#10;AGBSFW5WdCnwKzzrLbqcz1HcZAEAAAAA4DCp48MaqX+jgeV1RhYAAAAAANjIwNKbhwgAAAAAMLEq&#10;I8CMpX6VZ7vWjGdxFTdZAAAAAABgJQMLYxhZAAAAAAA4QeoocUvq32Jg2Z+RBQAAAAAAFjKw8JmR&#10;BQAAAAAAFjCw8J0HCwAAAAAwuUrjQGrhX+kZrpH6vFO4yQIAAAAAAA8YWLjHAwYAAAAAaKDSUJBU&#10;/ld6bmskPeNk/139AQAAAAAAoJrUcWUMA8uZPGgAAAAAgCYqDQeVh4BKz2mtys91Rv5NFgAAAAAA&#10;Tld1yKj6uZYwsJzPyAIAAAAA0IQSfl7O9hoeOgAAAABAM5Vua1QaByo9lzUqPcNu3GQBAAAAAOAy&#10;VYaNKp9jLQPLtYwsAAAAAADNKOa/MrCwlZEFAAAAAIBLXTlyGFh4hUMAAAAAAGiq2sBw9nBQ7e9f&#10;ysBSh5ssAAAAAAC0Y2BhD0YWAAAAAABKOGv4MLCwFwcCAAAAANBYxcHhyDGh4t+7hIGlpv+u/gAA&#10;AAAAAHAGAwuv+pyht7e3Xw4GAAAAAKC5iuPD3sNCxb9xCQNLHbcy5HAAAAAAACg5Quw1MFT825Yw&#10;sNRxL0MOCAAAAACAskPEK0ND1b9pCQNLHY9y9PvMDwIAAAAAQE1VS/2tQ4mBhTMYWQAAAAAAKG3t&#10;YGJgYS/PsmRkAQAAAABgjFG74E8eTpaq/Py5zcgCAAAAAMD/VC76lwwtqWNM5efOfUYWAAAAAACm&#10;YGDhbEYWAAAAAAC+qFz63xtSDCxcwcgCAAAAAMAPlcv/74OKgYWrGFkAAAAAAIjzMawYWDjKkmw5&#10;RAAAAAAA7kodMSozsGRYkn03WQAAAAAA4CQGlrk4TAAAAAAAHnKbZR8GlhxLM+8mCwAAAAAAHMzA&#10;MieHCgAAAADAU26zbGdgybIm626yAAAAAADwlKFgG89tbkYWAAAAAAA4gIFlfkYWAAAAAAAWMRos&#10;51n1YGQBAAAAAGAx48FznlEfRhYAAAAAANiJgSXbmn/0fgwjCwAAAAAAKxkSbvNc+nHgAAAAAABs&#10;svb/9T8zA0u+LXl2kwUAAAAAAF5gYOnLyAIAAAAAwCbGBc+gO4cPAAAAAMBLuv5smIFlHlsz7CYL&#10;AAAAAACsZGBhDDdZAAAAAADYQafbLAaWubySXTdZAAAAAAB4WZfhocvfyTLCAAAAAADAbma+0WJg&#10;mc+reRUIAAAAAAB2NePQYmCZzx459XNhAAAAAADsarZBYra/h/0IBgAAAAAAh5jhRouBZU57ZdNN&#10;FgAAAAAADpE+UKR/fo5nZAEAAAAAANjACgcAAAAAwKGSfzbMbZb57JlHN1kAAAAAADhU8lCRPBBx&#10;vNhgAwAAAACQJXmwSB6K+GfvDAoFAAAAAACnMbRwlSOy5+fCAAAAAAA4TfJQkTwQcYzYMAMAAAAA&#10;kCt5sEgeiro6Km+CAAAAAADAJQwtnOHInPm5MAAAAAAALpE8VCQPROwnNsAAAAAAAMwhebBIHoo6&#10;ODpbDh8AAAAAgMsZWtjbGZnyc2EAAAAAAFwueahIHoh4jZEFAAAAAABeZGip5azziF0GAQAAAACY&#10;T/pYkXwjZxZnZshhAwAAAABQSvrQMoax5SpnZ8fPhQEAAAAAUMoMA8UMQxHPxQcVAAAAAIA5zTBU&#10;zDAYpbgiLw4XAAAAAICyZhhaxjC2HO2qnDhUAAAAAABKM7TwyJX5cKAAAAAAAJRnaOGWq3PhMAEA&#10;AAAAiHB1ob4nY8vrKuTBIQIAAAAAEKNCsb4XQ8t2VXLgAAEAAAAAiFKlYN+DoWW9Sufv8AAAAAAA&#10;iFOpaN+DsWWZaufu0AAAAAAAiFWtdH+FoeWximftwAAAAAAAiFaxfH+FseWryufroAAAAAAAiFe5&#10;iN/K2FL/XNsfEAAAAAAAc6heyG/ReWhJOM+2hwMAAAAAwHwSivktOo0tSWfY5lAAAAAAAOghqaRf&#10;a/axJe3spj4MAAAAAAB6Sivr15hxaEk9r+kOAgAAAAAAxsgt7peaYWxJP6P4AwAAAAAAgHvSS/yl&#10;EgeXGc4m7qEDAAAAAMAaM5T5SyWMLTOdR/mHDQAAAAAAr5qp2F+q0uAy6/Mv84ABAAAAAOBIsxb9&#10;z1w5tsz+zI0sAAAAAAC0Mnvxv8YRA0yn52tkAQAAAACgnU5DwFprhpfOz/Ht7e2XkQUAAAAAgJY6&#10;DwS85mOI+n31BwEAAAAAgCtU+ofhySRAAAAAAAC05kYLa3we54wsAAAAAAC0Z2hhie+3n/xcGAAA&#10;AAAA7fnpMLYQGgAAAAAA+MStFm65NcQZWQAAAAAA4BtDC5/du+lkZAEAAAAAgBsMLYzx+KfkjCwA&#10;AAAAAPCAsaWvZ/9Wj5EFAAAAAACeMLT082xgGcPIAgAAAAAAixha+lgysIxhZAEAAAAAgFWMLXNb&#10;OrCMYWQBAAAAAIDVDC1zWjOwjGFkAQAAAACATQwtc1k7sIxhZAEAAAAAgJcYW/JtGVjGMLIAAAAA&#10;AMDLDC25tg4sYxhZAAAAAABgN8aWLK8MLGMYWQAAAAAAYHfGlvpeHVjGMLIAAAAAAMAhDC117TGw&#10;jGFkAQAAAACAQxlbatlrYBnDyAIAAAAAh1haqu5Z9gH1GVyuc8T71gscAAAAAFY4qyA1vsDcjC3n&#10;OfJ96kUNAAAAAE9UKEONLjCnCu+XmR397vRiBgAAAIA7qpafBheYT9X3TbIz3pVexgAAAADwSVLR&#10;aWyBuSS9fyo7893oJQwAAAAAY45y0+gCc5jhfXSFK96BXroAAAAAtDZrmWlwgXyzvp/2duX7zosW&#10;AAAAgJa6lJfGFsjW5V21RYX32+UfAAAAAADO1LWwrFBGAtt1fXfdU+WdVuJDAAAAAMAZlJR1ikng&#10;NV3fZ9XeYaU+DAAAAAAcpWsheU+1ohJ4zczvuMrvq7IfDAAAAAD2MnP5+IrKxSWwzSzvu5T3U8SH&#10;BAAAAICtZikcj5RSZgLrJb0DE99FcR8YAAAAAJZKKhcrSCw4gfWqvRuT3z2xHxwAAAAAHqlWIqZI&#10;LjuB9a54V870npnmDwEAAACADwaW181UggLbrXmfdnxvtPuDAQAAAJibgWVfHUtTgKW8IAEAAACY&#10;hoHlGIYWgNu8HAEAAACYgoHleMYWgK+8FAEAAACIZ2A5j6EF4B8vRAAAAACiGVjOZ2gB+MvLEAAA&#10;AIBYBpbrGFoAjCwAAAAAhDKwXM/QAnTnJQgAAABAJCNLHcYWoCsvPwAAAADiGFjqMbQAHXnxAQAA&#10;ABDFwFKXoQXoxksPAAAAgChGlvqMLUAXXnYAAAAAxDCw5DC0AB38vvoDAAAAAADzMYgBHViTAQAA&#10;AIigtM/lVgswKzdZAAAAAIBDGciAWRlZAAAAAIDDGVqAGbmmBwAAAEB5Cvp5+OkwYCZusgAAAAAA&#10;pzGYATOxGgMAAABQmlJ+Tm60ADNwkwUAAAAAOJ3xDJiBtRgAAACA0pTx83OrBUjl5QUAAABAWQaW&#10;PgwtQCI/FwYAAAAAXM6gBiQysgAAAAAAJRhagDSu4AEAAABQ0iyF+ys/gzXLM1jLT4cBKbysAAAA&#10;ACgpeWA4YiRIfh5bGFqABF5UAAAAAJSUOCqcMQwkPpetDC1AdV5SAAAAAJSUNCZcNQYkPaNXGFuA&#10;qrycAAAAACgpYUCoVP4nPK9XVHrWAB9+X/0BAAAAACBRtdK/2ufZ2+wjEpBp6hcvAAAAAJmqF+rV&#10;B43qz2+r6s8d6MdLCQAAAIByqo4EaSV/1ef4irQzAObmhQQAAABAORXHgeRyv+LzfEXyWQBz8TIC&#10;AAAAoJxqo8AspX615/qKWc6Efd3LuLxwFMECAAAAoJxKY8Bs5WylZ7uH2c6H9dZkWl7Ym0ABAAAA&#10;UE6lIWDWUrbSM37VrGfEY1szLC/sSZgAAAAAKKfKADB7GVvlOe9h9rPin71yKzPsQYgAAAAAKKdC&#10;+d+pgK3wvPfQ6cy62jurMsOrfl/9AQAAAACAa81SNM8yFnHbEecrM7xqipcnAAAAAHO5uvicZXTY&#10;4upn/6rOZzezM3IpO2zhJgsAAAAA8D/pRXP6SMRX7+/vf846U9lhCyMLAAAAAHySPjLsIf0ZKMvn&#10;cMU5yg5rGVkAAAAAgB8MLVzpyvM78/YM+YwsAAAAAMBNhhauUOXcqnwOajOyAAAAAMD/Sx8VjpD+&#10;TBTlvEJ+eMbIAgAAAAA89Pb29it5bFGU56h4VhU/E3UYWQAAAABg5N/YOEPyM1KU11f5jCp/Nq5l&#10;ZAEAAAAAFjO00JX8cIuRBQAAAABYJfnnwxTlNaWcS8rn5DxGFgAAAAAWUzDymaGFjuSHzyJfggAA&#10;AACc41mZeFTJfkWJmToYVJBaOjvzOhIzJD+MYWQBAAAA4I41pefeZePZhauy9HWJJfkYzr6C1OyM&#10;IT/4uTAAAAAAblhbeiaXpOwjtWyWXV4hPxhZAAAAAPhia2mobMTQQkfy05uRBQAAAIAxxt+i8NWy&#10;UNmIoYWO5KcvIwsAAAAAu1I2kjy0yC9byU5PRhYAAAAAdi8HlY2kDi1jyC+wnJEFAAAAoLmjCmVF&#10;Ncnkly3kph8jCwAAAEBjRxeCCsfekm+zjCG/bCM3vRhZAAAAAJo6qwhUOPZmaKEjuenDyAIAAADQ&#10;zBX/uLfCsbf0oYVjyQfJjCwAAAAAnMLQ0ltykS67bCE3PRhZAAAAABq5uvS7+r/PtQwt3JOcjUfk&#10;Zn5GFgAAAIAmqpR9Sz7HrIUr2Wdb5TsE1GFkAQAAAABOZWjhluRcPCIzczOyAAAAAHA6pSPJhbr8&#10;Hic5F/RkZAEAAADgEopqkgt1+WUNeZmXkQUAAACAyygeMbTwXXIm6MfIAgAAAMClFNUkl+rye4zk&#10;TNCLkQUAAACAy90qqpWsvSSft6HlGMmZuEVO5mRkAQAAAKAEBSTJpbr8HiM5E/RgZAEAAABoIqGs&#10;VFSTkNN75Bf6MbIAAAAANJJQYF9RVCvHa0nI6T2ytL/kPDA/IwsAAABAMwmFpaKahJzeI7/7S87D&#10;hxn+Bn4ysgAAAAA0lFD2KapJyOk98ru/5DwwLyMLAAAAQFMKSxIk59TQsr/kPDAngQQAAABoThH8&#10;l/K2tvScyte+0vLg/OflJgsAAABAc8o/EqTnNG0UqC49D8zDyAIAAAAAREgv1g0t+0rJQ8rnZBsj&#10;CwAAAABKQGKkZ9XQsq/0PJDPyAIAAADAGENZSY70rBpa9lU5D5U/G/swsgAAAADwPwpBUsgqn1XM&#10;Q8XPxP6MLAAAAAB8oRgkRXJW3WbZX3IeyCV0AAAAANzUsQRW0mZKzqrM7a9CHpxrH26yAAAAAHCT&#10;kpAUyVmtMAjMJjkP5DGyAAAAAHCXspIUyVk1tOzvyjwkZ5H1HDYAAAAAi3QogpWj+ZJzKn/7OzsP&#10;zrAfN1kAAAAAWER5SILknCYPRFWdmYfk7LGdQwcAAABgldmLYEXpHJJzKoP7OzoPzqwvBw8AAADA&#10;askF9jPK0nkk51QOj7F3JpwTAgAAAADAJskF9iNK07kk51QWj7FHJpwNHwQBAAAAgM2SC+xHFKhz&#10;Sc6pLB5nSy6cB98JBAAAAAAvSS6w71Gkzic5p/J4vHv58Ox5RkAAAAAAeFlygX2LYnVOyTmVSajJ&#10;FxMAAACAXSQX2LcoteeUnFOZhHp+X/0BAAAAAADOkjxUJA9EMCsjCwAAAAC7SC6v6SU5q4YWqCX2&#10;ZQIAAABATbOUwMlFPMukZ1VG4XpusgAAAACwK8UvKdKzmj4SwQyMLAAAAADsLr28po/0rBpa4FrR&#10;LxAAAAAAaksvgNMLeJaTVWALN1kAAAAAOIzilxTpWU0fiSBV9IsDAAAAgAzJBXB6+c46yVkdQ17h&#10;bL5wAAAAAJwmtcBWXPeSmtMP8grn8WUDAAAA4FTJBbbyuo/knI4hq3AWXzQAAAAATpdcYCuv+0jO&#10;6RiyCmfwJQMAAADgEskFtvK6j+ScjiGrcLTfV38AAAAAAHpKLn/Ti3eWS84pcDwvCAAAAAAulTxY&#10;KOD7kFPgFl8uAAAAAC6nwCZFalblFI7hiwUAAABACanl9RgK7G5SsyqnsD9fKgAAAADKSC2vx1Bg&#10;d5OaVTmFfflCAQAAAFBKank9hgK7m9Ssyinsx5cJAAAAgHJSy+sxFNjdpGZVTmEfvkgAAAAAlJR7&#10;lUFaAAAgAElEQVRaXo+hwO4mNatyCq/zJQIAAACgrNTyegwFdjepWZVTeI0vEAAAAAClpZbXYyiw&#10;u0nNqpzCdr48AAAAAJSXWl6PocDuJjWrcgrb+OIAAAAAECG1vB5Dgd1NalblFNbzpQEAAAAgRmp5&#10;PYYCu5vUrMoprOMLAwAAAECU1PJ6DAV2N6lZlVNYzpcFAAAAgDip5fUYCuxuUrMqp7CMLwoAAAAA&#10;kVLL6zEU2N2kZlVO4TlfEgAAAABiKa9JkZrVMeQVHvHlAAAAACBaanmtuO4nNatjyCvc44sBAAAA&#10;QLzU8lpx3U9qVseQV7jFlwIAAACAKaSW14rrflKzOoa8wne+EAAAAABMI7W8Vlz3k5rVMeQVPvt9&#10;9QcAAAAAgL2klr/JhTvbpGYV+MoXGQAAAIDppI4Wivd+ZBWy+SIAAAAAMCXlNSlkFXL5EgAAAAAw&#10;LeU1KWQVMvkCAAAAADA15TUpZBXyCD8AAAAA01Nek0JWIYvgAwAAAO1tKTUVinmU16SQVcgh9AAA&#10;AEAbRxaXysUMymtSyCpkEHgAAABgWleWlIrGupTXpJBVqE/YAQAAgOlULCaVjrVUzMgSctSPrEJt&#10;gg4AAADESyohFY81JGXmOxnqJzWvskoHQg4AAADESi0ePyggr5WcH9npJzGvckoHQg4AAADESSwb&#10;H1FEXic5S3LTT1peZZQOhBwAAACIklYyrqGQvEZypmSmn6S8yicdCDkAAAAQIalYfJVi8nzJ+ZKX&#10;flLyKpt0IOQAAABAeSmF4t4UlOdKzpms9JOQV7mkAyEHAAAAykooEY+mpDxXcuZkpZ/KeZVHuhB0&#10;AAAAoJzKxeFVFJbnSc6fnPRTNa+ySBeCDgAAAJRStTCsQnF5ntQsykg/1bIqg3Qi7AAAAEAZ1YrC&#10;qhSY50nNpIz0UyWrskc3Ag8AAABcrko5mEaZeY7UfMpHP1dnVeboSOgBAACAS11dCqZTap4jNafy&#10;0c9VWZU1uvp99QcAAAAA+kotrivxDM+RWiDLRz+pWYVUvnAAAADAJZS/+1OuHi81t7LRz5lZlS86&#10;E34AAADgdKlFdQJl5/FS8ysb/ZyRVbmiO18AAAAA4FSpBXUSpefxUnMsG/0cmVV5AiMLAAAAcKLU&#10;YjqVAvRYqXmWi36OyKocwV++CAAAAMApUgvpdIrQY6XmWi762TOr8gP/+DIAAAAAh0stomeiFD1O&#10;ar5lop89sio38JUvBAAAAHCo1AJ6VgrSY6TmXB762ZpVWYHbfDEAAACAw6QWz7NTlh4jNe/y0M/a&#10;rMoI3OfLAQAAAOwutWzuRGl6jNTsy0M/S7MqG/CYLwgAAACwq9SSuSPl6TFSvwPy0M+zrMoEPOdL&#10;AgAAAOwmtVzuTIl6jNTvgjwArPP76g8AAAAAwHVSx4DqUscKeQBYJ/JlDwAAANSjnM2WOgpUl/q9&#10;kAeAZbwsAQAAgJelFsn8pFzfX+r3QxYAnvOiBAAAAF6SWiBzn3J9f6nfE1kAeMy/yQIAAADAF6mD&#10;QGWpY4UsADwW+XIHAAAAalDAzi11GKgs9TsjCwC3eTkCAAAAm6SWxayjXN9f6ndHFgB+8nNhAAAA&#10;ANyVOghUljpWyALAT5EvdAAAAOBaytZ+UoeBylK/R7IA8I+bLAAAAMAqqcUwVJM6VngHAPwT+SIH&#10;AAAArjNzwfpK6T3zc/mQOgpUl5odeQAwsgAAAAArpJbB9xxZEs/2rD4o1o+Rmhd5ALrzEgQAAAAW&#10;Sy2Cvzu7GJ7luX1QrB8jNSfyAHTmBQgAAAAskloAf3ZlGTzD8/tMsX6M1JzIA9CVlx8AAADwVGrx&#10;+6FSAZz+LD+r9FxnkpoReQA68uIDAAAAnlL67iv1ed5S9RmnS82IPADdeOkBAAAATyUWvgllb+Jz&#10;vSXhWSdKzYc8AJ144QEAAAAPJRa9aSVv4jP+Lu2Zp0jNhjwAXfy++gMAAAAA7Cmx3E38zN+ljgHV&#10;pWZDHoAuIl/SAAAAwDnSitLUQvqztGf+3QxnUE1yJuQBmJ2bLAAAAMAUZilz0/+O5EGgquRMyAMw&#10;u9gXNAAAAHCslHI0uYB+JOX53zPruVwpORPyAMzKyw0AAAD4IaXM7VDcppzFLR3O52zyAFCLnwsD&#10;AAAAInUpbJP/zuRBoCp5AKjFyAIAAAB8oQitR7HOZ/IAUEfsCxkAAAA4RkIJmlwyvyrhfG7pfGZH&#10;Sc3CGPIAzMNNFgAAACBK93I29e9PHgSqSs3CGPIAzCP2RQwAAADsr3rxmVwq7636Wd3jDI8hDwDX&#10;cJMFAAAAiKCM/Sr1eaSOAdXJA8A1jCwAAAAAoRTrfCYPAOeLfPECAAAA+6tcdKaWx2epfHaPONdj&#10;yAPAedxkAQAAAEpTvD6X+oxSx4Dq5AHgPJEvXAAAAGB/FQvO1LL4ShXP8RnnfIzELIwhD0AWN1kA&#10;AACA2DKWnxILavk7RmIWxpAHIIuRBQAAACgptSCuIPHZKdaPkZiFMeQByBH5kgUAAAD2U7HMTC2G&#10;q6l4ts84+2MkZmEMeQDqc5MFAAAAYFKJBXXqGMAx5AGozsgCAAAAMDFDC2Nk5uCDPACVGVkAAACA&#10;UpLLYPajWN9f8ndLHoCqjCwAAAAAk0st1xXr+0vNwhjyANRkZAEAAADKSC6Aq0t9tor1/aVmYQx5&#10;AOoxsgAAAEBjCsteUst1Od1fahbGkAegltiXKQAAAPC6SmVlcumbqNLZLyUj+0vMwQd5ACpwkwUA&#10;AACgocSCOnkQqCoxBx/kAagg9iUKAAAAvK5KSZlc9KarkoE15OUYiVkYQx6Aa7nJAgAAANBYYkGd&#10;OgZUl5iFMeQBuJaRBQAAALhUarE7k8QzUKwfIzELY8gDcB0jCwAAAACRFOvHMLQALGdkAQAAgKYU&#10;ksxAjo9haAFYxsgCAAAA0Fx6MZ3++asytAA8Z2QBAAAAaGyWQnqWv6MaQwvAY0YWAAAA4DKpBe4s&#10;ZiuiZ/t7qkj9nsoDcAYjCwAAAEAz7+/vf2YtoGf9u65maAG4zcgCAAAA0EiH0rnD33gFQwvAT0YW&#10;AAAA4BKphW2yTmVzp7/1TKnfW3kAjmJkAQAAAGigY8nc8W8+g6EF4B8jCwAAAMDkOpfLnf/2/2Pv&#10;XpIU2ZZkgZIpd16MPUaW1ciKk/EBwsF/pmZriVTnNd6FbeqOo3aI3JNFC8BfliwAAAAAjSmVncFe&#10;LFoALFkAAACAE6SWs2mUyf84i32kXsvyAGzFkgUAAACgISXyd85kHxYtwGSWLAAAAADNKI/vczb7&#10;SF60yASwhiULAAAADJVaivKYwvhnzmgf7inARJYsAAAAAE1YHiznrPZh0QJMY8kCAAAAgylEmcyi&#10;ZR/uK8AkliwAAADAoRSw+7AweI1z20fadS4HwKssWQAAAGC4tDKUz/zD3es5v324twATWLIAAAAA&#10;ytBQlgPbcZb7SLm3pLxOoB5LFgAAAIBAlgLbc6b7sMAAOnODAwAAGOJeeaj84qMjSmaZW88yYH9y&#10;ur3KuTVv4FVuHgAAAAMsKbYUTLzbswiVs/UqF9XdyOv2KubXnIE1/LkwAACA5pYWWhWLL86hcKwr&#10;9TpNzVTqeVdWLQvVXg+Qx5IFAACgsWcLQoUi7xSP9aRen+9ZSs1U6rlXViULVV4HkM2SBQAAoKG3&#10;t7c/rxaDCkWoJ/W67FJip55/ZV2yAWDJAgAA0MwWZaBCkctFCVpF6vV4Kz/JmUqdQ2Vn5iE5i0At&#10;liwAAACNbFkCKhS5XBSRvOZRbpIz5b64vTPykJxBoB43FAAAgCb2Kv+UUbzbImPy9JzEUv+ZGSe+&#10;v8tFjvdwVBbMDtiaX7IAAAA0sGc5lVqCsj3l5LESr71nM5KaqcTZVHdEFlLzBtTmxgIAABDsyKJP&#10;OfXZ+9lPPJdXczfxrNZIK/LXzDftvb6T6e35VSaQxs0FAAAg1BmlpJLqr3tnP+l8XsnfpPNZK23p&#10;sMVs097zO7ne3tZZMCNgT/5cGAAAAIullqBbenQGb29vf6ackdJyP2kZ2ioLqZlKm9c0qbkCcrjJ&#10;AAAABDq71JtYWj175lPOaOm5TDmPLZx9fT9jj7kmvf+PZHxbW+TATIAjuNEAAAAEqlBCTiqv/Bsk&#10;y/gzautVuLaX2nOuSefwkaxva00OzAI4ipsNAABAmErl44QSa+15TzgjtlHp2v7JEblOOo+PXPPb&#10;8itCoDo3HQAAgCAVS8fuhdZWZ979nFin4rV9z5FZTjqXj1zv2/JnCYHK3HgAAABCVC4buxZbW595&#10;13NivcrX90dnZDjlbL5yvW/PnyQEKnIDAgAACFG9aOxWcu113t3OifWqX9vvzsxuyhl95XoH6O/3&#10;2S8AAACAHlJL0Fv2fC9vb29/Op0V66RkwbLgNSnzBeB1liwAAABspkOheNR76HBWrJOSgQoLlgqv&#10;4VUpcwbgNZYsAAAAbCq5UDz6tSefFTNUWm5Uei3Pcq0D9GXJAgAAwOYSC8WzXnPiWbFewtwrLjUq&#10;vqalEmYOwPMsWQAAANhFUqGY9FrJl5C3ysuM6/X6q/LreyRh9gA8x5IFAACA3VQvFKv8I/QVXgO8&#10;S1lgpLzOr1zvAL1EfhgBAABMlVrOVSxDK55lxXNiWxVz91FiBquf6T2JZw3Ad37JAgAAwO6qlaDV&#10;Xs+7qq+LbVSfb2rpn/q6q+cBgGUsWQAAAIKklomXS51CscrrgEqS7y2XS+7rdz8CyBf5AQQAADBd&#10;cjF3Zhmacm6phTH3Vc5ep7xVPudHOs0AYBo3cAAAgGAKxeXSzkrp2kvV/HXMWdWz/knHWQBM4M+F&#10;AQAABEst5Y4uQVNLV9hT6v3jJ6nvy30KIJMlCwAAQDiFItRWMeup942lUt9fxawA8JglCwAAAKd5&#10;e3v7s3epmFpapr5u6ktdQDwr9X269gGyWLIAAAA0kFomvturVEwvK9NfP2Z4ttR7o9wA5LBkAQAA&#10;aCK1THy3damopITv0u8Tk7iHAWSwZAEAAGhEgfqXchK+m3p/SH7f7mUA9VmyAAAANHO9Xn+llopb&#10;FIpKSaqQxTpS74mXixwBVGfJAgAA0FRqqbimUOxWRqbOkHpkKfsMut3bADqJ/XABAABgmdRy7tlC&#10;NPV93pNcCFMrj7L0XaX5PMMsAerxSxYAAIDmUku5Z0rQ1ML0ntSZQYrUa6zbvQ6gA0sWAACAAToX&#10;it1Kx9RZUZM89dPtngeQzpIFAABgiNSy9VGh2K1sTJ0Rn1XJpTz1VSVjAFiyAAAAjJJaut4qFLuV&#10;jKmzAc7R7R4IkMqSBQAAYJjUMv+9UHx7e/vTrVxMnQnfdcsmtckbwPk8xAEAAAylnKvBgqWXKteV&#10;XC1TZV5rmTfAefySBQAAYCil3PnMANhCl2URQCJLFgAAgMGU/Odx9sCWLFoAzmHJAgAAAAezYGFP&#10;8jWXRQvA8SxZAAAAhlPIHst596XgpgI5BDiWJQsAAACK/4M4Z+AIFi0Ax7FkAQAA4HK5WADszfly&#10;BDl7TufzsmgBOIYlCwAAAP+5Xq+/OpeOZ3GmwBksWgD2Z8kCAADAN5YC23GWHEXWuMWiBWBfliwA&#10;AADcpLBdzxnOocimMvkE2I8lCwAAAHdZErzO2QGVWLQA7MOSBQAAgIcsC57nzICKLFoAtmfJAgAA&#10;wI8sDZZzVpBl2jVr0QKwLUsWAAAAFplWRL7CGQEJLFoAtmPJAgAAwGKWCLddr9dfzgZIYtECsA1L&#10;FgAAAJ5imfCZ8wBSWbQArGfJAgAAwNMsFv5yDkA6ixaAdSxZAAAAeMn0BcP09w8AgCULAAAAPM2C&#10;BXiW+wZAT5YsAAAAvGxiaTjxPQPbcP8A6MeSBQAAgFUmlYaT3iuwD/cRgF4sWQAAAFhtQmk44T0C&#10;x3A/AejDkgUAAIBNXK/XX12Lw67vCzhPlftKldcBkMqSBQAAAB5QQAJbeHt7+/P1/839BSCfJQsA&#10;AADcoQAF9nbmfcY9DmA9SxYAAAA2c+u/1E6lfASOcsb9xj0OYBuWLAAAAGyi04IFErkGs1l6AGSy&#10;ZAEAAGC1juVux/cE1HbUosVCB2A7liwAAACs0nkZ0fm90ZPM1rZkPnsvQCxYALZlyQIAAMDLJhS6&#10;E94j6ymuSSCnANuzZAEAAOAlk5YPk94rcL49liEWLAD7sGQBAADgaROXDhPfM5lk9TlVz2urpcj1&#10;ev1lwQKwH0sWAAAAFnt7e/tTtZA8wuT3Dhxv7XLEcgVgf5YsAAAALGLB8JdzIIGc9vHqL1EsWACO&#10;YckCAADAjxS2nzkPblFqs6dn8iWLAMexZAEAAOAhC4XbnAvVyWg/S5YnFiwAx7JkAQAA4C4l7WPO&#10;B7IlXsP3lij+gXuAc7jxAgAAcFNi+XgWxSbvKl438nnfGfMyD4Be/JIFAACAbyoWxZU5LyqTTwDY&#10;jyULAAAAbECRzeXiVwoAMI0lCwAAAJ9YFrzO2VGVbALAPixZAAAA+I8idj1nSNVfs8jmZ84DgC1Y&#10;sgAAAHC5XBSOW3KWAAAzWLIAAADADixaqEguAWBbliwAAACwE4X2XFX/ZNjlIpeXy3lnUDkXALzG&#10;kgUAAAB2pNAGAOjLkgUAAAB2ZtEyU+VfLUzO5OT3DsD2LFkAAAC4XC61C+EOFLtUMzGTE98zAPuy&#10;ZAEAAICDKHjnqb68lEkAWMeSBQAAgP9UL4Q7UGpTzZRMnv0+3V8BerJkAQAA4JOUIjDldd5ydtnL&#10;sRKy2j2T3d8fAOexZAEAACDOe2mdUF7fo/Slmre3tz8dc9nxPQFQhyULAAAA31ReXnx9bZVf60+U&#10;v3Mk5bRTLju9FwBqsmQBAADgpoql8L3XVPG1LqUEpqIOuezwHgCoL/YhFAAAgGNUKSqXLFKqvNZX&#10;JC+KWC4xo4nZrHbOiWcIwDJu8AAAAPzo7MLymYLy7Ne6hiJ2htSMpuSz4vmmnB0Az/PnwgAAAPjR&#10;mQXhs//byWVmxXIY3iXkM+E1AtCLJQsAAACLnLG8ePV/06KFyuRzH5VfGwB9WbIAAABQ0toiWpFN&#10;Zen5rJbRaq8HgDksWQAAAFjsqGJ4q/+d9CL77NcAj1RZtlR4DQDMFfuwCQAAwHn2LDX3WIwkl7DJ&#10;iyJ+lpzNr47OasrZuYYBenOTBwAA4CV7FJx7lpEphewtStrekrN5j2v5H9cvQG9u8gAAAKG+Fo1n&#10;FHlblp1HvP60cvYjRW1vydl8ZKvcJp+PaxegNzd5AACAQI8Kx8Rly5GvWVlLRcm5XGppfjudhWsW&#10;oD83egAAgDBLC8iUZUvK66xCadtXci65zfUK0J8bPQAAQJBnS9jqC4wzC8jkQltx21dyLvnMdQow&#10;w++zXwAAAADLvFK+nlHYLi0Wzy4gz/7fX0MR31dyLgFgIh/cAAAAAbYo1Y8ub6v9uzH3pC8sKp0l&#10;20nPJa5NgCnc7AEAAIrbsmyt8OfDKhaP6YV2xTNlnfRMTueaBJjDDR8AAKCwPYpW5d9t6aW2ufaT&#10;nsnJXI8Ac7jhAwAAFLV3waoE/C691DbTftIzOZHrEGAWN30AAICCjipWlYHfpZfaZtpPeiYncf0B&#10;zPP77BcAAADAZ0cWqsrb75SkVCOTAFCXD2kAAIBCzlp6KHG/S15AmWdPyZmcwHUHMJObPwAAQAFn&#10;l6fKwdvOnssaZtpTciY7c70BzOUDAAAA4GRVSlMl4W1V5vMKM+0pOZMduc4AZvNvsgAAAJyoUlla&#10;6bVUklygmmlPyZkEgG4sWQAAAPiPUv625FLbTHtKzmQn5gCAJQsAAMBJlN9ZkstUWespOZMdOH8A&#10;Lhf/JgsAAMApqpfeysP7qs/uEXPtKTmTqVxLALzzgQAAAHCwlEJUiXhfygxvMde+knOZxDUEwEf+&#10;XBgAAMCBlKA9JJesMthXci5TOGMAvvLBAAAAcJDEcluh+FjiTN+ZbV/JuazMNQPALT4cAAAADpBa&#10;eioVf5Y628vFfLtLzmY1rhUA7vHnwgAAAHam6OwtuXyVzd6Ss1mJcwTgER8SAAAAO+pQYisYl0me&#10;tRn3lpzNs7k2APiJX7IAAADsRLE5S3IZK6u9JWfzTM4NgCV8WAAAAOygS2mtZHxe8uzNu7/kfB7J&#10;tQDAUn7JAgAAsDEl5mzJ5azs9pecz6M4IwCe4UMDAABgI90KakXjOsl5MPsZkjO6F9kH4Fk+OAAA&#10;ADbQraxUNG4jORcyMEdyTrck8wC8wocHAADASt0KSkXjttLzIQ9zpGd1DTkH4FU+QAAAAFboVkoq&#10;GveRnhO5mCU9r8+QbQDW8kECAADwom5FpLJxX+l5kY950jP7iDwDsBUfKAAAAC/oVj4qHI+Rnhs5&#10;mSk9tx/JMABb88ECAADwJIUja6TnR2ZmS82v3AKwFx8wAAAAT0otGb9SOp4nOUNyw+WSk2F5BWBv&#10;PmgAAACekFIs/kTxeL7kLMkPH1XLsnwCcCQfOgAAAAtVKxJfpYCsJTVXcsRXZ2dZJgE4gw8fAACA&#10;Bc4uD7eihKwpNV/yxCN751r+AKjAhxEAAMAPUgvwrxSStaXmTK5Y42vu5QmAND64AAAAHkgtvr9S&#10;XGZIzZt8AQBTeQgCAAC4IbXsvkcJniM1ezIGAEzkAQgAAOCD1IL7EeV3ntQcyhoAMI2HHwAAgEtu&#10;qf0TpXeu1EzKHAAwiQcfAABgtNQiewlld77UfMoeADCFhx4AAGCk1PJ6CQV3L6lZlUMAYAIPPAAA&#10;wCiphfUrlNx9pOZWBgGA7jzsAAAAY6QW1VtSeudKza/MAQCdedABAABGSC2o96L4zpSaY3kDALry&#10;kAMAALSXWkwfSQmeIzXPMgYAdOQBBwAAaC21kD6TMry+1FzLFgDQjYcbAACgrdQiugJleH2p+ZYt&#10;AKATDzYAAEBLqQV0NQrx2lJzLlcAQBceagAAgHZSi+eqFOK1peZdrgCADjzQAAAAraQWzgmU4nUl&#10;516uAIBkHmQAAIA2kovmJErxmpLzL1MAQCoPMQAAQLzkcjmZYrye5GtBngCARB5gAACAaMmlcgeK&#10;8XqSrwl5+uzjLJ0NANTkAxoAAIiVXCZ3ovytJ/nakKe/bs3Q2QBAPT6cAQCASMklclcK4FpSrxE5&#10;WjY75wQANfw++wUAAAA8K7U87s5cakkt4eVoGecEADVYsgAAALAZxW8tFi29OScAOF/kwxYAADCX&#10;UjFHasHfUep1MzVDz85r6jkBQAU+hAEAgBipRfFkyt86Uq+faRl6dU7TzgkAqvDnwgAAgAipBfF0&#10;5lZHagkvQ8s4JwA4R+QDFgAAMIvyMF9qwd9R6vU0IUNbzWbCWQFAFX7JAgAAlJZaCPOZOdaRWsDL&#10;0HLOCgCOY8kCAACUpSjsxTzrsGjpz1kBwDEiH6oAAIAZlIR9pZb83SRfY90ytNcsup0TAFTjlywA&#10;AAAcLrnc7yS5gJchAKCC2IcpAACgNwXqDMklfyfJ11uHDO19/h3OCACq8iELAACUlFz6fvVqwdnp&#10;DB5RANeQnLf0DB1x9ulnBABV+YAFAADKSS57L5d9ysz0M3lE+VtHcs6Sc3TUuSefEQBU5cMVAAAo&#10;Rcm7TPI53aL8rSM5W4k5Ovq8E88IACrzwQoAAJSSWPCeWVomntc9yt86knOVlqMzzjrtjACgMh+q&#10;AABAGYnFbpWyMvHsbqlynuRnKiFLZ51xwtkAQAofqgAAQAlphW7VkjLtHG+perYTydN+zj7bqucC&#10;AGl+n/0CAAAA0lQuJ6/X66/Kr2+Js8tn/knP0uVSM08VXxMA8Jr4hyUAAKCHlNIxrXROOddb0s66&#10;s+QcvauSp0pnWeVMACCZD1MAAOB0lUrHR5ILyZQz/ir5zLtJzdBXZ2aq4hm6xgBgHX8uDAAA4Acd&#10;/gRX+uvnfF0ydNaio+KC5XKp+7oAIEWLByQAACBb5ZKvS7H8rvJZ39NtBukSM3TPEdlKOC/XGAC8&#10;zocoAABwuqolZOfiseqZ39N5FonS8vOTvfKVck6uLwB4nQ9RAADgVFVLyAmlY9Wzv2fCTJKk5WeJ&#10;LTOWdD6uLQB4nX+TBQAAYCjFKmt0zM/b29uf9/9b+//Hlq8LAKir3QMRAACQpWIZ2bE8fqTiDO6Z&#10;NpsESfl5xZLMpZ+B6woAXudDFAAAOE3FYnJy2VhxHrdMnlFVKdnhO9cTAKzjz4UBAABwuVyUrbxO&#10;dgCAqSxZAACAU1T8L98VxRlnUDE7ZGQHAGBrliwAAAAXBfFHCWdh0VJTQnYAALZkyQIAAMA3ynJe&#10;JTsAwCSWLAAAwHhK4duqn4tfs9RVPTv8ZU4AsJ4lCwAAAHdVL2EtWuqqnh0AgC1YsgAAAPCQspxX&#10;yU5dZgMA27BkAQAARlM0LlP5nPyapbbK2QEAWMuSBQAAgEUql+UWLbVVzg4AwBqWLAAAACymLOdV&#10;slOHWQDAdixZAACAsRSNvfg1S32uufOZAQBsy5IFAACApyhpWUN+zuPsAWB7liwAAAA8rWpZ+/b2&#10;9scvWuq7Xq+/qmYIAOAZliwAAAC8REnOWjJ0HGcNAPuwZAEAAOBlVYtbv2bJUTVDnThjANiPJQsA&#10;AACrKHBZS4YAgFSWLAAAAKymJGctGdqHcwWAfVmyAAAA0JI/GZbHQgAASGPJAgAAwCYU5GxBjrbj&#10;LAFgf5YsAAAAbEapyxau1+svWVrH+QHAMSxZAAAAaMufDMtmUfAa5wYAx7FkAQAAYFMKXrYkT89x&#10;XgBwLEsWAAAAoDR/PmwZZwQAx7NkAQAAYHOVyl5/MqyPSrmqxtkAwDksWQAAAIAYlgnfORMAOI8P&#10;YQAA4BRVfl2gnNxXlTlfLmbdUaV8nUWuAeBcfskCAAAARJq8YPDv1ABADZYsAADAKZSDwBYmLhum&#10;vV8AqMySBQAAgN1UKoP9aanepixbJrxHAEhiyQIAAAC00XkJ0fm9AUAqSxYAAAB2pRjmaB1/1dLt&#10;/QBAF5YsAADAaP6EFPTVZdnS4T0AQFeWLAAAwGkUh8ARUpctqa8bACbxQQ0AAJyqyi9JFNvSj+8A&#10;ACAASURBVJn7M2uqqJLFW+QTALL87+wXAAAAAHCkj4uMKgsXyxUAyGTJAgAAwCGu1+uvKoU2vHtf&#10;bpyRTYsVAMhnyQIAAHD5W7AqPGGuo37d4j4DAL1YsgAAAKfy6wagmj0WLpYrANCTD3gAAOB0lZYs&#10;itD9VZi3OQMAsIXfZ78AAACASoV3hQUAAACQwZIFAAAAAADgBZYsAAAAX/g1CwAAsIQlCwAAUEKl&#10;PxlGfxZpAABswZIFAADgBiU8AADwE0sWAACgDL9mAQAAkliyAAAA3OHXLAAAwCOWLAAAAA9YtAAA&#10;APdYsgAAAKX4k2EAAEAKSxYAAIAf+DULAABwiyULAABQTsVfs1i0bMM5AgDQiSULAABQUsVFCwAA&#10;wEeWLAAAAAv5FQYAAPCRJQsAAFBWxV+zWLQAAADvLFkAAACeZNECAABcLpYsAABAcRV/zXK5WLQA&#10;AACWLAAAAC+zaAEAgNksWQAAAFawaFnOWQEA0I0lCwAAUF7VPxn2zvIgT/VMAQCQwZIFAACIoBTP&#10;ZhEFAEBHliwAAAAbsEQAAIB5LFkAAIAY1X/NYtFym3MBAKArSxYAACCKRQsAAFBF6S8nAAAA9yQs&#10;M6ovhI5QdU5mAwDAFvySBQAAYCdVFwxHqfr+LVgAANiKJQsAABAppSivumgAAADWs2QBAABiWbTU&#10;NfE9AwAwT8QXEgAAgEdSCv2UpdBalecxZQYAABzDL1kAAAAOUnn5AAAAPM+SBQAAiJf064Tui5bu&#10;7w8AAD6K+SICAADwk7SCP2k5tET18+923gAAnM8DJgAA0Er1ov+WDuV/wrl3OGcAAGrx58IAAIBW&#10;Eov0hAXFI+mvHwAAXhX35QMAAOAnyaV/0pIo6ZyTzhUAgBweMgEAgJaSFgC3VF8KpJ1v9fMEACCT&#10;h0wAAKCttEXAVxUXA4lnWvEcAQDowYMmAADQWuJS4KsKS4Lkc6xwfgAA9ORBEwAAaC15OXDL0QuD&#10;9POzYAEAYE8eNgEAgPbSFwW37L086HBmFiwAAOzNAycAADBCh6XBPVssEzqejyULAAB788AJAACM&#10;0XGR8JNbi4YJ52DBAgDAETx0AgAAo0xYMExnwQIAwFF+n/0CAAAAjqSABwAAtuLLBQAAMJJftPRk&#10;ibbco2vAOQIALOOhCQAANrC0sFdc1mLR0ovr67atcu58AQC+84AEAAAPHFHCKy7PZdHSh2vp+Dw7&#10;cwBgOg9DAADwQYXCXWl5vApzZ52p10217E6dAwAwl4cfAAC41CsqP1JaHqNyBnhs4jVSPa8TZwIA&#10;zOShBwCA0aoXlR8pLY+RlAn+mnJtpGZzynwAgJk86AAAMFJqWflOabmv9HxMMuFa6JLHCbMCAObx&#10;gAMAwChdysqPFJf76JiVbrpnv2sGu88NAJjFgw0AACN0LSs/Ulxub0JuUnXO+5TcdZ4hADCHBxoA&#10;AFqbUlZ+pLjc3sQcVdY54xOz1nmeAEB/HmQAAGhrYln5keJyW9PzVEXnXE/PWOfZAgB9eYABAKCl&#10;6WXlR4rL7cjVubpmWa7+6TpjAKAvDy8AALSjsLxNebkN+TpH1/zK03ddZw0A9OTBBQCAVhSWP1Ng&#10;ridnx+qYWRn6Wce5AwD9eGABAKANpeVzFJjryNsxuuVUbp7Tbf4AQD8eVgAAaEFx+RoF5nqyt59u&#10;+ZSV13TLAQDQiwcVAADiKS7XU2KuJ4fb6pZJ+VivWyYAgB48oAAAEEtpuT0l5joyuV7HDMrFdjrm&#10;AwDI5uEEAIBISsv9KDHXk8/XdMyeLGyvY04AgFweTAAAiKO03J8ScxuyukzXvJn/frpmBgDI46EE&#10;AIA4istjKDG3I7O3dc6Yme+vc34AgBweSAAAiKK4PJ4iczvy+1f3TJnzcbpnCQCoz8MIAAAxFJfn&#10;UWRua2qWJ+Ro6mzPNiFbAEBNHkIAAIiguDyfEnN7E3I9KTcT5lnZpKwBAHV4AAEAIILysg5F5vY6&#10;5ntSTjrOL9Wk3AEANXj4AACgPAVmPYrM/STnfWIukufV1cQcAgDn8eABAEBpCsy6FJn7Ssr+1Cwk&#10;zWiaqZkEAI7noQMAgNKUmPUpM49x5rVgxt+5N9UntwDAETxwAABQlhIzhzLzWEdfG+b7mXtTBrkF&#10;AI7w++wXAAAAtygxs5gXU8h6DrMCAI5gyQIAAGzi7e3tj1KTzuQ7j5kBAHuzZAEAoBylWDbzoxsL&#10;RAAA7rFkAQAANqeQ7mXyPCe/9y7MEADYkyULAACwC8XmfvyD3seQ4T7MEgDYiyULAAClKMJ6Mc8+&#10;ps1y2vsFAOA1liwAAMCulNWkkdmezBUA2IMlCwAAZSjA+jJbUshqb+YLAGztf2e/AAAAYIb3ctO/&#10;J5Lr7e3tT+f5TSrgX5njpPMBAFiq7cMxAAB5FHhzdC7qj3TGNdNxdpPuPVvOL/ncOuYYADiHhwoA&#10;AMpILux4npJzPUuW9Sbcd/aeWeoZdssyAHAODxQAAJSRWtTxOiXnehYtr+t+zzl6Tmnn2SXHAMC5&#10;PFAAAFBCWjl3y7OFXYf3vAVF5zqWLK/pfP2dPZ+ksz37rACAfB4mAAAoIamU+8q/cbCeovN1Z2Um&#10;eWZdr7NqM0k552rnBgBk8SABAEAJKWXcuyNKubQzWUvR+TqLluU6XleV55Bw3pXPDwCoz4MEAACn&#10;Syjh3p1RxiWdz1rKztdYsizT8VpKmEHCuSecIwBQk4cIAABOp4BbJuGc1qpwzqksWu7reu0knP27&#10;hBkknScAUMfvs18AAABUV6V4u16vv97/7+zXspeEIpbPqs+s+ut7Vdp9IO31AgAsZckCAAAPVC0G&#10;Oy9bupbiHK9rllKv/eqvu2teAIB9lX7AAQBghqrFVvVC8KOqZ7hW0gwqODMH1WbV8Zqodsavqj6b&#10;LucMABzDL1kAAOCGtJKt6y9bqpex/FNpVpVey1Y6Xd+d3gsAgCULAAB8kVwAdly2dCzM93L27CvM&#10;qsJr2NrZc91Dx/cEAMxkyQIAAB90Kf66vA/ynLnksGBhCx1zBADsx5IFAACa6vSrFqVnljPm1TEj&#10;Xa7fe7q/PwBgBg80AACcrko52r3wq3LOa3Sf0VYqzfqImVV6v1uZlPWq85s0AwDgdR4YAAA4VZVy&#10;bVKZVuXMXzVpVq+qOOM95lbxfW5hYsYrznLiHACA5/lzYQAAjDetSEt/vxXLWH729vb2Z6vZbfn/&#10;VzXp12cnXTMGAGzLwxsAAKeqUGJNLTUrnP0aU+e2VMp8n5ljynt61fRMV5zv9JkAAD/zsAAAwKnO&#10;LtWmF2hnn/8Wps/wkQ7znUKO/6qWWXMBAH7iz4UBADCW8qzHGVQrZeFZHa7DrVQ7C/cXAOAnliwA&#10;ADDc9Xr9Va3YfJYi9Lb0uU5gRgAA2SxZAACAy+WSX/ZatNyWPtfOzOY25wIAJLFkAQAA/pNeblq0&#10;kCL9Wtub8wEAUliyAAAAn6T/+TCLlu+S59mReQAA9GHJAgDASErOnyWfkUULVSVfV0dzVgBAAksW&#10;AADgruSS06KFapKvp8ncSwCARyxZAACAh5KLYeXoP8lzTJf+J/jO5NwAgOosWQAAGEdp97zkM7No&#10;+Sd5jqmcOQBAb/87+wUAAFDLo0JaWTjb9Xr9lbqweHt7+yO/fyXPMY3MAQD055csAAD856fiVTFL&#10;cmksv/8kzzGFM96OswQAKvOgAgDA0+Xz1oXX0eW3wm4bqUsL8/8ndYbVydj2KmTVXAGAW/ySBQBg&#10;uFeKqwplF+dLLRzl95/UGVbmTAEAZrFkAQAYbE3ZrKjmcsktlOWXPaReDwAAvM6SBQBgqC1KZkU1&#10;l0tusSy/f6XOr5Lr9frLOQIAzGTJAgAw0JblsqKayyW3qJffv1LnV4GzO4ZzBgCqsmQBABhmj1JZ&#10;UU0y+f1Lif08ZzaLewUAcIslCwDAIHsWRMonkgtn+f0reYZHc1YAAFwuliwAAGMcUSIrqkkunuX3&#10;r+QZHsUZAQDwzpIFAGCAI8tjRTXJBbT8/pU8w705GwAAPrJkAQBo7ozSWFFNchEtv38lz3AvzgT3&#10;BwDgK0sWAIDGziyD3t7e/iijZksupGX3r+QZbs1ZAABwiyULAEBTVUriJa9DedlX8myrXENnS54h&#10;AADszZIFAIDdKatnSy7pZfev5BkCAMCeLFkAAIDdJZf0Fi1/Jc8QAAD2YskCAMAhFNUkl/Ty+9f1&#10;ev2VPEcAANiaJQsAAIdRVJNc0MvvP5YtTCX3AMBXliwAABxKUU1ySSm/nyXPEgAAtmDJAgDA4W4V&#10;1craWZLnbdHyWfIsyeG6AwCqsmQBAOAUCjOSy3n5/cyfDwMAYCpLFgCAphIKT0U1CTm9R36/s2wB&#10;AGAaSxYAAE51RlGtHK8luZSXpdssW9hSletMpgGAWyxZAAAaSymEqhRonCclq7fI733vy5aP/3f2&#10;awIAgC15wAUAGEAJ/J2yt6bkrMrU61LmbsbnqJIP8wcAbvGAAAAwRJWSqgplWV3JWZWrYx2dFfM9&#10;XqX7gfkDALf4c2EAAEMoh0iRnNVKhTAAALA/SxYAgEGSy2tmSc6qRQv0k3xPAgD2ZckCADCMoogU&#10;yVm1aOnJXI/lvAGABJYsAAADJZfXzJKcVQUxAAD0Z8kCADBUcnnNLMlZtWiB17h2AIAUliwAAIMl&#10;l9fMIqsAAEBFliwAAMMpr0mRmlX/Rf5+UjNBFjkDAB6xZAEAYGSBpPjOlJpVeYPlXC8AQBJLFgAA&#10;LpdLbnnNPKlZVRz3YI77cr4AQBpLFgAA/pNaXjNPalYVyJAl9V4DABzHkgUAgE+u1+svpRIJUnNq&#10;0ZLPDPfhXAGARJYsAADclFpgM0tqTt/e3v4olOGfitdD6v0FADiWJQsAAHcpmEiQnNOKxTIAALCc&#10;JQsAAA8lF9g/UXD3kZxTOcxkbttxlgBAMksWAAB+lFxgM0dyTpXMTCX7AEA6SxYAABZJLrCZIzmn&#10;ymYAAMhjyQIAwGLJBTZzJOfUouV5Z87bvNZxfgBAB5YsAAA8JbnAZo7knCqemaByzq/X66/kewgA&#10;cCxLFgAAntapfKpc9LFOck7lModZPc+ZAQCdWLIAAABtWbRALXINAHRjyQIAwEuSy2tmSc6qQppO&#10;EvKcfL8AAM5hyQIAwMu6lFEJxR/rJGdVPuszo585IwCgK0sWAABWSS6vmSU5qwrqxyrM1ozuSzmb&#10;CjkCAPJYsgAAsJpiihTJWU0pquEjuQUAurNkAQBgE8nlNbMkZ1VhfV+FuZpPrgr5AQAyWbIAALCZ&#10;5JJKOTqLrLIX8/nHWQAAE1iyAACwqeTymllkFfaTtGBxLwAA1vAgAQDAbpJKtnfKtnkSc3q5yOo9&#10;VeY5eT5VZrDU5FkBAOv5JQsAALtJLK7SykHWS8zp5SKr1PP29vYnLZep1z8AUIclCwAAu0ossNJK&#10;QtZLzOnlIquVTZtN4vtNve4BgFosWQAA2F1ikZVYGLJOYk4vF1mtbMpsprxPAIBbLFkAADhEYoGt&#10;OJwnMaeXi6xW1n02qe8v9VoHAOrxUAEAwKESCzll3DyJOX0nrzXn13EuFc95iY6zAADO45csAAAc&#10;KrHcSi0SeV1iTt/Ja835dZtLt/cDAPCqcg+eAADMkFjQVSxu2VdiTt9Nz2vV2aXPpeq5LpV+/gBA&#10;PR4uAAA4TWJZp6CbJzGn76bntersEudS9SyfkXjuAEB9/lwYAAA8oUPRyHOSi1l5rSltLmmv95bk&#10;6xgAqM2SBQCA06SWXh0KR56TmtXLRV6rSplLyusEADhL7BcFAAD6SC3xkot3XpOa1ctlbl6rz6zq&#10;XKqf2zOqnjEA0IMHDQAASkgt9JR386Rm9XKZmdeUeVWZTcp5LVXlXAGAvjxsAABQRmq5p8SbJzWr&#10;l8vMvCbN66z5JJ3RUhOzDgAczwMHAAClpBZ9yrx5UrN6uczLa+KsjppR4tksMS3jAMB5PHQAAFBO&#10;aumn1JsnNauXy7y8ps5qrzmlnscS07INAJzLgwcAACWlFoDKvXlSs3q5zMpr8pw+enVmXd7/TyZl&#10;GgCowcMHAABlpZaCSr55UrN6uczKa/Kc+NmkLAMAdfw++wUAAMA9qYWZInee1KxeLrPymjwnAABq&#10;8oAJAEB5qSWwQncmea0tdT48NiW/AEA9fskCAEB5qeWZMnem1LxOYT79mCkAcCYPIgAAxEhdWigA&#10;Z0rM66SsJs6H7yZlFgCoycMIAABRUotRReBMiXmdlNXE+fDPpKwCAHX5c2EAAERJLdWUuTMl5lVW&#10;SZB4bQEAPXkoAQAgUmoRrBicKTGvU7KaOJvppmQTAMjgwQQAgFip5aiCcKbEvE7JauJsppqSSQAg&#10;h4cTAACipZajisKZ5LWu1NlMMiGHAEAeDygAAMRLLUcVhjPJa12ps5lgQv4AgEweUgAAaCG1HFUc&#10;ziSvdaXOprMJuQMAcnlQAQCgjdRyVIE4k7zWlTqbjibkDQDI5mEFAIBWUstRReJM8lpX6mw6mZAz&#10;ACDf77NfAAAAbCm1lFPoziSvcFvqtQEAzOOhBQCAllJLYMXiTPJaU+pcknXPFADQj4cXAADaSi1I&#10;lYwzyWtNqXNJ0z1HAEBfHmIAgPaOKsgURDWlFqTyNJO81pQ6lxTd8wMA9OZBBgBop0oZpjSqo0om&#10;niVDM8lrTalzqa57bgCA/jzMAABtVC7AlEjnq5yPR2RnpsS8Tshq4lyqmpAXAGAGDzUAQKT0oku5&#10;dI7U3MjLTGl5nZLTtLlUNCUrAMAMHmwAgChdyy2F03FSMyQjMyXldVpGk2ZTybScAAD9ebgBACJM&#10;KbOUT8dIzZN8zJSS16n5TJnP2abmAwDoz0MOAFDa5PJKIbWv1GzJxUwJeZ2czYT5nGlyNgCA/jzo&#10;AAAlKaz+UU7tJzVnMjFT5bzKZO35nEk2AIDuPOwAAKUoqR5TVm0vNXOyMFPVvMrjP1VndDSZAACm&#10;8NADAJSglHqO8mp7iRmUg5mqZVUOv6s2o6PJBAAwiQcfAOB008uotZRZ20nMovnPVCWr8ndflRkd&#10;SR4AgIk8AAEAp5pYQu1FubWNxEya/UxnZ1Xuljl7TnuTAwBgOg9DAMApupdOZ1J4rZeYT3Of6ays&#10;ytvzEu8rj8gAAMBfHooAgMN1K5qqUoCtk5hTM5/pjKzK2usS7y3vzB0A4DsPSADAYZKLpWRKsdcl&#10;Zta8ZzoyqzK2jZT7i3kDADzmYQkA2F1KkdSZkux1ifk175n2zqpc7aPiPcasAQCW8+AEAOyqYnk0&#10;meLsNYk5NuuZ9sqqPB3j7HuNOQMAPM8DFACwm7PLIu5TpD0vMc/mPNMeWZWlYx11vzFXAID1PFAB&#10;AJtLLKMnUq49JzXX5jzTlnmVofNtMU9zBADYh4csAGBTqUX0ZIq35VLzbcYzKeYBAGB/HpgBgM2k&#10;FtAoUp+RmnMznunVvMoLAAAs48EZANhEavHMZ4rVZVLzbr4zPZtXOQEAgOU8PAMAq6UWztymYF0m&#10;NffmO9PSvMoHAAA8xwM0ALBKatHMY4rWZVLzb74zPcqrTAAAwGs8SAMAL0stmFlO8fqz1OvAbAEA&#10;ANb7ffYLAACgrtQFwpFSlxVmCwAAsF7kF0IA4HwK2llSFwlHS7wuzBYAAOB1vlABAE9LLJLZhkL+&#10;Z4nXh7kCAAC8xpcpAOApiQUy21LI/yzxOjFXAACA5/kiBQAsllgcsw+F/M8SrxdzBQAAeI4vUQDA&#10;IomFMftTyj+WeN2YKQAAwHK+QAEAP0osijmOUv6xxOvHTAEAAJbx5QkAeCixIOZ4SvnHEq8jMwUA&#10;APiZL04AwEOJ5TDnUczfl3gtmScAAMBjvjQBAHcllsKcTzF/X+I1ZZ4AAAD3/T77BQAANSWWwdQg&#10;O72YJwAAwH3+qzQA4CbFKlvwK4jvUq8tswQAAPjOFyUA4JvUEvhZa0vjKee0lnL+u9TsmCUAAMBn&#10;viQBAJ+klr9L7V0Sdz+/Vynnv0vNilkCAAD84wsSAPBJavH7k7OL4a7n+oyzZ1BRai7MEgAA4C9f&#10;jgCA/6QWvo9ULYM7nvUSVedxptQsmCUAAIAlCwDw/1KL3ntSCuBu575EymyOlJoDswQAAKbzpQgA&#10;uFwuuSXvV6mlb5fzXyp1TntKzYBZAgAAk/lCBADElrtfdSh7u8xiiQ7z2lrq/M0SAACYypchABgu&#10;tdT9qGPB22EuS3Sc3VqpszdLAABgIl+EAGC41EL3cplR6ibPZ6kJc3xW6tzNEgAAmMaXIAAYTpmb&#10;IXVOS02b5xKpMzdLAABgEl+AAGAwJW6W1Hk9Y+ps70mduTkCAABT+PIDAIMlFrjK28y5PcOMP0ud&#10;tzkCAAAT+OIDAEMlFrdK288SZ7iUWX+WOmtzBAAAuvt99gsAAFhCWftd5zNJXSrsJXXW5ggAAHRn&#10;yQIAlJdaMB+h89ko6D9LnbU5AgAAnUV+UQMA1kkqPVOL5TMkzfUZMvBd4qzNEQAA6MgvWQCAspSy&#10;z+l6XokLhb0lztocAQCAjuK+nAEA66QUnYklciUpc36GTHyXOGdzBAAAOvEFBwCGSShllbDbSZj3&#10;M2Tju8QZmyMAANCFPxcGANBYtzI7caGwt8QZmyMAANCFJQsAUEpiYVxdtzNV0H+XOGNzBAAAOoj7&#10;MgYArFO52EwsitNUnv+z5OW7xPmaIwAAkMwvWQBgkMQClm11KrTl+bvE+ZojAACQzJIFACghsRxO&#10;1emsFfTfJc7XHAEAgFSWLADA6RJL4XTX6/VXl3NX0PdgjgAAQCJLFgAYQoHJLRYtPaXO1RwBAIA0&#10;liwAwKlSy+BOusxAQf9Z6lzNEQAASBL5xQsAeF7F4jK1BO6sYk6eJVefpc7UHAEAgAR+yQIAwH86&#10;FNupS4W9pM7UHAEAgASWLAAAfJJayn+koP8sdabmCAAAVBf5ZQsAeE7FojK19J2kYm6eJWefpc7U&#10;HAEAgKr8kgUAgJsU2/2kzjR1OQQAAPQX+SULAHhOtYIyteidqlp+niVvtyXO1SwBAIBq/JIFAICH&#10;0ovtxGXCERLnapYAAEA1liwAAPwosZD/SDl/W+JczRIAAKjEkgUAgEUSC/mPlPO3Jc7VLAEAgCos&#10;WQAAWCyxkOdniXO1aAEAACqwZAEA4CmJhfw7xfx9iXM1TwAA4GyWLAAAPO16vf5KLOUvF8X8I4kz&#10;NU8AAOBMliwAALwssZS/XBTzjyTO1DwBAICzWLIAALBKYinPY4kztWgBAADOYMkCAMBqSnkqMFMA&#10;AOBoliwAwKESy3iWSZytUv6+xHleLmYKAAAcy5IFAIDNJBbzSvn7Eud5uZgpAABwHEsWAAA2lVrM&#10;c1vqPC1aAACAI1iyAACwubRiXiH/WNo835krAACwN0sWAAB2kVbMK+QfS5vnO3MFAAD2ZMkCAAD/&#10;TyH/mEULAADAZ5YsAADsJrWU577UmVq0AAAAe7BkAQBgV2mlvDL+Z2kzfWe2AADA1ixZAADYXVop&#10;r4z/WdpM35ktAACwJUsWAAAOkVbKK+N/ljZTAACArVmyAACHUlzPppTvJ3Gm7kMAAMBWLFkAADhU&#10;UimvjF8maaaXS97rBQAA6rJkAQDgcEklt0XLMkkzBQAA2IolCwAAp0gq5S1alkmaKQAAwBYsWQBg&#10;AMUnVclmP9VnWv31AQAAWSxZAIDD+VUAH6WU3nK7XNWZVn1dAABALksWAABOl1J+W7Qsd71ef6XM&#10;FQAA4FWWLAAAwG6qLFqqvA4AAKAXSxYAAEpIKcH9muV5KbMFAAB4liULAABlKOP7OnO2cgUAAOzF&#10;kgUAhlAykiIhq37N8pozZpuQJwAAIJclCwBwCiU16WT4NUcuPSxYAACAvVmyAABQjnK8tyPmK0MA&#10;AMARfPEAgGGq/df3ilAeqZbXW2T4dXvN10wAAICj+CULAABlKct723q+1+v1l8wAAABHsmQBgGGq&#10;FZAJv1TgXNUy+5UM11A9JwAAQE+WLAAAlFe9QLdoed0Ws62eDwAAoC9LFgDgdApqllCk97VmtnIB&#10;AACcyZIFAAZSSsL2LAvXeeW+5F4GAACczZIFAIAYSvXenpmvLAAAABVYsgAAJfgVAB3I8XpLlicW&#10;LAAAQBX/O/sFAADAM67X6y/LjN4sUQAAgBR+yQIAlKE4Z6nKJbwcAwAAzGHJAgBDVS6pYQkZBgAA&#10;4GyWLAAAsDG/ZgEAAJjBkgUABqv4SwDlNM+omGEAAADmsGQBACCaRQsAAABnsWQBAMrxaxY6kGMA&#10;AID+LFkAYDi/AqADOQYAAOAMliwAQEl+BUAHcgwAANCbJQsA4FcAtCDHAAAAHM2SBQAoy68AAAAA&#10;gMr8134AwH+qLjX8QoFnVMyxDAMAAPTklywAALRioQEAAMBRLFkAgP9ULacr/jIBniHDAAAAPVmy&#10;AADQTtWFIQAAAL1YsgAAEfwSAAAAAKjGf+EHAHxTeaHhFwo8o1qW5Rf4v/buLTlupEm3KErW89LY&#10;OTL1Q3V2pci8AEgA4Z/HWmbn8fRPZbjTjNtFFQAAvfhNFgAAAAAAgB38TToAoj36W+r+pvgxqv0G&#10;wD1vzFoV59j8AgAA9OEHPADirI2mQubnKgbqG+/LWtXm2OwCAAD04Z8LAyDKllhaLawCAAAA0Iu/&#10;RQdAjL1HE39r/DOVj1XelrWqzbHZBQAA6MFvsgBQ3tfX159PAmm1uMpxvC0AAAAwkiMLAFMQ4/er&#10;/jfuvS0AAAAwiiMLAKUdGdDF+P2qH1rgHTMMAADAGRxZACjp038i7NX/3aP/bzKedwUAAABG8Df6&#10;ACjnimDub7XvU/2Y4V15p9IMm1cAAIB8fpMFgClVCq0cx7sCAAAAV3JkAaCUKyO5IL9dwt+89668&#10;kjDDAAAA5HBkAaCMEXFckN8uIVJ7VxKYUwAAgHyOLAAMd9Z/5H7L//6o/23O410BAACAszmyAMAi&#10;yG+V8NssAAAAAGdzZAFgqErHjUpfC8fwpgAAAMCZHFkA4I4ov17Kb7N4UwAAAOAsFYp3PwAAIABJ&#10;REFUjiwADCN+AyOkHAgBAACoz5EFgCEqH1gqf23VpMRqb0pVZhMAACCbIwsAPCB89uNNAQAAgKM5&#10;sgDAE6L8Oim/zbIs3hQAAAA4liMLALwgyq/j0AIAAADMyJEFAN4Q5fvxpiQdBgEAAKjLkQWAIdIC&#10;pyj/njeFfcwiAABALkcWAFhJCH0v7dACAAAA8AlHFgDY4Ovr649jy2tJhxZvCQAAAHzCkQWAYZJi&#10;/HfifB/eEgAAANjLkQWAoRxaekp7V28JAAAA7OHIAsBwaUH+njj/XNq7eksAAABgK0cWAEpIC/L3&#10;xPnn0t7VWwIAAABbOLIAUEZakL8nzj+X9q7eEgAAAFjLkQWAUtKC/D1x/rm0d/WWAAAAwBqOLACU&#10;kxbk74nzz6W9q7fszfsCAABwBEcWAEpKC/L3xNvn0t7VWwIAAACvOLIAUFZakKcnhxYAAADgGUcW&#10;AEpLPbQI888lvqn3BAAAAB5xZAGgvMQovyzC/CuJb+o9AQAAgO8cWQCIkBjll0WY7+br6+uPN83n&#10;DQEAADiKIwsAMRxaekl9z2XxpgAAAMC/HFkAiJIa5kX5x1Lfc1m8KcdJ3gMAAIDZObIAECc1SIry&#10;/XhTAAAAmJsjCwCRHFr6SH3LG28KAAAA84qOGgCQHLjTjwtHS37LZfGeKSrOmdkBAADI5TdZAIiW&#10;HCcrxt6Rkt9yWbwnAAAAzMiRBYB4yXFemP9b8lsuy7/v6U0BAABgHo4sALSQHOdF+b8lv+WNN63J&#10;uwAAAHA0RxYA2kiO8+Lv35Lf8sabAgAAQH+OLAC0khznRfm/Jb/ljTetw1sAAABwBkcWANpJjvNC&#10;8N+S3/LGmwIAAEBf8eECAJ5JjtsdjgtHSn7LG286TuX5MRcAAADZ/CYLAG0lx8vKUXiE5Le88aYA&#10;AADQjyMLAK11iPP08fX19cex5Vo+bwAAAM4kPAEwhdTQ6kj0t9R3fMTbnq/6vJgBAACAfH6TBYAp&#10;pMbM6pH4aqnv+Ii3BQAAgHxtQgUArJEatjsdF46Q+o7PeN/jJcyIdwcAAMjnBzsAppMQXx8RZP+W&#10;+o6veONjJMyGtwYAAOjBPxcGwHRS42ZCOL5S6ju+4o0/5zMEAADgSu3iBACslRpjOx4XPpH6jq94&#10;431SZsH7AgAA9OE3WQCYVmroTAnJV0l9x1e88XY+MwAAAEZwZAFgaqmBXlD+W+o7vuKN1/NZAQAA&#10;MIojCwDTSw30wvLfUt/xla+vrz/eGQAAAOpqFyMAYK/UmN3xuPCJ1Hdcw1v/lPje3hEAAKAPP+AB&#10;wJ3EYLssou13qe+4lvf+V+I7ezsAAIBe/JAHAN8khttlEW+/S33HLWZ+89T3nfnNAAAAOvJDHgA8&#10;IOD2kPqOW8307slvOtM7AQAAzMIPegDwRGrMFXJ/Sn3LLWZ49+R3nOF9AAAAZuSHPQB4ITXqCro/&#10;pb7lVl3fPv39ur4LAADA7PywBwBvpMZdUfen1Lfco8v7d3izLm8BAADAT37gA4AVkkOvwPtT8ntu&#10;lfr+nd4o9Q0AAAB4zw98ALBScvQVeX9Kfs+9Euag27skfOYAAADs54c+ANggOQCLvT8lv+cnqs1C&#10;53eo9lkDAABwLD/0AcBGyUFY8P0p+T2PMmouun/29g0AAKA/P/gBwA7JcVj4/Sn5Pc9yxpzM9jnb&#10;NQAAgP784AcAOyUHY/H3p+T3vMqWuZn987RjAAAAc/DDHwB8IDkki8A/Jb8nddgtAACAefwa/QUA&#10;QLLkmOqg8FPyewIAAADXExIA4ADJBwuHhceS35Rx7BMAAMBc/CYLABxAWO3Hm7KVmQEAAJiPIwsA&#10;HCQ1sPqNjedS3xQAAAC4hnAAAAdLPVo4KLyW+q5cw/4AAADMyQ+DAHCC1CAvFL+W+q6cy94AAADM&#10;yw+EAHCS1CAvGL+W+q6cw74AAADMzX+TBQBOkhpfHRFeS31XAAAA4HgiAQCcLPVo4ZjwWuq7chw7&#10;AgAAgB8MAeACqUFeRH4t9V35nN0AAABgWRxZAOAyyUFeUH4t+W3Zzj4AAABw4wdEALhQcowXlt9L&#10;fl/WsQcAAADc80MiwAVehVfBbj7JId68vpf8vrxm/gEAAPjOD4oAJ1obW4W7+SSHePO6TvIb85O5&#10;BwAA4BE/LAKcZGtgFfDmkxzhzes6yW/Mf8w7AAAAz/iBEeAEe8OqkDef5AhvXtdJfmPMOQAAAK/5&#10;oRHgYJ8GVUFvPskR3ryul/zOszLfAAAAvOMHR4CDHBlQhb35JAd487pe8jvPxlwDAACwhh8eAQ5y&#10;dDwV+OaTHODN6zbJb92dWQYAAGALP0QCHOCsYCr2zSc1vpvVfVLfuyMzDAAAwB5+mAT40NmRVPib&#10;T2p4N6v7pb55F2YXAACAvfxACfCBq8KoADif1OhuVvdLffN0ZhYAAIBP+KESYKerg6gQOJ/U6G5W&#10;P5P67onMKgAAAJ/ygyXADqMiqCA4n9TgblY/l/r2KcwoAAAAR/DDJcBGo8OnMDif0TO3l1k9Rur7&#10;V2Y2AQAAOIofMAE2qBI7BcL5VJm9rczqcVJnoBLzCAAAwNH8oAmwUrXAKRbOp9oMrmVWj5c6C6OY&#10;QQAAAM7iB06AFaoGTeFwPlVncQ3zerzkebiKuQMAAOBMfugEWKFyyBQQ51N5Ht8xr+dInomzmDUA&#10;AACu4IdPgBWqB0wxcT7VZ/IV83qe5Lk4gtkCAADgan4QBXgjJVqKi/NJmc1HzOv5kudjK/MEAADA&#10;KH4gBXgjKVQKjfNJms/vzOs1kmfkFfMDAABABX44BXgjLVAKj/NJm9F75vV6yfOyLGYGAACAWvyQ&#10;CrBCWpQUIeeTNqP3zOtYKbNjTgAAAKjID6sAK6REyHuC5HwS5/TGvI5XbX7MBAAAAAn88AqwQrX4&#10;uJZIOZ/UWV0W81rRVfPk7QEAAEjlB1qAlVLjtXg5n9RZXRbzmuzR3HlPAAAAuvODL8AGqfFa6JxP&#10;6qwui3kFAAAAcogYABulxmvhej6ps7os5hUAAADIIGAA7JAar4Xr+aTO6rKYVwAAAKA+8QJgp9R4&#10;LVzPJ3VWl8W8AgAAALUJFwAfSI3XwvV8Umd1WcwrAAAAUJdoAfCh1HgtXM8ndVaXxbwCAAAANQkW&#10;AAdIjdfC9XxSZ3VZzCsAAABQj1gBcJDUeC1czyd1VpfFvAIAAAC1/Br9BQAwVnJwZx+HCgAAAIBj&#10;iCwAB0o+WAjv80mdV7MKAAAAVCFSABwsNVwvi3g9o9R5NasAAABABQIFwAlSw/WyiNczSp1XswoA&#10;AACMJk4AnCQ1XC+LeD2j1Hk1qwAAAMBIwgTAiVLD9bKI1zNKnVezCgAAAIwiSgBcQLwmhVkFAAAA&#10;WE+QALiIeE0KswoAAACwjhgBcCHxmhSps7os5hUAAAC4jggBcLHUeC1czyd1VpfFvAIAAADXECAA&#10;BkiN18L1fFJndVnMKwAAAHA+8QFgkNR4LVzPJ3VWl8W8AgAAAOcSHgAGSo3XwvV8Umd1WcwrAAAA&#10;cB7RAWCw1HgtXM8ndVaXxbwCAAAA5xAcAApIjdfC9XxSZ3VZzCsAAABwPLEBoIjUeC1czyd1VpfF&#10;vAIAAADHEhqA8h4F3a6hNDVed30Pnkud1WUxrwAAAMBxRAagrDURt2MsTY3XHd+C18wqAAAAMDuR&#10;AShna7jtGEzFa1KYVQAAAGBmAgNQxhGxtlM4Fa9JYVYBAACAWYkLwFBHx9lu0VS8JoVZBQAAAGYk&#10;LABDnBlkO0XT1HC9LL3egXVS59WsAgAAAHuJCsClroywXcJparhelj5vwHqp82pWAQAAgD1+jf4C&#10;AHgtOf6mBnf2S51XswoAAADsERlCgEwjImZq8H0kOQJ3egfWSZ1XswoAAABsISQAp6sQW7uE0wqf&#10;5V5d3oD1zCsAAADQnYAAnKpSZO0STSt9plt1eQPWM68AAABAZ+IBcJqKcbVLNK342a7V5Q1Yz7wC&#10;AAAAXfkP3wOnqBpVq35dWyWH3y5vwBzMKwAAAPCKIwtwuOpRsvrXt5ZDC1zDvAIAAADPOLIAh0qJ&#10;kSlf5zsOLXAN8woAAAA84sgCHEaEHMOhBa5hXgEAAIDvYsMcUEtqfEw+UDziHagodS6fMa8AAADA&#10;jd9kAab29fX1p1MATo2/nd6A/swrAAAAcOPIArD0iqYOLVSTOpOvmFcAAABgWRxZgAN0iY1d/hzL&#10;khu1O70B/ZlXAAAAwJEF4E6naOrQAuczrwAAADA3RxbgIwJjbQ4tVJE6i2uYVwAAAJiXIwvAN92C&#10;aWrc7vYO9GZeAQAAYE6OLAAPdAumDi1wPvMKAAAA84mMbkANMwTF1OPEM6lv1u0dZpY6g1uYVwAA&#10;AJiH32QBmEhq/J0hzNOHeQUAAIB5OLIATMahBc5nXgEAAGAOjizALrMExK5/TocWAAAAAPicIwvA&#10;pBxa4FxmFQAAAPpzZAF4o3ModWjhaqkzt5dZBQAAgN4cWQAmlxq9xWtSmFUAAADoy5EF4I3UI8QM&#10;xGtSmFUAAADoSTjkqe9BSGjm3gzBcLaZT37T2d4qXfKsfcqsAgAAQC9+0OepVxFMJKJrJJ19tpPf&#10;dfa3S5I8Z0cwqwAAANCHfy6Mh94FsNkDGT0Jn9mfge9LpDCrAAAA0EdsTOM8W+NPcpRlvw6R0Ow+&#10;l/y+3jVD8owdybwCAABANr/Jwl/2RC+hjDS/f//+R9h8Lfnz8T2JJOYVAAAAssVGNI73aehJjrJs&#10;lxgGzeg+iW+9LN67utS5Oot5BQAAgEx+oOfQ0CUSzSMpkJrLzyW99z1vX1fqTJ3JvAIAAEAe/1zY&#10;5I6OXKIZlfhnwY6T+jn6nkTS7JpXAAAAyOPIMrGzYo5IRAVJYTVF6mfqexJJB1fzCgAAAFkcWSZ1&#10;dsQRiRgpJaYmSv1sfU9iWXLnFwAAAKjLkWVCV8XGr6+vP8ImVxNRz5f6Gft+xLJkzK9ZBQAAgByO&#10;LJMZEW7EIq6SEE+7SP2sfT9iWXLnFwAAAKjHkWUiI+OisMmZkv57C52kfua+H83l2Xunzi8AAABQ&#10;iyPLJERFuhJKx0r9/H1PHK/C7FT4GgAAAIBsjiwTqBITq3wdwLFSQ7XvSSxL7vwCAAAANTiyNFct&#10;Ilb7eoBjpIZq35OoKHWfAAAAYEaOLI1VjYdVvy7yCJG1pL6H70mkzi4AAAAwniMLQ4ia0FNqrPY9&#10;iSqzW+XrAAAAANZxZGkqIRgmfI3AdqmR2Pekvta+7ejZHf2/DwAAAGznyNJQUihM+lqB9VJjse9J&#10;pM4uAAAAMIYjSzMCIV9fX3++/7/RX9MZhND6Ut+o686w3ojZTd0XAAAAmJ0jSyOpYTD1667o2Wd5&#10;xrFFEGSN1DnxfYkrZzd1TwAAAABHljYEQdbMgEMLI6TOie+rXDG7qfsBAAAA/MuRpYEOIbDDn2Gk&#10;LZ+fz5oRUkOyfelj71v+/v37n7PmN3UvAAAAgP84soTrFAA7/VmutOdz81kzQmpQti8sy/Hzm7oP&#10;AAAAwN8cWUJ1/g+as86nM2B+YD37wrIcdxhxYAEAAIA+HFkCiX0cNQNmiaslx2X7wrJ8PsPJOwAA&#10;AAD85MgSRuTj6Bn49P+eYMhWyTPjezDLsm+Gz/xvuwAAAADjOLIE6R73xKf3zpqB7rNFPcn7bl9Y&#10;lm0znDzvAAAAwGuOLCFEPc6eAf+dH66WHJ7tyuc6fIZrZjh5zgEAAID3HFkCdAhR74hQr105AzPM&#10;G3Uk775dYVl+zvDtnwXzz4MBAADAHPzwX9wMEU+Eem3UDGx9l6u/TnPTT/L3O/O43Yj39k4AAADA&#10;0fwmS2HJwXENf8u3tu7zRz3J3w/8c3vb+KwAAACALhxZiuoeoJJj6pVGz8Ho/33mk/69wc4AAAAA&#10;zMWRpaDukS49ol6lyhxU+TqYR/r3CDvzms8HAAAA6MSRpZju8Sk9ns6q+1xSj+8VAAAAACRwZOEy&#10;oimwRfL3DIdJAAAAgDk4shTSOcolx1L+9W4+vTFnSJ6rzt/TAQAAAPiXI0sRnWNcciTlb53nlLqS&#10;v4fYGQAAAIDeHFkK6BzhkuMoj72aV+/NWZJn6+vr60/n7/Nb+BwAAACAbhxZBuscnJKjKK91nlvq&#10;Sv+eYm8AAAAA+nFkGahzcEuPobzXeX6pK/17y8y/1TLrnxsAAADozZFlkM6xKT2CVpHwOT6a44Sv&#10;m2wdZmy2Y8tMf1YAAABgLo4sA4hNrJUQk0fNsz2aW8JurGGOAQAAALI5slxohr+53CV8VpLwmc4w&#10;29STsBtrdN+d7n8+AAAAYG6OLBeZITJ1CZ4VpXy2M8w5taTsxjtdD5Ud/0wAAAAA9xxZLjBDZOoS&#10;OitL+YxnmHdqSdmNNTrtT6c/CwAAAMAzbcJUVd0jU6e4maL7TG1h/rjXbTeS57vqWyR/pgAAAEBN&#10;YsOJqkamo4hV43SfrS3MIfc67kbijFd8h8TPEQAAAKjPPxd2koqB6Uhi1Vg+f3is426k/fdakr5W&#10;AAAAgE+1i1EVdA9MHSNmqu6ztpaZ5Luuu1F91qt+7tU/NwAAACCX6HCwqoHpKEJVPd1nbg1zySOd&#10;d6PazFf/rKt9XgAAAEAfosOBqkemT4lUdXWfvXfMJs/MsBsj5z/l8/U9AgAAADiL6HCQlNC0l0BV&#10;X/cZfMeM8sxMu3HVHqR9pr4/AAAAAGcRHQ6QFpu2EqdydJ/FV8wpr8y4G0fvRPJn6PsDAAAAcBbR&#10;4QDJ4ekdYSpP53l8xazyzqy78d3WXenwufn+AAAAAJxFdPhQh/j0jCiVq/NcPmNeWWPG3Zid7w0A&#10;AADAmX6N/gKSdY51olS2Gd+v8z5ynBl3AwAAAIDzOLLsJOhSnZgMj9kNAAAAAI7iyLJD9wOLANmH&#10;t4TH7MYcvDMAAABwNkeWjRxYSONN4TG7AQAAAMCnHFk2cGAhlbeFx37//v2P/QAAAABgL2Fppc4H&#10;FoFxHp3n+MY8s9cM+zET3wsAAACAK/hNlhU6hzcRai7eG56zHwAAAABs5cjyhgML3XR/9847y/m6&#10;7wcAAAAAx3JkeaFzrBUS5+b94Tn7kc8bAgAAAFdxZHnCgQVgXr5PAgAAALCGiPSAAwuzMOvwWucd&#10;6cruAwAAAFfymyzfdA5qwhPfmQl47ffv3//YEwAAAACeEY7+T+fjyrKI6bzWdf7NPUfquied2HkA&#10;AADgan6TZekfzkQn3jEj8J49AQAAAOC76YORAwv8p9s+mH/O0m1XOrDvAAAAwAhTB4nukUxwYo9u&#10;e2EPOEu3XUlmzwEAAIBRpv3nwsQxeEyshHXsCgAAAABTBqIZDiziH0fosCt2gSt02JVUdhwAAAAY&#10;abowMUMIE5w4UoedsRNcocOupLHbAAAAwGhT/XNhMwQwwYmjmSlYx65cy+cNAAAAVDBNoOh+YBGb&#10;OFvyDtkPrpS8KynsNAAAAFDFFJGie/ASm7hK8i7ZE66UvCvV2WUAAACgkvahonvoEpu4WupO2RVG&#10;SN2XquwxAAAAUE37WNE5cIlNjJK6V3aGUVJ3phL7CwAAAFTUOlh0j1qCEyOl7pe9YaTUvRnN3gIA&#10;AABVtY0Ws4Qs4YmRUvfM3jBS6t6MYl8BAACAylqGi9kClgDFKMm7Zm8YLXl/rmJPAQAAgOraxYtZ&#10;o5UQxSjJO2dvqCB5h85kPwEAAIAErQLG7KFKkGKU5N2zN1SRvEdHs5cAAABAijYRQ5z6jzjFCMk7&#10;aGeoJHmXjmAfAQAAgCQtQsbsQeoRkYoRknfRzlBN8j7tZQ8BAACANNExY8YAtYVYxQjJe2lnqCZ5&#10;n7awewAAAECq2KgxS3j6lHDFCMn7aWeoKHmnXrFvAAAAQLrIuNE1Np1FxGKE5D21M1SWvFs3dgwA&#10;AADoIi5ydIhLIwhajJK6s3aGFEk7Zq8AAACAbqJiR1JIqkjcYpTU3bUzJKm8Z3YJAAAA6ComelSO&#10;R0mELkZJ3WE7Q6Iq+2Z/AAAAgO4i4keVWNSF6MUoqbtsZ0h31e7ZFQAAAGA25WNIapStTghjlNSd&#10;tjN0tHYfzT8AAADAY6WjSWqMTSGaMUrqbtsZAAAAAOBe2WCYGmHTiMaMkrrjdgYAAAAAuCkZC1Pj&#10;ayrRmFFSd93OAAAAAADLsiy/Rn8BjJcausmXeqywMwAAAADAshT8TRbxcpzU4E2+1L23MwAAAAAw&#10;t1KBMDW0diIaM0rq/tsZAAAAAJhXmTiYGlg7Eo0ZJfX7gJ0BAAAAgDmVCIOpYbUz0ZhRUr8f2BkA&#10;AAAAmM/wKJgaVGcgGjNK6vcFOwMAAAAAc/k18n88NaSu0SG2dn4fakvdHzsDAAAAAHMZFjI7x8j7&#10;QNzhz5kavMmXuj92BgAAAADmcHkITI2mW3wPrB3+zKIxo6Tuj50BAAAAgP4ujYCpsXSLZ2G1w59d&#10;NGaU1P2xMwAAAADQ22UBMDWSbvEuqHb4DERjRkndHzsDAAAAAH1dEv9S4+gWW0Jq+uchGjNK6u7Y&#10;GQAAAADo6fTwlxpF19obT9M/F9GYUVJ3x84AAAAAQD+nRr/UGLrWp9E0/fMRjRkldXfsDAAAAAD0&#10;clrwS42gax0VS9M/J9GYUVJ3x84AAAAAQB+nxL7U+LnW0ZE0/fMSjRkldXfsDAAAAAD0cHjoS42e&#10;a50VR9M/N9GYUVJ3x84AAAAAQD6/kbHB2VE0/fMTjRkldXfsDAAAAABkOyzwpUbOta6Koemfo2jM&#10;KKm7Y2cAAAAAINev0V9AgisjaHpwTQ3d5EvdHTsDAAAAALkOiZKdI+GocJv+maYGb/Kl7o6dAQAA&#10;AIA8H0e91KC5xujomf7Zjv78mFfq7tgZAAAAAMjyUdBLDZlrVImd6Z9xlc+R+aTujp0BAAAAgBy7&#10;/5ssqQEzTXpwNSeMkro7dgYAAAAAcuyKkN0jYMU4m/6ZV/xMmUPq7tgZAAAAAKhvc8RLDZZrVQ6b&#10;6Z995c+W3lJ3x84AAAAAQG2bAl5qqFwrIWimv0HCZ0xPqbtjZwAAAACgrlXxLjVOrpUWMdPfI+3z&#10;pofkvbEzAAAAAFDT23CXHCbXSI2X6e+S+rmTLXlv7AwAAAAA1PMy2iUHyTXSo2X6+6R//mRK3hs7&#10;AwAAAAC1/Br9BYzSIVam/xmSYze5kvfGzgAAAABALVMeWZIj63fpfxbRmBGS98bOAAAAAEAd0x1Z&#10;kuPqM+l/JtGYEZL3xs4AAAAAQA1THVmSo2p3ojEjJH9PsDMAAAAAMN40R5bkmLpGhz+faMwIybtj&#10;ZwAAAABgrJdxsUvAS46oW3V4s5nei1pS98fOAAAAAMAYb8NcanS8mTE+pr/Zssz5btSQuj92BgAA&#10;AACutyrKiY55Ut/s3szvx1ip+2NnAAAAAOBa0/w3WWbTIbamhm7ype6PnQEAAACAa60OiWnxLjWS&#10;Hi3t3R7xloySuj92BgAAAACusSnEpQRHgfFvKe/2ijdllOT9sTcAAAAAcK7NAa56cBQVH6v+bmt4&#10;W0ZJ3h97AwAAAADnaXNkERLfq/p2W3hnRkneH3sDAAAAAOfYFd6qxUYBcb1qb7eH92aU5P2xNwAA&#10;AABwvN3RrUpsFA63q/J2n/DujJK8P/YGAAAAAI71a+//xwqxrsLXkKjD55YcusnWYX8AAAAAgGN8&#10;HAtHxW6h83MdDhXmgFFS98fOAAAAAMBxDoltV8dGkfA4qaH4nnlglNT9sTMAAAAAcIzDQttVsVEc&#10;PF5qKL5nLhgldX/sDAAAAAB87tDIdnZsFAXPkxqK75kPRkndHzsDAAAAAJ85PLCdFRvFwPOlhuJ7&#10;5oRRUvfHzgAAAADAfqfEtaNjowh4ndRQfM+8MErq/tgZAAAAANjn1xn/R48MduLftXzesF/q/qQe&#10;hwAAAABgtFOOLMuSGxvJfzvBmJFS98feAAAAAMB2p8fAT8JdaqzsJDm8mh9GSt0dewMAAAAA610W&#10;07YGR6GvjtRYvCzmiLFSd8feAAAAAMA6l4a0NcFR3KspNRYvi5lirNTdsTcAAAAA8N6QiPYsOop6&#10;taXG4mUxW4xldwAAAACgJ/GMTcRi2MfuAAAAAEA/whmbicWwj90BAAAAgF5EM3YRi2EfuwMAAAAA&#10;fQhm7CYWwz52BwAAAAB6EMv4SHIsXhbBmHFSd8fOAAAAAMB/xDI+lhqLb0RjRkndHTsDAAAAAP8S&#10;yjhEaiy+EY0ZJXV37AwAAAAAOLJwoNRYfCMaM0rq7tgZAAAAAGYnkHGo1Fh8IxozSuru2BkAAAAA&#10;ZiaOcbjUWHwjGjNK6u7YGQAAAABmJYxxitRYfCMaM0rq7tgZAAAAAGYkinGa1Fh8IxozSuru2BkA&#10;AAAAZvNr9BdAX+nBNTV0wyh2BgAAAIDZREdwMqSH1/RjEZmS98bOAAAAADALIYxLJAfjZRGNGSN5&#10;b+wMAAAAADMQwbhMcjBeFtGYMZL3xs4AAAAA0J0AxqWSg/GyiMaMYW8AAAAAoCbhi8sJxrCdvQEA&#10;AACAen6N/gIgTXrsJlP6kcLeAAAAANBRdLQjV4fgmh69yZS+O/YGAAAAgE7ELoZJj8XLIhgzTvL+&#10;2BsAAAAAuvDPhTFMh9CaHLrJ1mF/AAAAACCdSMdwHQ4VgjejpO6PnQEAAACgA5GLElJD8T3RmFFS&#10;98fOAAAAAJBO4KKM1FB8TzRmlNT9sTMAAAAAJBO3KCU1FN8TjRkldX/sDAAAAACphC3KSQ3F90Rj&#10;RkndHzsDAAAAQCJRi5JSQ/E90ZhRUvfHzgAAAACQRtCitNRYfCMaM0rq7tgZAAAAAJKIWZSXGotv&#10;RGNGSd0dOwMAAABACiGLCKmx+EY0ZpTU3bEzAAAAACQQsYiRGotvRGNGSd0dOwMAAABAdQIWUVJj&#10;8Y1ozCipu2NnAAAAAKhMvCJOaiy+EY0ZJXV37AwAAAAAVQlXREqNxTeiMaOk7o6dAQAAAKAi0YpY&#10;qbH4RjRmlNTdsTMAAAAAVCNYES01Ft+IxoySujt2BgAAAIBKxCripcbiG9G3SsEhAAAG/0lEQVSY&#10;UVJ3x84AAAAAUMWv0V8AfCo9uKaGbvKl7w4AAAAAjObIQgvpsdihhVHSdwcAAAAARhLXaCX9WCF4&#10;M0ra7tgVAAAAACoQqWgnLRZ/Jx4zSsru2BEAAAAAqvDPhdFOeoBNCd30k747AAAAAHA1RxZaSo/F&#10;Di2Mkr47AAAAAHAlMY3W0o8VgjejVN0dOwEAAABAJWIV7VWNxWuJyoxSbXfsAgAAAADV+OfCaC89&#10;zFYL3cwjfXcAAAAA4GwCGtNIP1YI3oxSYXfMPwAAAAAViVZMpUIs/oTQzCgjd8fcAwAAAFCVcMV0&#10;HFpgnxG7Y94BAAAAqMx/kwXCpB+JyHX1wcOBBQAAAIDqHFmYTodw69DCKB32BwAAAACOIpYxrQ6H&#10;CsGbUc7eH7MNAAAAQAIRi6k5tMB+Z+2PmQYAAAAghZDF9BxaYL8j98ccAwAAAJBG0ILFoQU+ccT+&#10;mF8AAAAAEola8H8cWmC/T/bH3AIAAACQStiCOw4tsN+e/TGvAAAAACQTt+AbhxbYb8v+mFMAAAAA&#10;0glc8IBDC+z3bn/MJgAAAABdCF3whEML7Pd9f8wiAAAAAB2JXvCCQwsAAAAAAM+Ir/CGQwsAAAAA&#10;AI8Ir7CCQwsAAAAAAN+JrrCSQwsAAAAAAPcEV9jAoQUAAAAAgBuxFTZyaAEAAAAAYFkcWWAXhxYA&#10;AAAAAERW2MmhBQAAAABgbgIrfMChBQAAAABgXuIqfMihBQAAAABgTsIqHCT92OLQAgAAAACwjagK&#10;B3JoAQAAAACYh6AKB3NoAQAAAACYg5gKJ3BoAQAAAADoT0iFkzi0AAAAAAD0JqLCiRxaAAAAAAD6&#10;ElDhZA4tAAAAAAA9iadwAYcWAAAAAIB+hFO4iEMLAAAAAEAvoilcyKEFAAAAAKAPwRQu5tACAAAA&#10;ANCDWAoDOLQAAAAAAOQTSmEQhxYAAAAAgGwiKQzk0AIAAAAAkEsghcEcWgAAAAAAMomjUIBDCwAA&#10;AABAHmEUinBoAQAAAADIIopCIQ4tAAAAAAA5BFEoxqEFAAAAACCDGAoFObQAAAAAANQnhEJRDi0A&#10;AAAAALWJoFCYQwsAAAAAQF2/Rn8BQF/pRyIAAAAAgFf8LXMorsOhwm+0AAAAAAAdCZ8QwKEFAAAA&#10;AKAe0RNCOLQAAAAAANQieEIQhxYAAAAAgDrETgjj0AIAAAAAUIPQCYEcWgAAAAAAxhM5IZRDCwAA&#10;AADAWAInBHNoAQAAAAAYR9yEcA4tAAAAAABjCJvQRPqxxaEFAAAAAEgjakIjDi0AAAAAANcRNKEZ&#10;hxYAAAAAgGuImdCQQwsAAAAAwPmETGjKoQUAAAAA4FwiJjTm0AIAAAAAcB4BE5pzaAEAAAAAOId4&#10;CRNwaAEAAAAAOJ5wCZNwaAEAAAAAOJZoCRNxaAEAAAAAOI5gCZNxaAEAAAAAOIZYCRNyaAEAAAAA&#10;+JxQCZNyaAEAAAAA+IxICRNzaAEAAAAA2E+ghMk5tAAAAAAA7CNOAg4tAAAAAAA7CJPAsiwOLQAA&#10;AAAAW4mSwP9zaAEAAAAAWE+QBP7i0AIAAAAAsI4YCfzg0AIAAAAA8J4QCTzk0AIAAAAA8JoICTzl&#10;0AIAAAAA8Nyv0V8AwFnSj0QAAAAAQG3+ljfwUodDhd9oAQAAAADOIDwCbzm0AAAAAAD8JDoCqzi0&#10;AAAAAAD8TXAEVnNoAQAAAAD4j9gIbOLQAgAAAADwL6ER2MyhBQAAAADAkQXYyaEFAAAAAJidwAjs&#10;5tACAAAAAMxMXAQ+4tACAAAAAMxKWAQOkX5scWgBAAAAALYSFYHDOLQAAAAAADMRFIFDObQAAAAA&#10;ALMQE4HDObQAAAAAADMQEoFTOLQAAAAAAN39Gv0FAD05UgAAAAAA3YmgwKmSf6PFoQgAAAAAeMVv&#10;sgCncqgAAAAAALpyZAFO59ACAAAAAHTkyAJcwqEFAAAAAOhG9AQulfLfaHEUAgAAAADeERGBy1U/&#10;tDiwAAAAAABr+OfCgMs5YgAAAAAAHQidwDAVf6PFAQgAAAAAWMtvsgDDOGgAAAAAAMkETmC4Kr/R&#10;4ugDAAAAAGwhKAIljD60OLAAAAAAAFuJikAZow4tDiwAAAAAwB7CIlDK1YcWBxYAAAAAYC//4Xug&#10;FEcPAAAAACCFmAmUdMVvtDjoAAAAAACfEBiBss48tDiwAAAAAACf+p/RXwDAlRxXAAAAAICjiI1A&#10;aUf+NosDCwAAAABwJMERKO+IQ4sDCwAAAABwNNERiPDJocWBBQAAAAA4g/AIxNhzaHFgAQAAAADO&#10;Ij4CUdYeWhxXAAAAAICziZBAnFeHFscVAAAAAAAAAAAAAAAAAAAAAAAAAAAAAAAAAAAAAAAAAAAA&#10;AAAAAAAAAAAAAAAAAAAAoJH/BToCfjM8uEIMAAAAAElFTkSuQmCCUEsBAi0AFAAGAAgAAAAhALGC&#10;Z7YKAQAAEwIAABMAAAAAAAAAAAAAAAAAAAAAAFtDb250ZW50X1R5cGVzXS54bWxQSwECLQAUAAYA&#10;CAAAACEAOP0h/9YAAACUAQAACwAAAAAAAAAAAAAAAAA7AQAAX3JlbHMvLnJlbHNQSwECLQAUAAYA&#10;CAAAACEAG55hyPEEAAA2DQAADgAAAAAAAAAAAAAAAAA6AgAAZHJzL2Uyb0RvYy54bWxQSwECLQAU&#10;AAYACAAAACEAqiYOvrwAAAAhAQAAGQAAAAAAAAAAAAAAAABXBwAAZHJzL19yZWxzL2Uyb0RvYy54&#10;bWwucmVsc1BLAQItABQABgAIAAAAIQAIgWUq4gAAAAwBAAAPAAAAAAAAAAAAAAAAAEoIAABkcnMv&#10;ZG93bnJldi54bWxQSwECLQAKAAAAAAAAACEAR7hZ2o+HAACPhwAAFAAAAAAAAAAAAAAAAABZCQAA&#10;ZHJzL21lZGlhL2ltYWdlMS5wbmdQSwUGAAAAAAYABgB8AQAAGpEAAAAA&#10;">
                <v:shape id="Picture 1681" o:spid="_x0000_s1027" type="#_x0000_t75" style="position:absolute;left:1612;top:-3576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U87rBAAAA2gAAAA8AAABkcnMvZG93bnJldi54bWxEj82qwjAUhPeC7xCO4E5TXRSpRhF/0IV3&#10;YfUBDs3pDzYnpYm23qe/ES64HGbmG2a16U0tXtS6yrKC2TQCQZxZXXGh4H47ThYgnEfWWFsmBW9y&#10;sFkPBytMtO34Sq/UFyJA2CWooPS+SaR0WUkG3dQ2xMHLbWvQB9kWUrfYBbip5TyKYmmw4rBQYkO7&#10;krJH+jQK4n10MvKY5vZyXsTPQ7f/ydNfpcajfrsE4an33/B/+6wVzOFzJdwAu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OU87rBAAAA2gAAAA8AAAAAAAAAAAAAAAAAnwIA&#10;AGRycy9kb3ducmV2LnhtbFBLBQYAAAAABAAEAPcAAACNAwAAAAA=&#10;">
                  <v:imagedata r:id="rId13" o:title=""/>
                </v:shape>
                <v:group id="Group 1679" o:spid="_x0000_s1028" style="position:absolute;left:1440;top:291;width:3246;height:0" coordorigin="1440,291" coordsize="324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680" o:spid="_x0000_s1029" style="position:absolute;left:1440;top:291;width:3246;height:0;visibility:visible;mso-wrap-style:square;v-text-anchor:top" coordsize="32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YkcQA&#10;AADaAAAADwAAAGRycy9kb3ducmV2LnhtbESPQWsCMRSE7wX/Q3iCt5qtFFtWoxTRrvRQ0Or9mbxu&#10;lm5elk10V3+9KRR6HGbmG2a+7F0tLtSGyrOCp3EGglh7U3Gp4PC1eXwFESKywdozKbhSgOVi8DDH&#10;3PiOd3TZx1IkCIccFdgYm1zKoC05DGPfECfv27cOY5JtKU2LXYK7Wk6ybCodVpwWLDa0sqR/9men&#10;QHcvxfXjuP5cv09P/aazhV7dCqVGw/5tBiJSH//Df+2tUfAMv1fSD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7WJHEAAAA2gAAAA8AAAAAAAAAAAAAAAAAmAIAAGRycy9k&#10;b3ducmV2LnhtbFBLBQYAAAAABAAEAPUAAACJAwAAAAA=&#10;" path="m,l3246,e" filled="f" strokeweight="1.24pt">
                    <v:path arrowok="t" o:connecttype="custom" o:connectlocs="0,0;3246,0" o:connectangles="0,0"/>
                  </v:shape>
                </v:group>
                <w10:wrap anchorx="page"/>
              </v:group>
            </w:pict>
          </mc:Fallback>
        </mc:AlternateContent>
      </w:r>
      <w:r w:rsidR="008E4BD0">
        <w:rPr>
          <w:b/>
          <w:sz w:val="24"/>
          <w:szCs w:val="24"/>
        </w:rPr>
        <w:t>Ki</w:t>
      </w:r>
      <w:r w:rsidR="008E4BD0">
        <w:rPr>
          <w:b/>
          <w:spacing w:val="-1"/>
          <w:sz w:val="24"/>
          <w:szCs w:val="24"/>
        </w:rPr>
        <w:t>ể</w:t>
      </w:r>
      <w:r w:rsidR="008E4BD0">
        <w:rPr>
          <w:b/>
          <w:sz w:val="24"/>
          <w:szCs w:val="24"/>
        </w:rPr>
        <w:t xml:space="preserve">m tra </w:t>
      </w:r>
      <w:r w:rsidR="008E4BD0">
        <w:rPr>
          <w:b/>
          <w:spacing w:val="-1"/>
          <w:sz w:val="24"/>
          <w:szCs w:val="24"/>
        </w:rPr>
        <w:t>h</w:t>
      </w:r>
      <w:r w:rsidR="008E4BD0">
        <w:rPr>
          <w:b/>
          <w:sz w:val="24"/>
          <w:szCs w:val="24"/>
        </w:rPr>
        <w:t>oạt động của EIGRP :</w:t>
      </w:r>
    </w:p>
    <w:p w:rsidR="00F81C28" w:rsidRDefault="00F81C28">
      <w:pPr>
        <w:spacing w:before="5" w:line="180" w:lineRule="exact"/>
        <w:rPr>
          <w:sz w:val="19"/>
          <w:szCs w:val="1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4"/>
        <w:gridCol w:w="6062"/>
      </w:tblGrid>
      <w:tr w:rsidR="00F81C28">
        <w:trPr>
          <w:trHeight w:hRule="exact" w:val="486"/>
        </w:trPr>
        <w:tc>
          <w:tcPr>
            <w:tcW w:w="3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445" w:right="144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Lệnh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2477" w:right="247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Giải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thích</w:t>
            </w:r>
          </w:p>
        </w:tc>
      </w:tr>
      <w:tr w:rsidR="00F81C28">
        <w:trPr>
          <w:trHeight w:hRule="exact" w:val="762"/>
        </w:trPr>
        <w:tc>
          <w:tcPr>
            <w:tcW w:w="3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>
            <w:pPr>
              <w:spacing w:before="6" w:line="120" w:lineRule="exact"/>
              <w:rPr>
                <w:sz w:val="13"/>
                <w:szCs w:val="13"/>
              </w:rPr>
            </w:pP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debug eigrp fsm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ác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sự kiện và 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oạt động có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liên quan </w:t>
            </w:r>
            <w:r>
              <w:rPr>
                <w:spacing w:val="-1"/>
                <w:sz w:val="24"/>
                <w:szCs w:val="24"/>
              </w:rPr>
              <w:t>đế</w:t>
            </w:r>
            <w:r>
              <w:rPr>
                <w:sz w:val="24"/>
                <w:szCs w:val="24"/>
              </w:rPr>
              <w:t>n EIGRP</w:t>
            </w: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easible s</w:t>
            </w:r>
            <w:r>
              <w:rPr>
                <w:spacing w:val="-1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 xml:space="preserve">cessor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etr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cs (FSM)</w:t>
            </w:r>
          </w:p>
        </w:tc>
      </w:tr>
      <w:tr w:rsidR="00F81C28">
        <w:trPr>
          <w:trHeight w:hRule="exact" w:val="762"/>
        </w:trPr>
        <w:tc>
          <w:tcPr>
            <w:tcW w:w="3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>
            <w:pPr>
              <w:spacing w:before="6" w:line="120" w:lineRule="exact"/>
              <w:rPr>
                <w:sz w:val="13"/>
                <w:szCs w:val="13"/>
              </w:rPr>
            </w:pP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debug eigrp pac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et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ác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sự kiện và 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oạt động có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liên quan </w:t>
            </w:r>
            <w:r>
              <w:rPr>
                <w:spacing w:val="-1"/>
                <w:sz w:val="24"/>
                <w:szCs w:val="24"/>
              </w:rPr>
              <w:t>đế</w:t>
            </w:r>
            <w:r>
              <w:rPr>
                <w:sz w:val="24"/>
                <w:szCs w:val="24"/>
              </w:rPr>
              <w:t>n các gói</w:t>
            </w: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tin của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IGRP</w:t>
            </w:r>
          </w:p>
        </w:tc>
      </w:tr>
      <w:tr w:rsidR="00F81C28">
        <w:trPr>
          <w:trHeight w:hRule="exact" w:val="762"/>
        </w:trPr>
        <w:tc>
          <w:tcPr>
            <w:tcW w:w="3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>
            <w:pPr>
              <w:spacing w:before="6" w:line="120" w:lineRule="exact"/>
              <w:rPr>
                <w:sz w:val="13"/>
                <w:szCs w:val="13"/>
              </w:rPr>
            </w:pP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debug eigrp neighbor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ác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sự kiện và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ác hoạt động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có liên q</w:t>
            </w:r>
            <w:r>
              <w:rPr>
                <w:spacing w:val="-1"/>
                <w:sz w:val="24"/>
                <w:szCs w:val="24"/>
              </w:rPr>
              <w:t>ua</w:t>
            </w:r>
            <w:r>
              <w:rPr>
                <w:sz w:val="24"/>
                <w:szCs w:val="24"/>
              </w:rPr>
              <w:t>n đến</w:t>
            </w: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EIGRP neighbors</w:t>
            </w:r>
          </w:p>
        </w:tc>
      </w:tr>
      <w:tr w:rsidR="00F81C28">
        <w:trPr>
          <w:trHeight w:hRule="exact" w:val="486"/>
        </w:trPr>
        <w:tc>
          <w:tcPr>
            <w:tcW w:w="3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debug eigrp notif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ca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ns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ác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sự kiện cảnh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báo của E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GRP</w:t>
            </w:r>
          </w:p>
        </w:tc>
      </w:tr>
    </w:tbl>
    <w:p w:rsidR="00F81C28" w:rsidRDefault="00F81C28"/>
    <w:p w:rsidR="00BD48D1" w:rsidRDefault="00BD48D1"/>
    <w:p w:rsidR="00BD48D1" w:rsidRDefault="00BD48D1">
      <w:bookmarkStart w:id="0" w:name="_GoBack"/>
      <w:bookmarkEnd w:id="0"/>
    </w:p>
    <w:sectPr w:rsidR="00BD48D1" w:rsidSect="00BD48D1">
      <w:headerReference w:type="default" r:id="rId14"/>
      <w:footerReference w:type="default" r:id="rId15"/>
      <w:pgSz w:w="12240" w:h="15840"/>
      <w:pgMar w:top="1500" w:right="1220" w:bottom="280" w:left="1220" w:header="720" w:footer="5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00A" w:rsidRDefault="003B400A">
      <w:r>
        <w:separator/>
      </w:r>
    </w:p>
  </w:endnote>
  <w:endnote w:type="continuationSeparator" w:id="0">
    <w:p w:rsidR="003B400A" w:rsidRDefault="003B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8D1" w:rsidRDefault="00BD48D1">
    <w:pPr>
      <w:pStyle w:val="Footer"/>
    </w:pPr>
  </w:p>
  <w:p w:rsidR="00D42320" w:rsidRDefault="00D42320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00A" w:rsidRDefault="003B400A">
      <w:r>
        <w:separator/>
      </w:r>
    </w:p>
  </w:footnote>
  <w:footnote w:type="continuationSeparator" w:id="0">
    <w:p w:rsidR="003B400A" w:rsidRDefault="003B4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57A09"/>
    <w:multiLevelType w:val="multilevel"/>
    <w:tmpl w:val="E26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28"/>
    <w:rsid w:val="000E7722"/>
    <w:rsid w:val="001674F2"/>
    <w:rsid w:val="001D157D"/>
    <w:rsid w:val="001F186C"/>
    <w:rsid w:val="00220AD6"/>
    <w:rsid w:val="003174AA"/>
    <w:rsid w:val="0032381D"/>
    <w:rsid w:val="003B400A"/>
    <w:rsid w:val="004B2CB0"/>
    <w:rsid w:val="005A0CE7"/>
    <w:rsid w:val="008670BA"/>
    <w:rsid w:val="008E4BD0"/>
    <w:rsid w:val="009F37AF"/>
    <w:rsid w:val="00B2483E"/>
    <w:rsid w:val="00B761AF"/>
    <w:rsid w:val="00BD48D1"/>
    <w:rsid w:val="00D42320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6C961-4D2A-4AF4-A4CC-4CBAD0CB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HXDC</dc:creator>
  <cp:lastModifiedBy>HXDC</cp:lastModifiedBy>
  <cp:revision>2</cp:revision>
  <dcterms:created xsi:type="dcterms:W3CDTF">2015-01-09T08:11:00Z</dcterms:created>
  <dcterms:modified xsi:type="dcterms:W3CDTF">2015-01-09T08:11:00Z</dcterms:modified>
</cp:coreProperties>
</file>