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28" w:rsidRDefault="008E4BD0">
      <w:pPr>
        <w:spacing w:before="8"/>
        <w:ind w:left="2836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C</w:t>
      </w:r>
      <w:r>
        <w:rPr>
          <w:b/>
          <w:color w:val="FF0000"/>
          <w:spacing w:val="1"/>
          <w:sz w:val="40"/>
          <w:szCs w:val="40"/>
        </w:rPr>
        <w:t>Ấ</w:t>
      </w:r>
      <w:r>
        <w:rPr>
          <w:b/>
          <w:color w:val="FF0000"/>
          <w:sz w:val="40"/>
          <w:szCs w:val="40"/>
        </w:rPr>
        <w:t>U</w:t>
      </w:r>
      <w:r>
        <w:rPr>
          <w:b/>
          <w:color w:val="FF0000"/>
          <w:spacing w:val="-9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HÌNH</w:t>
      </w:r>
      <w:r>
        <w:rPr>
          <w:b/>
          <w:color w:val="FF0000"/>
          <w:spacing w:val="-8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N</w:t>
      </w:r>
      <w:r>
        <w:rPr>
          <w:b/>
          <w:color w:val="FF0000"/>
          <w:spacing w:val="1"/>
          <w:sz w:val="40"/>
          <w:szCs w:val="40"/>
        </w:rPr>
        <w:t>A</w:t>
      </w:r>
      <w:r>
        <w:rPr>
          <w:b/>
          <w:color w:val="FF0000"/>
          <w:sz w:val="40"/>
          <w:szCs w:val="40"/>
        </w:rPr>
        <w:t>T</w:t>
      </w:r>
      <w:r>
        <w:rPr>
          <w:b/>
          <w:color w:val="FF0000"/>
          <w:spacing w:val="-6"/>
          <w:sz w:val="40"/>
          <w:szCs w:val="40"/>
        </w:rPr>
        <w:t xml:space="preserve"> </w:t>
      </w:r>
      <w:r>
        <w:rPr>
          <w:b/>
          <w:color w:val="FF0000"/>
          <w:spacing w:val="1"/>
          <w:sz w:val="40"/>
          <w:szCs w:val="40"/>
        </w:rPr>
        <w:t>S</w:t>
      </w:r>
      <w:r>
        <w:rPr>
          <w:b/>
          <w:color w:val="FF0000"/>
          <w:sz w:val="40"/>
          <w:szCs w:val="40"/>
        </w:rPr>
        <w:t>TAT</w:t>
      </w:r>
      <w:r>
        <w:rPr>
          <w:b/>
          <w:color w:val="FF0000"/>
          <w:spacing w:val="2"/>
          <w:sz w:val="40"/>
          <w:szCs w:val="40"/>
        </w:rPr>
        <w:t>I</w:t>
      </w:r>
      <w:r>
        <w:rPr>
          <w:b/>
          <w:color w:val="FF0000"/>
          <w:sz w:val="40"/>
          <w:szCs w:val="40"/>
        </w:rPr>
        <w:t>C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286"/>
        <w:rPr>
          <w:sz w:val="24"/>
          <w:szCs w:val="24"/>
        </w:rPr>
      </w:pPr>
      <w:r>
        <w:rPr>
          <w:b/>
          <w:sz w:val="24"/>
          <w:szCs w:val="24"/>
        </w:rPr>
        <w:t xml:space="preserve">I.      </w:t>
      </w:r>
      <w:r>
        <w:rPr>
          <w:b/>
          <w:sz w:val="24"/>
          <w:szCs w:val="24"/>
          <w:u w:val="thick" w:color="000000"/>
        </w:rPr>
        <w:t>Gi</w:t>
      </w:r>
      <w:r>
        <w:rPr>
          <w:b/>
          <w:spacing w:val="-1"/>
          <w:sz w:val="24"/>
          <w:szCs w:val="24"/>
          <w:u w:val="thick" w:color="000000"/>
        </w:rPr>
        <w:t>ớ</w:t>
      </w:r>
      <w:r>
        <w:rPr>
          <w:b/>
          <w:sz w:val="24"/>
          <w:szCs w:val="24"/>
          <w:u w:val="thick" w:color="000000"/>
        </w:rPr>
        <w:t>i thiệu</w:t>
      </w:r>
      <w:r>
        <w:rPr>
          <w:b/>
          <w:spacing w:val="-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:</w:t>
      </w:r>
    </w:p>
    <w:p w:rsidR="00F81C28" w:rsidRDefault="008E4BD0">
      <w:pPr>
        <w:spacing w:before="1" w:line="260" w:lineRule="exact"/>
        <w:ind w:left="440" w:right="78" w:firstLine="360"/>
        <w:jc w:val="both"/>
        <w:rPr>
          <w:sz w:val="24"/>
          <w:szCs w:val="24"/>
        </w:rPr>
      </w:pPr>
      <w:r>
        <w:rPr>
          <w:sz w:val="24"/>
          <w:szCs w:val="24"/>
        </w:rPr>
        <w:t>Nat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(Network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Address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Transl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3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giao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thức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dùng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cung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cấp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sự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chuyển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đổi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IP trong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iền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>ưa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ôi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trường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khác 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hông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qua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8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đ</w:t>
      </w:r>
      <w:r>
        <w:rPr>
          <w:sz w:val="24"/>
          <w:szCs w:val="24"/>
        </w:rPr>
        <w:t>ã đư</w:t>
      </w:r>
      <w:r>
        <w:rPr>
          <w:spacing w:val="-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đăng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ký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>ể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chuyển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đổi thông tin </w:t>
      </w:r>
      <w:r>
        <w:rPr>
          <w:spacing w:val="-1"/>
          <w:sz w:val="24"/>
          <w:szCs w:val="24"/>
        </w:rPr>
        <w:t>g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ũ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ôi trường (e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ther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ocal or Glo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al) .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800"/>
        <w:rPr>
          <w:sz w:val="24"/>
          <w:szCs w:val="24"/>
        </w:rPr>
      </w:pPr>
      <w:r>
        <w:rPr>
          <w:sz w:val="24"/>
          <w:szCs w:val="24"/>
        </w:rPr>
        <w:t>Ưu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điểm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NAT(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ansl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chuyển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ổ</w:t>
      </w:r>
      <w:r>
        <w:rPr>
          <w:sz w:val="24"/>
          <w:szCs w:val="24"/>
        </w:rPr>
        <w:t>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êng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</w:t>
      </w:r>
      <w:r>
        <w:rPr>
          <w:spacing w:val="1"/>
          <w:sz w:val="24"/>
          <w:szCs w:val="24"/>
        </w:rPr>
        <w:t>ng</w:t>
      </w: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đến IP adre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 inside   đ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>ợc Cung cấp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khi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>ã  đă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ký 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00"/>
        <w:rPr>
          <w:sz w:val="24"/>
          <w:szCs w:val="24"/>
        </w:rPr>
      </w:pPr>
      <w:r>
        <w:rPr>
          <w:sz w:val="24"/>
          <w:szCs w:val="24"/>
        </w:rPr>
        <w:t xml:space="preserve">Các loại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chỉ :</w:t>
      </w:r>
    </w:p>
    <w:p w:rsidR="00F81C28" w:rsidRDefault="00F81C28">
      <w:pPr>
        <w:spacing w:before="1" w:line="200" w:lineRule="exact"/>
      </w:pPr>
    </w:p>
    <w:p w:rsidR="00F81C28" w:rsidRDefault="006478FA">
      <w:pPr>
        <w:ind w:left="116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410" behindDoc="1" locked="0" layoutInCell="1" allowOverlap="1">
                <wp:simplePos x="0" y="0"/>
                <wp:positionH relativeFrom="page">
                  <wp:posOffset>5005070</wp:posOffset>
                </wp:positionH>
                <wp:positionV relativeFrom="paragraph">
                  <wp:posOffset>-782955</wp:posOffset>
                </wp:positionV>
                <wp:extent cx="1543050" cy="1435100"/>
                <wp:effectExtent l="0" t="0" r="0" b="0"/>
                <wp:wrapNone/>
                <wp:docPr id="29" name="Group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1435100"/>
                          <a:chOff x="7882" y="-1233"/>
                          <a:chExt cx="2430" cy="2260"/>
                        </a:xfrm>
                      </wpg:grpSpPr>
                      <wpg:grpSp>
                        <wpg:cNvPr id="30" name="Group 689"/>
                        <wpg:cNvGrpSpPr>
                          <a:grpSpLocks/>
                        </wpg:cNvGrpSpPr>
                        <wpg:grpSpPr bwMode="auto">
                          <a:xfrm>
                            <a:off x="7892" y="27"/>
                            <a:ext cx="1077" cy="990"/>
                            <a:chOff x="7892" y="27"/>
                            <a:chExt cx="1077" cy="990"/>
                          </a:xfrm>
                        </wpg:grpSpPr>
                        <wps:wsp>
                          <wps:cNvPr id="31" name="Freeform 696"/>
                          <wps:cNvSpPr>
                            <a:spLocks/>
                          </wps:cNvSpPr>
                          <wps:spPr bwMode="auto">
                            <a:xfrm>
                              <a:off x="7892" y="27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414 27"/>
                                <a:gd name="T3" fmla="*/ 414 h 990"/>
                                <a:gd name="T4" fmla="+- 0 7893 7892"/>
                                <a:gd name="T5" fmla="*/ T4 w 1077"/>
                                <a:gd name="T6" fmla="+- 0 431 27"/>
                                <a:gd name="T7" fmla="*/ 431 h 990"/>
                                <a:gd name="T8" fmla="+- 0 7898 7892"/>
                                <a:gd name="T9" fmla="*/ T8 w 1077"/>
                                <a:gd name="T10" fmla="+- 0 443 27"/>
                                <a:gd name="T11" fmla="*/ 443 h 990"/>
                                <a:gd name="T12" fmla="+- 0 7961 7892"/>
                                <a:gd name="T13" fmla="*/ T12 w 1077"/>
                                <a:gd name="T14" fmla="+- 0 505 27"/>
                                <a:gd name="T15" fmla="*/ 505 h 990"/>
                                <a:gd name="T16" fmla="+- 0 8078 7892"/>
                                <a:gd name="T17" fmla="*/ T16 w 1077"/>
                                <a:gd name="T18" fmla="+- 0 623 27"/>
                                <a:gd name="T19" fmla="*/ 623 h 990"/>
                                <a:gd name="T20" fmla="+- 0 8196 7892"/>
                                <a:gd name="T21" fmla="*/ T20 w 1077"/>
                                <a:gd name="T22" fmla="+- 0 741 27"/>
                                <a:gd name="T23" fmla="*/ 741 h 990"/>
                                <a:gd name="T24" fmla="+- 0 8302 7892"/>
                                <a:gd name="T25" fmla="*/ T24 w 1077"/>
                                <a:gd name="T26" fmla="+- 0 847 27"/>
                                <a:gd name="T27" fmla="*/ 847 h 990"/>
                                <a:gd name="T28" fmla="+- 0 8395 7892"/>
                                <a:gd name="T29" fmla="*/ T28 w 1077"/>
                                <a:gd name="T30" fmla="+- 0 929 27"/>
                                <a:gd name="T31" fmla="*/ 929 h 990"/>
                                <a:gd name="T32" fmla="+- 0 8484 7892"/>
                                <a:gd name="T33" fmla="*/ T32 w 1077"/>
                                <a:gd name="T34" fmla="+- 0 986 27"/>
                                <a:gd name="T35" fmla="*/ 986 h 990"/>
                                <a:gd name="T36" fmla="+- 0 8591 7892"/>
                                <a:gd name="T37" fmla="*/ T36 w 1077"/>
                                <a:gd name="T38" fmla="+- 0 1017 27"/>
                                <a:gd name="T39" fmla="*/ 1017 h 990"/>
                                <a:gd name="T40" fmla="+- 0 8665 7892"/>
                                <a:gd name="T41" fmla="*/ T40 w 1077"/>
                                <a:gd name="T42" fmla="+- 0 1009 27"/>
                                <a:gd name="T43" fmla="*/ 1009 h 990"/>
                                <a:gd name="T44" fmla="+- 0 8764 7892"/>
                                <a:gd name="T45" fmla="*/ T44 w 1077"/>
                                <a:gd name="T46" fmla="+- 0 940 27"/>
                                <a:gd name="T47" fmla="*/ 940 h 990"/>
                                <a:gd name="T48" fmla="+- 0 8805 7892"/>
                                <a:gd name="T49" fmla="*/ T48 w 1077"/>
                                <a:gd name="T50" fmla="+- 0 837 27"/>
                                <a:gd name="T51" fmla="*/ 837 h 990"/>
                                <a:gd name="T52" fmla="+- 0 8807 7892"/>
                                <a:gd name="T53" fmla="*/ T52 w 1077"/>
                                <a:gd name="T54" fmla="+- 0 765 27"/>
                                <a:gd name="T55" fmla="*/ 765 h 990"/>
                                <a:gd name="T56" fmla="+- 0 8799 7892"/>
                                <a:gd name="T57" fmla="*/ T56 w 1077"/>
                                <a:gd name="T58" fmla="+- 0 700 27"/>
                                <a:gd name="T59" fmla="*/ 700 h 990"/>
                                <a:gd name="T60" fmla="+- 0 8884 7892"/>
                                <a:gd name="T61" fmla="*/ T60 w 1077"/>
                                <a:gd name="T62" fmla="+- 0 766 27"/>
                                <a:gd name="T63" fmla="*/ 766 h 990"/>
                                <a:gd name="T64" fmla="+- 0 8899 7892"/>
                                <a:gd name="T65" fmla="*/ T64 w 1077"/>
                                <a:gd name="T66" fmla="+- 0 772 27"/>
                                <a:gd name="T67" fmla="*/ 772 h 990"/>
                                <a:gd name="T68" fmla="+- 0 8915 7892"/>
                                <a:gd name="T69" fmla="*/ T68 w 1077"/>
                                <a:gd name="T70" fmla="+- 0 768 27"/>
                                <a:gd name="T71" fmla="*/ 768 h 990"/>
                                <a:gd name="T72" fmla="+- 0 8934 7892"/>
                                <a:gd name="T73" fmla="*/ T72 w 1077"/>
                                <a:gd name="T74" fmla="+- 0 753 27"/>
                                <a:gd name="T75" fmla="*/ 753 h 990"/>
                                <a:gd name="T76" fmla="+- 0 8955 7892"/>
                                <a:gd name="T77" fmla="*/ T76 w 1077"/>
                                <a:gd name="T78" fmla="+- 0 731 27"/>
                                <a:gd name="T79" fmla="*/ 731 h 990"/>
                                <a:gd name="T80" fmla="+- 0 8967 7892"/>
                                <a:gd name="T81" fmla="*/ T80 w 1077"/>
                                <a:gd name="T82" fmla="+- 0 713 27"/>
                                <a:gd name="T83" fmla="*/ 713 h 990"/>
                                <a:gd name="T84" fmla="+- 0 8969 7892"/>
                                <a:gd name="T85" fmla="*/ T84 w 1077"/>
                                <a:gd name="T86" fmla="+- 0 698 27"/>
                                <a:gd name="T87" fmla="*/ 698 h 990"/>
                                <a:gd name="T88" fmla="+- 0 8963 7892"/>
                                <a:gd name="T89" fmla="*/ T88 w 1077"/>
                                <a:gd name="T90" fmla="+- 0 687 27"/>
                                <a:gd name="T91" fmla="*/ 687 h 990"/>
                                <a:gd name="T92" fmla="+- 0 8895 7892"/>
                                <a:gd name="T93" fmla="*/ T92 w 1077"/>
                                <a:gd name="T94" fmla="+- 0 618 27"/>
                                <a:gd name="T95" fmla="*/ 618 h 990"/>
                                <a:gd name="T96" fmla="+- 0 8798 7892"/>
                                <a:gd name="T97" fmla="*/ T96 w 1077"/>
                                <a:gd name="T98" fmla="+- 0 521 27"/>
                                <a:gd name="T99" fmla="*/ 521 h 990"/>
                                <a:gd name="T100" fmla="+- 0 8701 7892"/>
                                <a:gd name="T101" fmla="*/ T100 w 1077"/>
                                <a:gd name="T102" fmla="+- 0 424 27"/>
                                <a:gd name="T103" fmla="*/ 424 h 990"/>
                                <a:gd name="T104" fmla="+- 0 8603 7892"/>
                                <a:gd name="T105" fmla="*/ T104 w 1077"/>
                                <a:gd name="T106" fmla="+- 0 327 27"/>
                                <a:gd name="T107" fmla="*/ 327 h 990"/>
                                <a:gd name="T108" fmla="+- 0 8506 7892"/>
                                <a:gd name="T109" fmla="*/ T108 w 1077"/>
                                <a:gd name="T110" fmla="+- 0 230 27"/>
                                <a:gd name="T111" fmla="*/ 230 h 990"/>
                                <a:gd name="T112" fmla="+- 0 8409 7892"/>
                                <a:gd name="T113" fmla="*/ T112 w 1077"/>
                                <a:gd name="T114" fmla="+- 0 133 27"/>
                                <a:gd name="T115" fmla="*/ 133 h 990"/>
                                <a:gd name="T116" fmla="+- 0 8312 7892"/>
                                <a:gd name="T117" fmla="*/ T116 w 1077"/>
                                <a:gd name="T118" fmla="+- 0 36 27"/>
                                <a:gd name="T119" fmla="*/ 36 h 990"/>
                                <a:gd name="T120" fmla="+- 0 8291 7892"/>
                                <a:gd name="T121" fmla="*/ T120 w 1077"/>
                                <a:gd name="T122" fmla="+- 0 27 27"/>
                                <a:gd name="T123" fmla="*/ 27 h 990"/>
                                <a:gd name="T124" fmla="+- 0 8274 7892"/>
                                <a:gd name="T125" fmla="*/ T124 w 1077"/>
                                <a:gd name="T126" fmla="+- 0 32 27"/>
                                <a:gd name="T127" fmla="*/ 32 h 990"/>
                                <a:gd name="T128" fmla="+- 0 8254 7892"/>
                                <a:gd name="T129" fmla="*/ T128 w 1077"/>
                                <a:gd name="T130" fmla="+- 0 49 27"/>
                                <a:gd name="T131" fmla="*/ 49 h 990"/>
                                <a:gd name="T132" fmla="+- 0 8230 7892"/>
                                <a:gd name="T133" fmla="*/ T132 w 1077"/>
                                <a:gd name="T134" fmla="+- 0 73 27"/>
                                <a:gd name="T135" fmla="*/ 73 h 990"/>
                                <a:gd name="T136" fmla="+- 0 8217 7892"/>
                                <a:gd name="T137" fmla="*/ T136 w 1077"/>
                                <a:gd name="T138" fmla="+- 0 91 27"/>
                                <a:gd name="T139" fmla="*/ 91 h 990"/>
                                <a:gd name="T140" fmla="+- 0 8215 7892"/>
                                <a:gd name="T141" fmla="*/ T140 w 1077"/>
                                <a:gd name="T142" fmla="+- 0 108 27"/>
                                <a:gd name="T143" fmla="*/ 108 h 990"/>
                                <a:gd name="T144" fmla="+- 0 8221 7892"/>
                                <a:gd name="T145" fmla="*/ T144 w 1077"/>
                                <a:gd name="T146" fmla="+- 0 120 27"/>
                                <a:gd name="T147" fmla="*/ 120 h 990"/>
                                <a:gd name="T148" fmla="+- 0 8270 7892"/>
                                <a:gd name="T149" fmla="*/ T148 w 1077"/>
                                <a:gd name="T150" fmla="+- 0 169 27"/>
                                <a:gd name="T151" fmla="*/ 169 h 990"/>
                                <a:gd name="T152" fmla="+- 0 8337 7892"/>
                                <a:gd name="T153" fmla="*/ T152 w 1077"/>
                                <a:gd name="T154" fmla="+- 0 237 27"/>
                                <a:gd name="T155" fmla="*/ 237 h 990"/>
                                <a:gd name="T156" fmla="+- 0 8405 7892"/>
                                <a:gd name="T157" fmla="*/ T156 w 1077"/>
                                <a:gd name="T158" fmla="+- 0 305 27"/>
                                <a:gd name="T159" fmla="*/ 305 h 990"/>
                                <a:gd name="T160" fmla="+- 0 8473 7892"/>
                                <a:gd name="T161" fmla="*/ T160 w 1077"/>
                                <a:gd name="T162" fmla="+- 0 372 27"/>
                                <a:gd name="T163" fmla="*/ 372 h 990"/>
                                <a:gd name="T164" fmla="+- 0 8541 7892"/>
                                <a:gd name="T165" fmla="*/ T164 w 1077"/>
                                <a:gd name="T166" fmla="+- 0 440 27"/>
                                <a:gd name="T167" fmla="*/ 440 h 990"/>
                                <a:gd name="T168" fmla="+- 0 8609 7892"/>
                                <a:gd name="T169" fmla="*/ T168 w 1077"/>
                                <a:gd name="T170" fmla="+- 0 508 27"/>
                                <a:gd name="T171" fmla="*/ 508 h 990"/>
                                <a:gd name="T172" fmla="+- 0 8677 7892"/>
                                <a:gd name="T173" fmla="*/ T172 w 1077"/>
                                <a:gd name="T174" fmla="+- 0 576 27"/>
                                <a:gd name="T175" fmla="*/ 576 h 990"/>
                                <a:gd name="T176" fmla="+- 0 8698 7892"/>
                                <a:gd name="T177" fmla="*/ T176 w 1077"/>
                                <a:gd name="T178" fmla="+- 0 686 27"/>
                                <a:gd name="T179" fmla="*/ 686 h 990"/>
                                <a:gd name="T180" fmla="+- 0 8701 7892"/>
                                <a:gd name="T181" fmla="*/ T180 w 1077"/>
                                <a:gd name="T182" fmla="+- 0 741 27"/>
                                <a:gd name="T183" fmla="*/ 741 h 990"/>
                                <a:gd name="T184" fmla="+- 0 8667 7892"/>
                                <a:gd name="T185" fmla="*/ T184 w 1077"/>
                                <a:gd name="T186" fmla="+- 0 835 27"/>
                                <a:gd name="T187" fmla="*/ 835 h 990"/>
                                <a:gd name="T188" fmla="+- 0 8580 7892"/>
                                <a:gd name="T189" fmla="*/ T188 w 1077"/>
                                <a:gd name="T190" fmla="+- 0 868 27"/>
                                <a:gd name="T191" fmla="*/ 868 h 990"/>
                                <a:gd name="T192" fmla="+- 0 8500 7892"/>
                                <a:gd name="T193" fmla="*/ T192 w 1077"/>
                                <a:gd name="T194" fmla="+- 0 842 27"/>
                                <a:gd name="T195" fmla="*/ 842 h 990"/>
                                <a:gd name="T196" fmla="+- 0 8400 7892"/>
                                <a:gd name="T197" fmla="*/ T196 w 1077"/>
                                <a:gd name="T198" fmla="+- 0 768 27"/>
                                <a:gd name="T199" fmla="*/ 768 h 990"/>
                                <a:gd name="T200" fmla="+- 0 8329 7892"/>
                                <a:gd name="T201" fmla="*/ T200 w 1077"/>
                                <a:gd name="T202" fmla="+- 0 698 27"/>
                                <a:gd name="T203" fmla="*/ 698 h 990"/>
                                <a:gd name="T204" fmla="+- 0 8272 7892"/>
                                <a:gd name="T205" fmla="*/ T204 w 1077"/>
                                <a:gd name="T206" fmla="+- 0 641 27"/>
                                <a:gd name="T207" fmla="*/ 641 h 990"/>
                                <a:gd name="T208" fmla="+- 0 8216 7892"/>
                                <a:gd name="T209" fmla="*/ T208 w 1077"/>
                                <a:gd name="T210" fmla="+- 0 585 27"/>
                                <a:gd name="T211" fmla="*/ 585 h 990"/>
                                <a:gd name="T212" fmla="+- 0 8159 7892"/>
                                <a:gd name="T213" fmla="*/ T212 w 1077"/>
                                <a:gd name="T214" fmla="+- 0 528 27"/>
                                <a:gd name="T215" fmla="*/ 528 h 990"/>
                                <a:gd name="T216" fmla="+- 0 8103 7892"/>
                                <a:gd name="T217" fmla="*/ T216 w 1077"/>
                                <a:gd name="T218" fmla="+- 0 471 27"/>
                                <a:gd name="T219" fmla="*/ 471 h 990"/>
                                <a:gd name="T220" fmla="+- 0 8046 7892"/>
                                <a:gd name="T221" fmla="*/ T220 w 1077"/>
                                <a:gd name="T222" fmla="+- 0 415 27"/>
                                <a:gd name="T223" fmla="*/ 415 h 990"/>
                                <a:gd name="T224" fmla="+- 0 7990 7892"/>
                                <a:gd name="T225" fmla="*/ T224 w 1077"/>
                                <a:gd name="T226" fmla="+- 0 358 27"/>
                                <a:gd name="T227" fmla="*/ 358 h 990"/>
                                <a:gd name="T228" fmla="+- 0 7977 7892"/>
                                <a:gd name="T229" fmla="*/ T228 w 1077"/>
                                <a:gd name="T230" fmla="+- 0 351 27"/>
                                <a:gd name="T231" fmla="*/ 351 h 990"/>
                                <a:gd name="T232" fmla="+- 0 7963 7892"/>
                                <a:gd name="T233" fmla="*/ T232 w 1077"/>
                                <a:gd name="T234" fmla="+- 0 350 27"/>
                                <a:gd name="T235" fmla="*/ 350 h 990"/>
                                <a:gd name="T236" fmla="+- 0 7945 7892"/>
                                <a:gd name="T237" fmla="*/ T236 w 1077"/>
                                <a:gd name="T238" fmla="+- 0 360 27"/>
                                <a:gd name="T239" fmla="*/ 360 h 990"/>
                                <a:gd name="T240" fmla="+- 0 7923 7892"/>
                                <a:gd name="T241" fmla="*/ T240 w 1077"/>
                                <a:gd name="T242" fmla="+- 0 380 27"/>
                                <a:gd name="T243" fmla="*/ 380 h 990"/>
                                <a:gd name="T244" fmla="+- 0 7903 7892"/>
                                <a:gd name="T245" fmla="*/ T244 w 1077"/>
                                <a:gd name="T246" fmla="+- 0 402 27"/>
                                <a:gd name="T247" fmla="*/ 402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2"/>
                                  </a:lnTo>
                                  <a:lnTo>
                                    <a:pt x="6" y="416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7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4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20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8"/>
                                  </a:lnTo>
                                  <a:lnTo>
                                    <a:pt x="503" y="902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8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6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4"/>
                                  </a:lnTo>
                                  <a:lnTo>
                                    <a:pt x="1023" y="741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1"/>
                                  </a:lnTo>
                                  <a:lnTo>
                                    <a:pt x="1063" y="704"/>
                                  </a:lnTo>
                                  <a:lnTo>
                                    <a:pt x="1068" y="698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6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60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4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7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30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8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1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4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7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10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8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3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1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4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20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1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8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5"/>
                                  </a:lnTo>
                                  <a:lnTo>
                                    <a:pt x="717" y="839"/>
                                  </a:lnTo>
                                  <a:lnTo>
                                    <a:pt x="688" y="841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1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3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1"/>
                                  </a:lnTo>
                                  <a:lnTo>
                                    <a:pt x="418" y="652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8"/>
                                  </a:lnTo>
                                  <a:lnTo>
                                    <a:pt x="305" y="539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6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4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5"/>
                                  </a:lnTo>
                                  <a:lnTo>
                                    <a:pt x="60" y="328"/>
                                  </a:lnTo>
                                  <a:lnTo>
                                    <a:pt x="53" y="333"/>
                                  </a:lnTo>
                                  <a:lnTo>
                                    <a:pt x="47" y="338"/>
                                  </a:lnTo>
                                  <a:lnTo>
                                    <a:pt x="40" y="345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2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" name="Group 690"/>
                          <wpg:cNvGrpSpPr>
                            <a:grpSpLocks/>
                          </wpg:cNvGrpSpPr>
                          <wpg:grpSpPr bwMode="auto">
                            <a:xfrm>
                              <a:off x="9006" y="294"/>
                              <a:ext cx="223" cy="225"/>
                              <a:chOff x="9006" y="294"/>
                              <a:chExt cx="223" cy="225"/>
                            </a:xfrm>
                          </wpg:grpSpPr>
                          <wps:wsp>
                            <wps:cNvPr id="33" name="Freeform 695"/>
                            <wps:cNvSpPr>
                              <a:spLocks/>
                            </wps:cNvSpPr>
                            <wps:spPr bwMode="auto">
                              <a:xfrm>
                                <a:off x="9006" y="294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349 294"/>
                                  <a:gd name="T3" fmla="*/ 349 h 225"/>
                                  <a:gd name="T4" fmla="+- 0 9158 9006"/>
                                  <a:gd name="T5" fmla="*/ T4 w 223"/>
                                  <a:gd name="T6" fmla="+- 0 334 294"/>
                                  <a:gd name="T7" fmla="*/ 334 h 225"/>
                                  <a:gd name="T8" fmla="+- 0 9139 9006"/>
                                  <a:gd name="T9" fmla="*/ T8 w 223"/>
                                  <a:gd name="T10" fmla="+- 0 318 294"/>
                                  <a:gd name="T11" fmla="*/ 318 h 225"/>
                                  <a:gd name="T12" fmla="+- 0 9122 9006"/>
                                  <a:gd name="T13" fmla="*/ T12 w 223"/>
                                  <a:gd name="T14" fmla="+- 0 306 294"/>
                                  <a:gd name="T15" fmla="*/ 306 h 225"/>
                                  <a:gd name="T16" fmla="+- 0 9107 9006"/>
                                  <a:gd name="T17" fmla="*/ T16 w 223"/>
                                  <a:gd name="T18" fmla="+- 0 299 294"/>
                                  <a:gd name="T19" fmla="*/ 299 h 225"/>
                                  <a:gd name="T20" fmla="+- 0 9095 9006"/>
                                  <a:gd name="T21" fmla="*/ T20 w 223"/>
                                  <a:gd name="T22" fmla="+- 0 295 294"/>
                                  <a:gd name="T23" fmla="*/ 295 h 225"/>
                                  <a:gd name="T24" fmla="+- 0 9087 9006"/>
                                  <a:gd name="T25" fmla="*/ T24 w 223"/>
                                  <a:gd name="T26" fmla="+- 0 294 294"/>
                                  <a:gd name="T27" fmla="*/ 294 h 225"/>
                                  <a:gd name="T28" fmla="+- 0 9070 9006"/>
                                  <a:gd name="T29" fmla="*/ T28 w 223"/>
                                  <a:gd name="T30" fmla="+- 0 297 294"/>
                                  <a:gd name="T31" fmla="*/ 297 h 225"/>
                                  <a:gd name="T32" fmla="+- 0 9052 9006"/>
                                  <a:gd name="T33" fmla="*/ T32 w 223"/>
                                  <a:gd name="T34" fmla="+- 0 307 294"/>
                                  <a:gd name="T35" fmla="*/ 307 h 225"/>
                                  <a:gd name="T36" fmla="+- 0 9034 9006"/>
                                  <a:gd name="T37" fmla="*/ T36 w 223"/>
                                  <a:gd name="T38" fmla="+- 0 322 294"/>
                                  <a:gd name="T39" fmla="*/ 322 h 225"/>
                                  <a:gd name="T40" fmla="+- 0 9025 9006"/>
                                  <a:gd name="T41" fmla="*/ T40 w 223"/>
                                  <a:gd name="T42" fmla="+- 0 332 294"/>
                                  <a:gd name="T43" fmla="*/ 332 h 225"/>
                                  <a:gd name="T44" fmla="+- 0 9013 9006"/>
                                  <a:gd name="T45" fmla="*/ T44 w 223"/>
                                  <a:gd name="T46" fmla="+- 0 350 294"/>
                                  <a:gd name="T47" fmla="*/ 350 h 225"/>
                                  <a:gd name="T48" fmla="+- 0 9006 9006"/>
                                  <a:gd name="T49" fmla="*/ T48 w 223"/>
                                  <a:gd name="T50" fmla="+- 0 367 294"/>
                                  <a:gd name="T51" fmla="*/ 367 h 225"/>
                                  <a:gd name="T52" fmla="+- 0 9006 9006"/>
                                  <a:gd name="T53" fmla="*/ T52 w 223"/>
                                  <a:gd name="T54" fmla="+- 0 384 294"/>
                                  <a:gd name="T55" fmla="*/ 384 h 225"/>
                                  <a:gd name="T56" fmla="+- 0 9009 9006"/>
                                  <a:gd name="T57" fmla="*/ T56 w 223"/>
                                  <a:gd name="T58" fmla="+- 0 395 294"/>
                                  <a:gd name="T59" fmla="*/ 395 h 225"/>
                                  <a:gd name="T60" fmla="+- 0 9016 9006"/>
                                  <a:gd name="T61" fmla="*/ T60 w 223"/>
                                  <a:gd name="T62" fmla="+- 0 410 294"/>
                                  <a:gd name="T63" fmla="*/ 410 h 225"/>
                                  <a:gd name="T64" fmla="+- 0 9028 9006"/>
                                  <a:gd name="T65" fmla="*/ T64 w 223"/>
                                  <a:gd name="T66" fmla="+- 0 427 294"/>
                                  <a:gd name="T67" fmla="*/ 427 h 225"/>
                                  <a:gd name="T68" fmla="+- 0 9043 9006"/>
                                  <a:gd name="T69" fmla="*/ T68 w 223"/>
                                  <a:gd name="T70" fmla="+- 0 445 294"/>
                                  <a:gd name="T71" fmla="*/ 445 h 225"/>
                                  <a:gd name="T72" fmla="+- 0 9061 9006"/>
                                  <a:gd name="T73" fmla="*/ T72 w 223"/>
                                  <a:gd name="T74" fmla="+- 0 465 294"/>
                                  <a:gd name="T75" fmla="*/ 465 h 225"/>
                                  <a:gd name="T76" fmla="+- 0 9077 9006"/>
                                  <a:gd name="T77" fmla="*/ T76 w 223"/>
                                  <a:gd name="T78" fmla="+- 0 479 294"/>
                                  <a:gd name="T79" fmla="*/ 479 h 225"/>
                                  <a:gd name="T80" fmla="+- 0 9095 9006"/>
                                  <a:gd name="T81" fmla="*/ T80 w 223"/>
                                  <a:gd name="T82" fmla="+- 0 495 294"/>
                                  <a:gd name="T83" fmla="*/ 495 h 225"/>
                                  <a:gd name="T84" fmla="+- 0 9112 9006"/>
                                  <a:gd name="T85" fmla="*/ T84 w 223"/>
                                  <a:gd name="T86" fmla="+- 0 507 294"/>
                                  <a:gd name="T87" fmla="*/ 507 h 225"/>
                                  <a:gd name="T88" fmla="+- 0 9127 9006"/>
                                  <a:gd name="T89" fmla="*/ T88 w 223"/>
                                  <a:gd name="T90" fmla="+- 0 515 294"/>
                                  <a:gd name="T91" fmla="*/ 515 h 225"/>
                                  <a:gd name="T92" fmla="+- 0 9140 9006"/>
                                  <a:gd name="T93" fmla="*/ T92 w 223"/>
                                  <a:gd name="T94" fmla="+- 0 519 294"/>
                                  <a:gd name="T95" fmla="*/ 519 h 225"/>
                                  <a:gd name="T96" fmla="+- 0 9147 9006"/>
                                  <a:gd name="T97" fmla="*/ T96 w 223"/>
                                  <a:gd name="T98" fmla="+- 0 519 294"/>
                                  <a:gd name="T99" fmla="*/ 519 h 225"/>
                                  <a:gd name="T100" fmla="+- 0 9164 9006"/>
                                  <a:gd name="T101" fmla="*/ T100 w 223"/>
                                  <a:gd name="T102" fmla="+- 0 516 294"/>
                                  <a:gd name="T103" fmla="*/ 516 h 225"/>
                                  <a:gd name="T104" fmla="+- 0 9182 9006"/>
                                  <a:gd name="T105" fmla="*/ T104 w 223"/>
                                  <a:gd name="T106" fmla="+- 0 507 294"/>
                                  <a:gd name="T107" fmla="*/ 507 h 225"/>
                                  <a:gd name="T108" fmla="+- 0 9200 9006"/>
                                  <a:gd name="T109" fmla="*/ T108 w 223"/>
                                  <a:gd name="T110" fmla="+- 0 491 294"/>
                                  <a:gd name="T111" fmla="*/ 491 h 225"/>
                                  <a:gd name="T112" fmla="+- 0 9210 9006"/>
                                  <a:gd name="T113" fmla="*/ T112 w 223"/>
                                  <a:gd name="T114" fmla="+- 0 481 294"/>
                                  <a:gd name="T115" fmla="*/ 481 h 225"/>
                                  <a:gd name="T116" fmla="+- 0 9222 9006"/>
                                  <a:gd name="T117" fmla="*/ T116 w 223"/>
                                  <a:gd name="T118" fmla="+- 0 463 294"/>
                                  <a:gd name="T119" fmla="*/ 463 h 225"/>
                                  <a:gd name="T120" fmla="+- 0 9228 9006"/>
                                  <a:gd name="T121" fmla="*/ T120 w 223"/>
                                  <a:gd name="T122" fmla="+- 0 445 294"/>
                                  <a:gd name="T123" fmla="*/ 445 h 225"/>
                                  <a:gd name="T124" fmla="+- 0 9228 9006"/>
                                  <a:gd name="T125" fmla="*/ T124 w 223"/>
                                  <a:gd name="T126" fmla="+- 0 428 294"/>
                                  <a:gd name="T127" fmla="*/ 428 h 225"/>
                                  <a:gd name="T128" fmla="+- 0 9225 9006"/>
                                  <a:gd name="T129" fmla="*/ T128 w 223"/>
                                  <a:gd name="T130" fmla="+- 0 418 294"/>
                                  <a:gd name="T131" fmla="*/ 418 h 225"/>
                                  <a:gd name="T132" fmla="+- 0 9218 9006"/>
                                  <a:gd name="T133" fmla="*/ T132 w 223"/>
                                  <a:gd name="T134" fmla="+- 0 403 294"/>
                                  <a:gd name="T135" fmla="*/ 403 h 225"/>
                                  <a:gd name="T136" fmla="+- 0 9207 9006"/>
                                  <a:gd name="T137" fmla="*/ T136 w 223"/>
                                  <a:gd name="T138" fmla="+- 0 387 294"/>
                                  <a:gd name="T139" fmla="*/ 387 h 225"/>
                                  <a:gd name="T140" fmla="+- 0 9192 9006"/>
                                  <a:gd name="T141" fmla="*/ T140 w 223"/>
                                  <a:gd name="T142" fmla="+- 0 369 294"/>
                                  <a:gd name="T143" fmla="*/ 369 h 225"/>
                                  <a:gd name="T144" fmla="+- 0 9173 9006"/>
                                  <a:gd name="T145" fmla="*/ T144 w 223"/>
                                  <a:gd name="T146" fmla="+- 0 349 294"/>
                                  <a:gd name="T147" fmla="*/ 349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5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5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7" y="56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3"/>
                                    </a:lnTo>
                                    <a:lnTo>
                                      <a:pt x="37" y="151"/>
                                    </a:lnTo>
                                    <a:lnTo>
                                      <a:pt x="55" y="171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1"/>
                                    </a:lnTo>
                                    <a:lnTo>
                                      <a:pt x="134" y="225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3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4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5"/>
                                    </a:lnTo>
                                    <a:lnTo>
                                      <a:pt x="167" y="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4" name="Group 6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-800"/>
                                <a:ext cx="950" cy="948"/>
                                <a:chOff x="8673" y="-800"/>
                                <a:chExt cx="950" cy="948"/>
                              </a:xfrm>
                            </wpg:grpSpPr>
                            <wps:wsp>
                              <wps:cNvPr id="35" name="Freeform 6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-800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117 -800"/>
                                    <a:gd name="T3" fmla="*/ 117 h 948"/>
                                    <a:gd name="T4" fmla="+- 0 9600 8673"/>
                                    <a:gd name="T5" fmla="*/ T4 w 950"/>
                                    <a:gd name="T6" fmla="+- 0 87 -800"/>
                                    <a:gd name="T7" fmla="*/ 87 h 948"/>
                                    <a:gd name="T8" fmla="+- 0 9617 8673"/>
                                    <a:gd name="T9" fmla="*/ T8 w 950"/>
                                    <a:gd name="T10" fmla="+- 0 65 -800"/>
                                    <a:gd name="T11" fmla="*/ 65 h 948"/>
                                    <a:gd name="T12" fmla="+- 0 9623 8673"/>
                                    <a:gd name="T13" fmla="*/ T12 w 950"/>
                                    <a:gd name="T14" fmla="+- 0 46 -800"/>
                                    <a:gd name="T15" fmla="*/ 46 h 948"/>
                                    <a:gd name="T16" fmla="+- 0 9618 8673"/>
                                    <a:gd name="T17" fmla="*/ T16 w 950"/>
                                    <a:gd name="T18" fmla="+- 0 28 -800"/>
                                    <a:gd name="T19" fmla="*/ 28 h 948"/>
                                    <a:gd name="T20" fmla="+- 0 9569 8673"/>
                                    <a:gd name="T21" fmla="*/ T20 w 950"/>
                                    <a:gd name="T22" fmla="+- 0 -57 -800"/>
                                    <a:gd name="T23" fmla="*/ -57 h 948"/>
                                    <a:gd name="T24" fmla="+- 0 9501 8673"/>
                                    <a:gd name="T25" fmla="*/ T24 w 950"/>
                                    <a:gd name="T26" fmla="+- 0 -173 -800"/>
                                    <a:gd name="T27" fmla="*/ -173 h 948"/>
                                    <a:gd name="T28" fmla="+- 0 9433 8673"/>
                                    <a:gd name="T29" fmla="*/ T28 w 950"/>
                                    <a:gd name="T30" fmla="+- 0 -290 -800"/>
                                    <a:gd name="T31" fmla="*/ -290 h 948"/>
                                    <a:gd name="T32" fmla="+- 0 9365 8673"/>
                                    <a:gd name="T33" fmla="*/ T32 w 950"/>
                                    <a:gd name="T34" fmla="+- 0 -407 -800"/>
                                    <a:gd name="T35" fmla="*/ -407 h 948"/>
                                    <a:gd name="T36" fmla="+- 0 9298 8673"/>
                                    <a:gd name="T37" fmla="*/ T36 w 950"/>
                                    <a:gd name="T38" fmla="+- 0 -523 -800"/>
                                    <a:gd name="T39" fmla="*/ -523 h 948"/>
                                    <a:gd name="T40" fmla="+- 0 9230 8673"/>
                                    <a:gd name="T41" fmla="*/ T40 w 950"/>
                                    <a:gd name="T42" fmla="+- 0 -640 -800"/>
                                    <a:gd name="T43" fmla="*/ -640 h 948"/>
                                    <a:gd name="T44" fmla="+- 0 9162 8673"/>
                                    <a:gd name="T45" fmla="*/ T44 w 950"/>
                                    <a:gd name="T46" fmla="+- 0 -756 -800"/>
                                    <a:gd name="T47" fmla="*/ -756 h 948"/>
                                    <a:gd name="T48" fmla="+- 0 9149 8673"/>
                                    <a:gd name="T49" fmla="*/ T48 w 950"/>
                                    <a:gd name="T50" fmla="+- 0 -774 -800"/>
                                    <a:gd name="T51" fmla="*/ -774 h 948"/>
                                    <a:gd name="T52" fmla="+- 0 9136 8673"/>
                                    <a:gd name="T53" fmla="*/ T52 w 950"/>
                                    <a:gd name="T54" fmla="+- 0 -791 -800"/>
                                    <a:gd name="T55" fmla="*/ -791 h 948"/>
                                    <a:gd name="T56" fmla="+- 0 9120 8673"/>
                                    <a:gd name="T57" fmla="*/ T56 w 950"/>
                                    <a:gd name="T58" fmla="+- 0 -800 -800"/>
                                    <a:gd name="T59" fmla="*/ -800 h 948"/>
                                    <a:gd name="T60" fmla="+- 0 9106 8673"/>
                                    <a:gd name="T61" fmla="*/ T60 w 950"/>
                                    <a:gd name="T62" fmla="+- 0 -798 -800"/>
                                    <a:gd name="T63" fmla="*/ -798 h 948"/>
                                    <a:gd name="T64" fmla="+- 0 9089 8673"/>
                                    <a:gd name="T65" fmla="*/ T64 w 950"/>
                                    <a:gd name="T66" fmla="+- 0 -786 -800"/>
                                    <a:gd name="T67" fmla="*/ -786 h 948"/>
                                    <a:gd name="T68" fmla="+- 0 9065 8673"/>
                                    <a:gd name="T69" fmla="*/ T68 w 950"/>
                                    <a:gd name="T70" fmla="+- 0 -761 -800"/>
                                    <a:gd name="T71" fmla="*/ -761 h 948"/>
                                    <a:gd name="T72" fmla="+- 0 9047 8673"/>
                                    <a:gd name="T73" fmla="*/ T72 w 950"/>
                                    <a:gd name="T74" fmla="+- 0 -741 -800"/>
                                    <a:gd name="T75" fmla="*/ -741 h 948"/>
                                    <a:gd name="T76" fmla="+- 0 9041 8673"/>
                                    <a:gd name="T77" fmla="*/ T76 w 950"/>
                                    <a:gd name="T78" fmla="+- 0 -723 -800"/>
                                    <a:gd name="T79" fmla="*/ -723 h 948"/>
                                    <a:gd name="T80" fmla="+- 0 9043 8673"/>
                                    <a:gd name="T81" fmla="*/ T80 w 950"/>
                                    <a:gd name="T82" fmla="+- 0 -710 -800"/>
                                    <a:gd name="T83" fmla="*/ -710 h 948"/>
                                    <a:gd name="T84" fmla="+- 0 9069 8673"/>
                                    <a:gd name="T85" fmla="*/ T84 w 950"/>
                                    <a:gd name="T86" fmla="+- 0 -666 -800"/>
                                    <a:gd name="T87" fmla="*/ -666 h 948"/>
                                    <a:gd name="T88" fmla="+- 0 9130 8673"/>
                                    <a:gd name="T89" fmla="*/ T88 w 950"/>
                                    <a:gd name="T90" fmla="+- 0 -567 -800"/>
                                    <a:gd name="T91" fmla="*/ -567 h 948"/>
                                    <a:gd name="T92" fmla="+- 0 9190 8673"/>
                                    <a:gd name="T93" fmla="*/ T92 w 950"/>
                                    <a:gd name="T94" fmla="+- 0 -467 -800"/>
                                    <a:gd name="T95" fmla="*/ -467 h 948"/>
                                    <a:gd name="T96" fmla="+- 0 9249 8673"/>
                                    <a:gd name="T97" fmla="*/ T96 w 950"/>
                                    <a:gd name="T98" fmla="+- 0 -366 -800"/>
                                    <a:gd name="T99" fmla="*/ -366 h 948"/>
                                    <a:gd name="T100" fmla="+- 0 9309 8673"/>
                                    <a:gd name="T101" fmla="*/ T100 w 950"/>
                                    <a:gd name="T102" fmla="+- 0 -266 -800"/>
                                    <a:gd name="T103" fmla="*/ -266 h 948"/>
                                    <a:gd name="T104" fmla="+- 0 9369 8673"/>
                                    <a:gd name="T105" fmla="*/ T104 w 950"/>
                                    <a:gd name="T106" fmla="+- 0 -166 -800"/>
                                    <a:gd name="T107" fmla="*/ -166 h 948"/>
                                    <a:gd name="T108" fmla="+- 0 9430 8673"/>
                                    <a:gd name="T109" fmla="*/ T108 w 950"/>
                                    <a:gd name="T110" fmla="+- 0 -66 -800"/>
                                    <a:gd name="T111" fmla="*/ -66 h 948"/>
                                    <a:gd name="T112" fmla="+- 0 9453 8673"/>
                                    <a:gd name="T113" fmla="*/ T112 w 950"/>
                                    <a:gd name="T114" fmla="+- 0 -25 -800"/>
                                    <a:gd name="T115" fmla="*/ -25 h 948"/>
                                    <a:gd name="T116" fmla="+- 0 9380 8673"/>
                                    <a:gd name="T117" fmla="*/ T116 w 950"/>
                                    <a:gd name="T118" fmla="+- 0 -70 -800"/>
                                    <a:gd name="T119" fmla="*/ -70 h 948"/>
                                    <a:gd name="T120" fmla="+- 0 9279 8673"/>
                                    <a:gd name="T121" fmla="*/ T120 w 950"/>
                                    <a:gd name="T122" fmla="+- 0 -130 -800"/>
                                    <a:gd name="T123" fmla="*/ -130 h 948"/>
                                    <a:gd name="T124" fmla="+- 0 9179 8673"/>
                                    <a:gd name="T125" fmla="*/ T124 w 950"/>
                                    <a:gd name="T126" fmla="+- 0 -189 -800"/>
                                    <a:gd name="T127" fmla="*/ -189 h 948"/>
                                    <a:gd name="T128" fmla="+- 0 9079 8673"/>
                                    <a:gd name="T129" fmla="*/ T128 w 950"/>
                                    <a:gd name="T130" fmla="+- 0 -249 -800"/>
                                    <a:gd name="T131" fmla="*/ -249 h 948"/>
                                    <a:gd name="T132" fmla="+- 0 8979 8673"/>
                                    <a:gd name="T133" fmla="*/ T132 w 950"/>
                                    <a:gd name="T134" fmla="+- 0 -309 -800"/>
                                    <a:gd name="T135" fmla="*/ -309 h 948"/>
                                    <a:gd name="T136" fmla="+- 0 8878 8673"/>
                                    <a:gd name="T137" fmla="*/ T136 w 950"/>
                                    <a:gd name="T138" fmla="+- 0 -369 -800"/>
                                    <a:gd name="T139" fmla="*/ -369 h 948"/>
                                    <a:gd name="T140" fmla="+- 0 8778 8673"/>
                                    <a:gd name="T141" fmla="*/ T140 w 950"/>
                                    <a:gd name="T142" fmla="+- 0 -429 -800"/>
                                    <a:gd name="T143" fmla="*/ -429 h 948"/>
                                    <a:gd name="T144" fmla="+- 0 8763 8673"/>
                                    <a:gd name="T145" fmla="*/ T144 w 950"/>
                                    <a:gd name="T146" fmla="+- 0 -435 -800"/>
                                    <a:gd name="T147" fmla="*/ -435 h 948"/>
                                    <a:gd name="T148" fmla="+- 0 8749 8673"/>
                                    <a:gd name="T149" fmla="*/ T148 w 950"/>
                                    <a:gd name="T150" fmla="+- 0 -435 -800"/>
                                    <a:gd name="T151" fmla="*/ -435 h 948"/>
                                    <a:gd name="T152" fmla="+- 0 8730 8673"/>
                                    <a:gd name="T153" fmla="*/ T152 w 950"/>
                                    <a:gd name="T154" fmla="+- 0 -425 -800"/>
                                    <a:gd name="T155" fmla="*/ -425 h 948"/>
                                    <a:gd name="T156" fmla="+- 0 8704 8673"/>
                                    <a:gd name="T157" fmla="*/ T156 w 950"/>
                                    <a:gd name="T158" fmla="+- 0 -401 -800"/>
                                    <a:gd name="T159" fmla="*/ -401 h 948"/>
                                    <a:gd name="T160" fmla="+- 0 8685 8673"/>
                                    <a:gd name="T161" fmla="*/ T160 w 950"/>
                                    <a:gd name="T162" fmla="+- 0 -380 -800"/>
                                    <a:gd name="T163" fmla="*/ -380 h 948"/>
                                    <a:gd name="T164" fmla="+- 0 8675 8673"/>
                                    <a:gd name="T165" fmla="*/ T164 w 950"/>
                                    <a:gd name="T166" fmla="+- 0 -364 -800"/>
                                    <a:gd name="T167" fmla="*/ -364 h 948"/>
                                    <a:gd name="T168" fmla="+- 0 8675 8673"/>
                                    <a:gd name="T169" fmla="*/ T168 w 950"/>
                                    <a:gd name="T170" fmla="+- 0 -349 -800"/>
                                    <a:gd name="T171" fmla="*/ -349 h 948"/>
                                    <a:gd name="T172" fmla="+- 0 8685 8673"/>
                                    <a:gd name="T173" fmla="*/ T172 w 950"/>
                                    <a:gd name="T174" fmla="+- 0 -335 -800"/>
                                    <a:gd name="T175" fmla="*/ -335 h 948"/>
                                    <a:gd name="T176" fmla="+- 0 8700 8673"/>
                                    <a:gd name="T177" fmla="*/ T176 w 950"/>
                                    <a:gd name="T178" fmla="+- 0 -324 -800"/>
                                    <a:gd name="T179" fmla="*/ -324 h 948"/>
                                    <a:gd name="T180" fmla="+- 0 8718 8673"/>
                                    <a:gd name="T181" fmla="*/ T180 w 950"/>
                                    <a:gd name="T182" fmla="+- 0 -312 -800"/>
                                    <a:gd name="T183" fmla="*/ -312 h 948"/>
                                    <a:gd name="T184" fmla="+- 0 8834 8673"/>
                                    <a:gd name="T185" fmla="*/ T184 w 950"/>
                                    <a:gd name="T186" fmla="+- 0 -244 -800"/>
                                    <a:gd name="T187" fmla="*/ -244 h 948"/>
                                    <a:gd name="T188" fmla="+- 0 8951 8673"/>
                                    <a:gd name="T189" fmla="*/ T188 w 950"/>
                                    <a:gd name="T190" fmla="+- 0 -176 -800"/>
                                    <a:gd name="T191" fmla="*/ -176 h 948"/>
                                    <a:gd name="T192" fmla="+- 0 9067 8673"/>
                                    <a:gd name="T193" fmla="*/ T192 w 950"/>
                                    <a:gd name="T194" fmla="+- 0 -108 -800"/>
                                    <a:gd name="T195" fmla="*/ -108 h 948"/>
                                    <a:gd name="T196" fmla="+- 0 9184 8673"/>
                                    <a:gd name="T197" fmla="*/ T196 w 950"/>
                                    <a:gd name="T198" fmla="+- 0 -41 -800"/>
                                    <a:gd name="T199" fmla="*/ -41 h 948"/>
                                    <a:gd name="T200" fmla="+- 0 9301 8673"/>
                                    <a:gd name="T201" fmla="*/ T200 w 950"/>
                                    <a:gd name="T202" fmla="+- 0 27 -800"/>
                                    <a:gd name="T203" fmla="*/ 27 h 948"/>
                                    <a:gd name="T204" fmla="+- 0 9417 8673"/>
                                    <a:gd name="T205" fmla="*/ T204 w 950"/>
                                    <a:gd name="T206" fmla="+- 0 95 -800"/>
                                    <a:gd name="T207" fmla="*/ 95 h 948"/>
                                    <a:gd name="T208" fmla="+- 0 9501 8673"/>
                                    <a:gd name="T209" fmla="*/ T208 w 950"/>
                                    <a:gd name="T210" fmla="+- 0 144 -800"/>
                                    <a:gd name="T211" fmla="*/ 144 h 948"/>
                                    <a:gd name="T212" fmla="+- 0 9519 8673"/>
                                    <a:gd name="T213" fmla="*/ T212 w 950"/>
                                    <a:gd name="T214" fmla="+- 0 148 -800"/>
                                    <a:gd name="T215" fmla="*/ 148 h 948"/>
                                    <a:gd name="T216" fmla="+- 0 9538 8673"/>
                                    <a:gd name="T217" fmla="*/ T216 w 950"/>
                                    <a:gd name="T218" fmla="+- 0 142 -800"/>
                                    <a:gd name="T219" fmla="*/ 142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2"/>
                                      </a:moveTo>
                                      <a:lnTo>
                                        <a:pt x="887" y="926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7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5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6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4"/>
                                      </a:lnTo>
                                      <a:lnTo>
                                        <a:pt x="945" y="828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5"/>
                                      </a:lnTo>
                                      <a:lnTo>
                                        <a:pt x="850" y="666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5"/>
                                      </a:lnTo>
                                      <a:lnTo>
                                        <a:pt x="647" y="316"/>
                                      </a:lnTo>
                                      <a:lnTo>
                                        <a:pt x="625" y="277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3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40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1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3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1"/>
                                      </a:lnTo>
                                      <a:lnTo>
                                        <a:pt x="433" y="2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3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7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6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4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4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4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4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4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1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1"/>
                                      </a:lnTo>
                                      <a:lnTo>
                                        <a:pt x="473" y="591"/>
                                      </a:lnTo>
                                      <a:lnTo>
                                        <a:pt x="439" y="571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5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5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70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4"/>
                                      </a:lnTo>
                                      <a:lnTo>
                                        <a:pt x="12" y="420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1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6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8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9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4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2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7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2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50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8"/>
                                      </a:lnTo>
                                      <a:lnTo>
                                        <a:pt x="822" y="941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6" name="Group 6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-1223"/>
                                  <a:ext cx="1076" cy="991"/>
                                  <a:chOff x="9226" y="-1223"/>
                                  <a:chExt cx="1076" cy="991"/>
                                </a:xfrm>
                              </wpg:grpSpPr>
                              <wps:wsp>
                                <wps:cNvPr id="37" name="Freeform 6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-1223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-903 -1223"/>
                                      <a:gd name="T3" fmla="*/ -903 h 991"/>
                                      <a:gd name="T4" fmla="+- 0 9883 9226"/>
                                      <a:gd name="T5" fmla="*/ T4 w 1076"/>
                                      <a:gd name="T6" fmla="+- 0 -241 -1223"/>
                                      <a:gd name="T7" fmla="*/ -241 h 991"/>
                                      <a:gd name="T8" fmla="+- 0 9903 9226"/>
                                      <a:gd name="T9" fmla="*/ T8 w 1076"/>
                                      <a:gd name="T10" fmla="+- 0 -232 -1223"/>
                                      <a:gd name="T11" fmla="*/ -232 h 991"/>
                                      <a:gd name="T12" fmla="+- 0 9926 9226"/>
                                      <a:gd name="T13" fmla="*/ T12 w 1076"/>
                                      <a:gd name="T14" fmla="+- 0 -242 -1223"/>
                                      <a:gd name="T15" fmla="*/ -242 h 991"/>
                                      <a:gd name="T16" fmla="+- 0 9958 9226"/>
                                      <a:gd name="T17" fmla="*/ T16 w 1076"/>
                                      <a:gd name="T18" fmla="+- 0 -271 -1223"/>
                                      <a:gd name="T19" fmla="*/ -271 h 991"/>
                                      <a:gd name="T20" fmla="+- 0 9977 9226"/>
                                      <a:gd name="T21" fmla="*/ T20 w 1076"/>
                                      <a:gd name="T22" fmla="+- 0 -297 -1223"/>
                                      <a:gd name="T23" fmla="*/ -297 h 991"/>
                                      <a:gd name="T24" fmla="+- 0 9978 9226"/>
                                      <a:gd name="T25" fmla="*/ T24 w 1076"/>
                                      <a:gd name="T26" fmla="+- 0 -317 -1223"/>
                                      <a:gd name="T27" fmla="*/ -317 h 991"/>
                                      <a:gd name="T28" fmla="+- 0 9948 9226"/>
                                      <a:gd name="T29" fmla="*/ T28 w 1076"/>
                                      <a:gd name="T30" fmla="+- 0 -351 -1223"/>
                                      <a:gd name="T31" fmla="*/ -351 h 991"/>
                                      <a:gd name="T32" fmla="+- 0 9858 9226"/>
                                      <a:gd name="T33" fmla="*/ T32 w 1076"/>
                                      <a:gd name="T34" fmla="+- 0 -441 -1223"/>
                                      <a:gd name="T35" fmla="*/ -441 h 991"/>
                                      <a:gd name="T36" fmla="+- 0 9767 9226"/>
                                      <a:gd name="T37" fmla="*/ T36 w 1076"/>
                                      <a:gd name="T38" fmla="+- 0 -532 -1223"/>
                                      <a:gd name="T39" fmla="*/ -532 h 991"/>
                                      <a:gd name="T40" fmla="+- 0 9677 9226"/>
                                      <a:gd name="T41" fmla="*/ T40 w 1076"/>
                                      <a:gd name="T42" fmla="+- 0 -622 -1223"/>
                                      <a:gd name="T43" fmla="*/ -622 h 991"/>
                                      <a:gd name="T44" fmla="+- 0 9586 9226"/>
                                      <a:gd name="T45" fmla="*/ T44 w 1076"/>
                                      <a:gd name="T46" fmla="+- 0 -713 -1223"/>
                                      <a:gd name="T47" fmla="*/ -713 h 991"/>
                                      <a:gd name="T48" fmla="+- 0 9517 9226"/>
                                      <a:gd name="T49" fmla="*/ T48 w 1076"/>
                                      <a:gd name="T50" fmla="+- 0 -785 -1223"/>
                                      <a:gd name="T51" fmla="*/ -785 h 991"/>
                                      <a:gd name="T52" fmla="+- 0 9499 9226"/>
                                      <a:gd name="T53" fmla="*/ T52 w 1076"/>
                                      <a:gd name="T54" fmla="+- 0 -871 -1223"/>
                                      <a:gd name="T55" fmla="*/ -871 h 991"/>
                                      <a:gd name="T56" fmla="+- 0 9494 9226"/>
                                      <a:gd name="T57" fmla="*/ T56 w 1076"/>
                                      <a:gd name="T58" fmla="+- 0 -946 -1223"/>
                                      <a:gd name="T59" fmla="*/ -946 h 991"/>
                                      <a:gd name="T60" fmla="+- 0 9517 9226"/>
                                      <a:gd name="T61" fmla="*/ T60 w 1076"/>
                                      <a:gd name="T62" fmla="+- 0 -1025 -1223"/>
                                      <a:gd name="T63" fmla="*/ -1025 h 991"/>
                                      <a:gd name="T64" fmla="+- 0 9586 9226"/>
                                      <a:gd name="T65" fmla="*/ T64 w 1076"/>
                                      <a:gd name="T66" fmla="+- 0 -1071 -1223"/>
                                      <a:gd name="T67" fmla="*/ -1071 h 991"/>
                                      <a:gd name="T68" fmla="+- 0 9677 9226"/>
                                      <a:gd name="T69" fmla="*/ T68 w 1076"/>
                                      <a:gd name="T70" fmla="+- 0 -1056 -1223"/>
                                      <a:gd name="T71" fmla="*/ -1056 h 991"/>
                                      <a:gd name="T72" fmla="+- 0 9749 9226"/>
                                      <a:gd name="T73" fmla="*/ T72 w 1076"/>
                                      <a:gd name="T74" fmla="+- 0 -1013 -1223"/>
                                      <a:gd name="T75" fmla="*/ -1013 h 991"/>
                                      <a:gd name="T76" fmla="+- 0 9810 9226"/>
                                      <a:gd name="T77" fmla="*/ T76 w 1076"/>
                                      <a:gd name="T78" fmla="+- 0 -959 -1223"/>
                                      <a:gd name="T79" fmla="*/ -959 h 991"/>
                                      <a:gd name="T80" fmla="+- 0 9884 9226"/>
                                      <a:gd name="T81" fmla="*/ T80 w 1076"/>
                                      <a:gd name="T82" fmla="+- 0 -886 -1223"/>
                                      <a:gd name="T83" fmla="*/ -886 h 991"/>
                                      <a:gd name="T84" fmla="+- 0 9960 9226"/>
                                      <a:gd name="T85" fmla="*/ T84 w 1076"/>
                                      <a:gd name="T86" fmla="+- 0 -810 -1223"/>
                                      <a:gd name="T87" fmla="*/ -810 h 991"/>
                                      <a:gd name="T88" fmla="+- 0 10035 9226"/>
                                      <a:gd name="T89" fmla="*/ T88 w 1076"/>
                                      <a:gd name="T90" fmla="+- 0 -734 -1223"/>
                                      <a:gd name="T91" fmla="*/ -734 h 991"/>
                                      <a:gd name="T92" fmla="+- 0 10111 9226"/>
                                      <a:gd name="T93" fmla="*/ T92 w 1076"/>
                                      <a:gd name="T94" fmla="+- 0 -658 -1223"/>
                                      <a:gd name="T95" fmla="*/ -658 h 991"/>
                                      <a:gd name="T96" fmla="+- 0 10187 9226"/>
                                      <a:gd name="T97" fmla="*/ T96 w 1076"/>
                                      <a:gd name="T98" fmla="+- 0 -582 -1223"/>
                                      <a:gd name="T99" fmla="*/ -582 h 991"/>
                                      <a:gd name="T100" fmla="+- 0 10217 9226"/>
                                      <a:gd name="T101" fmla="*/ T100 w 1076"/>
                                      <a:gd name="T102" fmla="+- 0 -556 -1223"/>
                                      <a:gd name="T103" fmla="*/ -556 h 991"/>
                                      <a:gd name="T104" fmla="+- 0 10237 9226"/>
                                      <a:gd name="T105" fmla="*/ T104 w 1076"/>
                                      <a:gd name="T106" fmla="+- 0 -557 -1223"/>
                                      <a:gd name="T107" fmla="*/ -557 h 991"/>
                                      <a:gd name="T108" fmla="+- 0 10263 9226"/>
                                      <a:gd name="T109" fmla="*/ T108 w 1076"/>
                                      <a:gd name="T110" fmla="+- 0 -576 -1223"/>
                                      <a:gd name="T111" fmla="*/ -576 h 991"/>
                                      <a:gd name="T112" fmla="+- 0 10292 9226"/>
                                      <a:gd name="T113" fmla="*/ T112 w 1076"/>
                                      <a:gd name="T114" fmla="+- 0 -608 -1223"/>
                                      <a:gd name="T115" fmla="*/ -608 h 991"/>
                                      <a:gd name="T116" fmla="+- 0 10302 9226"/>
                                      <a:gd name="T117" fmla="*/ T116 w 1076"/>
                                      <a:gd name="T118" fmla="+- 0 -631 -1223"/>
                                      <a:gd name="T119" fmla="*/ -631 h 991"/>
                                      <a:gd name="T120" fmla="+- 0 10297 9226"/>
                                      <a:gd name="T121" fmla="*/ T120 w 1076"/>
                                      <a:gd name="T122" fmla="+- 0 -647 -1223"/>
                                      <a:gd name="T123" fmla="*/ -647 h 991"/>
                                      <a:gd name="T124" fmla="+- 0 10234 9226"/>
                                      <a:gd name="T125" fmla="*/ T124 w 1076"/>
                                      <a:gd name="T126" fmla="+- 0 -710 -1223"/>
                                      <a:gd name="T127" fmla="*/ -710 h 991"/>
                                      <a:gd name="T128" fmla="+- 0 10155 9226"/>
                                      <a:gd name="T129" fmla="*/ T128 w 1076"/>
                                      <a:gd name="T130" fmla="+- 0 -789 -1223"/>
                                      <a:gd name="T131" fmla="*/ -789 h 991"/>
                                      <a:gd name="T132" fmla="+- 0 9997 9226"/>
                                      <a:gd name="T133" fmla="*/ T132 w 1076"/>
                                      <a:gd name="T134" fmla="+- 0 -947 -1223"/>
                                      <a:gd name="T135" fmla="*/ -947 h 991"/>
                                      <a:gd name="T136" fmla="+- 0 9918 9226"/>
                                      <a:gd name="T137" fmla="*/ T136 w 1076"/>
                                      <a:gd name="T138" fmla="+- 0 -1026 -1223"/>
                                      <a:gd name="T139" fmla="*/ -1026 h 991"/>
                                      <a:gd name="T140" fmla="+- 0 9844 9226"/>
                                      <a:gd name="T141" fmla="*/ T140 w 1076"/>
                                      <a:gd name="T142" fmla="+- 0 -1097 -1223"/>
                                      <a:gd name="T143" fmla="*/ -1097 h 991"/>
                                      <a:gd name="T144" fmla="+- 0 9785 9226"/>
                                      <a:gd name="T145" fmla="*/ T144 w 1076"/>
                                      <a:gd name="T146" fmla="+- 0 -1146 -1223"/>
                                      <a:gd name="T147" fmla="*/ -1146 h 991"/>
                                      <a:gd name="T148" fmla="+- 0 9710 9226"/>
                                      <a:gd name="T149" fmla="*/ T148 w 1076"/>
                                      <a:gd name="T150" fmla="+- 0 -1191 -1223"/>
                                      <a:gd name="T151" fmla="*/ -1191 h 991"/>
                                      <a:gd name="T152" fmla="+- 0 9624 9226"/>
                                      <a:gd name="T153" fmla="*/ T152 w 1076"/>
                                      <a:gd name="T154" fmla="+- 0 -1220 -1223"/>
                                      <a:gd name="T155" fmla="*/ -1220 h 991"/>
                                      <a:gd name="T156" fmla="+- 0 9545 9226"/>
                                      <a:gd name="T157" fmla="*/ T156 w 1076"/>
                                      <a:gd name="T158" fmla="+- 0 -1219 -1223"/>
                                      <a:gd name="T159" fmla="*/ -1219 h 991"/>
                                      <a:gd name="T160" fmla="+- 0 9460 9226"/>
                                      <a:gd name="T161" fmla="*/ T160 w 1076"/>
                                      <a:gd name="T162" fmla="+- 0 -1175 -1223"/>
                                      <a:gd name="T163" fmla="*/ -1175 h 991"/>
                                      <a:gd name="T164" fmla="+- 0 9410 9226"/>
                                      <a:gd name="T165" fmla="*/ T164 w 1076"/>
                                      <a:gd name="T166" fmla="+- 0 -1112 -1223"/>
                                      <a:gd name="T167" fmla="*/ -1112 h 991"/>
                                      <a:gd name="T168" fmla="+- 0 9388 9226"/>
                                      <a:gd name="T169" fmla="*/ T168 w 1076"/>
                                      <a:gd name="T170" fmla="+- 0 -1025 -1223"/>
                                      <a:gd name="T171" fmla="*/ -1025 h 991"/>
                                      <a:gd name="T172" fmla="+- 0 9390 9226"/>
                                      <a:gd name="T173" fmla="*/ T172 w 1076"/>
                                      <a:gd name="T174" fmla="+- 0 -948 -1223"/>
                                      <a:gd name="T175" fmla="*/ -948 h 991"/>
                                      <a:gd name="T176" fmla="+- 0 9400 9226"/>
                                      <a:gd name="T177" fmla="*/ T176 w 1076"/>
                                      <a:gd name="T178" fmla="+- 0 -882 -1223"/>
                                      <a:gd name="T179" fmla="*/ -882 h 991"/>
                                      <a:gd name="T180" fmla="+- 0 9343 9226"/>
                                      <a:gd name="T181" fmla="*/ T180 w 1076"/>
                                      <a:gd name="T182" fmla="+- 0 -939 -1223"/>
                                      <a:gd name="T183" fmla="*/ -939 h 991"/>
                                      <a:gd name="T184" fmla="+- 0 9307 9226"/>
                                      <a:gd name="T185" fmla="*/ T184 w 1076"/>
                                      <a:gd name="T186" fmla="+- 0 -974 -1223"/>
                                      <a:gd name="T187" fmla="*/ -974 h 991"/>
                                      <a:gd name="T188" fmla="+- 0 9285 9226"/>
                                      <a:gd name="T189" fmla="*/ T188 w 1076"/>
                                      <a:gd name="T190" fmla="+- 0 -976 -1223"/>
                                      <a:gd name="T191" fmla="*/ -976 h 991"/>
                                      <a:gd name="T192" fmla="+- 0 9261 9226"/>
                                      <a:gd name="T193" fmla="*/ T192 w 1076"/>
                                      <a:gd name="T194" fmla="+- 0 -958 -1223"/>
                                      <a:gd name="T195" fmla="*/ -958 h 991"/>
                                      <a:gd name="T196" fmla="+- 0 9235 9226"/>
                                      <a:gd name="T197" fmla="*/ T196 w 1076"/>
                                      <a:gd name="T198" fmla="+- 0 -930 -1223"/>
                                      <a:gd name="T199" fmla="*/ -930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10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6"/>
                                        </a:lnTo>
                                        <a:lnTo>
                                          <a:pt x="665" y="989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90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6"/>
                                        </a:lnTo>
                                        <a:lnTo>
                                          <a:pt x="714" y="970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6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3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50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7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9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6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8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3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8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7"/>
                                        </a:lnTo>
                                        <a:lnTo>
                                          <a:pt x="341" y="158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8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2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4"/>
                                        </a:lnTo>
                                        <a:lnTo>
                                          <a:pt x="601" y="281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5"/>
                                        </a:lnTo>
                                        <a:lnTo>
                                          <a:pt x="904" y="584"/>
                                        </a:lnTo>
                                        <a:lnTo>
                                          <a:pt x="923" y="603"/>
                                        </a:lnTo>
                                        <a:lnTo>
                                          <a:pt x="942" y="622"/>
                                        </a:lnTo>
                                        <a:lnTo>
                                          <a:pt x="961" y="641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9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8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4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3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4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6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7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3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1"/>
                                        </a:lnTo>
                                        <a:lnTo>
                                          <a:pt x="484" y="32"/>
                                        </a:lnTo>
                                        <a:lnTo>
                                          <a:pt x="466" y="24"/>
                                        </a:lnTo>
                                        <a:lnTo>
                                          <a:pt x="448" y="17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2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4"/>
                                        </a:lnTo>
                                        <a:lnTo>
                                          <a:pt x="250" y="35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1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50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5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9"/>
                                        </a:lnTo>
                                        <a:lnTo>
                                          <a:pt x="174" y="342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3"/>
                                        </a:lnTo>
                                        <a:lnTo>
                                          <a:pt x="131" y="299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3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9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9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8" o:spid="_x0000_s1026" style="position:absolute;margin-left:394.1pt;margin-top:-61.65pt;width:121.5pt;height:113pt;z-index:-18070;mso-position-horizontal-relative:page" coordorigin="7882,-1233" coordsize="243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">
                <v:group id="Group 689" o:spid="_x0000_s1027" style="position:absolute;left:7892;top:27;width:1077;height:990" coordorigin="7892,27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696" o:spid="_x0000_s1028" style="position:absolute;left:7892;top:27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EB8UA&#10;AADbAAAADwAAAGRycy9kb3ducmV2LnhtbESPS2vDMBCE74X+B7GF3ho5KQTjRA5xm5QeQiGPS26L&#10;tX4Qa2UsOXb766NAIcdhZr5hlqvRNOJKnastK5hOIhDEudU1lwpOx+1bDMJ5ZI2NZVLwSw5W6fPT&#10;EhNtB97T9eBLESDsElRQed8mUrq8IoNuYlvi4BW2M+iD7EqpOxwC3DRyFkVzabDmsFBhSx8V5ZdD&#10;bxT8bbYxZV8x/pjd59AX+3OW9WelXl/G9QKEp9E/wv/tb63gfQr3L+EH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XAQHxQAAANsAAAAPAAAAAAAAAAAAAAAAAJgCAABkcnMv&#10;ZG93bnJldi54bWxQSwUGAAAAAAQABAD1AAAAigMAAAAA&#10;" path="m11,375r-5,6l3,387r-1,6l,399r1,5l2,407r1,5l6,416r4,3l29,439r40,39l108,517r39,40l186,596r40,39l265,674r39,40l344,753r39,39l410,820r32,30l473,878r30,24l531,922r26,17l592,959r36,15l659,984r40,6l719,990r19,-1l773,982r36,-15l842,943r30,-30l893,880r14,-39l913,810r2,-34l916,757r-1,-19l913,717r-2,-21l907,673r-4,-23l988,735r4,4l996,742r7,3l1007,745r5,-1l1017,744r6,-3l1029,736r5,-4l1042,726r8,-8l1057,711r6,-7l1068,698r4,-6l1075,686r,-5l1077,676r,-5l1075,667r-1,-3l1071,660r-4,-4l1035,624r-32,-33l970,559,938,527,906,494,873,462,841,430,809,397,776,365,744,332,711,300,679,268,647,235,614,203,582,171,550,138,517,106,485,74,453,41,420,9,412,2,404,r-5,l393,1r-5,1l382,5r-6,5l369,15r-7,7l354,30r-9,9l338,46r-4,6l328,59r-3,5l324,70r-1,6l323,81r1,3l326,89r3,4l332,97r23,22l378,142r22,22l423,187r22,23l468,232r23,23l513,278r23,22l559,323r22,22l604,368r22,23l649,413r23,23l694,458r23,23l740,504r22,22l785,549r7,27l800,620r6,39l809,694r,17l809,714r-2,24l796,777r-21,31l754,825r-37,14l688,841r-19,-3l643,831,608,815,571,793,539,768,508,741,474,708,456,689,437,671,418,652,399,633,380,614,361,595,342,576,324,558,305,539,286,520,267,501,248,482,229,463,211,444,192,426,173,407,154,388,135,369,116,350,98,331r-4,-3l90,325r-5,-1l82,323r-5,-1l71,323r-6,2l60,328r-7,5l47,338r-7,7l31,353r-8,9l16,368r-5,7xe" fillcolor="#c1c1c1" stroked="f">
                    <v:path arrowok="t" o:connecttype="custom" o:connectlocs="3,414;1,431;6,443;69,505;186,623;304,741;410,847;503,929;592,986;699,1017;773,1009;872,940;913,837;915,765;907,700;992,766;1007,772;1023,768;1042,753;1063,731;1075,713;1077,698;1071,687;1003,618;906,521;809,424;711,327;614,230;517,133;420,36;399,27;382,32;362,49;338,73;325,91;323,108;329,120;378,169;445,237;513,305;581,372;649,440;717,508;785,576;806,686;809,741;775,835;688,868;608,842;508,768;437,698;380,641;324,585;267,528;211,471;154,415;98,358;85,351;71,350;53,360;31,380;11,402" o:connectangles="0,0,0,0,0,0,0,0,0,0,0,0,0,0,0,0,0,0,0,0,0,0,0,0,0,0,0,0,0,0,0,0,0,0,0,0,0,0,0,0,0,0,0,0,0,0,0,0,0,0,0,0,0,0,0,0,0,0,0,0,0,0"/>
                  </v:shape>
                  <v:group id="Group 690" o:spid="_x0000_s1029" style="position:absolute;left:9006;top:294;width:223;height:225" coordorigin="9006,294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Freeform 695" o:spid="_x0000_s1030" style="position:absolute;left:9006;top:294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23sIA&#10;AADbAAAADwAAAGRycy9kb3ducmV2LnhtbESPQWvCQBSE7wX/w/KE3urGhhSJriKCpNemen9mn0lw&#10;923Irprk13cLhR6HmfmG2ewGa8SDet86VrBcJCCIK6dbrhWcvo9vKxA+IGs0jknBSB5229nLBnPt&#10;nvxFjzLUIkLY56igCaHLpfRVQxb9wnXE0bu63mKIsq+l7vEZ4dbI9yT5kBZbjgsNdnRoqLqVd6vg&#10;lpnJWVdNXZaVJ3MZi3tyLpR6nQ/7NYhAQ/gP/7U/tYI0hd8v8Q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LbewgAAANsAAAAPAAAAAAAAAAAAAAAAAJgCAABkcnMvZG93&#10;bnJldi54bWxQSwUGAAAAAAQABAD1AAAAhwMAAAAA&#10;" path="m167,55l152,40,133,24,116,12,101,5,89,1,81,,64,3,46,13,28,28,19,38,7,56,,73,,90r3,11l10,116r12,17l37,151r18,20l71,185r18,16l106,213r15,8l134,225r7,l158,222r18,-9l194,197r10,-10l216,169r6,-18l222,134r-3,-10l212,109,201,93,186,75,167,55xe" fillcolor="#c1c1c1" stroked="f">
                      <v:path arrowok="t" o:connecttype="custom" o:connectlocs="167,349;152,334;133,318;116,306;101,299;89,295;81,294;64,297;46,307;28,322;19,332;7,350;0,367;0,384;3,395;10,410;22,427;37,445;55,465;71,479;89,495;106,507;121,515;134,519;141,519;158,516;176,507;194,491;204,481;216,463;222,445;222,428;219,418;212,403;201,387;186,369;167,349" o:connectangles="0,0,0,0,0,0,0,0,0,0,0,0,0,0,0,0,0,0,0,0,0,0,0,0,0,0,0,0,0,0,0,0,0,0,0,0,0"/>
                    </v:shape>
                    <v:group id="Group 691" o:spid="_x0000_s1031" style="position:absolute;left:8673;top:-800;width:950;height:948" coordorigin="8673,-800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shape id="Freeform 694" o:spid="_x0000_s1032" style="position:absolute;left:8673;top:-800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nlcQA&#10;AADbAAAADwAAAGRycy9kb3ducmV2LnhtbESPQWvCQBSE70L/w/IKvemmVoOkbkIRpD30UrXg8ZF9&#10;ZoPZt2F3NWl/fVcoeBxm5htmXY22E1fyoXWs4HmWgSCunW65UXDYb6crECEia+wck4IfClCVD5M1&#10;FtoN/EXXXWxEgnAoUIGJsS+kDLUhi2HmeuLknZy3GJP0jdQehwS3nZxnWS4ttpwWDPa0MVSfdxer&#10;INcLN7q+/j0et9YMm+/V4N8/lXp6HN9eQUQa4z383/7QCl6WcPuSfoAs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U55XEAAAA2wAAAA8AAAAAAAAAAAAAAAAAmAIAAGRycy9k&#10;b3ducmV2LnhtbFBLBQYAAAAABAAEAPUAAACJAwAAAAA=&#10;" path="m880,932r7,-6l897,917r10,-10l918,896r9,-9l933,879r6,-7l944,865r2,-7l949,851r1,-5l949,839r-2,-5l945,828r-4,-7l918,782,896,743,873,705,850,666,828,627,805,588,783,549,760,510,738,471,715,432,692,393,670,355,647,316,625,277,602,238,580,199,557,160,534,121,512,83,489,44r-3,-4l482,32r-6,-6l473,21r-4,-6l463,9,459,6,455,3,447,r-4,l438,1r-5,1l428,5r-6,5l416,14r-7,7l401,29r-9,10l384,46r-5,7l374,59r-3,6l370,71r-2,6l368,81r1,5l370,90r2,6l376,100r20,34l416,167r20,33l457,233r20,34l497,300r20,33l537,367r20,33l576,434r20,33l616,500r20,34l656,567r20,33l696,634r21,33l737,700r20,34l777,767r2,3l780,775r-7,-4l740,750,707,730,673,710,640,690,606,670,573,650,540,630,506,611,473,591,439,571,406,551,372,531,339,511,306,491,272,471,239,451,205,431,172,411,139,391,105,371r-6,-3l95,366r-5,-1l86,363r-5,1l76,365r-6,1l64,370r-7,5l50,380r-8,9l31,399r-7,8l17,414r-5,6l7,426r-3,5l2,436,,442r,4l2,451r1,4l6,459r6,6l17,469r4,3l27,476r5,3l38,483r7,5l84,510r39,23l161,556r39,23l239,601r39,23l317,646r39,23l394,692r39,22l472,737r39,22l550,782r39,22l628,827r39,23l705,872r39,23l783,918r39,23l828,944r5,2l840,947r6,1l851,947r7,-3l865,942r7,-4l880,932xe" fillcolor="#c1c1c1" stroked="f">
                        <v:path arrowok="t" o:connecttype="custom" o:connectlocs="897,117;927,87;944,65;950,46;945,28;896,-57;828,-173;760,-290;692,-407;625,-523;557,-640;489,-756;476,-774;463,-791;447,-800;433,-798;416,-786;392,-761;374,-741;368,-723;370,-710;396,-666;457,-567;517,-467;576,-366;636,-266;696,-166;757,-66;780,-25;707,-70;606,-130;506,-189;406,-249;306,-309;205,-369;105,-429;90,-435;76,-435;57,-425;31,-401;12,-380;2,-364;2,-349;12,-335;27,-324;45,-312;161,-244;278,-176;394,-108;511,-41;628,27;744,95;828,144;846,148;865,142" o:connectangles="0,0,0,0,0,0,0,0,0,0,0,0,0,0,0,0,0,0,0,0,0,0,0,0,0,0,0,0,0,0,0,0,0,0,0,0,0,0,0,0,0,0,0,0,0,0,0,0,0,0,0,0,0,0,0"/>
                      </v:shape>
                      <v:group id="Group 692" o:spid="_x0000_s1033" style="position:absolute;left:9226;top:-1223;width:1076;height:991" coordorigin="9226,-1223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Freeform 693" o:spid="_x0000_s1034" style="position:absolute;left:9226;top:-1223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IUcMA&#10;AADbAAAADwAAAGRycy9kb3ducmV2LnhtbESPQWsCMRSE7wX/Q3hCbzWrBaurUcQiSMGDVtDjY/Pc&#10;LCYv202qu//eCIUeh5n5hpkvW2fFjZpQeVYwHGQgiAuvKy4VHL83bxMQISJrtJ5JQUcBloveyxxz&#10;7e+8p9shliJBOOSowMRY51KGwpDDMPA1cfIuvnEYk2xKqRu8J7izcpRlY+mw4rRgsKa1oeJ6+HUK&#10;orG7z5/9seu2o/V5c7ZfU3tCpV777WoGIlIb/8N/7a1W8P4Bzy/p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EIUcMAAADbAAAADwAAAAAAAAAAAAAAAACYAgAAZHJzL2Rv&#10;d25yZXYueG1sUEsFBgAAAAAEAAQA9QAAAIgDAAAAAA==&#10;" path="m2,304r-1,6l,315r1,5l4,327r3,4l10,335,657,982r4,4l665,989r8,2l677,991r6,-1l688,989r6,-3l700,981r7,-5l714,970r9,-9l732,952r6,-8l743,938r5,-7l751,926r1,-6l753,915r,-4l752,906r-1,-3l748,898r-3,-3l722,872,699,850,677,827,654,804,632,782,609,759,586,737,564,714,541,691,518,669,496,646,473,623,451,601,428,578,405,556,383,533,360,510,337,488,315,465,292,442r-1,-4l285,415r-5,-22l276,372r-3,-20l271,333r-2,-19l268,297r,-20l270,254r5,-21l281,214r10,-16l302,184r21,-17l341,158r19,-6l388,150r20,2l429,158r22,9l469,176r18,10l505,198r18,12l537,222r15,12l567,248r17,16l601,281r19,18l639,318r19,19l677,356r19,19l715,394r19,19l753,432r19,19l790,470r19,19l828,508r19,19l866,546r19,19l904,584r19,19l942,622r19,19l980,659r4,4l988,666r3,1l996,668r4,l1005,667r6,-1l1016,663r7,-5l1030,653r7,-6l1046,638r9,-9l1061,622r5,-7l1071,609r3,-6l1075,598r1,-6l1076,588r-2,-4l1074,580r-3,-4l1067,572r-20,-20l1028,533r-20,-20l988,493,969,474,949,454,929,434,830,335,811,316,791,296,771,276,751,256,732,237,712,217,692,197,672,177,649,155,634,140,618,126,603,113,588,100,574,88,559,77,545,67,520,51,502,41,484,32,466,24,448,17,431,11,398,3,378,1,358,,339,2,319,4,285,15r-17,9l250,35,234,48,217,63,204,77,193,93r-9,18l176,129r-6,21l165,171r-3,27l161,216r,19l162,255r2,20l166,296r4,23l174,342r,-1l160,327,145,313,131,299,117,284,103,270,89,256r-4,-3l81,249r-7,-2l68,246r-4,1l59,247r-6,3l48,254r-6,5l35,265r-8,8l20,281r-7,7l9,293r-4,6l2,304xe" fillcolor="#c1c1c1" stroked="f">
                          <v:path arrowok="t" o:connecttype="custom" o:connectlocs="1,-903;657,-241;677,-232;700,-242;732,-271;751,-297;752,-317;722,-351;632,-441;541,-532;451,-622;360,-713;291,-785;273,-871;268,-946;291,-1025;360,-1071;451,-1056;523,-1013;584,-959;658,-886;734,-810;809,-734;885,-658;961,-582;991,-556;1011,-557;1037,-576;1066,-608;1076,-631;1071,-647;1008,-710;929,-789;771,-947;692,-1026;618,-1097;559,-1146;484,-1191;398,-1220;319,-1219;234,-1175;184,-1112;162,-1025;164,-948;174,-882;117,-939;81,-974;59,-976;35,-958;9,-930" o:connectangles="0,0,0,0,0,0,0,0,0,0,0,0,0,0,0,0,0,0,0,0,0,0,0,0,0,0,0,0,0,0,0,0,0,0,0,0,0,0,0,0,0,0,0,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rFonts w:ascii="Symbol" w:eastAsia="Symbol" w:hAnsi="Symbol" w:cs="Symbol"/>
          <w:w w:val="76"/>
          <w:sz w:val="24"/>
          <w:szCs w:val="24"/>
        </w:rPr>
        <w:t></w:t>
      </w:r>
      <w:r w:rsidR="008E4BD0">
        <w:rPr>
          <w:w w:val="76"/>
          <w:sz w:val="24"/>
          <w:szCs w:val="24"/>
        </w:rPr>
        <w:t xml:space="preserve">    </w:t>
      </w:r>
      <w:r w:rsidR="008E4BD0">
        <w:rPr>
          <w:spacing w:val="22"/>
          <w:w w:val="76"/>
          <w:sz w:val="24"/>
          <w:szCs w:val="24"/>
        </w:rPr>
        <w:t xml:space="preserve"> </w:t>
      </w:r>
      <w:r w:rsidR="008E4BD0">
        <w:rPr>
          <w:i/>
          <w:sz w:val="24"/>
          <w:szCs w:val="24"/>
        </w:rPr>
        <w:t>Inside Loc</w:t>
      </w:r>
      <w:r w:rsidR="008E4BD0">
        <w:rPr>
          <w:i/>
          <w:spacing w:val="-1"/>
          <w:sz w:val="24"/>
          <w:szCs w:val="24"/>
        </w:rPr>
        <w:t>a</w:t>
      </w:r>
      <w:r w:rsidR="008E4BD0">
        <w:rPr>
          <w:i/>
          <w:sz w:val="24"/>
          <w:szCs w:val="24"/>
        </w:rPr>
        <w:t>l</w:t>
      </w:r>
      <w:r w:rsidR="008E4BD0">
        <w:rPr>
          <w:i/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: là </w:t>
      </w:r>
      <w:r w:rsidR="008E4BD0">
        <w:rPr>
          <w:spacing w:val="-1"/>
          <w:sz w:val="24"/>
          <w:szCs w:val="24"/>
        </w:rPr>
        <w:t>c</w:t>
      </w:r>
      <w:r w:rsidR="008E4BD0">
        <w:rPr>
          <w:sz w:val="24"/>
          <w:szCs w:val="24"/>
        </w:rPr>
        <w:t>ác địa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chỉ bên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>ro</w:t>
      </w:r>
      <w:r w:rsidR="008E4BD0">
        <w:rPr>
          <w:spacing w:val="-1"/>
          <w:sz w:val="24"/>
          <w:szCs w:val="24"/>
        </w:rPr>
        <w:t>n</w:t>
      </w:r>
      <w:r w:rsidR="008E4BD0">
        <w:rPr>
          <w:sz w:val="24"/>
          <w:szCs w:val="24"/>
        </w:rPr>
        <w:t>g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ạng nội bộ  ( gatew</w:t>
      </w:r>
      <w:r w:rsidR="008E4BD0">
        <w:rPr>
          <w:spacing w:val="-1"/>
          <w:sz w:val="24"/>
          <w:szCs w:val="24"/>
        </w:rPr>
        <w:t>a</w:t>
      </w:r>
      <w:r w:rsidR="008E4BD0">
        <w:rPr>
          <w:sz w:val="24"/>
          <w:szCs w:val="24"/>
        </w:rPr>
        <w:t>y)</w:t>
      </w:r>
    </w:p>
    <w:p w:rsidR="00F81C28" w:rsidRDefault="008E4BD0">
      <w:pPr>
        <w:spacing w:line="280" w:lineRule="exact"/>
        <w:ind w:left="1160"/>
        <w:rPr>
          <w:sz w:val="24"/>
          <w:szCs w:val="24"/>
        </w:rPr>
      </w:pPr>
      <w:r>
        <w:rPr>
          <w:rFonts w:ascii="Symbol" w:eastAsia="Symbol" w:hAnsi="Symbol" w:cs="Symbol"/>
          <w:w w:val="76"/>
          <w:position w:val="-1"/>
          <w:sz w:val="24"/>
          <w:szCs w:val="24"/>
        </w:rPr>
        <w:t></w:t>
      </w:r>
      <w:r>
        <w:rPr>
          <w:w w:val="76"/>
          <w:position w:val="-1"/>
          <w:sz w:val="24"/>
          <w:szCs w:val="24"/>
        </w:rPr>
        <w:t xml:space="preserve">    </w:t>
      </w:r>
      <w:r>
        <w:rPr>
          <w:spacing w:val="22"/>
          <w:w w:val="76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Inside</w:t>
      </w:r>
      <w:r>
        <w:rPr>
          <w:i/>
          <w:spacing w:val="27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Glo</w:t>
      </w:r>
      <w:r>
        <w:rPr>
          <w:i/>
          <w:spacing w:val="-1"/>
          <w:position w:val="-1"/>
          <w:sz w:val="24"/>
          <w:szCs w:val="24"/>
        </w:rPr>
        <w:t>b</w:t>
      </w:r>
      <w:r>
        <w:rPr>
          <w:i/>
          <w:position w:val="-1"/>
          <w:sz w:val="24"/>
          <w:szCs w:val="24"/>
        </w:rPr>
        <w:t>al</w:t>
      </w:r>
      <w:r>
        <w:rPr>
          <w:i/>
          <w:spacing w:val="2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</w:t>
      </w:r>
      <w:r>
        <w:rPr>
          <w:spacing w:val="-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à</w:t>
      </w:r>
      <w:r>
        <w:rPr>
          <w:spacing w:val="2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á</w:t>
      </w:r>
      <w:r>
        <w:rPr>
          <w:position w:val="-1"/>
          <w:sz w:val="24"/>
          <w:szCs w:val="24"/>
        </w:rPr>
        <w:t>c</w:t>
      </w:r>
      <w:r>
        <w:rPr>
          <w:spacing w:val="2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1"/>
          <w:position w:val="-1"/>
          <w:sz w:val="24"/>
          <w:szCs w:val="24"/>
        </w:rPr>
        <w:t>ị</w:t>
      </w:r>
      <w:r>
        <w:rPr>
          <w:position w:val="-1"/>
          <w:sz w:val="24"/>
          <w:szCs w:val="24"/>
        </w:rPr>
        <w:t>a</w:t>
      </w:r>
      <w:r>
        <w:rPr>
          <w:spacing w:val="2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chỉ </w:t>
      </w:r>
      <w:r>
        <w:rPr>
          <w:spacing w:val="5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ng</w:t>
      </w:r>
      <w:r>
        <w:rPr>
          <w:spacing w:val="-1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ài</w:t>
      </w:r>
      <w:r>
        <w:rPr>
          <w:spacing w:val="2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cổng</w:t>
      </w:r>
      <w:r>
        <w:rPr>
          <w:spacing w:val="2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GAT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W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Y </w:t>
      </w:r>
      <w:r>
        <w:rPr>
          <w:spacing w:val="5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,</w:t>
      </w:r>
      <w:r>
        <w:rPr>
          <w:spacing w:val="2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đó</w:t>
      </w:r>
      <w:r>
        <w:rPr>
          <w:spacing w:val="2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là</w:t>
      </w:r>
      <w:r>
        <w:rPr>
          <w:spacing w:val="2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</w:t>
      </w:r>
      <w:r>
        <w:rPr>
          <w:spacing w:val="-1"/>
          <w:position w:val="-1"/>
          <w:sz w:val="24"/>
          <w:szCs w:val="24"/>
        </w:rPr>
        <w:t>ị</w:t>
      </w:r>
      <w:r>
        <w:rPr>
          <w:position w:val="-1"/>
          <w:sz w:val="24"/>
          <w:szCs w:val="24"/>
        </w:rPr>
        <w:t>a</w:t>
      </w:r>
      <w:r>
        <w:rPr>
          <w:spacing w:val="2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ỉ</w:t>
      </w:r>
      <w:r>
        <w:rPr>
          <w:spacing w:val="2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Nat</w:t>
      </w:r>
      <w:r>
        <w:rPr>
          <w:spacing w:val="27"/>
          <w:position w:val="-1"/>
          <w:sz w:val="24"/>
          <w:szCs w:val="24"/>
        </w:rPr>
        <w:t xml:space="preserve"> </w:t>
      </w:r>
      <w:r>
        <w:rPr>
          <w:spacing w:val="-26"/>
          <w:position w:val="-1"/>
          <w:sz w:val="24"/>
          <w:szCs w:val="24"/>
        </w:rPr>
        <w:t>đ</w:t>
      </w:r>
      <w:r>
        <w:rPr>
          <w:position w:val="-1"/>
          <w:sz w:val="24"/>
          <w:szCs w:val="24"/>
        </w:rPr>
        <w:t>ã đư</w:t>
      </w:r>
      <w:r>
        <w:rPr>
          <w:spacing w:val="-8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ợ</w:t>
      </w:r>
      <w:r>
        <w:rPr>
          <w:position w:val="-1"/>
          <w:sz w:val="24"/>
          <w:szCs w:val="24"/>
        </w:rPr>
        <w:t>c</w:t>
      </w:r>
    </w:p>
    <w:p w:rsidR="00F81C28" w:rsidRDefault="006478FA">
      <w:pPr>
        <w:spacing w:line="260" w:lineRule="exact"/>
        <w:ind w:left="4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409" behindDoc="1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97155</wp:posOffset>
                </wp:positionV>
                <wp:extent cx="5939155" cy="3930015"/>
                <wp:effectExtent l="1270" t="1905" r="3175" b="1905"/>
                <wp:wrapNone/>
                <wp:docPr id="26" name="Group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3930015"/>
                          <a:chOff x="1442" y="153"/>
                          <a:chExt cx="9353" cy="6189"/>
                        </a:xfrm>
                      </wpg:grpSpPr>
                      <pic:pic xmlns:pic="http://schemas.openxmlformats.org/drawingml/2006/picture">
                        <pic:nvPicPr>
                          <pic:cNvPr id="27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153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" y="2626"/>
                            <a:ext cx="9353" cy="19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5" o:spid="_x0000_s1026" style="position:absolute;margin-left:72.1pt;margin-top:7.65pt;width:467.65pt;height:309.45pt;z-index:-18071;mso-position-horizontal-relative:page" coordorigin="1442,153" coordsize="9353,6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7" o:spid="_x0000_s1027" type="#_x0000_t75" style="position:absolute;left:1612;top:153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CewTDAAAA2wAAAA8AAABkcnMvZG93bnJldi54bWxEj82KwkAQhO+C7zC04E0neshKdBTxBz24&#10;B7P7AE2m84OZnpAZTfTpnYUFj0VVfUWtNr2pxYNaV1lWMJtGIIgzqysuFPz+HCcLEM4ja6wtk4In&#10;Odish4MVJtp2fKVH6gsRIOwSVFB63yRSuqwkg25qG+Lg5bY16INsC6lb7ALc1HIeRbE0WHFYKLGh&#10;XUnZLb0bBfE+Ohl5THN7OS/i+6Hbf+fpS6nxqN8uQXjq/Sf83z5rBfMv+PsSfoBc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oJ7BMMAAADbAAAADwAAAAAAAAAAAAAAAACf&#10;AgAAZHJzL2Rvd25yZXYueG1sUEsFBgAAAAAEAAQA9wAAAI8DAAAAAA==&#10;">
                  <v:imagedata r:id="rId11" o:title=""/>
                </v:shape>
                <v:shape id="Picture 686" o:spid="_x0000_s1028" type="#_x0000_t75" style="position:absolute;left:1442;top:2626;width:9353;height:1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0tOnAAAAA2wAAAA8AAABkcnMvZG93bnJldi54bWxET82KwjAQvi/4DmEEb2vaCrJWY7EuC4Ig&#10;rPoAQzO21WZSmljrPv3mIHj8+P5X2WAa0VPnassK4mkEgriwuuZSwfn08/kFwnlkjY1lUvAkB9l6&#10;9LHCVNsH/1J/9KUIIexSVFB536ZSuqIig25qW+LAXWxn0AfYlVJ3+AjhppFJFM2lwZpDQ4UtbSsq&#10;bse7UXBIZtZyvoj/zvtFLOl+nef9t1KT8bBZgvA0+Lf45d5pBUkYG76EHyDX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rS06cAAAADbAAAADwAAAAAAAAAAAAAAAACfAgAA&#10;ZHJzL2Rvd25yZXYueG1sUEsFBgAAAAAEAAQA9wAAAIwDAAAAAA==&#10;">
                  <v:imagedata r:id="rId12" o:title=""/>
                </v:shape>
                <w10:wrap anchorx="page"/>
              </v:group>
            </w:pict>
          </mc:Fallback>
        </mc:AlternateContent>
      </w:r>
      <w:r w:rsidR="008E4BD0">
        <w:rPr>
          <w:sz w:val="24"/>
          <w:szCs w:val="24"/>
        </w:rPr>
        <w:t>đăng ký. Trong bài nay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là :172.17.0</w:t>
      </w:r>
      <w:r w:rsidR="008E4BD0">
        <w:rPr>
          <w:spacing w:val="-1"/>
          <w:sz w:val="24"/>
          <w:szCs w:val="24"/>
        </w:rPr>
        <w:t>.</w:t>
      </w:r>
      <w:r w:rsidR="008E4BD0">
        <w:rPr>
          <w:sz w:val="24"/>
          <w:szCs w:val="24"/>
        </w:rPr>
        <w:t>1/24</w:t>
      </w:r>
    </w:p>
    <w:p w:rsidR="00F81C28" w:rsidRDefault="008E4BD0">
      <w:pPr>
        <w:ind w:left="116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i/>
          <w:sz w:val="24"/>
          <w:szCs w:val="24"/>
        </w:rPr>
        <w:t>Outside Gl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 xml:space="preserve">bal </w:t>
      </w:r>
      <w:r>
        <w:rPr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à các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ệ thống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 bên ngoài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các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ôi trường</w:t>
      </w:r>
    </w:p>
    <w:p w:rsidR="00F81C28" w:rsidRDefault="008E4BD0">
      <w:pPr>
        <w:spacing w:before="1" w:line="260" w:lineRule="exact"/>
        <w:ind w:left="440" w:right="78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Cách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thức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chuyển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đổi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pub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ic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2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priv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ẽ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iệu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quả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chúng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 tr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ển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khai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ộ</w:t>
      </w:r>
      <w:r>
        <w:rPr>
          <w:sz w:val="24"/>
          <w:szCs w:val="24"/>
        </w:rPr>
        <w:t>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tất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host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tr</w:t>
      </w:r>
      <w:r>
        <w:rPr>
          <w:sz w:val="24"/>
          <w:szCs w:val="24"/>
        </w:rPr>
        <w:t>ong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ạng,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ởi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vì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8"/>
          <w:sz w:val="24"/>
          <w:szCs w:val="24"/>
        </w:rPr>
        <w:t>h</w:t>
      </w:r>
      <w:r>
        <w:rPr>
          <w:sz w:val="24"/>
          <w:szCs w:val="24"/>
        </w:rPr>
        <w:t>ư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2"/>
          <w:sz w:val="24"/>
          <w:szCs w:val="24"/>
        </w:rPr>
        <w:t xml:space="preserve"> </w:t>
      </w:r>
      <w:r>
        <w:rPr>
          <w:sz w:val="24"/>
          <w:szCs w:val="24"/>
        </w:rPr>
        <w:t>ậy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đủ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chỉ để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cung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cấ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Nat</w:t>
      </w:r>
      <w:r>
        <w:rPr>
          <w:spacing w:val="26"/>
          <w:sz w:val="24"/>
          <w:szCs w:val="24"/>
        </w:rPr>
        <w:t xml:space="preserve"> </w:t>
      </w:r>
      <w:r>
        <w:rPr>
          <w:spacing w:val="-49"/>
          <w:sz w:val="24"/>
          <w:szCs w:val="24"/>
        </w:rPr>
        <w:t>t</w:t>
      </w:r>
      <w:r>
        <w:rPr>
          <w:sz w:val="24"/>
          <w:szCs w:val="24"/>
        </w:rPr>
        <w:t>ĩnh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ư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ờng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áp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dụng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sử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dụng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bl</w:t>
      </w:r>
      <w:r>
        <w:rPr>
          <w:sz w:val="24"/>
          <w:szCs w:val="24"/>
        </w:rPr>
        <w:t>ic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làm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Server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ay FTP Server,v.v.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spacing w:line="260" w:lineRule="exact"/>
        <w:ind w:left="193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II.      </w:t>
      </w:r>
      <w:r>
        <w:rPr>
          <w:b/>
          <w:position w:val="-1"/>
          <w:sz w:val="24"/>
          <w:szCs w:val="24"/>
          <w:u w:val="thick" w:color="000000"/>
        </w:rPr>
        <w:t>Mô tả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bài</w:t>
      </w:r>
      <w:r>
        <w:rPr>
          <w:b/>
          <w:spacing w:val="-76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1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ab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và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đồ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hình :</w:t>
      </w:r>
    </w:p>
    <w:p w:rsidR="00F81C28" w:rsidRDefault="00F81C28">
      <w:pPr>
        <w:spacing w:before="2" w:line="140" w:lineRule="exact"/>
        <w:rPr>
          <w:sz w:val="15"/>
          <w:szCs w:val="15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440" w:right="77"/>
        <w:jc w:val="both"/>
        <w:rPr>
          <w:sz w:val="24"/>
          <w:szCs w:val="24"/>
        </w:rPr>
      </w:pPr>
      <w:r>
        <w:rPr>
          <w:sz w:val="24"/>
          <w:szCs w:val="24"/>
        </w:rPr>
        <w:t>- Các PC n</w:t>
      </w:r>
      <w:r>
        <w:rPr>
          <w:spacing w:val="1"/>
          <w:sz w:val="24"/>
          <w:szCs w:val="24"/>
        </w:rPr>
        <w:t>ố</w:t>
      </w:r>
      <w:r>
        <w:rPr>
          <w:sz w:val="24"/>
          <w:szCs w:val="24"/>
        </w:rPr>
        <w:t>i với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bằng cáp chéo, hai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nối với 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bằng cáp 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 Địa chỉ IP của các</w:t>
      </w:r>
    </w:p>
    <w:p w:rsidR="00F81C28" w:rsidRDefault="008E4BD0">
      <w:pPr>
        <w:ind w:left="440" w:right="5809"/>
        <w:jc w:val="both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PC được cho trên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ình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ẽ</w:t>
      </w:r>
    </w:p>
    <w:p w:rsidR="00F81C28" w:rsidRDefault="00F81C28">
      <w:pPr>
        <w:spacing w:line="200" w:lineRule="exact"/>
      </w:pPr>
    </w:p>
    <w:p w:rsidR="00F81C28" w:rsidRDefault="008E4BD0">
      <w:pPr>
        <w:ind w:left="440" w:right="8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ài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này,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TTG2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ược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1"/>
          <w:sz w:val="24"/>
          <w:szCs w:val="24"/>
        </w:rPr>
        <w:t>h</w:t>
      </w:r>
      <w:r>
        <w:rPr>
          <w:sz w:val="24"/>
          <w:szCs w:val="24"/>
        </w:rPr>
        <w:t>ư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ột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ISP,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TG1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đươc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4"/>
          <w:sz w:val="24"/>
          <w:szCs w:val="24"/>
        </w:rPr>
        <w:t>h</w:t>
      </w:r>
      <w:r>
        <w:rPr>
          <w:sz w:val="24"/>
          <w:szCs w:val="24"/>
        </w:rPr>
        <w:t xml:space="preserve">ư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Gateway,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ục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tiêu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bài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u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NAT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PC1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sao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chạy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khỏi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TTG1 sẽ được ch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yển thành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72.17.0.1</w:t>
      </w:r>
    </w:p>
    <w:p w:rsidR="00F81C28" w:rsidRDefault="00F81C28">
      <w:pPr>
        <w:spacing w:line="200" w:lineRule="exact"/>
      </w:pPr>
    </w:p>
    <w:p w:rsidR="00F81C28" w:rsidRDefault="008E4BD0">
      <w:pPr>
        <w:ind w:left="440" w:right="1465"/>
        <w:jc w:val="both"/>
        <w:rPr>
          <w:sz w:val="24"/>
          <w:szCs w:val="24"/>
        </w:rPr>
      </w:pPr>
      <w:r>
        <w:rPr>
          <w:sz w:val="24"/>
          <w:szCs w:val="24"/>
        </w:rPr>
        <w:t>- Sauk hi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atic NAT PC2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uốn k</w:t>
      </w:r>
      <w:r>
        <w:rPr>
          <w:spacing w:val="1"/>
          <w:sz w:val="24"/>
          <w:szCs w:val="24"/>
        </w:rPr>
        <w:t>ế</w:t>
      </w:r>
      <w:r>
        <w:rPr>
          <w:sz w:val="24"/>
          <w:szCs w:val="24"/>
        </w:rPr>
        <w:t>t nối đến P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1 phải thông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qua địa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172.17.0.1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8" w:line="260" w:lineRule="exact"/>
        <w:rPr>
          <w:sz w:val="26"/>
          <w:szCs w:val="26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III.    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Cấu hình :</w:t>
      </w:r>
    </w:p>
    <w:p w:rsidR="00F81C28" w:rsidRDefault="008E4BD0">
      <w:pPr>
        <w:spacing w:line="260" w:lineRule="exact"/>
        <w:ind w:left="440" w:right="5195"/>
        <w:jc w:val="both"/>
        <w:rPr>
          <w:sz w:val="24"/>
          <w:szCs w:val="24"/>
        </w:rPr>
        <w:sectPr w:rsidR="00F81C28">
          <w:footerReference w:type="default" r:id="rId13"/>
          <w:pgSz w:w="12240" w:h="15840"/>
          <w:pgMar w:top="1500" w:right="1320" w:bottom="280" w:left="1000" w:header="720" w:footer="589" w:gutter="0"/>
          <w:pgNumType w:start="241"/>
          <w:cols w:space="720"/>
        </w:sectPr>
      </w:pPr>
      <w:r>
        <w:rPr>
          <w:sz w:val="24"/>
          <w:szCs w:val="24"/>
        </w:rPr>
        <w:t xml:space="preserve">- Chúng 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ấu hình cho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các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ter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hư sau :</w:t>
      </w:r>
    </w:p>
    <w:p w:rsidR="00F81C28" w:rsidRDefault="00F81C28">
      <w:pPr>
        <w:spacing w:before="18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G2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spacing w:line="413" w:lineRule="auto"/>
        <w:ind w:left="820" w:right="5095"/>
        <w:rPr>
          <w:sz w:val="24"/>
          <w:szCs w:val="24"/>
        </w:rPr>
      </w:pPr>
      <w:r>
        <w:rPr>
          <w:sz w:val="24"/>
          <w:szCs w:val="24"/>
        </w:rPr>
        <w:t>Router#conf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 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assword ci</w:t>
      </w:r>
      <w:r>
        <w:rPr>
          <w:spacing w:val="-1"/>
          <w:sz w:val="24"/>
          <w:szCs w:val="24"/>
        </w:rPr>
        <w:t>sc</w:t>
      </w:r>
      <w:r>
        <w:rPr>
          <w:sz w:val="24"/>
          <w:szCs w:val="24"/>
        </w:rPr>
        <w:t>o TTG2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TTG2</w:t>
      </w:r>
    </w:p>
    <w:p w:rsidR="00F81C28" w:rsidRDefault="008E4BD0">
      <w:pPr>
        <w:spacing w:before="8"/>
        <w:ind w:left="820"/>
        <w:rPr>
          <w:sz w:val="24"/>
          <w:szCs w:val="24"/>
        </w:rPr>
      </w:pPr>
      <w:r>
        <w:rPr>
          <w:sz w:val="24"/>
          <w:szCs w:val="24"/>
        </w:rPr>
        <w:t>TTG2con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0/1/0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TTG2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ad</w:t>
      </w:r>
      <w:r>
        <w:rPr>
          <w:spacing w:val="-1"/>
          <w:sz w:val="24"/>
          <w:szCs w:val="24"/>
        </w:rPr>
        <w:t>dr</w:t>
      </w:r>
      <w:r>
        <w:rPr>
          <w:sz w:val="24"/>
          <w:szCs w:val="24"/>
        </w:rPr>
        <w:t>ess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0.2  255.255.255.0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TTG2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 no s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utdown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TTG2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)#cl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ck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ate 64000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TTG2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TTG2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ad</w:t>
      </w:r>
      <w:r>
        <w:rPr>
          <w:spacing w:val="-1"/>
          <w:sz w:val="24"/>
          <w:szCs w:val="24"/>
        </w:rPr>
        <w:t>dr</w:t>
      </w:r>
      <w:r>
        <w:rPr>
          <w:sz w:val="24"/>
          <w:szCs w:val="24"/>
        </w:rPr>
        <w:t>ess 11.1.0.1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TTG2 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G1 :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0/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/0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ad</w:t>
      </w:r>
      <w:r>
        <w:rPr>
          <w:spacing w:val="-1"/>
          <w:sz w:val="24"/>
          <w:szCs w:val="24"/>
        </w:rPr>
        <w:t>dr</w:t>
      </w:r>
      <w:r>
        <w:rPr>
          <w:sz w:val="24"/>
          <w:szCs w:val="24"/>
        </w:rPr>
        <w:t>ess 192.168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0.1  255.255.255.0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cl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ckra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 640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0</w:t>
      </w:r>
    </w:p>
    <w:p w:rsidR="00F81C28" w:rsidRDefault="00F81C28">
      <w:pPr>
        <w:spacing w:before="1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</w:t>
      </w:r>
      <w:r>
        <w:rPr>
          <w:b/>
          <w:i/>
          <w:sz w:val="24"/>
          <w:szCs w:val="24"/>
        </w:rPr>
        <w:t>ip nat o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tside </w:t>
      </w:r>
      <w:r>
        <w:rPr>
          <w:b/>
          <w:i/>
          <w:spacing w:val="58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>cấu hình inte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face S</w:t>
      </w:r>
      <w:r>
        <w:rPr>
          <w:i/>
          <w:spacing w:val="-1"/>
          <w:sz w:val="24"/>
          <w:szCs w:val="24"/>
        </w:rPr>
        <w:t>0/</w:t>
      </w:r>
      <w:r>
        <w:rPr>
          <w:i/>
          <w:sz w:val="24"/>
          <w:szCs w:val="24"/>
        </w:rPr>
        <w:t>1/0là 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te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ce out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ide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ad</w:t>
      </w:r>
      <w:r>
        <w:rPr>
          <w:spacing w:val="-1"/>
          <w:sz w:val="24"/>
          <w:szCs w:val="24"/>
        </w:rPr>
        <w:t>dr</w:t>
      </w:r>
      <w:r>
        <w:rPr>
          <w:sz w:val="24"/>
          <w:szCs w:val="24"/>
        </w:rPr>
        <w:t>ess 10.1.0.1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255.255.255.0</w:t>
      </w:r>
    </w:p>
    <w:p w:rsidR="00F81C28" w:rsidRDefault="00F81C28">
      <w:pPr>
        <w:spacing w:before="1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</w:t>
      </w:r>
      <w:r>
        <w:rPr>
          <w:b/>
          <w:i/>
          <w:sz w:val="24"/>
          <w:szCs w:val="24"/>
        </w:rPr>
        <w:t>ip nat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intside</w:t>
      </w:r>
      <w:r>
        <w:rPr>
          <w:b/>
          <w:i/>
          <w:spacing w:val="-11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>Cấu hình inte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 xml:space="preserve">face 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a0/0 là 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te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face 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side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640" w:right="2327"/>
        <w:rPr>
          <w:sz w:val="24"/>
          <w:szCs w:val="24"/>
        </w:rPr>
      </w:pPr>
      <w:r>
        <w:rPr>
          <w:sz w:val="24"/>
          <w:szCs w:val="24"/>
        </w:rPr>
        <w:t xml:space="preserve">- Chúng ta 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ến hành cấu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ho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TG1 bằng câu lệnh : 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</w:t>
      </w:r>
      <w:r>
        <w:rPr>
          <w:b/>
          <w:sz w:val="24"/>
          <w:szCs w:val="24"/>
        </w:rPr>
        <w:t>ip nat 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side source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stat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 10.1.</w:t>
      </w:r>
      <w:r>
        <w:rPr>
          <w:b/>
          <w:spacing w:val="-1"/>
          <w:sz w:val="24"/>
          <w:szCs w:val="24"/>
        </w:rPr>
        <w:t>0</w:t>
      </w:r>
      <w:r>
        <w:rPr>
          <w:b/>
          <w:sz w:val="24"/>
          <w:szCs w:val="24"/>
        </w:rPr>
        <w:t>.2 172.17.0.1</w:t>
      </w:r>
    </w:p>
    <w:p w:rsidR="00F81C28" w:rsidRDefault="008E4BD0">
      <w:pPr>
        <w:spacing w:before="7"/>
        <w:ind w:left="100" w:right="77" w:firstLine="540"/>
        <w:jc w:val="both"/>
        <w:rPr>
          <w:sz w:val="24"/>
          <w:szCs w:val="24"/>
        </w:rPr>
      </w:pPr>
      <w:r>
        <w:rPr>
          <w:sz w:val="24"/>
          <w:szCs w:val="24"/>
        </w:rPr>
        <w:t>Câu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lệnh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ý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ng</w:t>
      </w:r>
      <w:r>
        <w:rPr>
          <w:spacing w:val="-47"/>
          <w:sz w:val="24"/>
          <w:szCs w:val="24"/>
        </w:rPr>
        <w:t>h</w:t>
      </w:r>
      <w:r>
        <w:rPr>
          <w:sz w:val="24"/>
          <w:szCs w:val="24"/>
        </w:rPr>
        <w:t>ĩa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gói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tin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xu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ất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phát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PC1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hi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qua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Fa0/1)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TT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1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ngo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i(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khỏi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S0/1/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) sẽ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đổi địa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chỉ IP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ource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1.0.2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thành địa chỉ 172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17.0.1 (đây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à địa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 đã đ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>ợc đăng ký với ISP)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  <w:sectPr w:rsidR="00F81C28">
          <w:pgSz w:w="12240" w:h="15840"/>
          <w:pgMar w:top="1500" w:right="1320" w:bottom="280" w:left="1340" w:header="720" w:footer="589" w:gutter="0"/>
          <w:cols w:space="720"/>
        </w:sectPr>
      </w:pPr>
      <w:r>
        <w:rPr>
          <w:sz w:val="24"/>
          <w:szCs w:val="24"/>
        </w:rPr>
        <w:t xml:space="preserve">- Chúng ta 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ến hành đặt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 Route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 2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TTG2 và TTG1.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6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0.0.0.0 0.0.0.0 192.168.0.2</w:t>
      </w:r>
    </w:p>
    <w:p w:rsidR="00F81C28" w:rsidRDefault="00F81C28">
      <w:pPr>
        <w:spacing w:line="200" w:lineRule="exact"/>
      </w:pPr>
    </w:p>
    <w:p w:rsidR="00F81C28" w:rsidRDefault="008E4BD0">
      <w:pPr>
        <w:ind w:left="64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172.17.0.0 255.255.0.0 192.168.0.1</w:t>
      </w:r>
    </w:p>
    <w:p w:rsidR="00F81C28" w:rsidRDefault="00F81C28">
      <w:pPr>
        <w:spacing w:line="200" w:lineRule="exact"/>
      </w:pPr>
    </w:p>
    <w:p w:rsidR="00F81C28" w:rsidRDefault="008E4BD0">
      <w:pPr>
        <w:ind w:left="100" w:right="5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7</w:t>
      </w:r>
      <w:r>
        <w:rPr>
          <w:sz w:val="24"/>
          <w:szCs w:val="24"/>
        </w:rPr>
        <w:t>2.17.0.1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Address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đ</w:t>
      </w:r>
      <w:r>
        <w:rPr>
          <w:sz w:val="24"/>
          <w:szCs w:val="24"/>
        </w:rPr>
        <w:t>ã  đ</w:t>
      </w:r>
      <w:r>
        <w:rPr>
          <w:spacing w:val="7"/>
          <w:sz w:val="24"/>
          <w:szCs w:val="24"/>
        </w:rPr>
        <w:t>ư</w:t>
      </w:r>
      <w:r>
        <w:rPr>
          <w:sz w:val="24"/>
          <w:szCs w:val="24"/>
        </w:rPr>
        <w:t>ợc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đăng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ý.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6"/>
          <w:sz w:val="24"/>
          <w:szCs w:val="24"/>
        </w:rPr>
        <w:t>r</w:t>
      </w:r>
      <w:r>
        <w:rPr>
          <w:sz w:val="24"/>
          <w:szCs w:val="24"/>
        </w:rPr>
        <w:t>ên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h</w:t>
      </w:r>
      <w:r>
        <w:rPr>
          <w:sz w:val="24"/>
          <w:szCs w:val="24"/>
        </w:rPr>
        <w:t>ực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tế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xuống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bằng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ị</w:t>
      </w:r>
      <w:r>
        <w:rPr>
          <w:sz w:val="24"/>
          <w:szCs w:val="24"/>
        </w:rPr>
        <w:t>a chỉ đã đăng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ký 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ày.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6478FA">
      <w:pPr>
        <w:spacing w:line="414" w:lineRule="auto"/>
        <w:ind w:left="640" w:right="1255" w:hanging="5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414" behindDoc="1" locked="0" layoutInCell="1" allowOverlap="1">
                <wp:simplePos x="0" y="0"/>
                <wp:positionH relativeFrom="page">
                  <wp:posOffset>5005070</wp:posOffset>
                </wp:positionH>
                <wp:positionV relativeFrom="paragraph">
                  <wp:posOffset>162560</wp:posOffset>
                </wp:positionV>
                <wp:extent cx="1543050" cy="1435100"/>
                <wp:effectExtent l="0" t="635" r="0" b="2540"/>
                <wp:wrapNone/>
                <wp:docPr id="17" name="Group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1435100"/>
                          <a:chOff x="7882" y="256"/>
                          <a:chExt cx="2430" cy="2260"/>
                        </a:xfrm>
                      </wpg:grpSpPr>
                      <wpg:grpSp>
                        <wpg:cNvPr id="18" name="Group 667"/>
                        <wpg:cNvGrpSpPr>
                          <a:grpSpLocks/>
                        </wpg:cNvGrpSpPr>
                        <wpg:grpSpPr bwMode="auto">
                          <a:xfrm>
                            <a:off x="7892" y="1516"/>
                            <a:ext cx="1077" cy="990"/>
                            <a:chOff x="7892" y="1516"/>
                            <a:chExt cx="1077" cy="990"/>
                          </a:xfrm>
                        </wpg:grpSpPr>
                        <wps:wsp>
                          <wps:cNvPr id="19" name="Freeform 674"/>
                          <wps:cNvSpPr>
                            <a:spLocks/>
                          </wps:cNvSpPr>
                          <wps:spPr bwMode="auto">
                            <a:xfrm>
                              <a:off x="7892" y="1516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1903 1516"/>
                                <a:gd name="T3" fmla="*/ 1903 h 990"/>
                                <a:gd name="T4" fmla="+- 0 7893 7892"/>
                                <a:gd name="T5" fmla="*/ T4 w 1077"/>
                                <a:gd name="T6" fmla="+- 0 1920 1516"/>
                                <a:gd name="T7" fmla="*/ 1920 h 990"/>
                                <a:gd name="T8" fmla="+- 0 7898 7892"/>
                                <a:gd name="T9" fmla="*/ T8 w 1077"/>
                                <a:gd name="T10" fmla="+- 0 1931 1516"/>
                                <a:gd name="T11" fmla="*/ 1931 h 990"/>
                                <a:gd name="T12" fmla="+- 0 7961 7892"/>
                                <a:gd name="T13" fmla="*/ T12 w 1077"/>
                                <a:gd name="T14" fmla="+- 0 1994 1516"/>
                                <a:gd name="T15" fmla="*/ 1994 h 990"/>
                                <a:gd name="T16" fmla="+- 0 8078 7892"/>
                                <a:gd name="T17" fmla="*/ T16 w 1077"/>
                                <a:gd name="T18" fmla="+- 0 2112 1516"/>
                                <a:gd name="T19" fmla="*/ 2112 h 990"/>
                                <a:gd name="T20" fmla="+- 0 8196 7892"/>
                                <a:gd name="T21" fmla="*/ T20 w 1077"/>
                                <a:gd name="T22" fmla="+- 0 2229 1516"/>
                                <a:gd name="T23" fmla="*/ 2229 h 990"/>
                                <a:gd name="T24" fmla="+- 0 8302 7892"/>
                                <a:gd name="T25" fmla="*/ T24 w 1077"/>
                                <a:gd name="T26" fmla="+- 0 2335 1516"/>
                                <a:gd name="T27" fmla="*/ 2335 h 990"/>
                                <a:gd name="T28" fmla="+- 0 8395 7892"/>
                                <a:gd name="T29" fmla="*/ T28 w 1077"/>
                                <a:gd name="T30" fmla="+- 0 2417 1516"/>
                                <a:gd name="T31" fmla="*/ 2417 h 990"/>
                                <a:gd name="T32" fmla="+- 0 8484 7892"/>
                                <a:gd name="T33" fmla="*/ T32 w 1077"/>
                                <a:gd name="T34" fmla="+- 0 2475 1516"/>
                                <a:gd name="T35" fmla="*/ 2475 h 990"/>
                                <a:gd name="T36" fmla="+- 0 8591 7892"/>
                                <a:gd name="T37" fmla="*/ T36 w 1077"/>
                                <a:gd name="T38" fmla="+- 0 2506 1516"/>
                                <a:gd name="T39" fmla="*/ 2506 h 990"/>
                                <a:gd name="T40" fmla="+- 0 8665 7892"/>
                                <a:gd name="T41" fmla="*/ T40 w 1077"/>
                                <a:gd name="T42" fmla="+- 0 2498 1516"/>
                                <a:gd name="T43" fmla="*/ 2498 h 990"/>
                                <a:gd name="T44" fmla="+- 0 8764 7892"/>
                                <a:gd name="T45" fmla="*/ T44 w 1077"/>
                                <a:gd name="T46" fmla="+- 0 2429 1516"/>
                                <a:gd name="T47" fmla="*/ 2429 h 990"/>
                                <a:gd name="T48" fmla="+- 0 8805 7892"/>
                                <a:gd name="T49" fmla="*/ T48 w 1077"/>
                                <a:gd name="T50" fmla="+- 0 2326 1516"/>
                                <a:gd name="T51" fmla="*/ 2326 h 990"/>
                                <a:gd name="T52" fmla="+- 0 8807 7892"/>
                                <a:gd name="T53" fmla="*/ T52 w 1077"/>
                                <a:gd name="T54" fmla="+- 0 2253 1516"/>
                                <a:gd name="T55" fmla="*/ 2253 h 990"/>
                                <a:gd name="T56" fmla="+- 0 8799 7892"/>
                                <a:gd name="T57" fmla="*/ T56 w 1077"/>
                                <a:gd name="T58" fmla="+- 0 2189 1516"/>
                                <a:gd name="T59" fmla="*/ 2189 h 990"/>
                                <a:gd name="T60" fmla="+- 0 8884 7892"/>
                                <a:gd name="T61" fmla="*/ T60 w 1077"/>
                                <a:gd name="T62" fmla="+- 0 2255 1516"/>
                                <a:gd name="T63" fmla="*/ 2255 h 990"/>
                                <a:gd name="T64" fmla="+- 0 8899 7892"/>
                                <a:gd name="T65" fmla="*/ T64 w 1077"/>
                                <a:gd name="T66" fmla="+- 0 2261 1516"/>
                                <a:gd name="T67" fmla="*/ 2261 h 990"/>
                                <a:gd name="T68" fmla="+- 0 8915 7892"/>
                                <a:gd name="T69" fmla="*/ T68 w 1077"/>
                                <a:gd name="T70" fmla="+- 0 2256 1516"/>
                                <a:gd name="T71" fmla="*/ 2256 h 990"/>
                                <a:gd name="T72" fmla="+- 0 8934 7892"/>
                                <a:gd name="T73" fmla="*/ T72 w 1077"/>
                                <a:gd name="T74" fmla="+- 0 2242 1516"/>
                                <a:gd name="T75" fmla="*/ 2242 h 990"/>
                                <a:gd name="T76" fmla="+- 0 8955 7892"/>
                                <a:gd name="T77" fmla="*/ T76 w 1077"/>
                                <a:gd name="T78" fmla="+- 0 2219 1516"/>
                                <a:gd name="T79" fmla="*/ 2219 h 990"/>
                                <a:gd name="T80" fmla="+- 0 8967 7892"/>
                                <a:gd name="T81" fmla="*/ T80 w 1077"/>
                                <a:gd name="T82" fmla="+- 0 2202 1516"/>
                                <a:gd name="T83" fmla="*/ 2202 h 990"/>
                                <a:gd name="T84" fmla="+- 0 8969 7892"/>
                                <a:gd name="T85" fmla="*/ T84 w 1077"/>
                                <a:gd name="T86" fmla="+- 0 2187 1516"/>
                                <a:gd name="T87" fmla="*/ 2187 h 990"/>
                                <a:gd name="T88" fmla="+- 0 8963 7892"/>
                                <a:gd name="T89" fmla="*/ T88 w 1077"/>
                                <a:gd name="T90" fmla="+- 0 2175 1516"/>
                                <a:gd name="T91" fmla="*/ 2175 h 990"/>
                                <a:gd name="T92" fmla="+- 0 8895 7892"/>
                                <a:gd name="T93" fmla="*/ T92 w 1077"/>
                                <a:gd name="T94" fmla="+- 0 2107 1516"/>
                                <a:gd name="T95" fmla="*/ 2107 h 990"/>
                                <a:gd name="T96" fmla="+- 0 8798 7892"/>
                                <a:gd name="T97" fmla="*/ T96 w 1077"/>
                                <a:gd name="T98" fmla="+- 0 2010 1516"/>
                                <a:gd name="T99" fmla="*/ 2010 h 990"/>
                                <a:gd name="T100" fmla="+- 0 8701 7892"/>
                                <a:gd name="T101" fmla="*/ T100 w 1077"/>
                                <a:gd name="T102" fmla="+- 0 1913 1516"/>
                                <a:gd name="T103" fmla="*/ 1913 h 990"/>
                                <a:gd name="T104" fmla="+- 0 8603 7892"/>
                                <a:gd name="T105" fmla="*/ T104 w 1077"/>
                                <a:gd name="T106" fmla="+- 0 1816 1516"/>
                                <a:gd name="T107" fmla="*/ 1816 h 990"/>
                                <a:gd name="T108" fmla="+- 0 8506 7892"/>
                                <a:gd name="T109" fmla="*/ T108 w 1077"/>
                                <a:gd name="T110" fmla="+- 0 1719 1516"/>
                                <a:gd name="T111" fmla="*/ 1719 h 990"/>
                                <a:gd name="T112" fmla="+- 0 8409 7892"/>
                                <a:gd name="T113" fmla="*/ T112 w 1077"/>
                                <a:gd name="T114" fmla="+- 0 1622 1516"/>
                                <a:gd name="T115" fmla="*/ 1622 h 990"/>
                                <a:gd name="T116" fmla="+- 0 8312 7892"/>
                                <a:gd name="T117" fmla="*/ T116 w 1077"/>
                                <a:gd name="T118" fmla="+- 0 1525 1516"/>
                                <a:gd name="T119" fmla="*/ 1525 h 990"/>
                                <a:gd name="T120" fmla="+- 0 8291 7892"/>
                                <a:gd name="T121" fmla="*/ T120 w 1077"/>
                                <a:gd name="T122" fmla="+- 0 1516 1516"/>
                                <a:gd name="T123" fmla="*/ 1516 h 990"/>
                                <a:gd name="T124" fmla="+- 0 8274 7892"/>
                                <a:gd name="T125" fmla="*/ T124 w 1077"/>
                                <a:gd name="T126" fmla="+- 0 1521 1516"/>
                                <a:gd name="T127" fmla="*/ 1521 h 990"/>
                                <a:gd name="T128" fmla="+- 0 8254 7892"/>
                                <a:gd name="T129" fmla="*/ T128 w 1077"/>
                                <a:gd name="T130" fmla="+- 0 1538 1516"/>
                                <a:gd name="T131" fmla="*/ 1538 h 990"/>
                                <a:gd name="T132" fmla="+- 0 8230 7892"/>
                                <a:gd name="T133" fmla="*/ T132 w 1077"/>
                                <a:gd name="T134" fmla="+- 0 1562 1516"/>
                                <a:gd name="T135" fmla="*/ 1562 h 990"/>
                                <a:gd name="T136" fmla="+- 0 8217 7892"/>
                                <a:gd name="T137" fmla="*/ T136 w 1077"/>
                                <a:gd name="T138" fmla="+- 0 1580 1516"/>
                                <a:gd name="T139" fmla="*/ 1580 h 990"/>
                                <a:gd name="T140" fmla="+- 0 8215 7892"/>
                                <a:gd name="T141" fmla="*/ T140 w 1077"/>
                                <a:gd name="T142" fmla="+- 0 1597 1516"/>
                                <a:gd name="T143" fmla="*/ 1597 h 990"/>
                                <a:gd name="T144" fmla="+- 0 8221 7892"/>
                                <a:gd name="T145" fmla="*/ T144 w 1077"/>
                                <a:gd name="T146" fmla="+- 0 1609 1516"/>
                                <a:gd name="T147" fmla="*/ 1609 h 990"/>
                                <a:gd name="T148" fmla="+- 0 8270 7892"/>
                                <a:gd name="T149" fmla="*/ T148 w 1077"/>
                                <a:gd name="T150" fmla="+- 0 1658 1516"/>
                                <a:gd name="T151" fmla="*/ 1658 h 990"/>
                                <a:gd name="T152" fmla="+- 0 8337 7892"/>
                                <a:gd name="T153" fmla="*/ T152 w 1077"/>
                                <a:gd name="T154" fmla="+- 0 1725 1516"/>
                                <a:gd name="T155" fmla="*/ 1725 h 990"/>
                                <a:gd name="T156" fmla="+- 0 8405 7892"/>
                                <a:gd name="T157" fmla="*/ T156 w 1077"/>
                                <a:gd name="T158" fmla="+- 0 1793 1516"/>
                                <a:gd name="T159" fmla="*/ 1793 h 990"/>
                                <a:gd name="T160" fmla="+- 0 8473 7892"/>
                                <a:gd name="T161" fmla="*/ T160 w 1077"/>
                                <a:gd name="T162" fmla="+- 0 1861 1516"/>
                                <a:gd name="T163" fmla="*/ 1861 h 990"/>
                                <a:gd name="T164" fmla="+- 0 8541 7892"/>
                                <a:gd name="T165" fmla="*/ T164 w 1077"/>
                                <a:gd name="T166" fmla="+- 0 1929 1516"/>
                                <a:gd name="T167" fmla="*/ 1929 h 990"/>
                                <a:gd name="T168" fmla="+- 0 8609 7892"/>
                                <a:gd name="T169" fmla="*/ T168 w 1077"/>
                                <a:gd name="T170" fmla="+- 0 1997 1516"/>
                                <a:gd name="T171" fmla="*/ 1997 h 990"/>
                                <a:gd name="T172" fmla="+- 0 8677 7892"/>
                                <a:gd name="T173" fmla="*/ T172 w 1077"/>
                                <a:gd name="T174" fmla="+- 0 2065 1516"/>
                                <a:gd name="T175" fmla="*/ 2065 h 990"/>
                                <a:gd name="T176" fmla="+- 0 8698 7892"/>
                                <a:gd name="T177" fmla="*/ T176 w 1077"/>
                                <a:gd name="T178" fmla="+- 0 2175 1516"/>
                                <a:gd name="T179" fmla="*/ 2175 h 990"/>
                                <a:gd name="T180" fmla="+- 0 8701 7892"/>
                                <a:gd name="T181" fmla="*/ T180 w 1077"/>
                                <a:gd name="T182" fmla="+- 0 2230 1516"/>
                                <a:gd name="T183" fmla="*/ 2230 h 990"/>
                                <a:gd name="T184" fmla="+- 0 8667 7892"/>
                                <a:gd name="T185" fmla="*/ T184 w 1077"/>
                                <a:gd name="T186" fmla="+- 0 2324 1516"/>
                                <a:gd name="T187" fmla="*/ 2324 h 990"/>
                                <a:gd name="T188" fmla="+- 0 8580 7892"/>
                                <a:gd name="T189" fmla="*/ T188 w 1077"/>
                                <a:gd name="T190" fmla="+- 0 2356 1516"/>
                                <a:gd name="T191" fmla="*/ 2356 h 990"/>
                                <a:gd name="T192" fmla="+- 0 8500 7892"/>
                                <a:gd name="T193" fmla="*/ T192 w 1077"/>
                                <a:gd name="T194" fmla="+- 0 2331 1516"/>
                                <a:gd name="T195" fmla="*/ 2331 h 990"/>
                                <a:gd name="T196" fmla="+- 0 8400 7892"/>
                                <a:gd name="T197" fmla="*/ T196 w 1077"/>
                                <a:gd name="T198" fmla="+- 0 2257 1516"/>
                                <a:gd name="T199" fmla="*/ 2257 h 990"/>
                                <a:gd name="T200" fmla="+- 0 8329 7892"/>
                                <a:gd name="T201" fmla="*/ T200 w 1077"/>
                                <a:gd name="T202" fmla="+- 0 2186 1516"/>
                                <a:gd name="T203" fmla="*/ 2186 h 990"/>
                                <a:gd name="T204" fmla="+- 0 8272 7892"/>
                                <a:gd name="T205" fmla="*/ T204 w 1077"/>
                                <a:gd name="T206" fmla="+- 0 2130 1516"/>
                                <a:gd name="T207" fmla="*/ 2130 h 990"/>
                                <a:gd name="T208" fmla="+- 0 8216 7892"/>
                                <a:gd name="T209" fmla="*/ T208 w 1077"/>
                                <a:gd name="T210" fmla="+- 0 2073 1516"/>
                                <a:gd name="T211" fmla="*/ 2073 h 990"/>
                                <a:gd name="T212" fmla="+- 0 8159 7892"/>
                                <a:gd name="T213" fmla="*/ T212 w 1077"/>
                                <a:gd name="T214" fmla="+- 0 2017 1516"/>
                                <a:gd name="T215" fmla="*/ 2017 h 990"/>
                                <a:gd name="T216" fmla="+- 0 8103 7892"/>
                                <a:gd name="T217" fmla="*/ T216 w 1077"/>
                                <a:gd name="T218" fmla="+- 0 1960 1516"/>
                                <a:gd name="T219" fmla="*/ 1960 h 990"/>
                                <a:gd name="T220" fmla="+- 0 8046 7892"/>
                                <a:gd name="T221" fmla="*/ T220 w 1077"/>
                                <a:gd name="T222" fmla="+- 0 1904 1516"/>
                                <a:gd name="T223" fmla="*/ 1904 h 990"/>
                                <a:gd name="T224" fmla="+- 0 7990 7892"/>
                                <a:gd name="T225" fmla="*/ T224 w 1077"/>
                                <a:gd name="T226" fmla="+- 0 1847 1516"/>
                                <a:gd name="T227" fmla="*/ 1847 h 990"/>
                                <a:gd name="T228" fmla="+- 0 7977 7892"/>
                                <a:gd name="T229" fmla="*/ T228 w 1077"/>
                                <a:gd name="T230" fmla="+- 0 1839 1516"/>
                                <a:gd name="T231" fmla="*/ 1839 h 990"/>
                                <a:gd name="T232" fmla="+- 0 7963 7892"/>
                                <a:gd name="T233" fmla="*/ T232 w 1077"/>
                                <a:gd name="T234" fmla="+- 0 1839 1516"/>
                                <a:gd name="T235" fmla="*/ 1839 h 990"/>
                                <a:gd name="T236" fmla="+- 0 7945 7892"/>
                                <a:gd name="T237" fmla="*/ T236 w 1077"/>
                                <a:gd name="T238" fmla="+- 0 1848 1516"/>
                                <a:gd name="T239" fmla="*/ 1848 h 990"/>
                                <a:gd name="T240" fmla="+- 0 7923 7892"/>
                                <a:gd name="T241" fmla="*/ T240 w 1077"/>
                                <a:gd name="T242" fmla="+- 0 1869 1516"/>
                                <a:gd name="T243" fmla="*/ 1869 h 990"/>
                                <a:gd name="T244" fmla="+- 0 7903 7892"/>
                                <a:gd name="T245" fmla="*/ T244 w 1077"/>
                                <a:gd name="T246" fmla="+- 0 1891 1516"/>
                                <a:gd name="T247" fmla="*/ 1891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3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20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2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" name="Group 668"/>
                          <wpg:cNvGrpSpPr>
                            <a:grpSpLocks/>
                          </wpg:cNvGrpSpPr>
                          <wpg:grpSpPr bwMode="auto">
                            <a:xfrm>
                              <a:off x="9006" y="1783"/>
                              <a:ext cx="223" cy="225"/>
                              <a:chOff x="9006" y="1783"/>
                              <a:chExt cx="223" cy="225"/>
                            </a:xfrm>
                          </wpg:grpSpPr>
                          <wps:wsp>
                            <wps:cNvPr id="21" name="Freeform 673"/>
                            <wps:cNvSpPr>
                              <a:spLocks/>
                            </wps:cNvSpPr>
                            <wps:spPr bwMode="auto">
                              <a:xfrm>
                                <a:off x="9006" y="1783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1837 1783"/>
                                  <a:gd name="T3" fmla="*/ 1837 h 225"/>
                                  <a:gd name="T4" fmla="+- 0 9158 9006"/>
                                  <a:gd name="T5" fmla="*/ T4 w 223"/>
                                  <a:gd name="T6" fmla="+- 0 1823 1783"/>
                                  <a:gd name="T7" fmla="*/ 1823 h 225"/>
                                  <a:gd name="T8" fmla="+- 0 9139 9006"/>
                                  <a:gd name="T9" fmla="*/ T8 w 223"/>
                                  <a:gd name="T10" fmla="+- 0 1807 1783"/>
                                  <a:gd name="T11" fmla="*/ 1807 h 225"/>
                                  <a:gd name="T12" fmla="+- 0 9122 9006"/>
                                  <a:gd name="T13" fmla="*/ T12 w 223"/>
                                  <a:gd name="T14" fmla="+- 0 1795 1783"/>
                                  <a:gd name="T15" fmla="*/ 1795 h 225"/>
                                  <a:gd name="T16" fmla="+- 0 9107 9006"/>
                                  <a:gd name="T17" fmla="*/ T16 w 223"/>
                                  <a:gd name="T18" fmla="+- 0 1787 1783"/>
                                  <a:gd name="T19" fmla="*/ 1787 h 225"/>
                                  <a:gd name="T20" fmla="+- 0 9095 9006"/>
                                  <a:gd name="T21" fmla="*/ T20 w 223"/>
                                  <a:gd name="T22" fmla="+- 0 1784 1783"/>
                                  <a:gd name="T23" fmla="*/ 1784 h 225"/>
                                  <a:gd name="T24" fmla="+- 0 9087 9006"/>
                                  <a:gd name="T25" fmla="*/ T24 w 223"/>
                                  <a:gd name="T26" fmla="+- 0 1783 1783"/>
                                  <a:gd name="T27" fmla="*/ 1783 h 225"/>
                                  <a:gd name="T28" fmla="+- 0 9070 9006"/>
                                  <a:gd name="T29" fmla="*/ T28 w 223"/>
                                  <a:gd name="T30" fmla="+- 0 1786 1783"/>
                                  <a:gd name="T31" fmla="*/ 1786 h 225"/>
                                  <a:gd name="T32" fmla="+- 0 9052 9006"/>
                                  <a:gd name="T33" fmla="*/ T32 w 223"/>
                                  <a:gd name="T34" fmla="+- 0 1796 1783"/>
                                  <a:gd name="T35" fmla="*/ 1796 h 225"/>
                                  <a:gd name="T36" fmla="+- 0 9034 9006"/>
                                  <a:gd name="T37" fmla="*/ T36 w 223"/>
                                  <a:gd name="T38" fmla="+- 0 1811 1783"/>
                                  <a:gd name="T39" fmla="*/ 1811 h 225"/>
                                  <a:gd name="T40" fmla="+- 0 9025 9006"/>
                                  <a:gd name="T41" fmla="*/ T40 w 223"/>
                                  <a:gd name="T42" fmla="+- 0 1821 1783"/>
                                  <a:gd name="T43" fmla="*/ 1821 h 225"/>
                                  <a:gd name="T44" fmla="+- 0 9013 9006"/>
                                  <a:gd name="T45" fmla="*/ T44 w 223"/>
                                  <a:gd name="T46" fmla="+- 0 1839 1783"/>
                                  <a:gd name="T47" fmla="*/ 1839 h 225"/>
                                  <a:gd name="T48" fmla="+- 0 9006 9006"/>
                                  <a:gd name="T49" fmla="*/ T48 w 223"/>
                                  <a:gd name="T50" fmla="+- 0 1856 1783"/>
                                  <a:gd name="T51" fmla="*/ 1856 h 225"/>
                                  <a:gd name="T52" fmla="+- 0 9006 9006"/>
                                  <a:gd name="T53" fmla="*/ T52 w 223"/>
                                  <a:gd name="T54" fmla="+- 0 1872 1783"/>
                                  <a:gd name="T55" fmla="*/ 1872 h 225"/>
                                  <a:gd name="T56" fmla="+- 0 9009 9006"/>
                                  <a:gd name="T57" fmla="*/ T56 w 223"/>
                                  <a:gd name="T58" fmla="+- 0 1884 1783"/>
                                  <a:gd name="T59" fmla="*/ 1884 h 225"/>
                                  <a:gd name="T60" fmla="+- 0 9016 9006"/>
                                  <a:gd name="T61" fmla="*/ T60 w 223"/>
                                  <a:gd name="T62" fmla="+- 0 1899 1783"/>
                                  <a:gd name="T63" fmla="*/ 1899 h 225"/>
                                  <a:gd name="T64" fmla="+- 0 9028 9006"/>
                                  <a:gd name="T65" fmla="*/ T64 w 223"/>
                                  <a:gd name="T66" fmla="+- 0 1915 1783"/>
                                  <a:gd name="T67" fmla="*/ 1915 h 225"/>
                                  <a:gd name="T68" fmla="+- 0 9043 9006"/>
                                  <a:gd name="T69" fmla="*/ T68 w 223"/>
                                  <a:gd name="T70" fmla="+- 0 1934 1783"/>
                                  <a:gd name="T71" fmla="*/ 1934 h 225"/>
                                  <a:gd name="T72" fmla="+- 0 9061 9006"/>
                                  <a:gd name="T73" fmla="*/ T72 w 223"/>
                                  <a:gd name="T74" fmla="+- 0 1953 1783"/>
                                  <a:gd name="T75" fmla="*/ 1953 h 225"/>
                                  <a:gd name="T76" fmla="+- 0 9077 9006"/>
                                  <a:gd name="T77" fmla="*/ T76 w 223"/>
                                  <a:gd name="T78" fmla="+- 0 1968 1783"/>
                                  <a:gd name="T79" fmla="*/ 1968 h 225"/>
                                  <a:gd name="T80" fmla="+- 0 9095 9006"/>
                                  <a:gd name="T81" fmla="*/ T80 w 223"/>
                                  <a:gd name="T82" fmla="+- 0 1984 1783"/>
                                  <a:gd name="T83" fmla="*/ 1984 h 225"/>
                                  <a:gd name="T84" fmla="+- 0 9112 9006"/>
                                  <a:gd name="T85" fmla="*/ T84 w 223"/>
                                  <a:gd name="T86" fmla="+- 0 1996 1783"/>
                                  <a:gd name="T87" fmla="*/ 1996 h 225"/>
                                  <a:gd name="T88" fmla="+- 0 9127 9006"/>
                                  <a:gd name="T89" fmla="*/ T88 w 223"/>
                                  <a:gd name="T90" fmla="+- 0 2003 1783"/>
                                  <a:gd name="T91" fmla="*/ 2003 h 225"/>
                                  <a:gd name="T92" fmla="+- 0 9140 9006"/>
                                  <a:gd name="T93" fmla="*/ T92 w 223"/>
                                  <a:gd name="T94" fmla="+- 0 2007 1783"/>
                                  <a:gd name="T95" fmla="*/ 2007 h 225"/>
                                  <a:gd name="T96" fmla="+- 0 9147 9006"/>
                                  <a:gd name="T97" fmla="*/ T96 w 223"/>
                                  <a:gd name="T98" fmla="+- 0 2008 1783"/>
                                  <a:gd name="T99" fmla="*/ 2008 h 225"/>
                                  <a:gd name="T100" fmla="+- 0 9164 9006"/>
                                  <a:gd name="T101" fmla="*/ T100 w 223"/>
                                  <a:gd name="T102" fmla="+- 0 2005 1783"/>
                                  <a:gd name="T103" fmla="*/ 2005 h 225"/>
                                  <a:gd name="T104" fmla="+- 0 9182 9006"/>
                                  <a:gd name="T105" fmla="*/ T104 w 223"/>
                                  <a:gd name="T106" fmla="+- 0 1995 1783"/>
                                  <a:gd name="T107" fmla="*/ 1995 h 225"/>
                                  <a:gd name="T108" fmla="+- 0 9200 9006"/>
                                  <a:gd name="T109" fmla="*/ T108 w 223"/>
                                  <a:gd name="T110" fmla="+- 0 1980 1783"/>
                                  <a:gd name="T111" fmla="*/ 1980 h 225"/>
                                  <a:gd name="T112" fmla="+- 0 9210 9006"/>
                                  <a:gd name="T113" fmla="*/ T112 w 223"/>
                                  <a:gd name="T114" fmla="+- 0 1969 1783"/>
                                  <a:gd name="T115" fmla="*/ 1969 h 225"/>
                                  <a:gd name="T116" fmla="+- 0 9222 9006"/>
                                  <a:gd name="T117" fmla="*/ T116 w 223"/>
                                  <a:gd name="T118" fmla="+- 0 1952 1783"/>
                                  <a:gd name="T119" fmla="*/ 1952 h 225"/>
                                  <a:gd name="T120" fmla="+- 0 9228 9006"/>
                                  <a:gd name="T121" fmla="*/ T120 w 223"/>
                                  <a:gd name="T122" fmla="+- 0 1934 1783"/>
                                  <a:gd name="T123" fmla="*/ 1934 h 225"/>
                                  <a:gd name="T124" fmla="+- 0 9228 9006"/>
                                  <a:gd name="T125" fmla="*/ T124 w 223"/>
                                  <a:gd name="T126" fmla="+- 0 1917 1783"/>
                                  <a:gd name="T127" fmla="*/ 1917 h 225"/>
                                  <a:gd name="T128" fmla="+- 0 9225 9006"/>
                                  <a:gd name="T129" fmla="*/ T128 w 223"/>
                                  <a:gd name="T130" fmla="+- 0 1907 1783"/>
                                  <a:gd name="T131" fmla="*/ 1907 h 225"/>
                                  <a:gd name="T132" fmla="+- 0 9218 9006"/>
                                  <a:gd name="T133" fmla="*/ T132 w 223"/>
                                  <a:gd name="T134" fmla="+- 0 1892 1783"/>
                                  <a:gd name="T135" fmla="*/ 1892 h 225"/>
                                  <a:gd name="T136" fmla="+- 0 9207 9006"/>
                                  <a:gd name="T137" fmla="*/ T136 w 223"/>
                                  <a:gd name="T138" fmla="+- 0 1876 1783"/>
                                  <a:gd name="T139" fmla="*/ 1876 h 225"/>
                                  <a:gd name="T140" fmla="+- 0 9192 9006"/>
                                  <a:gd name="T141" fmla="*/ T140 w 223"/>
                                  <a:gd name="T142" fmla="+- 0 1857 1783"/>
                                  <a:gd name="T143" fmla="*/ 1857 h 225"/>
                                  <a:gd name="T144" fmla="+- 0 9173 9006"/>
                                  <a:gd name="T145" fmla="*/ T144 w 223"/>
                                  <a:gd name="T146" fmla="+- 0 1837 1783"/>
                                  <a:gd name="T147" fmla="*/ 1837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7" y="56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1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4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" name="Group 6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689"/>
                                <a:ext cx="950" cy="948"/>
                                <a:chOff x="8673" y="689"/>
                                <a:chExt cx="950" cy="948"/>
                              </a:xfrm>
                            </wpg:grpSpPr>
                            <wps:wsp>
                              <wps:cNvPr id="23" name="Freeform 6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689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1606 689"/>
                                    <a:gd name="T3" fmla="*/ 1606 h 948"/>
                                    <a:gd name="T4" fmla="+- 0 9600 8673"/>
                                    <a:gd name="T5" fmla="*/ T4 w 950"/>
                                    <a:gd name="T6" fmla="+- 0 1576 689"/>
                                    <a:gd name="T7" fmla="*/ 1576 h 948"/>
                                    <a:gd name="T8" fmla="+- 0 9617 8673"/>
                                    <a:gd name="T9" fmla="*/ T8 w 950"/>
                                    <a:gd name="T10" fmla="+- 0 1554 689"/>
                                    <a:gd name="T11" fmla="*/ 1554 h 948"/>
                                    <a:gd name="T12" fmla="+- 0 9623 8673"/>
                                    <a:gd name="T13" fmla="*/ T12 w 950"/>
                                    <a:gd name="T14" fmla="+- 0 1534 689"/>
                                    <a:gd name="T15" fmla="*/ 1534 h 948"/>
                                    <a:gd name="T16" fmla="+- 0 9618 8673"/>
                                    <a:gd name="T17" fmla="*/ T16 w 950"/>
                                    <a:gd name="T18" fmla="+- 0 1516 689"/>
                                    <a:gd name="T19" fmla="*/ 1516 h 948"/>
                                    <a:gd name="T20" fmla="+- 0 9569 8673"/>
                                    <a:gd name="T21" fmla="*/ T20 w 950"/>
                                    <a:gd name="T22" fmla="+- 0 1432 689"/>
                                    <a:gd name="T23" fmla="*/ 1432 h 948"/>
                                    <a:gd name="T24" fmla="+- 0 9501 8673"/>
                                    <a:gd name="T25" fmla="*/ T24 w 950"/>
                                    <a:gd name="T26" fmla="+- 0 1316 689"/>
                                    <a:gd name="T27" fmla="*/ 1316 h 948"/>
                                    <a:gd name="T28" fmla="+- 0 9433 8673"/>
                                    <a:gd name="T29" fmla="*/ T28 w 950"/>
                                    <a:gd name="T30" fmla="+- 0 1199 689"/>
                                    <a:gd name="T31" fmla="*/ 1199 h 948"/>
                                    <a:gd name="T32" fmla="+- 0 9365 8673"/>
                                    <a:gd name="T33" fmla="*/ T32 w 950"/>
                                    <a:gd name="T34" fmla="+- 0 1082 689"/>
                                    <a:gd name="T35" fmla="*/ 1082 h 948"/>
                                    <a:gd name="T36" fmla="+- 0 9298 8673"/>
                                    <a:gd name="T37" fmla="*/ T36 w 950"/>
                                    <a:gd name="T38" fmla="+- 0 966 689"/>
                                    <a:gd name="T39" fmla="*/ 966 h 948"/>
                                    <a:gd name="T40" fmla="+- 0 9230 8673"/>
                                    <a:gd name="T41" fmla="*/ T40 w 950"/>
                                    <a:gd name="T42" fmla="+- 0 849 689"/>
                                    <a:gd name="T43" fmla="*/ 849 h 948"/>
                                    <a:gd name="T44" fmla="+- 0 9162 8673"/>
                                    <a:gd name="T45" fmla="*/ T44 w 950"/>
                                    <a:gd name="T46" fmla="+- 0 733 689"/>
                                    <a:gd name="T47" fmla="*/ 733 h 948"/>
                                    <a:gd name="T48" fmla="+- 0 9149 8673"/>
                                    <a:gd name="T49" fmla="*/ T48 w 950"/>
                                    <a:gd name="T50" fmla="+- 0 715 689"/>
                                    <a:gd name="T51" fmla="*/ 715 h 948"/>
                                    <a:gd name="T52" fmla="+- 0 9136 8673"/>
                                    <a:gd name="T53" fmla="*/ T52 w 950"/>
                                    <a:gd name="T54" fmla="+- 0 698 689"/>
                                    <a:gd name="T55" fmla="*/ 698 h 948"/>
                                    <a:gd name="T56" fmla="+- 0 9120 8673"/>
                                    <a:gd name="T57" fmla="*/ T56 w 950"/>
                                    <a:gd name="T58" fmla="+- 0 689 689"/>
                                    <a:gd name="T59" fmla="*/ 689 h 948"/>
                                    <a:gd name="T60" fmla="+- 0 9106 8673"/>
                                    <a:gd name="T61" fmla="*/ T60 w 950"/>
                                    <a:gd name="T62" fmla="+- 0 690 689"/>
                                    <a:gd name="T63" fmla="*/ 690 h 948"/>
                                    <a:gd name="T64" fmla="+- 0 9089 8673"/>
                                    <a:gd name="T65" fmla="*/ T64 w 950"/>
                                    <a:gd name="T66" fmla="+- 0 703 689"/>
                                    <a:gd name="T67" fmla="*/ 703 h 948"/>
                                    <a:gd name="T68" fmla="+- 0 9065 8673"/>
                                    <a:gd name="T69" fmla="*/ T68 w 950"/>
                                    <a:gd name="T70" fmla="+- 0 728 689"/>
                                    <a:gd name="T71" fmla="*/ 728 h 948"/>
                                    <a:gd name="T72" fmla="+- 0 9047 8673"/>
                                    <a:gd name="T73" fmla="*/ T72 w 950"/>
                                    <a:gd name="T74" fmla="+- 0 748 689"/>
                                    <a:gd name="T75" fmla="*/ 748 h 948"/>
                                    <a:gd name="T76" fmla="+- 0 9041 8673"/>
                                    <a:gd name="T77" fmla="*/ T76 w 950"/>
                                    <a:gd name="T78" fmla="+- 0 765 689"/>
                                    <a:gd name="T79" fmla="*/ 765 h 948"/>
                                    <a:gd name="T80" fmla="+- 0 9043 8673"/>
                                    <a:gd name="T81" fmla="*/ T80 w 950"/>
                                    <a:gd name="T82" fmla="+- 0 779 689"/>
                                    <a:gd name="T83" fmla="*/ 779 h 948"/>
                                    <a:gd name="T84" fmla="+- 0 9069 8673"/>
                                    <a:gd name="T85" fmla="*/ T84 w 950"/>
                                    <a:gd name="T86" fmla="+- 0 822 689"/>
                                    <a:gd name="T87" fmla="*/ 822 h 948"/>
                                    <a:gd name="T88" fmla="+- 0 9130 8673"/>
                                    <a:gd name="T89" fmla="*/ T88 w 950"/>
                                    <a:gd name="T90" fmla="+- 0 922 689"/>
                                    <a:gd name="T91" fmla="*/ 922 h 948"/>
                                    <a:gd name="T92" fmla="+- 0 9190 8673"/>
                                    <a:gd name="T93" fmla="*/ T92 w 950"/>
                                    <a:gd name="T94" fmla="+- 0 1022 689"/>
                                    <a:gd name="T95" fmla="*/ 1022 h 948"/>
                                    <a:gd name="T96" fmla="+- 0 9249 8673"/>
                                    <a:gd name="T97" fmla="*/ T96 w 950"/>
                                    <a:gd name="T98" fmla="+- 0 1122 689"/>
                                    <a:gd name="T99" fmla="*/ 1122 h 948"/>
                                    <a:gd name="T100" fmla="+- 0 9309 8673"/>
                                    <a:gd name="T101" fmla="*/ T100 w 950"/>
                                    <a:gd name="T102" fmla="+- 0 1222 689"/>
                                    <a:gd name="T103" fmla="*/ 1222 h 948"/>
                                    <a:gd name="T104" fmla="+- 0 9369 8673"/>
                                    <a:gd name="T105" fmla="*/ T104 w 950"/>
                                    <a:gd name="T106" fmla="+- 0 1322 689"/>
                                    <a:gd name="T107" fmla="*/ 1322 h 948"/>
                                    <a:gd name="T108" fmla="+- 0 9430 8673"/>
                                    <a:gd name="T109" fmla="*/ T108 w 950"/>
                                    <a:gd name="T110" fmla="+- 0 1422 689"/>
                                    <a:gd name="T111" fmla="*/ 1422 h 948"/>
                                    <a:gd name="T112" fmla="+- 0 9453 8673"/>
                                    <a:gd name="T113" fmla="*/ T112 w 950"/>
                                    <a:gd name="T114" fmla="+- 0 1464 689"/>
                                    <a:gd name="T115" fmla="*/ 1464 h 948"/>
                                    <a:gd name="T116" fmla="+- 0 9380 8673"/>
                                    <a:gd name="T117" fmla="*/ T116 w 950"/>
                                    <a:gd name="T118" fmla="+- 0 1419 689"/>
                                    <a:gd name="T119" fmla="*/ 1419 h 948"/>
                                    <a:gd name="T120" fmla="+- 0 9279 8673"/>
                                    <a:gd name="T121" fmla="*/ T120 w 950"/>
                                    <a:gd name="T122" fmla="+- 0 1359 689"/>
                                    <a:gd name="T123" fmla="*/ 1359 h 948"/>
                                    <a:gd name="T124" fmla="+- 0 9179 8673"/>
                                    <a:gd name="T125" fmla="*/ T124 w 950"/>
                                    <a:gd name="T126" fmla="+- 0 1299 689"/>
                                    <a:gd name="T127" fmla="*/ 1299 h 948"/>
                                    <a:gd name="T128" fmla="+- 0 9079 8673"/>
                                    <a:gd name="T129" fmla="*/ T128 w 950"/>
                                    <a:gd name="T130" fmla="+- 0 1240 689"/>
                                    <a:gd name="T131" fmla="*/ 1240 h 948"/>
                                    <a:gd name="T132" fmla="+- 0 8979 8673"/>
                                    <a:gd name="T133" fmla="*/ T132 w 950"/>
                                    <a:gd name="T134" fmla="+- 0 1180 689"/>
                                    <a:gd name="T135" fmla="*/ 1180 h 948"/>
                                    <a:gd name="T136" fmla="+- 0 8878 8673"/>
                                    <a:gd name="T137" fmla="*/ T136 w 950"/>
                                    <a:gd name="T138" fmla="+- 0 1120 689"/>
                                    <a:gd name="T139" fmla="*/ 1120 h 948"/>
                                    <a:gd name="T140" fmla="+- 0 8778 8673"/>
                                    <a:gd name="T141" fmla="*/ T140 w 950"/>
                                    <a:gd name="T142" fmla="+- 0 1060 689"/>
                                    <a:gd name="T143" fmla="*/ 1060 h 948"/>
                                    <a:gd name="T144" fmla="+- 0 8763 8673"/>
                                    <a:gd name="T145" fmla="*/ T144 w 950"/>
                                    <a:gd name="T146" fmla="+- 0 1053 689"/>
                                    <a:gd name="T147" fmla="*/ 1053 h 948"/>
                                    <a:gd name="T148" fmla="+- 0 8749 8673"/>
                                    <a:gd name="T149" fmla="*/ T148 w 950"/>
                                    <a:gd name="T150" fmla="+- 0 1054 689"/>
                                    <a:gd name="T151" fmla="*/ 1054 h 948"/>
                                    <a:gd name="T152" fmla="+- 0 8730 8673"/>
                                    <a:gd name="T153" fmla="*/ T152 w 950"/>
                                    <a:gd name="T154" fmla="+- 0 1064 689"/>
                                    <a:gd name="T155" fmla="*/ 1064 h 948"/>
                                    <a:gd name="T156" fmla="+- 0 8704 8673"/>
                                    <a:gd name="T157" fmla="*/ T156 w 950"/>
                                    <a:gd name="T158" fmla="+- 0 1088 689"/>
                                    <a:gd name="T159" fmla="*/ 1088 h 948"/>
                                    <a:gd name="T160" fmla="+- 0 8685 8673"/>
                                    <a:gd name="T161" fmla="*/ T160 w 950"/>
                                    <a:gd name="T162" fmla="+- 0 1108 689"/>
                                    <a:gd name="T163" fmla="*/ 1108 h 948"/>
                                    <a:gd name="T164" fmla="+- 0 8675 8673"/>
                                    <a:gd name="T165" fmla="*/ T164 w 950"/>
                                    <a:gd name="T166" fmla="+- 0 1125 689"/>
                                    <a:gd name="T167" fmla="*/ 1125 h 948"/>
                                    <a:gd name="T168" fmla="+- 0 8675 8673"/>
                                    <a:gd name="T169" fmla="*/ T168 w 950"/>
                                    <a:gd name="T170" fmla="+- 0 1139 689"/>
                                    <a:gd name="T171" fmla="*/ 1139 h 948"/>
                                    <a:gd name="T172" fmla="+- 0 8685 8673"/>
                                    <a:gd name="T173" fmla="*/ T172 w 950"/>
                                    <a:gd name="T174" fmla="+- 0 1154 689"/>
                                    <a:gd name="T175" fmla="*/ 1154 h 948"/>
                                    <a:gd name="T176" fmla="+- 0 8700 8673"/>
                                    <a:gd name="T177" fmla="*/ T176 w 950"/>
                                    <a:gd name="T178" fmla="+- 0 1164 689"/>
                                    <a:gd name="T179" fmla="*/ 1164 h 948"/>
                                    <a:gd name="T180" fmla="+- 0 8718 8673"/>
                                    <a:gd name="T181" fmla="*/ T180 w 950"/>
                                    <a:gd name="T182" fmla="+- 0 1176 689"/>
                                    <a:gd name="T183" fmla="*/ 1176 h 948"/>
                                    <a:gd name="T184" fmla="+- 0 8834 8673"/>
                                    <a:gd name="T185" fmla="*/ T184 w 950"/>
                                    <a:gd name="T186" fmla="+- 0 1245 689"/>
                                    <a:gd name="T187" fmla="*/ 1245 h 948"/>
                                    <a:gd name="T188" fmla="+- 0 8951 8673"/>
                                    <a:gd name="T189" fmla="*/ T188 w 950"/>
                                    <a:gd name="T190" fmla="+- 0 1313 689"/>
                                    <a:gd name="T191" fmla="*/ 1313 h 948"/>
                                    <a:gd name="T192" fmla="+- 0 9067 8673"/>
                                    <a:gd name="T193" fmla="*/ T192 w 950"/>
                                    <a:gd name="T194" fmla="+- 0 1380 689"/>
                                    <a:gd name="T195" fmla="*/ 1380 h 948"/>
                                    <a:gd name="T196" fmla="+- 0 9184 8673"/>
                                    <a:gd name="T197" fmla="*/ T196 w 950"/>
                                    <a:gd name="T198" fmla="+- 0 1448 689"/>
                                    <a:gd name="T199" fmla="*/ 1448 h 948"/>
                                    <a:gd name="T200" fmla="+- 0 9301 8673"/>
                                    <a:gd name="T201" fmla="*/ T200 w 950"/>
                                    <a:gd name="T202" fmla="+- 0 1516 689"/>
                                    <a:gd name="T203" fmla="*/ 1516 h 948"/>
                                    <a:gd name="T204" fmla="+- 0 9417 8673"/>
                                    <a:gd name="T205" fmla="*/ T204 w 950"/>
                                    <a:gd name="T206" fmla="+- 0 1584 689"/>
                                    <a:gd name="T207" fmla="*/ 1584 h 948"/>
                                    <a:gd name="T208" fmla="+- 0 9501 8673"/>
                                    <a:gd name="T209" fmla="*/ T208 w 950"/>
                                    <a:gd name="T210" fmla="+- 0 1633 689"/>
                                    <a:gd name="T211" fmla="*/ 1633 h 948"/>
                                    <a:gd name="T212" fmla="+- 0 9519 8673"/>
                                    <a:gd name="T213" fmla="*/ T212 w 950"/>
                                    <a:gd name="T214" fmla="+- 0 1637 689"/>
                                    <a:gd name="T215" fmla="*/ 1637 h 948"/>
                                    <a:gd name="T216" fmla="+- 0 9538 8673"/>
                                    <a:gd name="T217" fmla="*/ T216 w 950"/>
                                    <a:gd name="T218" fmla="+- 0 1631 689"/>
                                    <a:gd name="T219" fmla="*/ 1631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5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6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7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40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1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1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5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4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2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" name="Group 6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266"/>
                                  <a:ext cx="1076" cy="991"/>
                                  <a:chOff x="9226" y="266"/>
                                  <a:chExt cx="1076" cy="991"/>
                                </a:xfrm>
                              </wpg:grpSpPr>
                              <wps:wsp>
                                <wps:cNvPr id="25" name="Freeform 6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266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586 266"/>
                                      <a:gd name="T3" fmla="*/ 586 h 991"/>
                                      <a:gd name="T4" fmla="+- 0 9883 9226"/>
                                      <a:gd name="T5" fmla="*/ T4 w 1076"/>
                                      <a:gd name="T6" fmla="+- 0 1248 266"/>
                                      <a:gd name="T7" fmla="*/ 1248 h 991"/>
                                      <a:gd name="T8" fmla="+- 0 9903 9226"/>
                                      <a:gd name="T9" fmla="*/ T8 w 1076"/>
                                      <a:gd name="T10" fmla="+- 0 1257 266"/>
                                      <a:gd name="T11" fmla="*/ 1257 h 991"/>
                                      <a:gd name="T12" fmla="+- 0 9926 9226"/>
                                      <a:gd name="T13" fmla="*/ T12 w 1076"/>
                                      <a:gd name="T14" fmla="+- 0 1247 266"/>
                                      <a:gd name="T15" fmla="*/ 1247 h 991"/>
                                      <a:gd name="T16" fmla="+- 0 9958 9226"/>
                                      <a:gd name="T17" fmla="*/ T16 w 1076"/>
                                      <a:gd name="T18" fmla="+- 0 1218 266"/>
                                      <a:gd name="T19" fmla="*/ 1218 h 991"/>
                                      <a:gd name="T20" fmla="+- 0 9977 9226"/>
                                      <a:gd name="T21" fmla="*/ T20 w 1076"/>
                                      <a:gd name="T22" fmla="+- 0 1192 266"/>
                                      <a:gd name="T23" fmla="*/ 1192 h 991"/>
                                      <a:gd name="T24" fmla="+- 0 9978 9226"/>
                                      <a:gd name="T25" fmla="*/ T24 w 1076"/>
                                      <a:gd name="T26" fmla="+- 0 1172 266"/>
                                      <a:gd name="T27" fmla="*/ 1172 h 991"/>
                                      <a:gd name="T28" fmla="+- 0 9948 9226"/>
                                      <a:gd name="T29" fmla="*/ T28 w 1076"/>
                                      <a:gd name="T30" fmla="+- 0 1138 266"/>
                                      <a:gd name="T31" fmla="*/ 1138 h 991"/>
                                      <a:gd name="T32" fmla="+- 0 9858 9226"/>
                                      <a:gd name="T33" fmla="*/ T32 w 1076"/>
                                      <a:gd name="T34" fmla="+- 0 1048 266"/>
                                      <a:gd name="T35" fmla="*/ 1048 h 991"/>
                                      <a:gd name="T36" fmla="+- 0 9767 9226"/>
                                      <a:gd name="T37" fmla="*/ T36 w 1076"/>
                                      <a:gd name="T38" fmla="+- 0 957 266"/>
                                      <a:gd name="T39" fmla="*/ 957 h 991"/>
                                      <a:gd name="T40" fmla="+- 0 9677 9226"/>
                                      <a:gd name="T41" fmla="*/ T40 w 1076"/>
                                      <a:gd name="T42" fmla="+- 0 867 266"/>
                                      <a:gd name="T43" fmla="*/ 867 h 991"/>
                                      <a:gd name="T44" fmla="+- 0 9586 9226"/>
                                      <a:gd name="T45" fmla="*/ T44 w 1076"/>
                                      <a:gd name="T46" fmla="+- 0 776 266"/>
                                      <a:gd name="T47" fmla="*/ 776 h 991"/>
                                      <a:gd name="T48" fmla="+- 0 9517 9226"/>
                                      <a:gd name="T49" fmla="*/ T48 w 1076"/>
                                      <a:gd name="T50" fmla="+- 0 704 266"/>
                                      <a:gd name="T51" fmla="*/ 704 h 991"/>
                                      <a:gd name="T52" fmla="+- 0 9499 9226"/>
                                      <a:gd name="T53" fmla="*/ T52 w 1076"/>
                                      <a:gd name="T54" fmla="+- 0 618 266"/>
                                      <a:gd name="T55" fmla="*/ 618 h 991"/>
                                      <a:gd name="T56" fmla="+- 0 9494 9226"/>
                                      <a:gd name="T57" fmla="*/ T56 w 1076"/>
                                      <a:gd name="T58" fmla="+- 0 543 266"/>
                                      <a:gd name="T59" fmla="*/ 543 h 991"/>
                                      <a:gd name="T60" fmla="+- 0 9517 9226"/>
                                      <a:gd name="T61" fmla="*/ T60 w 1076"/>
                                      <a:gd name="T62" fmla="+- 0 464 266"/>
                                      <a:gd name="T63" fmla="*/ 464 h 991"/>
                                      <a:gd name="T64" fmla="+- 0 9586 9226"/>
                                      <a:gd name="T65" fmla="*/ T64 w 1076"/>
                                      <a:gd name="T66" fmla="+- 0 418 266"/>
                                      <a:gd name="T67" fmla="*/ 418 h 991"/>
                                      <a:gd name="T68" fmla="+- 0 9677 9226"/>
                                      <a:gd name="T69" fmla="*/ T68 w 1076"/>
                                      <a:gd name="T70" fmla="+- 0 433 266"/>
                                      <a:gd name="T71" fmla="*/ 433 h 991"/>
                                      <a:gd name="T72" fmla="+- 0 9749 9226"/>
                                      <a:gd name="T73" fmla="*/ T72 w 1076"/>
                                      <a:gd name="T74" fmla="+- 0 476 266"/>
                                      <a:gd name="T75" fmla="*/ 476 h 991"/>
                                      <a:gd name="T76" fmla="+- 0 9810 9226"/>
                                      <a:gd name="T77" fmla="*/ T76 w 1076"/>
                                      <a:gd name="T78" fmla="+- 0 530 266"/>
                                      <a:gd name="T79" fmla="*/ 530 h 991"/>
                                      <a:gd name="T80" fmla="+- 0 9884 9226"/>
                                      <a:gd name="T81" fmla="*/ T80 w 1076"/>
                                      <a:gd name="T82" fmla="+- 0 603 266"/>
                                      <a:gd name="T83" fmla="*/ 603 h 991"/>
                                      <a:gd name="T84" fmla="+- 0 9960 9226"/>
                                      <a:gd name="T85" fmla="*/ T84 w 1076"/>
                                      <a:gd name="T86" fmla="+- 0 679 266"/>
                                      <a:gd name="T87" fmla="*/ 679 h 991"/>
                                      <a:gd name="T88" fmla="+- 0 10035 9226"/>
                                      <a:gd name="T89" fmla="*/ T88 w 1076"/>
                                      <a:gd name="T90" fmla="+- 0 755 266"/>
                                      <a:gd name="T91" fmla="*/ 755 h 991"/>
                                      <a:gd name="T92" fmla="+- 0 10111 9226"/>
                                      <a:gd name="T93" fmla="*/ T92 w 1076"/>
                                      <a:gd name="T94" fmla="+- 0 831 266"/>
                                      <a:gd name="T95" fmla="*/ 831 h 991"/>
                                      <a:gd name="T96" fmla="+- 0 10187 9226"/>
                                      <a:gd name="T97" fmla="*/ T96 w 1076"/>
                                      <a:gd name="T98" fmla="+- 0 906 266"/>
                                      <a:gd name="T99" fmla="*/ 906 h 991"/>
                                      <a:gd name="T100" fmla="+- 0 10217 9226"/>
                                      <a:gd name="T101" fmla="*/ T100 w 1076"/>
                                      <a:gd name="T102" fmla="+- 0 933 266"/>
                                      <a:gd name="T103" fmla="*/ 933 h 991"/>
                                      <a:gd name="T104" fmla="+- 0 10237 9226"/>
                                      <a:gd name="T105" fmla="*/ T104 w 1076"/>
                                      <a:gd name="T106" fmla="+- 0 932 266"/>
                                      <a:gd name="T107" fmla="*/ 932 h 991"/>
                                      <a:gd name="T108" fmla="+- 0 10263 9226"/>
                                      <a:gd name="T109" fmla="*/ T108 w 1076"/>
                                      <a:gd name="T110" fmla="+- 0 913 266"/>
                                      <a:gd name="T111" fmla="*/ 913 h 991"/>
                                      <a:gd name="T112" fmla="+- 0 10292 9226"/>
                                      <a:gd name="T113" fmla="*/ T112 w 1076"/>
                                      <a:gd name="T114" fmla="+- 0 881 266"/>
                                      <a:gd name="T115" fmla="*/ 881 h 991"/>
                                      <a:gd name="T116" fmla="+- 0 10302 9226"/>
                                      <a:gd name="T117" fmla="*/ T116 w 1076"/>
                                      <a:gd name="T118" fmla="+- 0 858 266"/>
                                      <a:gd name="T119" fmla="*/ 858 h 991"/>
                                      <a:gd name="T120" fmla="+- 0 10297 9226"/>
                                      <a:gd name="T121" fmla="*/ T120 w 1076"/>
                                      <a:gd name="T122" fmla="+- 0 842 266"/>
                                      <a:gd name="T123" fmla="*/ 842 h 991"/>
                                      <a:gd name="T124" fmla="+- 0 10234 9226"/>
                                      <a:gd name="T125" fmla="*/ T124 w 1076"/>
                                      <a:gd name="T126" fmla="+- 0 779 266"/>
                                      <a:gd name="T127" fmla="*/ 779 h 991"/>
                                      <a:gd name="T128" fmla="+- 0 10155 9226"/>
                                      <a:gd name="T129" fmla="*/ T128 w 1076"/>
                                      <a:gd name="T130" fmla="+- 0 700 266"/>
                                      <a:gd name="T131" fmla="*/ 700 h 991"/>
                                      <a:gd name="T132" fmla="+- 0 9997 9226"/>
                                      <a:gd name="T133" fmla="*/ T132 w 1076"/>
                                      <a:gd name="T134" fmla="+- 0 542 266"/>
                                      <a:gd name="T135" fmla="*/ 542 h 991"/>
                                      <a:gd name="T136" fmla="+- 0 9918 9226"/>
                                      <a:gd name="T137" fmla="*/ T136 w 1076"/>
                                      <a:gd name="T138" fmla="+- 0 463 266"/>
                                      <a:gd name="T139" fmla="*/ 463 h 991"/>
                                      <a:gd name="T140" fmla="+- 0 9844 9226"/>
                                      <a:gd name="T141" fmla="*/ T140 w 1076"/>
                                      <a:gd name="T142" fmla="+- 0 392 266"/>
                                      <a:gd name="T143" fmla="*/ 392 h 991"/>
                                      <a:gd name="T144" fmla="+- 0 9785 9226"/>
                                      <a:gd name="T145" fmla="*/ T144 w 1076"/>
                                      <a:gd name="T146" fmla="+- 0 343 266"/>
                                      <a:gd name="T147" fmla="*/ 343 h 991"/>
                                      <a:gd name="T148" fmla="+- 0 9710 9226"/>
                                      <a:gd name="T149" fmla="*/ T148 w 1076"/>
                                      <a:gd name="T150" fmla="+- 0 297 266"/>
                                      <a:gd name="T151" fmla="*/ 297 h 991"/>
                                      <a:gd name="T152" fmla="+- 0 9624 9226"/>
                                      <a:gd name="T153" fmla="*/ T152 w 1076"/>
                                      <a:gd name="T154" fmla="+- 0 269 266"/>
                                      <a:gd name="T155" fmla="*/ 269 h 991"/>
                                      <a:gd name="T156" fmla="+- 0 9545 9226"/>
                                      <a:gd name="T157" fmla="*/ T156 w 1076"/>
                                      <a:gd name="T158" fmla="+- 0 270 266"/>
                                      <a:gd name="T159" fmla="*/ 270 h 991"/>
                                      <a:gd name="T160" fmla="+- 0 9460 9226"/>
                                      <a:gd name="T161" fmla="*/ T160 w 1076"/>
                                      <a:gd name="T162" fmla="+- 0 314 266"/>
                                      <a:gd name="T163" fmla="*/ 314 h 991"/>
                                      <a:gd name="T164" fmla="+- 0 9410 9226"/>
                                      <a:gd name="T165" fmla="*/ T164 w 1076"/>
                                      <a:gd name="T166" fmla="+- 0 376 266"/>
                                      <a:gd name="T167" fmla="*/ 376 h 991"/>
                                      <a:gd name="T168" fmla="+- 0 9388 9226"/>
                                      <a:gd name="T169" fmla="*/ T168 w 1076"/>
                                      <a:gd name="T170" fmla="+- 0 464 266"/>
                                      <a:gd name="T171" fmla="*/ 464 h 991"/>
                                      <a:gd name="T172" fmla="+- 0 9390 9226"/>
                                      <a:gd name="T173" fmla="*/ T172 w 1076"/>
                                      <a:gd name="T174" fmla="+- 0 541 266"/>
                                      <a:gd name="T175" fmla="*/ 541 h 991"/>
                                      <a:gd name="T176" fmla="+- 0 9400 9226"/>
                                      <a:gd name="T177" fmla="*/ T176 w 1076"/>
                                      <a:gd name="T178" fmla="+- 0 607 266"/>
                                      <a:gd name="T179" fmla="*/ 607 h 991"/>
                                      <a:gd name="T180" fmla="+- 0 9343 9226"/>
                                      <a:gd name="T181" fmla="*/ T180 w 1076"/>
                                      <a:gd name="T182" fmla="+- 0 550 266"/>
                                      <a:gd name="T183" fmla="*/ 550 h 991"/>
                                      <a:gd name="T184" fmla="+- 0 9307 9226"/>
                                      <a:gd name="T185" fmla="*/ T184 w 1076"/>
                                      <a:gd name="T186" fmla="+- 0 515 266"/>
                                      <a:gd name="T187" fmla="*/ 515 h 991"/>
                                      <a:gd name="T188" fmla="+- 0 9285 9226"/>
                                      <a:gd name="T189" fmla="*/ T188 w 1076"/>
                                      <a:gd name="T190" fmla="+- 0 513 266"/>
                                      <a:gd name="T191" fmla="*/ 513 h 991"/>
                                      <a:gd name="T192" fmla="+- 0 9261 9226"/>
                                      <a:gd name="T193" fmla="*/ T192 w 1076"/>
                                      <a:gd name="T194" fmla="+- 0 531 266"/>
                                      <a:gd name="T195" fmla="*/ 531 h 991"/>
                                      <a:gd name="T196" fmla="+- 0 9235 9226"/>
                                      <a:gd name="T197" fmla="*/ T196 w 1076"/>
                                      <a:gd name="T198" fmla="+- 0 559 266"/>
                                      <a:gd name="T199" fmla="*/ 559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10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6"/>
                                        </a:lnTo>
                                        <a:lnTo>
                                          <a:pt x="665" y="989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6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8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8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4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5"/>
                                        </a:lnTo>
                                        <a:lnTo>
                                          <a:pt x="904" y="584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9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8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4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3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1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7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4"/>
                                        </a:lnTo>
                                        <a:lnTo>
                                          <a:pt x="250" y="35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2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3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9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6" o:spid="_x0000_s1026" style="position:absolute;margin-left:394.1pt;margin-top:12.8pt;width:121.5pt;height:113pt;z-index:-18066;mso-position-horizontal-relative:page" coordorigin="7882,256" coordsize="243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">
                <v:group id="Group 667" o:spid="_x0000_s1027" style="position:absolute;left:7892;top:1516;width:1077;height:990" coordorigin="7892,1516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674" o:spid="_x0000_s1028" style="position:absolute;left:7892;top:1516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9UYcMA&#10;AADbAAAADwAAAGRycy9kb3ducmV2LnhtbERPS2vCQBC+F/wPywje6sYeJI1uxGgtPZSCj4u3ITt5&#10;YHY2ZDcm7a/vFgre5uN7znozmkbcqXO1ZQWLeQSCOLe65lLB5Xx4jkE4j6yxsUwKvsnBJp08rTHR&#10;duAj3U++FCGEXYIKKu/bREqXV2TQzW1LHLjCdgZ9gF0pdYdDCDeNfImipTRYc2iosKVdRfnt1BsF&#10;P2+HmLL3GL/M537oi+M1y/qrUrPpuF2B8DT6h/jf/aHD/Ff4+yUc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9UYcMAAADbAAAADwAAAAAAAAAAAAAAAACYAgAAZHJzL2Rv&#10;d25yZXYueG1sUEsFBgAAAAAEAAQA9QAAAIgDAAAAAA==&#10;" path="m11,375r-5,6l3,387r-1,6l,399r1,5l2,407r1,4l6,415r4,4l29,439r40,39l108,517r39,39l186,596r40,39l265,674r39,39l344,753r39,39l410,819r32,31l473,877r30,24l531,922r26,17l592,959r36,15l659,984r40,6l719,990r19,-1l773,982r36,-15l842,943r30,-30l893,880r14,-39l913,810r2,-34l916,757r-1,-20l913,717r-2,-22l907,673r-4,-23l988,735r4,4l996,742r7,3l1007,745r5,-1l1017,743r6,-3l1029,736r5,-4l1042,726r8,-8l1057,710r6,-7l1068,697r4,-5l1075,686r,-5l1077,675r,-4l1075,667r-1,-3l1071,659r-4,-3l1035,623r-32,-32l970,559,938,526,906,494,873,462,841,429,809,397,776,365,744,332,711,300,679,267,647,235,614,203,582,170,550,138,517,106,485,73,453,41,420,9,412,2,404,r-5,l393,1r-5,1l382,5r-6,5l369,15r-7,7l354,30r-9,9l338,46r-4,6l328,59r-3,5l324,70r-1,6l323,81r1,3l326,89r3,4l332,96r23,23l378,142r22,22l423,187r22,22l468,232r23,23l513,277r23,23l559,323r22,22l604,368r22,22l649,413r23,23l694,458r23,23l740,503r22,23l785,549r7,27l800,620r6,39l809,694r,16l809,714r-2,23l796,777r-21,31l754,824r-37,14l688,840r-19,-2l643,830,608,815,571,792,539,768,508,741,474,708,456,689,437,670,418,652,399,633,380,614,361,595,342,576,324,557,305,538,286,520,267,501,248,482,229,463,211,444,192,425,173,407,154,388,135,369,116,350,98,331r-4,-3l90,325r-5,-2l82,323r-5,-1l71,323r-6,1l60,327r-7,5l47,337r-7,7l31,353r-8,8l16,368r-5,7xe" fillcolor="#c1c1c1" stroked="f">
                    <v:path arrowok="t" o:connecttype="custom" o:connectlocs="3,1903;1,1920;6,1931;69,1994;186,2112;304,2229;410,2335;503,2417;592,2475;699,2506;773,2498;872,2429;913,2326;915,2253;907,2189;992,2255;1007,2261;1023,2256;1042,2242;1063,2219;1075,2202;1077,2187;1071,2175;1003,2107;906,2010;809,1913;711,1816;614,1719;517,1622;420,1525;399,1516;382,1521;362,1538;338,1562;325,1580;323,1597;329,1609;378,1658;445,1725;513,1793;581,1861;649,1929;717,1997;785,2065;806,2175;809,2230;775,2324;688,2356;608,2331;508,2257;437,2186;380,2130;324,2073;267,2017;211,1960;154,1904;98,1847;85,1839;71,1839;53,1848;31,1869;11,1891" o:connectangles="0,0,0,0,0,0,0,0,0,0,0,0,0,0,0,0,0,0,0,0,0,0,0,0,0,0,0,0,0,0,0,0,0,0,0,0,0,0,0,0,0,0,0,0,0,0,0,0,0,0,0,0,0,0,0,0,0,0,0,0,0,0"/>
                  </v:shape>
                  <v:group id="Group 668" o:spid="_x0000_s1029" style="position:absolute;left:9006;top:1783;width:223;height:225" coordorigin="9006,1783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reeform 673" o:spid="_x0000_s1030" style="position:absolute;left:9006;top:1783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cb78EA&#10;AADbAAAADwAAAGRycy9kb3ducmV2LnhtbESPQYvCMBSE7wv+h/AEb2uq0GWpRhFB6tWue38mz7aY&#10;vJQm1uqv3yws7HGYmW+Y9XZ0VgzUh9azgsU8A0GsvWm5VnD+Orx/gggR2aD1TAqeFGC7mbytsTD+&#10;wScaqliLBOFQoIImxq6QMuiGHIa574iTd/W9w5hkX0vT4yPBnZXLLPuQDltOCw12tG9I36q7U3DL&#10;7cs7r19dnldne3mW9+y7VGo2HXcrEJHG+B/+ax+NguUCfr+kH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nG+/BAAAA2wAAAA8AAAAAAAAAAAAAAAAAmAIAAGRycy9kb3du&#10;cmV2LnhtbFBLBQYAAAAABAAEAPUAAACGAwAAAAA=&#10;" path="m167,54l152,40,133,24,116,12,101,4,89,1,81,,64,3,46,13,28,28,19,38,7,56,,73,,89r3,12l10,116r12,16l37,151r18,19l71,185r18,16l106,213r15,7l134,224r7,1l158,222r18,-10l194,197r10,-11l216,169r6,-18l222,134r-3,-10l212,109,201,93,186,74,167,54xe" fillcolor="#c1c1c1" stroked="f">
                      <v:path arrowok="t" o:connecttype="custom" o:connectlocs="167,1837;152,1823;133,1807;116,1795;101,1787;89,1784;81,1783;64,1786;46,1796;28,1811;19,1821;7,1839;0,1856;0,1872;3,1884;10,1899;22,1915;37,1934;55,1953;71,1968;89,1984;106,1996;121,2003;134,2007;141,2008;158,2005;176,1995;194,1980;204,1969;216,1952;222,1934;222,1917;219,1907;212,1892;201,1876;186,1857;167,1837" o:connectangles="0,0,0,0,0,0,0,0,0,0,0,0,0,0,0,0,0,0,0,0,0,0,0,0,0,0,0,0,0,0,0,0,0,0,0,0,0"/>
                    </v:shape>
                    <v:group id="Group 669" o:spid="_x0000_s1031" style="position:absolute;left:8673;top:689;width:950;height:948" coordorigin="8673,689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672" o:spid="_x0000_s1032" style="position:absolute;left:8673;top:689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Mp8QA&#10;AADbAAAADwAAAGRycy9kb3ducmV2LnhtbESPwWrDMBBE74H+g9hCb4nctJjgRgnBYJJDLnUTyHGx&#10;tpaJtTKSGrv9+qhQ6HGYmTfMejvZXtzIh86xgudFBoK4cbrjVsHpo5qvQISIrLF3TAq+KcB28zBb&#10;Y6HdyO90q2MrEoRDgQpMjEMhZWgMWQwLNxAn79N5izFJ30rtcUxw28tlluXSYsdpweBApaHmWn9Z&#10;Bbl+dZMbmp/LpbJmLM+r0e+PSj09Trs3EJGm+B/+ax+0guUL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oTKfEAAAA2wAAAA8AAAAAAAAAAAAAAAAAmAIAAGRycy9k&#10;b3ducmV2LnhtbFBLBQYAAAAABAAEAPUAAACJAwAAAAA=&#10;" path="m880,931r7,-6l897,917r10,-11l918,896r9,-9l933,879r6,-7l944,865r2,-7l949,851r1,-6l949,839r-2,-6l945,827r-4,-6l918,782,896,743,873,704,850,666,828,627,805,588,783,549,760,510,738,471,715,432,692,393,670,354,647,315,625,277,602,238,580,199,557,160,534,121,512,82,489,44r-3,-4l482,32r-6,-6l473,20r-4,-5l463,9,459,6,455,2,447,r-4,l438,1r-5,l428,5r-6,5l416,14r-7,7l401,29r-9,10l384,46r-5,6l374,59r-3,6l370,71r-2,5l368,81r1,5l370,90r2,5l376,100r20,33l416,167r20,33l457,233r20,34l497,300r20,33l537,367r20,33l576,433r20,34l616,500r20,33l656,567r20,33l696,633r21,34l737,700r20,33l777,767r2,3l780,775r-7,-5l740,750,707,730,673,710,640,690,606,670,573,650,540,630,506,610,473,590,439,571,406,551,372,531,339,511,306,491,272,471,239,451,205,431,172,411,139,391,105,371r-6,-3l95,366r-5,-2l86,363r-5,1l76,365r-6,1l64,369r-7,6l50,380r-8,9l31,399r-7,8l17,413r-5,6l7,426r-3,5l2,436,,441r,5l2,450r1,5l6,459r6,6l17,469r4,3l27,475r5,4l38,483r7,4l84,510r39,23l161,556r39,22l239,601r39,23l317,646r39,23l394,691r39,23l472,736r39,23l550,782r39,22l628,827r39,22l705,872r39,23l783,917r39,23l828,944r5,2l840,947r6,1l851,947r7,-3l865,942r7,-4l880,931xe" fillcolor="#c1c1c1" stroked="f">
                        <v:path arrowok="t" o:connecttype="custom" o:connectlocs="897,1606;927,1576;944,1554;950,1534;945,1516;896,1432;828,1316;760,1199;692,1082;625,966;557,849;489,733;476,715;463,698;447,689;433,690;416,703;392,728;374,748;368,765;370,779;396,822;457,922;517,1022;576,1122;636,1222;696,1322;757,1422;780,1464;707,1419;606,1359;506,1299;406,1240;306,1180;205,1120;105,1060;90,1053;76,1054;57,1064;31,1088;12,1108;2,1125;2,1139;12,1154;27,1164;45,1176;161,1245;278,1313;394,1380;511,1448;628,1516;744,1584;828,1633;846,1637;865,1631" o:connectangles="0,0,0,0,0,0,0,0,0,0,0,0,0,0,0,0,0,0,0,0,0,0,0,0,0,0,0,0,0,0,0,0,0,0,0,0,0,0,0,0,0,0,0,0,0,0,0,0,0,0,0,0,0,0,0"/>
                      </v:shape>
                      <v:group id="Group 670" o:spid="_x0000_s1033" style="position:absolute;left:9226;top:266;width:1076;height:991" coordorigin="9226,266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Freeform 671" o:spid="_x0000_s1034" style="position:absolute;left:9226;top:266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lYMQA&#10;AADbAAAADwAAAGRycy9kb3ducmV2LnhtbESPT2sCMRTE70K/Q3hCb5p1oaWuRhGLIIUe/AN6fGye&#10;m8XkZbtJdffbN4LQ4zAzv2Hmy85ZcaM21J4VTMYZCOLS65orBcfDZvQBIkRkjdYzKegpwHLxMphj&#10;of2dd3Tbx0okCIcCFZgYm0LKUBpyGMa+IU7exbcOY5JtJXWL9wR3VuZZ9i4d1pwWDDa0NlRe979O&#10;QTT2+/Nnd+z7bb4+b872a2pPqNTrsFvNQETq4n/42d5qBfkbPL6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WpWDEAAAA2wAAAA8AAAAAAAAAAAAAAAAAmAIAAGRycy9k&#10;b3ducmV2LnhtbFBLBQYAAAAABAAEAPUAAACJAwAAAAA=&#10;" path="m2,304r-1,6l,315r1,5l4,327r3,4l10,335,657,982r4,4l665,989r8,2l677,991r6,-2l688,989r6,-3l700,981r7,-6l714,969r9,-8l732,952r6,-8l743,938r5,-7l751,926r1,-6l753,915r,-4l752,906r-1,-4l748,898r-3,-3l722,872,699,849,677,827,654,804,632,782,609,759,586,736,564,714,541,691,518,668,496,646,473,623,451,601,428,578,405,555,383,533,360,510,337,488,315,465,292,442r-1,-4l285,415r-5,-22l276,372r-3,-20l271,332r-2,-18l268,297r,-20l270,254r5,-21l281,214r10,-16l302,184r21,-18l341,157r19,-5l388,150r20,2l429,158r22,9l469,176r18,10l505,197r18,13l537,221r15,13l567,248r17,16l601,280r19,19l639,318r19,19l677,356r19,19l715,394r19,19l753,432r19,19l790,470r19,19l828,508r19,19l866,546r19,19l904,584r19,18l942,621r19,19l980,659r4,4l988,666r3,1l996,668r4,l1005,667r6,-1l1016,663r7,-5l1030,653r7,-6l1046,638r9,-9l1061,622r5,-7l1071,609r3,-6l1075,598r1,-6l1076,588r-2,-4l1074,580r-3,-4l1067,572r-20,-20l1028,533r-20,-20l988,493,969,473,949,454,929,434,830,335,811,315,791,296,771,276,751,256,732,236,712,217,692,197,672,177,649,155,634,140,618,126,603,112,588,100,574,88,559,77,545,67,520,51,502,41,484,31,466,23,448,17,431,11,398,3,378,1,358,,339,1,319,4,285,15r-17,9l250,35,234,48,217,63,204,77,193,93r-9,17l176,129r-6,20l165,171r-3,27l161,216r,19l162,254r2,21l166,296r4,22l174,342r,-1l160,327,145,313,131,298,117,284,103,270,89,256r-4,-4l81,249r-7,-2l68,246r-4,1l59,247r-6,3l48,254r-6,4l35,265r-8,8l20,281r-7,7l9,293r-4,6l2,304xe" fillcolor="#c1c1c1" stroked="f">
                          <v:path arrowok="t" o:connecttype="custom" o:connectlocs="1,586;657,1248;677,1257;700,1247;732,1218;751,1192;752,1172;722,1138;632,1048;541,957;451,867;360,776;291,704;273,618;268,543;291,464;360,418;451,433;523,476;584,530;658,603;734,679;809,755;885,831;961,906;991,933;1011,932;1037,913;1066,881;1076,858;1071,842;1008,779;929,700;771,542;692,463;618,392;559,343;484,297;398,269;319,270;234,314;184,376;162,464;164,541;174,607;117,550;81,515;59,513;35,531;9,559" o:connectangles="0,0,0,0,0,0,0,0,0,0,0,0,0,0,0,0,0,0,0,0,0,0,0,0,0,0,0,0,0,0,0,0,0,0,0,0,0,0,0,0,0,0,0,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sz w:val="24"/>
          <w:szCs w:val="24"/>
        </w:rPr>
        <w:t>- Để kiểm</w:t>
      </w:r>
      <w:r w:rsidR="008E4BD0">
        <w:rPr>
          <w:spacing w:val="-2"/>
          <w:sz w:val="24"/>
          <w:szCs w:val="24"/>
        </w:rPr>
        <w:t xml:space="preserve"> </w:t>
      </w:r>
      <w:r w:rsidR="008E4BD0">
        <w:rPr>
          <w:sz w:val="24"/>
          <w:szCs w:val="24"/>
        </w:rPr>
        <w:t>tra việc NAT của rou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 xml:space="preserve">er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 xml:space="preserve">TG1 như thế nào chúng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>a sử dụng c</w:t>
      </w:r>
      <w:r w:rsidR="008E4BD0">
        <w:rPr>
          <w:spacing w:val="-1"/>
          <w:sz w:val="24"/>
          <w:szCs w:val="24"/>
        </w:rPr>
        <w:t>â</w:t>
      </w:r>
      <w:r w:rsidR="008E4BD0">
        <w:rPr>
          <w:sz w:val="24"/>
          <w:szCs w:val="24"/>
        </w:rPr>
        <w:t>u lệnh sa</w:t>
      </w:r>
      <w:r w:rsidR="008E4BD0">
        <w:rPr>
          <w:spacing w:val="-1"/>
          <w:sz w:val="24"/>
          <w:szCs w:val="24"/>
        </w:rPr>
        <w:t>u</w:t>
      </w:r>
      <w:r w:rsidR="008E4BD0">
        <w:rPr>
          <w:sz w:val="24"/>
          <w:szCs w:val="24"/>
        </w:rPr>
        <w:t>: TTG1#</w:t>
      </w:r>
      <w:r w:rsidR="008E4BD0">
        <w:rPr>
          <w:b/>
          <w:i/>
          <w:sz w:val="24"/>
          <w:szCs w:val="24"/>
        </w:rPr>
        <w:t>show</w:t>
      </w:r>
      <w:r w:rsidR="008E4BD0">
        <w:rPr>
          <w:b/>
          <w:i/>
          <w:spacing w:val="1"/>
          <w:sz w:val="24"/>
          <w:szCs w:val="24"/>
        </w:rPr>
        <w:t xml:space="preserve"> </w:t>
      </w:r>
      <w:r w:rsidR="008E4BD0">
        <w:rPr>
          <w:b/>
          <w:i/>
          <w:sz w:val="24"/>
          <w:szCs w:val="24"/>
        </w:rPr>
        <w:t>ip nat tran</w:t>
      </w:r>
      <w:r w:rsidR="008E4BD0">
        <w:rPr>
          <w:b/>
          <w:i/>
          <w:spacing w:val="-1"/>
          <w:sz w:val="24"/>
          <w:szCs w:val="24"/>
        </w:rPr>
        <w:t>s</w:t>
      </w:r>
      <w:r w:rsidR="008E4BD0">
        <w:rPr>
          <w:b/>
          <w:i/>
          <w:sz w:val="24"/>
          <w:szCs w:val="24"/>
        </w:rPr>
        <w:t>lation</w:t>
      </w:r>
    </w:p>
    <w:p w:rsidR="00F81C28" w:rsidRDefault="008E4BD0">
      <w:pPr>
        <w:spacing w:before="7"/>
        <w:ind w:left="640"/>
        <w:rPr>
          <w:sz w:val="24"/>
          <w:szCs w:val="24"/>
        </w:rPr>
      </w:pPr>
      <w:r>
        <w:rPr>
          <w:sz w:val="24"/>
          <w:szCs w:val="24"/>
        </w:rPr>
        <w:t xml:space="preserve">Pro Inside </w:t>
      </w:r>
      <w:r>
        <w:rPr>
          <w:spacing w:val="-1"/>
          <w:sz w:val="24"/>
          <w:szCs w:val="24"/>
        </w:rPr>
        <w:t>gl</w:t>
      </w:r>
      <w:r>
        <w:rPr>
          <w:sz w:val="24"/>
          <w:szCs w:val="24"/>
        </w:rPr>
        <w:t>obal      In</w:t>
      </w:r>
      <w:r>
        <w:rPr>
          <w:spacing w:val="-1"/>
          <w:sz w:val="24"/>
          <w:szCs w:val="24"/>
        </w:rPr>
        <w:t>si</w:t>
      </w:r>
      <w:r>
        <w:rPr>
          <w:sz w:val="24"/>
          <w:szCs w:val="24"/>
        </w:rPr>
        <w:t>de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Outside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     Outside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global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640"/>
        <w:rPr>
          <w:sz w:val="24"/>
          <w:szCs w:val="24"/>
        </w:rPr>
      </w:pPr>
      <w:r>
        <w:rPr>
          <w:sz w:val="24"/>
          <w:szCs w:val="24"/>
        </w:rPr>
        <w:t>--- 172.17.0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         10.1.0.2           ---  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---</w:t>
      </w:r>
    </w:p>
    <w:p w:rsidR="00F81C28" w:rsidRDefault="00F81C28">
      <w:pPr>
        <w:spacing w:line="200" w:lineRule="exact"/>
      </w:pPr>
    </w:p>
    <w:p w:rsidR="00F81C28" w:rsidRDefault="006478FA">
      <w:pPr>
        <w:ind w:left="100" w:right="61"/>
        <w:rPr>
          <w:sz w:val="24"/>
          <w:szCs w:val="24"/>
        </w:rPr>
        <w:sectPr w:rsidR="00F81C28">
          <w:pgSz w:w="12240" w:h="15840"/>
          <w:pgMar w:top="1500" w:right="1340" w:bottom="280" w:left="1340" w:header="720" w:footer="589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413" behindDoc="1" locked="0" layoutInCell="1" allowOverlap="1">
                <wp:simplePos x="0" y="0"/>
                <wp:positionH relativeFrom="page">
                  <wp:posOffset>1023620</wp:posOffset>
                </wp:positionH>
                <wp:positionV relativeFrom="paragraph">
                  <wp:posOffset>205740</wp:posOffset>
                </wp:positionV>
                <wp:extent cx="5853430" cy="3930015"/>
                <wp:effectExtent l="0" t="5715" r="0" b="0"/>
                <wp:wrapNone/>
                <wp:docPr id="14" name="Group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3430" cy="3930015"/>
                          <a:chOff x="1612" y="324"/>
                          <a:chExt cx="9218" cy="6189"/>
                        </a:xfrm>
                      </wpg:grpSpPr>
                      <pic:pic xmlns:pic="http://schemas.openxmlformats.org/drawingml/2006/picture">
                        <pic:nvPicPr>
                          <pic:cNvPr id="15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324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0" y="755"/>
                            <a:ext cx="8820" cy="3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3" o:spid="_x0000_s1026" style="position:absolute;margin-left:80.6pt;margin-top:16.2pt;width:460.9pt;height:309.45pt;z-index:-18067;mso-position-horizontal-relative:page" coordorigin="1612,324" coordsize="9218,6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">
                <v:shape id="Picture 665" o:spid="_x0000_s1027" type="#_x0000_t75" style="position:absolute;left:1612;top:324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wilXAAAAA2wAAAA8AAABkcnMvZG93bnJldi54bWxET9uKwjAQfRf8hzDCvmmqYJFqFPGCPujD&#10;Vj9gaKYXbCaliba7X78RhH2bw7nOatObWryodZVlBdNJBII4s7riQsH9dhwvQDiPrLG2TAp+yMFm&#10;PRysMNG24296pb4QIYRdggpK75tESpeVZNBNbEMcuNy2Bn2AbSF1i10IN7WcRVEsDVYcGkpsaFdS&#10;9kifRkG8j05GHtPcXs6L+Hno9tc8/VXqa9RvlyA89f5f/HGfdZg/h/cv4QC5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3CKVcAAAADbAAAADwAAAAAAAAAAAAAAAACfAgAA&#10;ZHJzL2Rvd25yZXYueG1sUEsFBgAAAAAEAAQA9wAAAIwDAAAAAA==&#10;">
                  <v:imagedata r:id="rId11" o:title=""/>
                </v:shape>
                <v:shape id="Picture 664" o:spid="_x0000_s1028" type="#_x0000_t75" style="position:absolute;left:2010;top:755;width:8820;height:3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VZzXBAAAA2wAAAA8AAABkcnMvZG93bnJldi54bWxET0tqwzAQ3Qd6BzGF7mI5KTGtYyUU04QU&#10;0kXdHmCwxh9ijYyl2M7to0Khu3m872T72XRipMG1lhWsohgEcWl1y7WCn+/D8gWE88gaO8uk4EYO&#10;9ruHRYapthN/0Vj4WoQQdikqaLzvUyld2ZBBF9meOHCVHQz6AIda6gGnEG46uY7jRBpsOTQ02FPe&#10;UHkprkYBnfX6+ZPPx03+Op64Sy4flXtX6ulxftuC8DT7f/Gf+6TD/AR+fwkHyN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VZzXBAAAA2wAAAA8AAAAAAAAAAAAAAAAAnwIA&#10;AGRycy9kb3ducmV2LnhtbFBLBQYAAAAABAAEAPcAAACNAwAAAAA=&#10;">
                  <v:imagedata r:id="rId15" o:title=""/>
                </v:shape>
                <w10:wrap anchorx="page"/>
              </v:group>
            </w:pict>
          </mc:Fallback>
        </mc:AlternateContent>
      </w:r>
      <w:r w:rsidR="008E4BD0">
        <w:rPr>
          <w:sz w:val="24"/>
          <w:szCs w:val="24"/>
        </w:rPr>
        <w:t>-</w:t>
      </w:r>
      <w:r w:rsidR="008E4BD0">
        <w:rPr>
          <w:spacing w:val="14"/>
          <w:sz w:val="24"/>
          <w:szCs w:val="24"/>
        </w:rPr>
        <w:t xml:space="preserve"> </w:t>
      </w:r>
      <w:r w:rsidR="008E4BD0">
        <w:rPr>
          <w:sz w:val="24"/>
          <w:szCs w:val="24"/>
        </w:rPr>
        <w:t>Để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kiểm</w:t>
      </w:r>
      <w:r w:rsidR="008E4BD0">
        <w:rPr>
          <w:spacing w:val="11"/>
          <w:sz w:val="24"/>
          <w:szCs w:val="24"/>
        </w:rPr>
        <w:t xml:space="preserve"> </w:t>
      </w:r>
      <w:r w:rsidR="008E4BD0">
        <w:rPr>
          <w:sz w:val="24"/>
          <w:szCs w:val="24"/>
        </w:rPr>
        <w:t>tra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rout</w:t>
      </w:r>
      <w:r w:rsidR="008E4BD0">
        <w:rPr>
          <w:spacing w:val="-1"/>
          <w:sz w:val="24"/>
          <w:szCs w:val="24"/>
        </w:rPr>
        <w:t>e</w:t>
      </w:r>
      <w:r w:rsidR="008E4BD0">
        <w:rPr>
          <w:sz w:val="24"/>
          <w:szCs w:val="24"/>
        </w:rPr>
        <w:t>r</w:t>
      </w:r>
      <w:r w:rsidR="008E4BD0">
        <w:rPr>
          <w:spacing w:val="14"/>
          <w:sz w:val="24"/>
          <w:szCs w:val="24"/>
        </w:rPr>
        <w:t xml:space="preserve"> </w:t>
      </w:r>
      <w:r w:rsidR="008E4BD0">
        <w:rPr>
          <w:sz w:val="24"/>
          <w:szCs w:val="24"/>
        </w:rPr>
        <w:t>TTG1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chuyển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đổi</w:t>
      </w:r>
      <w:r w:rsidR="008E4BD0">
        <w:rPr>
          <w:spacing w:val="14"/>
          <w:sz w:val="24"/>
          <w:szCs w:val="24"/>
        </w:rPr>
        <w:t xml:space="preserve"> </w:t>
      </w:r>
      <w:r w:rsidR="008E4BD0">
        <w:rPr>
          <w:sz w:val="24"/>
          <w:szCs w:val="24"/>
        </w:rPr>
        <w:t>địa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chỉ</w:t>
      </w:r>
      <w:r w:rsidR="008E4BD0">
        <w:rPr>
          <w:spacing w:val="12"/>
          <w:sz w:val="24"/>
          <w:szCs w:val="24"/>
        </w:rPr>
        <w:t xml:space="preserve"> </w:t>
      </w:r>
      <w:r w:rsidR="008E4BD0">
        <w:rPr>
          <w:sz w:val="24"/>
          <w:szCs w:val="24"/>
        </w:rPr>
        <w:t>như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thế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nào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chúng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ta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sử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dụng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câu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sz w:val="24"/>
          <w:szCs w:val="24"/>
        </w:rPr>
        <w:t>l</w:t>
      </w:r>
      <w:r w:rsidR="008E4BD0">
        <w:rPr>
          <w:spacing w:val="-1"/>
          <w:sz w:val="24"/>
          <w:szCs w:val="24"/>
        </w:rPr>
        <w:t>ệ</w:t>
      </w:r>
      <w:r w:rsidR="008E4BD0">
        <w:rPr>
          <w:sz w:val="24"/>
          <w:szCs w:val="24"/>
        </w:rPr>
        <w:t>nh</w:t>
      </w:r>
      <w:r w:rsidR="008E4BD0">
        <w:rPr>
          <w:spacing w:val="13"/>
          <w:sz w:val="24"/>
          <w:szCs w:val="24"/>
        </w:rPr>
        <w:t xml:space="preserve"> </w:t>
      </w:r>
      <w:r w:rsidR="008E4BD0">
        <w:rPr>
          <w:b/>
          <w:sz w:val="24"/>
          <w:szCs w:val="24"/>
        </w:rPr>
        <w:t>debug</w:t>
      </w:r>
      <w:r w:rsidR="008E4BD0">
        <w:rPr>
          <w:b/>
          <w:spacing w:val="19"/>
          <w:sz w:val="24"/>
          <w:szCs w:val="24"/>
        </w:rPr>
        <w:t xml:space="preserve"> </w:t>
      </w:r>
      <w:r w:rsidR="008E4BD0">
        <w:rPr>
          <w:b/>
          <w:sz w:val="24"/>
          <w:szCs w:val="24"/>
        </w:rPr>
        <w:t xml:space="preserve">ip nat </w:t>
      </w:r>
      <w:r w:rsidR="008E4BD0">
        <w:rPr>
          <w:sz w:val="24"/>
          <w:szCs w:val="24"/>
        </w:rPr>
        <w:t>trên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rou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 xml:space="preserve">er TTG1 và và ping từ </w:t>
      </w:r>
      <w:r w:rsidR="008E4BD0">
        <w:rPr>
          <w:spacing w:val="-1"/>
          <w:sz w:val="24"/>
          <w:szCs w:val="24"/>
        </w:rPr>
        <w:t>P</w:t>
      </w:r>
      <w:r w:rsidR="008E4BD0">
        <w:rPr>
          <w:sz w:val="24"/>
          <w:szCs w:val="24"/>
        </w:rPr>
        <w:t xml:space="preserve">C1 đến địa </w:t>
      </w:r>
      <w:r w:rsidR="008E4BD0">
        <w:rPr>
          <w:spacing w:val="-1"/>
          <w:sz w:val="24"/>
          <w:szCs w:val="24"/>
        </w:rPr>
        <w:t>c</w:t>
      </w:r>
      <w:r w:rsidR="008E4BD0">
        <w:rPr>
          <w:sz w:val="24"/>
          <w:szCs w:val="24"/>
        </w:rPr>
        <w:t>hỉ 11.1.0.1</w:t>
      </w:r>
    </w:p>
    <w:p w:rsidR="00F81C28" w:rsidRDefault="006478FA">
      <w:pPr>
        <w:spacing w:line="200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8415" behindDoc="1" locked="0" layoutInCell="1" allowOverlap="1">
                <wp:simplePos x="0" y="0"/>
                <wp:positionH relativeFrom="page">
                  <wp:posOffset>1023620</wp:posOffset>
                </wp:positionH>
                <wp:positionV relativeFrom="page">
                  <wp:posOffset>1132840</wp:posOffset>
                </wp:positionV>
                <wp:extent cx="6224905" cy="6685280"/>
                <wp:effectExtent l="0" t="0" r="0" b="1905"/>
                <wp:wrapNone/>
                <wp:docPr id="2" name="Group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4905" cy="6685280"/>
                          <a:chOff x="1612" y="1784"/>
                          <a:chExt cx="9803" cy="10528"/>
                        </a:xfrm>
                      </wpg:grpSpPr>
                      <pic:pic xmlns:pic="http://schemas.openxmlformats.org/drawingml/2006/picture">
                        <pic:nvPicPr>
                          <pic:cNvPr id="3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5712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652"/>
                        <wpg:cNvGrpSpPr>
                          <a:grpSpLocks/>
                        </wpg:cNvGrpSpPr>
                        <wpg:grpSpPr bwMode="auto">
                          <a:xfrm>
                            <a:off x="7892" y="5000"/>
                            <a:ext cx="1077" cy="990"/>
                            <a:chOff x="7892" y="5000"/>
                            <a:chExt cx="1077" cy="990"/>
                          </a:xfrm>
                        </wpg:grpSpPr>
                        <wps:wsp>
                          <wps:cNvPr id="5" name="Freeform 661"/>
                          <wps:cNvSpPr>
                            <a:spLocks/>
                          </wps:cNvSpPr>
                          <wps:spPr bwMode="auto">
                            <a:xfrm>
                              <a:off x="7892" y="5000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5387 5000"/>
                                <a:gd name="T3" fmla="*/ 5387 h 990"/>
                                <a:gd name="T4" fmla="+- 0 7893 7892"/>
                                <a:gd name="T5" fmla="*/ T4 w 1077"/>
                                <a:gd name="T6" fmla="+- 0 5404 5000"/>
                                <a:gd name="T7" fmla="*/ 5404 h 990"/>
                                <a:gd name="T8" fmla="+- 0 7898 7892"/>
                                <a:gd name="T9" fmla="*/ T8 w 1077"/>
                                <a:gd name="T10" fmla="+- 0 5415 5000"/>
                                <a:gd name="T11" fmla="*/ 5415 h 990"/>
                                <a:gd name="T12" fmla="+- 0 7961 7892"/>
                                <a:gd name="T13" fmla="*/ T12 w 1077"/>
                                <a:gd name="T14" fmla="+- 0 5478 5000"/>
                                <a:gd name="T15" fmla="*/ 5478 h 990"/>
                                <a:gd name="T16" fmla="+- 0 8078 7892"/>
                                <a:gd name="T17" fmla="*/ T16 w 1077"/>
                                <a:gd name="T18" fmla="+- 0 5596 5000"/>
                                <a:gd name="T19" fmla="*/ 5596 h 990"/>
                                <a:gd name="T20" fmla="+- 0 8196 7892"/>
                                <a:gd name="T21" fmla="*/ T20 w 1077"/>
                                <a:gd name="T22" fmla="+- 0 5713 5000"/>
                                <a:gd name="T23" fmla="*/ 5713 h 990"/>
                                <a:gd name="T24" fmla="+- 0 8302 7892"/>
                                <a:gd name="T25" fmla="*/ T24 w 1077"/>
                                <a:gd name="T26" fmla="+- 0 5819 5000"/>
                                <a:gd name="T27" fmla="*/ 5819 h 990"/>
                                <a:gd name="T28" fmla="+- 0 8395 7892"/>
                                <a:gd name="T29" fmla="*/ T28 w 1077"/>
                                <a:gd name="T30" fmla="+- 0 5901 5000"/>
                                <a:gd name="T31" fmla="*/ 5901 h 990"/>
                                <a:gd name="T32" fmla="+- 0 8484 7892"/>
                                <a:gd name="T33" fmla="*/ T32 w 1077"/>
                                <a:gd name="T34" fmla="+- 0 5959 5000"/>
                                <a:gd name="T35" fmla="*/ 5959 h 990"/>
                                <a:gd name="T36" fmla="+- 0 8591 7892"/>
                                <a:gd name="T37" fmla="*/ T36 w 1077"/>
                                <a:gd name="T38" fmla="+- 0 5990 5000"/>
                                <a:gd name="T39" fmla="*/ 5990 h 990"/>
                                <a:gd name="T40" fmla="+- 0 8665 7892"/>
                                <a:gd name="T41" fmla="*/ T40 w 1077"/>
                                <a:gd name="T42" fmla="+- 0 5982 5000"/>
                                <a:gd name="T43" fmla="*/ 5982 h 990"/>
                                <a:gd name="T44" fmla="+- 0 8764 7892"/>
                                <a:gd name="T45" fmla="*/ T44 w 1077"/>
                                <a:gd name="T46" fmla="+- 0 5913 5000"/>
                                <a:gd name="T47" fmla="*/ 5913 h 990"/>
                                <a:gd name="T48" fmla="+- 0 8805 7892"/>
                                <a:gd name="T49" fmla="*/ T48 w 1077"/>
                                <a:gd name="T50" fmla="+- 0 5810 5000"/>
                                <a:gd name="T51" fmla="*/ 5810 h 990"/>
                                <a:gd name="T52" fmla="+- 0 8807 7892"/>
                                <a:gd name="T53" fmla="*/ T52 w 1077"/>
                                <a:gd name="T54" fmla="+- 0 5737 5000"/>
                                <a:gd name="T55" fmla="*/ 5737 h 990"/>
                                <a:gd name="T56" fmla="+- 0 8799 7892"/>
                                <a:gd name="T57" fmla="*/ T56 w 1077"/>
                                <a:gd name="T58" fmla="+- 0 5673 5000"/>
                                <a:gd name="T59" fmla="*/ 5673 h 990"/>
                                <a:gd name="T60" fmla="+- 0 8884 7892"/>
                                <a:gd name="T61" fmla="*/ T60 w 1077"/>
                                <a:gd name="T62" fmla="+- 0 5739 5000"/>
                                <a:gd name="T63" fmla="*/ 5739 h 990"/>
                                <a:gd name="T64" fmla="+- 0 8899 7892"/>
                                <a:gd name="T65" fmla="*/ T64 w 1077"/>
                                <a:gd name="T66" fmla="+- 0 5745 5000"/>
                                <a:gd name="T67" fmla="*/ 5745 h 990"/>
                                <a:gd name="T68" fmla="+- 0 8915 7892"/>
                                <a:gd name="T69" fmla="*/ T68 w 1077"/>
                                <a:gd name="T70" fmla="+- 0 5740 5000"/>
                                <a:gd name="T71" fmla="*/ 5740 h 990"/>
                                <a:gd name="T72" fmla="+- 0 8934 7892"/>
                                <a:gd name="T73" fmla="*/ T72 w 1077"/>
                                <a:gd name="T74" fmla="+- 0 5726 5000"/>
                                <a:gd name="T75" fmla="*/ 5726 h 990"/>
                                <a:gd name="T76" fmla="+- 0 8955 7892"/>
                                <a:gd name="T77" fmla="*/ T76 w 1077"/>
                                <a:gd name="T78" fmla="+- 0 5703 5000"/>
                                <a:gd name="T79" fmla="*/ 5703 h 990"/>
                                <a:gd name="T80" fmla="+- 0 8967 7892"/>
                                <a:gd name="T81" fmla="*/ T80 w 1077"/>
                                <a:gd name="T82" fmla="+- 0 5686 5000"/>
                                <a:gd name="T83" fmla="*/ 5686 h 990"/>
                                <a:gd name="T84" fmla="+- 0 8969 7892"/>
                                <a:gd name="T85" fmla="*/ T84 w 1077"/>
                                <a:gd name="T86" fmla="+- 0 5671 5000"/>
                                <a:gd name="T87" fmla="*/ 5671 h 990"/>
                                <a:gd name="T88" fmla="+- 0 8963 7892"/>
                                <a:gd name="T89" fmla="*/ T88 w 1077"/>
                                <a:gd name="T90" fmla="+- 0 5659 5000"/>
                                <a:gd name="T91" fmla="*/ 5659 h 990"/>
                                <a:gd name="T92" fmla="+- 0 8895 7892"/>
                                <a:gd name="T93" fmla="*/ T92 w 1077"/>
                                <a:gd name="T94" fmla="+- 0 5591 5000"/>
                                <a:gd name="T95" fmla="*/ 5591 h 990"/>
                                <a:gd name="T96" fmla="+- 0 8798 7892"/>
                                <a:gd name="T97" fmla="*/ T96 w 1077"/>
                                <a:gd name="T98" fmla="+- 0 5494 5000"/>
                                <a:gd name="T99" fmla="*/ 5494 h 990"/>
                                <a:gd name="T100" fmla="+- 0 8701 7892"/>
                                <a:gd name="T101" fmla="*/ T100 w 1077"/>
                                <a:gd name="T102" fmla="+- 0 5397 5000"/>
                                <a:gd name="T103" fmla="*/ 5397 h 990"/>
                                <a:gd name="T104" fmla="+- 0 8603 7892"/>
                                <a:gd name="T105" fmla="*/ T104 w 1077"/>
                                <a:gd name="T106" fmla="+- 0 5300 5000"/>
                                <a:gd name="T107" fmla="*/ 5300 h 990"/>
                                <a:gd name="T108" fmla="+- 0 8506 7892"/>
                                <a:gd name="T109" fmla="*/ T108 w 1077"/>
                                <a:gd name="T110" fmla="+- 0 5203 5000"/>
                                <a:gd name="T111" fmla="*/ 5203 h 990"/>
                                <a:gd name="T112" fmla="+- 0 8409 7892"/>
                                <a:gd name="T113" fmla="*/ T112 w 1077"/>
                                <a:gd name="T114" fmla="+- 0 5106 5000"/>
                                <a:gd name="T115" fmla="*/ 5106 h 990"/>
                                <a:gd name="T116" fmla="+- 0 8312 7892"/>
                                <a:gd name="T117" fmla="*/ T116 w 1077"/>
                                <a:gd name="T118" fmla="+- 0 5009 5000"/>
                                <a:gd name="T119" fmla="*/ 5009 h 990"/>
                                <a:gd name="T120" fmla="+- 0 8291 7892"/>
                                <a:gd name="T121" fmla="*/ T120 w 1077"/>
                                <a:gd name="T122" fmla="+- 0 5000 5000"/>
                                <a:gd name="T123" fmla="*/ 5000 h 990"/>
                                <a:gd name="T124" fmla="+- 0 8274 7892"/>
                                <a:gd name="T125" fmla="*/ T124 w 1077"/>
                                <a:gd name="T126" fmla="+- 0 5005 5000"/>
                                <a:gd name="T127" fmla="*/ 5005 h 990"/>
                                <a:gd name="T128" fmla="+- 0 8254 7892"/>
                                <a:gd name="T129" fmla="*/ T128 w 1077"/>
                                <a:gd name="T130" fmla="+- 0 5022 5000"/>
                                <a:gd name="T131" fmla="*/ 5022 h 990"/>
                                <a:gd name="T132" fmla="+- 0 8230 7892"/>
                                <a:gd name="T133" fmla="*/ T132 w 1077"/>
                                <a:gd name="T134" fmla="+- 0 5046 5000"/>
                                <a:gd name="T135" fmla="*/ 5046 h 990"/>
                                <a:gd name="T136" fmla="+- 0 8217 7892"/>
                                <a:gd name="T137" fmla="*/ T136 w 1077"/>
                                <a:gd name="T138" fmla="+- 0 5064 5000"/>
                                <a:gd name="T139" fmla="*/ 5064 h 990"/>
                                <a:gd name="T140" fmla="+- 0 8215 7892"/>
                                <a:gd name="T141" fmla="*/ T140 w 1077"/>
                                <a:gd name="T142" fmla="+- 0 5081 5000"/>
                                <a:gd name="T143" fmla="*/ 5081 h 990"/>
                                <a:gd name="T144" fmla="+- 0 8221 7892"/>
                                <a:gd name="T145" fmla="*/ T144 w 1077"/>
                                <a:gd name="T146" fmla="+- 0 5093 5000"/>
                                <a:gd name="T147" fmla="*/ 5093 h 990"/>
                                <a:gd name="T148" fmla="+- 0 8270 7892"/>
                                <a:gd name="T149" fmla="*/ T148 w 1077"/>
                                <a:gd name="T150" fmla="+- 0 5142 5000"/>
                                <a:gd name="T151" fmla="*/ 5142 h 990"/>
                                <a:gd name="T152" fmla="+- 0 8337 7892"/>
                                <a:gd name="T153" fmla="*/ T152 w 1077"/>
                                <a:gd name="T154" fmla="+- 0 5209 5000"/>
                                <a:gd name="T155" fmla="*/ 5209 h 990"/>
                                <a:gd name="T156" fmla="+- 0 8405 7892"/>
                                <a:gd name="T157" fmla="*/ T156 w 1077"/>
                                <a:gd name="T158" fmla="+- 0 5277 5000"/>
                                <a:gd name="T159" fmla="*/ 5277 h 990"/>
                                <a:gd name="T160" fmla="+- 0 8473 7892"/>
                                <a:gd name="T161" fmla="*/ T160 w 1077"/>
                                <a:gd name="T162" fmla="+- 0 5345 5000"/>
                                <a:gd name="T163" fmla="*/ 5345 h 990"/>
                                <a:gd name="T164" fmla="+- 0 8541 7892"/>
                                <a:gd name="T165" fmla="*/ T164 w 1077"/>
                                <a:gd name="T166" fmla="+- 0 5413 5000"/>
                                <a:gd name="T167" fmla="*/ 5413 h 990"/>
                                <a:gd name="T168" fmla="+- 0 8609 7892"/>
                                <a:gd name="T169" fmla="*/ T168 w 1077"/>
                                <a:gd name="T170" fmla="+- 0 5481 5000"/>
                                <a:gd name="T171" fmla="*/ 5481 h 990"/>
                                <a:gd name="T172" fmla="+- 0 8677 7892"/>
                                <a:gd name="T173" fmla="*/ T172 w 1077"/>
                                <a:gd name="T174" fmla="+- 0 5549 5000"/>
                                <a:gd name="T175" fmla="*/ 5549 h 990"/>
                                <a:gd name="T176" fmla="+- 0 8698 7892"/>
                                <a:gd name="T177" fmla="*/ T176 w 1077"/>
                                <a:gd name="T178" fmla="+- 0 5659 5000"/>
                                <a:gd name="T179" fmla="*/ 5659 h 990"/>
                                <a:gd name="T180" fmla="+- 0 8701 7892"/>
                                <a:gd name="T181" fmla="*/ T180 w 1077"/>
                                <a:gd name="T182" fmla="+- 0 5714 5000"/>
                                <a:gd name="T183" fmla="*/ 5714 h 990"/>
                                <a:gd name="T184" fmla="+- 0 8667 7892"/>
                                <a:gd name="T185" fmla="*/ T184 w 1077"/>
                                <a:gd name="T186" fmla="+- 0 5808 5000"/>
                                <a:gd name="T187" fmla="*/ 5808 h 990"/>
                                <a:gd name="T188" fmla="+- 0 8580 7892"/>
                                <a:gd name="T189" fmla="*/ T188 w 1077"/>
                                <a:gd name="T190" fmla="+- 0 5840 5000"/>
                                <a:gd name="T191" fmla="*/ 5840 h 990"/>
                                <a:gd name="T192" fmla="+- 0 8500 7892"/>
                                <a:gd name="T193" fmla="*/ T192 w 1077"/>
                                <a:gd name="T194" fmla="+- 0 5815 5000"/>
                                <a:gd name="T195" fmla="*/ 5815 h 990"/>
                                <a:gd name="T196" fmla="+- 0 8400 7892"/>
                                <a:gd name="T197" fmla="*/ T196 w 1077"/>
                                <a:gd name="T198" fmla="+- 0 5741 5000"/>
                                <a:gd name="T199" fmla="*/ 5741 h 990"/>
                                <a:gd name="T200" fmla="+- 0 8329 7892"/>
                                <a:gd name="T201" fmla="*/ T200 w 1077"/>
                                <a:gd name="T202" fmla="+- 0 5670 5000"/>
                                <a:gd name="T203" fmla="*/ 5670 h 990"/>
                                <a:gd name="T204" fmla="+- 0 8272 7892"/>
                                <a:gd name="T205" fmla="*/ T204 w 1077"/>
                                <a:gd name="T206" fmla="+- 0 5614 5000"/>
                                <a:gd name="T207" fmla="*/ 5614 h 990"/>
                                <a:gd name="T208" fmla="+- 0 8216 7892"/>
                                <a:gd name="T209" fmla="*/ T208 w 1077"/>
                                <a:gd name="T210" fmla="+- 0 5557 5000"/>
                                <a:gd name="T211" fmla="*/ 5557 h 990"/>
                                <a:gd name="T212" fmla="+- 0 8159 7892"/>
                                <a:gd name="T213" fmla="*/ T212 w 1077"/>
                                <a:gd name="T214" fmla="+- 0 5501 5000"/>
                                <a:gd name="T215" fmla="*/ 5501 h 990"/>
                                <a:gd name="T216" fmla="+- 0 8103 7892"/>
                                <a:gd name="T217" fmla="*/ T216 w 1077"/>
                                <a:gd name="T218" fmla="+- 0 5444 5000"/>
                                <a:gd name="T219" fmla="*/ 5444 h 990"/>
                                <a:gd name="T220" fmla="+- 0 8046 7892"/>
                                <a:gd name="T221" fmla="*/ T220 w 1077"/>
                                <a:gd name="T222" fmla="+- 0 5388 5000"/>
                                <a:gd name="T223" fmla="*/ 5388 h 990"/>
                                <a:gd name="T224" fmla="+- 0 7990 7892"/>
                                <a:gd name="T225" fmla="*/ T224 w 1077"/>
                                <a:gd name="T226" fmla="+- 0 5331 5000"/>
                                <a:gd name="T227" fmla="*/ 5331 h 990"/>
                                <a:gd name="T228" fmla="+- 0 7977 7892"/>
                                <a:gd name="T229" fmla="*/ T228 w 1077"/>
                                <a:gd name="T230" fmla="+- 0 5323 5000"/>
                                <a:gd name="T231" fmla="*/ 5323 h 990"/>
                                <a:gd name="T232" fmla="+- 0 7963 7892"/>
                                <a:gd name="T233" fmla="*/ T232 w 1077"/>
                                <a:gd name="T234" fmla="+- 0 5323 5000"/>
                                <a:gd name="T235" fmla="*/ 5323 h 990"/>
                                <a:gd name="T236" fmla="+- 0 7945 7892"/>
                                <a:gd name="T237" fmla="*/ T236 w 1077"/>
                                <a:gd name="T238" fmla="+- 0 5332 5000"/>
                                <a:gd name="T239" fmla="*/ 5332 h 990"/>
                                <a:gd name="T240" fmla="+- 0 7923 7892"/>
                                <a:gd name="T241" fmla="*/ T240 w 1077"/>
                                <a:gd name="T242" fmla="+- 0 5353 5000"/>
                                <a:gd name="T243" fmla="*/ 5353 h 990"/>
                                <a:gd name="T244" fmla="+- 0 7903 7892"/>
                                <a:gd name="T245" fmla="*/ T244 w 1077"/>
                                <a:gd name="T246" fmla="+- 0 5375 5000"/>
                                <a:gd name="T247" fmla="*/ 5375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2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19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1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53"/>
                          <wpg:cNvGrpSpPr>
                            <a:grpSpLocks/>
                          </wpg:cNvGrpSpPr>
                          <wpg:grpSpPr bwMode="auto">
                            <a:xfrm>
                              <a:off x="9006" y="5267"/>
                              <a:ext cx="223" cy="225"/>
                              <a:chOff x="9006" y="5267"/>
                              <a:chExt cx="223" cy="225"/>
                            </a:xfrm>
                          </wpg:grpSpPr>
                          <wps:wsp>
                            <wps:cNvPr id="7" name="Freeform 660"/>
                            <wps:cNvSpPr>
                              <a:spLocks/>
                            </wps:cNvSpPr>
                            <wps:spPr bwMode="auto">
                              <a:xfrm>
                                <a:off x="9006" y="5267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5321 5267"/>
                                  <a:gd name="T3" fmla="*/ 5321 h 225"/>
                                  <a:gd name="T4" fmla="+- 0 9158 9006"/>
                                  <a:gd name="T5" fmla="*/ T4 w 223"/>
                                  <a:gd name="T6" fmla="+- 0 5307 5267"/>
                                  <a:gd name="T7" fmla="*/ 5307 h 225"/>
                                  <a:gd name="T8" fmla="+- 0 9139 9006"/>
                                  <a:gd name="T9" fmla="*/ T8 w 223"/>
                                  <a:gd name="T10" fmla="+- 0 5291 5267"/>
                                  <a:gd name="T11" fmla="*/ 5291 h 225"/>
                                  <a:gd name="T12" fmla="+- 0 9122 9006"/>
                                  <a:gd name="T13" fmla="*/ T12 w 223"/>
                                  <a:gd name="T14" fmla="+- 0 5279 5267"/>
                                  <a:gd name="T15" fmla="*/ 5279 h 225"/>
                                  <a:gd name="T16" fmla="+- 0 9107 9006"/>
                                  <a:gd name="T17" fmla="*/ T16 w 223"/>
                                  <a:gd name="T18" fmla="+- 0 5271 5267"/>
                                  <a:gd name="T19" fmla="*/ 5271 h 225"/>
                                  <a:gd name="T20" fmla="+- 0 9095 9006"/>
                                  <a:gd name="T21" fmla="*/ T20 w 223"/>
                                  <a:gd name="T22" fmla="+- 0 5268 5267"/>
                                  <a:gd name="T23" fmla="*/ 5268 h 225"/>
                                  <a:gd name="T24" fmla="+- 0 9087 9006"/>
                                  <a:gd name="T25" fmla="*/ T24 w 223"/>
                                  <a:gd name="T26" fmla="+- 0 5267 5267"/>
                                  <a:gd name="T27" fmla="*/ 5267 h 225"/>
                                  <a:gd name="T28" fmla="+- 0 9070 9006"/>
                                  <a:gd name="T29" fmla="*/ T28 w 223"/>
                                  <a:gd name="T30" fmla="+- 0 5270 5267"/>
                                  <a:gd name="T31" fmla="*/ 5270 h 225"/>
                                  <a:gd name="T32" fmla="+- 0 9052 9006"/>
                                  <a:gd name="T33" fmla="*/ T32 w 223"/>
                                  <a:gd name="T34" fmla="+- 0 5279 5267"/>
                                  <a:gd name="T35" fmla="*/ 5279 h 225"/>
                                  <a:gd name="T36" fmla="+- 0 9034 9006"/>
                                  <a:gd name="T37" fmla="*/ T36 w 223"/>
                                  <a:gd name="T38" fmla="+- 0 5295 5267"/>
                                  <a:gd name="T39" fmla="*/ 5295 h 225"/>
                                  <a:gd name="T40" fmla="+- 0 9025 9006"/>
                                  <a:gd name="T41" fmla="*/ T40 w 223"/>
                                  <a:gd name="T42" fmla="+- 0 5304 5267"/>
                                  <a:gd name="T43" fmla="*/ 5304 h 225"/>
                                  <a:gd name="T44" fmla="+- 0 9013 9006"/>
                                  <a:gd name="T45" fmla="*/ T44 w 223"/>
                                  <a:gd name="T46" fmla="+- 0 5322 5267"/>
                                  <a:gd name="T47" fmla="*/ 5322 h 225"/>
                                  <a:gd name="T48" fmla="+- 0 9006 9006"/>
                                  <a:gd name="T49" fmla="*/ T48 w 223"/>
                                  <a:gd name="T50" fmla="+- 0 5340 5267"/>
                                  <a:gd name="T51" fmla="*/ 5340 h 225"/>
                                  <a:gd name="T52" fmla="+- 0 9006 9006"/>
                                  <a:gd name="T53" fmla="*/ T52 w 223"/>
                                  <a:gd name="T54" fmla="+- 0 5356 5267"/>
                                  <a:gd name="T55" fmla="*/ 5356 h 225"/>
                                  <a:gd name="T56" fmla="+- 0 9009 9006"/>
                                  <a:gd name="T57" fmla="*/ T56 w 223"/>
                                  <a:gd name="T58" fmla="+- 0 5368 5267"/>
                                  <a:gd name="T59" fmla="*/ 5368 h 225"/>
                                  <a:gd name="T60" fmla="+- 0 9016 9006"/>
                                  <a:gd name="T61" fmla="*/ T60 w 223"/>
                                  <a:gd name="T62" fmla="+- 0 5383 5267"/>
                                  <a:gd name="T63" fmla="*/ 5383 h 225"/>
                                  <a:gd name="T64" fmla="+- 0 9028 9006"/>
                                  <a:gd name="T65" fmla="*/ T64 w 223"/>
                                  <a:gd name="T66" fmla="+- 0 5399 5267"/>
                                  <a:gd name="T67" fmla="*/ 5399 h 225"/>
                                  <a:gd name="T68" fmla="+- 0 9043 9006"/>
                                  <a:gd name="T69" fmla="*/ T68 w 223"/>
                                  <a:gd name="T70" fmla="+- 0 5417 5267"/>
                                  <a:gd name="T71" fmla="*/ 5417 h 225"/>
                                  <a:gd name="T72" fmla="+- 0 9061 9006"/>
                                  <a:gd name="T73" fmla="*/ T72 w 223"/>
                                  <a:gd name="T74" fmla="+- 0 5437 5267"/>
                                  <a:gd name="T75" fmla="*/ 5437 h 225"/>
                                  <a:gd name="T76" fmla="+- 0 9077 9006"/>
                                  <a:gd name="T77" fmla="*/ T76 w 223"/>
                                  <a:gd name="T78" fmla="+- 0 5452 5267"/>
                                  <a:gd name="T79" fmla="*/ 5452 h 225"/>
                                  <a:gd name="T80" fmla="+- 0 9095 9006"/>
                                  <a:gd name="T81" fmla="*/ T80 w 223"/>
                                  <a:gd name="T82" fmla="+- 0 5468 5267"/>
                                  <a:gd name="T83" fmla="*/ 5468 h 225"/>
                                  <a:gd name="T84" fmla="+- 0 9112 9006"/>
                                  <a:gd name="T85" fmla="*/ T84 w 223"/>
                                  <a:gd name="T86" fmla="+- 0 5480 5267"/>
                                  <a:gd name="T87" fmla="*/ 5480 h 225"/>
                                  <a:gd name="T88" fmla="+- 0 9127 9006"/>
                                  <a:gd name="T89" fmla="*/ T88 w 223"/>
                                  <a:gd name="T90" fmla="+- 0 5487 5267"/>
                                  <a:gd name="T91" fmla="*/ 5487 h 225"/>
                                  <a:gd name="T92" fmla="+- 0 9140 9006"/>
                                  <a:gd name="T93" fmla="*/ T92 w 223"/>
                                  <a:gd name="T94" fmla="+- 0 5491 5267"/>
                                  <a:gd name="T95" fmla="*/ 5491 h 225"/>
                                  <a:gd name="T96" fmla="+- 0 9147 9006"/>
                                  <a:gd name="T97" fmla="*/ T96 w 223"/>
                                  <a:gd name="T98" fmla="+- 0 5492 5267"/>
                                  <a:gd name="T99" fmla="*/ 5492 h 225"/>
                                  <a:gd name="T100" fmla="+- 0 9164 9006"/>
                                  <a:gd name="T101" fmla="*/ T100 w 223"/>
                                  <a:gd name="T102" fmla="+- 0 5489 5267"/>
                                  <a:gd name="T103" fmla="*/ 5489 h 225"/>
                                  <a:gd name="T104" fmla="+- 0 9182 9006"/>
                                  <a:gd name="T105" fmla="*/ T104 w 223"/>
                                  <a:gd name="T106" fmla="+- 0 5479 5267"/>
                                  <a:gd name="T107" fmla="*/ 5479 h 225"/>
                                  <a:gd name="T108" fmla="+- 0 9200 9006"/>
                                  <a:gd name="T109" fmla="*/ T108 w 223"/>
                                  <a:gd name="T110" fmla="+- 0 5464 5267"/>
                                  <a:gd name="T111" fmla="*/ 5464 h 225"/>
                                  <a:gd name="T112" fmla="+- 0 9210 9006"/>
                                  <a:gd name="T113" fmla="*/ T112 w 223"/>
                                  <a:gd name="T114" fmla="+- 0 5453 5267"/>
                                  <a:gd name="T115" fmla="*/ 5453 h 225"/>
                                  <a:gd name="T116" fmla="+- 0 9222 9006"/>
                                  <a:gd name="T117" fmla="*/ T116 w 223"/>
                                  <a:gd name="T118" fmla="+- 0 5436 5267"/>
                                  <a:gd name="T119" fmla="*/ 5436 h 225"/>
                                  <a:gd name="T120" fmla="+- 0 9228 9006"/>
                                  <a:gd name="T121" fmla="*/ T120 w 223"/>
                                  <a:gd name="T122" fmla="+- 0 5418 5267"/>
                                  <a:gd name="T123" fmla="*/ 5418 h 225"/>
                                  <a:gd name="T124" fmla="+- 0 9228 9006"/>
                                  <a:gd name="T125" fmla="*/ T124 w 223"/>
                                  <a:gd name="T126" fmla="+- 0 5401 5267"/>
                                  <a:gd name="T127" fmla="*/ 5401 h 225"/>
                                  <a:gd name="T128" fmla="+- 0 9225 9006"/>
                                  <a:gd name="T129" fmla="*/ T128 w 223"/>
                                  <a:gd name="T130" fmla="+- 0 5390 5267"/>
                                  <a:gd name="T131" fmla="*/ 5390 h 225"/>
                                  <a:gd name="T132" fmla="+- 0 9218 9006"/>
                                  <a:gd name="T133" fmla="*/ T132 w 223"/>
                                  <a:gd name="T134" fmla="+- 0 5376 5267"/>
                                  <a:gd name="T135" fmla="*/ 5376 h 225"/>
                                  <a:gd name="T136" fmla="+- 0 9207 9006"/>
                                  <a:gd name="T137" fmla="*/ T136 w 223"/>
                                  <a:gd name="T138" fmla="+- 0 5360 5267"/>
                                  <a:gd name="T139" fmla="*/ 5360 h 225"/>
                                  <a:gd name="T140" fmla="+- 0 9192 9006"/>
                                  <a:gd name="T141" fmla="*/ T140 w 223"/>
                                  <a:gd name="T142" fmla="+- 0 5341 5267"/>
                                  <a:gd name="T143" fmla="*/ 5341 h 225"/>
                                  <a:gd name="T144" fmla="+- 0 9173 9006"/>
                                  <a:gd name="T145" fmla="*/ T144 w 223"/>
                                  <a:gd name="T146" fmla="+- 0 5321 5267"/>
                                  <a:gd name="T147" fmla="*/ 5321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6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4173"/>
                                <a:ext cx="950" cy="948"/>
                                <a:chOff x="8673" y="4173"/>
                                <a:chExt cx="950" cy="948"/>
                              </a:xfrm>
                            </wpg:grpSpPr>
                            <wps:wsp>
                              <wps:cNvPr id="9" name="Freeform 6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4173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5090 4173"/>
                                    <a:gd name="T3" fmla="*/ 5090 h 948"/>
                                    <a:gd name="T4" fmla="+- 0 9600 8673"/>
                                    <a:gd name="T5" fmla="*/ T4 w 950"/>
                                    <a:gd name="T6" fmla="+- 0 5060 4173"/>
                                    <a:gd name="T7" fmla="*/ 5060 h 948"/>
                                    <a:gd name="T8" fmla="+- 0 9617 8673"/>
                                    <a:gd name="T9" fmla="*/ T8 w 950"/>
                                    <a:gd name="T10" fmla="+- 0 5037 4173"/>
                                    <a:gd name="T11" fmla="*/ 5037 h 948"/>
                                    <a:gd name="T12" fmla="+- 0 9623 8673"/>
                                    <a:gd name="T13" fmla="*/ T12 w 950"/>
                                    <a:gd name="T14" fmla="+- 0 5018 4173"/>
                                    <a:gd name="T15" fmla="*/ 5018 h 948"/>
                                    <a:gd name="T16" fmla="+- 0 9618 8673"/>
                                    <a:gd name="T17" fmla="*/ T16 w 950"/>
                                    <a:gd name="T18" fmla="+- 0 5000 4173"/>
                                    <a:gd name="T19" fmla="*/ 5000 h 948"/>
                                    <a:gd name="T20" fmla="+- 0 9569 8673"/>
                                    <a:gd name="T21" fmla="*/ T20 w 950"/>
                                    <a:gd name="T22" fmla="+- 0 4916 4173"/>
                                    <a:gd name="T23" fmla="*/ 4916 h 948"/>
                                    <a:gd name="T24" fmla="+- 0 9501 8673"/>
                                    <a:gd name="T25" fmla="*/ T24 w 950"/>
                                    <a:gd name="T26" fmla="+- 0 4800 4173"/>
                                    <a:gd name="T27" fmla="*/ 4800 h 948"/>
                                    <a:gd name="T28" fmla="+- 0 9433 8673"/>
                                    <a:gd name="T29" fmla="*/ T28 w 950"/>
                                    <a:gd name="T30" fmla="+- 0 4683 4173"/>
                                    <a:gd name="T31" fmla="*/ 4683 h 948"/>
                                    <a:gd name="T32" fmla="+- 0 9365 8673"/>
                                    <a:gd name="T33" fmla="*/ T32 w 950"/>
                                    <a:gd name="T34" fmla="+- 0 4566 4173"/>
                                    <a:gd name="T35" fmla="*/ 4566 h 948"/>
                                    <a:gd name="T36" fmla="+- 0 9298 8673"/>
                                    <a:gd name="T37" fmla="*/ T36 w 950"/>
                                    <a:gd name="T38" fmla="+- 0 4449 4173"/>
                                    <a:gd name="T39" fmla="*/ 4449 h 948"/>
                                    <a:gd name="T40" fmla="+- 0 9230 8673"/>
                                    <a:gd name="T41" fmla="*/ T40 w 950"/>
                                    <a:gd name="T42" fmla="+- 0 4333 4173"/>
                                    <a:gd name="T43" fmla="*/ 4333 h 948"/>
                                    <a:gd name="T44" fmla="+- 0 9162 8673"/>
                                    <a:gd name="T45" fmla="*/ T44 w 950"/>
                                    <a:gd name="T46" fmla="+- 0 4217 4173"/>
                                    <a:gd name="T47" fmla="*/ 4217 h 948"/>
                                    <a:gd name="T48" fmla="+- 0 9149 8673"/>
                                    <a:gd name="T49" fmla="*/ T48 w 950"/>
                                    <a:gd name="T50" fmla="+- 0 4199 4173"/>
                                    <a:gd name="T51" fmla="*/ 4199 h 948"/>
                                    <a:gd name="T52" fmla="+- 0 9136 8673"/>
                                    <a:gd name="T53" fmla="*/ T52 w 950"/>
                                    <a:gd name="T54" fmla="+- 0 4182 4173"/>
                                    <a:gd name="T55" fmla="*/ 4182 h 948"/>
                                    <a:gd name="T56" fmla="+- 0 9120 8673"/>
                                    <a:gd name="T57" fmla="*/ T56 w 950"/>
                                    <a:gd name="T58" fmla="+- 0 4173 4173"/>
                                    <a:gd name="T59" fmla="*/ 4173 h 948"/>
                                    <a:gd name="T60" fmla="+- 0 9106 8673"/>
                                    <a:gd name="T61" fmla="*/ T60 w 950"/>
                                    <a:gd name="T62" fmla="+- 0 4174 4173"/>
                                    <a:gd name="T63" fmla="*/ 4174 h 948"/>
                                    <a:gd name="T64" fmla="+- 0 9089 8673"/>
                                    <a:gd name="T65" fmla="*/ T64 w 950"/>
                                    <a:gd name="T66" fmla="+- 0 4187 4173"/>
                                    <a:gd name="T67" fmla="*/ 4187 h 948"/>
                                    <a:gd name="T68" fmla="+- 0 9065 8673"/>
                                    <a:gd name="T69" fmla="*/ T68 w 950"/>
                                    <a:gd name="T70" fmla="+- 0 4212 4173"/>
                                    <a:gd name="T71" fmla="*/ 4212 h 948"/>
                                    <a:gd name="T72" fmla="+- 0 9047 8673"/>
                                    <a:gd name="T73" fmla="*/ T72 w 950"/>
                                    <a:gd name="T74" fmla="+- 0 4232 4173"/>
                                    <a:gd name="T75" fmla="*/ 4232 h 948"/>
                                    <a:gd name="T76" fmla="+- 0 9041 8673"/>
                                    <a:gd name="T77" fmla="*/ T76 w 950"/>
                                    <a:gd name="T78" fmla="+- 0 4249 4173"/>
                                    <a:gd name="T79" fmla="*/ 4249 h 948"/>
                                    <a:gd name="T80" fmla="+- 0 9043 8673"/>
                                    <a:gd name="T81" fmla="*/ T80 w 950"/>
                                    <a:gd name="T82" fmla="+- 0 4263 4173"/>
                                    <a:gd name="T83" fmla="*/ 4263 h 948"/>
                                    <a:gd name="T84" fmla="+- 0 9069 8673"/>
                                    <a:gd name="T85" fmla="*/ T84 w 950"/>
                                    <a:gd name="T86" fmla="+- 0 4306 4173"/>
                                    <a:gd name="T87" fmla="*/ 4306 h 948"/>
                                    <a:gd name="T88" fmla="+- 0 9130 8673"/>
                                    <a:gd name="T89" fmla="*/ T88 w 950"/>
                                    <a:gd name="T90" fmla="+- 0 4406 4173"/>
                                    <a:gd name="T91" fmla="*/ 4406 h 948"/>
                                    <a:gd name="T92" fmla="+- 0 9190 8673"/>
                                    <a:gd name="T93" fmla="*/ T92 w 950"/>
                                    <a:gd name="T94" fmla="+- 0 4506 4173"/>
                                    <a:gd name="T95" fmla="*/ 4506 h 948"/>
                                    <a:gd name="T96" fmla="+- 0 9249 8673"/>
                                    <a:gd name="T97" fmla="*/ T96 w 950"/>
                                    <a:gd name="T98" fmla="+- 0 4606 4173"/>
                                    <a:gd name="T99" fmla="*/ 4606 h 948"/>
                                    <a:gd name="T100" fmla="+- 0 9309 8673"/>
                                    <a:gd name="T101" fmla="*/ T100 w 950"/>
                                    <a:gd name="T102" fmla="+- 0 4706 4173"/>
                                    <a:gd name="T103" fmla="*/ 4706 h 948"/>
                                    <a:gd name="T104" fmla="+- 0 9369 8673"/>
                                    <a:gd name="T105" fmla="*/ T104 w 950"/>
                                    <a:gd name="T106" fmla="+- 0 4806 4173"/>
                                    <a:gd name="T107" fmla="*/ 4806 h 948"/>
                                    <a:gd name="T108" fmla="+- 0 9430 8673"/>
                                    <a:gd name="T109" fmla="*/ T108 w 950"/>
                                    <a:gd name="T110" fmla="+- 0 4906 4173"/>
                                    <a:gd name="T111" fmla="*/ 4906 h 948"/>
                                    <a:gd name="T112" fmla="+- 0 9453 8673"/>
                                    <a:gd name="T113" fmla="*/ T112 w 950"/>
                                    <a:gd name="T114" fmla="+- 0 4948 4173"/>
                                    <a:gd name="T115" fmla="*/ 4948 h 948"/>
                                    <a:gd name="T116" fmla="+- 0 9380 8673"/>
                                    <a:gd name="T117" fmla="*/ T116 w 950"/>
                                    <a:gd name="T118" fmla="+- 0 4903 4173"/>
                                    <a:gd name="T119" fmla="*/ 4903 h 948"/>
                                    <a:gd name="T120" fmla="+- 0 9279 8673"/>
                                    <a:gd name="T121" fmla="*/ T120 w 950"/>
                                    <a:gd name="T122" fmla="+- 0 4843 4173"/>
                                    <a:gd name="T123" fmla="*/ 4843 h 948"/>
                                    <a:gd name="T124" fmla="+- 0 9179 8673"/>
                                    <a:gd name="T125" fmla="*/ T124 w 950"/>
                                    <a:gd name="T126" fmla="+- 0 4783 4173"/>
                                    <a:gd name="T127" fmla="*/ 4783 h 948"/>
                                    <a:gd name="T128" fmla="+- 0 9079 8673"/>
                                    <a:gd name="T129" fmla="*/ T128 w 950"/>
                                    <a:gd name="T130" fmla="+- 0 4724 4173"/>
                                    <a:gd name="T131" fmla="*/ 4724 h 948"/>
                                    <a:gd name="T132" fmla="+- 0 8979 8673"/>
                                    <a:gd name="T133" fmla="*/ T132 w 950"/>
                                    <a:gd name="T134" fmla="+- 0 4664 4173"/>
                                    <a:gd name="T135" fmla="*/ 4664 h 948"/>
                                    <a:gd name="T136" fmla="+- 0 8878 8673"/>
                                    <a:gd name="T137" fmla="*/ T136 w 950"/>
                                    <a:gd name="T138" fmla="+- 0 4604 4173"/>
                                    <a:gd name="T139" fmla="*/ 4604 h 948"/>
                                    <a:gd name="T140" fmla="+- 0 8778 8673"/>
                                    <a:gd name="T141" fmla="*/ T140 w 950"/>
                                    <a:gd name="T142" fmla="+- 0 4544 4173"/>
                                    <a:gd name="T143" fmla="*/ 4544 h 948"/>
                                    <a:gd name="T144" fmla="+- 0 8763 8673"/>
                                    <a:gd name="T145" fmla="*/ T144 w 950"/>
                                    <a:gd name="T146" fmla="+- 0 4537 4173"/>
                                    <a:gd name="T147" fmla="*/ 4537 h 948"/>
                                    <a:gd name="T148" fmla="+- 0 8749 8673"/>
                                    <a:gd name="T149" fmla="*/ T148 w 950"/>
                                    <a:gd name="T150" fmla="+- 0 4537 4173"/>
                                    <a:gd name="T151" fmla="*/ 4537 h 948"/>
                                    <a:gd name="T152" fmla="+- 0 8730 8673"/>
                                    <a:gd name="T153" fmla="*/ T152 w 950"/>
                                    <a:gd name="T154" fmla="+- 0 4548 4173"/>
                                    <a:gd name="T155" fmla="*/ 4548 h 948"/>
                                    <a:gd name="T156" fmla="+- 0 8704 8673"/>
                                    <a:gd name="T157" fmla="*/ T156 w 950"/>
                                    <a:gd name="T158" fmla="+- 0 4572 4173"/>
                                    <a:gd name="T159" fmla="*/ 4572 h 948"/>
                                    <a:gd name="T160" fmla="+- 0 8685 8673"/>
                                    <a:gd name="T161" fmla="*/ T160 w 950"/>
                                    <a:gd name="T162" fmla="+- 0 4592 4173"/>
                                    <a:gd name="T163" fmla="*/ 4592 h 948"/>
                                    <a:gd name="T164" fmla="+- 0 8675 8673"/>
                                    <a:gd name="T165" fmla="*/ T164 w 950"/>
                                    <a:gd name="T166" fmla="+- 0 4609 4173"/>
                                    <a:gd name="T167" fmla="*/ 4609 h 948"/>
                                    <a:gd name="T168" fmla="+- 0 8675 8673"/>
                                    <a:gd name="T169" fmla="*/ T168 w 950"/>
                                    <a:gd name="T170" fmla="+- 0 4623 4173"/>
                                    <a:gd name="T171" fmla="*/ 4623 h 948"/>
                                    <a:gd name="T172" fmla="+- 0 8685 8673"/>
                                    <a:gd name="T173" fmla="*/ T172 w 950"/>
                                    <a:gd name="T174" fmla="+- 0 4638 4173"/>
                                    <a:gd name="T175" fmla="*/ 4638 h 948"/>
                                    <a:gd name="T176" fmla="+- 0 8700 8673"/>
                                    <a:gd name="T177" fmla="*/ T176 w 950"/>
                                    <a:gd name="T178" fmla="+- 0 4648 4173"/>
                                    <a:gd name="T179" fmla="*/ 4648 h 948"/>
                                    <a:gd name="T180" fmla="+- 0 8718 8673"/>
                                    <a:gd name="T181" fmla="*/ T180 w 950"/>
                                    <a:gd name="T182" fmla="+- 0 4660 4173"/>
                                    <a:gd name="T183" fmla="*/ 4660 h 948"/>
                                    <a:gd name="T184" fmla="+- 0 8834 8673"/>
                                    <a:gd name="T185" fmla="*/ T184 w 950"/>
                                    <a:gd name="T186" fmla="+- 0 4729 4173"/>
                                    <a:gd name="T187" fmla="*/ 4729 h 948"/>
                                    <a:gd name="T188" fmla="+- 0 8951 8673"/>
                                    <a:gd name="T189" fmla="*/ T188 w 950"/>
                                    <a:gd name="T190" fmla="+- 0 4796 4173"/>
                                    <a:gd name="T191" fmla="*/ 4796 h 948"/>
                                    <a:gd name="T192" fmla="+- 0 9067 8673"/>
                                    <a:gd name="T193" fmla="*/ T192 w 950"/>
                                    <a:gd name="T194" fmla="+- 0 4864 4173"/>
                                    <a:gd name="T195" fmla="*/ 4864 h 948"/>
                                    <a:gd name="T196" fmla="+- 0 9184 8673"/>
                                    <a:gd name="T197" fmla="*/ T196 w 950"/>
                                    <a:gd name="T198" fmla="+- 0 4932 4173"/>
                                    <a:gd name="T199" fmla="*/ 4932 h 948"/>
                                    <a:gd name="T200" fmla="+- 0 9301 8673"/>
                                    <a:gd name="T201" fmla="*/ T200 w 950"/>
                                    <a:gd name="T202" fmla="+- 0 5000 4173"/>
                                    <a:gd name="T203" fmla="*/ 5000 h 948"/>
                                    <a:gd name="T204" fmla="+- 0 9417 8673"/>
                                    <a:gd name="T205" fmla="*/ T204 w 950"/>
                                    <a:gd name="T206" fmla="+- 0 5068 4173"/>
                                    <a:gd name="T207" fmla="*/ 5068 h 948"/>
                                    <a:gd name="T208" fmla="+- 0 9501 8673"/>
                                    <a:gd name="T209" fmla="*/ T208 w 950"/>
                                    <a:gd name="T210" fmla="+- 0 5117 4173"/>
                                    <a:gd name="T211" fmla="*/ 5117 h 948"/>
                                    <a:gd name="T212" fmla="+- 0 9519 8673"/>
                                    <a:gd name="T213" fmla="*/ T212 w 950"/>
                                    <a:gd name="T214" fmla="+- 0 5121 4173"/>
                                    <a:gd name="T215" fmla="*/ 5121 h 948"/>
                                    <a:gd name="T216" fmla="+- 0 9538 8673"/>
                                    <a:gd name="T217" fmla="*/ T216 w 950"/>
                                    <a:gd name="T218" fmla="+- 0 5115 4173"/>
                                    <a:gd name="T219" fmla="*/ 5115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" name="Group 6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3750"/>
                                  <a:ext cx="1076" cy="991"/>
                                  <a:chOff x="9226" y="3750"/>
                                  <a:chExt cx="1076" cy="991"/>
                                </a:xfrm>
                              </wpg:grpSpPr>
                              <wps:wsp>
                                <wps:cNvPr id="11" name="Freeform 6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3750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4070 3750"/>
                                      <a:gd name="T3" fmla="*/ 4070 h 991"/>
                                      <a:gd name="T4" fmla="+- 0 9883 9226"/>
                                      <a:gd name="T5" fmla="*/ T4 w 1076"/>
                                      <a:gd name="T6" fmla="+- 0 4732 3750"/>
                                      <a:gd name="T7" fmla="*/ 4732 h 991"/>
                                      <a:gd name="T8" fmla="+- 0 9903 9226"/>
                                      <a:gd name="T9" fmla="*/ T8 w 1076"/>
                                      <a:gd name="T10" fmla="+- 0 4741 3750"/>
                                      <a:gd name="T11" fmla="*/ 4741 h 991"/>
                                      <a:gd name="T12" fmla="+- 0 9926 9226"/>
                                      <a:gd name="T13" fmla="*/ T12 w 1076"/>
                                      <a:gd name="T14" fmla="+- 0 4731 3750"/>
                                      <a:gd name="T15" fmla="*/ 4731 h 991"/>
                                      <a:gd name="T16" fmla="+- 0 9958 9226"/>
                                      <a:gd name="T17" fmla="*/ T16 w 1076"/>
                                      <a:gd name="T18" fmla="+- 0 4702 3750"/>
                                      <a:gd name="T19" fmla="*/ 4702 h 991"/>
                                      <a:gd name="T20" fmla="+- 0 9977 9226"/>
                                      <a:gd name="T21" fmla="*/ T20 w 1076"/>
                                      <a:gd name="T22" fmla="+- 0 4675 3750"/>
                                      <a:gd name="T23" fmla="*/ 4675 h 991"/>
                                      <a:gd name="T24" fmla="+- 0 9978 9226"/>
                                      <a:gd name="T25" fmla="*/ T24 w 1076"/>
                                      <a:gd name="T26" fmla="+- 0 4656 3750"/>
                                      <a:gd name="T27" fmla="*/ 4656 h 991"/>
                                      <a:gd name="T28" fmla="+- 0 9948 9226"/>
                                      <a:gd name="T29" fmla="*/ T28 w 1076"/>
                                      <a:gd name="T30" fmla="+- 0 4622 3750"/>
                                      <a:gd name="T31" fmla="*/ 4622 h 991"/>
                                      <a:gd name="T32" fmla="+- 0 9858 9226"/>
                                      <a:gd name="T33" fmla="*/ T32 w 1076"/>
                                      <a:gd name="T34" fmla="+- 0 4532 3750"/>
                                      <a:gd name="T35" fmla="*/ 4532 h 991"/>
                                      <a:gd name="T36" fmla="+- 0 9767 9226"/>
                                      <a:gd name="T37" fmla="*/ T36 w 1076"/>
                                      <a:gd name="T38" fmla="+- 0 4441 3750"/>
                                      <a:gd name="T39" fmla="*/ 4441 h 991"/>
                                      <a:gd name="T40" fmla="+- 0 9677 9226"/>
                                      <a:gd name="T41" fmla="*/ T40 w 1076"/>
                                      <a:gd name="T42" fmla="+- 0 4351 3750"/>
                                      <a:gd name="T43" fmla="*/ 4351 h 991"/>
                                      <a:gd name="T44" fmla="+- 0 9586 9226"/>
                                      <a:gd name="T45" fmla="*/ T44 w 1076"/>
                                      <a:gd name="T46" fmla="+- 0 4260 3750"/>
                                      <a:gd name="T47" fmla="*/ 4260 h 991"/>
                                      <a:gd name="T48" fmla="+- 0 9517 9226"/>
                                      <a:gd name="T49" fmla="*/ T48 w 1076"/>
                                      <a:gd name="T50" fmla="+- 0 4188 3750"/>
                                      <a:gd name="T51" fmla="*/ 4188 h 991"/>
                                      <a:gd name="T52" fmla="+- 0 9499 9226"/>
                                      <a:gd name="T53" fmla="*/ T52 w 1076"/>
                                      <a:gd name="T54" fmla="+- 0 4102 3750"/>
                                      <a:gd name="T55" fmla="*/ 4102 h 991"/>
                                      <a:gd name="T56" fmla="+- 0 9494 9226"/>
                                      <a:gd name="T57" fmla="*/ T56 w 1076"/>
                                      <a:gd name="T58" fmla="+- 0 4027 3750"/>
                                      <a:gd name="T59" fmla="*/ 4027 h 991"/>
                                      <a:gd name="T60" fmla="+- 0 9517 9226"/>
                                      <a:gd name="T61" fmla="*/ T60 w 1076"/>
                                      <a:gd name="T62" fmla="+- 0 3947 3750"/>
                                      <a:gd name="T63" fmla="*/ 3947 h 991"/>
                                      <a:gd name="T64" fmla="+- 0 9586 9226"/>
                                      <a:gd name="T65" fmla="*/ T64 w 1076"/>
                                      <a:gd name="T66" fmla="+- 0 3902 3750"/>
                                      <a:gd name="T67" fmla="*/ 3902 h 991"/>
                                      <a:gd name="T68" fmla="+- 0 9677 9226"/>
                                      <a:gd name="T69" fmla="*/ T68 w 1076"/>
                                      <a:gd name="T70" fmla="+- 0 3917 3750"/>
                                      <a:gd name="T71" fmla="*/ 3917 h 991"/>
                                      <a:gd name="T72" fmla="+- 0 9749 9226"/>
                                      <a:gd name="T73" fmla="*/ T72 w 1076"/>
                                      <a:gd name="T74" fmla="+- 0 3960 3750"/>
                                      <a:gd name="T75" fmla="*/ 3960 h 991"/>
                                      <a:gd name="T76" fmla="+- 0 9810 9226"/>
                                      <a:gd name="T77" fmla="*/ T76 w 1076"/>
                                      <a:gd name="T78" fmla="+- 0 4013 3750"/>
                                      <a:gd name="T79" fmla="*/ 4013 h 991"/>
                                      <a:gd name="T80" fmla="+- 0 9884 9226"/>
                                      <a:gd name="T81" fmla="*/ T80 w 1076"/>
                                      <a:gd name="T82" fmla="+- 0 4087 3750"/>
                                      <a:gd name="T83" fmla="*/ 4087 h 991"/>
                                      <a:gd name="T84" fmla="+- 0 9960 9226"/>
                                      <a:gd name="T85" fmla="*/ T84 w 1076"/>
                                      <a:gd name="T86" fmla="+- 0 4163 3750"/>
                                      <a:gd name="T87" fmla="*/ 4163 h 991"/>
                                      <a:gd name="T88" fmla="+- 0 10035 9226"/>
                                      <a:gd name="T89" fmla="*/ T88 w 1076"/>
                                      <a:gd name="T90" fmla="+- 0 4239 3750"/>
                                      <a:gd name="T91" fmla="*/ 4239 h 991"/>
                                      <a:gd name="T92" fmla="+- 0 10111 9226"/>
                                      <a:gd name="T93" fmla="*/ T92 w 1076"/>
                                      <a:gd name="T94" fmla="+- 0 4314 3750"/>
                                      <a:gd name="T95" fmla="*/ 4314 h 991"/>
                                      <a:gd name="T96" fmla="+- 0 10187 9226"/>
                                      <a:gd name="T97" fmla="*/ T96 w 1076"/>
                                      <a:gd name="T98" fmla="+- 0 4390 3750"/>
                                      <a:gd name="T99" fmla="*/ 4390 h 991"/>
                                      <a:gd name="T100" fmla="+- 0 10217 9226"/>
                                      <a:gd name="T101" fmla="*/ T100 w 1076"/>
                                      <a:gd name="T102" fmla="+- 0 4417 3750"/>
                                      <a:gd name="T103" fmla="*/ 4417 h 991"/>
                                      <a:gd name="T104" fmla="+- 0 10237 9226"/>
                                      <a:gd name="T105" fmla="*/ T104 w 1076"/>
                                      <a:gd name="T106" fmla="+- 0 4416 3750"/>
                                      <a:gd name="T107" fmla="*/ 4416 h 991"/>
                                      <a:gd name="T108" fmla="+- 0 10263 9226"/>
                                      <a:gd name="T109" fmla="*/ T108 w 1076"/>
                                      <a:gd name="T110" fmla="+- 0 4397 3750"/>
                                      <a:gd name="T111" fmla="*/ 4397 h 991"/>
                                      <a:gd name="T112" fmla="+- 0 10292 9226"/>
                                      <a:gd name="T113" fmla="*/ T112 w 1076"/>
                                      <a:gd name="T114" fmla="+- 0 4365 3750"/>
                                      <a:gd name="T115" fmla="*/ 4365 h 991"/>
                                      <a:gd name="T116" fmla="+- 0 10302 9226"/>
                                      <a:gd name="T117" fmla="*/ T116 w 1076"/>
                                      <a:gd name="T118" fmla="+- 0 4342 3750"/>
                                      <a:gd name="T119" fmla="*/ 4342 h 991"/>
                                      <a:gd name="T120" fmla="+- 0 10297 9226"/>
                                      <a:gd name="T121" fmla="*/ T120 w 1076"/>
                                      <a:gd name="T122" fmla="+- 0 4326 3750"/>
                                      <a:gd name="T123" fmla="*/ 4326 h 991"/>
                                      <a:gd name="T124" fmla="+- 0 10234 9226"/>
                                      <a:gd name="T125" fmla="*/ T124 w 1076"/>
                                      <a:gd name="T126" fmla="+- 0 4263 3750"/>
                                      <a:gd name="T127" fmla="*/ 4263 h 991"/>
                                      <a:gd name="T128" fmla="+- 0 10155 9226"/>
                                      <a:gd name="T129" fmla="*/ T128 w 1076"/>
                                      <a:gd name="T130" fmla="+- 0 4184 3750"/>
                                      <a:gd name="T131" fmla="*/ 4184 h 991"/>
                                      <a:gd name="T132" fmla="+- 0 9997 9226"/>
                                      <a:gd name="T133" fmla="*/ T132 w 1076"/>
                                      <a:gd name="T134" fmla="+- 0 4026 3750"/>
                                      <a:gd name="T135" fmla="*/ 4026 h 991"/>
                                      <a:gd name="T136" fmla="+- 0 9918 9226"/>
                                      <a:gd name="T137" fmla="*/ T136 w 1076"/>
                                      <a:gd name="T138" fmla="+- 0 3947 3750"/>
                                      <a:gd name="T139" fmla="*/ 3947 h 991"/>
                                      <a:gd name="T140" fmla="+- 0 9844 9226"/>
                                      <a:gd name="T141" fmla="*/ T140 w 1076"/>
                                      <a:gd name="T142" fmla="+- 0 3876 3750"/>
                                      <a:gd name="T143" fmla="*/ 3876 h 991"/>
                                      <a:gd name="T144" fmla="+- 0 9785 9226"/>
                                      <a:gd name="T145" fmla="*/ T144 w 1076"/>
                                      <a:gd name="T146" fmla="+- 0 3827 3750"/>
                                      <a:gd name="T147" fmla="*/ 3827 h 991"/>
                                      <a:gd name="T148" fmla="+- 0 9710 9226"/>
                                      <a:gd name="T149" fmla="*/ T148 w 1076"/>
                                      <a:gd name="T150" fmla="+- 0 3781 3750"/>
                                      <a:gd name="T151" fmla="*/ 3781 h 991"/>
                                      <a:gd name="T152" fmla="+- 0 9624 9226"/>
                                      <a:gd name="T153" fmla="*/ T152 w 1076"/>
                                      <a:gd name="T154" fmla="+- 0 3753 3750"/>
                                      <a:gd name="T155" fmla="*/ 3753 h 991"/>
                                      <a:gd name="T156" fmla="+- 0 9545 9226"/>
                                      <a:gd name="T157" fmla="*/ T156 w 1076"/>
                                      <a:gd name="T158" fmla="+- 0 3754 3750"/>
                                      <a:gd name="T159" fmla="*/ 3754 h 991"/>
                                      <a:gd name="T160" fmla="+- 0 9460 9226"/>
                                      <a:gd name="T161" fmla="*/ T160 w 1076"/>
                                      <a:gd name="T162" fmla="+- 0 3798 3750"/>
                                      <a:gd name="T163" fmla="*/ 3798 h 991"/>
                                      <a:gd name="T164" fmla="+- 0 9410 9226"/>
                                      <a:gd name="T165" fmla="*/ T164 w 1076"/>
                                      <a:gd name="T166" fmla="+- 0 3860 3750"/>
                                      <a:gd name="T167" fmla="*/ 3860 h 991"/>
                                      <a:gd name="T168" fmla="+- 0 9388 9226"/>
                                      <a:gd name="T169" fmla="*/ T168 w 1076"/>
                                      <a:gd name="T170" fmla="+- 0 3948 3750"/>
                                      <a:gd name="T171" fmla="*/ 3948 h 991"/>
                                      <a:gd name="T172" fmla="+- 0 9390 9226"/>
                                      <a:gd name="T173" fmla="*/ T172 w 1076"/>
                                      <a:gd name="T174" fmla="+- 0 4025 3750"/>
                                      <a:gd name="T175" fmla="*/ 4025 h 991"/>
                                      <a:gd name="T176" fmla="+- 0 9400 9226"/>
                                      <a:gd name="T177" fmla="*/ T176 w 1076"/>
                                      <a:gd name="T178" fmla="+- 0 4091 3750"/>
                                      <a:gd name="T179" fmla="*/ 4091 h 991"/>
                                      <a:gd name="T180" fmla="+- 0 9343 9226"/>
                                      <a:gd name="T181" fmla="*/ T180 w 1076"/>
                                      <a:gd name="T182" fmla="+- 0 4034 3750"/>
                                      <a:gd name="T183" fmla="*/ 4034 h 991"/>
                                      <a:gd name="T184" fmla="+- 0 9307 9226"/>
                                      <a:gd name="T185" fmla="*/ T184 w 1076"/>
                                      <a:gd name="T186" fmla="+- 0 3999 3750"/>
                                      <a:gd name="T187" fmla="*/ 3999 h 991"/>
                                      <a:gd name="T188" fmla="+- 0 9285 9226"/>
                                      <a:gd name="T189" fmla="*/ T188 w 1076"/>
                                      <a:gd name="T190" fmla="+- 0 3997 3750"/>
                                      <a:gd name="T191" fmla="*/ 3997 h 991"/>
                                      <a:gd name="T192" fmla="+- 0 9261 9226"/>
                                      <a:gd name="T193" fmla="*/ T192 w 1076"/>
                                      <a:gd name="T194" fmla="+- 0 4015 3750"/>
                                      <a:gd name="T195" fmla="*/ 4015 h 991"/>
                                      <a:gd name="T196" fmla="+- 0 9235 9226"/>
                                      <a:gd name="T197" fmla="*/ T196 w 1076"/>
                                      <a:gd name="T198" fmla="+- 0 4043 3750"/>
                                      <a:gd name="T199" fmla="*/ 4043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2" name="Picture 6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010" y="1784"/>
                                    <a:ext cx="9405" cy="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" name="Picture 65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010" y="7661"/>
                                    <a:ext cx="9405" cy="4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1" o:spid="_x0000_s1026" style="position:absolute;margin-left:80.6pt;margin-top:89.2pt;width:490.15pt;height:526.4pt;z-index:-18065;mso-position-horizontal-relative:page;mso-position-vertical-relative:page" coordorigin="1612,1784" coordsize="9803,10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">
                <v:shape id="Picture 662" o:spid="_x0000_s1027" type="#_x0000_t75" style="position:absolute;left:1612;top:5712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YViHCAAAA2gAAAA8AAABkcnMvZG93bnJldi54bWxEj82KwkAQhO+C7zC0sDedqBAkOor4gx70&#10;sNEHaDKdH8z0hMxosvv0O4Kwx6KqvqJWm97U4kWtqywrmE4iEMSZ1RUXCu6343gBwnlkjbVlUvBD&#10;Djbr4WCFibYdf9Mr9YUIEHYJKii9bxIpXVaSQTexDXHwctsa9EG2hdQtdgFuajmLolgarDgslNjQ&#10;rqTskT6NgngfnYw8prm9nBfx89Dtr3n6q9TXqN8uQXjq/X/40z5rBXN4Xwk3QK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2FYhwgAAANoAAAAPAAAAAAAAAAAAAAAAAJ8C&#10;AABkcnMvZG93bnJldi54bWxQSwUGAAAAAAQABAD3AAAAjgMAAAAA&#10;">
                  <v:imagedata r:id="rId11" o:title=""/>
                </v:shape>
                <v:group id="Group 652" o:spid="_x0000_s1028" style="position:absolute;left:7892;top:5000;width:1077;height:990" coordorigin="7892,5000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61" o:spid="_x0000_s1029" style="position:absolute;left:7892;top:5000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HdMQA&#10;AADaAAAADwAAAGRycy9kb3ducmV2LnhtbESPS2vDMBCE74X8B7GB3Bo5hRTjRA5x0pQeSiGPS26L&#10;tX4Qa2UsOXb766tCIcdhZr5h1pvRNOJOnastK1jMIxDEudU1lwou58NzDMJ5ZI2NZVLwTQ426eRp&#10;jYm2Ax/pfvKlCBB2CSqovG8TKV1ekUE3ty1x8ArbGfRBdqXUHQ4Bbhr5EkWv0mDNYaHClnYV5bdT&#10;bxT8vB1iyt5j/DKf+6Evjtcs669KzabjdgXC0+gf4f/2h1awhL8r4Qb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R3TEAAAA2gAAAA8AAAAAAAAAAAAAAAAAmAIAAGRycy9k&#10;b3ducmV2LnhtbFBLBQYAAAAABAAEAPUAAACJAwAAAAA=&#10;" path="m11,375r-5,6l3,387r-1,6l,399r1,5l2,407r1,4l6,415r4,4l29,439r40,39l108,517r39,39l186,596r40,39l265,674r39,39l344,753r39,39l410,819r32,31l473,877r30,24l531,922r26,17l592,959r36,15l659,984r40,6l719,990r19,-1l773,982r36,-15l842,943r30,-30l893,880r14,-39l913,810r2,-34l916,757r-1,-20l913,717r-2,-22l907,673r-4,-23l988,735r4,4l996,742r7,3l1007,745r5,-1l1017,743r6,-3l1029,736r5,-4l1042,726r8,-8l1057,710r6,-7l1068,697r4,-5l1075,686r,-5l1077,675r,-4l1075,667r-1,-3l1071,659r-4,-3l1035,623r-32,-32l970,559,938,526,906,494,873,462,841,429,809,397,776,365,744,332,711,300,679,267,647,235,614,203,582,170,550,138,517,106,485,73,453,41,420,9,412,2,404,r-5,l393,1r-5,1l382,5r-6,5l369,15r-7,7l354,30r-9,9l338,46r-4,6l328,59r-3,5l324,70r-1,6l323,81r1,3l326,89r3,4l332,96r23,23l378,142r22,22l423,187r22,22l468,232r23,23l513,277r23,23l559,322r22,23l604,368r22,22l649,413r23,23l694,458r23,23l740,503r22,23l785,549r7,27l800,619r6,40l809,694r,16l809,714r-2,23l796,777r-21,31l754,824r-37,14l688,840r-19,-2l643,830,608,815,571,792,539,768,508,741,474,708,456,689,437,670,418,651,399,633,380,614,361,595,342,576,324,557,305,538,286,520,267,501,248,482,229,463,211,444,192,425,173,407,154,388,135,369,116,350,98,331r-4,-3l90,325r-5,-2l82,323r-5,-1l71,323r-6,1l60,327r-7,5l47,337r-7,7l31,353r-8,8l16,368r-5,7xe" fillcolor="#c1c1c1" stroked="f">
                    <v:path arrowok="t" o:connecttype="custom" o:connectlocs="3,5387;1,5404;6,5415;69,5478;186,5596;304,5713;410,5819;503,5901;592,5959;699,5990;773,5982;872,5913;913,5810;915,5737;907,5673;992,5739;1007,5745;1023,5740;1042,5726;1063,5703;1075,5686;1077,5671;1071,5659;1003,5591;906,5494;809,5397;711,5300;614,5203;517,5106;420,5009;399,5000;382,5005;362,5022;338,5046;325,5064;323,5081;329,5093;378,5142;445,5209;513,5277;581,5345;649,5413;717,5481;785,5549;806,5659;809,5714;775,5808;688,5840;608,5815;508,5741;437,5670;380,5614;324,5557;267,5501;211,5444;154,5388;98,5331;85,5323;71,5323;53,5332;31,5353;11,5375" o:connectangles="0,0,0,0,0,0,0,0,0,0,0,0,0,0,0,0,0,0,0,0,0,0,0,0,0,0,0,0,0,0,0,0,0,0,0,0,0,0,0,0,0,0,0,0,0,0,0,0,0,0,0,0,0,0,0,0,0,0,0,0,0,0"/>
                  </v:shape>
                  <v:group id="Group 653" o:spid="_x0000_s1030" style="position:absolute;left:9006;top:5267;width:223;height:225" coordorigin="9006,5267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Freeform 660" o:spid="_x0000_s1031" style="position:absolute;left:9006;top:5267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2pL4A&#10;AADaAAAADwAAAGRycy9kb3ducmV2LnhtbESPQYvCMBSE74L/ITzBm6YKValGWQTR61a9P5u3bTF5&#10;KU3U6q/fCILHYWa+YVabzhpxp9bXjhVMxgkI4sLpmksFp+NutADhA7JG45gUPMnDZt3vrTDT7sG/&#10;dM9DKSKEfYYKqhCaTEpfVGTRj11DHL0/11oMUbal1C0+ItwaOU2SmbRYc1yosKFtRcU1v1kF19S8&#10;nHXFq0nT/GQuz/0tOe+VGg66nyWIQF34hj/tg1Ywh/eVe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c9qS+AAAA2gAAAA8AAAAAAAAAAAAAAAAAmAIAAGRycy9kb3ducmV2&#10;LnhtbFBLBQYAAAAABAAEAPUAAACDAwAAAAA=&#10;" path="m167,54l152,40,133,24,116,12,101,4,89,1,81,,64,3,46,12,28,28r-9,9l7,55,,73,,89r3,12l10,116r12,16l37,150r18,20l71,185r18,16l106,213r15,7l134,224r7,1l158,222r18,-10l194,197r10,-11l216,169r6,-18l222,134r-3,-11l212,109,201,93,186,74,167,54xe" fillcolor="#c1c1c1" stroked="f">
                      <v:path arrowok="t" o:connecttype="custom" o:connectlocs="167,5321;152,5307;133,5291;116,5279;101,5271;89,5268;81,5267;64,5270;46,5279;28,5295;19,5304;7,5322;0,5340;0,5356;3,5368;10,5383;22,5399;37,5417;55,5437;71,5452;89,5468;106,5480;121,5487;134,5491;141,5492;158,5489;176,5479;194,5464;204,5453;216,5436;222,5418;222,5401;219,5390;212,5376;201,5360;186,5341;167,5321" o:connectangles="0,0,0,0,0,0,0,0,0,0,0,0,0,0,0,0,0,0,0,0,0,0,0,0,0,0,0,0,0,0,0,0,0,0,0,0,0"/>
                    </v:shape>
                    <v:group id="Group 654" o:spid="_x0000_s1032" style="position:absolute;left:8673;top:4173;width:950;height:948" coordorigin="8673,4173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 id="Freeform 659" o:spid="_x0000_s1033" style="position:absolute;left:8673;top:4173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S8MEA&#10;AADaAAAADwAAAGRycy9kb3ducmV2LnhtbESPT4vCMBTE7wt+h/AEb2uqiGg1igiyHvbiP/D4aJ5N&#10;sXkpSdbW/fRmYcHjMDO/YZbrztbiQT5UjhWMhhkI4sLpiksF59PucwYiRGSNtWNS8KQA61XvY4m5&#10;di0f6HGMpUgQDjkqMDE2uZShMGQxDF1DnLyb8xZjkr6U2mOb4LaW4yybSosVpwWDDW0NFffjj1Uw&#10;1RPXuab4vV531rTby6z1X99KDfrdZgEiUhff4f/2XiuYw9+Vd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QkvDBAAAA2gAAAA8AAAAAAAAAAAAAAAAAmAIAAGRycy9kb3du&#10;cmV2LnhtbFBLBQYAAAAABAAEAPUAAACGAwAAAAA=&#10;" path="m880,931r7,-6l897,917r10,-11l918,896r9,-9l933,879r6,-7l944,864r2,-6l949,851r1,-6l949,839r-2,-6l945,827r-4,-6l918,782,896,743,873,704,850,665,828,627,805,588,783,549,760,510,738,471,715,432,692,393,670,354,647,315,625,276,602,238,580,199,557,160,534,121,512,82,489,44r-3,-5l482,32r-6,-6l473,20r-4,-5l463,9,459,6,455,2,447,r-4,l438,r-5,1l428,5r-6,5l416,14r-7,7l401,29r-9,10l384,46r-5,6l374,59r-3,6l370,71r-2,5l368,81r1,5l370,90r2,5l376,100r20,33l416,167r20,33l457,233r20,34l497,300r20,33l537,367r20,33l576,433r20,34l616,500r20,33l656,567r20,33l696,633r21,34l737,700r20,33l777,767r2,3l780,775r-7,-5l740,750,707,730,673,710,640,690,606,670,573,650,540,630,506,610,473,590,439,570,406,551,372,531,339,511,306,491,272,471,239,451,205,431,172,411,139,391,105,371r-6,-3l95,366r-5,-2l86,363r-5,1l76,364r-6,2l64,369r-7,6l50,380r-8,9l31,399r-7,8l17,413r-5,6l7,426r-3,5l2,436,,441r,5l2,450r1,5l6,459r6,6l17,469r4,3l27,475r5,4l38,483r7,4l84,510r39,23l161,556r39,22l239,601r39,22l317,646r39,23l394,691r39,23l472,736r39,23l550,781r39,23l628,827r39,22l705,872r39,23l783,917r39,23l828,944r5,2l840,947r6,1l851,947r7,-3l865,942r7,-4l880,931xe" fillcolor="#c1c1c1" stroked="f">
                        <v:path arrowok="t" o:connecttype="custom" o:connectlocs="897,5090;927,5060;944,5037;950,5018;945,5000;896,4916;828,4800;760,4683;692,4566;625,4449;557,4333;489,4217;476,4199;463,4182;447,4173;433,4174;416,4187;392,4212;374,4232;368,4249;370,4263;396,4306;457,4406;517,4506;576,4606;636,4706;696,4806;757,4906;780,4948;707,4903;606,4843;506,4783;406,4724;306,4664;205,4604;105,4544;90,4537;76,4537;57,4548;31,4572;12,4592;2,4609;2,4623;12,4638;27,4648;45,4660;161,4729;278,4796;394,4864;511,4932;628,5000;744,5068;828,5117;846,5121;865,5115" o:connectangles="0,0,0,0,0,0,0,0,0,0,0,0,0,0,0,0,0,0,0,0,0,0,0,0,0,0,0,0,0,0,0,0,0,0,0,0,0,0,0,0,0,0,0,0,0,0,0,0,0,0,0,0,0,0,0"/>
                      </v:shape>
                      <v:group id="Group 655" o:spid="_x0000_s1034" style="position:absolute;left:9226;top:3750;width:1076;height:991" coordorigin="9226,3750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shape id="Freeform 658" o:spid="_x0000_s1035" style="position:absolute;left:9226;top:3750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Fp3sAA&#10;AADbAAAADwAAAGRycy9kb3ducmV2LnhtbERPTYvCMBC9L/gfwgje1lQPsluNIoogggddQY9DMzbF&#10;ZFKbqO2/NwsLe5vH+5zZonVWPKkJlWcFo2EGgrjwuuJSweln8/kFIkRkjdYzKegowGLe+5hhrv2L&#10;D/Q8xlKkEA45KjAx1rmUoTDkMAx9TZy4q28cxgSbUuoGXyncWTnOsol0WHFqMFjTylBxOz6cgmjs&#10;fn0/nLpuO15dNhe7+7ZnVGrQb5dTEJHa+C/+c291mj+C31/S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UFp3sAAAADbAAAADwAAAAAAAAAAAAAAAACYAgAAZHJzL2Rvd25y&#10;ZXYueG1sUEsFBgAAAAAEAAQA9QAAAIUDAAAAAA==&#10;" path="m2,304r-1,5l,315r1,5l4,327r3,4l10,335,657,982r4,3l665,988r8,3l677,991r6,-2l688,989r6,-3l700,981r7,-6l714,969r9,-8l732,952r6,-8l743,938r5,-7l751,925r1,-5l753,915r,-4l752,906r-1,-4l748,898r-3,-3l722,872,699,849,677,827,654,804,632,782,609,759,586,736,564,714,541,691,518,668,496,646,473,623,451,601,428,578,405,555,383,533,360,510,337,487,315,465,292,442r-1,-4l285,415r-5,-22l276,372r-3,-20l271,332r-2,-18l268,297r,-20l270,254r5,-21l281,214r10,-17l302,184r21,-18l341,157r19,-5l388,150r20,2l429,158r22,9l469,176r18,10l505,197r18,13l537,221r15,13l567,248r17,15l601,280r19,19l639,318r19,19l677,356r19,19l715,394r19,19l753,432r19,19l790,470r19,19l828,508r19,19l866,546r19,18l904,583r19,19l942,621r19,19l980,659r4,4l988,666r3,1l996,668r4,l1005,667r6,-1l1016,663r7,-5l1030,653r7,-6l1046,638r9,-9l1061,622r5,-7l1071,608r3,-5l1075,597r1,-5l1076,588r-2,-5l1074,580r-3,-4l1067,572r-20,-20l1028,532r-20,-19l988,493,969,473,949,454,929,434,830,335,811,315,791,296,771,276,751,256,732,236,712,217,692,197,672,177,649,155,634,140,618,126,603,112,588,100,574,88,559,77,545,67,520,51,502,40,484,31,466,23,448,16,431,11,398,3,378,1,358,,339,1,319,4,285,15r-17,8l250,34,234,48,217,63,204,77,193,93r-9,17l176,129r-6,20l165,171r-3,27l161,216r,19l162,254r2,21l166,296r4,22l174,341,160,327,145,312,131,298,117,284,103,270,89,256r-4,-4l81,249r-7,-2l68,246r-4,1l59,247r-6,3l48,254r-6,4l35,265r-8,8l20,281r-7,7l9,293r-4,5l2,304xe" fillcolor="#c1c1c1" stroked="f">
                          <v:path arrowok="t" o:connecttype="custom" o:connectlocs="1,4070;657,4732;677,4741;700,4731;732,4702;751,4675;752,4656;722,4622;632,4532;541,4441;451,4351;360,4260;291,4188;273,4102;268,4027;291,3947;360,3902;451,3917;523,3960;584,4013;658,4087;734,4163;809,4239;885,4314;961,4390;991,4417;1011,4416;1037,4397;1066,4365;1076,4342;1071,4326;1008,4263;929,4184;771,4026;692,3947;618,3876;559,3827;484,3781;398,3753;319,3754;234,3798;184,3860;162,3948;164,4025;174,4091;117,4034;81,3999;59,3997;35,4015;9,4043" o:connectangles="0,0,0,0,0,0,0,0,0,0,0,0,0,0,0,0,0,0,0,0,0,0,0,0,0,0,0,0,0,0,0,0,0,0,0,0,0,0,0,0,0,0,0,0,0,0,0,0,0,0"/>
                        </v:shape>
                        <v:shape id="Picture 657" o:spid="_x0000_s1036" type="#_x0000_t75" style="position:absolute;left:2010;top:1784;width:9405;height:4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guvrDAAAA2wAAAA8AAABkcnMvZG93bnJldi54bWxEj81qwzAQhO+FvIPYQG+NnBxKcaOEkD8K&#10;vcRuIdfF2lpOrJWwZMd5+6hQ6G2XmW92drkebSsG6kLjWMF8loEgrpxuuFbw/XV4eQMRIrLG1jEp&#10;uFOA9WrytMRcuxsXNJSxFimEQ44KTIw+lzJUhiyGmfPESftxncWY1q6WusNbCretXGTZq7TYcLpg&#10;0NPWUHUte5tqXO7+fDS7UJ3lnPyp2O8++71Sz9Nx8w4i0hj/zX/0h07cAn5/SQP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SC6+sMAAADbAAAADwAAAAAAAAAAAAAAAACf&#10;AgAAZHJzL2Rvd25yZXYueG1sUEsFBgAAAAAEAAQA9wAAAI8DAAAAAA==&#10;">
                          <v:imagedata r:id="rId18" o:title=""/>
                        </v:shape>
                        <v:shape id="Picture 656" o:spid="_x0000_s1037" type="#_x0000_t75" style="position:absolute;left:2010;top:7661;width:9405;height:4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xsK3BAAAA2wAAAA8AAABkcnMvZG93bnJldi54bWxET02LwjAQvQv+hzCCF1lTXVG3GkUEYRE8&#10;2PWyt6GZbYvNpCZR6783grC3ebzPWa5bU4sbOV9ZVjAaJiCIc6srLhScfnYfcxA+IGusLZOCB3lY&#10;r7qdJaba3vlItywUIoawT1FBGUKTSunzkgz6oW2II/dnncEQoSukdniP4aaW4ySZSoMVx4YSG9qW&#10;lJ+zq1FQhOxyrd1k9js/HgY4tQe7n3wp1e+1mwWIQG34F7/d3zrO/4TXL/EAuXo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FxsK3BAAAA2wAAAA8AAAAAAAAAAAAAAAAAnwIA&#10;AGRycy9kb3ducmV2LnhtbFBLBQYAAAAABAAEAPcAAACNAwAAAAA=&#10;">
                          <v:imagedata r:id="rId19" o:title="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6" w:line="280" w:lineRule="exact"/>
        <w:rPr>
          <w:sz w:val="28"/>
          <w:szCs w:val="28"/>
        </w:rPr>
      </w:pPr>
    </w:p>
    <w:p w:rsidR="00F81C28" w:rsidRDefault="008E4BD0">
      <w:pPr>
        <w:spacing w:before="29"/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ngoài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ISP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G2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2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uốn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ping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PC1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ay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serv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bên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2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khách hàng bằng cách ping vào địa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publish đang được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trên TTG1 vì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bên ngoài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 nối được đ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n IP này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0" w:line="240" w:lineRule="exact"/>
        <w:rPr>
          <w:sz w:val="24"/>
          <w:szCs w:val="24"/>
        </w:rPr>
      </w:pPr>
    </w:p>
    <w:p w:rsidR="00F81C28" w:rsidRDefault="008E4BD0">
      <w:pPr>
        <w:ind w:left="120" w:right="77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Như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vậy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bên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ngoài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uốn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tương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tác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ớ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Server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ên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truy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cập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 xml:space="preserve">o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</w:p>
    <w:p w:rsidR="00F81C28" w:rsidRDefault="008E4BD0">
      <w:pPr>
        <w:ind w:left="120" w:right="8191"/>
        <w:jc w:val="both"/>
        <w:rPr>
          <w:sz w:val="24"/>
          <w:szCs w:val="24"/>
        </w:rPr>
      </w:pPr>
      <w:r>
        <w:rPr>
          <w:sz w:val="24"/>
          <w:szCs w:val="24"/>
        </w:rPr>
        <w:t>là 172.17.0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 w:right="5896"/>
        <w:jc w:val="both"/>
        <w:rPr>
          <w:sz w:val="24"/>
          <w:szCs w:val="24"/>
        </w:rPr>
        <w:sectPr w:rsidR="00F81C28">
          <w:headerReference w:type="default" r:id="rId20"/>
          <w:pgSz w:w="12240" w:h="15840"/>
          <w:pgMar w:top="1500" w:right="1320" w:bottom="280" w:left="1320" w:header="720" w:footer="589" w:gutter="0"/>
          <w:cols w:space="720"/>
        </w:sectPr>
      </w:pPr>
      <w:r>
        <w:rPr>
          <w:b/>
          <w:sz w:val="24"/>
          <w:szCs w:val="24"/>
          <w:u w:val="thick" w:color="000000"/>
        </w:rPr>
        <w:t>Một số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lệnh</w:t>
      </w:r>
      <w:r>
        <w:rPr>
          <w:b/>
          <w:spacing w:val="-78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liên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quan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đến bài lab :</w:t>
      </w:r>
    </w:p>
    <w:p w:rsidR="00F81C28" w:rsidRDefault="00F81C28">
      <w:pPr>
        <w:spacing w:before="15" w:line="220" w:lineRule="exact"/>
        <w:rPr>
          <w:sz w:val="22"/>
          <w:szCs w:val="22"/>
        </w:rPr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1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1"/>
          <w:position w:val="-1"/>
          <w:sz w:val="22"/>
          <w:szCs w:val="22"/>
          <w:u w:val="thick" w:color="000000"/>
        </w:rPr>
        <w:t>ấ</w:t>
      </w:r>
      <w:r>
        <w:rPr>
          <w:b/>
          <w:position w:val="-1"/>
          <w:sz w:val="22"/>
          <w:szCs w:val="22"/>
          <w:u w:val="thick" w:color="000000"/>
        </w:rPr>
        <w:t>u</w:t>
      </w:r>
      <w:r>
        <w:rPr>
          <w:b/>
          <w:spacing w:val="-4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hình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N</w:t>
      </w:r>
      <w:r>
        <w:rPr>
          <w:b/>
          <w:spacing w:val="1"/>
          <w:position w:val="-1"/>
          <w:sz w:val="22"/>
          <w:szCs w:val="22"/>
          <w:u w:val="thick" w:color="000000"/>
        </w:rPr>
        <w:t>a</w:t>
      </w:r>
      <w:r>
        <w:rPr>
          <w:b/>
          <w:position w:val="-1"/>
          <w:sz w:val="22"/>
          <w:szCs w:val="22"/>
          <w:u w:val="thick" w:color="000000"/>
        </w:rPr>
        <w:t>t</w:t>
      </w:r>
      <w:r>
        <w:rPr>
          <w:b/>
          <w:spacing w:val="-4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st</w:t>
      </w:r>
      <w:r>
        <w:rPr>
          <w:b/>
          <w:spacing w:val="1"/>
          <w:position w:val="-1"/>
          <w:sz w:val="22"/>
          <w:szCs w:val="22"/>
          <w:u w:val="thick" w:color="000000"/>
        </w:rPr>
        <w:t>a</w:t>
      </w:r>
      <w:r>
        <w:rPr>
          <w:b/>
          <w:position w:val="-1"/>
          <w:sz w:val="22"/>
          <w:szCs w:val="22"/>
          <w:u w:val="thick" w:color="000000"/>
        </w:rPr>
        <w:t>tic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382"/>
      </w:tblGrid>
      <w:tr w:rsidR="00F81C28" w:rsidTr="00D42320">
        <w:trPr>
          <w:trHeight w:hRule="exact" w:val="2128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nside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urce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st</w:t>
            </w:r>
            <w:r>
              <w:rPr>
                <w:b/>
                <w:spacing w:val="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tic</w:t>
            </w:r>
          </w:p>
          <w:p w:rsidR="00F81C28" w:rsidRDefault="008E4BD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172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16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-1"/>
                <w:sz w:val="22"/>
                <w:szCs w:val="22"/>
              </w:rPr>
              <w:t>1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.5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6</w:t>
            </w:r>
            <w:r>
              <w:rPr>
                <w:b/>
                <w:spacing w:val="1"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64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64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65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ực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iện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cố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IP</w:t>
            </w:r>
          </w:p>
          <w:p w:rsidR="00F81C28" w:rsidRDefault="008E4BD0">
            <w:pPr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17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16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10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à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chỉ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IP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64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pacing w:val="-1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64</w:t>
            </w:r>
            <w:r>
              <w:rPr>
                <w:spacing w:val="-1"/>
                <w:sz w:val="22"/>
                <w:szCs w:val="22"/>
              </w:rPr>
              <w:t>.6</w:t>
            </w: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hải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</w:p>
          <w:p w:rsidR="00F81C28" w:rsidRDefault="008E4BD0">
            <w:pPr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dụn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câu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lệ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ỗ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ate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mà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ạn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uố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ạ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tĩ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ới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</w:p>
          <w:p w:rsidR="00F81C28" w:rsidRDefault="008E4BD0">
            <w:pPr>
              <w:spacing w:line="240" w:lineRule="exact"/>
              <w:ind w:left="10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chỉ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IP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lic.</w:t>
            </w:r>
          </w:p>
        </w:tc>
      </w:tr>
      <w:tr w:rsidR="00F81C28" w:rsidTr="00D42320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nside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Đị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ĩa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ai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trò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là 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</w:tr>
      <w:tr w:rsidR="00F81C28" w:rsidTr="00D42320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utside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Đị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ĩa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có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trò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là 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e.</w:t>
            </w:r>
          </w:p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2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Ki</w:t>
      </w:r>
      <w:r>
        <w:rPr>
          <w:b/>
          <w:spacing w:val="1"/>
          <w:position w:val="-1"/>
          <w:sz w:val="22"/>
          <w:szCs w:val="22"/>
          <w:u w:val="thick" w:color="000000"/>
        </w:rPr>
        <w:t>ể</w:t>
      </w:r>
      <w:r>
        <w:rPr>
          <w:b/>
          <w:position w:val="-1"/>
          <w:sz w:val="22"/>
          <w:szCs w:val="22"/>
          <w:u w:val="thick" w:color="000000"/>
        </w:rPr>
        <w:t>m</w:t>
      </w:r>
      <w:r>
        <w:rPr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tra</w:t>
      </w:r>
      <w:r>
        <w:rPr>
          <w:b/>
          <w:spacing w:val="-1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1"/>
          <w:position w:val="-1"/>
          <w:sz w:val="22"/>
          <w:szCs w:val="22"/>
          <w:u w:val="thick" w:color="000000"/>
        </w:rPr>
        <w:t>ấ</w:t>
      </w:r>
      <w:r>
        <w:rPr>
          <w:b/>
          <w:position w:val="-1"/>
          <w:sz w:val="22"/>
          <w:szCs w:val="22"/>
          <w:u w:val="thick" w:color="000000"/>
        </w:rPr>
        <w:t>u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hình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NAT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ter#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ns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ổ</w:t>
            </w:r>
            <w:r>
              <w:rPr>
                <w:sz w:val="22"/>
                <w:szCs w:val="22"/>
              </w:rPr>
              <w:t>i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ter#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st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tis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ics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 c</w:t>
            </w:r>
            <w:r>
              <w:rPr>
                <w:spacing w:val="-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NAT.</w:t>
            </w:r>
          </w:p>
        </w:tc>
      </w:tr>
      <w:tr w:rsidR="00F81C28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ter#</w:t>
            </w:r>
            <w:r>
              <w:rPr>
                <w:b/>
                <w:sz w:val="22"/>
                <w:szCs w:val="22"/>
              </w:rPr>
              <w:t>cle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tr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nsl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ns*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  <w:r>
              <w:rPr>
                <w:spacing w:val="1"/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àn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bộ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đổ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trước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ó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t.</w:t>
            </w:r>
          </w:p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3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X</w:t>
      </w:r>
      <w:r>
        <w:rPr>
          <w:b/>
          <w:position w:val="-1"/>
          <w:sz w:val="22"/>
          <w:szCs w:val="22"/>
        </w:rPr>
        <w:t>ử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lý</w:t>
      </w:r>
      <w:r>
        <w:rPr>
          <w:b/>
          <w:spacing w:val="-1"/>
          <w:position w:val="-1"/>
          <w:sz w:val="22"/>
          <w:szCs w:val="22"/>
        </w:rPr>
        <w:t xml:space="preserve"> l</w:t>
      </w:r>
      <w:r>
        <w:rPr>
          <w:b/>
          <w:spacing w:val="1"/>
          <w:position w:val="-1"/>
          <w:sz w:val="22"/>
          <w:szCs w:val="22"/>
        </w:rPr>
        <w:t>ỗ</w:t>
      </w:r>
      <w:r>
        <w:rPr>
          <w:b/>
          <w:position w:val="-1"/>
          <w:sz w:val="22"/>
          <w:szCs w:val="22"/>
        </w:rPr>
        <w:t>i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v</w:t>
      </w:r>
      <w:r>
        <w:rPr>
          <w:b/>
          <w:position w:val="-1"/>
          <w:sz w:val="22"/>
          <w:szCs w:val="22"/>
        </w:rPr>
        <w:t>ới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1"/>
          <w:position w:val="-1"/>
          <w:sz w:val="22"/>
          <w:szCs w:val="22"/>
        </w:rPr>
        <w:t>ấ</w:t>
      </w:r>
      <w:r>
        <w:rPr>
          <w:b/>
          <w:position w:val="-1"/>
          <w:sz w:val="22"/>
          <w:szCs w:val="22"/>
        </w:rPr>
        <w:t>u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hình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NAT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20" w:lineRule="exact"/>
        <w:rPr>
          <w:sz w:val="22"/>
          <w:szCs w:val="22"/>
        </w:rPr>
      </w:pPr>
    </w:p>
    <w:p w:rsidR="00F81C28" w:rsidRDefault="008E4BD0">
      <w:pPr>
        <w:spacing w:before="31"/>
        <w:ind w:left="220"/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ou</w:t>
      </w:r>
      <w:r>
        <w:rPr>
          <w:sz w:val="22"/>
          <w:szCs w:val="22"/>
        </w:rPr>
        <w:t>ter#</w:t>
      </w:r>
      <w:r>
        <w:rPr>
          <w:b/>
          <w:sz w:val="22"/>
          <w:szCs w:val="22"/>
        </w:rPr>
        <w:t>debug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ip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 xml:space="preserve">t                                             </w:t>
      </w:r>
      <w:r>
        <w:rPr>
          <w:b/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Hiển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ị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hô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tin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ề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nh</w:t>
      </w:r>
      <w:r>
        <w:rPr>
          <w:sz w:val="22"/>
          <w:szCs w:val="22"/>
        </w:rPr>
        <w:t>ữ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gó</w:t>
      </w:r>
      <w:r>
        <w:rPr>
          <w:sz w:val="22"/>
          <w:szCs w:val="22"/>
        </w:rPr>
        <w:t>i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tin</w:t>
      </w:r>
      <w:r>
        <w:rPr>
          <w:spacing w:val="5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đ</w:t>
      </w:r>
      <w:r>
        <w:rPr>
          <w:sz w:val="22"/>
          <w:szCs w:val="22"/>
        </w:rPr>
        <w:t>ã</w:t>
      </w:r>
    </w:p>
    <w:p w:rsidR="00F81C28" w:rsidRDefault="00F81C28">
      <w:pPr>
        <w:spacing w:before="1" w:line="200" w:lineRule="exact"/>
      </w:pPr>
    </w:p>
    <w:p w:rsidR="006478FA" w:rsidRDefault="008E4BD0">
      <w:pPr>
        <w:ind w:left="4612" w:right="3370"/>
        <w:jc w:val="center"/>
        <w:rPr>
          <w:sz w:val="22"/>
          <w:szCs w:val="22"/>
        </w:rPr>
      </w:pPr>
      <w:r>
        <w:rPr>
          <w:spacing w:val="1"/>
          <w:sz w:val="22"/>
          <w:szCs w:val="22"/>
        </w:rPr>
        <w:t>đ</w:t>
      </w:r>
      <w:r>
        <w:rPr>
          <w:sz w:val="22"/>
          <w:szCs w:val="22"/>
        </w:rPr>
        <w:t>ược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hu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ển</w:t>
      </w:r>
      <w:r>
        <w:rPr>
          <w:spacing w:val="-7"/>
          <w:sz w:val="22"/>
          <w:szCs w:val="22"/>
        </w:rPr>
        <w:t xml:space="preserve"> </w:t>
      </w:r>
      <w:r>
        <w:rPr>
          <w:spacing w:val="1"/>
          <w:w w:val="99"/>
          <w:sz w:val="22"/>
          <w:szCs w:val="22"/>
        </w:rPr>
        <w:t>đổ</w:t>
      </w:r>
      <w:r>
        <w:rPr>
          <w:sz w:val="22"/>
          <w:szCs w:val="22"/>
        </w:rPr>
        <w:t>i.</w:t>
      </w:r>
    </w:p>
    <w:p w:rsidR="006478FA" w:rsidRPr="006478FA" w:rsidRDefault="006478FA" w:rsidP="006478FA">
      <w:pPr>
        <w:rPr>
          <w:sz w:val="22"/>
          <w:szCs w:val="22"/>
        </w:rPr>
      </w:pPr>
    </w:p>
    <w:p w:rsidR="006478FA" w:rsidRPr="006478FA" w:rsidRDefault="006478FA" w:rsidP="006478FA">
      <w:pPr>
        <w:rPr>
          <w:sz w:val="22"/>
          <w:szCs w:val="22"/>
        </w:rPr>
      </w:pPr>
    </w:p>
    <w:p w:rsidR="006478FA" w:rsidRPr="006478FA" w:rsidRDefault="006478FA" w:rsidP="006478FA">
      <w:pPr>
        <w:rPr>
          <w:sz w:val="22"/>
          <w:szCs w:val="22"/>
        </w:rPr>
      </w:pPr>
    </w:p>
    <w:p w:rsidR="006478FA" w:rsidRPr="006478FA" w:rsidRDefault="006478FA" w:rsidP="006478FA">
      <w:pPr>
        <w:rPr>
          <w:sz w:val="22"/>
          <w:szCs w:val="22"/>
        </w:rPr>
      </w:pPr>
    </w:p>
    <w:p w:rsidR="006478FA" w:rsidRDefault="006478FA" w:rsidP="006478FA">
      <w:pPr>
        <w:rPr>
          <w:sz w:val="22"/>
          <w:szCs w:val="22"/>
        </w:rPr>
      </w:pPr>
      <w:bookmarkStart w:id="0" w:name="_GoBack"/>
      <w:bookmarkEnd w:id="0"/>
    </w:p>
    <w:sectPr w:rsidR="006478FA" w:rsidSect="006478FA">
      <w:headerReference w:type="default" r:id="rId21"/>
      <w:footerReference w:type="default" r:id="rId22"/>
      <w:pgSz w:w="12240" w:h="15840"/>
      <w:pgMar w:top="1500" w:right="1440" w:bottom="280" w:left="1220" w:header="720" w:footer="5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7B6" w:rsidRDefault="000F17B6">
      <w:r>
        <w:separator/>
      </w:r>
    </w:p>
  </w:endnote>
  <w:endnote w:type="continuationSeparator" w:id="0">
    <w:p w:rsidR="000F17B6" w:rsidRDefault="000F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6478FA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298055" behindDoc="1" locked="0" layoutInCell="1" allowOverlap="1">
              <wp:simplePos x="0" y="0"/>
              <wp:positionH relativeFrom="page">
                <wp:posOffset>3754120</wp:posOffset>
              </wp:positionH>
              <wp:positionV relativeFrom="page">
                <wp:posOffset>9445625</wp:posOffset>
              </wp:positionV>
              <wp:extent cx="263525" cy="165100"/>
              <wp:effectExtent l="1270" t="0" r="1905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2320" w:rsidRDefault="00D42320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78FA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244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95.6pt;margin-top:743.75pt;width:20.75pt;height:13pt;z-index:-184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" filled="f" stroked="f">
              <v:textbox inset="0,0,0,0">
                <w:txbxContent>
                  <w:p w:rsidR="00D42320" w:rsidRDefault="00D42320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78FA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244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7B6" w:rsidRDefault="000F17B6">
      <w:r>
        <w:separator/>
      </w:r>
    </w:p>
  </w:footnote>
  <w:footnote w:type="continuationSeparator" w:id="0">
    <w:p w:rsidR="000F17B6" w:rsidRDefault="000F17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0E7722"/>
    <w:rsid w:val="000F17B6"/>
    <w:rsid w:val="001674F2"/>
    <w:rsid w:val="001D157D"/>
    <w:rsid w:val="001F186C"/>
    <w:rsid w:val="00220AD6"/>
    <w:rsid w:val="003174AA"/>
    <w:rsid w:val="0032381D"/>
    <w:rsid w:val="004B2CB0"/>
    <w:rsid w:val="005A0CE7"/>
    <w:rsid w:val="006478FA"/>
    <w:rsid w:val="008670BA"/>
    <w:rsid w:val="008E4BD0"/>
    <w:rsid w:val="009C0C33"/>
    <w:rsid w:val="009F37AF"/>
    <w:rsid w:val="00B2483E"/>
    <w:rsid w:val="00B761AF"/>
    <w:rsid w:val="00D42320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DA1FD-B075-4FCA-BDAF-E976E4FA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HXDC</cp:lastModifiedBy>
  <cp:revision>2</cp:revision>
  <dcterms:created xsi:type="dcterms:W3CDTF">2015-01-09T08:24:00Z</dcterms:created>
  <dcterms:modified xsi:type="dcterms:W3CDTF">2015-01-09T08:24:00Z</dcterms:modified>
</cp:coreProperties>
</file>