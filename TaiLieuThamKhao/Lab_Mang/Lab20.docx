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C28" w:rsidRDefault="00F81C28">
      <w:pPr>
        <w:spacing w:before="20" w:line="240" w:lineRule="exact"/>
        <w:rPr>
          <w:sz w:val="24"/>
          <w:szCs w:val="24"/>
        </w:rPr>
      </w:pPr>
    </w:p>
    <w:p w:rsidR="00F81C28" w:rsidRDefault="008E4BD0">
      <w:pPr>
        <w:spacing w:before="8"/>
        <w:ind w:left="898"/>
        <w:rPr>
          <w:sz w:val="40"/>
          <w:szCs w:val="40"/>
        </w:rPr>
      </w:pPr>
      <w:r>
        <w:rPr>
          <w:b/>
          <w:color w:val="FF0000"/>
          <w:sz w:val="40"/>
          <w:szCs w:val="40"/>
        </w:rPr>
        <w:t>LAB</w:t>
      </w:r>
      <w:r>
        <w:rPr>
          <w:b/>
          <w:color w:val="FF0000"/>
          <w:spacing w:val="-6"/>
          <w:sz w:val="40"/>
          <w:szCs w:val="40"/>
        </w:rPr>
        <w:t xml:space="preserve"> </w:t>
      </w:r>
      <w:r>
        <w:rPr>
          <w:b/>
          <w:color w:val="FF0000"/>
          <w:sz w:val="40"/>
          <w:szCs w:val="40"/>
        </w:rPr>
        <w:t>20:</w:t>
      </w:r>
      <w:r>
        <w:rPr>
          <w:b/>
          <w:color w:val="FF0000"/>
          <w:spacing w:val="-5"/>
          <w:sz w:val="40"/>
          <w:szCs w:val="40"/>
        </w:rPr>
        <w:t xml:space="preserve"> </w:t>
      </w:r>
      <w:r>
        <w:rPr>
          <w:b/>
          <w:color w:val="FF0000"/>
          <w:sz w:val="40"/>
          <w:szCs w:val="40"/>
        </w:rPr>
        <w:t>Đị</w:t>
      </w:r>
      <w:r>
        <w:rPr>
          <w:b/>
          <w:color w:val="FF0000"/>
          <w:spacing w:val="1"/>
          <w:sz w:val="40"/>
          <w:szCs w:val="40"/>
        </w:rPr>
        <w:t>n</w:t>
      </w:r>
      <w:r>
        <w:rPr>
          <w:b/>
          <w:color w:val="FF0000"/>
          <w:sz w:val="40"/>
          <w:szCs w:val="40"/>
        </w:rPr>
        <w:t>h</w:t>
      </w:r>
      <w:r>
        <w:rPr>
          <w:b/>
          <w:color w:val="FF0000"/>
          <w:spacing w:val="-7"/>
          <w:sz w:val="40"/>
          <w:szCs w:val="40"/>
        </w:rPr>
        <w:t xml:space="preserve"> </w:t>
      </w:r>
      <w:r>
        <w:rPr>
          <w:b/>
          <w:color w:val="FF0000"/>
          <w:sz w:val="40"/>
          <w:szCs w:val="40"/>
        </w:rPr>
        <w:t>Tu</w:t>
      </w:r>
      <w:r>
        <w:rPr>
          <w:b/>
          <w:color w:val="FF0000"/>
          <w:spacing w:val="1"/>
          <w:sz w:val="40"/>
          <w:szCs w:val="40"/>
        </w:rPr>
        <w:t>yế</w:t>
      </w:r>
      <w:r>
        <w:rPr>
          <w:b/>
          <w:color w:val="FF0000"/>
          <w:sz w:val="40"/>
          <w:szCs w:val="40"/>
        </w:rPr>
        <w:t>n</w:t>
      </w:r>
      <w:r>
        <w:rPr>
          <w:b/>
          <w:color w:val="FF0000"/>
          <w:spacing w:val="-6"/>
          <w:sz w:val="40"/>
          <w:szCs w:val="40"/>
        </w:rPr>
        <w:t xml:space="preserve"> </w:t>
      </w:r>
      <w:r>
        <w:rPr>
          <w:b/>
          <w:color w:val="FF0000"/>
          <w:sz w:val="40"/>
          <w:szCs w:val="40"/>
        </w:rPr>
        <w:t>Sử</w:t>
      </w:r>
      <w:r>
        <w:rPr>
          <w:b/>
          <w:color w:val="FF0000"/>
          <w:spacing w:val="-4"/>
          <w:sz w:val="40"/>
          <w:szCs w:val="40"/>
        </w:rPr>
        <w:t xml:space="preserve"> </w:t>
      </w:r>
      <w:r>
        <w:rPr>
          <w:b/>
          <w:color w:val="FF0000"/>
          <w:spacing w:val="1"/>
          <w:sz w:val="40"/>
          <w:szCs w:val="40"/>
        </w:rPr>
        <w:t>D</w:t>
      </w:r>
      <w:r>
        <w:rPr>
          <w:b/>
          <w:color w:val="FF0000"/>
          <w:sz w:val="40"/>
          <w:szCs w:val="40"/>
        </w:rPr>
        <w:t>ụng</w:t>
      </w:r>
      <w:r>
        <w:rPr>
          <w:b/>
          <w:color w:val="FF0000"/>
          <w:spacing w:val="-9"/>
          <w:sz w:val="40"/>
          <w:szCs w:val="40"/>
        </w:rPr>
        <w:t xml:space="preserve"> </w:t>
      </w:r>
      <w:r>
        <w:rPr>
          <w:b/>
          <w:color w:val="FF0000"/>
          <w:spacing w:val="1"/>
          <w:sz w:val="40"/>
          <w:szCs w:val="40"/>
        </w:rPr>
        <w:t>S</w:t>
      </w:r>
      <w:r>
        <w:rPr>
          <w:b/>
          <w:color w:val="FF0000"/>
          <w:sz w:val="40"/>
          <w:szCs w:val="40"/>
        </w:rPr>
        <w:t>witch</w:t>
      </w:r>
      <w:r>
        <w:rPr>
          <w:b/>
          <w:color w:val="FF0000"/>
          <w:spacing w:val="-9"/>
          <w:sz w:val="40"/>
          <w:szCs w:val="40"/>
        </w:rPr>
        <w:t xml:space="preserve"> </w:t>
      </w:r>
      <w:r>
        <w:rPr>
          <w:b/>
          <w:color w:val="FF0000"/>
          <w:sz w:val="40"/>
          <w:szCs w:val="40"/>
        </w:rPr>
        <w:t>L</w:t>
      </w:r>
      <w:r>
        <w:rPr>
          <w:b/>
          <w:color w:val="FF0000"/>
          <w:spacing w:val="1"/>
          <w:sz w:val="40"/>
          <w:szCs w:val="40"/>
        </w:rPr>
        <w:t>a</w:t>
      </w:r>
      <w:r>
        <w:rPr>
          <w:b/>
          <w:color w:val="FF0000"/>
          <w:sz w:val="40"/>
          <w:szCs w:val="40"/>
        </w:rPr>
        <w:t>yer3</w:t>
      </w:r>
    </w:p>
    <w:p w:rsidR="00F81C28" w:rsidRDefault="007E1E11">
      <w:pPr>
        <w:spacing w:line="260" w:lineRule="exact"/>
        <w:ind w:left="100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8367" behindDoc="1" locked="0" layoutInCell="1" allowOverlap="1">
                <wp:simplePos x="0" y="0"/>
                <wp:positionH relativeFrom="page">
                  <wp:posOffset>906780</wp:posOffset>
                </wp:positionH>
                <wp:positionV relativeFrom="paragraph">
                  <wp:posOffset>158115</wp:posOffset>
                </wp:positionV>
                <wp:extent cx="5643245" cy="5974715"/>
                <wp:effectExtent l="1905" t="1270" r="3175" b="5715"/>
                <wp:wrapNone/>
                <wp:docPr id="1" name="Group 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3245" cy="5974715"/>
                          <a:chOff x="1428" y="249"/>
                          <a:chExt cx="8887" cy="9409"/>
                        </a:xfrm>
                      </wpg:grpSpPr>
                      <pic:pic xmlns:pic="http://schemas.openxmlformats.org/drawingml/2006/picture">
                        <pic:nvPicPr>
                          <pic:cNvPr id="2" name="Picture 10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2" y="3469"/>
                            <a:ext cx="6093" cy="61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3" name="Group 1030"/>
                        <wpg:cNvGrpSpPr>
                          <a:grpSpLocks/>
                        </wpg:cNvGrpSpPr>
                        <wpg:grpSpPr bwMode="auto">
                          <a:xfrm>
                            <a:off x="7892" y="2757"/>
                            <a:ext cx="1077" cy="990"/>
                            <a:chOff x="7892" y="2757"/>
                            <a:chExt cx="1077" cy="990"/>
                          </a:xfrm>
                        </wpg:grpSpPr>
                        <wps:wsp>
                          <wps:cNvPr id="4" name="Freeform 1040"/>
                          <wps:cNvSpPr>
                            <a:spLocks/>
                          </wps:cNvSpPr>
                          <wps:spPr bwMode="auto">
                            <a:xfrm>
                              <a:off x="7892" y="2757"/>
                              <a:ext cx="1077" cy="990"/>
                            </a:xfrm>
                            <a:custGeom>
                              <a:avLst/>
                              <a:gdLst>
                                <a:gd name="T0" fmla="+- 0 7895 7892"/>
                                <a:gd name="T1" fmla="*/ T0 w 1077"/>
                                <a:gd name="T2" fmla="+- 0 3144 2757"/>
                                <a:gd name="T3" fmla="*/ 3144 h 990"/>
                                <a:gd name="T4" fmla="+- 0 7893 7892"/>
                                <a:gd name="T5" fmla="*/ T4 w 1077"/>
                                <a:gd name="T6" fmla="+- 0 3160 2757"/>
                                <a:gd name="T7" fmla="*/ 3160 h 990"/>
                                <a:gd name="T8" fmla="+- 0 7898 7892"/>
                                <a:gd name="T9" fmla="*/ T8 w 1077"/>
                                <a:gd name="T10" fmla="+- 0 3172 2757"/>
                                <a:gd name="T11" fmla="*/ 3172 h 990"/>
                                <a:gd name="T12" fmla="+- 0 7961 7892"/>
                                <a:gd name="T13" fmla="*/ T12 w 1077"/>
                                <a:gd name="T14" fmla="+- 0 3235 2757"/>
                                <a:gd name="T15" fmla="*/ 3235 h 990"/>
                                <a:gd name="T16" fmla="+- 0 8078 7892"/>
                                <a:gd name="T17" fmla="*/ T16 w 1077"/>
                                <a:gd name="T18" fmla="+- 0 3352 2757"/>
                                <a:gd name="T19" fmla="*/ 3352 h 990"/>
                                <a:gd name="T20" fmla="+- 0 8196 7892"/>
                                <a:gd name="T21" fmla="*/ T20 w 1077"/>
                                <a:gd name="T22" fmla="+- 0 3470 2757"/>
                                <a:gd name="T23" fmla="*/ 3470 h 990"/>
                                <a:gd name="T24" fmla="+- 0 8302 7892"/>
                                <a:gd name="T25" fmla="*/ T24 w 1077"/>
                                <a:gd name="T26" fmla="+- 0 3576 2757"/>
                                <a:gd name="T27" fmla="*/ 3576 h 990"/>
                                <a:gd name="T28" fmla="+- 0 8395 7892"/>
                                <a:gd name="T29" fmla="*/ T28 w 1077"/>
                                <a:gd name="T30" fmla="+- 0 3658 2757"/>
                                <a:gd name="T31" fmla="*/ 3658 h 990"/>
                                <a:gd name="T32" fmla="+- 0 8484 7892"/>
                                <a:gd name="T33" fmla="*/ T32 w 1077"/>
                                <a:gd name="T34" fmla="+- 0 3716 2757"/>
                                <a:gd name="T35" fmla="*/ 3716 h 990"/>
                                <a:gd name="T36" fmla="+- 0 8591 7892"/>
                                <a:gd name="T37" fmla="*/ T36 w 1077"/>
                                <a:gd name="T38" fmla="+- 0 3747 2757"/>
                                <a:gd name="T39" fmla="*/ 3747 h 990"/>
                                <a:gd name="T40" fmla="+- 0 8665 7892"/>
                                <a:gd name="T41" fmla="*/ T40 w 1077"/>
                                <a:gd name="T42" fmla="+- 0 3739 2757"/>
                                <a:gd name="T43" fmla="*/ 3739 h 990"/>
                                <a:gd name="T44" fmla="+- 0 8764 7892"/>
                                <a:gd name="T45" fmla="*/ T44 w 1077"/>
                                <a:gd name="T46" fmla="+- 0 3670 2757"/>
                                <a:gd name="T47" fmla="*/ 3670 h 990"/>
                                <a:gd name="T48" fmla="+- 0 8805 7892"/>
                                <a:gd name="T49" fmla="*/ T48 w 1077"/>
                                <a:gd name="T50" fmla="+- 0 3567 2757"/>
                                <a:gd name="T51" fmla="*/ 3567 h 990"/>
                                <a:gd name="T52" fmla="+- 0 8807 7892"/>
                                <a:gd name="T53" fmla="*/ T52 w 1077"/>
                                <a:gd name="T54" fmla="+- 0 3494 2757"/>
                                <a:gd name="T55" fmla="*/ 3494 h 990"/>
                                <a:gd name="T56" fmla="+- 0 8799 7892"/>
                                <a:gd name="T57" fmla="*/ T56 w 1077"/>
                                <a:gd name="T58" fmla="+- 0 3430 2757"/>
                                <a:gd name="T59" fmla="*/ 3430 h 990"/>
                                <a:gd name="T60" fmla="+- 0 8884 7892"/>
                                <a:gd name="T61" fmla="*/ T60 w 1077"/>
                                <a:gd name="T62" fmla="+- 0 3496 2757"/>
                                <a:gd name="T63" fmla="*/ 3496 h 990"/>
                                <a:gd name="T64" fmla="+- 0 8899 7892"/>
                                <a:gd name="T65" fmla="*/ T64 w 1077"/>
                                <a:gd name="T66" fmla="+- 0 3502 2757"/>
                                <a:gd name="T67" fmla="*/ 3502 h 990"/>
                                <a:gd name="T68" fmla="+- 0 8915 7892"/>
                                <a:gd name="T69" fmla="*/ T68 w 1077"/>
                                <a:gd name="T70" fmla="+- 0 3497 2757"/>
                                <a:gd name="T71" fmla="*/ 3497 h 990"/>
                                <a:gd name="T72" fmla="+- 0 8934 7892"/>
                                <a:gd name="T73" fmla="*/ T72 w 1077"/>
                                <a:gd name="T74" fmla="+- 0 3483 2757"/>
                                <a:gd name="T75" fmla="*/ 3483 h 990"/>
                                <a:gd name="T76" fmla="+- 0 8955 7892"/>
                                <a:gd name="T77" fmla="*/ T76 w 1077"/>
                                <a:gd name="T78" fmla="+- 0 3460 2757"/>
                                <a:gd name="T79" fmla="*/ 3460 h 990"/>
                                <a:gd name="T80" fmla="+- 0 8967 7892"/>
                                <a:gd name="T81" fmla="*/ T80 w 1077"/>
                                <a:gd name="T82" fmla="+- 0 3443 2757"/>
                                <a:gd name="T83" fmla="*/ 3443 h 990"/>
                                <a:gd name="T84" fmla="+- 0 8969 7892"/>
                                <a:gd name="T85" fmla="*/ T84 w 1077"/>
                                <a:gd name="T86" fmla="+- 0 3428 2757"/>
                                <a:gd name="T87" fmla="*/ 3428 h 990"/>
                                <a:gd name="T88" fmla="+- 0 8963 7892"/>
                                <a:gd name="T89" fmla="*/ T88 w 1077"/>
                                <a:gd name="T90" fmla="+- 0 3416 2757"/>
                                <a:gd name="T91" fmla="*/ 3416 h 990"/>
                                <a:gd name="T92" fmla="+- 0 8895 7892"/>
                                <a:gd name="T93" fmla="*/ T92 w 1077"/>
                                <a:gd name="T94" fmla="+- 0 3348 2757"/>
                                <a:gd name="T95" fmla="*/ 3348 h 990"/>
                                <a:gd name="T96" fmla="+- 0 8798 7892"/>
                                <a:gd name="T97" fmla="*/ T96 w 1077"/>
                                <a:gd name="T98" fmla="+- 0 3251 2757"/>
                                <a:gd name="T99" fmla="*/ 3251 h 990"/>
                                <a:gd name="T100" fmla="+- 0 8701 7892"/>
                                <a:gd name="T101" fmla="*/ T100 w 1077"/>
                                <a:gd name="T102" fmla="+- 0 3154 2757"/>
                                <a:gd name="T103" fmla="*/ 3154 h 990"/>
                                <a:gd name="T104" fmla="+- 0 8603 7892"/>
                                <a:gd name="T105" fmla="*/ T104 w 1077"/>
                                <a:gd name="T106" fmla="+- 0 3057 2757"/>
                                <a:gd name="T107" fmla="*/ 3057 h 990"/>
                                <a:gd name="T108" fmla="+- 0 8506 7892"/>
                                <a:gd name="T109" fmla="*/ T108 w 1077"/>
                                <a:gd name="T110" fmla="+- 0 2960 2757"/>
                                <a:gd name="T111" fmla="*/ 2960 h 990"/>
                                <a:gd name="T112" fmla="+- 0 8409 7892"/>
                                <a:gd name="T113" fmla="*/ T112 w 1077"/>
                                <a:gd name="T114" fmla="+- 0 2862 2757"/>
                                <a:gd name="T115" fmla="*/ 2862 h 990"/>
                                <a:gd name="T116" fmla="+- 0 8312 7892"/>
                                <a:gd name="T117" fmla="*/ T116 w 1077"/>
                                <a:gd name="T118" fmla="+- 0 2765 2757"/>
                                <a:gd name="T119" fmla="*/ 2765 h 990"/>
                                <a:gd name="T120" fmla="+- 0 8291 7892"/>
                                <a:gd name="T121" fmla="*/ T120 w 1077"/>
                                <a:gd name="T122" fmla="+- 0 2757 2757"/>
                                <a:gd name="T123" fmla="*/ 2757 h 990"/>
                                <a:gd name="T124" fmla="+- 0 8274 7892"/>
                                <a:gd name="T125" fmla="*/ T124 w 1077"/>
                                <a:gd name="T126" fmla="+- 0 2761 2757"/>
                                <a:gd name="T127" fmla="*/ 2761 h 990"/>
                                <a:gd name="T128" fmla="+- 0 8254 7892"/>
                                <a:gd name="T129" fmla="*/ T128 w 1077"/>
                                <a:gd name="T130" fmla="+- 0 2779 2757"/>
                                <a:gd name="T131" fmla="*/ 2779 h 990"/>
                                <a:gd name="T132" fmla="+- 0 8230 7892"/>
                                <a:gd name="T133" fmla="*/ T132 w 1077"/>
                                <a:gd name="T134" fmla="+- 0 2803 2757"/>
                                <a:gd name="T135" fmla="*/ 2803 h 990"/>
                                <a:gd name="T136" fmla="+- 0 8217 7892"/>
                                <a:gd name="T137" fmla="*/ T136 w 1077"/>
                                <a:gd name="T138" fmla="+- 0 2821 2757"/>
                                <a:gd name="T139" fmla="*/ 2821 h 990"/>
                                <a:gd name="T140" fmla="+- 0 8215 7892"/>
                                <a:gd name="T141" fmla="*/ T140 w 1077"/>
                                <a:gd name="T142" fmla="+- 0 2838 2757"/>
                                <a:gd name="T143" fmla="*/ 2838 h 990"/>
                                <a:gd name="T144" fmla="+- 0 8221 7892"/>
                                <a:gd name="T145" fmla="*/ T144 w 1077"/>
                                <a:gd name="T146" fmla="+- 0 2850 2757"/>
                                <a:gd name="T147" fmla="*/ 2850 h 990"/>
                                <a:gd name="T148" fmla="+- 0 8270 7892"/>
                                <a:gd name="T149" fmla="*/ T148 w 1077"/>
                                <a:gd name="T150" fmla="+- 0 2898 2757"/>
                                <a:gd name="T151" fmla="*/ 2898 h 990"/>
                                <a:gd name="T152" fmla="+- 0 8337 7892"/>
                                <a:gd name="T153" fmla="*/ T152 w 1077"/>
                                <a:gd name="T154" fmla="+- 0 2966 2757"/>
                                <a:gd name="T155" fmla="*/ 2966 h 990"/>
                                <a:gd name="T156" fmla="+- 0 8405 7892"/>
                                <a:gd name="T157" fmla="*/ T156 w 1077"/>
                                <a:gd name="T158" fmla="+- 0 3034 2757"/>
                                <a:gd name="T159" fmla="*/ 3034 h 990"/>
                                <a:gd name="T160" fmla="+- 0 8473 7892"/>
                                <a:gd name="T161" fmla="*/ T160 w 1077"/>
                                <a:gd name="T162" fmla="+- 0 3102 2757"/>
                                <a:gd name="T163" fmla="*/ 3102 h 990"/>
                                <a:gd name="T164" fmla="+- 0 8541 7892"/>
                                <a:gd name="T165" fmla="*/ T164 w 1077"/>
                                <a:gd name="T166" fmla="+- 0 3170 2757"/>
                                <a:gd name="T167" fmla="*/ 3170 h 990"/>
                                <a:gd name="T168" fmla="+- 0 8609 7892"/>
                                <a:gd name="T169" fmla="*/ T168 w 1077"/>
                                <a:gd name="T170" fmla="+- 0 3238 2757"/>
                                <a:gd name="T171" fmla="*/ 3238 h 990"/>
                                <a:gd name="T172" fmla="+- 0 8677 7892"/>
                                <a:gd name="T173" fmla="*/ T172 w 1077"/>
                                <a:gd name="T174" fmla="+- 0 3306 2757"/>
                                <a:gd name="T175" fmla="*/ 3306 h 990"/>
                                <a:gd name="T176" fmla="+- 0 8698 7892"/>
                                <a:gd name="T177" fmla="*/ T176 w 1077"/>
                                <a:gd name="T178" fmla="+- 0 3416 2757"/>
                                <a:gd name="T179" fmla="*/ 3416 h 990"/>
                                <a:gd name="T180" fmla="+- 0 8701 7892"/>
                                <a:gd name="T181" fmla="*/ T180 w 1077"/>
                                <a:gd name="T182" fmla="+- 0 3471 2757"/>
                                <a:gd name="T183" fmla="*/ 3471 h 990"/>
                                <a:gd name="T184" fmla="+- 0 8667 7892"/>
                                <a:gd name="T185" fmla="*/ T184 w 1077"/>
                                <a:gd name="T186" fmla="+- 0 3564 2757"/>
                                <a:gd name="T187" fmla="*/ 3564 h 990"/>
                                <a:gd name="T188" fmla="+- 0 8580 7892"/>
                                <a:gd name="T189" fmla="*/ T188 w 1077"/>
                                <a:gd name="T190" fmla="+- 0 3597 2757"/>
                                <a:gd name="T191" fmla="*/ 3597 h 990"/>
                                <a:gd name="T192" fmla="+- 0 8500 7892"/>
                                <a:gd name="T193" fmla="*/ T192 w 1077"/>
                                <a:gd name="T194" fmla="+- 0 3572 2757"/>
                                <a:gd name="T195" fmla="*/ 3572 h 990"/>
                                <a:gd name="T196" fmla="+- 0 8400 7892"/>
                                <a:gd name="T197" fmla="*/ T196 w 1077"/>
                                <a:gd name="T198" fmla="+- 0 3498 2757"/>
                                <a:gd name="T199" fmla="*/ 3498 h 990"/>
                                <a:gd name="T200" fmla="+- 0 8329 7892"/>
                                <a:gd name="T201" fmla="*/ T200 w 1077"/>
                                <a:gd name="T202" fmla="+- 0 3427 2757"/>
                                <a:gd name="T203" fmla="*/ 3427 h 990"/>
                                <a:gd name="T204" fmla="+- 0 8272 7892"/>
                                <a:gd name="T205" fmla="*/ T204 w 1077"/>
                                <a:gd name="T206" fmla="+- 0 3371 2757"/>
                                <a:gd name="T207" fmla="*/ 3371 h 990"/>
                                <a:gd name="T208" fmla="+- 0 8216 7892"/>
                                <a:gd name="T209" fmla="*/ T208 w 1077"/>
                                <a:gd name="T210" fmla="+- 0 3314 2757"/>
                                <a:gd name="T211" fmla="*/ 3314 h 990"/>
                                <a:gd name="T212" fmla="+- 0 8159 7892"/>
                                <a:gd name="T213" fmla="*/ T212 w 1077"/>
                                <a:gd name="T214" fmla="+- 0 3258 2757"/>
                                <a:gd name="T215" fmla="*/ 3258 h 990"/>
                                <a:gd name="T216" fmla="+- 0 8103 7892"/>
                                <a:gd name="T217" fmla="*/ T216 w 1077"/>
                                <a:gd name="T218" fmla="+- 0 3201 2757"/>
                                <a:gd name="T219" fmla="*/ 3201 h 990"/>
                                <a:gd name="T220" fmla="+- 0 8046 7892"/>
                                <a:gd name="T221" fmla="*/ T220 w 1077"/>
                                <a:gd name="T222" fmla="+- 0 3145 2757"/>
                                <a:gd name="T223" fmla="*/ 3145 h 990"/>
                                <a:gd name="T224" fmla="+- 0 7990 7892"/>
                                <a:gd name="T225" fmla="*/ T224 w 1077"/>
                                <a:gd name="T226" fmla="+- 0 3088 2757"/>
                                <a:gd name="T227" fmla="*/ 3088 h 990"/>
                                <a:gd name="T228" fmla="+- 0 7977 7892"/>
                                <a:gd name="T229" fmla="*/ T228 w 1077"/>
                                <a:gd name="T230" fmla="+- 0 3080 2757"/>
                                <a:gd name="T231" fmla="*/ 3080 h 990"/>
                                <a:gd name="T232" fmla="+- 0 7963 7892"/>
                                <a:gd name="T233" fmla="*/ T232 w 1077"/>
                                <a:gd name="T234" fmla="+- 0 3080 2757"/>
                                <a:gd name="T235" fmla="*/ 3080 h 990"/>
                                <a:gd name="T236" fmla="+- 0 7945 7892"/>
                                <a:gd name="T237" fmla="*/ T236 w 1077"/>
                                <a:gd name="T238" fmla="+- 0 3089 2757"/>
                                <a:gd name="T239" fmla="*/ 3089 h 990"/>
                                <a:gd name="T240" fmla="+- 0 7923 7892"/>
                                <a:gd name="T241" fmla="*/ T240 w 1077"/>
                                <a:gd name="T242" fmla="+- 0 3110 2757"/>
                                <a:gd name="T243" fmla="*/ 3110 h 990"/>
                                <a:gd name="T244" fmla="+- 0 7903 7892"/>
                                <a:gd name="T245" fmla="*/ T244 w 1077"/>
                                <a:gd name="T246" fmla="+- 0 3132 2757"/>
                                <a:gd name="T247" fmla="*/ 3132 h 9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  <a:cxn ang="0">
                                  <a:pos x="T241" y="T243"/>
                                </a:cxn>
                                <a:cxn ang="0">
                                  <a:pos x="T245" y="T247"/>
                                </a:cxn>
                              </a:cxnLst>
                              <a:rect l="0" t="0" r="r" b="b"/>
                              <a:pathLst>
                                <a:path w="1077" h="990">
                                  <a:moveTo>
                                    <a:pt x="11" y="375"/>
                                  </a:moveTo>
                                  <a:lnTo>
                                    <a:pt x="6" y="381"/>
                                  </a:lnTo>
                                  <a:lnTo>
                                    <a:pt x="3" y="387"/>
                                  </a:lnTo>
                                  <a:lnTo>
                                    <a:pt x="2" y="393"/>
                                  </a:lnTo>
                                  <a:lnTo>
                                    <a:pt x="0" y="398"/>
                                  </a:lnTo>
                                  <a:lnTo>
                                    <a:pt x="1" y="403"/>
                                  </a:lnTo>
                                  <a:lnTo>
                                    <a:pt x="2" y="407"/>
                                  </a:lnTo>
                                  <a:lnTo>
                                    <a:pt x="3" y="411"/>
                                  </a:lnTo>
                                  <a:lnTo>
                                    <a:pt x="6" y="415"/>
                                  </a:lnTo>
                                  <a:lnTo>
                                    <a:pt x="10" y="419"/>
                                  </a:lnTo>
                                  <a:lnTo>
                                    <a:pt x="29" y="438"/>
                                  </a:lnTo>
                                  <a:lnTo>
                                    <a:pt x="69" y="478"/>
                                  </a:lnTo>
                                  <a:lnTo>
                                    <a:pt x="108" y="517"/>
                                  </a:lnTo>
                                  <a:lnTo>
                                    <a:pt x="147" y="556"/>
                                  </a:lnTo>
                                  <a:lnTo>
                                    <a:pt x="186" y="595"/>
                                  </a:lnTo>
                                  <a:lnTo>
                                    <a:pt x="226" y="635"/>
                                  </a:lnTo>
                                  <a:lnTo>
                                    <a:pt x="265" y="674"/>
                                  </a:lnTo>
                                  <a:lnTo>
                                    <a:pt x="304" y="713"/>
                                  </a:lnTo>
                                  <a:lnTo>
                                    <a:pt x="344" y="753"/>
                                  </a:lnTo>
                                  <a:lnTo>
                                    <a:pt x="383" y="792"/>
                                  </a:lnTo>
                                  <a:lnTo>
                                    <a:pt x="410" y="819"/>
                                  </a:lnTo>
                                  <a:lnTo>
                                    <a:pt x="442" y="850"/>
                                  </a:lnTo>
                                  <a:lnTo>
                                    <a:pt x="473" y="877"/>
                                  </a:lnTo>
                                  <a:lnTo>
                                    <a:pt x="503" y="901"/>
                                  </a:lnTo>
                                  <a:lnTo>
                                    <a:pt x="531" y="922"/>
                                  </a:lnTo>
                                  <a:lnTo>
                                    <a:pt x="557" y="939"/>
                                  </a:lnTo>
                                  <a:lnTo>
                                    <a:pt x="592" y="959"/>
                                  </a:lnTo>
                                  <a:lnTo>
                                    <a:pt x="628" y="974"/>
                                  </a:lnTo>
                                  <a:lnTo>
                                    <a:pt x="659" y="983"/>
                                  </a:lnTo>
                                  <a:lnTo>
                                    <a:pt x="699" y="990"/>
                                  </a:lnTo>
                                  <a:lnTo>
                                    <a:pt x="719" y="990"/>
                                  </a:lnTo>
                                  <a:lnTo>
                                    <a:pt x="738" y="989"/>
                                  </a:lnTo>
                                  <a:lnTo>
                                    <a:pt x="773" y="982"/>
                                  </a:lnTo>
                                  <a:lnTo>
                                    <a:pt x="809" y="967"/>
                                  </a:lnTo>
                                  <a:lnTo>
                                    <a:pt x="842" y="943"/>
                                  </a:lnTo>
                                  <a:lnTo>
                                    <a:pt x="872" y="913"/>
                                  </a:lnTo>
                                  <a:lnTo>
                                    <a:pt x="893" y="880"/>
                                  </a:lnTo>
                                  <a:lnTo>
                                    <a:pt x="907" y="841"/>
                                  </a:lnTo>
                                  <a:lnTo>
                                    <a:pt x="913" y="810"/>
                                  </a:lnTo>
                                  <a:lnTo>
                                    <a:pt x="915" y="775"/>
                                  </a:lnTo>
                                  <a:lnTo>
                                    <a:pt x="916" y="757"/>
                                  </a:lnTo>
                                  <a:lnTo>
                                    <a:pt x="915" y="737"/>
                                  </a:lnTo>
                                  <a:lnTo>
                                    <a:pt x="913" y="717"/>
                                  </a:lnTo>
                                  <a:lnTo>
                                    <a:pt x="911" y="695"/>
                                  </a:lnTo>
                                  <a:lnTo>
                                    <a:pt x="907" y="673"/>
                                  </a:lnTo>
                                  <a:lnTo>
                                    <a:pt x="903" y="649"/>
                                  </a:lnTo>
                                  <a:lnTo>
                                    <a:pt x="988" y="735"/>
                                  </a:lnTo>
                                  <a:lnTo>
                                    <a:pt x="992" y="739"/>
                                  </a:lnTo>
                                  <a:lnTo>
                                    <a:pt x="996" y="742"/>
                                  </a:lnTo>
                                  <a:lnTo>
                                    <a:pt x="1003" y="745"/>
                                  </a:lnTo>
                                  <a:lnTo>
                                    <a:pt x="1007" y="745"/>
                                  </a:lnTo>
                                  <a:lnTo>
                                    <a:pt x="1012" y="744"/>
                                  </a:lnTo>
                                  <a:lnTo>
                                    <a:pt x="1017" y="743"/>
                                  </a:lnTo>
                                  <a:lnTo>
                                    <a:pt x="1023" y="740"/>
                                  </a:lnTo>
                                  <a:lnTo>
                                    <a:pt x="1029" y="736"/>
                                  </a:lnTo>
                                  <a:lnTo>
                                    <a:pt x="1034" y="732"/>
                                  </a:lnTo>
                                  <a:lnTo>
                                    <a:pt x="1042" y="726"/>
                                  </a:lnTo>
                                  <a:lnTo>
                                    <a:pt x="1050" y="718"/>
                                  </a:lnTo>
                                  <a:lnTo>
                                    <a:pt x="1057" y="710"/>
                                  </a:lnTo>
                                  <a:lnTo>
                                    <a:pt x="1063" y="703"/>
                                  </a:lnTo>
                                  <a:lnTo>
                                    <a:pt x="1068" y="697"/>
                                  </a:lnTo>
                                  <a:lnTo>
                                    <a:pt x="1072" y="692"/>
                                  </a:lnTo>
                                  <a:lnTo>
                                    <a:pt x="1075" y="686"/>
                                  </a:lnTo>
                                  <a:lnTo>
                                    <a:pt x="1075" y="681"/>
                                  </a:lnTo>
                                  <a:lnTo>
                                    <a:pt x="1077" y="675"/>
                                  </a:lnTo>
                                  <a:lnTo>
                                    <a:pt x="1077" y="671"/>
                                  </a:lnTo>
                                  <a:lnTo>
                                    <a:pt x="1075" y="667"/>
                                  </a:lnTo>
                                  <a:lnTo>
                                    <a:pt x="1074" y="663"/>
                                  </a:lnTo>
                                  <a:lnTo>
                                    <a:pt x="1071" y="659"/>
                                  </a:lnTo>
                                  <a:lnTo>
                                    <a:pt x="1067" y="656"/>
                                  </a:lnTo>
                                  <a:lnTo>
                                    <a:pt x="1035" y="623"/>
                                  </a:lnTo>
                                  <a:lnTo>
                                    <a:pt x="1003" y="591"/>
                                  </a:lnTo>
                                  <a:lnTo>
                                    <a:pt x="970" y="559"/>
                                  </a:lnTo>
                                  <a:lnTo>
                                    <a:pt x="938" y="526"/>
                                  </a:lnTo>
                                  <a:lnTo>
                                    <a:pt x="906" y="494"/>
                                  </a:lnTo>
                                  <a:lnTo>
                                    <a:pt x="873" y="461"/>
                                  </a:lnTo>
                                  <a:lnTo>
                                    <a:pt x="841" y="429"/>
                                  </a:lnTo>
                                  <a:lnTo>
                                    <a:pt x="809" y="397"/>
                                  </a:lnTo>
                                  <a:lnTo>
                                    <a:pt x="776" y="364"/>
                                  </a:lnTo>
                                  <a:lnTo>
                                    <a:pt x="744" y="332"/>
                                  </a:lnTo>
                                  <a:lnTo>
                                    <a:pt x="711" y="300"/>
                                  </a:lnTo>
                                  <a:lnTo>
                                    <a:pt x="679" y="267"/>
                                  </a:lnTo>
                                  <a:lnTo>
                                    <a:pt x="647" y="235"/>
                                  </a:lnTo>
                                  <a:lnTo>
                                    <a:pt x="614" y="203"/>
                                  </a:lnTo>
                                  <a:lnTo>
                                    <a:pt x="582" y="170"/>
                                  </a:lnTo>
                                  <a:lnTo>
                                    <a:pt x="550" y="138"/>
                                  </a:lnTo>
                                  <a:lnTo>
                                    <a:pt x="517" y="105"/>
                                  </a:lnTo>
                                  <a:lnTo>
                                    <a:pt x="485" y="73"/>
                                  </a:lnTo>
                                  <a:lnTo>
                                    <a:pt x="453" y="41"/>
                                  </a:lnTo>
                                  <a:lnTo>
                                    <a:pt x="420" y="8"/>
                                  </a:lnTo>
                                  <a:lnTo>
                                    <a:pt x="412" y="2"/>
                                  </a:lnTo>
                                  <a:lnTo>
                                    <a:pt x="404" y="0"/>
                                  </a:lnTo>
                                  <a:lnTo>
                                    <a:pt x="399" y="0"/>
                                  </a:lnTo>
                                  <a:lnTo>
                                    <a:pt x="393" y="1"/>
                                  </a:lnTo>
                                  <a:lnTo>
                                    <a:pt x="388" y="2"/>
                                  </a:lnTo>
                                  <a:lnTo>
                                    <a:pt x="382" y="4"/>
                                  </a:lnTo>
                                  <a:lnTo>
                                    <a:pt x="376" y="10"/>
                                  </a:lnTo>
                                  <a:lnTo>
                                    <a:pt x="369" y="15"/>
                                  </a:lnTo>
                                  <a:lnTo>
                                    <a:pt x="362" y="22"/>
                                  </a:lnTo>
                                  <a:lnTo>
                                    <a:pt x="354" y="30"/>
                                  </a:lnTo>
                                  <a:lnTo>
                                    <a:pt x="345" y="39"/>
                                  </a:lnTo>
                                  <a:lnTo>
                                    <a:pt x="338" y="46"/>
                                  </a:lnTo>
                                  <a:lnTo>
                                    <a:pt x="334" y="52"/>
                                  </a:lnTo>
                                  <a:lnTo>
                                    <a:pt x="328" y="58"/>
                                  </a:lnTo>
                                  <a:lnTo>
                                    <a:pt x="325" y="64"/>
                                  </a:lnTo>
                                  <a:lnTo>
                                    <a:pt x="324" y="70"/>
                                  </a:lnTo>
                                  <a:lnTo>
                                    <a:pt x="323" y="76"/>
                                  </a:lnTo>
                                  <a:lnTo>
                                    <a:pt x="323" y="81"/>
                                  </a:lnTo>
                                  <a:lnTo>
                                    <a:pt x="324" y="84"/>
                                  </a:lnTo>
                                  <a:lnTo>
                                    <a:pt x="326" y="89"/>
                                  </a:lnTo>
                                  <a:lnTo>
                                    <a:pt x="329" y="93"/>
                                  </a:lnTo>
                                  <a:lnTo>
                                    <a:pt x="332" y="96"/>
                                  </a:lnTo>
                                  <a:lnTo>
                                    <a:pt x="355" y="119"/>
                                  </a:lnTo>
                                  <a:lnTo>
                                    <a:pt x="378" y="141"/>
                                  </a:lnTo>
                                  <a:lnTo>
                                    <a:pt x="400" y="164"/>
                                  </a:lnTo>
                                  <a:lnTo>
                                    <a:pt x="423" y="187"/>
                                  </a:lnTo>
                                  <a:lnTo>
                                    <a:pt x="445" y="209"/>
                                  </a:lnTo>
                                  <a:lnTo>
                                    <a:pt x="468" y="232"/>
                                  </a:lnTo>
                                  <a:lnTo>
                                    <a:pt x="491" y="254"/>
                                  </a:lnTo>
                                  <a:lnTo>
                                    <a:pt x="513" y="277"/>
                                  </a:lnTo>
                                  <a:lnTo>
                                    <a:pt x="536" y="300"/>
                                  </a:lnTo>
                                  <a:lnTo>
                                    <a:pt x="559" y="322"/>
                                  </a:lnTo>
                                  <a:lnTo>
                                    <a:pt x="581" y="345"/>
                                  </a:lnTo>
                                  <a:lnTo>
                                    <a:pt x="604" y="368"/>
                                  </a:lnTo>
                                  <a:lnTo>
                                    <a:pt x="626" y="390"/>
                                  </a:lnTo>
                                  <a:lnTo>
                                    <a:pt x="649" y="413"/>
                                  </a:lnTo>
                                  <a:lnTo>
                                    <a:pt x="672" y="435"/>
                                  </a:lnTo>
                                  <a:lnTo>
                                    <a:pt x="694" y="458"/>
                                  </a:lnTo>
                                  <a:lnTo>
                                    <a:pt x="717" y="481"/>
                                  </a:lnTo>
                                  <a:lnTo>
                                    <a:pt x="740" y="503"/>
                                  </a:lnTo>
                                  <a:lnTo>
                                    <a:pt x="762" y="526"/>
                                  </a:lnTo>
                                  <a:lnTo>
                                    <a:pt x="785" y="549"/>
                                  </a:lnTo>
                                  <a:lnTo>
                                    <a:pt x="792" y="576"/>
                                  </a:lnTo>
                                  <a:lnTo>
                                    <a:pt x="800" y="619"/>
                                  </a:lnTo>
                                  <a:lnTo>
                                    <a:pt x="806" y="659"/>
                                  </a:lnTo>
                                  <a:lnTo>
                                    <a:pt x="809" y="694"/>
                                  </a:lnTo>
                                  <a:lnTo>
                                    <a:pt x="809" y="710"/>
                                  </a:lnTo>
                                  <a:lnTo>
                                    <a:pt x="809" y="714"/>
                                  </a:lnTo>
                                  <a:lnTo>
                                    <a:pt x="807" y="737"/>
                                  </a:lnTo>
                                  <a:lnTo>
                                    <a:pt x="796" y="777"/>
                                  </a:lnTo>
                                  <a:lnTo>
                                    <a:pt x="775" y="807"/>
                                  </a:lnTo>
                                  <a:lnTo>
                                    <a:pt x="754" y="824"/>
                                  </a:lnTo>
                                  <a:lnTo>
                                    <a:pt x="717" y="838"/>
                                  </a:lnTo>
                                  <a:lnTo>
                                    <a:pt x="688" y="840"/>
                                  </a:lnTo>
                                  <a:lnTo>
                                    <a:pt x="669" y="838"/>
                                  </a:lnTo>
                                  <a:lnTo>
                                    <a:pt x="643" y="830"/>
                                  </a:lnTo>
                                  <a:lnTo>
                                    <a:pt x="608" y="815"/>
                                  </a:lnTo>
                                  <a:lnTo>
                                    <a:pt x="571" y="792"/>
                                  </a:lnTo>
                                  <a:lnTo>
                                    <a:pt x="539" y="767"/>
                                  </a:lnTo>
                                  <a:lnTo>
                                    <a:pt x="508" y="741"/>
                                  </a:lnTo>
                                  <a:lnTo>
                                    <a:pt x="474" y="708"/>
                                  </a:lnTo>
                                  <a:lnTo>
                                    <a:pt x="456" y="689"/>
                                  </a:lnTo>
                                  <a:lnTo>
                                    <a:pt x="437" y="670"/>
                                  </a:lnTo>
                                  <a:lnTo>
                                    <a:pt x="418" y="651"/>
                                  </a:lnTo>
                                  <a:lnTo>
                                    <a:pt x="399" y="632"/>
                                  </a:lnTo>
                                  <a:lnTo>
                                    <a:pt x="380" y="614"/>
                                  </a:lnTo>
                                  <a:lnTo>
                                    <a:pt x="361" y="595"/>
                                  </a:lnTo>
                                  <a:lnTo>
                                    <a:pt x="342" y="576"/>
                                  </a:lnTo>
                                  <a:lnTo>
                                    <a:pt x="324" y="557"/>
                                  </a:lnTo>
                                  <a:lnTo>
                                    <a:pt x="305" y="538"/>
                                  </a:lnTo>
                                  <a:lnTo>
                                    <a:pt x="286" y="519"/>
                                  </a:lnTo>
                                  <a:lnTo>
                                    <a:pt x="267" y="501"/>
                                  </a:lnTo>
                                  <a:lnTo>
                                    <a:pt x="248" y="482"/>
                                  </a:lnTo>
                                  <a:lnTo>
                                    <a:pt x="229" y="463"/>
                                  </a:lnTo>
                                  <a:lnTo>
                                    <a:pt x="211" y="444"/>
                                  </a:lnTo>
                                  <a:lnTo>
                                    <a:pt x="192" y="425"/>
                                  </a:lnTo>
                                  <a:lnTo>
                                    <a:pt x="173" y="406"/>
                                  </a:lnTo>
                                  <a:lnTo>
                                    <a:pt x="154" y="388"/>
                                  </a:lnTo>
                                  <a:lnTo>
                                    <a:pt x="135" y="369"/>
                                  </a:lnTo>
                                  <a:lnTo>
                                    <a:pt x="116" y="350"/>
                                  </a:lnTo>
                                  <a:lnTo>
                                    <a:pt x="98" y="331"/>
                                  </a:lnTo>
                                  <a:lnTo>
                                    <a:pt x="94" y="327"/>
                                  </a:lnTo>
                                  <a:lnTo>
                                    <a:pt x="90" y="324"/>
                                  </a:lnTo>
                                  <a:lnTo>
                                    <a:pt x="85" y="323"/>
                                  </a:lnTo>
                                  <a:lnTo>
                                    <a:pt x="82" y="323"/>
                                  </a:lnTo>
                                  <a:lnTo>
                                    <a:pt x="77" y="322"/>
                                  </a:lnTo>
                                  <a:lnTo>
                                    <a:pt x="71" y="323"/>
                                  </a:lnTo>
                                  <a:lnTo>
                                    <a:pt x="65" y="324"/>
                                  </a:lnTo>
                                  <a:lnTo>
                                    <a:pt x="60" y="327"/>
                                  </a:lnTo>
                                  <a:lnTo>
                                    <a:pt x="53" y="332"/>
                                  </a:lnTo>
                                  <a:lnTo>
                                    <a:pt x="47" y="337"/>
                                  </a:lnTo>
                                  <a:lnTo>
                                    <a:pt x="40" y="344"/>
                                  </a:lnTo>
                                  <a:lnTo>
                                    <a:pt x="31" y="353"/>
                                  </a:lnTo>
                                  <a:lnTo>
                                    <a:pt x="23" y="361"/>
                                  </a:lnTo>
                                  <a:lnTo>
                                    <a:pt x="16" y="368"/>
                                  </a:lnTo>
                                  <a:lnTo>
                                    <a:pt x="11" y="3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1C1C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" name="Group 1031"/>
                          <wpg:cNvGrpSpPr>
                            <a:grpSpLocks/>
                          </wpg:cNvGrpSpPr>
                          <wpg:grpSpPr bwMode="auto">
                            <a:xfrm>
                              <a:off x="9006" y="3024"/>
                              <a:ext cx="223" cy="225"/>
                              <a:chOff x="9006" y="3024"/>
                              <a:chExt cx="223" cy="225"/>
                            </a:xfrm>
                          </wpg:grpSpPr>
                          <wps:wsp>
                            <wps:cNvPr id="6" name="Freeform 1039"/>
                            <wps:cNvSpPr>
                              <a:spLocks/>
                            </wps:cNvSpPr>
                            <wps:spPr bwMode="auto">
                              <a:xfrm>
                                <a:off x="9006" y="3024"/>
                                <a:ext cx="223" cy="225"/>
                              </a:xfrm>
                              <a:custGeom>
                                <a:avLst/>
                                <a:gdLst>
                                  <a:gd name="T0" fmla="+- 0 9173 9006"/>
                                  <a:gd name="T1" fmla="*/ T0 w 223"/>
                                  <a:gd name="T2" fmla="+- 0 3078 3024"/>
                                  <a:gd name="T3" fmla="*/ 3078 h 225"/>
                                  <a:gd name="T4" fmla="+- 0 9158 9006"/>
                                  <a:gd name="T5" fmla="*/ T4 w 223"/>
                                  <a:gd name="T6" fmla="+- 0 3064 3024"/>
                                  <a:gd name="T7" fmla="*/ 3064 h 225"/>
                                  <a:gd name="T8" fmla="+- 0 9139 9006"/>
                                  <a:gd name="T9" fmla="*/ T8 w 223"/>
                                  <a:gd name="T10" fmla="+- 0 3048 3024"/>
                                  <a:gd name="T11" fmla="*/ 3048 h 225"/>
                                  <a:gd name="T12" fmla="+- 0 9122 9006"/>
                                  <a:gd name="T13" fmla="*/ T12 w 223"/>
                                  <a:gd name="T14" fmla="+- 0 3036 3024"/>
                                  <a:gd name="T15" fmla="*/ 3036 h 225"/>
                                  <a:gd name="T16" fmla="+- 0 9107 9006"/>
                                  <a:gd name="T17" fmla="*/ T16 w 223"/>
                                  <a:gd name="T18" fmla="+- 0 3028 3024"/>
                                  <a:gd name="T19" fmla="*/ 3028 h 225"/>
                                  <a:gd name="T20" fmla="+- 0 9095 9006"/>
                                  <a:gd name="T21" fmla="*/ T20 w 223"/>
                                  <a:gd name="T22" fmla="+- 0 3024 3024"/>
                                  <a:gd name="T23" fmla="*/ 3024 h 225"/>
                                  <a:gd name="T24" fmla="+- 0 9087 9006"/>
                                  <a:gd name="T25" fmla="*/ T24 w 223"/>
                                  <a:gd name="T26" fmla="+- 0 3024 3024"/>
                                  <a:gd name="T27" fmla="*/ 3024 h 225"/>
                                  <a:gd name="T28" fmla="+- 0 9070 9006"/>
                                  <a:gd name="T29" fmla="*/ T28 w 223"/>
                                  <a:gd name="T30" fmla="+- 0 3027 3024"/>
                                  <a:gd name="T31" fmla="*/ 3027 h 225"/>
                                  <a:gd name="T32" fmla="+- 0 9052 9006"/>
                                  <a:gd name="T33" fmla="*/ T32 w 223"/>
                                  <a:gd name="T34" fmla="+- 0 3036 3024"/>
                                  <a:gd name="T35" fmla="*/ 3036 h 225"/>
                                  <a:gd name="T36" fmla="+- 0 9034 9006"/>
                                  <a:gd name="T37" fmla="*/ T36 w 223"/>
                                  <a:gd name="T38" fmla="+- 0 3052 3024"/>
                                  <a:gd name="T39" fmla="*/ 3052 h 225"/>
                                  <a:gd name="T40" fmla="+- 0 9025 9006"/>
                                  <a:gd name="T41" fmla="*/ T40 w 223"/>
                                  <a:gd name="T42" fmla="+- 0 3061 3024"/>
                                  <a:gd name="T43" fmla="*/ 3061 h 225"/>
                                  <a:gd name="T44" fmla="+- 0 9013 9006"/>
                                  <a:gd name="T45" fmla="*/ T44 w 223"/>
                                  <a:gd name="T46" fmla="+- 0 3079 3024"/>
                                  <a:gd name="T47" fmla="*/ 3079 h 225"/>
                                  <a:gd name="T48" fmla="+- 0 9006 9006"/>
                                  <a:gd name="T49" fmla="*/ T48 w 223"/>
                                  <a:gd name="T50" fmla="+- 0 3097 3024"/>
                                  <a:gd name="T51" fmla="*/ 3097 h 225"/>
                                  <a:gd name="T52" fmla="+- 0 9006 9006"/>
                                  <a:gd name="T53" fmla="*/ T52 w 223"/>
                                  <a:gd name="T54" fmla="+- 0 3113 3024"/>
                                  <a:gd name="T55" fmla="*/ 3113 h 225"/>
                                  <a:gd name="T56" fmla="+- 0 9009 9006"/>
                                  <a:gd name="T57" fmla="*/ T56 w 223"/>
                                  <a:gd name="T58" fmla="+- 0 3125 3024"/>
                                  <a:gd name="T59" fmla="*/ 3125 h 225"/>
                                  <a:gd name="T60" fmla="+- 0 9016 9006"/>
                                  <a:gd name="T61" fmla="*/ T60 w 223"/>
                                  <a:gd name="T62" fmla="+- 0 3140 3024"/>
                                  <a:gd name="T63" fmla="*/ 3140 h 225"/>
                                  <a:gd name="T64" fmla="+- 0 9028 9006"/>
                                  <a:gd name="T65" fmla="*/ T64 w 223"/>
                                  <a:gd name="T66" fmla="+- 0 3156 3024"/>
                                  <a:gd name="T67" fmla="*/ 3156 h 225"/>
                                  <a:gd name="T68" fmla="+- 0 9043 9006"/>
                                  <a:gd name="T69" fmla="*/ T68 w 223"/>
                                  <a:gd name="T70" fmla="+- 0 3174 3024"/>
                                  <a:gd name="T71" fmla="*/ 3174 h 225"/>
                                  <a:gd name="T72" fmla="+- 0 9061 9006"/>
                                  <a:gd name="T73" fmla="*/ T72 w 223"/>
                                  <a:gd name="T74" fmla="+- 0 3194 3024"/>
                                  <a:gd name="T75" fmla="*/ 3194 h 225"/>
                                  <a:gd name="T76" fmla="+- 0 9077 9006"/>
                                  <a:gd name="T77" fmla="*/ T76 w 223"/>
                                  <a:gd name="T78" fmla="+- 0 3209 3024"/>
                                  <a:gd name="T79" fmla="*/ 3209 h 225"/>
                                  <a:gd name="T80" fmla="+- 0 9095 9006"/>
                                  <a:gd name="T81" fmla="*/ T80 w 223"/>
                                  <a:gd name="T82" fmla="+- 0 3225 3024"/>
                                  <a:gd name="T83" fmla="*/ 3225 h 225"/>
                                  <a:gd name="T84" fmla="+- 0 9112 9006"/>
                                  <a:gd name="T85" fmla="*/ T84 w 223"/>
                                  <a:gd name="T86" fmla="+- 0 3236 3024"/>
                                  <a:gd name="T87" fmla="*/ 3236 h 225"/>
                                  <a:gd name="T88" fmla="+- 0 9127 9006"/>
                                  <a:gd name="T89" fmla="*/ T88 w 223"/>
                                  <a:gd name="T90" fmla="+- 0 3244 3024"/>
                                  <a:gd name="T91" fmla="*/ 3244 h 225"/>
                                  <a:gd name="T92" fmla="+- 0 9140 9006"/>
                                  <a:gd name="T93" fmla="*/ T92 w 223"/>
                                  <a:gd name="T94" fmla="+- 0 3248 3024"/>
                                  <a:gd name="T95" fmla="*/ 3248 h 225"/>
                                  <a:gd name="T96" fmla="+- 0 9147 9006"/>
                                  <a:gd name="T97" fmla="*/ T96 w 223"/>
                                  <a:gd name="T98" fmla="+- 0 3249 3024"/>
                                  <a:gd name="T99" fmla="*/ 3249 h 225"/>
                                  <a:gd name="T100" fmla="+- 0 9164 9006"/>
                                  <a:gd name="T101" fmla="*/ T100 w 223"/>
                                  <a:gd name="T102" fmla="+- 0 3245 3024"/>
                                  <a:gd name="T103" fmla="*/ 3245 h 225"/>
                                  <a:gd name="T104" fmla="+- 0 9182 9006"/>
                                  <a:gd name="T105" fmla="*/ T104 w 223"/>
                                  <a:gd name="T106" fmla="+- 0 3236 3024"/>
                                  <a:gd name="T107" fmla="*/ 3236 h 225"/>
                                  <a:gd name="T108" fmla="+- 0 9200 9006"/>
                                  <a:gd name="T109" fmla="*/ T108 w 223"/>
                                  <a:gd name="T110" fmla="+- 0 3221 3024"/>
                                  <a:gd name="T111" fmla="*/ 3221 h 225"/>
                                  <a:gd name="T112" fmla="+- 0 9210 9006"/>
                                  <a:gd name="T113" fmla="*/ T112 w 223"/>
                                  <a:gd name="T114" fmla="+- 0 3210 3024"/>
                                  <a:gd name="T115" fmla="*/ 3210 h 225"/>
                                  <a:gd name="T116" fmla="+- 0 9222 9006"/>
                                  <a:gd name="T117" fmla="*/ T116 w 223"/>
                                  <a:gd name="T118" fmla="+- 0 3192 3024"/>
                                  <a:gd name="T119" fmla="*/ 3192 h 225"/>
                                  <a:gd name="T120" fmla="+- 0 9228 9006"/>
                                  <a:gd name="T121" fmla="*/ T120 w 223"/>
                                  <a:gd name="T122" fmla="+- 0 3175 3024"/>
                                  <a:gd name="T123" fmla="*/ 3175 h 225"/>
                                  <a:gd name="T124" fmla="+- 0 9228 9006"/>
                                  <a:gd name="T125" fmla="*/ T124 w 223"/>
                                  <a:gd name="T126" fmla="+- 0 3158 3024"/>
                                  <a:gd name="T127" fmla="*/ 3158 h 225"/>
                                  <a:gd name="T128" fmla="+- 0 9225 9006"/>
                                  <a:gd name="T129" fmla="*/ T128 w 223"/>
                                  <a:gd name="T130" fmla="+- 0 3147 3024"/>
                                  <a:gd name="T131" fmla="*/ 3147 h 225"/>
                                  <a:gd name="T132" fmla="+- 0 9218 9006"/>
                                  <a:gd name="T133" fmla="*/ T132 w 223"/>
                                  <a:gd name="T134" fmla="+- 0 3133 3024"/>
                                  <a:gd name="T135" fmla="*/ 3133 h 225"/>
                                  <a:gd name="T136" fmla="+- 0 9207 9006"/>
                                  <a:gd name="T137" fmla="*/ T136 w 223"/>
                                  <a:gd name="T138" fmla="+- 0 3117 3024"/>
                                  <a:gd name="T139" fmla="*/ 3117 h 225"/>
                                  <a:gd name="T140" fmla="+- 0 9192 9006"/>
                                  <a:gd name="T141" fmla="*/ T140 w 223"/>
                                  <a:gd name="T142" fmla="+- 0 3098 3024"/>
                                  <a:gd name="T143" fmla="*/ 3098 h 225"/>
                                  <a:gd name="T144" fmla="+- 0 9173 9006"/>
                                  <a:gd name="T145" fmla="*/ T144 w 223"/>
                                  <a:gd name="T146" fmla="+- 0 3078 3024"/>
                                  <a:gd name="T147" fmla="*/ 3078 h 22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</a:cxnLst>
                                <a:rect l="0" t="0" r="r" b="b"/>
                                <a:pathLst>
                                  <a:path w="223" h="225">
                                    <a:moveTo>
                                      <a:pt x="167" y="54"/>
                                    </a:moveTo>
                                    <a:lnTo>
                                      <a:pt x="152" y="40"/>
                                    </a:lnTo>
                                    <a:lnTo>
                                      <a:pt x="133" y="24"/>
                                    </a:lnTo>
                                    <a:lnTo>
                                      <a:pt x="116" y="12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81" y="0"/>
                                    </a:lnTo>
                                    <a:lnTo>
                                      <a:pt x="64" y="3"/>
                                    </a:lnTo>
                                    <a:lnTo>
                                      <a:pt x="46" y="12"/>
                                    </a:lnTo>
                                    <a:lnTo>
                                      <a:pt x="28" y="28"/>
                                    </a:lnTo>
                                    <a:lnTo>
                                      <a:pt x="19" y="37"/>
                                    </a:lnTo>
                                    <a:lnTo>
                                      <a:pt x="7" y="55"/>
                                    </a:lnTo>
                                    <a:lnTo>
                                      <a:pt x="0" y="73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3" y="101"/>
                                    </a:lnTo>
                                    <a:lnTo>
                                      <a:pt x="10" y="116"/>
                                    </a:lnTo>
                                    <a:lnTo>
                                      <a:pt x="22" y="132"/>
                                    </a:lnTo>
                                    <a:lnTo>
                                      <a:pt x="37" y="150"/>
                                    </a:lnTo>
                                    <a:lnTo>
                                      <a:pt x="55" y="170"/>
                                    </a:lnTo>
                                    <a:lnTo>
                                      <a:pt x="71" y="185"/>
                                    </a:lnTo>
                                    <a:lnTo>
                                      <a:pt x="89" y="201"/>
                                    </a:lnTo>
                                    <a:lnTo>
                                      <a:pt x="106" y="212"/>
                                    </a:lnTo>
                                    <a:lnTo>
                                      <a:pt x="121" y="220"/>
                                    </a:lnTo>
                                    <a:lnTo>
                                      <a:pt x="134" y="224"/>
                                    </a:lnTo>
                                    <a:lnTo>
                                      <a:pt x="141" y="225"/>
                                    </a:lnTo>
                                    <a:lnTo>
                                      <a:pt x="158" y="221"/>
                                    </a:lnTo>
                                    <a:lnTo>
                                      <a:pt x="176" y="212"/>
                                    </a:lnTo>
                                    <a:lnTo>
                                      <a:pt x="194" y="197"/>
                                    </a:lnTo>
                                    <a:lnTo>
                                      <a:pt x="204" y="186"/>
                                    </a:lnTo>
                                    <a:lnTo>
                                      <a:pt x="216" y="168"/>
                                    </a:lnTo>
                                    <a:lnTo>
                                      <a:pt x="222" y="151"/>
                                    </a:lnTo>
                                    <a:lnTo>
                                      <a:pt x="222" y="134"/>
                                    </a:lnTo>
                                    <a:lnTo>
                                      <a:pt x="219" y="123"/>
                                    </a:lnTo>
                                    <a:lnTo>
                                      <a:pt x="212" y="109"/>
                                    </a:lnTo>
                                    <a:lnTo>
                                      <a:pt x="201" y="93"/>
                                    </a:lnTo>
                                    <a:lnTo>
                                      <a:pt x="186" y="74"/>
                                    </a:lnTo>
                                    <a:lnTo>
                                      <a:pt x="167" y="5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1C1C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" name="Group 10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73" y="1930"/>
                                <a:ext cx="950" cy="948"/>
                                <a:chOff x="8673" y="1930"/>
                                <a:chExt cx="950" cy="948"/>
                              </a:xfrm>
                            </wpg:grpSpPr>
                            <wps:wsp>
                              <wps:cNvPr id="8" name="Freeform 103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73" y="1930"/>
                                  <a:ext cx="950" cy="948"/>
                                </a:xfrm>
                                <a:custGeom>
                                  <a:avLst/>
                                  <a:gdLst>
                                    <a:gd name="T0" fmla="+- 0 9570 8673"/>
                                    <a:gd name="T1" fmla="*/ T0 w 950"/>
                                    <a:gd name="T2" fmla="+- 0 2847 1930"/>
                                    <a:gd name="T3" fmla="*/ 2847 h 948"/>
                                    <a:gd name="T4" fmla="+- 0 9600 8673"/>
                                    <a:gd name="T5" fmla="*/ T4 w 950"/>
                                    <a:gd name="T6" fmla="+- 0 2817 1930"/>
                                    <a:gd name="T7" fmla="*/ 2817 h 948"/>
                                    <a:gd name="T8" fmla="+- 0 9617 8673"/>
                                    <a:gd name="T9" fmla="*/ T8 w 950"/>
                                    <a:gd name="T10" fmla="+- 0 2794 1930"/>
                                    <a:gd name="T11" fmla="*/ 2794 h 948"/>
                                    <a:gd name="T12" fmla="+- 0 9623 8673"/>
                                    <a:gd name="T13" fmla="*/ T12 w 950"/>
                                    <a:gd name="T14" fmla="+- 0 2775 1930"/>
                                    <a:gd name="T15" fmla="*/ 2775 h 948"/>
                                    <a:gd name="T16" fmla="+- 0 9618 8673"/>
                                    <a:gd name="T17" fmla="*/ T16 w 950"/>
                                    <a:gd name="T18" fmla="+- 0 2757 1930"/>
                                    <a:gd name="T19" fmla="*/ 2757 h 948"/>
                                    <a:gd name="T20" fmla="+- 0 9569 8673"/>
                                    <a:gd name="T21" fmla="*/ T20 w 950"/>
                                    <a:gd name="T22" fmla="+- 0 2673 1930"/>
                                    <a:gd name="T23" fmla="*/ 2673 h 948"/>
                                    <a:gd name="T24" fmla="+- 0 9501 8673"/>
                                    <a:gd name="T25" fmla="*/ T24 w 950"/>
                                    <a:gd name="T26" fmla="+- 0 2556 1930"/>
                                    <a:gd name="T27" fmla="*/ 2556 h 948"/>
                                    <a:gd name="T28" fmla="+- 0 9433 8673"/>
                                    <a:gd name="T29" fmla="*/ T28 w 950"/>
                                    <a:gd name="T30" fmla="+- 0 2440 1930"/>
                                    <a:gd name="T31" fmla="*/ 2440 h 948"/>
                                    <a:gd name="T32" fmla="+- 0 9365 8673"/>
                                    <a:gd name="T33" fmla="*/ T32 w 950"/>
                                    <a:gd name="T34" fmla="+- 0 2323 1930"/>
                                    <a:gd name="T35" fmla="*/ 2323 h 948"/>
                                    <a:gd name="T36" fmla="+- 0 9298 8673"/>
                                    <a:gd name="T37" fmla="*/ T36 w 950"/>
                                    <a:gd name="T38" fmla="+- 0 2206 1930"/>
                                    <a:gd name="T39" fmla="*/ 2206 h 948"/>
                                    <a:gd name="T40" fmla="+- 0 9230 8673"/>
                                    <a:gd name="T41" fmla="*/ T40 w 950"/>
                                    <a:gd name="T42" fmla="+- 0 2090 1930"/>
                                    <a:gd name="T43" fmla="*/ 2090 h 948"/>
                                    <a:gd name="T44" fmla="+- 0 9162 8673"/>
                                    <a:gd name="T45" fmla="*/ T44 w 950"/>
                                    <a:gd name="T46" fmla="+- 0 1973 1930"/>
                                    <a:gd name="T47" fmla="*/ 1973 h 948"/>
                                    <a:gd name="T48" fmla="+- 0 9149 8673"/>
                                    <a:gd name="T49" fmla="*/ T48 w 950"/>
                                    <a:gd name="T50" fmla="+- 0 1956 1930"/>
                                    <a:gd name="T51" fmla="*/ 1956 h 948"/>
                                    <a:gd name="T52" fmla="+- 0 9136 8673"/>
                                    <a:gd name="T53" fmla="*/ T52 w 950"/>
                                    <a:gd name="T54" fmla="+- 0 1939 1930"/>
                                    <a:gd name="T55" fmla="*/ 1939 h 948"/>
                                    <a:gd name="T56" fmla="+- 0 9120 8673"/>
                                    <a:gd name="T57" fmla="*/ T56 w 950"/>
                                    <a:gd name="T58" fmla="+- 0 1930 1930"/>
                                    <a:gd name="T59" fmla="*/ 1930 h 948"/>
                                    <a:gd name="T60" fmla="+- 0 9106 8673"/>
                                    <a:gd name="T61" fmla="*/ T60 w 950"/>
                                    <a:gd name="T62" fmla="+- 0 1931 1930"/>
                                    <a:gd name="T63" fmla="*/ 1931 h 948"/>
                                    <a:gd name="T64" fmla="+- 0 9089 8673"/>
                                    <a:gd name="T65" fmla="*/ T64 w 950"/>
                                    <a:gd name="T66" fmla="+- 0 1944 1930"/>
                                    <a:gd name="T67" fmla="*/ 1944 h 948"/>
                                    <a:gd name="T68" fmla="+- 0 9065 8673"/>
                                    <a:gd name="T69" fmla="*/ T68 w 950"/>
                                    <a:gd name="T70" fmla="+- 0 1968 1930"/>
                                    <a:gd name="T71" fmla="*/ 1968 h 948"/>
                                    <a:gd name="T72" fmla="+- 0 9047 8673"/>
                                    <a:gd name="T73" fmla="*/ T72 w 950"/>
                                    <a:gd name="T74" fmla="+- 0 1989 1930"/>
                                    <a:gd name="T75" fmla="*/ 1989 h 948"/>
                                    <a:gd name="T76" fmla="+- 0 9041 8673"/>
                                    <a:gd name="T77" fmla="*/ T76 w 950"/>
                                    <a:gd name="T78" fmla="+- 0 2006 1930"/>
                                    <a:gd name="T79" fmla="*/ 2006 h 948"/>
                                    <a:gd name="T80" fmla="+- 0 9043 8673"/>
                                    <a:gd name="T81" fmla="*/ T80 w 950"/>
                                    <a:gd name="T82" fmla="+- 0 2020 1930"/>
                                    <a:gd name="T83" fmla="*/ 2020 h 948"/>
                                    <a:gd name="T84" fmla="+- 0 9069 8673"/>
                                    <a:gd name="T85" fmla="*/ T84 w 950"/>
                                    <a:gd name="T86" fmla="+- 0 2063 1930"/>
                                    <a:gd name="T87" fmla="*/ 2063 h 948"/>
                                    <a:gd name="T88" fmla="+- 0 9130 8673"/>
                                    <a:gd name="T89" fmla="*/ T88 w 950"/>
                                    <a:gd name="T90" fmla="+- 0 2163 1930"/>
                                    <a:gd name="T91" fmla="*/ 2163 h 948"/>
                                    <a:gd name="T92" fmla="+- 0 9190 8673"/>
                                    <a:gd name="T93" fmla="*/ T92 w 950"/>
                                    <a:gd name="T94" fmla="+- 0 2263 1930"/>
                                    <a:gd name="T95" fmla="*/ 2263 h 948"/>
                                    <a:gd name="T96" fmla="+- 0 9249 8673"/>
                                    <a:gd name="T97" fmla="*/ T96 w 950"/>
                                    <a:gd name="T98" fmla="+- 0 2363 1930"/>
                                    <a:gd name="T99" fmla="*/ 2363 h 948"/>
                                    <a:gd name="T100" fmla="+- 0 9309 8673"/>
                                    <a:gd name="T101" fmla="*/ T100 w 950"/>
                                    <a:gd name="T102" fmla="+- 0 2463 1930"/>
                                    <a:gd name="T103" fmla="*/ 2463 h 948"/>
                                    <a:gd name="T104" fmla="+- 0 9369 8673"/>
                                    <a:gd name="T105" fmla="*/ T104 w 950"/>
                                    <a:gd name="T106" fmla="+- 0 2563 1930"/>
                                    <a:gd name="T107" fmla="*/ 2563 h 948"/>
                                    <a:gd name="T108" fmla="+- 0 9430 8673"/>
                                    <a:gd name="T109" fmla="*/ T108 w 950"/>
                                    <a:gd name="T110" fmla="+- 0 2663 1930"/>
                                    <a:gd name="T111" fmla="*/ 2663 h 948"/>
                                    <a:gd name="T112" fmla="+- 0 9453 8673"/>
                                    <a:gd name="T113" fmla="*/ T112 w 950"/>
                                    <a:gd name="T114" fmla="+- 0 2704 1930"/>
                                    <a:gd name="T115" fmla="*/ 2704 h 948"/>
                                    <a:gd name="T116" fmla="+- 0 9380 8673"/>
                                    <a:gd name="T117" fmla="*/ T116 w 950"/>
                                    <a:gd name="T118" fmla="+- 0 2660 1930"/>
                                    <a:gd name="T119" fmla="*/ 2660 h 948"/>
                                    <a:gd name="T120" fmla="+- 0 9279 8673"/>
                                    <a:gd name="T121" fmla="*/ T120 w 950"/>
                                    <a:gd name="T122" fmla="+- 0 2600 1930"/>
                                    <a:gd name="T123" fmla="*/ 2600 h 948"/>
                                    <a:gd name="T124" fmla="+- 0 9179 8673"/>
                                    <a:gd name="T125" fmla="*/ T124 w 950"/>
                                    <a:gd name="T126" fmla="+- 0 2540 1930"/>
                                    <a:gd name="T127" fmla="*/ 2540 h 948"/>
                                    <a:gd name="T128" fmla="+- 0 9079 8673"/>
                                    <a:gd name="T129" fmla="*/ T128 w 950"/>
                                    <a:gd name="T130" fmla="+- 0 2480 1930"/>
                                    <a:gd name="T131" fmla="*/ 2480 h 948"/>
                                    <a:gd name="T132" fmla="+- 0 8979 8673"/>
                                    <a:gd name="T133" fmla="*/ T132 w 950"/>
                                    <a:gd name="T134" fmla="+- 0 2421 1930"/>
                                    <a:gd name="T135" fmla="*/ 2421 h 948"/>
                                    <a:gd name="T136" fmla="+- 0 8878 8673"/>
                                    <a:gd name="T137" fmla="*/ T136 w 950"/>
                                    <a:gd name="T138" fmla="+- 0 2361 1930"/>
                                    <a:gd name="T139" fmla="*/ 2361 h 948"/>
                                    <a:gd name="T140" fmla="+- 0 8778 8673"/>
                                    <a:gd name="T141" fmla="*/ T140 w 950"/>
                                    <a:gd name="T142" fmla="+- 0 2301 1930"/>
                                    <a:gd name="T143" fmla="*/ 2301 h 948"/>
                                    <a:gd name="T144" fmla="+- 0 8763 8673"/>
                                    <a:gd name="T145" fmla="*/ T144 w 950"/>
                                    <a:gd name="T146" fmla="+- 0 2294 1930"/>
                                    <a:gd name="T147" fmla="*/ 2294 h 948"/>
                                    <a:gd name="T148" fmla="+- 0 8749 8673"/>
                                    <a:gd name="T149" fmla="*/ T148 w 950"/>
                                    <a:gd name="T150" fmla="+- 0 2294 1930"/>
                                    <a:gd name="T151" fmla="*/ 2294 h 948"/>
                                    <a:gd name="T152" fmla="+- 0 8730 8673"/>
                                    <a:gd name="T153" fmla="*/ T152 w 950"/>
                                    <a:gd name="T154" fmla="+- 0 2304 1930"/>
                                    <a:gd name="T155" fmla="*/ 2304 h 948"/>
                                    <a:gd name="T156" fmla="+- 0 8704 8673"/>
                                    <a:gd name="T157" fmla="*/ T156 w 950"/>
                                    <a:gd name="T158" fmla="+- 0 2329 1930"/>
                                    <a:gd name="T159" fmla="*/ 2329 h 948"/>
                                    <a:gd name="T160" fmla="+- 0 8685 8673"/>
                                    <a:gd name="T161" fmla="*/ T160 w 950"/>
                                    <a:gd name="T162" fmla="+- 0 2349 1930"/>
                                    <a:gd name="T163" fmla="*/ 2349 h 948"/>
                                    <a:gd name="T164" fmla="+- 0 8675 8673"/>
                                    <a:gd name="T165" fmla="*/ T164 w 950"/>
                                    <a:gd name="T166" fmla="+- 0 2365 1930"/>
                                    <a:gd name="T167" fmla="*/ 2365 h 948"/>
                                    <a:gd name="T168" fmla="+- 0 8675 8673"/>
                                    <a:gd name="T169" fmla="*/ T168 w 950"/>
                                    <a:gd name="T170" fmla="+- 0 2380 1930"/>
                                    <a:gd name="T171" fmla="*/ 2380 h 948"/>
                                    <a:gd name="T172" fmla="+- 0 8685 8673"/>
                                    <a:gd name="T173" fmla="*/ T172 w 950"/>
                                    <a:gd name="T174" fmla="+- 0 2395 1930"/>
                                    <a:gd name="T175" fmla="*/ 2395 h 948"/>
                                    <a:gd name="T176" fmla="+- 0 8700 8673"/>
                                    <a:gd name="T177" fmla="*/ T176 w 950"/>
                                    <a:gd name="T178" fmla="+- 0 2405 1930"/>
                                    <a:gd name="T179" fmla="*/ 2405 h 948"/>
                                    <a:gd name="T180" fmla="+- 0 8718 8673"/>
                                    <a:gd name="T181" fmla="*/ T180 w 950"/>
                                    <a:gd name="T182" fmla="+- 0 2417 1930"/>
                                    <a:gd name="T183" fmla="*/ 2417 h 948"/>
                                    <a:gd name="T184" fmla="+- 0 8834 8673"/>
                                    <a:gd name="T185" fmla="*/ T184 w 950"/>
                                    <a:gd name="T186" fmla="+- 0 2485 1930"/>
                                    <a:gd name="T187" fmla="*/ 2485 h 948"/>
                                    <a:gd name="T188" fmla="+- 0 8951 8673"/>
                                    <a:gd name="T189" fmla="*/ T188 w 950"/>
                                    <a:gd name="T190" fmla="+- 0 2553 1930"/>
                                    <a:gd name="T191" fmla="*/ 2553 h 948"/>
                                    <a:gd name="T192" fmla="+- 0 9067 8673"/>
                                    <a:gd name="T193" fmla="*/ T192 w 950"/>
                                    <a:gd name="T194" fmla="+- 0 2621 1930"/>
                                    <a:gd name="T195" fmla="*/ 2621 h 948"/>
                                    <a:gd name="T196" fmla="+- 0 9184 8673"/>
                                    <a:gd name="T197" fmla="*/ T196 w 950"/>
                                    <a:gd name="T198" fmla="+- 0 2689 1930"/>
                                    <a:gd name="T199" fmla="*/ 2689 h 948"/>
                                    <a:gd name="T200" fmla="+- 0 9301 8673"/>
                                    <a:gd name="T201" fmla="*/ T200 w 950"/>
                                    <a:gd name="T202" fmla="+- 0 2757 1930"/>
                                    <a:gd name="T203" fmla="*/ 2757 h 948"/>
                                    <a:gd name="T204" fmla="+- 0 9417 8673"/>
                                    <a:gd name="T205" fmla="*/ T204 w 950"/>
                                    <a:gd name="T206" fmla="+- 0 2825 1930"/>
                                    <a:gd name="T207" fmla="*/ 2825 h 948"/>
                                    <a:gd name="T208" fmla="+- 0 9501 8673"/>
                                    <a:gd name="T209" fmla="*/ T208 w 950"/>
                                    <a:gd name="T210" fmla="+- 0 2874 1930"/>
                                    <a:gd name="T211" fmla="*/ 2874 h 948"/>
                                    <a:gd name="T212" fmla="+- 0 9519 8673"/>
                                    <a:gd name="T213" fmla="*/ T212 w 950"/>
                                    <a:gd name="T214" fmla="+- 0 2878 1930"/>
                                    <a:gd name="T215" fmla="*/ 2878 h 948"/>
                                    <a:gd name="T216" fmla="+- 0 9538 8673"/>
                                    <a:gd name="T217" fmla="*/ T216 w 950"/>
                                    <a:gd name="T218" fmla="+- 0 2872 1930"/>
                                    <a:gd name="T219" fmla="*/ 2872 h 94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  <a:cxn ang="0">
                                      <a:pos x="T197" y="T199"/>
                                    </a:cxn>
                                    <a:cxn ang="0">
                                      <a:pos x="T201" y="T203"/>
                                    </a:cxn>
                                    <a:cxn ang="0">
                                      <a:pos x="T205" y="T207"/>
                                    </a:cxn>
                                    <a:cxn ang="0">
                                      <a:pos x="T209" y="T211"/>
                                    </a:cxn>
                                    <a:cxn ang="0">
                                      <a:pos x="T213" y="T215"/>
                                    </a:cxn>
                                    <a:cxn ang="0">
                                      <a:pos x="T217" y="T219"/>
                                    </a:cxn>
                                  </a:cxnLst>
                                  <a:rect l="0" t="0" r="r" b="b"/>
                                  <a:pathLst>
                                    <a:path w="950" h="948">
                                      <a:moveTo>
                                        <a:pt x="880" y="931"/>
                                      </a:moveTo>
                                      <a:lnTo>
                                        <a:pt x="887" y="925"/>
                                      </a:lnTo>
                                      <a:lnTo>
                                        <a:pt x="897" y="917"/>
                                      </a:lnTo>
                                      <a:lnTo>
                                        <a:pt x="907" y="906"/>
                                      </a:lnTo>
                                      <a:lnTo>
                                        <a:pt x="918" y="896"/>
                                      </a:lnTo>
                                      <a:lnTo>
                                        <a:pt x="927" y="887"/>
                                      </a:lnTo>
                                      <a:lnTo>
                                        <a:pt x="933" y="879"/>
                                      </a:lnTo>
                                      <a:lnTo>
                                        <a:pt x="939" y="872"/>
                                      </a:lnTo>
                                      <a:lnTo>
                                        <a:pt x="944" y="864"/>
                                      </a:lnTo>
                                      <a:lnTo>
                                        <a:pt x="946" y="857"/>
                                      </a:lnTo>
                                      <a:lnTo>
                                        <a:pt x="949" y="850"/>
                                      </a:lnTo>
                                      <a:lnTo>
                                        <a:pt x="950" y="845"/>
                                      </a:lnTo>
                                      <a:lnTo>
                                        <a:pt x="949" y="839"/>
                                      </a:lnTo>
                                      <a:lnTo>
                                        <a:pt x="947" y="833"/>
                                      </a:lnTo>
                                      <a:lnTo>
                                        <a:pt x="945" y="827"/>
                                      </a:lnTo>
                                      <a:lnTo>
                                        <a:pt x="941" y="821"/>
                                      </a:lnTo>
                                      <a:lnTo>
                                        <a:pt x="918" y="782"/>
                                      </a:lnTo>
                                      <a:lnTo>
                                        <a:pt x="896" y="743"/>
                                      </a:lnTo>
                                      <a:lnTo>
                                        <a:pt x="873" y="704"/>
                                      </a:lnTo>
                                      <a:lnTo>
                                        <a:pt x="850" y="665"/>
                                      </a:lnTo>
                                      <a:lnTo>
                                        <a:pt x="828" y="626"/>
                                      </a:lnTo>
                                      <a:lnTo>
                                        <a:pt x="805" y="588"/>
                                      </a:lnTo>
                                      <a:lnTo>
                                        <a:pt x="783" y="549"/>
                                      </a:lnTo>
                                      <a:lnTo>
                                        <a:pt x="760" y="510"/>
                                      </a:lnTo>
                                      <a:lnTo>
                                        <a:pt x="738" y="471"/>
                                      </a:lnTo>
                                      <a:lnTo>
                                        <a:pt x="715" y="432"/>
                                      </a:lnTo>
                                      <a:lnTo>
                                        <a:pt x="692" y="393"/>
                                      </a:lnTo>
                                      <a:lnTo>
                                        <a:pt x="670" y="354"/>
                                      </a:lnTo>
                                      <a:lnTo>
                                        <a:pt x="647" y="315"/>
                                      </a:lnTo>
                                      <a:lnTo>
                                        <a:pt x="625" y="276"/>
                                      </a:lnTo>
                                      <a:lnTo>
                                        <a:pt x="602" y="237"/>
                                      </a:lnTo>
                                      <a:lnTo>
                                        <a:pt x="580" y="199"/>
                                      </a:lnTo>
                                      <a:lnTo>
                                        <a:pt x="557" y="160"/>
                                      </a:lnTo>
                                      <a:lnTo>
                                        <a:pt x="534" y="121"/>
                                      </a:lnTo>
                                      <a:lnTo>
                                        <a:pt x="512" y="82"/>
                                      </a:lnTo>
                                      <a:lnTo>
                                        <a:pt x="489" y="43"/>
                                      </a:lnTo>
                                      <a:lnTo>
                                        <a:pt x="486" y="39"/>
                                      </a:lnTo>
                                      <a:lnTo>
                                        <a:pt x="482" y="32"/>
                                      </a:lnTo>
                                      <a:lnTo>
                                        <a:pt x="476" y="26"/>
                                      </a:lnTo>
                                      <a:lnTo>
                                        <a:pt x="473" y="20"/>
                                      </a:lnTo>
                                      <a:lnTo>
                                        <a:pt x="469" y="15"/>
                                      </a:lnTo>
                                      <a:lnTo>
                                        <a:pt x="463" y="9"/>
                                      </a:lnTo>
                                      <a:lnTo>
                                        <a:pt x="459" y="5"/>
                                      </a:lnTo>
                                      <a:lnTo>
                                        <a:pt x="455" y="2"/>
                                      </a:lnTo>
                                      <a:lnTo>
                                        <a:pt x="447" y="0"/>
                                      </a:lnTo>
                                      <a:lnTo>
                                        <a:pt x="443" y="0"/>
                                      </a:lnTo>
                                      <a:lnTo>
                                        <a:pt x="438" y="0"/>
                                      </a:lnTo>
                                      <a:lnTo>
                                        <a:pt x="433" y="1"/>
                                      </a:lnTo>
                                      <a:lnTo>
                                        <a:pt x="428" y="5"/>
                                      </a:lnTo>
                                      <a:lnTo>
                                        <a:pt x="422" y="9"/>
                                      </a:lnTo>
                                      <a:lnTo>
                                        <a:pt x="416" y="14"/>
                                      </a:lnTo>
                                      <a:lnTo>
                                        <a:pt x="409" y="21"/>
                                      </a:lnTo>
                                      <a:lnTo>
                                        <a:pt x="401" y="29"/>
                                      </a:lnTo>
                                      <a:lnTo>
                                        <a:pt x="392" y="38"/>
                                      </a:lnTo>
                                      <a:lnTo>
                                        <a:pt x="384" y="46"/>
                                      </a:lnTo>
                                      <a:lnTo>
                                        <a:pt x="379" y="52"/>
                                      </a:lnTo>
                                      <a:lnTo>
                                        <a:pt x="374" y="59"/>
                                      </a:lnTo>
                                      <a:lnTo>
                                        <a:pt x="371" y="65"/>
                                      </a:lnTo>
                                      <a:lnTo>
                                        <a:pt x="370" y="70"/>
                                      </a:lnTo>
                                      <a:lnTo>
                                        <a:pt x="368" y="76"/>
                                      </a:lnTo>
                                      <a:lnTo>
                                        <a:pt x="368" y="81"/>
                                      </a:lnTo>
                                      <a:lnTo>
                                        <a:pt x="369" y="85"/>
                                      </a:lnTo>
                                      <a:lnTo>
                                        <a:pt x="370" y="90"/>
                                      </a:lnTo>
                                      <a:lnTo>
                                        <a:pt x="372" y="95"/>
                                      </a:lnTo>
                                      <a:lnTo>
                                        <a:pt x="376" y="100"/>
                                      </a:lnTo>
                                      <a:lnTo>
                                        <a:pt x="396" y="133"/>
                                      </a:lnTo>
                                      <a:lnTo>
                                        <a:pt x="416" y="166"/>
                                      </a:lnTo>
                                      <a:lnTo>
                                        <a:pt x="436" y="200"/>
                                      </a:lnTo>
                                      <a:lnTo>
                                        <a:pt x="457" y="233"/>
                                      </a:lnTo>
                                      <a:lnTo>
                                        <a:pt x="477" y="266"/>
                                      </a:lnTo>
                                      <a:lnTo>
                                        <a:pt x="497" y="300"/>
                                      </a:lnTo>
                                      <a:lnTo>
                                        <a:pt x="517" y="333"/>
                                      </a:lnTo>
                                      <a:lnTo>
                                        <a:pt x="537" y="366"/>
                                      </a:lnTo>
                                      <a:lnTo>
                                        <a:pt x="557" y="400"/>
                                      </a:lnTo>
                                      <a:lnTo>
                                        <a:pt x="576" y="433"/>
                                      </a:lnTo>
                                      <a:lnTo>
                                        <a:pt x="596" y="466"/>
                                      </a:lnTo>
                                      <a:lnTo>
                                        <a:pt x="616" y="500"/>
                                      </a:lnTo>
                                      <a:lnTo>
                                        <a:pt x="636" y="533"/>
                                      </a:lnTo>
                                      <a:lnTo>
                                        <a:pt x="656" y="567"/>
                                      </a:lnTo>
                                      <a:lnTo>
                                        <a:pt x="676" y="600"/>
                                      </a:lnTo>
                                      <a:lnTo>
                                        <a:pt x="696" y="633"/>
                                      </a:lnTo>
                                      <a:lnTo>
                                        <a:pt x="717" y="667"/>
                                      </a:lnTo>
                                      <a:lnTo>
                                        <a:pt x="737" y="700"/>
                                      </a:lnTo>
                                      <a:lnTo>
                                        <a:pt x="757" y="733"/>
                                      </a:lnTo>
                                      <a:lnTo>
                                        <a:pt x="777" y="766"/>
                                      </a:lnTo>
                                      <a:lnTo>
                                        <a:pt x="779" y="770"/>
                                      </a:lnTo>
                                      <a:lnTo>
                                        <a:pt x="780" y="774"/>
                                      </a:lnTo>
                                      <a:lnTo>
                                        <a:pt x="773" y="770"/>
                                      </a:lnTo>
                                      <a:lnTo>
                                        <a:pt x="740" y="750"/>
                                      </a:lnTo>
                                      <a:lnTo>
                                        <a:pt x="707" y="730"/>
                                      </a:lnTo>
                                      <a:lnTo>
                                        <a:pt x="673" y="710"/>
                                      </a:lnTo>
                                      <a:lnTo>
                                        <a:pt x="640" y="690"/>
                                      </a:lnTo>
                                      <a:lnTo>
                                        <a:pt x="606" y="670"/>
                                      </a:lnTo>
                                      <a:lnTo>
                                        <a:pt x="573" y="650"/>
                                      </a:lnTo>
                                      <a:lnTo>
                                        <a:pt x="540" y="630"/>
                                      </a:lnTo>
                                      <a:lnTo>
                                        <a:pt x="506" y="610"/>
                                      </a:lnTo>
                                      <a:lnTo>
                                        <a:pt x="473" y="590"/>
                                      </a:lnTo>
                                      <a:lnTo>
                                        <a:pt x="439" y="570"/>
                                      </a:lnTo>
                                      <a:lnTo>
                                        <a:pt x="406" y="550"/>
                                      </a:lnTo>
                                      <a:lnTo>
                                        <a:pt x="372" y="531"/>
                                      </a:lnTo>
                                      <a:lnTo>
                                        <a:pt x="339" y="511"/>
                                      </a:lnTo>
                                      <a:lnTo>
                                        <a:pt x="306" y="491"/>
                                      </a:lnTo>
                                      <a:lnTo>
                                        <a:pt x="272" y="471"/>
                                      </a:lnTo>
                                      <a:lnTo>
                                        <a:pt x="239" y="451"/>
                                      </a:lnTo>
                                      <a:lnTo>
                                        <a:pt x="205" y="431"/>
                                      </a:lnTo>
                                      <a:lnTo>
                                        <a:pt x="172" y="411"/>
                                      </a:lnTo>
                                      <a:lnTo>
                                        <a:pt x="139" y="391"/>
                                      </a:lnTo>
                                      <a:lnTo>
                                        <a:pt x="105" y="371"/>
                                      </a:lnTo>
                                      <a:lnTo>
                                        <a:pt x="99" y="368"/>
                                      </a:lnTo>
                                      <a:lnTo>
                                        <a:pt x="95" y="366"/>
                                      </a:lnTo>
                                      <a:lnTo>
                                        <a:pt x="90" y="364"/>
                                      </a:lnTo>
                                      <a:lnTo>
                                        <a:pt x="86" y="363"/>
                                      </a:lnTo>
                                      <a:lnTo>
                                        <a:pt x="81" y="363"/>
                                      </a:lnTo>
                                      <a:lnTo>
                                        <a:pt x="76" y="364"/>
                                      </a:lnTo>
                                      <a:lnTo>
                                        <a:pt x="70" y="366"/>
                                      </a:lnTo>
                                      <a:lnTo>
                                        <a:pt x="64" y="369"/>
                                      </a:lnTo>
                                      <a:lnTo>
                                        <a:pt x="57" y="374"/>
                                      </a:lnTo>
                                      <a:lnTo>
                                        <a:pt x="50" y="380"/>
                                      </a:lnTo>
                                      <a:lnTo>
                                        <a:pt x="42" y="388"/>
                                      </a:lnTo>
                                      <a:lnTo>
                                        <a:pt x="31" y="399"/>
                                      </a:lnTo>
                                      <a:lnTo>
                                        <a:pt x="24" y="406"/>
                                      </a:lnTo>
                                      <a:lnTo>
                                        <a:pt x="17" y="413"/>
                                      </a:lnTo>
                                      <a:lnTo>
                                        <a:pt x="12" y="419"/>
                                      </a:lnTo>
                                      <a:lnTo>
                                        <a:pt x="7" y="426"/>
                                      </a:lnTo>
                                      <a:lnTo>
                                        <a:pt x="4" y="431"/>
                                      </a:lnTo>
                                      <a:lnTo>
                                        <a:pt x="2" y="435"/>
                                      </a:lnTo>
                                      <a:lnTo>
                                        <a:pt x="0" y="441"/>
                                      </a:lnTo>
                                      <a:lnTo>
                                        <a:pt x="0" y="446"/>
                                      </a:lnTo>
                                      <a:lnTo>
                                        <a:pt x="2" y="450"/>
                                      </a:lnTo>
                                      <a:lnTo>
                                        <a:pt x="3" y="455"/>
                                      </a:lnTo>
                                      <a:lnTo>
                                        <a:pt x="6" y="459"/>
                                      </a:lnTo>
                                      <a:lnTo>
                                        <a:pt x="12" y="465"/>
                                      </a:lnTo>
                                      <a:lnTo>
                                        <a:pt x="17" y="469"/>
                                      </a:lnTo>
                                      <a:lnTo>
                                        <a:pt x="21" y="472"/>
                                      </a:lnTo>
                                      <a:lnTo>
                                        <a:pt x="27" y="475"/>
                                      </a:lnTo>
                                      <a:lnTo>
                                        <a:pt x="32" y="479"/>
                                      </a:lnTo>
                                      <a:lnTo>
                                        <a:pt x="38" y="483"/>
                                      </a:lnTo>
                                      <a:lnTo>
                                        <a:pt x="45" y="487"/>
                                      </a:lnTo>
                                      <a:lnTo>
                                        <a:pt x="84" y="510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61" y="555"/>
                                      </a:lnTo>
                                      <a:lnTo>
                                        <a:pt x="200" y="578"/>
                                      </a:lnTo>
                                      <a:lnTo>
                                        <a:pt x="239" y="601"/>
                                      </a:lnTo>
                                      <a:lnTo>
                                        <a:pt x="278" y="623"/>
                                      </a:lnTo>
                                      <a:lnTo>
                                        <a:pt x="317" y="646"/>
                                      </a:lnTo>
                                      <a:lnTo>
                                        <a:pt x="356" y="669"/>
                                      </a:lnTo>
                                      <a:lnTo>
                                        <a:pt x="394" y="691"/>
                                      </a:lnTo>
                                      <a:lnTo>
                                        <a:pt x="433" y="714"/>
                                      </a:lnTo>
                                      <a:lnTo>
                                        <a:pt x="472" y="736"/>
                                      </a:lnTo>
                                      <a:lnTo>
                                        <a:pt x="511" y="759"/>
                                      </a:lnTo>
                                      <a:lnTo>
                                        <a:pt x="550" y="781"/>
                                      </a:lnTo>
                                      <a:lnTo>
                                        <a:pt x="589" y="804"/>
                                      </a:lnTo>
                                      <a:lnTo>
                                        <a:pt x="628" y="827"/>
                                      </a:lnTo>
                                      <a:lnTo>
                                        <a:pt x="667" y="849"/>
                                      </a:lnTo>
                                      <a:lnTo>
                                        <a:pt x="705" y="872"/>
                                      </a:lnTo>
                                      <a:lnTo>
                                        <a:pt x="744" y="895"/>
                                      </a:lnTo>
                                      <a:lnTo>
                                        <a:pt x="783" y="917"/>
                                      </a:lnTo>
                                      <a:lnTo>
                                        <a:pt x="822" y="940"/>
                                      </a:lnTo>
                                      <a:lnTo>
                                        <a:pt x="828" y="944"/>
                                      </a:lnTo>
                                      <a:lnTo>
                                        <a:pt x="833" y="946"/>
                                      </a:lnTo>
                                      <a:lnTo>
                                        <a:pt x="840" y="947"/>
                                      </a:lnTo>
                                      <a:lnTo>
                                        <a:pt x="846" y="948"/>
                                      </a:lnTo>
                                      <a:lnTo>
                                        <a:pt x="851" y="946"/>
                                      </a:lnTo>
                                      <a:lnTo>
                                        <a:pt x="858" y="944"/>
                                      </a:lnTo>
                                      <a:lnTo>
                                        <a:pt x="865" y="942"/>
                                      </a:lnTo>
                                      <a:lnTo>
                                        <a:pt x="872" y="937"/>
                                      </a:lnTo>
                                      <a:lnTo>
                                        <a:pt x="880" y="9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1C1C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" name="Group 10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226" y="1507"/>
                                  <a:ext cx="1076" cy="991"/>
                                  <a:chOff x="9226" y="1507"/>
                                  <a:chExt cx="1076" cy="991"/>
                                </a:xfrm>
                              </wpg:grpSpPr>
                              <wps:wsp>
                                <wps:cNvPr id="10" name="Freeform 10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226" y="1507"/>
                                    <a:ext cx="1076" cy="991"/>
                                  </a:xfrm>
                                  <a:custGeom>
                                    <a:avLst/>
                                    <a:gdLst>
                                      <a:gd name="T0" fmla="+- 0 9227 9226"/>
                                      <a:gd name="T1" fmla="*/ T0 w 1076"/>
                                      <a:gd name="T2" fmla="+- 0 1827 1507"/>
                                      <a:gd name="T3" fmla="*/ 1827 h 991"/>
                                      <a:gd name="T4" fmla="+- 0 9883 9226"/>
                                      <a:gd name="T5" fmla="*/ T4 w 1076"/>
                                      <a:gd name="T6" fmla="+- 0 2489 1507"/>
                                      <a:gd name="T7" fmla="*/ 2489 h 991"/>
                                      <a:gd name="T8" fmla="+- 0 9903 9226"/>
                                      <a:gd name="T9" fmla="*/ T8 w 1076"/>
                                      <a:gd name="T10" fmla="+- 0 2498 1507"/>
                                      <a:gd name="T11" fmla="*/ 2498 h 991"/>
                                      <a:gd name="T12" fmla="+- 0 9926 9226"/>
                                      <a:gd name="T13" fmla="*/ T12 w 1076"/>
                                      <a:gd name="T14" fmla="+- 0 2487 1507"/>
                                      <a:gd name="T15" fmla="*/ 2487 h 991"/>
                                      <a:gd name="T16" fmla="+- 0 9958 9226"/>
                                      <a:gd name="T17" fmla="*/ T16 w 1076"/>
                                      <a:gd name="T18" fmla="+- 0 2459 1507"/>
                                      <a:gd name="T19" fmla="*/ 2459 h 991"/>
                                      <a:gd name="T20" fmla="+- 0 9977 9226"/>
                                      <a:gd name="T21" fmla="*/ T20 w 1076"/>
                                      <a:gd name="T22" fmla="+- 0 2432 1507"/>
                                      <a:gd name="T23" fmla="*/ 2432 h 991"/>
                                      <a:gd name="T24" fmla="+- 0 9978 9226"/>
                                      <a:gd name="T25" fmla="*/ T24 w 1076"/>
                                      <a:gd name="T26" fmla="+- 0 2413 1507"/>
                                      <a:gd name="T27" fmla="*/ 2413 h 991"/>
                                      <a:gd name="T28" fmla="+- 0 9948 9226"/>
                                      <a:gd name="T29" fmla="*/ T28 w 1076"/>
                                      <a:gd name="T30" fmla="+- 0 2379 1507"/>
                                      <a:gd name="T31" fmla="*/ 2379 h 991"/>
                                      <a:gd name="T32" fmla="+- 0 9858 9226"/>
                                      <a:gd name="T33" fmla="*/ T32 w 1076"/>
                                      <a:gd name="T34" fmla="+- 0 2288 1507"/>
                                      <a:gd name="T35" fmla="*/ 2288 h 991"/>
                                      <a:gd name="T36" fmla="+- 0 9767 9226"/>
                                      <a:gd name="T37" fmla="*/ T36 w 1076"/>
                                      <a:gd name="T38" fmla="+- 0 2198 1507"/>
                                      <a:gd name="T39" fmla="*/ 2198 h 991"/>
                                      <a:gd name="T40" fmla="+- 0 9677 9226"/>
                                      <a:gd name="T41" fmla="*/ T40 w 1076"/>
                                      <a:gd name="T42" fmla="+- 0 2107 1507"/>
                                      <a:gd name="T43" fmla="*/ 2107 h 991"/>
                                      <a:gd name="T44" fmla="+- 0 9586 9226"/>
                                      <a:gd name="T45" fmla="*/ T44 w 1076"/>
                                      <a:gd name="T46" fmla="+- 0 2017 1507"/>
                                      <a:gd name="T47" fmla="*/ 2017 h 991"/>
                                      <a:gd name="T48" fmla="+- 0 9517 9226"/>
                                      <a:gd name="T49" fmla="*/ T48 w 1076"/>
                                      <a:gd name="T50" fmla="+- 0 1945 1507"/>
                                      <a:gd name="T51" fmla="*/ 1945 h 991"/>
                                      <a:gd name="T52" fmla="+- 0 9499 9226"/>
                                      <a:gd name="T53" fmla="*/ T52 w 1076"/>
                                      <a:gd name="T54" fmla="+- 0 1858 1507"/>
                                      <a:gd name="T55" fmla="*/ 1858 h 991"/>
                                      <a:gd name="T56" fmla="+- 0 9494 9226"/>
                                      <a:gd name="T57" fmla="*/ T56 w 1076"/>
                                      <a:gd name="T58" fmla="+- 0 1784 1507"/>
                                      <a:gd name="T59" fmla="*/ 1784 h 991"/>
                                      <a:gd name="T60" fmla="+- 0 9517 9226"/>
                                      <a:gd name="T61" fmla="*/ T60 w 1076"/>
                                      <a:gd name="T62" fmla="+- 0 1704 1507"/>
                                      <a:gd name="T63" fmla="*/ 1704 h 991"/>
                                      <a:gd name="T64" fmla="+- 0 9586 9226"/>
                                      <a:gd name="T65" fmla="*/ T64 w 1076"/>
                                      <a:gd name="T66" fmla="+- 0 1658 1507"/>
                                      <a:gd name="T67" fmla="*/ 1658 h 991"/>
                                      <a:gd name="T68" fmla="+- 0 9677 9226"/>
                                      <a:gd name="T69" fmla="*/ T68 w 1076"/>
                                      <a:gd name="T70" fmla="+- 0 1674 1507"/>
                                      <a:gd name="T71" fmla="*/ 1674 h 991"/>
                                      <a:gd name="T72" fmla="+- 0 9749 9226"/>
                                      <a:gd name="T73" fmla="*/ T72 w 1076"/>
                                      <a:gd name="T74" fmla="+- 0 1717 1507"/>
                                      <a:gd name="T75" fmla="*/ 1717 h 991"/>
                                      <a:gd name="T76" fmla="+- 0 9810 9226"/>
                                      <a:gd name="T77" fmla="*/ T76 w 1076"/>
                                      <a:gd name="T78" fmla="+- 0 1770 1507"/>
                                      <a:gd name="T79" fmla="*/ 1770 h 991"/>
                                      <a:gd name="T80" fmla="+- 0 9884 9226"/>
                                      <a:gd name="T81" fmla="*/ T80 w 1076"/>
                                      <a:gd name="T82" fmla="+- 0 1844 1507"/>
                                      <a:gd name="T83" fmla="*/ 1844 h 991"/>
                                      <a:gd name="T84" fmla="+- 0 9960 9226"/>
                                      <a:gd name="T85" fmla="*/ T84 w 1076"/>
                                      <a:gd name="T86" fmla="+- 0 1920 1507"/>
                                      <a:gd name="T87" fmla="*/ 1920 h 991"/>
                                      <a:gd name="T88" fmla="+- 0 10035 9226"/>
                                      <a:gd name="T89" fmla="*/ T88 w 1076"/>
                                      <a:gd name="T90" fmla="+- 0 1996 1507"/>
                                      <a:gd name="T91" fmla="*/ 1996 h 991"/>
                                      <a:gd name="T92" fmla="+- 0 10111 9226"/>
                                      <a:gd name="T93" fmla="*/ T92 w 1076"/>
                                      <a:gd name="T94" fmla="+- 0 2071 1507"/>
                                      <a:gd name="T95" fmla="*/ 2071 h 991"/>
                                      <a:gd name="T96" fmla="+- 0 10187 9226"/>
                                      <a:gd name="T97" fmla="*/ T96 w 1076"/>
                                      <a:gd name="T98" fmla="+- 0 2147 1507"/>
                                      <a:gd name="T99" fmla="*/ 2147 h 991"/>
                                      <a:gd name="T100" fmla="+- 0 10217 9226"/>
                                      <a:gd name="T101" fmla="*/ T100 w 1076"/>
                                      <a:gd name="T102" fmla="+- 0 2173 1507"/>
                                      <a:gd name="T103" fmla="*/ 2173 h 991"/>
                                      <a:gd name="T104" fmla="+- 0 10237 9226"/>
                                      <a:gd name="T105" fmla="*/ T104 w 1076"/>
                                      <a:gd name="T106" fmla="+- 0 2173 1507"/>
                                      <a:gd name="T107" fmla="*/ 2173 h 991"/>
                                      <a:gd name="T108" fmla="+- 0 10263 9226"/>
                                      <a:gd name="T109" fmla="*/ T108 w 1076"/>
                                      <a:gd name="T110" fmla="+- 0 2153 1507"/>
                                      <a:gd name="T111" fmla="*/ 2153 h 991"/>
                                      <a:gd name="T112" fmla="+- 0 10292 9226"/>
                                      <a:gd name="T113" fmla="*/ T112 w 1076"/>
                                      <a:gd name="T114" fmla="+- 0 2122 1507"/>
                                      <a:gd name="T115" fmla="*/ 2122 h 991"/>
                                      <a:gd name="T116" fmla="+- 0 10302 9226"/>
                                      <a:gd name="T117" fmla="*/ T116 w 1076"/>
                                      <a:gd name="T118" fmla="+- 0 2099 1507"/>
                                      <a:gd name="T119" fmla="*/ 2099 h 991"/>
                                      <a:gd name="T120" fmla="+- 0 10297 9226"/>
                                      <a:gd name="T121" fmla="*/ T120 w 1076"/>
                                      <a:gd name="T122" fmla="+- 0 2082 1507"/>
                                      <a:gd name="T123" fmla="*/ 2082 h 991"/>
                                      <a:gd name="T124" fmla="+- 0 10234 9226"/>
                                      <a:gd name="T125" fmla="*/ T124 w 1076"/>
                                      <a:gd name="T126" fmla="+- 0 2020 1507"/>
                                      <a:gd name="T127" fmla="*/ 2020 h 991"/>
                                      <a:gd name="T128" fmla="+- 0 10155 9226"/>
                                      <a:gd name="T129" fmla="*/ T128 w 1076"/>
                                      <a:gd name="T130" fmla="+- 0 1941 1507"/>
                                      <a:gd name="T131" fmla="*/ 1941 h 991"/>
                                      <a:gd name="T132" fmla="+- 0 9997 9226"/>
                                      <a:gd name="T133" fmla="*/ T132 w 1076"/>
                                      <a:gd name="T134" fmla="+- 0 1783 1507"/>
                                      <a:gd name="T135" fmla="*/ 1783 h 991"/>
                                      <a:gd name="T136" fmla="+- 0 9918 9226"/>
                                      <a:gd name="T137" fmla="*/ T136 w 1076"/>
                                      <a:gd name="T138" fmla="+- 0 1704 1507"/>
                                      <a:gd name="T139" fmla="*/ 1704 h 991"/>
                                      <a:gd name="T140" fmla="+- 0 9844 9226"/>
                                      <a:gd name="T141" fmla="*/ T140 w 1076"/>
                                      <a:gd name="T142" fmla="+- 0 1633 1507"/>
                                      <a:gd name="T143" fmla="*/ 1633 h 991"/>
                                      <a:gd name="T144" fmla="+- 0 9785 9226"/>
                                      <a:gd name="T145" fmla="*/ T144 w 1076"/>
                                      <a:gd name="T146" fmla="+- 0 1584 1507"/>
                                      <a:gd name="T147" fmla="*/ 1584 h 991"/>
                                      <a:gd name="T148" fmla="+- 0 9710 9226"/>
                                      <a:gd name="T149" fmla="*/ T148 w 1076"/>
                                      <a:gd name="T150" fmla="+- 0 1538 1507"/>
                                      <a:gd name="T151" fmla="*/ 1538 h 991"/>
                                      <a:gd name="T152" fmla="+- 0 9624 9226"/>
                                      <a:gd name="T153" fmla="*/ T152 w 1076"/>
                                      <a:gd name="T154" fmla="+- 0 1510 1507"/>
                                      <a:gd name="T155" fmla="*/ 1510 h 991"/>
                                      <a:gd name="T156" fmla="+- 0 9545 9226"/>
                                      <a:gd name="T157" fmla="*/ T156 w 1076"/>
                                      <a:gd name="T158" fmla="+- 0 1511 1507"/>
                                      <a:gd name="T159" fmla="*/ 1511 h 991"/>
                                      <a:gd name="T160" fmla="+- 0 9460 9226"/>
                                      <a:gd name="T161" fmla="*/ T160 w 1076"/>
                                      <a:gd name="T162" fmla="+- 0 1554 1507"/>
                                      <a:gd name="T163" fmla="*/ 1554 h 991"/>
                                      <a:gd name="T164" fmla="+- 0 9410 9226"/>
                                      <a:gd name="T165" fmla="*/ T164 w 1076"/>
                                      <a:gd name="T166" fmla="+- 0 1617 1507"/>
                                      <a:gd name="T167" fmla="*/ 1617 h 991"/>
                                      <a:gd name="T168" fmla="+- 0 9388 9226"/>
                                      <a:gd name="T169" fmla="*/ T168 w 1076"/>
                                      <a:gd name="T170" fmla="+- 0 1705 1507"/>
                                      <a:gd name="T171" fmla="*/ 1705 h 991"/>
                                      <a:gd name="T172" fmla="+- 0 9390 9226"/>
                                      <a:gd name="T173" fmla="*/ T172 w 1076"/>
                                      <a:gd name="T174" fmla="+- 0 1782 1507"/>
                                      <a:gd name="T175" fmla="*/ 1782 h 991"/>
                                      <a:gd name="T176" fmla="+- 0 9400 9226"/>
                                      <a:gd name="T177" fmla="*/ T176 w 1076"/>
                                      <a:gd name="T178" fmla="+- 0 1848 1507"/>
                                      <a:gd name="T179" fmla="*/ 1848 h 991"/>
                                      <a:gd name="T180" fmla="+- 0 9343 9226"/>
                                      <a:gd name="T181" fmla="*/ T180 w 1076"/>
                                      <a:gd name="T182" fmla="+- 0 1791 1507"/>
                                      <a:gd name="T183" fmla="*/ 1791 h 991"/>
                                      <a:gd name="T184" fmla="+- 0 9307 9226"/>
                                      <a:gd name="T185" fmla="*/ T184 w 1076"/>
                                      <a:gd name="T186" fmla="+- 0 1756 1507"/>
                                      <a:gd name="T187" fmla="*/ 1756 h 991"/>
                                      <a:gd name="T188" fmla="+- 0 9285 9226"/>
                                      <a:gd name="T189" fmla="*/ T188 w 1076"/>
                                      <a:gd name="T190" fmla="+- 0 1754 1507"/>
                                      <a:gd name="T191" fmla="*/ 1754 h 991"/>
                                      <a:gd name="T192" fmla="+- 0 9261 9226"/>
                                      <a:gd name="T193" fmla="*/ T192 w 1076"/>
                                      <a:gd name="T194" fmla="+- 0 1772 1507"/>
                                      <a:gd name="T195" fmla="*/ 1772 h 991"/>
                                      <a:gd name="T196" fmla="+- 0 9235 9226"/>
                                      <a:gd name="T197" fmla="*/ T196 w 1076"/>
                                      <a:gd name="T198" fmla="+- 0 1800 1507"/>
                                      <a:gd name="T199" fmla="*/ 1800 h 99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  <a:cxn ang="0">
                                        <a:pos x="T69" y="T71"/>
                                      </a:cxn>
                                      <a:cxn ang="0">
                                        <a:pos x="T73" y="T75"/>
                                      </a:cxn>
                                      <a:cxn ang="0">
                                        <a:pos x="T77" y="T79"/>
                                      </a:cxn>
                                      <a:cxn ang="0">
                                        <a:pos x="T81" y="T83"/>
                                      </a:cxn>
                                      <a:cxn ang="0">
                                        <a:pos x="T85" y="T87"/>
                                      </a:cxn>
                                      <a:cxn ang="0">
                                        <a:pos x="T89" y="T91"/>
                                      </a:cxn>
                                      <a:cxn ang="0">
                                        <a:pos x="T93" y="T95"/>
                                      </a:cxn>
                                      <a:cxn ang="0">
                                        <a:pos x="T97" y="T99"/>
                                      </a:cxn>
                                      <a:cxn ang="0">
                                        <a:pos x="T101" y="T103"/>
                                      </a:cxn>
                                      <a:cxn ang="0">
                                        <a:pos x="T105" y="T107"/>
                                      </a:cxn>
                                      <a:cxn ang="0">
                                        <a:pos x="T109" y="T111"/>
                                      </a:cxn>
                                      <a:cxn ang="0">
                                        <a:pos x="T113" y="T115"/>
                                      </a:cxn>
                                      <a:cxn ang="0">
                                        <a:pos x="T117" y="T119"/>
                                      </a:cxn>
                                      <a:cxn ang="0">
                                        <a:pos x="T121" y="T123"/>
                                      </a:cxn>
                                      <a:cxn ang="0">
                                        <a:pos x="T125" y="T127"/>
                                      </a:cxn>
                                      <a:cxn ang="0">
                                        <a:pos x="T129" y="T131"/>
                                      </a:cxn>
                                      <a:cxn ang="0">
                                        <a:pos x="T133" y="T135"/>
                                      </a:cxn>
                                      <a:cxn ang="0">
                                        <a:pos x="T137" y="T139"/>
                                      </a:cxn>
                                      <a:cxn ang="0">
                                        <a:pos x="T141" y="T143"/>
                                      </a:cxn>
                                      <a:cxn ang="0">
                                        <a:pos x="T145" y="T147"/>
                                      </a:cxn>
                                      <a:cxn ang="0">
                                        <a:pos x="T149" y="T151"/>
                                      </a:cxn>
                                      <a:cxn ang="0">
                                        <a:pos x="T153" y="T155"/>
                                      </a:cxn>
                                      <a:cxn ang="0">
                                        <a:pos x="T157" y="T159"/>
                                      </a:cxn>
                                      <a:cxn ang="0">
                                        <a:pos x="T161" y="T163"/>
                                      </a:cxn>
                                      <a:cxn ang="0">
                                        <a:pos x="T165" y="T167"/>
                                      </a:cxn>
                                      <a:cxn ang="0">
                                        <a:pos x="T169" y="T171"/>
                                      </a:cxn>
                                      <a:cxn ang="0">
                                        <a:pos x="T173" y="T175"/>
                                      </a:cxn>
                                      <a:cxn ang="0">
                                        <a:pos x="T177" y="T179"/>
                                      </a:cxn>
                                      <a:cxn ang="0">
                                        <a:pos x="T181" y="T183"/>
                                      </a:cxn>
                                      <a:cxn ang="0">
                                        <a:pos x="T185" y="T187"/>
                                      </a:cxn>
                                      <a:cxn ang="0">
                                        <a:pos x="T189" y="T191"/>
                                      </a:cxn>
                                      <a:cxn ang="0">
                                        <a:pos x="T193" y="T195"/>
                                      </a:cxn>
                                      <a:cxn ang="0">
                                        <a:pos x="T197" y="T199"/>
                                      </a:cxn>
                                    </a:cxnLst>
                                    <a:rect l="0" t="0" r="r" b="b"/>
                                    <a:pathLst>
                                      <a:path w="1076" h="991">
                                        <a:moveTo>
                                          <a:pt x="2" y="304"/>
                                        </a:moveTo>
                                        <a:lnTo>
                                          <a:pt x="1" y="309"/>
                                        </a:lnTo>
                                        <a:lnTo>
                                          <a:pt x="0" y="315"/>
                                        </a:lnTo>
                                        <a:lnTo>
                                          <a:pt x="1" y="320"/>
                                        </a:lnTo>
                                        <a:lnTo>
                                          <a:pt x="4" y="327"/>
                                        </a:lnTo>
                                        <a:lnTo>
                                          <a:pt x="7" y="331"/>
                                        </a:lnTo>
                                        <a:lnTo>
                                          <a:pt x="10" y="335"/>
                                        </a:lnTo>
                                        <a:lnTo>
                                          <a:pt x="657" y="982"/>
                                        </a:lnTo>
                                        <a:lnTo>
                                          <a:pt x="661" y="985"/>
                                        </a:lnTo>
                                        <a:lnTo>
                                          <a:pt x="665" y="988"/>
                                        </a:lnTo>
                                        <a:lnTo>
                                          <a:pt x="673" y="991"/>
                                        </a:lnTo>
                                        <a:lnTo>
                                          <a:pt x="677" y="991"/>
                                        </a:lnTo>
                                        <a:lnTo>
                                          <a:pt x="683" y="989"/>
                                        </a:lnTo>
                                        <a:lnTo>
                                          <a:pt x="688" y="988"/>
                                        </a:lnTo>
                                        <a:lnTo>
                                          <a:pt x="694" y="985"/>
                                        </a:lnTo>
                                        <a:lnTo>
                                          <a:pt x="700" y="980"/>
                                        </a:lnTo>
                                        <a:lnTo>
                                          <a:pt x="707" y="975"/>
                                        </a:lnTo>
                                        <a:lnTo>
                                          <a:pt x="714" y="969"/>
                                        </a:lnTo>
                                        <a:lnTo>
                                          <a:pt x="723" y="961"/>
                                        </a:lnTo>
                                        <a:lnTo>
                                          <a:pt x="732" y="952"/>
                                        </a:lnTo>
                                        <a:lnTo>
                                          <a:pt x="738" y="944"/>
                                        </a:lnTo>
                                        <a:lnTo>
                                          <a:pt x="743" y="937"/>
                                        </a:lnTo>
                                        <a:lnTo>
                                          <a:pt x="748" y="931"/>
                                        </a:lnTo>
                                        <a:lnTo>
                                          <a:pt x="751" y="925"/>
                                        </a:lnTo>
                                        <a:lnTo>
                                          <a:pt x="752" y="920"/>
                                        </a:lnTo>
                                        <a:lnTo>
                                          <a:pt x="753" y="915"/>
                                        </a:lnTo>
                                        <a:lnTo>
                                          <a:pt x="753" y="910"/>
                                        </a:lnTo>
                                        <a:lnTo>
                                          <a:pt x="752" y="906"/>
                                        </a:lnTo>
                                        <a:lnTo>
                                          <a:pt x="751" y="902"/>
                                        </a:lnTo>
                                        <a:lnTo>
                                          <a:pt x="748" y="898"/>
                                        </a:lnTo>
                                        <a:lnTo>
                                          <a:pt x="745" y="894"/>
                                        </a:lnTo>
                                        <a:lnTo>
                                          <a:pt x="722" y="872"/>
                                        </a:lnTo>
                                        <a:lnTo>
                                          <a:pt x="699" y="849"/>
                                        </a:lnTo>
                                        <a:lnTo>
                                          <a:pt x="677" y="827"/>
                                        </a:lnTo>
                                        <a:lnTo>
                                          <a:pt x="654" y="804"/>
                                        </a:lnTo>
                                        <a:lnTo>
                                          <a:pt x="632" y="781"/>
                                        </a:lnTo>
                                        <a:lnTo>
                                          <a:pt x="609" y="759"/>
                                        </a:lnTo>
                                        <a:lnTo>
                                          <a:pt x="586" y="736"/>
                                        </a:lnTo>
                                        <a:lnTo>
                                          <a:pt x="564" y="714"/>
                                        </a:lnTo>
                                        <a:lnTo>
                                          <a:pt x="541" y="691"/>
                                        </a:lnTo>
                                        <a:lnTo>
                                          <a:pt x="518" y="668"/>
                                        </a:lnTo>
                                        <a:lnTo>
                                          <a:pt x="496" y="646"/>
                                        </a:lnTo>
                                        <a:lnTo>
                                          <a:pt x="473" y="623"/>
                                        </a:lnTo>
                                        <a:lnTo>
                                          <a:pt x="451" y="600"/>
                                        </a:lnTo>
                                        <a:lnTo>
                                          <a:pt x="428" y="578"/>
                                        </a:lnTo>
                                        <a:lnTo>
                                          <a:pt x="405" y="555"/>
                                        </a:lnTo>
                                        <a:lnTo>
                                          <a:pt x="383" y="533"/>
                                        </a:lnTo>
                                        <a:lnTo>
                                          <a:pt x="360" y="510"/>
                                        </a:lnTo>
                                        <a:lnTo>
                                          <a:pt x="337" y="487"/>
                                        </a:lnTo>
                                        <a:lnTo>
                                          <a:pt x="315" y="465"/>
                                        </a:lnTo>
                                        <a:lnTo>
                                          <a:pt x="292" y="442"/>
                                        </a:lnTo>
                                        <a:lnTo>
                                          <a:pt x="291" y="438"/>
                                        </a:lnTo>
                                        <a:lnTo>
                                          <a:pt x="285" y="415"/>
                                        </a:lnTo>
                                        <a:lnTo>
                                          <a:pt x="280" y="393"/>
                                        </a:lnTo>
                                        <a:lnTo>
                                          <a:pt x="276" y="372"/>
                                        </a:lnTo>
                                        <a:lnTo>
                                          <a:pt x="273" y="351"/>
                                        </a:lnTo>
                                        <a:lnTo>
                                          <a:pt x="271" y="332"/>
                                        </a:lnTo>
                                        <a:lnTo>
                                          <a:pt x="269" y="314"/>
                                        </a:lnTo>
                                        <a:lnTo>
                                          <a:pt x="268" y="297"/>
                                        </a:lnTo>
                                        <a:lnTo>
                                          <a:pt x="268" y="277"/>
                                        </a:lnTo>
                                        <a:lnTo>
                                          <a:pt x="270" y="254"/>
                                        </a:lnTo>
                                        <a:lnTo>
                                          <a:pt x="275" y="233"/>
                                        </a:lnTo>
                                        <a:lnTo>
                                          <a:pt x="281" y="214"/>
                                        </a:lnTo>
                                        <a:lnTo>
                                          <a:pt x="291" y="197"/>
                                        </a:lnTo>
                                        <a:lnTo>
                                          <a:pt x="302" y="183"/>
                                        </a:lnTo>
                                        <a:lnTo>
                                          <a:pt x="323" y="166"/>
                                        </a:lnTo>
                                        <a:lnTo>
                                          <a:pt x="341" y="157"/>
                                        </a:lnTo>
                                        <a:lnTo>
                                          <a:pt x="360" y="151"/>
                                        </a:lnTo>
                                        <a:lnTo>
                                          <a:pt x="388" y="149"/>
                                        </a:lnTo>
                                        <a:lnTo>
                                          <a:pt x="408" y="152"/>
                                        </a:lnTo>
                                        <a:lnTo>
                                          <a:pt x="429" y="158"/>
                                        </a:lnTo>
                                        <a:lnTo>
                                          <a:pt x="451" y="167"/>
                                        </a:lnTo>
                                        <a:lnTo>
                                          <a:pt x="469" y="175"/>
                                        </a:lnTo>
                                        <a:lnTo>
                                          <a:pt x="487" y="186"/>
                                        </a:lnTo>
                                        <a:lnTo>
                                          <a:pt x="505" y="197"/>
                                        </a:lnTo>
                                        <a:lnTo>
                                          <a:pt x="523" y="210"/>
                                        </a:lnTo>
                                        <a:lnTo>
                                          <a:pt x="537" y="221"/>
                                        </a:lnTo>
                                        <a:lnTo>
                                          <a:pt x="552" y="234"/>
                                        </a:lnTo>
                                        <a:lnTo>
                                          <a:pt x="567" y="248"/>
                                        </a:lnTo>
                                        <a:lnTo>
                                          <a:pt x="584" y="263"/>
                                        </a:lnTo>
                                        <a:lnTo>
                                          <a:pt x="601" y="280"/>
                                        </a:lnTo>
                                        <a:lnTo>
                                          <a:pt x="620" y="299"/>
                                        </a:lnTo>
                                        <a:lnTo>
                                          <a:pt x="639" y="318"/>
                                        </a:lnTo>
                                        <a:lnTo>
                                          <a:pt x="658" y="337"/>
                                        </a:lnTo>
                                        <a:lnTo>
                                          <a:pt x="677" y="356"/>
                                        </a:lnTo>
                                        <a:lnTo>
                                          <a:pt x="696" y="375"/>
                                        </a:lnTo>
                                        <a:lnTo>
                                          <a:pt x="715" y="394"/>
                                        </a:lnTo>
                                        <a:lnTo>
                                          <a:pt x="734" y="413"/>
                                        </a:lnTo>
                                        <a:lnTo>
                                          <a:pt x="753" y="432"/>
                                        </a:lnTo>
                                        <a:lnTo>
                                          <a:pt x="772" y="451"/>
                                        </a:lnTo>
                                        <a:lnTo>
                                          <a:pt x="790" y="470"/>
                                        </a:lnTo>
                                        <a:lnTo>
                                          <a:pt x="809" y="489"/>
                                        </a:lnTo>
                                        <a:lnTo>
                                          <a:pt x="828" y="508"/>
                                        </a:lnTo>
                                        <a:lnTo>
                                          <a:pt x="847" y="526"/>
                                        </a:lnTo>
                                        <a:lnTo>
                                          <a:pt x="866" y="545"/>
                                        </a:lnTo>
                                        <a:lnTo>
                                          <a:pt x="885" y="564"/>
                                        </a:lnTo>
                                        <a:lnTo>
                                          <a:pt x="904" y="583"/>
                                        </a:lnTo>
                                        <a:lnTo>
                                          <a:pt x="923" y="602"/>
                                        </a:lnTo>
                                        <a:lnTo>
                                          <a:pt x="942" y="621"/>
                                        </a:lnTo>
                                        <a:lnTo>
                                          <a:pt x="961" y="640"/>
                                        </a:lnTo>
                                        <a:lnTo>
                                          <a:pt x="980" y="659"/>
                                        </a:lnTo>
                                        <a:lnTo>
                                          <a:pt x="984" y="663"/>
                                        </a:lnTo>
                                        <a:lnTo>
                                          <a:pt x="988" y="666"/>
                                        </a:lnTo>
                                        <a:lnTo>
                                          <a:pt x="991" y="666"/>
                                        </a:lnTo>
                                        <a:lnTo>
                                          <a:pt x="996" y="668"/>
                                        </a:lnTo>
                                        <a:lnTo>
                                          <a:pt x="1000" y="668"/>
                                        </a:lnTo>
                                        <a:lnTo>
                                          <a:pt x="1005" y="667"/>
                                        </a:lnTo>
                                        <a:lnTo>
                                          <a:pt x="1011" y="666"/>
                                        </a:lnTo>
                                        <a:lnTo>
                                          <a:pt x="1016" y="663"/>
                                        </a:lnTo>
                                        <a:lnTo>
                                          <a:pt x="1023" y="658"/>
                                        </a:lnTo>
                                        <a:lnTo>
                                          <a:pt x="1030" y="653"/>
                                        </a:lnTo>
                                        <a:lnTo>
                                          <a:pt x="1037" y="646"/>
                                        </a:lnTo>
                                        <a:lnTo>
                                          <a:pt x="1046" y="637"/>
                                        </a:lnTo>
                                        <a:lnTo>
                                          <a:pt x="1055" y="629"/>
                                        </a:lnTo>
                                        <a:lnTo>
                                          <a:pt x="1061" y="621"/>
                                        </a:lnTo>
                                        <a:lnTo>
                                          <a:pt x="1066" y="615"/>
                                        </a:lnTo>
                                        <a:lnTo>
                                          <a:pt x="1071" y="608"/>
                                        </a:lnTo>
                                        <a:lnTo>
                                          <a:pt x="1074" y="603"/>
                                        </a:lnTo>
                                        <a:lnTo>
                                          <a:pt x="1075" y="597"/>
                                        </a:lnTo>
                                        <a:lnTo>
                                          <a:pt x="1076" y="592"/>
                                        </a:lnTo>
                                        <a:lnTo>
                                          <a:pt x="1076" y="588"/>
                                        </a:lnTo>
                                        <a:lnTo>
                                          <a:pt x="1074" y="583"/>
                                        </a:lnTo>
                                        <a:lnTo>
                                          <a:pt x="1074" y="580"/>
                                        </a:lnTo>
                                        <a:lnTo>
                                          <a:pt x="1071" y="575"/>
                                        </a:lnTo>
                                        <a:lnTo>
                                          <a:pt x="1067" y="572"/>
                                        </a:lnTo>
                                        <a:lnTo>
                                          <a:pt x="1047" y="552"/>
                                        </a:lnTo>
                                        <a:lnTo>
                                          <a:pt x="1028" y="532"/>
                                        </a:lnTo>
                                        <a:lnTo>
                                          <a:pt x="1008" y="513"/>
                                        </a:lnTo>
                                        <a:lnTo>
                                          <a:pt x="988" y="493"/>
                                        </a:lnTo>
                                        <a:lnTo>
                                          <a:pt x="969" y="473"/>
                                        </a:lnTo>
                                        <a:lnTo>
                                          <a:pt x="949" y="453"/>
                                        </a:lnTo>
                                        <a:lnTo>
                                          <a:pt x="929" y="434"/>
                                        </a:lnTo>
                                        <a:lnTo>
                                          <a:pt x="830" y="335"/>
                                        </a:lnTo>
                                        <a:lnTo>
                                          <a:pt x="811" y="315"/>
                                        </a:lnTo>
                                        <a:lnTo>
                                          <a:pt x="791" y="295"/>
                                        </a:lnTo>
                                        <a:lnTo>
                                          <a:pt x="771" y="276"/>
                                        </a:lnTo>
                                        <a:lnTo>
                                          <a:pt x="751" y="256"/>
                                        </a:lnTo>
                                        <a:lnTo>
                                          <a:pt x="732" y="236"/>
                                        </a:lnTo>
                                        <a:lnTo>
                                          <a:pt x="712" y="216"/>
                                        </a:lnTo>
                                        <a:lnTo>
                                          <a:pt x="692" y="197"/>
                                        </a:lnTo>
                                        <a:lnTo>
                                          <a:pt x="672" y="177"/>
                                        </a:lnTo>
                                        <a:lnTo>
                                          <a:pt x="649" y="155"/>
                                        </a:lnTo>
                                        <a:lnTo>
                                          <a:pt x="634" y="140"/>
                                        </a:lnTo>
                                        <a:lnTo>
                                          <a:pt x="618" y="126"/>
                                        </a:lnTo>
                                        <a:lnTo>
                                          <a:pt x="603" y="112"/>
                                        </a:lnTo>
                                        <a:lnTo>
                                          <a:pt x="588" y="100"/>
                                        </a:lnTo>
                                        <a:lnTo>
                                          <a:pt x="574" y="88"/>
                                        </a:lnTo>
                                        <a:lnTo>
                                          <a:pt x="559" y="77"/>
                                        </a:lnTo>
                                        <a:lnTo>
                                          <a:pt x="545" y="67"/>
                                        </a:lnTo>
                                        <a:lnTo>
                                          <a:pt x="520" y="51"/>
                                        </a:lnTo>
                                        <a:lnTo>
                                          <a:pt x="502" y="40"/>
                                        </a:lnTo>
                                        <a:lnTo>
                                          <a:pt x="484" y="31"/>
                                        </a:lnTo>
                                        <a:lnTo>
                                          <a:pt x="466" y="23"/>
                                        </a:lnTo>
                                        <a:lnTo>
                                          <a:pt x="448" y="16"/>
                                        </a:lnTo>
                                        <a:lnTo>
                                          <a:pt x="431" y="10"/>
                                        </a:lnTo>
                                        <a:lnTo>
                                          <a:pt x="398" y="3"/>
                                        </a:lnTo>
                                        <a:lnTo>
                                          <a:pt x="378" y="1"/>
                                        </a:lnTo>
                                        <a:lnTo>
                                          <a:pt x="358" y="0"/>
                                        </a:lnTo>
                                        <a:lnTo>
                                          <a:pt x="339" y="1"/>
                                        </a:lnTo>
                                        <a:lnTo>
                                          <a:pt x="319" y="4"/>
                                        </a:lnTo>
                                        <a:lnTo>
                                          <a:pt x="285" y="14"/>
                                        </a:lnTo>
                                        <a:lnTo>
                                          <a:pt x="268" y="23"/>
                                        </a:lnTo>
                                        <a:lnTo>
                                          <a:pt x="250" y="34"/>
                                        </a:lnTo>
                                        <a:lnTo>
                                          <a:pt x="234" y="47"/>
                                        </a:lnTo>
                                        <a:lnTo>
                                          <a:pt x="217" y="63"/>
                                        </a:lnTo>
                                        <a:lnTo>
                                          <a:pt x="204" y="77"/>
                                        </a:lnTo>
                                        <a:lnTo>
                                          <a:pt x="193" y="93"/>
                                        </a:lnTo>
                                        <a:lnTo>
                                          <a:pt x="184" y="110"/>
                                        </a:lnTo>
                                        <a:lnTo>
                                          <a:pt x="176" y="129"/>
                                        </a:lnTo>
                                        <a:lnTo>
                                          <a:pt x="170" y="149"/>
                                        </a:lnTo>
                                        <a:lnTo>
                                          <a:pt x="165" y="171"/>
                                        </a:lnTo>
                                        <a:lnTo>
                                          <a:pt x="162" y="198"/>
                                        </a:lnTo>
                                        <a:lnTo>
                                          <a:pt x="161" y="216"/>
                                        </a:lnTo>
                                        <a:lnTo>
                                          <a:pt x="161" y="235"/>
                                        </a:lnTo>
                                        <a:lnTo>
                                          <a:pt x="162" y="254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166" y="296"/>
                                        </a:lnTo>
                                        <a:lnTo>
                                          <a:pt x="170" y="318"/>
                                        </a:lnTo>
                                        <a:lnTo>
                                          <a:pt x="174" y="341"/>
                                        </a:lnTo>
                                        <a:lnTo>
                                          <a:pt x="160" y="326"/>
                                        </a:lnTo>
                                        <a:lnTo>
                                          <a:pt x="145" y="312"/>
                                        </a:lnTo>
                                        <a:lnTo>
                                          <a:pt x="131" y="298"/>
                                        </a:lnTo>
                                        <a:lnTo>
                                          <a:pt x="117" y="284"/>
                                        </a:lnTo>
                                        <a:lnTo>
                                          <a:pt x="103" y="270"/>
                                        </a:lnTo>
                                        <a:lnTo>
                                          <a:pt x="89" y="256"/>
                                        </a:lnTo>
                                        <a:lnTo>
                                          <a:pt x="85" y="252"/>
                                        </a:lnTo>
                                        <a:lnTo>
                                          <a:pt x="81" y="249"/>
                                        </a:lnTo>
                                        <a:lnTo>
                                          <a:pt x="74" y="247"/>
                                        </a:lnTo>
                                        <a:lnTo>
                                          <a:pt x="68" y="246"/>
                                        </a:lnTo>
                                        <a:lnTo>
                                          <a:pt x="64" y="246"/>
                                        </a:lnTo>
                                        <a:lnTo>
                                          <a:pt x="59" y="247"/>
                                        </a:lnTo>
                                        <a:lnTo>
                                          <a:pt x="53" y="250"/>
                                        </a:lnTo>
                                        <a:lnTo>
                                          <a:pt x="48" y="254"/>
                                        </a:lnTo>
                                        <a:lnTo>
                                          <a:pt x="42" y="258"/>
                                        </a:lnTo>
                                        <a:lnTo>
                                          <a:pt x="35" y="265"/>
                                        </a:lnTo>
                                        <a:lnTo>
                                          <a:pt x="27" y="273"/>
                                        </a:lnTo>
                                        <a:lnTo>
                                          <a:pt x="20" y="280"/>
                                        </a:lnTo>
                                        <a:lnTo>
                                          <a:pt x="13" y="287"/>
                                        </a:lnTo>
                                        <a:lnTo>
                                          <a:pt x="9" y="293"/>
                                        </a:lnTo>
                                        <a:lnTo>
                                          <a:pt x="5" y="298"/>
                                        </a:lnTo>
                                        <a:lnTo>
                                          <a:pt x="2" y="30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1C1C1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1" name="Group 103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440" y="262"/>
                                    <a:ext cx="2081" cy="0"/>
                                    <a:chOff x="1440" y="262"/>
                                    <a:chExt cx="2081" cy="0"/>
                                  </a:xfrm>
                                </wpg:grpSpPr>
                                <wps:wsp>
                                  <wps:cNvPr id="12" name="Freeform 10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40" y="262"/>
                                      <a:ext cx="2081" cy="0"/>
                                    </a:xfrm>
                                    <a:custGeom>
                                      <a:avLst/>
                                      <a:gdLst>
                                        <a:gd name="T0" fmla="+- 0 1440 1440"/>
                                        <a:gd name="T1" fmla="*/ T0 w 2081"/>
                                        <a:gd name="T2" fmla="+- 0 3521 1440"/>
                                        <a:gd name="T3" fmla="*/ T2 w 2081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2081">
                                          <a:moveTo>
                                            <a:pt x="0" y="0"/>
                                          </a:moveTo>
                                          <a:lnTo>
                                            <a:pt x="2081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5748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13" name="Picture 103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1958" y="276"/>
                                      <a:ext cx="8357" cy="59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29" o:spid="_x0000_s1026" style="position:absolute;margin-left:71.4pt;margin-top:12.45pt;width:444.35pt;height:470.45pt;z-index:-18113;mso-position-horizontal-relative:page" coordorigin="1428,249" coordsize="8887,94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41" o:spid="_x0000_s1027" type="#_x0000_t75" style="position:absolute;left:1612;top:3469;width:6093;height:6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U87rBAAAA2gAAAA8AAABkcnMvZG93bnJldi54bWxEj82qwjAUhPeC7xCO4E5TXRSpRhF/0IV3&#10;YfUBDs3pDzYnpYm23qe/ES64HGbmG2a16U0tXtS6yrKC2TQCQZxZXXGh4H47ThYgnEfWWFsmBW9y&#10;sFkPBytMtO34Sq/UFyJA2CWooPS+SaR0WUkG3dQ2xMHLbWvQB9kWUrfYBbip5TyKYmmw4rBQYkO7&#10;krJH+jQK4n10MvKY5vZyXsTPQ7f/ydNfpcajfrsE4an33/B/+6wVzOFzJdwAuf4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OU87rBAAAA2gAAAA8AAAAAAAAAAAAAAAAAnwIA&#10;AGRycy9kb3ducmV2LnhtbFBLBQYAAAAABAAEAPcAAACNAwAAAAA=&#10;">
                  <v:imagedata r:id="rId11" o:title=""/>
                </v:shape>
                <v:group id="Group 1030" o:spid="_x0000_s1028" style="position:absolute;left:7892;top:2757;width:1077;height:990" coordorigin="7892,2757" coordsize="1077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1040" o:spid="_x0000_s1029" style="position:absolute;left:7892;top:2757;width:1077;height:990;visibility:visible;mso-wrap-style:square;v-text-anchor:top" coordsize="1077,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ni78QA&#10;AADaAAAADwAAAGRycy9kb3ducmV2LnhtbESPS2vDMBCE74X8B7GB3Bo5JRTjRA5x0pQeSiGPS26L&#10;tX4Qa2UsOXb766tCIcdhZr5h1pvRNOJOnastK1jMIxDEudU1lwou58NzDMJ5ZI2NZVLwTQ426eRp&#10;jYm2Ax/pfvKlCBB2CSqovG8TKV1ekUE3ty1x8ArbGfRBdqXUHQ4Bbhr5EkWv0mDNYaHClnYV5bdT&#10;bxT8vB1iyt5j/DKf+6Evjtcs669KzabjdgXC0+gf4f/2h1awhL8r4Qb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Z4u/EAAAA2gAAAA8AAAAAAAAAAAAAAAAAmAIAAGRycy9k&#10;b3ducmV2LnhtbFBLBQYAAAAABAAEAPUAAACJAwAAAAA=&#10;" path="m11,375r-5,6l3,387r-1,6l,398r1,5l2,407r1,4l6,415r4,4l29,438r40,40l108,517r39,39l186,595r40,40l265,674r39,39l344,753r39,39l410,819r32,31l473,877r30,24l531,922r26,17l592,959r36,15l659,983r40,7l719,990r19,-1l773,982r36,-15l842,943r30,-30l893,880r14,-39l913,810r2,-35l916,757r-1,-20l913,717r-2,-22l907,673r-4,-24l988,735r4,4l996,742r7,3l1007,745r5,-1l1017,743r6,-3l1029,736r5,-4l1042,726r8,-8l1057,710r6,-7l1068,697r4,-5l1075,686r,-5l1077,675r,-4l1075,667r-1,-4l1071,659r-4,-3l1035,623r-32,-32l970,559,938,526,906,494,873,461,841,429,809,397,776,364,744,332,711,300,679,267,647,235,614,203,582,170,550,138,517,105,485,73,453,41,420,8,412,2,404,r-5,l393,1r-5,1l382,4r-6,6l369,15r-7,7l354,30r-9,9l338,46r-4,6l328,58r-3,6l324,70r-1,6l323,81r1,3l326,89r3,4l332,96r23,23l378,141r22,23l423,187r22,22l468,232r23,22l513,277r23,23l559,322r22,23l604,368r22,22l649,413r23,22l694,458r23,23l740,503r22,23l785,549r7,27l800,619r6,40l809,694r,16l809,714r-2,23l796,777r-21,30l754,824r-37,14l688,840r-19,-2l643,830,608,815,571,792,539,767,508,741,474,708,456,689,437,670,418,651,399,632,380,614,361,595,342,576,324,557,305,538,286,519,267,501,248,482,229,463,211,444,192,425,173,406,154,388,135,369,116,350,98,331r-4,-4l90,324r-5,-1l82,323r-5,-1l71,323r-6,1l60,327r-7,5l47,337r-7,7l31,353r-8,8l16,368r-5,7xe" fillcolor="#c1c1c1" stroked="f">
                    <v:path arrowok="t" o:connecttype="custom" o:connectlocs="3,3144;1,3160;6,3172;69,3235;186,3352;304,3470;410,3576;503,3658;592,3716;699,3747;773,3739;872,3670;913,3567;915,3494;907,3430;992,3496;1007,3502;1023,3497;1042,3483;1063,3460;1075,3443;1077,3428;1071,3416;1003,3348;906,3251;809,3154;711,3057;614,2960;517,2862;420,2765;399,2757;382,2761;362,2779;338,2803;325,2821;323,2838;329,2850;378,2898;445,2966;513,3034;581,3102;649,3170;717,3238;785,3306;806,3416;809,3471;775,3564;688,3597;608,3572;508,3498;437,3427;380,3371;324,3314;267,3258;211,3201;154,3145;98,3088;85,3080;71,3080;53,3089;31,3110;11,3132" o:connectangles="0,0,0,0,0,0,0,0,0,0,0,0,0,0,0,0,0,0,0,0,0,0,0,0,0,0,0,0,0,0,0,0,0,0,0,0,0,0,0,0,0,0,0,0,0,0,0,0,0,0,0,0,0,0,0,0,0,0,0,0,0,0"/>
                  </v:shape>
                  <v:group id="Group 1031" o:spid="_x0000_s1030" style="position:absolute;left:9006;top:3024;width:223;height:225" coordorigin="9006,3024" coordsize="223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Freeform 1039" o:spid="_x0000_s1031" style="position:absolute;left:9006;top:3024;width:223;height:225;visibility:visible;mso-wrap-style:square;v-text-anchor:top" coordsize="223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BTP78A&#10;AADaAAAADwAAAGRycy9kb3ducmV2LnhtbESPQYvCMBSE74L/ITzBm6YrVKRrWpYF0atV72+bt20x&#10;eSlN1OqvN4LgcZiZb5h1MVgjrtT71rGCr3kCgrhyuuVawfGwma1A+ICs0TgmBXfyUOTj0Roz7W68&#10;p2sZahEh7DNU0ITQZVL6qiGLfu464uj9u95iiLKvpe7xFuHWyEWSLKXFluNCgx39NlSdy4tVcE7N&#10;w1lXPbo0LY/m7769JKetUtPJ8PMNItAQPuF3e6cVLOF1Jd4AmT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0FM/vwAAANoAAAAPAAAAAAAAAAAAAAAAAJgCAABkcnMvZG93bnJl&#10;di54bWxQSwUGAAAAAAQABAD1AAAAhAMAAAAA&#10;" path="m167,54l152,40,133,24,116,12,101,4,89,,81,,64,3,46,12,28,28r-9,9l7,55,,73,,89r3,12l10,116r12,16l37,150r18,20l71,185r18,16l106,212r15,8l134,224r7,1l158,221r18,-9l194,197r10,-11l216,168r6,-17l222,134r-3,-11l212,109,201,93,186,74,167,54xe" fillcolor="#c1c1c1" stroked="f">
                      <v:path arrowok="t" o:connecttype="custom" o:connectlocs="167,3078;152,3064;133,3048;116,3036;101,3028;89,3024;81,3024;64,3027;46,3036;28,3052;19,3061;7,3079;0,3097;0,3113;3,3125;10,3140;22,3156;37,3174;55,3194;71,3209;89,3225;106,3236;121,3244;134,3248;141,3249;158,3245;176,3236;194,3221;204,3210;216,3192;222,3175;222,3158;219,3147;212,3133;201,3117;186,3098;167,3078" o:connectangles="0,0,0,0,0,0,0,0,0,0,0,0,0,0,0,0,0,0,0,0,0,0,0,0,0,0,0,0,0,0,0,0,0,0,0,0,0"/>
                    </v:shape>
                    <v:group id="Group 1032" o:spid="_x0000_s1032" style="position:absolute;left:8673;top:1930;width:950;height:948" coordorigin="8673,1930" coordsize="950,9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shape id="Freeform 1038" o:spid="_x0000_s1033" style="position:absolute;left:8673;top:1930;width:950;height:948;visibility:visible;mso-wrap-style:square;v-text-anchor:top" coordsize="950,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w3a74A&#10;AADaAAAADwAAAGRycy9kb3ducmV2LnhtbERPy4rCMBTdD/gP4QruxlQRkY6xDAXRhRtf4PLS3GnK&#10;NDclibb69WYxMMvDea+LwbbiQT40jhXMphkI4srphmsFl/P2cwUiRGSNrWNS8KQAxWb0scZcu56P&#10;9DjFWqQQDjkqMDF2uZShMmQxTF1HnLgf5y3GBH0ttcc+hdtWzrNsKS02nBoMdlQaqn5Pd6tgqRdu&#10;cF31ut221vTlddX73UGpyXj4/gIRaYj/4j/3XitIW9OVdAPk5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LcN2u+AAAA2gAAAA8AAAAAAAAAAAAAAAAAmAIAAGRycy9kb3ducmV2&#10;LnhtbFBLBQYAAAAABAAEAPUAAACDAwAAAAA=&#10;" path="m880,931r7,-6l897,917r10,-11l918,896r9,-9l933,879r6,-7l944,864r2,-7l949,850r1,-5l949,839r-2,-6l945,827r-4,-6l918,782,896,743,873,704,850,665,828,626,805,588,783,549,760,510,738,471,715,432,692,393,670,354,647,315,625,276,602,237,580,199,557,160,534,121,512,82,489,43r-3,-4l482,32r-6,-6l473,20r-4,-5l463,9,459,5,455,2,447,r-4,l438,r-5,1l428,5r-6,4l416,14r-7,7l401,29r-9,9l384,46r-5,6l374,59r-3,6l370,70r-2,6l368,81r1,4l370,90r2,5l376,100r20,33l416,166r20,34l457,233r20,33l497,300r20,33l537,366r20,34l576,433r20,33l616,500r20,33l656,567r20,33l696,633r21,34l737,700r20,33l777,766r2,4l780,774r-7,-4l740,750,707,730,673,710,640,690,606,670,573,650,540,630,506,610,473,590,439,570,406,550,372,531,339,511,306,491,272,471,239,451,205,431,172,411,139,391,105,371r-6,-3l95,366r-5,-2l86,363r-5,l76,364r-6,2l64,369r-7,5l50,380r-8,8l31,399r-7,7l17,413r-5,6l7,426r-3,5l2,435,,441r,5l2,450r1,5l6,459r6,6l17,469r4,3l27,475r5,4l38,483r7,4l84,510r39,23l161,555r39,23l239,601r39,22l317,646r39,23l394,691r39,23l472,736r39,23l550,781r39,23l628,827r39,22l705,872r39,23l783,917r39,23l828,944r5,2l840,947r6,1l851,946r7,-2l865,942r7,-5l880,931xe" fillcolor="#c1c1c1" stroked="f">
                        <v:path arrowok="t" o:connecttype="custom" o:connectlocs="897,2847;927,2817;944,2794;950,2775;945,2757;896,2673;828,2556;760,2440;692,2323;625,2206;557,2090;489,1973;476,1956;463,1939;447,1930;433,1931;416,1944;392,1968;374,1989;368,2006;370,2020;396,2063;457,2163;517,2263;576,2363;636,2463;696,2563;757,2663;780,2704;707,2660;606,2600;506,2540;406,2480;306,2421;205,2361;105,2301;90,2294;76,2294;57,2304;31,2329;12,2349;2,2365;2,2380;12,2395;27,2405;45,2417;161,2485;278,2553;394,2621;511,2689;628,2757;744,2825;828,2874;846,2878;865,2872" o:connectangles="0,0,0,0,0,0,0,0,0,0,0,0,0,0,0,0,0,0,0,0,0,0,0,0,0,0,0,0,0,0,0,0,0,0,0,0,0,0,0,0,0,0,0,0,0,0,0,0,0,0,0,0,0,0,0"/>
                      </v:shape>
                      <v:group id="Group 1033" o:spid="_x0000_s1034" style="position:absolute;left:9226;top:1507;width:1076;height:991" coordorigin="9226,1507" coordsize="1076,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shape id="Freeform 1037" o:spid="_x0000_s1035" style="position:absolute;left:9226;top:1507;width:1076;height:991;visibility:visible;mso-wrap-style:square;v-text-anchor:top" coordsize="1076,9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3MRcQA&#10;AADbAAAADwAAAGRycy9kb3ducmV2LnhtbESPQWsCMRCF74X+hzCF3mq2HopdjSIWQQo9aAU9Dptx&#10;s5hMtptUd/+9cxC8zfDevPfNbNEHry7UpSaygfdRAYq4irbh2sD+d/02AZUyskUfmQwMlGAxf36a&#10;YWnjlbd02eVaSQinEg24nNtS61Q5CphGsSUW7RS7gFnWrta2w6uEB6/HRfGhAzYsDQ5bWjmqzrv/&#10;YCA7//P1t90Pw2a8Oq6P/vvTH9CY15d+OQWVqc8P8/16YwVf6OUXGUDP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NzEXEAAAA2wAAAA8AAAAAAAAAAAAAAAAAmAIAAGRycy9k&#10;b3ducmV2LnhtbFBLBQYAAAAABAAEAPUAAACJAwAAAAA=&#10;" path="m2,304r-1,5l,315r1,5l4,327r3,4l10,335,657,982r4,3l665,988r8,3l677,991r6,-2l688,988r6,-3l700,980r7,-5l714,969r9,-8l732,952r6,-8l743,937r5,-6l751,925r1,-5l753,915r,-5l752,906r-1,-4l748,898r-3,-4l722,872,699,849,677,827,654,804,632,781,609,759,586,736,564,714,541,691,518,668,496,646,473,623,451,600,428,578,405,555,383,533,360,510,337,487,315,465,292,442r-1,-4l285,415r-5,-22l276,372r-3,-21l271,332r-2,-18l268,297r,-20l270,254r5,-21l281,214r10,-17l302,183r21,-17l341,157r19,-6l388,149r20,3l429,158r22,9l469,175r18,11l505,197r18,13l537,221r15,13l567,248r17,15l601,280r19,19l639,318r19,19l677,356r19,19l715,394r19,19l753,432r19,19l790,470r19,19l828,508r19,18l866,545r19,19l904,583r19,19l942,621r19,19l980,659r4,4l988,666r3,l996,668r4,l1005,667r6,-1l1016,663r7,-5l1030,653r7,-7l1046,637r9,-8l1061,621r5,-6l1071,608r3,-5l1075,597r1,-5l1076,588r-2,-5l1074,580r-3,-5l1067,572r-20,-20l1028,532r-20,-19l988,493,969,473,949,453,929,434,830,335,811,315,791,295,771,276,751,256,732,236,712,216,692,197,672,177,649,155,634,140,618,126,603,112,588,100,574,88,559,77,545,67,520,51,502,40,484,31,466,23,448,16,431,10,398,3,378,1,358,,339,1,319,4,285,14r-17,9l250,34,234,47,217,63,204,77,193,93r-9,17l176,129r-6,20l165,171r-3,27l161,216r,19l162,254r2,21l166,296r4,22l174,341,160,326,145,312,131,298,117,284,103,270,89,256r-4,-4l81,249r-7,-2l68,246r-4,l59,247r-6,3l48,254r-6,4l35,265r-8,8l20,280r-7,7l9,293r-4,5l2,304xe" fillcolor="#c1c1c1" stroked="f">
                          <v:path arrowok="t" o:connecttype="custom" o:connectlocs="1,1827;657,2489;677,2498;700,2487;732,2459;751,2432;752,2413;722,2379;632,2288;541,2198;451,2107;360,2017;291,1945;273,1858;268,1784;291,1704;360,1658;451,1674;523,1717;584,1770;658,1844;734,1920;809,1996;885,2071;961,2147;991,2173;1011,2173;1037,2153;1066,2122;1076,2099;1071,2082;1008,2020;929,1941;771,1783;692,1704;618,1633;559,1584;484,1538;398,1510;319,1511;234,1554;184,1617;162,1705;164,1782;174,1848;117,1791;81,1756;59,1754;35,1772;9,1800" o:connectangles="0,0,0,0,0,0,0,0,0,0,0,0,0,0,0,0,0,0,0,0,0,0,0,0,0,0,0,0,0,0,0,0,0,0,0,0,0,0,0,0,0,0,0,0,0,0,0,0,0,0"/>
                        </v:shape>
                        <v:group id="Group 1034" o:spid="_x0000_s1036" style="position:absolute;left:1440;top:262;width:2081;height:0" coordorigin="1440,262" coordsize="208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<v:shape id="Freeform 1036" o:spid="_x0000_s1037" style="position:absolute;left:1440;top:262;width:2081;height:0;visibility:visible;mso-wrap-style:square;v-text-anchor:top" coordsize="20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+L3b8A&#10;AADbAAAADwAAAGRycy9kb3ducmV2LnhtbERPTYvCMBC9C/sfwizsTdN2QaQai8iuLIgHrd6HZmyL&#10;zaQ0se3+eyMI3ubxPmeVjaYRPXWutqwgnkUgiAuray4VnPPf6QKE88gaG8uk4J8cZOuPyQpTbQc+&#10;Un/ypQgh7FJUUHnfplK6oiKDbmZb4sBdbWfQB9iVUnc4hHDTyCSK5tJgzaGhwpa2FRW3090o+DkP&#10;exmN35eeFod4yBPiXU9KfX2OmyUIT6N/i1/uPx3mJ/D8JRwg1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34vdvwAAANsAAAAPAAAAAAAAAAAAAAAAAJgCAABkcnMvZG93bnJl&#10;di54bWxQSwUGAAAAAAQABAD1AAAAhAMAAAAA&#10;" path="m,l2081,e" filled="f" strokeweight="1.24pt">
                            <v:path arrowok="t" o:connecttype="custom" o:connectlocs="0,0;2081,0" o:connectangles="0,0"/>
                          </v:shape>
                          <v:shape id="Picture 1035" o:spid="_x0000_s1038" type="#_x0000_t75" style="position:absolute;left:1958;top:276;width:8357;height:59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1QKDLDAAAA2wAAAA8AAABkcnMvZG93bnJldi54bWxET01rwkAQvQv+h2WE3nRjC8VGVxFBSEIp&#10;JC2Y45Adk2h2NmS3mv77bkHobR7vcza70XTiRoNrLStYLiIQxJXVLdcKvj6P8xUI55E1dpZJwQ85&#10;2G2nkw3G2t45p1vhaxFC2MWooPG+j6V0VUMG3cL2xIE728GgD3CopR7wHsJNJ5+j6FUabDk0NNjT&#10;oaHqWnwbBVn21qfv9SW/7tOkKItj+XGSpVJPs3G/BuFp9P/ihzvRYf4L/P0SDpDb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VAoMsMAAADbAAAADwAAAAAAAAAAAAAAAACf&#10;AgAAZHJzL2Rvd25yZXYueG1sUEsFBgAAAAAEAAQA9wAAAI8DAAAAAA==&#10;">
                            <v:imagedata r:id="rId12" o:title=""/>
                          </v:shape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8E4BD0">
        <w:rPr>
          <w:b/>
          <w:position w:val="-1"/>
          <w:sz w:val="24"/>
          <w:szCs w:val="24"/>
        </w:rPr>
        <w:t>I. Mô hình bài Lab :</w:t>
      </w:r>
    </w:p>
    <w:p w:rsidR="00F81C28" w:rsidRDefault="00F81C28">
      <w:pPr>
        <w:spacing w:before="1" w:line="140" w:lineRule="exact"/>
        <w:rPr>
          <w:sz w:val="15"/>
          <w:szCs w:val="15"/>
        </w:rPr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8E4BD0">
      <w:pPr>
        <w:spacing w:before="29" w:line="260" w:lineRule="exact"/>
        <w:ind w:left="100"/>
        <w:rPr>
          <w:sz w:val="24"/>
          <w:szCs w:val="24"/>
        </w:rPr>
      </w:pPr>
      <w:r>
        <w:rPr>
          <w:b/>
          <w:position w:val="-1"/>
          <w:sz w:val="24"/>
          <w:szCs w:val="24"/>
          <w:u w:val="thick" w:color="000000"/>
        </w:rPr>
        <w:t>II.</w:t>
      </w:r>
      <w:r>
        <w:rPr>
          <w:b/>
          <w:spacing w:val="-77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Các</w:t>
      </w:r>
      <w:r>
        <w:rPr>
          <w:b/>
          <w:spacing w:val="-77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bước thực hiện</w:t>
      </w:r>
      <w:r>
        <w:rPr>
          <w:b/>
          <w:spacing w:val="-1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:</w:t>
      </w:r>
    </w:p>
    <w:p w:rsidR="00F81C28" w:rsidRDefault="00F81C28">
      <w:pPr>
        <w:spacing w:before="10" w:line="240" w:lineRule="exact"/>
        <w:rPr>
          <w:sz w:val="24"/>
          <w:szCs w:val="24"/>
        </w:rPr>
      </w:pPr>
    </w:p>
    <w:p w:rsidR="00F81C28" w:rsidRDefault="008E4BD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 xml:space="preserve">- Cấu hình </w:t>
      </w:r>
      <w:r>
        <w:rPr>
          <w:spacing w:val="-1"/>
          <w:sz w:val="24"/>
          <w:szCs w:val="24"/>
        </w:rPr>
        <w:t>tr</w:t>
      </w:r>
      <w:r>
        <w:rPr>
          <w:sz w:val="24"/>
          <w:szCs w:val="24"/>
        </w:rPr>
        <w:t>unking giữa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các Switch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- Ethe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cha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nel để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ăng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băng thông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và chia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tải</w:t>
      </w:r>
      <w:r>
        <w:rPr>
          <w:spacing w:val="-1"/>
          <w:sz w:val="24"/>
          <w:szCs w:val="24"/>
        </w:rPr>
        <w:t xml:space="preserve"> t</w:t>
      </w:r>
      <w:r>
        <w:rPr>
          <w:sz w:val="24"/>
          <w:szCs w:val="24"/>
        </w:rPr>
        <w:t>ừ các Swit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Access đ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>n Layer3 Switch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- Sử dụng giao thức VTP để đồng bộ thông tin </w:t>
      </w:r>
      <w:r>
        <w:rPr>
          <w:spacing w:val="-2"/>
          <w:sz w:val="24"/>
          <w:szCs w:val="24"/>
        </w:rPr>
        <w:t>V</w:t>
      </w:r>
      <w:r>
        <w:rPr>
          <w:sz w:val="24"/>
          <w:szCs w:val="24"/>
        </w:rPr>
        <w:t xml:space="preserve">LAN giữa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ác Switch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- Tạo thông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tin VLAN trên switch </w:t>
      </w:r>
      <w:r>
        <w:rPr>
          <w:spacing w:val="-2"/>
          <w:sz w:val="24"/>
          <w:szCs w:val="24"/>
        </w:rPr>
        <w:t>V</w:t>
      </w:r>
      <w:r>
        <w:rPr>
          <w:sz w:val="24"/>
          <w:szCs w:val="24"/>
        </w:rPr>
        <w:t xml:space="preserve">TP Server </w:t>
      </w:r>
      <w:r>
        <w:rPr>
          <w:spacing w:val="-1"/>
          <w:sz w:val="24"/>
          <w:szCs w:val="24"/>
        </w:rPr>
        <w:t>g</w:t>
      </w:r>
      <w:r>
        <w:rPr>
          <w:spacing w:val="1"/>
          <w:sz w:val="24"/>
          <w:szCs w:val="24"/>
        </w:rPr>
        <w:t>ồ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4 V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: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820"/>
        <w:rPr>
          <w:sz w:val="24"/>
          <w:szCs w:val="24"/>
        </w:rPr>
      </w:pPr>
      <w:r>
        <w:rPr>
          <w:sz w:val="24"/>
          <w:szCs w:val="24"/>
        </w:rPr>
        <w:t>+VLAN 2 :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Kế Toán sử dụng lớp 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ạ</w:t>
      </w:r>
      <w:r>
        <w:rPr>
          <w:sz w:val="24"/>
          <w:szCs w:val="24"/>
        </w:rPr>
        <w:t>ng 192.168.2.0</w:t>
      </w:r>
    </w:p>
    <w:p w:rsidR="00F81C28" w:rsidRDefault="00F81C28">
      <w:pPr>
        <w:spacing w:line="200" w:lineRule="exact"/>
      </w:pPr>
    </w:p>
    <w:p w:rsidR="00F81C28" w:rsidRDefault="008E4BD0">
      <w:pPr>
        <w:ind w:left="820"/>
        <w:rPr>
          <w:sz w:val="24"/>
          <w:szCs w:val="24"/>
        </w:rPr>
      </w:pPr>
      <w:r>
        <w:rPr>
          <w:sz w:val="24"/>
          <w:szCs w:val="24"/>
        </w:rPr>
        <w:t>+VLAN 3 :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Kinh Doanh sử dụng lớp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ạng 192.168.3.0</w:t>
      </w:r>
    </w:p>
    <w:p w:rsidR="00F81C28" w:rsidRDefault="00F81C28">
      <w:pPr>
        <w:spacing w:line="200" w:lineRule="exact"/>
      </w:pPr>
    </w:p>
    <w:p w:rsidR="00F81C28" w:rsidRDefault="008E4BD0">
      <w:pPr>
        <w:ind w:left="820"/>
        <w:rPr>
          <w:sz w:val="24"/>
          <w:szCs w:val="24"/>
        </w:rPr>
      </w:pPr>
      <w:r>
        <w:rPr>
          <w:sz w:val="24"/>
          <w:szCs w:val="24"/>
        </w:rPr>
        <w:t>+VLAN 4 :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Giám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Đốc sử dụng lớp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ạng 192.</w:t>
      </w:r>
      <w:r>
        <w:rPr>
          <w:spacing w:val="1"/>
          <w:sz w:val="24"/>
          <w:szCs w:val="24"/>
        </w:rPr>
        <w:t>1</w:t>
      </w:r>
      <w:r>
        <w:rPr>
          <w:sz w:val="24"/>
          <w:szCs w:val="24"/>
        </w:rPr>
        <w:t>68.4.0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820"/>
        <w:rPr>
          <w:sz w:val="24"/>
          <w:szCs w:val="24"/>
        </w:rPr>
      </w:pPr>
      <w:r>
        <w:rPr>
          <w:sz w:val="24"/>
          <w:szCs w:val="24"/>
        </w:rPr>
        <w:t>+VLAN 5 :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IT sử dụng lớp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ạng 1</w:t>
      </w:r>
      <w:r>
        <w:rPr>
          <w:spacing w:val="1"/>
          <w:sz w:val="24"/>
          <w:szCs w:val="24"/>
        </w:rPr>
        <w:t>9</w:t>
      </w:r>
      <w:r>
        <w:rPr>
          <w:sz w:val="24"/>
          <w:szCs w:val="24"/>
        </w:rPr>
        <w:t>2.168.5.0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- Trên c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c Switch Acce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s lần lư</w:t>
      </w:r>
      <w:r>
        <w:rPr>
          <w:spacing w:val="-1"/>
          <w:sz w:val="24"/>
          <w:szCs w:val="24"/>
        </w:rPr>
        <w:t>ợ</w:t>
      </w:r>
      <w:r>
        <w:rPr>
          <w:sz w:val="24"/>
          <w:szCs w:val="24"/>
        </w:rPr>
        <w:t>t có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các cổng 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uộc VLAN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như sau :</w:t>
      </w:r>
    </w:p>
    <w:p w:rsidR="00F81C28" w:rsidRDefault="00F81C28">
      <w:pPr>
        <w:spacing w:line="200" w:lineRule="exact"/>
      </w:pPr>
    </w:p>
    <w:p w:rsidR="00F81C28" w:rsidRDefault="008E4BD0">
      <w:pPr>
        <w:ind w:left="820"/>
        <w:rPr>
          <w:sz w:val="24"/>
          <w:szCs w:val="24"/>
        </w:rPr>
        <w:sectPr w:rsidR="00F81C28">
          <w:footerReference w:type="default" r:id="rId13"/>
          <w:pgSz w:w="12240" w:h="15840"/>
          <w:pgMar w:top="1500" w:right="1440" w:bottom="280" w:left="1340" w:header="720" w:footer="589" w:gutter="0"/>
          <w:pgNumType w:start="215"/>
          <w:cols w:space="720"/>
        </w:sectPr>
      </w:pP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a0/5 đến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a0/9 thuộc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VLAN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802" w:right="5277"/>
        <w:jc w:val="center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a0/10 đến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a0/14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huộc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VLAN 3</w:t>
      </w:r>
    </w:p>
    <w:p w:rsidR="00F81C28" w:rsidRDefault="00F81C28">
      <w:pPr>
        <w:spacing w:line="200" w:lineRule="exact"/>
      </w:pPr>
    </w:p>
    <w:p w:rsidR="00F81C28" w:rsidRDefault="008E4BD0">
      <w:pPr>
        <w:ind w:left="802" w:right="5277"/>
        <w:jc w:val="center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a0/15 đến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a0/19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huộc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VLAN 4</w:t>
      </w:r>
    </w:p>
    <w:p w:rsidR="00F81C28" w:rsidRDefault="00F81C28">
      <w:pPr>
        <w:spacing w:line="200" w:lineRule="exact"/>
      </w:pPr>
    </w:p>
    <w:p w:rsidR="00F81C28" w:rsidRDefault="008E4BD0">
      <w:pPr>
        <w:ind w:left="802" w:right="5277"/>
        <w:jc w:val="center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a0/20 đến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a0/24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huộc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VLAN 5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- Đảm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bảo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ayer3 Swit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là RootB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dge trong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TP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- Sử dụng các Layer3 Switch để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>ịnh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tuyến giữa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ác VLAN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- Định tuyến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giữa Layer3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Switch và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Router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  <w:u w:val="single" w:color="000000"/>
        </w:rPr>
        <w:t xml:space="preserve">1. Cấu hình trunking </w:t>
      </w:r>
      <w:r>
        <w:rPr>
          <w:spacing w:val="-1"/>
          <w:sz w:val="24"/>
          <w:szCs w:val="24"/>
          <w:u w:val="single" w:color="000000"/>
        </w:rPr>
        <w:t>g</w:t>
      </w:r>
      <w:r>
        <w:rPr>
          <w:sz w:val="24"/>
          <w:szCs w:val="24"/>
          <w:u w:val="single" w:color="000000"/>
        </w:rPr>
        <w:t>iữa các Switch</w:t>
      </w:r>
    </w:p>
    <w:p w:rsidR="00F81C28" w:rsidRDefault="00F81C28">
      <w:pPr>
        <w:spacing w:before="3" w:line="200" w:lineRule="exact"/>
      </w:pPr>
    </w:p>
    <w:p w:rsidR="00F81C28" w:rsidRDefault="008E4BD0">
      <w:pPr>
        <w:spacing w:line="412" w:lineRule="auto"/>
        <w:ind w:left="120" w:right="5079"/>
        <w:rPr>
          <w:sz w:val="24"/>
          <w:szCs w:val="24"/>
        </w:rPr>
      </w:pPr>
      <w:r>
        <w:rPr>
          <w:b/>
          <w:sz w:val="24"/>
          <w:szCs w:val="24"/>
        </w:rPr>
        <w:t xml:space="preserve">- Layer3SW: </w:t>
      </w:r>
      <w:r>
        <w:rPr>
          <w:sz w:val="24"/>
          <w:szCs w:val="24"/>
        </w:rPr>
        <w:t>Switch(con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ig)#host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 Layer3SW 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ran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a0/1 - 4</w:t>
      </w:r>
    </w:p>
    <w:p w:rsidR="00F81C28" w:rsidRDefault="008E4BD0">
      <w:pPr>
        <w:spacing w:before="9"/>
        <w:ind w:left="120"/>
        <w:rPr>
          <w:sz w:val="24"/>
          <w:szCs w:val="24"/>
        </w:rPr>
      </w:pPr>
      <w:r>
        <w:rPr>
          <w:sz w:val="24"/>
          <w:szCs w:val="24"/>
        </w:rPr>
        <w:t>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-ra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ge)#switch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 xml:space="preserve">ort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 trunk</w:t>
      </w:r>
    </w:p>
    <w:p w:rsidR="00F81C28" w:rsidRDefault="00F81C28">
      <w:pPr>
        <w:spacing w:before="2"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>- AccessS</w:t>
      </w:r>
      <w:r>
        <w:rPr>
          <w:b/>
          <w:spacing w:val="-1"/>
          <w:sz w:val="24"/>
          <w:szCs w:val="24"/>
        </w:rPr>
        <w:t>W</w:t>
      </w:r>
      <w:r>
        <w:rPr>
          <w:b/>
          <w:sz w:val="24"/>
          <w:szCs w:val="24"/>
        </w:rPr>
        <w:t>1:</w:t>
      </w:r>
    </w:p>
    <w:p w:rsidR="00F81C28" w:rsidRDefault="00F81C28">
      <w:pPr>
        <w:spacing w:before="8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Switch(con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ig)#host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 AccessS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1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AccessS</w:t>
      </w:r>
      <w:r>
        <w:rPr>
          <w:spacing w:val="-2"/>
          <w:sz w:val="24"/>
          <w:szCs w:val="24"/>
        </w:rPr>
        <w:t>W</w:t>
      </w:r>
      <w:r>
        <w:rPr>
          <w:spacing w:val="1"/>
          <w:sz w:val="24"/>
          <w:szCs w:val="24"/>
        </w:rPr>
        <w:t>1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</w:t>
      </w:r>
      <w:r>
        <w:rPr>
          <w:spacing w:val="-1"/>
          <w:sz w:val="24"/>
          <w:szCs w:val="24"/>
        </w:rPr>
        <w:t>nt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ran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a0/1 - 2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AccessS</w:t>
      </w:r>
      <w:r>
        <w:rPr>
          <w:spacing w:val="-2"/>
          <w:sz w:val="24"/>
          <w:szCs w:val="24"/>
        </w:rPr>
        <w:t>W</w:t>
      </w:r>
      <w:r>
        <w:rPr>
          <w:spacing w:val="1"/>
          <w:sz w:val="24"/>
          <w:szCs w:val="24"/>
        </w:rPr>
        <w:t>1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f-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nge)#switc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 xml:space="preserve">port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 trunk</w:t>
      </w:r>
    </w:p>
    <w:p w:rsidR="00F81C28" w:rsidRDefault="00F81C28">
      <w:pPr>
        <w:spacing w:before="3"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>- AccessS</w:t>
      </w:r>
      <w:r>
        <w:rPr>
          <w:b/>
          <w:spacing w:val="-1"/>
          <w:sz w:val="24"/>
          <w:szCs w:val="24"/>
        </w:rPr>
        <w:t>W</w:t>
      </w:r>
      <w:r>
        <w:rPr>
          <w:b/>
          <w:sz w:val="24"/>
          <w:szCs w:val="24"/>
        </w:rPr>
        <w:t>2:</w:t>
      </w:r>
    </w:p>
    <w:p w:rsidR="00F81C28" w:rsidRDefault="00F81C28">
      <w:pPr>
        <w:spacing w:before="8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Switch(con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ig)#host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 AccessS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2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AccessS</w:t>
      </w:r>
      <w:r>
        <w:rPr>
          <w:spacing w:val="-2"/>
          <w:sz w:val="24"/>
          <w:szCs w:val="24"/>
        </w:rPr>
        <w:t>W</w:t>
      </w:r>
      <w:r>
        <w:rPr>
          <w:spacing w:val="1"/>
          <w:sz w:val="24"/>
          <w:szCs w:val="24"/>
        </w:rPr>
        <w:t>2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</w:t>
      </w:r>
      <w:r>
        <w:rPr>
          <w:spacing w:val="-1"/>
          <w:sz w:val="24"/>
          <w:szCs w:val="24"/>
        </w:rPr>
        <w:t>nt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ran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a0/1 - 2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AccessS</w:t>
      </w:r>
      <w:r>
        <w:rPr>
          <w:spacing w:val="-2"/>
          <w:sz w:val="24"/>
          <w:szCs w:val="24"/>
        </w:rPr>
        <w:t>W</w:t>
      </w:r>
      <w:r>
        <w:rPr>
          <w:spacing w:val="1"/>
          <w:sz w:val="24"/>
          <w:szCs w:val="24"/>
        </w:rPr>
        <w:t>2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f-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nge)#switc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 xml:space="preserve">port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 trunk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2.Sử dụng 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therc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annel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để tăng băng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thông và c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ia t</w:t>
      </w:r>
      <w:r>
        <w:rPr>
          <w:spacing w:val="-1"/>
          <w:sz w:val="24"/>
          <w:szCs w:val="24"/>
        </w:rPr>
        <w:t>ả</w:t>
      </w:r>
      <w:r>
        <w:rPr>
          <w:sz w:val="24"/>
          <w:szCs w:val="24"/>
        </w:rPr>
        <w:t>i từ c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Switch Acc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 đến Laye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3 Switch</w:t>
      </w:r>
    </w:p>
    <w:p w:rsidR="00F81C28" w:rsidRDefault="00F81C28">
      <w:pPr>
        <w:spacing w:before="2"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>- Layer3SW:</w:t>
      </w:r>
    </w:p>
    <w:p w:rsidR="00F81C28" w:rsidRDefault="00F81C28">
      <w:pPr>
        <w:spacing w:before="8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t-ch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nnel 1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)#ex</w:t>
      </w:r>
      <w:r>
        <w:rPr>
          <w:spacing w:val="-1"/>
          <w:sz w:val="24"/>
          <w:szCs w:val="24"/>
        </w:rPr>
        <w:t>it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ran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a0/1 – 2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  <w:sectPr w:rsidR="00F81C28">
          <w:pgSz w:w="12240" w:h="15840"/>
          <w:pgMar w:top="1500" w:right="1440" w:bottom="280" w:left="1320" w:header="720" w:footer="589" w:gutter="0"/>
          <w:cols w:space="720"/>
        </w:sectPr>
      </w:pPr>
      <w:r>
        <w:rPr>
          <w:sz w:val="24"/>
          <w:szCs w:val="24"/>
        </w:rPr>
        <w:t>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-ra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ge)#chann</w:t>
      </w:r>
      <w:r>
        <w:rPr>
          <w:spacing w:val="-1"/>
          <w:sz w:val="24"/>
          <w:szCs w:val="24"/>
        </w:rPr>
        <w:t>el</w:t>
      </w:r>
      <w:r>
        <w:rPr>
          <w:sz w:val="24"/>
          <w:szCs w:val="24"/>
        </w:rPr>
        <w:t xml:space="preserve">-group 1 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de ac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ive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)#ex</w:t>
      </w:r>
      <w:r>
        <w:rPr>
          <w:spacing w:val="-1"/>
          <w:sz w:val="24"/>
          <w:szCs w:val="24"/>
        </w:rPr>
        <w:t>it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t-ch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nnel  2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)#ex</w:t>
      </w:r>
      <w:r>
        <w:rPr>
          <w:spacing w:val="-1"/>
          <w:sz w:val="24"/>
          <w:szCs w:val="24"/>
        </w:rPr>
        <w:t>it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ran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a0/3 – 4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-ra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ge)#chann</w:t>
      </w:r>
      <w:r>
        <w:rPr>
          <w:spacing w:val="-1"/>
          <w:sz w:val="24"/>
          <w:szCs w:val="24"/>
        </w:rPr>
        <w:t>el</w:t>
      </w:r>
      <w:r>
        <w:rPr>
          <w:sz w:val="24"/>
          <w:szCs w:val="24"/>
        </w:rPr>
        <w:t xml:space="preserve">-group 2 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de ac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ive</w:t>
      </w:r>
    </w:p>
    <w:p w:rsidR="00F81C28" w:rsidRDefault="00F81C28">
      <w:pPr>
        <w:spacing w:before="3"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- AccessS</w:t>
      </w:r>
      <w:r>
        <w:rPr>
          <w:b/>
          <w:spacing w:val="-1"/>
          <w:sz w:val="24"/>
          <w:szCs w:val="24"/>
        </w:rPr>
        <w:t>W</w:t>
      </w:r>
      <w:r>
        <w:rPr>
          <w:b/>
          <w:sz w:val="24"/>
          <w:szCs w:val="24"/>
        </w:rPr>
        <w:t>1:</w:t>
      </w:r>
    </w:p>
    <w:p w:rsidR="00F81C28" w:rsidRDefault="00F81C28">
      <w:pPr>
        <w:spacing w:before="7" w:line="180" w:lineRule="exact"/>
        <w:rPr>
          <w:sz w:val="19"/>
          <w:szCs w:val="19"/>
        </w:rPr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AccessS</w:t>
      </w:r>
      <w:r>
        <w:rPr>
          <w:spacing w:val="-2"/>
          <w:sz w:val="24"/>
          <w:szCs w:val="24"/>
        </w:rPr>
        <w:t>W</w:t>
      </w:r>
      <w:r>
        <w:rPr>
          <w:spacing w:val="1"/>
          <w:sz w:val="24"/>
          <w:szCs w:val="24"/>
        </w:rPr>
        <w:t>1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</w:t>
      </w:r>
      <w:r>
        <w:rPr>
          <w:spacing w:val="-1"/>
          <w:sz w:val="24"/>
          <w:szCs w:val="24"/>
        </w:rPr>
        <w:t>nt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t-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hannel 1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AccessS</w:t>
      </w:r>
      <w:r>
        <w:rPr>
          <w:spacing w:val="-2"/>
          <w:sz w:val="24"/>
          <w:szCs w:val="24"/>
        </w:rPr>
        <w:t>W</w:t>
      </w:r>
      <w:r>
        <w:rPr>
          <w:spacing w:val="1"/>
          <w:sz w:val="24"/>
          <w:szCs w:val="24"/>
        </w:rPr>
        <w:t>1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xit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AccessS</w:t>
      </w:r>
      <w:r>
        <w:rPr>
          <w:spacing w:val="-2"/>
          <w:sz w:val="24"/>
          <w:szCs w:val="24"/>
        </w:rPr>
        <w:t>W</w:t>
      </w:r>
      <w:r>
        <w:rPr>
          <w:spacing w:val="1"/>
          <w:sz w:val="24"/>
          <w:szCs w:val="24"/>
        </w:rPr>
        <w:t>1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</w:t>
      </w:r>
      <w:r>
        <w:rPr>
          <w:spacing w:val="-1"/>
          <w:sz w:val="24"/>
          <w:szCs w:val="24"/>
        </w:rPr>
        <w:t>nt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ran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a0/1 – 2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AccessS</w:t>
      </w:r>
      <w:r>
        <w:rPr>
          <w:spacing w:val="-2"/>
          <w:sz w:val="24"/>
          <w:szCs w:val="24"/>
        </w:rPr>
        <w:t>W</w:t>
      </w:r>
      <w:r>
        <w:rPr>
          <w:spacing w:val="1"/>
          <w:sz w:val="24"/>
          <w:szCs w:val="24"/>
        </w:rPr>
        <w:t>1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f-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nge)#chann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l-group 1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 ac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ive</w:t>
      </w:r>
    </w:p>
    <w:p w:rsidR="00F81C28" w:rsidRDefault="00F81C28">
      <w:pPr>
        <w:spacing w:before="3"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- AccessS</w:t>
      </w:r>
      <w:r>
        <w:rPr>
          <w:b/>
          <w:spacing w:val="-1"/>
          <w:sz w:val="24"/>
          <w:szCs w:val="24"/>
        </w:rPr>
        <w:t>W</w:t>
      </w:r>
      <w:r>
        <w:rPr>
          <w:b/>
          <w:sz w:val="24"/>
          <w:szCs w:val="24"/>
        </w:rPr>
        <w:t>2:</w:t>
      </w:r>
    </w:p>
    <w:p w:rsidR="00F81C28" w:rsidRDefault="00F81C28">
      <w:pPr>
        <w:spacing w:before="7" w:line="180" w:lineRule="exact"/>
        <w:rPr>
          <w:sz w:val="19"/>
          <w:szCs w:val="19"/>
        </w:rPr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AccessS</w:t>
      </w:r>
      <w:r>
        <w:rPr>
          <w:spacing w:val="-2"/>
          <w:sz w:val="24"/>
          <w:szCs w:val="24"/>
        </w:rPr>
        <w:t>W</w:t>
      </w:r>
      <w:r>
        <w:rPr>
          <w:spacing w:val="1"/>
          <w:sz w:val="24"/>
          <w:szCs w:val="24"/>
        </w:rPr>
        <w:t>2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</w:t>
      </w:r>
      <w:r>
        <w:rPr>
          <w:spacing w:val="-1"/>
          <w:sz w:val="24"/>
          <w:szCs w:val="24"/>
        </w:rPr>
        <w:t>nt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t-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hannel 2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AccessS</w:t>
      </w:r>
      <w:r>
        <w:rPr>
          <w:spacing w:val="-2"/>
          <w:sz w:val="24"/>
          <w:szCs w:val="24"/>
        </w:rPr>
        <w:t>W</w:t>
      </w:r>
      <w:r>
        <w:rPr>
          <w:spacing w:val="1"/>
          <w:sz w:val="24"/>
          <w:szCs w:val="24"/>
        </w:rPr>
        <w:t>2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xit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AccessS</w:t>
      </w:r>
      <w:r>
        <w:rPr>
          <w:spacing w:val="-2"/>
          <w:sz w:val="24"/>
          <w:szCs w:val="24"/>
        </w:rPr>
        <w:t>W</w:t>
      </w:r>
      <w:r>
        <w:rPr>
          <w:spacing w:val="1"/>
          <w:sz w:val="24"/>
          <w:szCs w:val="24"/>
        </w:rPr>
        <w:t>2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</w:t>
      </w:r>
      <w:r>
        <w:rPr>
          <w:spacing w:val="-1"/>
          <w:sz w:val="24"/>
          <w:szCs w:val="24"/>
        </w:rPr>
        <w:t>nt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ran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a0/1 – 2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AccessS</w:t>
      </w:r>
      <w:r>
        <w:rPr>
          <w:spacing w:val="-2"/>
          <w:sz w:val="24"/>
          <w:szCs w:val="24"/>
        </w:rPr>
        <w:t>W</w:t>
      </w:r>
      <w:r>
        <w:rPr>
          <w:spacing w:val="1"/>
          <w:sz w:val="24"/>
          <w:szCs w:val="24"/>
        </w:rPr>
        <w:t>2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f-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nge)#chann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l-group 2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 ac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ive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3. Sử dụng </w:t>
      </w:r>
      <w:r>
        <w:rPr>
          <w:spacing w:val="1"/>
          <w:sz w:val="24"/>
          <w:szCs w:val="24"/>
        </w:rPr>
        <w:t>g</w:t>
      </w:r>
      <w:r>
        <w:rPr>
          <w:sz w:val="24"/>
          <w:szCs w:val="24"/>
        </w:rPr>
        <w:t>iao thức VTP để đồng bộ thông tin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VLAN giữa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các Switc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:</w:t>
      </w:r>
    </w:p>
    <w:p w:rsidR="00F81C28" w:rsidRDefault="00F81C28">
      <w:pPr>
        <w:spacing w:before="3"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- Layer3SW:</w:t>
      </w:r>
    </w:p>
    <w:p w:rsidR="00F81C28" w:rsidRDefault="00F81C28">
      <w:pPr>
        <w:spacing w:before="7" w:line="180" w:lineRule="exact"/>
        <w:rPr>
          <w:sz w:val="19"/>
          <w:szCs w:val="19"/>
        </w:rPr>
      </w:pPr>
    </w:p>
    <w:p w:rsidR="00F81C28" w:rsidRDefault="008E4BD0">
      <w:pPr>
        <w:spacing w:line="414" w:lineRule="auto"/>
        <w:ind w:left="100" w:right="5692"/>
        <w:rPr>
          <w:sz w:val="24"/>
          <w:szCs w:val="24"/>
        </w:rPr>
      </w:pPr>
      <w:r>
        <w:rPr>
          <w:sz w:val="24"/>
          <w:szCs w:val="24"/>
        </w:rPr>
        <w:t>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ig)#vtp </w:t>
      </w:r>
      <w:r>
        <w:rPr>
          <w:spacing w:val="-1"/>
          <w:sz w:val="24"/>
          <w:szCs w:val="24"/>
        </w:rPr>
        <w:t>d</w:t>
      </w:r>
      <w:r>
        <w:rPr>
          <w:spacing w:val="1"/>
          <w:sz w:val="24"/>
          <w:szCs w:val="24"/>
        </w:rPr>
        <w:t>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ain TTG 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ig)#vtp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assword 123</w:t>
      </w:r>
    </w:p>
    <w:p w:rsidR="00F81C28" w:rsidRDefault="008E4BD0">
      <w:pPr>
        <w:spacing w:before="7"/>
        <w:ind w:left="100"/>
        <w:rPr>
          <w:sz w:val="24"/>
          <w:szCs w:val="24"/>
        </w:rPr>
      </w:pPr>
      <w:r>
        <w:rPr>
          <w:sz w:val="24"/>
          <w:szCs w:val="24"/>
        </w:rPr>
        <w:t>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ig)#vtp</w:t>
      </w:r>
      <w:r>
        <w:rPr>
          <w:spacing w:val="-1"/>
          <w:sz w:val="24"/>
          <w:szCs w:val="24"/>
        </w:rPr>
        <w:t xml:space="preserve"> m</w:t>
      </w:r>
      <w:r>
        <w:rPr>
          <w:sz w:val="24"/>
          <w:szCs w:val="24"/>
        </w:rPr>
        <w:t>ode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erver</w:t>
      </w:r>
    </w:p>
    <w:p w:rsidR="00F81C28" w:rsidRDefault="00F81C28">
      <w:pPr>
        <w:spacing w:before="2" w:line="200" w:lineRule="exact"/>
      </w:pPr>
    </w:p>
    <w:p w:rsidR="00F81C28" w:rsidRDefault="008E4BD0">
      <w:pPr>
        <w:spacing w:line="413" w:lineRule="auto"/>
        <w:ind w:left="100" w:right="5573"/>
        <w:rPr>
          <w:sz w:val="24"/>
          <w:szCs w:val="24"/>
        </w:rPr>
      </w:pPr>
      <w:r>
        <w:rPr>
          <w:b/>
          <w:sz w:val="24"/>
          <w:szCs w:val="24"/>
        </w:rPr>
        <w:t>- AccessS</w:t>
      </w:r>
      <w:r>
        <w:rPr>
          <w:b/>
          <w:spacing w:val="-1"/>
          <w:sz w:val="24"/>
          <w:szCs w:val="24"/>
        </w:rPr>
        <w:t>W</w:t>
      </w:r>
      <w:r>
        <w:rPr>
          <w:b/>
          <w:sz w:val="24"/>
          <w:szCs w:val="24"/>
        </w:rPr>
        <w:t xml:space="preserve">1: </w:t>
      </w:r>
      <w:r>
        <w:rPr>
          <w:sz w:val="24"/>
          <w:szCs w:val="24"/>
        </w:rPr>
        <w:t>AccessS</w:t>
      </w:r>
      <w:r>
        <w:rPr>
          <w:spacing w:val="-2"/>
          <w:sz w:val="24"/>
          <w:szCs w:val="24"/>
        </w:rPr>
        <w:t>W</w:t>
      </w:r>
      <w:r>
        <w:rPr>
          <w:spacing w:val="1"/>
          <w:sz w:val="24"/>
          <w:szCs w:val="24"/>
        </w:rPr>
        <w:t>1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ig)#vtp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ain TTG AccessS</w:t>
      </w:r>
      <w:r>
        <w:rPr>
          <w:spacing w:val="-2"/>
          <w:sz w:val="24"/>
          <w:szCs w:val="24"/>
        </w:rPr>
        <w:t>W</w:t>
      </w:r>
      <w:r>
        <w:rPr>
          <w:spacing w:val="1"/>
          <w:sz w:val="24"/>
          <w:szCs w:val="24"/>
        </w:rPr>
        <w:t>1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ig)#vtp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password </w:t>
      </w:r>
      <w:r>
        <w:rPr>
          <w:spacing w:val="-1"/>
          <w:sz w:val="24"/>
          <w:szCs w:val="24"/>
        </w:rPr>
        <w:t>1</w:t>
      </w:r>
      <w:r>
        <w:rPr>
          <w:sz w:val="24"/>
          <w:szCs w:val="24"/>
        </w:rPr>
        <w:t>23</w:t>
      </w:r>
    </w:p>
    <w:p w:rsidR="00F81C28" w:rsidRDefault="008E4BD0">
      <w:pPr>
        <w:spacing w:before="7"/>
        <w:ind w:left="100"/>
        <w:rPr>
          <w:sz w:val="24"/>
          <w:szCs w:val="24"/>
        </w:rPr>
      </w:pPr>
      <w:r>
        <w:rPr>
          <w:sz w:val="24"/>
          <w:szCs w:val="24"/>
        </w:rPr>
        <w:t>AccessS</w:t>
      </w:r>
      <w:r>
        <w:rPr>
          <w:spacing w:val="-2"/>
          <w:sz w:val="24"/>
          <w:szCs w:val="24"/>
        </w:rPr>
        <w:t>W</w:t>
      </w:r>
      <w:r>
        <w:rPr>
          <w:spacing w:val="1"/>
          <w:sz w:val="24"/>
          <w:szCs w:val="24"/>
        </w:rPr>
        <w:t>1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ig)#vtp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 client</w:t>
      </w:r>
    </w:p>
    <w:p w:rsidR="00F81C28" w:rsidRDefault="00F81C28">
      <w:pPr>
        <w:spacing w:before="3" w:line="200" w:lineRule="exact"/>
      </w:pPr>
    </w:p>
    <w:p w:rsidR="00F81C28" w:rsidRDefault="008E4BD0">
      <w:pPr>
        <w:ind w:left="100"/>
        <w:rPr>
          <w:sz w:val="24"/>
          <w:szCs w:val="24"/>
        </w:rPr>
        <w:sectPr w:rsidR="00F81C28">
          <w:pgSz w:w="12240" w:h="15840"/>
          <w:pgMar w:top="1500" w:right="1440" w:bottom="280" w:left="1340" w:header="720" w:footer="589" w:gutter="0"/>
          <w:cols w:space="720"/>
        </w:sectPr>
      </w:pPr>
      <w:r>
        <w:rPr>
          <w:b/>
          <w:sz w:val="24"/>
          <w:szCs w:val="24"/>
        </w:rPr>
        <w:t>- AccessS</w:t>
      </w:r>
      <w:r>
        <w:rPr>
          <w:b/>
          <w:spacing w:val="-1"/>
          <w:sz w:val="24"/>
          <w:szCs w:val="24"/>
        </w:rPr>
        <w:t>W</w:t>
      </w:r>
      <w:r>
        <w:rPr>
          <w:b/>
          <w:sz w:val="24"/>
          <w:szCs w:val="24"/>
        </w:rPr>
        <w:t>2: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 w:line="414" w:lineRule="auto"/>
        <w:ind w:left="120" w:right="5613"/>
        <w:rPr>
          <w:sz w:val="24"/>
          <w:szCs w:val="24"/>
        </w:rPr>
      </w:pPr>
      <w:r>
        <w:rPr>
          <w:sz w:val="24"/>
          <w:szCs w:val="24"/>
        </w:rPr>
        <w:t>AccessS</w:t>
      </w:r>
      <w:r>
        <w:rPr>
          <w:spacing w:val="-2"/>
          <w:sz w:val="24"/>
          <w:szCs w:val="24"/>
        </w:rPr>
        <w:t>W</w:t>
      </w:r>
      <w:r>
        <w:rPr>
          <w:spacing w:val="1"/>
          <w:sz w:val="24"/>
          <w:szCs w:val="24"/>
        </w:rPr>
        <w:t>2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ig)#vtp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ain TTG AccessS</w:t>
      </w:r>
      <w:r>
        <w:rPr>
          <w:spacing w:val="-2"/>
          <w:sz w:val="24"/>
          <w:szCs w:val="24"/>
        </w:rPr>
        <w:t>W</w:t>
      </w:r>
      <w:r>
        <w:rPr>
          <w:spacing w:val="1"/>
          <w:sz w:val="24"/>
          <w:szCs w:val="24"/>
        </w:rPr>
        <w:t>2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ig)#vtp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password </w:t>
      </w:r>
      <w:r>
        <w:rPr>
          <w:spacing w:val="-1"/>
          <w:sz w:val="24"/>
          <w:szCs w:val="24"/>
        </w:rPr>
        <w:t>1</w:t>
      </w:r>
      <w:r>
        <w:rPr>
          <w:sz w:val="24"/>
          <w:szCs w:val="24"/>
        </w:rPr>
        <w:t>23</w:t>
      </w:r>
    </w:p>
    <w:p w:rsidR="00F81C28" w:rsidRDefault="008E4BD0">
      <w:pPr>
        <w:spacing w:before="7"/>
        <w:ind w:left="120"/>
        <w:rPr>
          <w:sz w:val="24"/>
          <w:szCs w:val="24"/>
        </w:rPr>
      </w:pPr>
      <w:r>
        <w:rPr>
          <w:sz w:val="24"/>
          <w:szCs w:val="24"/>
        </w:rPr>
        <w:t>AccessS</w:t>
      </w:r>
      <w:r>
        <w:rPr>
          <w:spacing w:val="-2"/>
          <w:sz w:val="24"/>
          <w:szCs w:val="24"/>
        </w:rPr>
        <w:t>W</w:t>
      </w:r>
      <w:r>
        <w:rPr>
          <w:spacing w:val="1"/>
          <w:sz w:val="24"/>
          <w:szCs w:val="24"/>
        </w:rPr>
        <w:t>2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ig)#vtp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 client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  <w:u w:val="single" w:color="000000"/>
        </w:rPr>
        <w:t>4. Tạo thông</w:t>
      </w:r>
      <w:r>
        <w:rPr>
          <w:spacing w:val="-1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 xml:space="preserve">tin VLAN trên switch </w:t>
      </w:r>
      <w:r>
        <w:rPr>
          <w:spacing w:val="-2"/>
          <w:sz w:val="24"/>
          <w:szCs w:val="24"/>
          <w:u w:val="single" w:color="000000"/>
        </w:rPr>
        <w:t>V</w:t>
      </w:r>
      <w:r>
        <w:rPr>
          <w:sz w:val="24"/>
          <w:szCs w:val="24"/>
          <w:u w:val="single" w:color="000000"/>
        </w:rPr>
        <w:t xml:space="preserve">TP Server </w:t>
      </w:r>
      <w:r>
        <w:rPr>
          <w:spacing w:val="-1"/>
          <w:sz w:val="24"/>
          <w:szCs w:val="24"/>
          <w:u w:val="single" w:color="000000"/>
        </w:rPr>
        <w:t>g</w:t>
      </w:r>
      <w:r>
        <w:rPr>
          <w:spacing w:val="1"/>
          <w:sz w:val="24"/>
          <w:szCs w:val="24"/>
          <w:u w:val="single" w:color="000000"/>
        </w:rPr>
        <w:t>ồ</w:t>
      </w:r>
      <w:r>
        <w:rPr>
          <w:sz w:val="24"/>
          <w:szCs w:val="24"/>
          <w:u w:val="single" w:color="000000"/>
        </w:rPr>
        <w:t>m</w:t>
      </w:r>
      <w:r>
        <w:rPr>
          <w:spacing w:val="-2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4 V</w:t>
      </w:r>
      <w:r>
        <w:rPr>
          <w:spacing w:val="1"/>
          <w:sz w:val="24"/>
          <w:szCs w:val="24"/>
          <w:u w:val="single" w:color="000000"/>
        </w:rPr>
        <w:t>L</w:t>
      </w:r>
      <w:r>
        <w:rPr>
          <w:sz w:val="24"/>
          <w:szCs w:val="24"/>
          <w:u w:val="single" w:color="000000"/>
        </w:rPr>
        <w:t>A</w:t>
      </w:r>
      <w:r>
        <w:rPr>
          <w:spacing w:val="1"/>
          <w:sz w:val="24"/>
          <w:szCs w:val="24"/>
          <w:u w:val="single" w:color="000000"/>
        </w:rPr>
        <w:t>N</w:t>
      </w:r>
      <w:r>
        <w:rPr>
          <w:sz w:val="24"/>
          <w:szCs w:val="24"/>
          <w:u w:val="single" w:color="000000"/>
        </w:rPr>
        <w:t>:</w:t>
      </w:r>
    </w:p>
    <w:p w:rsidR="00F81C28" w:rsidRDefault="00F81C28">
      <w:pPr>
        <w:spacing w:line="200" w:lineRule="exact"/>
      </w:pPr>
    </w:p>
    <w:p w:rsidR="00F81C28" w:rsidRDefault="008E4BD0">
      <w:pPr>
        <w:ind w:left="840"/>
        <w:rPr>
          <w:sz w:val="24"/>
          <w:szCs w:val="24"/>
        </w:rPr>
      </w:pPr>
      <w:r>
        <w:rPr>
          <w:sz w:val="24"/>
          <w:szCs w:val="24"/>
        </w:rPr>
        <w:t>+VLAN 2 :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Kế Toán sử dụng lớp 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ạ</w:t>
      </w:r>
      <w:r>
        <w:rPr>
          <w:sz w:val="24"/>
          <w:szCs w:val="24"/>
        </w:rPr>
        <w:t>ng 192.168.2.0</w:t>
      </w:r>
    </w:p>
    <w:p w:rsidR="00F81C28" w:rsidRDefault="00F81C28">
      <w:pPr>
        <w:spacing w:line="200" w:lineRule="exact"/>
      </w:pPr>
    </w:p>
    <w:p w:rsidR="00F81C28" w:rsidRDefault="008E4BD0">
      <w:pPr>
        <w:ind w:left="840"/>
        <w:rPr>
          <w:sz w:val="24"/>
          <w:szCs w:val="24"/>
        </w:rPr>
      </w:pPr>
      <w:r>
        <w:rPr>
          <w:sz w:val="24"/>
          <w:szCs w:val="24"/>
        </w:rPr>
        <w:t>+VLAN 3 :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Kinh Doanh sử dụng lớp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ạng 192.168.3.0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840"/>
        <w:rPr>
          <w:sz w:val="24"/>
          <w:szCs w:val="24"/>
        </w:rPr>
      </w:pPr>
      <w:r>
        <w:rPr>
          <w:sz w:val="24"/>
          <w:szCs w:val="24"/>
        </w:rPr>
        <w:t>+VLAN 4 :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Giám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Đốc sử dụng lớp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ạng 192.</w:t>
      </w:r>
      <w:r>
        <w:rPr>
          <w:spacing w:val="1"/>
          <w:sz w:val="24"/>
          <w:szCs w:val="24"/>
        </w:rPr>
        <w:t>1</w:t>
      </w:r>
      <w:r>
        <w:rPr>
          <w:sz w:val="24"/>
          <w:szCs w:val="24"/>
        </w:rPr>
        <w:t>68.4.0</w:t>
      </w:r>
    </w:p>
    <w:p w:rsidR="00F81C28" w:rsidRDefault="00F81C28">
      <w:pPr>
        <w:spacing w:line="200" w:lineRule="exact"/>
      </w:pPr>
    </w:p>
    <w:p w:rsidR="00F81C28" w:rsidRDefault="008E4BD0">
      <w:pPr>
        <w:ind w:left="840"/>
        <w:rPr>
          <w:sz w:val="24"/>
          <w:szCs w:val="24"/>
        </w:rPr>
      </w:pPr>
      <w:r>
        <w:rPr>
          <w:sz w:val="24"/>
          <w:szCs w:val="24"/>
        </w:rPr>
        <w:t>+VLAN 5 :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IT sử dụng lớp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ạng 1</w:t>
      </w:r>
      <w:r>
        <w:rPr>
          <w:spacing w:val="1"/>
          <w:sz w:val="24"/>
          <w:szCs w:val="24"/>
        </w:rPr>
        <w:t>9</w:t>
      </w:r>
      <w:r>
        <w:rPr>
          <w:sz w:val="24"/>
          <w:szCs w:val="24"/>
        </w:rPr>
        <w:t>2.168.5.0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 w:right="117"/>
        <w:rPr>
          <w:sz w:val="24"/>
          <w:szCs w:val="24"/>
        </w:rPr>
      </w:pPr>
      <w:r>
        <w:rPr>
          <w:sz w:val="24"/>
          <w:szCs w:val="24"/>
        </w:rPr>
        <w:t>Do chúng ta đang sử dụng giao thức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VTP để đồ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g bộ thông 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VLAN c</w:t>
      </w:r>
      <w:r>
        <w:rPr>
          <w:spacing w:val="1"/>
          <w:sz w:val="24"/>
          <w:szCs w:val="24"/>
        </w:rPr>
        <w:t>h</w:t>
      </w:r>
      <w:r>
        <w:rPr>
          <w:sz w:val="24"/>
          <w:szCs w:val="24"/>
        </w:rPr>
        <w:t xml:space="preserve">o toàn bộ Switch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rong hệ thống n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 để tạo th</w:t>
      </w:r>
      <w:r>
        <w:rPr>
          <w:spacing w:val="-1"/>
          <w:sz w:val="24"/>
          <w:szCs w:val="24"/>
        </w:rPr>
        <w:t>ô</w:t>
      </w:r>
      <w:r>
        <w:rPr>
          <w:sz w:val="24"/>
          <w:szCs w:val="24"/>
        </w:rPr>
        <w:t>ng tin VLAN bắt buộc phải làm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 xml:space="preserve">n Switch </w:t>
      </w:r>
      <w:r>
        <w:rPr>
          <w:b/>
          <w:sz w:val="24"/>
          <w:szCs w:val="24"/>
        </w:rPr>
        <w:t xml:space="preserve">VTP Server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rong trường hợp này </w:t>
      </w:r>
      <w:r>
        <w:rPr>
          <w:b/>
          <w:sz w:val="24"/>
          <w:szCs w:val="24"/>
        </w:rPr>
        <w:t>Layer3SW</w:t>
      </w:r>
    </w:p>
    <w:p w:rsidR="00F81C28" w:rsidRDefault="00F81C28">
      <w:pPr>
        <w:spacing w:before="3"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>- Layer3SW :</w:t>
      </w:r>
    </w:p>
    <w:p w:rsidR="00F81C28" w:rsidRDefault="00F81C28">
      <w:pPr>
        <w:spacing w:before="8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ig)#vlan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spacing w:line="414" w:lineRule="auto"/>
        <w:ind w:left="120" w:right="5580"/>
        <w:rPr>
          <w:sz w:val="24"/>
          <w:szCs w:val="24"/>
        </w:rPr>
      </w:pPr>
      <w:r>
        <w:rPr>
          <w:sz w:val="24"/>
          <w:szCs w:val="24"/>
        </w:rPr>
        <w:t>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ig-vlan)</w:t>
      </w:r>
      <w:r>
        <w:rPr>
          <w:spacing w:val="-1"/>
          <w:sz w:val="24"/>
          <w:szCs w:val="24"/>
        </w:rPr>
        <w:t>#</w:t>
      </w:r>
      <w:r>
        <w:rPr>
          <w:sz w:val="24"/>
          <w:szCs w:val="24"/>
        </w:rPr>
        <w:t>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KeToan 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ig-vlan)</w:t>
      </w:r>
      <w:r>
        <w:rPr>
          <w:spacing w:val="-1"/>
          <w:sz w:val="24"/>
          <w:szCs w:val="24"/>
        </w:rPr>
        <w:t>#</w:t>
      </w:r>
      <w:r>
        <w:rPr>
          <w:sz w:val="24"/>
          <w:szCs w:val="24"/>
        </w:rPr>
        <w:t>exit 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ig)#vlan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 w:rsidR="00F81C28" w:rsidRDefault="008E4BD0">
      <w:pPr>
        <w:spacing w:before="6" w:line="414" w:lineRule="auto"/>
        <w:ind w:left="120" w:right="5233"/>
        <w:rPr>
          <w:sz w:val="24"/>
          <w:szCs w:val="24"/>
        </w:rPr>
      </w:pPr>
      <w:r>
        <w:rPr>
          <w:sz w:val="24"/>
          <w:szCs w:val="24"/>
        </w:rPr>
        <w:t>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ig-vlan)</w:t>
      </w:r>
      <w:r>
        <w:rPr>
          <w:spacing w:val="-1"/>
          <w:sz w:val="24"/>
          <w:szCs w:val="24"/>
        </w:rPr>
        <w:t>#</w:t>
      </w:r>
      <w:r>
        <w:rPr>
          <w:sz w:val="24"/>
          <w:szCs w:val="24"/>
        </w:rPr>
        <w:t>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KinhDoanh 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ig-vlan)</w:t>
      </w:r>
      <w:r>
        <w:rPr>
          <w:spacing w:val="-1"/>
          <w:sz w:val="24"/>
          <w:szCs w:val="24"/>
        </w:rPr>
        <w:t>#</w:t>
      </w:r>
      <w:r>
        <w:rPr>
          <w:sz w:val="24"/>
          <w:szCs w:val="24"/>
        </w:rPr>
        <w:t>exit 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ig)#vlan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4</w:t>
      </w:r>
    </w:p>
    <w:p w:rsidR="00F81C28" w:rsidRDefault="008E4BD0">
      <w:pPr>
        <w:spacing w:before="6" w:line="414" w:lineRule="auto"/>
        <w:ind w:left="120" w:right="5420"/>
        <w:rPr>
          <w:sz w:val="24"/>
          <w:szCs w:val="24"/>
        </w:rPr>
      </w:pPr>
      <w:r>
        <w:rPr>
          <w:sz w:val="24"/>
          <w:szCs w:val="24"/>
        </w:rPr>
        <w:t>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ig-vlan)</w:t>
      </w:r>
      <w:r>
        <w:rPr>
          <w:spacing w:val="-1"/>
          <w:sz w:val="24"/>
          <w:szCs w:val="24"/>
        </w:rPr>
        <w:t>#</w:t>
      </w:r>
      <w:r>
        <w:rPr>
          <w:sz w:val="24"/>
          <w:szCs w:val="24"/>
        </w:rPr>
        <w:t>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Gia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Doc 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ig-vlan)</w:t>
      </w:r>
      <w:r>
        <w:rPr>
          <w:spacing w:val="-1"/>
          <w:sz w:val="24"/>
          <w:szCs w:val="24"/>
        </w:rPr>
        <w:t>#</w:t>
      </w:r>
      <w:r>
        <w:rPr>
          <w:sz w:val="24"/>
          <w:szCs w:val="24"/>
        </w:rPr>
        <w:t>exit 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ig)#vlan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5</w:t>
      </w:r>
    </w:p>
    <w:p w:rsidR="00F81C28" w:rsidRDefault="008E4BD0">
      <w:pPr>
        <w:spacing w:before="6" w:line="414" w:lineRule="auto"/>
        <w:ind w:left="120" w:right="6127"/>
        <w:rPr>
          <w:sz w:val="24"/>
          <w:szCs w:val="24"/>
        </w:rPr>
      </w:pPr>
      <w:r>
        <w:rPr>
          <w:sz w:val="24"/>
          <w:szCs w:val="24"/>
        </w:rPr>
        <w:t>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ig-vlan)</w:t>
      </w:r>
      <w:r>
        <w:rPr>
          <w:spacing w:val="-1"/>
          <w:sz w:val="24"/>
          <w:szCs w:val="24"/>
        </w:rPr>
        <w:t>#</w:t>
      </w:r>
      <w:r>
        <w:rPr>
          <w:sz w:val="24"/>
          <w:szCs w:val="24"/>
        </w:rPr>
        <w:t>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IT 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ig-vlan)</w:t>
      </w:r>
      <w:r>
        <w:rPr>
          <w:spacing w:val="-1"/>
          <w:sz w:val="24"/>
          <w:szCs w:val="24"/>
        </w:rPr>
        <w:t>#</w:t>
      </w:r>
      <w:r>
        <w:rPr>
          <w:sz w:val="24"/>
          <w:szCs w:val="24"/>
        </w:rPr>
        <w:t>exit</w:t>
      </w:r>
    </w:p>
    <w:p w:rsidR="00F81C28" w:rsidRDefault="008E4BD0">
      <w:pPr>
        <w:spacing w:before="6"/>
        <w:ind w:left="120"/>
        <w:rPr>
          <w:sz w:val="24"/>
          <w:szCs w:val="24"/>
        </w:rPr>
      </w:pPr>
      <w:r>
        <w:rPr>
          <w:sz w:val="24"/>
          <w:szCs w:val="24"/>
        </w:rPr>
        <w:t>Sau đó kiểm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ra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lại 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iệc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đồng bộ thông tin VLAN trên các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ccessS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 xml:space="preserve">1 </w:t>
      </w:r>
      <w:r>
        <w:rPr>
          <w:spacing w:val="1"/>
          <w:sz w:val="24"/>
          <w:szCs w:val="24"/>
        </w:rPr>
        <w:t>v</w:t>
      </w:r>
      <w:r>
        <w:rPr>
          <w:sz w:val="24"/>
          <w:szCs w:val="24"/>
        </w:rPr>
        <w:t>à AccessS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2 bằng lệnh</w:t>
      </w:r>
    </w:p>
    <w:p w:rsidR="00F81C28" w:rsidRDefault="008E4BD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>show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vlan 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 xml:space="preserve">rief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>ể đảm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bảo chắc c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ắn có thông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tin về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ác VLAN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ới tạo ở trên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  <w:sectPr w:rsidR="00F81C28">
          <w:pgSz w:w="12240" w:h="15840"/>
          <w:pgMar w:top="1500" w:right="1400" w:bottom="280" w:left="1320" w:header="720" w:footer="589" w:gutter="0"/>
          <w:cols w:space="720"/>
        </w:sectPr>
      </w:pPr>
      <w:r>
        <w:rPr>
          <w:sz w:val="24"/>
          <w:szCs w:val="24"/>
          <w:u w:val="single" w:color="000000"/>
        </w:rPr>
        <w:t>5. Trên các</w:t>
      </w:r>
      <w:r>
        <w:rPr>
          <w:spacing w:val="-1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Switch Acc</w:t>
      </w:r>
      <w:r>
        <w:rPr>
          <w:spacing w:val="-1"/>
          <w:sz w:val="24"/>
          <w:szCs w:val="24"/>
          <w:u w:val="single" w:color="000000"/>
        </w:rPr>
        <w:t>e</w:t>
      </w:r>
      <w:r>
        <w:rPr>
          <w:sz w:val="24"/>
          <w:szCs w:val="24"/>
          <w:u w:val="single" w:color="000000"/>
        </w:rPr>
        <w:t>ss lần lư</w:t>
      </w:r>
      <w:r>
        <w:rPr>
          <w:spacing w:val="-1"/>
          <w:sz w:val="24"/>
          <w:szCs w:val="24"/>
          <w:u w:val="single" w:color="000000"/>
        </w:rPr>
        <w:t>ợ</w:t>
      </w:r>
      <w:r>
        <w:rPr>
          <w:sz w:val="24"/>
          <w:szCs w:val="24"/>
          <w:u w:val="single" w:color="000000"/>
        </w:rPr>
        <w:t xml:space="preserve">t </w:t>
      </w:r>
      <w:r>
        <w:rPr>
          <w:spacing w:val="-1"/>
          <w:sz w:val="24"/>
          <w:szCs w:val="24"/>
          <w:u w:val="single" w:color="000000"/>
        </w:rPr>
        <w:t>c</w:t>
      </w:r>
      <w:r>
        <w:rPr>
          <w:sz w:val="24"/>
          <w:szCs w:val="24"/>
          <w:u w:val="single" w:color="000000"/>
        </w:rPr>
        <w:t xml:space="preserve">ó các cổng </w:t>
      </w:r>
      <w:r>
        <w:rPr>
          <w:spacing w:val="-1"/>
          <w:sz w:val="24"/>
          <w:szCs w:val="24"/>
          <w:u w:val="single" w:color="000000"/>
        </w:rPr>
        <w:t>t</w:t>
      </w:r>
      <w:r>
        <w:rPr>
          <w:sz w:val="24"/>
          <w:szCs w:val="24"/>
          <w:u w:val="single" w:color="000000"/>
        </w:rPr>
        <w:t>huộc VLAN như</w:t>
      </w:r>
      <w:r>
        <w:rPr>
          <w:spacing w:val="-1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sau :</w:t>
      </w:r>
    </w:p>
    <w:p w:rsidR="00F81C28" w:rsidRDefault="00F81C28">
      <w:pPr>
        <w:spacing w:before="18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100"/>
        <w:rPr>
          <w:sz w:val="24"/>
          <w:szCs w:val="24"/>
        </w:rPr>
      </w:pPr>
      <w:r>
        <w:rPr>
          <w:b/>
          <w:sz w:val="24"/>
          <w:szCs w:val="24"/>
        </w:rPr>
        <w:t>- AccessS</w:t>
      </w:r>
      <w:r>
        <w:rPr>
          <w:b/>
          <w:spacing w:val="-1"/>
          <w:sz w:val="24"/>
          <w:szCs w:val="24"/>
        </w:rPr>
        <w:t>W</w:t>
      </w:r>
      <w:r>
        <w:rPr>
          <w:b/>
          <w:sz w:val="24"/>
          <w:szCs w:val="24"/>
        </w:rPr>
        <w:t>1:</w:t>
      </w:r>
    </w:p>
    <w:p w:rsidR="00F81C28" w:rsidRDefault="00F81C28">
      <w:pPr>
        <w:spacing w:before="8" w:line="180" w:lineRule="exact"/>
        <w:rPr>
          <w:sz w:val="19"/>
          <w:szCs w:val="19"/>
        </w:rPr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AccessS</w:t>
      </w:r>
      <w:r>
        <w:rPr>
          <w:spacing w:val="-2"/>
          <w:sz w:val="24"/>
          <w:szCs w:val="24"/>
        </w:rPr>
        <w:t>W</w:t>
      </w:r>
      <w:r>
        <w:rPr>
          <w:spacing w:val="1"/>
          <w:sz w:val="24"/>
          <w:szCs w:val="24"/>
        </w:rPr>
        <w:t>1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</w:t>
      </w:r>
      <w:r>
        <w:rPr>
          <w:spacing w:val="-1"/>
          <w:sz w:val="24"/>
          <w:szCs w:val="24"/>
        </w:rPr>
        <w:t>nt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ran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a0/5 - 9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AccessS</w:t>
      </w:r>
      <w:r>
        <w:rPr>
          <w:spacing w:val="-2"/>
          <w:sz w:val="24"/>
          <w:szCs w:val="24"/>
        </w:rPr>
        <w:t>W</w:t>
      </w:r>
      <w:r>
        <w:rPr>
          <w:spacing w:val="1"/>
          <w:sz w:val="24"/>
          <w:szCs w:val="24"/>
        </w:rPr>
        <w:t>1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f-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nge)#switc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port 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cess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vlan 2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AccessS</w:t>
      </w:r>
      <w:r>
        <w:rPr>
          <w:spacing w:val="-2"/>
          <w:sz w:val="24"/>
          <w:szCs w:val="24"/>
        </w:rPr>
        <w:t>W</w:t>
      </w:r>
      <w:r>
        <w:rPr>
          <w:spacing w:val="1"/>
          <w:sz w:val="24"/>
          <w:szCs w:val="24"/>
        </w:rPr>
        <w:t>1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f-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nge)#ex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AccessS</w:t>
      </w:r>
      <w:r>
        <w:rPr>
          <w:spacing w:val="-2"/>
          <w:sz w:val="24"/>
          <w:szCs w:val="24"/>
        </w:rPr>
        <w:t>W</w:t>
      </w:r>
      <w:r>
        <w:rPr>
          <w:spacing w:val="1"/>
          <w:sz w:val="24"/>
          <w:szCs w:val="24"/>
        </w:rPr>
        <w:t>1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</w:t>
      </w:r>
      <w:r>
        <w:rPr>
          <w:spacing w:val="-1"/>
          <w:sz w:val="24"/>
          <w:szCs w:val="24"/>
        </w:rPr>
        <w:t>nt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ran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a0/10 - 14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AccessS</w:t>
      </w:r>
      <w:r>
        <w:rPr>
          <w:spacing w:val="-2"/>
          <w:sz w:val="24"/>
          <w:szCs w:val="24"/>
        </w:rPr>
        <w:t>W</w:t>
      </w:r>
      <w:r>
        <w:rPr>
          <w:spacing w:val="1"/>
          <w:sz w:val="24"/>
          <w:szCs w:val="24"/>
        </w:rPr>
        <w:t>1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f-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nge)#switc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port 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cess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vlan 3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AccessS</w:t>
      </w:r>
      <w:r>
        <w:rPr>
          <w:spacing w:val="-2"/>
          <w:sz w:val="24"/>
          <w:szCs w:val="24"/>
        </w:rPr>
        <w:t>W</w:t>
      </w:r>
      <w:r>
        <w:rPr>
          <w:spacing w:val="1"/>
          <w:sz w:val="24"/>
          <w:szCs w:val="24"/>
        </w:rPr>
        <w:t>1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f-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nge)#ex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AccessS</w:t>
      </w:r>
      <w:r>
        <w:rPr>
          <w:spacing w:val="-2"/>
          <w:sz w:val="24"/>
          <w:szCs w:val="24"/>
        </w:rPr>
        <w:t>W</w:t>
      </w:r>
      <w:r>
        <w:rPr>
          <w:spacing w:val="1"/>
          <w:sz w:val="24"/>
          <w:szCs w:val="24"/>
        </w:rPr>
        <w:t>1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</w:t>
      </w:r>
      <w:r>
        <w:rPr>
          <w:spacing w:val="-1"/>
          <w:sz w:val="24"/>
          <w:szCs w:val="24"/>
        </w:rPr>
        <w:t>nt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ran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a0/15 – 19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AccessS</w:t>
      </w:r>
      <w:r>
        <w:rPr>
          <w:spacing w:val="-2"/>
          <w:sz w:val="24"/>
          <w:szCs w:val="24"/>
        </w:rPr>
        <w:t>W</w:t>
      </w:r>
      <w:r>
        <w:rPr>
          <w:spacing w:val="1"/>
          <w:sz w:val="24"/>
          <w:szCs w:val="24"/>
        </w:rPr>
        <w:t>1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f-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nge)#switc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port 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cess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vlan 4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AccessS</w:t>
      </w:r>
      <w:r>
        <w:rPr>
          <w:spacing w:val="-2"/>
          <w:sz w:val="24"/>
          <w:szCs w:val="24"/>
        </w:rPr>
        <w:t>W</w:t>
      </w:r>
      <w:r>
        <w:rPr>
          <w:spacing w:val="1"/>
          <w:sz w:val="24"/>
          <w:szCs w:val="24"/>
        </w:rPr>
        <w:t>1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f-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nge)#ex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AccessS</w:t>
      </w:r>
      <w:r>
        <w:rPr>
          <w:spacing w:val="-2"/>
          <w:sz w:val="24"/>
          <w:szCs w:val="24"/>
        </w:rPr>
        <w:t>W</w:t>
      </w:r>
      <w:r>
        <w:rPr>
          <w:spacing w:val="1"/>
          <w:sz w:val="24"/>
          <w:szCs w:val="24"/>
        </w:rPr>
        <w:t>1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</w:t>
      </w:r>
      <w:r>
        <w:rPr>
          <w:spacing w:val="-1"/>
          <w:sz w:val="24"/>
          <w:szCs w:val="24"/>
        </w:rPr>
        <w:t>nt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ran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a0/20 - 24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AccessS</w:t>
      </w:r>
      <w:r>
        <w:rPr>
          <w:spacing w:val="-2"/>
          <w:sz w:val="24"/>
          <w:szCs w:val="24"/>
        </w:rPr>
        <w:t>W</w:t>
      </w:r>
      <w:r>
        <w:rPr>
          <w:spacing w:val="1"/>
          <w:sz w:val="24"/>
          <w:szCs w:val="24"/>
        </w:rPr>
        <w:t>1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f-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nge)#switc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port 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cess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vlan 5</w:t>
      </w:r>
    </w:p>
    <w:p w:rsidR="00F81C28" w:rsidRDefault="00F81C28">
      <w:pPr>
        <w:spacing w:before="3"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- AccessS</w:t>
      </w:r>
      <w:r>
        <w:rPr>
          <w:b/>
          <w:spacing w:val="-1"/>
          <w:sz w:val="24"/>
          <w:szCs w:val="24"/>
        </w:rPr>
        <w:t>W</w:t>
      </w:r>
      <w:r>
        <w:rPr>
          <w:b/>
          <w:sz w:val="24"/>
          <w:szCs w:val="24"/>
        </w:rPr>
        <w:t>2:</w:t>
      </w:r>
    </w:p>
    <w:p w:rsidR="00F81C28" w:rsidRDefault="00F81C28">
      <w:pPr>
        <w:spacing w:before="8" w:line="180" w:lineRule="exact"/>
        <w:rPr>
          <w:sz w:val="19"/>
          <w:szCs w:val="19"/>
        </w:rPr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AccessS</w:t>
      </w:r>
      <w:r>
        <w:rPr>
          <w:spacing w:val="-2"/>
          <w:sz w:val="24"/>
          <w:szCs w:val="24"/>
        </w:rPr>
        <w:t>W</w:t>
      </w:r>
      <w:r>
        <w:rPr>
          <w:spacing w:val="1"/>
          <w:sz w:val="24"/>
          <w:szCs w:val="24"/>
        </w:rPr>
        <w:t>2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</w:t>
      </w:r>
      <w:r>
        <w:rPr>
          <w:spacing w:val="-1"/>
          <w:sz w:val="24"/>
          <w:szCs w:val="24"/>
        </w:rPr>
        <w:t>nt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ran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a0/5 - 9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AccessS</w:t>
      </w:r>
      <w:r>
        <w:rPr>
          <w:spacing w:val="-2"/>
          <w:sz w:val="24"/>
          <w:szCs w:val="24"/>
        </w:rPr>
        <w:t>W</w:t>
      </w:r>
      <w:r>
        <w:rPr>
          <w:spacing w:val="1"/>
          <w:sz w:val="24"/>
          <w:szCs w:val="24"/>
        </w:rPr>
        <w:t>2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f-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nge)#switc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port 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cess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vlan 2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AccessS</w:t>
      </w:r>
      <w:r>
        <w:rPr>
          <w:spacing w:val="-2"/>
          <w:sz w:val="24"/>
          <w:szCs w:val="24"/>
        </w:rPr>
        <w:t>W</w:t>
      </w:r>
      <w:r>
        <w:rPr>
          <w:spacing w:val="1"/>
          <w:sz w:val="24"/>
          <w:szCs w:val="24"/>
        </w:rPr>
        <w:t>2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f-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nge)#ex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AccessS</w:t>
      </w:r>
      <w:r>
        <w:rPr>
          <w:spacing w:val="-2"/>
          <w:sz w:val="24"/>
          <w:szCs w:val="24"/>
        </w:rPr>
        <w:t>W</w:t>
      </w:r>
      <w:r>
        <w:rPr>
          <w:spacing w:val="1"/>
          <w:sz w:val="24"/>
          <w:szCs w:val="24"/>
        </w:rPr>
        <w:t>2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</w:t>
      </w:r>
      <w:r>
        <w:rPr>
          <w:spacing w:val="-1"/>
          <w:sz w:val="24"/>
          <w:szCs w:val="24"/>
        </w:rPr>
        <w:t>nt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ran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a0/10 - 14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AccessS</w:t>
      </w:r>
      <w:r>
        <w:rPr>
          <w:spacing w:val="-2"/>
          <w:sz w:val="24"/>
          <w:szCs w:val="24"/>
        </w:rPr>
        <w:t>W</w:t>
      </w:r>
      <w:r>
        <w:rPr>
          <w:spacing w:val="1"/>
          <w:sz w:val="24"/>
          <w:szCs w:val="24"/>
        </w:rPr>
        <w:t>2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f-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nge)#switc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port 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cess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vlan 3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AccessS</w:t>
      </w:r>
      <w:r>
        <w:rPr>
          <w:spacing w:val="-2"/>
          <w:sz w:val="24"/>
          <w:szCs w:val="24"/>
        </w:rPr>
        <w:t>W</w:t>
      </w:r>
      <w:r>
        <w:rPr>
          <w:spacing w:val="1"/>
          <w:sz w:val="24"/>
          <w:szCs w:val="24"/>
        </w:rPr>
        <w:t>2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f-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nge)#ex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AccessS</w:t>
      </w:r>
      <w:r>
        <w:rPr>
          <w:spacing w:val="-2"/>
          <w:sz w:val="24"/>
          <w:szCs w:val="24"/>
        </w:rPr>
        <w:t>W</w:t>
      </w:r>
      <w:r>
        <w:rPr>
          <w:spacing w:val="1"/>
          <w:sz w:val="24"/>
          <w:szCs w:val="24"/>
        </w:rPr>
        <w:t>2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</w:t>
      </w:r>
      <w:r>
        <w:rPr>
          <w:spacing w:val="-1"/>
          <w:sz w:val="24"/>
          <w:szCs w:val="24"/>
        </w:rPr>
        <w:t>nt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ran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a0/15 – 19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AccessS</w:t>
      </w:r>
      <w:r>
        <w:rPr>
          <w:spacing w:val="-2"/>
          <w:sz w:val="24"/>
          <w:szCs w:val="24"/>
        </w:rPr>
        <w:t>W</w:t>
      </w:r>
      <w:r>
        <w:rPr>
          <w:spacing w:val="1"/>
          <w:sz w:val="24"/>
          <w:szCs w:val="24"/>
        </w:rPr>
        <w:t>2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f-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nge)#switc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port 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cess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vlan 4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AccessS</w:t>
      </w:r>
      <w:r>
        <w:rPr>
          <w:spacing w:val="-2"/>
          <w:sz w:val="24"/>
          <w:szCs w:val="24"/>
        </w:rPr>
        <w:t>W</w:t>
      </w:r>
      <w:r>
        <w:rPr>
          <w:spacing w:val="1"/>
          <w:sz w:val="24"/>
          <w:szCs w:val="24"/>
        </w:rPr>
        <w:t>2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f-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nge)#ex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AccessS</w:t>
      </w:r>
      <w:r>
        <w:rPr>
          <w:spacing w:val="-2"/>
          <w:sz w:val="24"/>
          <w:szCs w:val="24"/>
        </w:rPr>
        <w:t>W</w:t>
      </w:r>
      <w:r>
        <w:rPr>
          <w:spacing w:val="1"/>
          <w:sz w:val="24"/>
          <w:szCs w:val="24"/>
        </w:rPr>
        <w:t>2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</w:t>
      </w:r>
      <w:r>
        <w:rPr>
          <w:spacing w:val="-1"/>
          <w:sz w:val="24"/>
          <w:szCs w:val="24"/>
        </w:rPr>
        <w:t>nt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ran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a0/20 - 24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AccessS</w:t>
      </w:r>
      <w:r>
        <w:rPr>
          <w:spacing w:val="-2"/>
          <w:sz w:val="24"/>
          <w:szCs w:val="24"/>
        </w:rPr>
        <w:t>W</w:t>
      </w:r>
      <w:r>
        <w:rPr>
          <w:spacing w:val="1"/>
          <w:sz w:val="24"/>
          <w:szCs w:val="24"/>
        </w:rPr>
        <w:t>2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f-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nge)#switc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port 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cess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vlan 5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  <w:sectPr w:rsidR="00F81C28">
          <w:pgSz w:w="12240" w:h="15840"/>
          <w:pgMar w:top="1500" w:right="1440" w:bottom="280" w:left="1340" w:header="720" w:footer="589" w:gutter="0"/>
          <w:cols w:space="720"/>
        </w:sectPr>
      </w:pPr>
      <w:r>
        <w:rPr>
          <w:sz w:val="24"/>
          <w:szCs w:val="24"/>
          <w:u w:val="single" w:color="000000"/>
        </w:rPr>
        <w:t>6. Đ</w:t>
      </w:r>
      <w:r>
        <w:rPr>
          <w:spacing w:val="1"/>
          <w:sz w:val="24"/>
          <w:szCs w:val="24"/>
          <w:u w:val="single" w:color="000000"/>
        </w:rPr>
        <w:t>ả</w:t>
      </w:r>
      <w:r>
        <w:rPr>
          <w:sz w:val="24"/>
          <w:szCs w:val="24"/>
          <w:u w:val="single" w:color="000000"/>
        </w:rPr>
        <w:t>m</w:t>
      </w:r>
      <w:r>
        <w:rPr>
          <w:spacing w:val="-2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bảo</w:t>
      </w:r>
      <w:r>
        <w:rPr>
          <w:spacing w:val="1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Layer3 Swi</w:t>
      </w:r>
      <w:r>
        <w:rPr>
          <w:spacing w:val="-1"/>
          <w:sz w:val="24"/>
          <w:szCs w:val="24"/>
          <w:u w:val="single" w:color="000000"/>
        </w:rPr>
        <w:t>t</w:t>
      </w:r>
      <w:r>
        <w:rPr>
          <w:sz w:val="24"/>
          <w:szCs w:val="24"/>
          <w:u w:val="single" w:color="000000"/>
        </w:rPr>
        <w:t>ch là RootB</w:t>
      </w:r>
      <w:r>
        <w:rPr>
          <w:spacing w:val="-1"/>
          <w:sz w:val="24"/>
          <w:szCs w:val="24"/>
          <w:u w:val="single" w:color="000000"/>
        </w:rPr>
        <w:t>r</w:t>
      </w:r>
      <w:r>
        <w:rPr>
          <w:sz w:val="24"/>
          <w:szCs w:val="24"/>
          <w:u w:val="single" w:color="000000"/>
        </w:rPr>
        <w:t xml:space="preserve">dge trong </w:t>
      </w:r>
      <w:r>
        <w:rPr>
          <w:spacing w:val="-1"/>
          <w:sz w:val="24"/>
          <w:szCs w:val="24"/>
          <w:u w:val="single" w:color="000000"/>
        </w:rPr>
        <w:t>S</w:t>
      </w:r>
      <w:r>
        <w:rPr>
          <w:sz w:val="24"/>
          <w:szCs w:val="24"/>
          <w:u w:val="single" w:color="000000"/>
        </w:rPr>
        <w:t>TP: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120"/>
        <w:rPr>
          <w:sz w:val="24"/>
          <w:szCs w:val="24"/>
        </w:rPr>
      </w:pPr>
      <w:r>
        <w:rPr>
          <w:sz w:val="24"/>
          <w:szCs w:val="24"/>
        </w:rPr>
        <w:t>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ig)#spa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ning-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ree 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1-5 root </w:t>
      </w:r>
      <w:r>
        <w:rPr>
          <w:spacing w:val="-1"/>
          <w:sz w:val="24"/>
          <w:szCs w:val="24"/>
        </w:rPr>
        <w:t>pr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ary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  <w:u w:val="single" w:color="000000"/>
        </w:rPr>
        <w:t>7. Sử</w:t>
      </w:r>
      <w:r>
        <w:rPr>
          <w:spacing w:val="-1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 xml:space="preserve">dụng các Layer3 </w:t>
      </w:r>
      <w:r>
        <w:rPr>
          <w:spacing w:val="-1"/>
          <w:sz w:val="24"/>
          <w:szCs w:val="24"/>
          <w:u w:val="single" w:color="000000"/>
        </w:rPr>
        <w:t>S</w:t>
      </w:r>
      <w:r>
        <w:rPr>
          <w:sz w:val="24"/>
          <w:szCs w:val="24"/>
          <w:u w:val="single" w:color="000000"/>
        </w:rPr>
        <w:t>witch để đị</w:t>
      </w:r>
      <w:r>
        <w:rPr>
          <w:spacing w:val="-1"/>
          <w:sz w:val="24"/>
          <w:szCs w:val="24"/>
          <w:u w:val="single" w:color="000000"/>
        </w:rPr>
        <w:t>n</w:t>
      </w:r>
      <w:r>
        <w:rPr>
          <w:sz w:val="24"/>
          <w:szCs w:val="24"/>
          <w:u w:val="single" w:color="000000"/>
        </w:rPr>
        <w:t>h tuyến giữa</w:t>
      </w:r>
      <w:r>
        <w:rPr>
          <w:spacing w:val="-1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các VLAN: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Để định tu</w:t>
      </w:r>
      <w:r>
        <w:rPr>
          <w:spacing w:val="-1"/>
          <w:sz w:val="24"/>
          <w:szCs w:val="24"/>
        </w:rPr>
        <w:t>y</w:t>
      </w:r>
      <w:r>
        <w:rPr>
          <w:sz w:val="24"/>
          <w:szCs w:val="24"/>
        </w:rPr>
        <w:t>ến giữa các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VLAN trên switch Lay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r3 ta sẽ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 xml:space="preserve">ặt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>ịa chỉ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cho c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c 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VLAN</w:t>
      </w:r>
    </w:p>
    <w:p w:rsidR="00F81C28" w:rsidRDefault="008E4BD0">
      <w:pPr>
        <w:ind w:left="120" w:right="141"/>
        <w:rPr>
          <w:sz w:val="24"/>
          <w:szCs w:val="24"/>
        </w:rPr>
      </w:pPr>
      <w:r>
        <w:rPr>
          <w:sz w:val="24"/>
          <w:szCs w:val="24"/>
        </w:rPr>
        <w:t>2,3,4,5 và dùng các 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này để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làm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gateway cho các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 xml:space="preserve">C bên dưới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các 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VLAN gọi là SVI: Swi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ch Virtu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-Bật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ính n</w:t>
      </w:r>
      <w:r>
        <w:rPr>
          <w:spacing w:val="-1"/>
          <w:sz w:val="24"/>
          <w:szCs w:val="24"/>
        </w:rPr>
        <w:t>ă</w:t>
      </w:r>
      <w:r>
        <w:rPr>
          <w:sz w:val="24"/>
          <w:szCs w:val="24"/>
        </w:rPr>
        <w:t>ng định tuy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>n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ig)#ip r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uting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-Đặt địa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chỉ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Ip cho các</w:t>
      </w:r>
      <w:r>
        <w:rPr>
          <w:spacing w:val="-1"/>
          <w:sz w:val="24"/>
          <w:szCs w:val="24"/>
        </w:rPr>
        <w:t xml:space="preserve"> i</w:t>
      </w:r>
      <w:r>
        <w:rPr>
          <w:sz w:val="24"/>
          <w:szCs w:val="24"/>
        </w:rPr>
        <w:t>nter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V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AN theo lớp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ạng tương ứng đã phân ở trên,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cụ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hể như sau: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vlan 2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address 192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>168.2.1 255.255.255.0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spacing w:line="414" w:lineRule="auto"/>
        <w:ind w:left="120" w:right="5951"/>
        <w:rPr>
          <w:sz w:val="24"/>
          <w:szCs w:val="24"/>
        </w:rPr>
      </w:pPr>
      <w:r>
        <w:rPr>
          <w:sz w:val="24"/>
          <w:szCs w:val="24"/>
        </w:rPr>
        <w:t>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)#no shutdown 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)#ex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 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vlan 3</w:t>
      </w:r>
    </w:p>
    <w:p w:rsidR="00F81C28" w:rsidRDefault="008E4BD0">
      <w:pPr>
        <w:spacing w:before="6"/>
        <w:ind w:left="120"/>
        <w:rPr>
          <w:sz w:val="24"/>
          <w:szCs w:val="24"/>
        </w:rPr>
      </w:pPr>
      <w:r>
        <w:rPr>
          <w:sz w:val="24"/>
          <w:szCs w:val="24"/>
        </w:rPr>
        <w:t>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address 192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>168.3.1 255.255.255.0</w:t>
      </w:r>
    </w:p>
    <w:p w:rsidR="00F81C28" w:rsidRDefault="00F81C28">
      <w:pPr>
        <w:spacing w:line="200" w:lineRule="exact"/>
      </w:pPr>
    </w:p>
    <w:p w:rsidR="00F81C28" w:rsidRDefault="008E4BD0">
      <w:pPr>
        <w:spacing w:line="413" w:lineRule="auto"/>
        <w:ind w:left="120" w:right="5951"/>
        <w:rPr>
          <w:sz w:val="24"/>
          <w:szCs w:val="24"/>
        </w:rPr>
      </w:pPr>
      <w:r>
        <w:rPr>
          <w:sz w:val="24"/>
          <w:szCs w:val="24"/>
        </w:rPr>
        <w:t>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)#no shutdown 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)#ex</w:t>
      </w:r>
      <w:r>
        <w:rPr>
          <w:spacing w:val="-1"/>
          <w:sz w:val="24"/>
          <w:szCs w:val="24"/>
        </w:rPr>
        <w:t xml:space="preserve">it </w:t>
      </w:r>
      <w:r>
        <w:rPr>
          <w:sz w:val="24"/>
          <w:szCs w:val="24"/>
        </w:rPr>
        <w:t>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vlan 4</w:t>
      </w:r>
    </w:p>
    <w:p w:rsidR="00F81C28" w:rsidRDefault="008E4BD0">
      <w:pPr>
        <w:spacing w:before="8"/>
        <w:ind w:left="120"/>
        <w:rPr>
          <w:sz w:val="24"/>
          <w:szCs w:val="24"/>
        </w:rPr>
      </w:pPr>
      <w:r>
        <w:rPr>
          <w:sz w:val="24"/>
          <w:szCs w:val="24"/>
        </w:rPr>
        <w:t>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address 192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>168.4.1 255.255.255.0</w:t>
      </w:r>
    </w:p>
    <w:p w:rsidR="00F81C28" w:rsidRDefault="00F81C28">
      <w:pPr>
        <w:spacing w:line="200" w:lineRule="exact"/>
      </w:pPr>
    </w:p>
    <w:p w:rsidR="00F81C28" w:rsidRDefault="008E4BD0">
      <w:pPr>
        <w:spacing w:line="413" w:lineRule="auto"/>
        <w:ind w:left="120" w:right="5951"/>
        <w:rPr>
          <w:sz w:val="24"/>
          <w:szCs w:val="24"/>
        </w:rPr>
      </w:pPr>
      <w:r>
        <w:rPr>
          <w:sz w:val="24"/>
          <w:szCs w:val="24"/>
        </w:rPr>
        <w:t>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)#no shutdown 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)#ex</w:t>
      </w:r>
      <w:r>
        <w:rPr>
          <w:spacing w:val="-1"/>
          <w:sz w:val="24"/>
          <w:szCs w:val="24"/>
        </w:rPr>
        <w:t xml:space="preserve">it </w:t>
      </w:r>
      <w:r>
        <w:rPr>
          <w:sz w:val="24"/>
          <w:szCs w:val="24"/>
        </w:rPr>
        <w:t>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vlan 5</w:t>
      </w:r>
    </w:p>
    <w:p w:rsidR="00F81C28" w:rsidRDefault="008E4BD0">
      <w:pPr>
        <w:spacing w:before="8"/>
        <w:ind w:left="120"/>
        <w:rPr>
          <w:sz w:val="24"/>
          <w:szCs w:val="24"/>
        </w:rPr>
      </w:pPr>
      <w:r>
        <w:rPr>
          <w:sz w:val="24"/>
          <w:szCs w:val="24"/>
        </w:rPr>
        <w:t>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address 192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>168.5.1 255.255.255.0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)#no shutdown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)#ex</w:t>
      </w:r>
      <w:r>
        <w:rPr>
          <w:spacing w:val="-1"/>
          <w:sz w:val="24"/>
          <w:szCs w:val="24"/>
        </w:rPr>
        <w:t>it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-Đặt địa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chỉ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Ip cho các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C để kiểm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tra việc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 xml:space="preserve">ịnh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uyến giữa c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c VLAN đã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thành công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hay chưa:</w:t>
      </w:r>
    </w:p>
    <w:p w:rsidR="00F81C28" w:rsidRDefault="00F81C28">
      <w:pPr>
        <w:spacing w:before="3" w:line="200" w:lineRule="exact"/>
      </w:pPr>
    </w:p>
    <w:p w:rsidR="00F81C28" w:rsidRDefault="008E4BD0">
      <w:pPr>
        <w:ind w:left="120"/>
        <w:rPr>
          <w:sz w:val="24"/>
          <w:szCs w:val="24"/>
        </w:rPr>
        <w:sectPr w:rsidR="00F81C28">
          <w:pgSz w:w="12240" w:h="15840"/>
          <w:pgMar w:top="1500" w:right="1380" w:bottom="280" w:left="1320" w:header="720" w:footer="589" w:gutter="0"/>
          <w:cols w:space="720"/>
        </w:sectPr>
      </w:pPr>
      <w:r>
        <w:rPr>
          <w:b/>
          <w:sz w:val="24"/>
          <w:szCs w:val="24"/>
        </w:rPr>
        <w:t>PCV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AN2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120"/>
        <w:rPr>
          <w:sz w:val="24"/>
          <w:szCs w:val="24"/>
        </w:rPr>
      </w:pPr>
      <w:r>
        <w:rPr>
          <w:sz w:val="24"/>
          <w:szCs w:val="24"/>
        </w:rPr>
        <w:t xml:space="preserve">Ip Address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: 192.168.2.10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Subnet Ma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k:  255.255.255.0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Gateway       :  192.168.2.1</w:t>
      </w:r>
    </w:p>
    <w:p w:rsidR="00F81C28" w:rsidRDefault="00F81C28">
      <w:pPr>
        <w:spacing w:before="2"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>PCV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AN3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:rsidR="00F81C28" w:rsidRDefault="00F81C28">
      <w:pPr>
        <w:spacing w:before="8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Ip Address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: 192.168.3.10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Subnet Ma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k:  255.255.255.0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Gateway       :  192.168.3.1</w:t>
      </w:r>
    </w:p>
    <w:p w:rsidR="00F81C28" w:rsidRDefault="00F81C28">
      <w:pPr>
        <w:spacing w:before="3"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>PCV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AN4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:rsidR="00F81C28" w:rsidRDefault="00F81C28">
      <w:pPr>
        <w:spacing w:before="7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Ip Address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: 192.168.4.10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Subnet Ma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k:  255.255.255.0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Gateway       :  192.168.4.1</w:t>
      </w:r>
    </w:p>
    <w:p w:rsidR="00F81C28" w:rsidRDefault="00F81C28">
      <w:pPr>
        <w:spacing w:before="2"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>PCV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AN5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:rsidR="00F81C28" w:rsidRDefault="00F81C28">
      <w:pPr>
        <w:spacing w:before="8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Ip Address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: 192.168.5.10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Subnet Ma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k:  255.255.255.0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Gateway       :  192.168.5.1</w:t>
      </w:r>
    </w:p>
    <w:p w:rsidR="00F81C28" w:rsidRDefault="00F81C28">
      <w:pPr>
        <w:spacing w:line="200" w:lineRule="exact"/>
      </w:pPr>
    </w:p>
    <w:p w:rsidR="00F81C28" w:rsidRDefault="008E4BD0">
      <w:pPr>
        <w:ind w:left="120" w:right="73"/>
        <w:rPr>
          <w:sz w:val="24"/>
          <w:szCs w:val="24"/>
        </w:rPr>
      </w:pPr>
      <w:r>
        <w:rPr>
          <w:sz w:val="24"/>
          <w:szCs w:val="24"/>
        </w:rPr>
        <w:t xml:space="preserve">- Sau đó từ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ác PC sử dụng lệnh Ping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để kiểm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tra quá 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ình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>ị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h tuyến thà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h công hay không, kết quả các PC phải Ping đ</w:t>
      </w:r>
      <w:r>
        <w:rPr>
          <w:spacing w:val="-2"/>
          <w:sz w:val="24"/>
          <w:szCs w:val="24"/>
        </w:rPr>
        <w:t>ư</w:t>
      </w:r>
      <w:r>
        <w:rPr>
          <w:sz w:val="24"/>
          <w:szCs w:val="24"/>
        </w:rPr>
        <w:t>ợc lẫn nhau</w:t>
      </w:r>
    </w:p>
    <w:p w:rsidR="00F81C28" w:rsidRDefault="00F81C28">
      <w:pPr>
        <w:spacing w:before="3"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>8.Định tuyến giữa Layer3 S</w:t>
      </w:r>
      <w:r>
        <w:rPr>
          <w:b/>
          <w:spacing w:val="-2"/>
          <w:sz w:val="24"/>
          <w:szCs w:val="24"/>
        </w:rPr>
        <w:t>w</w:t>
      </w:r>
      <w:r>
        <w:rPr>
          <w:b/>
          <w:sz w:val="24"/>
          <w:szCs w:val="24"/>
        </w:rPr>
        <w:t xml:space="preserve">itch </w:t>
      </w:r>
      <w:r>
        <w:rPr>
          <w:b/>
          <w:spacing w:val="1"/>
          <w:sz w:val="24"/>
          <w:szCs w:val="24"/>
        </w:rPr>
        <w:t>v</w:t>
      </w:r>
      <w:r>
        <w:rPr>
          <w:b/>
          <w:sz w:val="24"/>
          <w:szCs w:val="24"/>
        </w:rPr>
        <w:t>à Router: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>- Layer3SW:</w:t>
      </w:r>
    </w:p>
    <w:p w:rsidR="00F81C28" w:rsidRDefault="00F81C28">
      <w:pPr>
        <w:spacing w:before="8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ace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a0/5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)#no switchpo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address 192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>168.6.1 255.255.255.0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)#no shutdown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)#ex</w:t>
      </w:r>
      <w:r>
        <w:rPr>
          <w:spacing w:val="-1"/>
          <w:sz w:val="24"/>
          <w:szCs w:val="24"/>
        </w:rPr>
        <w:t>it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- Cấu hình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iao thức đị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h tuyến RIPv2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  <w:sectPr w:rsidR="00F81C28">
          <w:pgSz w:w="12240" w:h="15840"/>
          <w:pgMar w:top="1500" w:right="1360" w:bottom="280" w:left="1320" w:header="720" w:footer="589" w:gutter="0"/>
          <w:cols w:space="720"/>
        </w:sectPr>
      </w:pPr>
      <w:r>
        <w:rPr>
          <w:sz w:val="24"/>
          <w:szCs w:val="24"/>
        </w:rPr>
        <w:t>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rip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220"/>
        <w:rPr>
          <w:sz w:val="24"/>
          <w:szCs w:val="24"/>
        </w:rPr>
      </w:pPr>
      <w:r>
        <w:rPr>
          <w:sz w:val="24"/>
          <w:szCs w:val="24"/>
        </w:rPr>
        <w:t>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ig-rout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)#ver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ion 2</w:t>
      </w:r>
    </w:p>
    <w:p w:rsidR="00F81C28" w:rsidRDefault="00F81C28">
      <w:pPr>
        <w:spacing w:line="200" w:lineRule="exact"/>
      </w:pPr>
    </w:p>
    <w:p w:rsidR="00F81C28" w:rsidRDefault="008E4BD0">
      <w:pPr>
        <w:ind w:left="220"/>
        <w:rPr>
          <w:sz w:val="24"/>
          <w:szCs w:val="24"/>
        </w:rPr>
      </w:pPr>
      <w:r>
        <w:rPr>
          <w:sz w:val="24"/>
          <w:szCs w:val="24"/>
        </w:rPr>
        <w:t>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ig-rout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 xml:space="preserve">)#network </w:t>
      </w:r>
      <w:r>
        <w:rPr>
          <w:spacing w:val="-1"/>
          <w:sz w:val="24"/>
          <w:szCs w:val="24"/>
        </w:rPr>
        <w:t>1</w:t>
      </w:r>
      <w:r>
        <w:rPr>
          <w:sz w:val="24"/>
          <w:szCs w:val="24"/>
        </w:rPr>
        <w:t>92.168.2.0</w:t>
      </w:r>
    </w:p>
    <w:p w:rsidR="00F81C28" w:rsidRDefault="00F81C28">
      <w:pPr>
        <w:spacing w:line="200" w:lineRule="exact"/>
      </w:pPr>
    </w:p>
    <w:p w:rsidR="00F81C28" w:rsidRDefault="008E4BD0">
      <w:pPr>
        <w:ind w:left="220"/>
        <w:rPr>
          <w:sz w:val="24"/>
          <w:szCs w:val="24"/>
        </w:rPr>
      </w:pPr>
      <w:r>
        <w:rPr>
          <w:sz w:val="24"/>
          <w:szCs w:val="24"/>
        </w:rPr>
        <w:t>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ig-rout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 xml:space="preserve">)#network </w:t>
      </w:r>
      <w:r>
        <w:rPr>
          <w:spacing w:val="-1"/>
          <w:sz w:val="24"/>
          <w:szCs w:val="24"/>
        </w:rPr>
        <w:t>1</w:t>
      </w:r>
      <w:r>
        <w:rPr>
          <w:sz w:val="24"/>
          <w:szCs w:val="24"/>
        </w:rPr>
        <w:t>92.168.3.0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220"/>
        <w:rPr>
          <w:sz w:val="24"/>
          <w:szCs w:val="24"/>
        </w:rPr>
      </w:pPr>
      <w:r>
        <w:rPr>
          <w:sz w:val="24"/>
          <w:szCs w:val="24"/>
        </w:rPr>
        <w:t>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ig-rout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 xml:space="preserve">)#network </w:t>
      </w:r>
      <w:r>
        <w:rPr>
          <w:spacing w:val="-1"/>
          <w:sz w:val="24"/>
          <w:szCs w:val="24"/>
        </w:rPr>
        <w:t>1</w:t>
      </w:r>
      <w:r>
        <w:rPr>
          <w:sz w:val="24"/>
          <w:szCs w:val="24"/>
        </w:rPr>
        <w:t>92.168.4.0</w:t>
      </w:r>
    </w:p>
    <w:p w:rsidR="00F81C28" w:rsidRDefault="00F81C28">
      <w:pPr>
        <w:spacing w:line="200" w:lineRule="exact"/>
      </w:pPr>
    </w:p>
    <w:p w:rsidR="00F81C28" w:rsidRDefault="008E4BD0">
      <w:pPr>
        <w:ind w:left="220"/>
        <w:rPr>
          <w:sz w:val="24"/>
          <w:szCs w:val="24"/>
        </w:rPr>
      </w:pPr>
      <w:r>
        <w:rPr>
          <w:sz w:val="24"/>
          <w:szCs w:val="24"/>
        </w:rPr>
        <w:t>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ig-rout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 xml:space="preserve">)#network </w:t>
      </w:r>
      <w:r>
        <w:rPr>
          <w:spacing w:val="-1"/>
          <w:sz w:val="24"/>
          <w:szCs w:val="24"/>
        </w:rPr>
        <w:t>1</w:t>
      </w:r>
      <w:r>
        <w:rPr>
          <w:sz w:val="24"/>
          <w:szCs w:val="24"/>
        </w:rPr>
        <w:t>92.168.5.0</w:t>
      </w:r>
    </w:p>
    <w:p w:rsidR="00F81C28" w:rsidRDefault="00F81C28">
      <w:pPr>
        <w:spacing w:line="200" w:lineRule="exact"/>
      </w:pPr>
    </w:p>
    <w:p w:rsidR="00F81C28" w:rsidRDefault="008E4BD0">
      <w:pPr>
        <w:ind w:left="220"/>
        <w:rPr>
          <w:sz w:val="24"/>
          <w:szCs w:val="24"/>
        </w:rPr>
      </w:pPr>
      <w:r>
        <w:rPr>
          <w:sz w:val="24"/>
          <w:szCs w:val="24"/>
        </w:rPr>
        <w:t>Layer3S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ig-rout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 xml:space="preserve">)#network </w:t>
      </w:r>
      <w:r>
        <w:rPr>
          <w:spacing w:val="-1"/>
          <w:sz w:val="24"/>
          <w:szCs w:val="24"/>
        </w:rPr>
        <w:t>1</w:t>
      </w:r>
      <w:r>
        <w:rPr>
          <w:sz w:val="24"/>
          <w:szCs w:val="24"/>
        </w:rPr>
        <w:t>92.168.6.0</w:t>
      </w:r>
    </w:p>
    <w:p w:rsidR="00F81C28" w:rsidRDefault="00F81C28">
      <w:pPr>
        <w:spacing w:before="2" w:line="200" w:lineRule="exact"/>
      </w:pPr>
    </w:p>
    <w:p w:rsidR="00F81C28" w:rsidRDefault="008E4BD0">
      <w:pPr>
        <w:spacing w:line="412" w:lineRule="auto"/>
        <w:ind w:left="220" w:right="6274"/>
        <w:rPr>
          <w:sz w:val="24"/>
          <w:szCs w:val="24"/>
        </w:rPr>
      </w:pPr>
      <w:r>
        <w:rPr>
          <w:b/>
          <w:sz w:val="24"/>
          <w:szCs w:val="24"/>
        </w:rPr>
        <w:t xml:space="preserve">- Router DNG : </w:t>
      </w:r>
      <w:r>
        <w:rPr>
          <w:sz w:val="24"/>
          <w:szCs w:val="24"/>
        </w:rPr>
        <w:t>Router(con</w:t>
      </w:r>
      <w:r>
        <w:rPr>
          <w:spacing w:val="-1"/>
          <w:sz w:val="24"/>
          <w:szCs w:val="24"/>
        </w:rPr>
        <w:t>fi</w:t>
      </w:r>
      <w:r>
        <w:rPr>
          <w:sz w:val="24"/>
          <w:szCs w:val="24"/>
        </w:rPr>
        <w:t>g)#hostna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DNG DNG(con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g</w:t>
      </w:r>
      <w:r>
        <w:rPr>
          <w:sz w:val="24"/>
          <w:szCs w:val="24"/>
        </w:rPr>
        <w:t>)#in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ace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a0/0</w:t>
      </w:r>
    </w:p>
    <w:p w:rsidR="00F81C28" w:rsidRDefault="008E4BD0">
      <w:pPr>
        <w:spacing w:before="9"/>
        <w:ind w:left="220"/>
        <w:rPr>
          <w:sz w:val="24"/>
          <w:szCs w:val="24"/>
        </w:rPr>
      </w:pPr>
      <w:r>
        <w:rPr>
          <w:sz w:val="24"/>
          <w:szCs w:val="24"/>
        </w:rPr>
        <w:t>DNG(con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g</w:t>
      </w:r>
      <w:r>
        <w:rPr>
          <w:sz w:val="24"/>
          <w:szCs w:val="24"/>
        </w:rPr>
        <w:t>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 ad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 192.168.6.2 255.255.255.0</w:t>
      </w:r>
    </w:p>
    <w:p w:rsidR="00F81C28" w:rsidRDefault="00F81C28">
      <w:pPr>
        <w:spacing w:line="200" w:lineRule="exact"/>
      </w:pPr>
    </w:p>
    <w:p w:rsidR="00F81C28" w:rsidRDefault="008E4BD0">
      <w:pPr>
        <w:spacing w:line="414" w:lineRule="auto"/>
        <w:ind w:left="220" w:right="6365"/>
        <w:rPr>
          <w:sz w:val="24"/>
          <w:szCs w:val="24"/>
        </w:rPr>
      </w:pPr>
      <w:r>
        <w:rPr>
          <w:sz w:val="24"/>
          <w:szCs w:val="24"/>
        </w:rPr>
        <w:t>DNG(con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g</w:t>
      </w:r>
      <w:r>
        <w:rPr>
          <w:sz w:val="24"/>
          <w:szCs w:val="24"/>
        </w:rPr>
        <w:t>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)#no shu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down DNG(con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g</w:t>
      </w:r>
      <w:r>
        <w:rPr>
          <w:sz w:val="24"/>
          <w:szCs w:val="24"/>
        </w:rPr>
        <w:t>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)#ex</w:t>
      </w:r>
      <w:r>
        <w:rPr>
          <w:spacing w:val="-1"/>
          <w:sz w:val="24"/>
          <w:szCs w:val="24"/>
        </w:rPr>
        <w:t xml:space="preserve">it </w:t>
      </w:r>
      <w:r>
        <w:rPr>
          <w:sz w:val="24"/>
          <w:szCs w:val="24"/>
        </w:rPr>
        <w:t>DNG(con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g</w:t>
      </w:r>
      <w:r>
        <w:rPr>
          <w:sz w:val="24"/>
          <w:szCs w:val="24"/>
        </w:rPr>
        <w:t>)#rout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ip DNG(con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g</w:t>
      </w:r>
      <w:r>
        <w:rPr>
          <w:sz w:val="24"/>
          <w:szCs w:val="24"/>
        </w:rPr>
        <w:t>-rout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r)#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sion 2</w:t>
      </w:r>
    </w:p>
    <w:p w:rsidR="00F81C28" w:rsidRDefault="008E4BD0">
      <w:pPr>
        <w:spacing w:before="6"/>
        <w:ind w:left="220"/>
        <w:rPr>
          <w:sz w:val="24"/>
          <w:szCs w:val="24"/>
        </w:rPr>
      </w:pPr>
      <w:r>
        <w:rPr>
          <w:sz w:val="24"/>
          <w:szCs w:val="24"/>
        </w:rPr>
        <w:t>DNG(con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g</w:t>
      </w:r>
      <w:r>
        <w:rPr>
          <w:sz w:val="24"/>
          <w:szCs w:val="24"/>
        </w:rPr>
        <w:t>-rout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r)#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work 192.168.6.0</w:t>
      </w:r>
    </w:p>
    <w:p w:rsidR="00F81C28" w:rsidRDefault="00F81C28">
      <w:pPr>
        <w:spacing w:line="200" w:lineRule="exact"/>
      </w:pPr>
    </w:p>
    <w:p w:rsidR="00F81C28" w:rsidRDefault="008E4BD0">
      <w:pPr>
        <w:ind w:left="220"/>
        <w:rPr>
          <w:sz w:val="24"/>
          <w:szCs w:val="24"/>
        </w:rPr>
      </w:pPr>
      <w:r>
        <w:rPr>
          <w:sz w:val="24"/>
          <w:szCs w:val="24"/>
        </w:rPr>
        <w:t>- Kiểm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tra bảng định tu</w:t>
      </w:r>
      <w:r>
        <w:rPr>
          <w:spacing w:val="-1"/>
          <w:sz w:val="24"/>
          <w:szCs w:val="24"/>
        </w:rPr>
        <w:t>y</w:t>
      </w:r>
      <w:r>
        <w:rPr>
          <w:sz w:val="24"/>
          <w:szCs w:val="24"/>
        </w:rPr>
        <w:t>ến của Rou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 và Lay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3</w:t>
      </w:r>
      <w:r>
        <w:rPr>
          <w:sz w:val="24"/>
          <w:szCs w:val="24"/>
        </w:rPr>
        <w:t xml:space="preserve">Switch sử dụng lệnh 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ow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ip route</w:t>
      </w:r>
    </w:p>
    <w:p w:rsidR="00F81C28" w:rsidRDefault="00F81C28">
      <w:pPr>
        <w:spacing w:before="3" w:line="200" w:lineRule="exact"/>
      </w:pPr>
    </w:p>
    <w:p w:rsidR="00F81C28" w:rsidRDefault="008E4BD0">
      <w:pPr>
        <w:spacing w:line="260" w:lineRule="exact"/>
        <w:ind w:left="22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Một số lệnh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liên quan đến bài Lab :</w:t>
      </w:r>
    </w:p>
    <w:p w:rsidR="00F81C28" w:rsidRDefault="00F81C28">
      <w:pPr>
        <w:spacing w:before="2" w:line="160" w:lineRule="exact"/>
        <w:rPr>
          <w:sz w:val="17"/>
          <w:szCs w:val="17"/>
        </w:rPr>
      </w:pPr>
    </w:p>
    <w:p w:rsidR="00F81C28" w:rsidRDefault="008E4BD0">
      <w:pPr>
        <w:spacing w:before="31"/>
        <w:ind w:left="580"/>
        <w:rPr>
          <w:sz w:val="22"/>
          <w:szCs w:val="22"/>
        </w:rPr>
      </w:pPr>
      <w:r>
        <w:rPr>
          <w:b/>
          <w:spacing w:val="1"/>
          <w:sz w:val="22"/>
          <w:szCs w:val="22"/>
        </w:rPr>
        <w:t>1</w:t>
      </w:r>
      <w:r>
        <w:rPr>
          <w:b/>
          <w:sz w:val="22"/>
          <w:szCs w:val="22"/>
        </w:rPr>
        <w:t xml:space="preserve">.  </w:t>
      </w:r>
      <w:r>
        <w:rPr>
          <w:b/>
          <w:spacing w:val="28"/>
          <w:sz w:val="22"/>
          <w:szCs w:val="22"/>
        </w:rPr>
        <w:t xml:space="preserve"> </w:t>
      </w:r>
      <w:r>
        <w:rPr>
          <w:b/>
          <w:sz w:val="22"/>
          <w:szCs w:val="22"/>
        </w:rPr>
        <w:t>C</w:t>
      </w:r>
      <w:r>
        <w:rPr>
          <w:b/>
          <w:spacing w:val="1"/>
          <w:sz w:val="22"/>
          <w:szCs w:val="22"/>
        </w:rPr>
        <w:t>ấ</w:t>
      </w:r>
      <w:r>
        <w:rPr>
          <w:b/>
          <w:sz w:val="22"/>
          <w:szCs w:val="22"/>
        </w:rPr>
        <w:t>u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hình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P</w:t>
      </w:r>
      <w:r>
        <w:rPr>
          <w:b/>
          <w:spacing w:val="-1"/>
          <w:sz w:val="22"/>
          <w:szCs w:val="22"/>
        </w:rPr>
        <w:t>o</w:t>
      </w:r>
      <w:r>
        <w:rPr>
          <w:b/>
          <w:sz w:val="22"/>
          <w:szCs w:val="22"/>
        </w:rPr>
        <w:t>rt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Ch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nnel</w:t>
      </w:r>
    </w:p>
    <w:p w:rsidR="00F81C28" w:rsidRDefault="00F81C28">
      <w:pPr>
        <w:spacing w:before="9" w:line="240" w:lineRule="exact"/>
        <w:rPr>
          <w:sz w:val="24"/>
          <w:szCs w:val="2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8"/>
        <w:gridCol w:w="4428"/>
      </w:tblGrid>
      <w:tr w:rsidR="00F81C28">
        <w:trPr>
          <w:trHeight w:hRule="exact" w:val="916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er</w:t>
            </w:r>
            <w:r>
              <w:rPr>
                <w:spacing w:val="1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SW(c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)</w:t>
            </w:r>
            <w:r>
              <w:rPr>
                <w:spacing w:val="1"/>
                <w:sz w:val="22"/>
                <w:szCs w:val="22"/>
              </w:rPr>
              <w:t>#</w:t>
            </w:r>
            <w:r>
              <w:rPr>
                <w:b/>
                <w:sz w:val="22"/>
                <w:szCs w:val="22"/>
              </w:rPr>
              <w:t>inter</w:t>
            </w:r>
            <w:r>
              <w:rPr>
                <w:b/>
                <w:spacing w:val="-1"/>
                <w:sz w:val="22"/>
                <w:szCs w:val="22"/>
              </w:rPr>
              <w:t>f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ce</w:t>
            </w:r>
            <w:r>
              <w:rPr>
                <w:b/>
                <w:spacing w:val="-2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r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1"/>
                <w:sz w:val="22"/>
                <w:szCs w:val="22"/>
              </w:rPr>
              <w:t>g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f</w:t>
            </w:r>
            <w:r>
              <w:rPr>
                <w:b/>
                <w:spacing w:val="1"/>
                <w:sz w:val="22"/>
                <w:szCs w:val="22"/>
              </w:rPr>
              <w:t>a0</w:t>
            </w:r>
            <w:r>
              <w:rPr>
                <w:b/>
                <w:sz w:val="22"/>
                <w:szCs w:val="22"/>
              </w:rPr>
              <w:t>/1</w:t>
            </w:r>
            <w:r>
              <w:rPr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-</w:t>
            </w:r>
            <w:r>
              <w:rPr>
                <w:b/>
                <w:spacing w:val="53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ển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cấu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ào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ế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terface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/1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– 4</w:t>
            </w:r>
          </w:p>
        </w:tc>
      </w:tr>
      <w:tr w:rsidR="00F81C28">
        <w:trPr>
          <w:trHeight w:hRule="exact" w:val="917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 w:right="165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La</w:t>
            </w:r>
            <w:r>
              <w:rPr>
                <w:spacing w:val="2"/>
                <w:w w:val="99"/>
                <w:sz w:val="22"/>
                <w:szCs w:val="22"/>
              </w:rPr>
              <w:t>y</w:t>
            </w:r>
            <w:r>
              <w:rPr>
                <w:w w:val="99"/>
                <w:sz w:val="22"/>
                <w:szCs w:val="22"/>
              </w:rPr>
              <w:t>er</w:t>
            </w:r>
            <w:r>
              <w:rPr>
                <w:spacing w:val="1"/>
                <w:w w:val="99"/>
                <w:sz w:val="22"/>
                <w:szCs w:val="22"/>
              </w:rPr>
              <w:t>3</w:t>
            </w:r>
            <w:r>
              <w:rPr>
                <w:w w:val="99"/>
                <w:sz w:val="22"/>
                <w:szCs w:val="22"/>
              </w:rPr>
              <w:t>SW(c</w:t>
            </w:r>
            <w:r>
              <w:rPr>
                <w:spacing w:val="1"/>
                <w:w w:val="99"/>
                <w:sz w:val="22"/>
                <w:szCs w:val="22"/>
              </w:rPr>
              <w:t>on</w:t>
            </w:r>
            <w:r>
              <w:rPr>
                <w:w w:val="99"/>
                <w:sz w:val="22"/>
                <w:szCs w:val="22"/>
              </w:rPr>
              <w:t>fi</w:t>
            </w:r>
            <w:r>
              <w:rPr>
                <w:spacing w:val="1"/>
                <w:w w:val="99"/>
                <w:sz w:val="22"/>
                <w:szCs w:val="22"/>
              </w:rPr>
              <w:t>g</w:t>
            </w:r>
            <w:r>
              <w:rPr>
                <w:w w:val="99"/>
                <w:sz w:val="22"/>
                <w:szCs w:val="22"/>
              </w:rPr>
              <w:t>-if-ra</w:t>
            </w:r>
            <w:r>
              <w:rPr>
                <w:spacing w:val="1"/>
                <w:w w:val="99"/>
                <w:sz w:val="22"/>
                <w:szCs w:val="22"/>
              </w:rPr>
              <w:t>n</w:t>
            </w:r>
            <w:r>
              <w:rPr>
                <w:spacing w:val="-1"/>
                <w:w w:val="99"/>
                <w:sz w:val="22"/>
                <w:szCs w:val="22"/>
              </w:rPr>
              <w:t>g</w:t>
            </w:r>
            <w:r>
              <w:rPr>
                <w:w w:val="99"/>
                <w:sz w:val="22"/>
                <w:szCs w:val="22"/>
              </w:rPr>
              <w:t>e)</w:t>
            </w:r>
            <w:r>
              <w:rPr>
                <w:spacing w:val="1"/>
                <w:w w:val="99"/>
                <w:sz w:val="22"/>
                <w:szCs w:val="22"/>
              </w:rPr>
              <w:t>#</w:t>
            </w:r>
            <w:r>
              <w:rPr>
                <w:b/>
                <w:w w:val="99"/>
                <w:sz w:val="22"/>
                <w:szCs w:val="22"/>
              </w:rPr>
              <w:t>switchp</w:t>
            </w:r>
            <w:r>
              <w:rPr>
                <w:b/>
                <w:spacing w:val="1"/>
                <w:w w:val="99"/>
                <w:sz w:val="22"/>
                <w:szCs w:val="22"/>
              </w:rPr>
              <w:t>or</w:t>
            </w:r>
            <w:r>
              <w:rPr>
                <w:b/>
                <w:w w:val="99"/>
                <w:sz w:val="22"/>
                <w:szCs w:val="22"/>
              </w:rPr>
              <w:t>t</w:t>
            </w:r>
            <w:r>
              <w:rPr>
                <w:b/>
                <w:spacing w:val="2"/>
                <w:w w:val="99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m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de trunk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Cấu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dải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terface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ày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ẽ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ho</w:t>
            </w:r>
            <w:r>
              <w:rPr>
                <w:sz w:val="22"/>
                <w:szCs w:val="22"/>
              </w:rPr>
              <w:t>ạt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độ</w:t>
            </w:r>
            <w:r>
              <w:rPr>
                <w:spacing w:val="-1"/>
                <w:sz w:val="22"/>
                <w:szCs w:val="22"/>
              </w:rPr>
              <w:t>ng</w:t>
            </w:r>
          </w:p>
          <w:p w:rsidR="00F81C28" w:rsidRDefault="00F81C28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ở chế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</w:t>
            </w:r>
            <w:r>
              <w:rPr>
                <w:spacing w:val="-1"/>
                <w:sz w:val="22"/>
                <w:szCs w:val="22"/>
              </w:rPr>
              <w:t>un</w:t>
            </w: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.</w:t>
            </w:r>
          </w:p>
        </w:tc>
      </w:tr>
      <w:tr w:rsidR="00F81C28">
        <w:trPr>
          <w:trHeight w:hRule="exact" w:val="1369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er</w:t>
            </w:r>
            <w:r>
              <w:rPr>
                <w:spacing w:val="1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-if)</w:t>
            </w:r>
            <w:r>
              <w:rPr>
                <w:spacing w:val="1"/>
                <w:sz w:val="22"/>
                <w:szCs w:val="22"/>
              </w:rPr>
              <w:t>#</w:t>
            </w:r>
            <w:r>
              <w:rPr>
                <w:b/>
                <w:sz w:val="22"/>
                <w:szCs w:val="22"/>
              </w:rPr>
              <w:t>sw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tchp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rt</w:t>
            </w:r>
            <w:r>
              <w:rPr>
                <w:b/>
                <w:spacing w:val="-20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tru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k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enc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psul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ti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-12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d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t</w:t>
            </w:r>
            <w:r>
              <w:rPr>
                <w:b/>
                <w:spacing w:val="1"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q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Cấu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ao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thức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802</w:t>
            </w:r>
            <w:r>
              <w:rPr>
                <w:spacing w:val="-1"/>
                <w:sz w:val="22"/>
                <w:szCs w:val="22"/>
              </w:rPr>
              <w:t>.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q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sẽ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ược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sử</w:t>
            </w:r>
          </w:p>
          <w:p w:rsidR="00F81C28" w:rsidRDefault="00F81C28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>
            <w:pPr>
              <w:spacing w:line="430" w:lineRule="auto"/>
              <w:ind w:left="102" w:right="725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dụn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ể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đ</w:t>
            </w:r>
            <w:r>
              <w:rPr>
                <w:spacing w:val="1"/>
                <w:sz w:val="22"/>
                <w:szCs w:val="22"/>
              </w:rPr>
              <w:t>ó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gó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ữ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liệu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trên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ườ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 tr</w:t>
            </w:r>
            <w:r>
              <w:rPr>
                <w:spacing w:val="1"/>
                <w:sz w:val="22"/>
                <w:szCs w:val="22"/>
              </w:rPr>
              <w:t>unk.</w:t>
            </w:r>
          </w:p>
        </w:tc>
      </w:tr>
    </w:tbl>
    <w:p w:rsidR="00F81C28" w:rsidRDefault="00F81C28">
      <w:pPr>
        <w:sectPr w:rsidR="00F81C28">
          <w:pgSz w:w="12240" w:h="15840"/>
          <w:pgMar w:top="1500" w:right="1440" w:bottom="280" w:left="1220" w:header="720" w:footer="589" w:gutter="0"/>
          <w:cols w:space="720"/>
        </w:sectPr>
      </w:pPr>
    </w:p>
    <w:p w:rsidR="00F81C28" w:rsidRDefault="00F81C28">
      <w:pPr>
        <w:spacing w:before="2" w:line="260" w:lineRule="exact"/>
        <w:rPr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8"/>
        <w:gridCol w:w="4428"/>
      </w:tblGrid>
      <w:tr w:rsidR="00F81C28">
        <w:trPr>
          <w:trHeight w:hRule="exact" w:val="4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er</w:t>
            </w:r>
            <w:r>
              <w:rPr>
                <w:spacing w:val="1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SW(c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)</w:t>
            </w:r>
            <w:r>
              <w:rPr>
                <w:spacing w:val="1"/>
                <w:sz w:val="22"/>
                <w:szCs w:val="22"/>
              </w:rPr>
              <w:t>#</w:t>
            </w:r>
            <w:r>
              <w:rPr>
                <w:b/>
                <w:sz w:val="22"/>
                <w:szCs w:val="22"/>
              </w:rPr>
              <w:t>inter</w:t>
            </w:r>
            <w:r>
              <w:rPr>
                <w:b/>
                <w:spacing w:val="-1"/>
                <w:sz w:val="22"/>
                <w:szCs w:val="22"/>
              </w:rPr>
              <w:t>f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ce</w:t>
            </w:r>
            <w:r>
              <w:rPr>
                <w:b/>
                <w:spacing w:val="-2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p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rt-ch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nnel</w:t>
            </w:r>
            <w:r>
              <w:rPr>
                <w:b/>
                <w:spacing w:val="-10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Tạo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ra 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ộ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nn</w:t>
            </w:r>
            <w:r>
              <w:rPr>
                <w:sz w:val="22"/>
                <w:szCs w:val="22"/>
              </w:rPr>
              <w:t>el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og</w:t>
            </w:r>
            <w:r>
              <w:rPr>
                <w:sz w:val="22"/>
                <w:szCs w:val="22"/>
              </w:rPr>
              <w:t>ical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terface</w:t>
            </w:r>
          </w:p>
        </w:tc>
      </w:tr>
      <w:tr w:rsidR="00F81C28">
        <w:trPr>
          <w:trHeight w:hRule="exact" w:val="916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er</w:t>
            </w:r>
            <w:r>
              <w:rPr>
                <w:spacing w:val="1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)</w:t>
            </w:r>
            <w:r>
              <w:rPr>
                <w:spacing w:val="1"/>
                <w:sz w:val="22"/>
                <w:szCs w:val="22"/>
              </w:rPr>
              <w:t>#</w:t>
            </w:r>
            <w:r>
              <w:rPr>
                <w:b/>
                <w:sz w:val="22"/>
                <w:szCs w:val="22"/>
              </w:rPr>
              <w:t>inter</w:t>
            </w:r>
            <w:r>
              <w:rPr>
                <w:b/>
                <w:spacing w:val="-1"/>
                <w:sz w:val="22"/>
                <w:szCs w:val="22"/>
              </w:rPr>
              <w:t>f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ce</w:t>
            </w:r>
            <w:r>
              <w:rPr>
                <w:b/>
                <w:spacing w:val="-1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r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1"/>
                <w:sz w:val="22"/>
                <w:szCs w:val="22"/>
              </w:rPr>
              <w:t>g</w:t>
            </w:r>
            <w:r>
              <w:rPr>
                <w:b/>
                <w:sz w:val="22"/>
                <w:szCs w:val="22"/>
              </w:rPr>
              <w:t>e</w:t>
            </w:r>
          </w:p>
          <w:p w:rsidR="00F81C28" w:rsidRDefault="00F81C28">
            <w:pPr>
              <w:spacing w:before="2" w:line="200" w:lineRule="exact"/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stether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et</w:t>
            </w:r>
            <w:r>
              <w:rPr>
                <w:b/>
                <w:spacing w:val="-11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0</w:t>
            </w:r>
            <w:r>
              <w:rPr>
                <w:b/>
                <w:sz w:val="22"/>
                <w:szCs w:val="22"/>
              </w:rPr>
              <w:t>/1</w:t>
            </w:r>
            <w:r>
              <w:rPr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–</w:t>
            </w:r>
            <w:r>
              <w:rPr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ển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cấu </w:t>
            </w: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chế</w:t>
            </w:r>
            <w:r>
              <w:rPr>
                <w:spacing w:val="-1"/>
                <w:sz w:val="22"/>
                <w:szCs w:val="22"/>
              </w:rPr>
              <w:t xml:space="preserve"> 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terface.</w:t>
            </w:r>
          </w:p>
        </w:tc>
      </w:tr>
      <w:tr w:rsidR="00F81C28">
        <w:trPr>
          <w:trHeight w:hRule="exact" w:val="182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La</w:t>
            </w:r>
            <w:r>
              <w:rPr>
                <w:spacing w:val="2"/>
                <w:w w:val="99"/>
                <w:sz w:val="22"/>
                <w:szCs w:val="22"/>
              </w:rPr>
              <w:t>y</w:t>
            </w:r>
            <w:r>
              <w:rPr>
                <w:w w:val="99"/>
                <w:sz w:val="22"/>
                <w:szCs w:val="22"/>
              </w:rPr>
              <w:t>er</w:t>
            </w:r>
            <w:r>
              <w:rPr>
                <w:spacing w:val="1"/>
                <w:w w:val="99"/>
                <w:sz w:val="22"/>
                <w:szCs w:val="22"/>
              </w:rPr>
              <w:t>3</w:t>
            </w:r>
            <w:r>
              <w:rPr>
                <w:w w:val="99"/>
                <w:sz w:val="22"/>
                <w:szCs w:val="22"/>
              </w:rPr>
              <w:t>SW(c</w:t>
            </w:r>
            <w:r>
              <w:rPr>
                <w:spacing w:val="1"/>
                <w:w w:val="99"/>
                <w:sz w:val="22"/>
                <w:szCs w:val="22"/>
              </w:rPr>
              <w:t>on</w:t>
            </w:r>
            <w:r>
              <w:rPr>
                <w:w w:val="99"/>
                <w:sz w:val="22"/>
                <w:szCs w:val="22"/>
              </w:rPr>
              <w:t>fi</w:t>
            </w:r>
            <w:r>
              <w:rPr>
                <w:spacing w:val="1"/>
                <w:w w:val="99"/>
                <w:sz w:val="22"/>
                <w:szCs w:val="22"/>
              </w:rPr>
              <w:t>g</w:t>
            </w:r>
            <w:r>
              <w:rPr>
                <w:w w:val="99"/>
                <w:sz w:val="22"/>
                <w:szCs w:val="22"/>
              </w:rPr>
              <w:t>-if-ra</w:t>
            </w:r>
            <w:r>
              <w:rPr>
                <w:spacing w:val="1"/>
                <w:w w:val="99"/>
                <w:sz w:val="22"/>
                <w:szCs w:val="22"/>
              </w:rPr>
              <w:t>n</w:t>
            </w:r>
            <w:r>
              <w:rPr>
                <w:spacing w:val="-1"/>
                <w:w w:val="99"/>
                <w:sz w:val="22"/>
                <w:szCs w:val="22"/>
              </w:rPr>
              <w:t>g</w:t>
            </w:r>
            <w:r>
              <w:rPr>
                <w:w w:val="99"/>
                <w:sz w:val="22"/>
                <w:szCs w:val="22"/>
              </w:rPr>
              <w:t>e)</w:t>
            </w:r>
            <w:r>
              <w:rPr>
                <w:spacing w:val="1"/>
                <w:w w:val="99"/>
                <w:sz w:val="22"/>
                <w:szCs w:val="22"/>
              </w:rPr>
              <w:t>#</w:t>
            </w:r>
            <w:r>
              <w:rPr>
                <w:b/>
                <w:w w:val="99"/>
                <w:sz w:val="22"/>
                <w:szCs w:val="22"/>
              </w:rPr>
              <w:t>ch</w:t>
            </w:r>
            <w:r>
              <w:rPr>
                <w:b/>
                <w:spacing w:val="1"/>
                <w:w w:val="99"/>
                <w:sz w:val="22"/>
                <w:szCs w:val="22"/>
              </w:rPr>
              <w:t>a</w:t>
            </w:r>
            <w:r>
              <w:rPr>
                <w:b/>
                <w:w w:val="99"/>
                <w:sz w:val="22"/>
                <w:szCs w:val="22"/>
              </w:rPr>
              <w:t>nnel-</w:t>
            </w:r>
            <w:r>
              <w:rPr>
                <w:b/>
                <w:spacing w:val="1"/>
                <w:w w:val="99"/>
                <w:sz w:val="22"/>
                <w:szCs w:val="22"/>
              </w:rPr>
              <w:t>g</w:t>
            </w:r>
            <w:r>
              <w:rPr>
                <w:b/>
                <w:w w:val="99"/>
                <w:sz w:val="22"/>
                <w:szCs w:val="22"/>
              </w:rPr>
              <w:t>r</w:t>
            </w:r>
            <w:r>
              <w:rPr>
                <w:b/>
                <w:spacing w:val="1"/>
                <w:w w:val="99"/>
                <w:sz w:val="22"/>
                <w:szCs w:val="22"/>
              </w:rPr>
              <w:t>o</w:t>
            </w:r>
            <w:r>
              <w:rPr>
                <w:b/>
                <w:w w:val="99"/>
                <w:sz w:val="22"/>
                <w:szCs w:val="22"/>
              </w:rPr>
              <w:t>up</w:t>
            </w:r>
            <w:r>
              <w:rPr>
                <w:b/>
                <w:spacing w:val="3"/>
                <w:w w:val="99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1</w:t>
            </w:r>
          </w:p>
          <w:p w:rsidR="00F81C28" w:rsidRDefault="008E4BD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de</w:t>
            </w:r>
            <w:r>
              <w:rPr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cti</w:t>
            </w:r>
            <w:r>
              <w:rPr>
                <w:b/>
                <w:spacing w:val="1"/>
                <w:sz w:val="22"/>
                <w:szCs w:val="22"/>
              </w:rPr>
              <w:t>ve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Tạo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ộ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hann</w:t>
            </w:r>
            <w:r>
              <w:rPr>
                <w:sz w:val="22"/>
                <w:szCs w:val="22"/>
              </w:rPr>
              <w:t>el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là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1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đ</w:t>
            </w:r>
            <w:r>
              <w:rPr>
                <w:spacing w:val="-1"/>
                <w:sz w:val="22"/>
                <w:szCs w:val="22"/>
              </w:rPr>
              <w:t>ồ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th</w:t>
            </w:r>
            <w:r>
              <w:rPr>
                <w:sz w:val="22"/>
                <w:szCs w:val="22"/>
              </w:rPr>
              <w:t>ời</w:t>
            </w:r>
          </w:p>
          <w:p w:rsidR="00F81C28" w:rsidRDefault="00F81C28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>
            <w:pPr>
              <w:spacing w:line="429" w:lineRule="auto"/>
              <w:ind w:left="102" w:right="82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án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ai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face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/1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/2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trở 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à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à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iên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nn</w:t>
            </w:r>
            <w:r>
              <w:rPr>
                <w:sz w:val="22"/>
                <w:szCs w:val="22"/>
              </w:rPr>
              <w:t>el</w:t>
            </w:r>
            <w:r>
              <w:rPr>
                <w:spacing w:val="4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Gr</w:t>
            </w:r>
            <w:r>
              <w:rPr>
                <w:spacing w:val="1"/>
                <w:sz w:val="22"/>
                <w:szCs w:val="22"/>
              </w:rPr>
              <w:t>oup n</w:t>
            </w:r>
            <w:r>
              <w:rPr>
                <w:sz w:val="22"/>
                <w:szCs w:val="22"/>
              </w:rPr>
              <w:t>à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.</w:t>
            </w:r>
          </w:p>
        </w:tc>
      </w:tr>
    </w:tbl>
    <w:p w:rsidR="00F81C28" w:rsidRDefault="008E4BD0">
      <w:pPr>
        <w:spacing w:line="240" w:lineRule="exact"/>
        <w:ind w:left="580"/>
        <w:rPr>
          <w:sz w:val="22"/>
          <w:szCs w:val="22"/>
        </w:rPr>
      </w:pPr>
      <w:r>
        <w:rPr>
          <w:b/>
          <w:spacing w:val="1"/>
          <w:position w:val="-1"/>
          <w:sz w:val="22"/>
          <w:szCs w:val="22"/>
        </w:rPr>
        <w:t>2</w:t>
      </w:r>
      <w:r>
        <w:rPr>
          <w:b/>
          <w:position w:val="-1"/>
          <w:sz w:val="22"/>
          <w:szCs w:val="22"/>
        </w:rPr>
        <w:t xml:space="preserve">.  </w:t>
      </w:r>
      <w:r>
        <w:rPr>
          <w:b/>
          <w:spacing w:val="53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Định</w:t>
      </w:r>
      <w:r>
        <w:rPr>
          <w:b/>
          <w:spacing w:val="-5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tu</w:t>
      </w:r>
      <w:r>
        <w:rPr>
          <w:b/>
          <w:spacing w:val="1"/>
          <w:position w:val="-1"/>
          <w:sz w:val="22"/>
          <w:szCs w:val="22"/>
          <w:u w:val="thick" w:color="000000"/>
        </w:rPr>
        <w:t>y</w:t>
      </w:r>
      <w:r>
        <w:rPr>
          <w:b/>
          <w:position w:val="-1"/>
          <w:sz w:val="22"/>
          <w:szCs w:val="22"/>
          <w:u w:val="thick" w:color="000000"/>
        </w:rPr>
        <w:t>ến</w:t>
      </w:r>
      <w:r>
        <w:rPr>
          <w:b/>
          <w:spacing w:val="-5"/>
          <w:position w:val="-1"/>
          <w:sz w:val="22"/>
          <w:szCs w:val="22"/>
          <w:u w:val="thick" w:color="000000"/>
        </w:rPr>
        <w:t xml:space="preserve"> </w:t>
      </w:r>
      <w:r>
        <w:rPr>
          <w:b/>
          <w:spacing w:val="1"/>
          <w:position w:val="-1"/>
          <w:sz w:val="22"/>
          <w:szCs w:val="22"/>
          <w:u w:val="thick" w:color="000000"/>
        </w:rPr>
        <w:t>g</w:t>
      </w:r>
      <w:r>
        <w:rPr>
          <w:b/>
          <w:position w:val="-1"/>
          <w:sz w:val="22"/>
          <w:szCs w:val="22"/>
          <w:u w:val="thick" w:color="000000"/>
        </w:rPr>
        <w:t>iữa</w:t>
      </w:r>
      <w:r>
        <w:rPr>
          <w:b/>
          <w:spacing w:val="-3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L</w:t>
      </w:r>
      <w:r>
        <w:rPr>
          <w:b/>
          <w:spacing w:val="1"/>
          <w:position w:val="-1"/>
          <w:sz w:val="22"/>
          <w:szCs w:val="22"/>
          <w:u w:val="thick" w:color="000000"/>
        </w:rPr>
        <w:t>ay</w:t>
      </w:r>
      <w:r>
        <w:rPr>
          <w:b/>
          <w:position w:val="-1"/>
          <w:sz w:val="22"/>
          <w:szCs w:val="22"/>
          <w:u w:val="thick" w:color="000000"/>
        </w:rPr>
        <w:t>er3</w:t>
      </w:r>
      <w:r>
        <w:rPr>
          <w:b/>
          <w:spacing w:val="-6"/>
          <w:position w:val="-1"/>
          <w:sz w:val="22"/>
          <w:szCs w:val="22"/>
          <w:u w:val="thick" w:color="000000"/>
        </w:rPr>
        <w:t xml:space="preserve"> </w:t>
      </w:r>
      <w:r>
        <w:rPr>
          <w:b/>
          <w:spacing w:val="-1"/>
          <w:position w:val="-1"/>
          <w:sz w:val="22"/>
          <w:szCs w:val="22"/>
          <w:u w:val="thick" w:color="000000"/>
        </w:rPr>
        <w:t>S</w:t>
      </w:r>
      <w:r>
        <w:rPr>
          <w:b/>
          <w:position w:val="-1"/>
          <w:sz w:val="22"/>
          <w:szCs w:val="22"/>
          <w:u w:val="thick" w:color="000000"/>
        </w:rPr>
        <w:t>witch</w:t>
      </w:r>
    </w:p>
    <w:p w:rsidR="00F81C28" w:rsidRDefault="00F81C28">
      <w:pPr>
        <w:spacing w:line="200" w:lineRule="exact"/>
      </w:pP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31"/>
        <w:ind w:left="220"/>
        <w:rPr>
          <w:sz w:val="22"/>
          <w:szCs w:val="22"/>
        </w:rPr>
      </w:pPr>
      <w:r>
        <w:rPr>
          <w:sz w:val="22"/>
          <w:szCs w:val="22"/>
        </w:rPr>
        <w:t>La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>3</w:t>
      </w:r>
      <w:r>
        <w:rPr>
          <w:sz w:val="22"/>
          <w:szCs w:val="22"/>
        </w:rPr>
        <w:t>SW(c</w:t>
      </w:r>
      <w:r>
        <w:rPr>
          <w:spacing w:val="1"/>
          <w:sz w:val="22"/>
          <w:szCs w:val="22"/>
        </w:rPr>
        <w:t>on</w:t>
      </w:r>
      <w:r>
        <w:rPr>
          <w:sz w:val="22"/>
          <w:szCs w:val="22"/>
        </w:rPr>
        <w:t>fi</w:t>
      </w:r>
      <w:r>
        <w:rPr>
          <w:spacing w:val="1"/>
          <w:sz w:val="22"/>
          <w:szCs w:val="22"/>
        </w:rPr>
        <w:t>g</w:t>
      </w:r>
      <w:r>
        <w:rPr>
          <w:sz w:val="22"/>
          <w:szCs w:val="22"/>
        </w:rPr>
        <w:t>)</w:t>
      </w:r>
      <w:r>
        <w:rPr>
          <w:spacing w:val="1"/>
          <w:sz w:val="22"/>
          <w:szCs w:val="22"/>
        </w:rPr>
        <w:t>#</w:t>
      </w:r>
      <w:r>
        <w:rPr>
          <w:b/>
          <w:sz w:val="22"/>
          <w:szCs w:val="22"/>
        </w:rPr>
        <w:t>ip</w:t>
      </w:r>
      <w:r>
        <w:rPr>
          <w:b/>
          <w:spacing w:val="-19"/>
          <w:sz w:val="22"/>
          <w:szCs w:val="22"/>
        </w:rPr>
        <w:t xml:space="preserve"> </w:t>
      </w:r>
      <w:r>
        <w:rPr>
          <w:b/>
          <w:sz w:val="22"/>
          <w:szCs w:val="22"/>
        </w:rPr>
        <w:t>r</w:t>
      </w:r>
      <w:r>
        <w:rPr>
          <w:b/>
          <w:spacing w:val="1"/>
          <w:sz w:val="22"/>
          <w:szCs w:val="22"/>
        </w:rPr>
        <w:t>o</w:t>
      </w:r>
      <w:r>
        <w:rPr>
          <w:b/>
          <w:spacing w:val="-1"/>
          <w:sz w:val="22"/>
          <w:szCs w:val="22"/>
        </w:rPr>
        <w:t>u</w:t>
      </w:r>
      <w:r>
        <w:rPr>
          <w:b/>
          <w:sz w:val="22"/>
          <w:szCs w:val="22"/>
        </w:rPr>
        <w:t xml:space="preserve">ting                              </w:t>
      </w:r>
      <w:r>
        <w:rPr>
          <w:b/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Bật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tí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 xml:space="preserve">h 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ă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đị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tu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ến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ên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Switch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er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3</w:t>
      </w:r>
    </w:p>
    <w:p w:rsidR="007E1E11" w:rsidRDefault="007E1E11">
      <w:pPr>
        <w:spacing w:before="31"/>
        <w:ind w:left="220"/>
        <w:rPr>
          <w:sz w:val="22"/>
          <w:szCs w:val="22"/>
        </w:rPr>
      </w:pPr>
    </w:p>
    <w:p w:rsidR="00F81C28" w:rsidRDefault="00F81C28" w:rsidP="007E1E11">
      <w:pPr>
        <w:spacing w:before="20" w:line="240" w:lineRule="exact"/>
        <w:rPr>
          <w:rFonts w:ascii="Calibri" w:eastAsia="Calibri" w:hAnsi="Calibri" w:cs="Calibri"/>
          <w:sz w:val="22"/>
          <w:szCs w:val="22"/>
        </w:rPr>
      </w:pPr>
      <w:bookmarkStart w:id="0" w:name="_GoBack"/>
      <w:bookmarkEnd w:id="0"/>
    </w:p>
    <w:sectPr w:rsidR="00F81C28" w:rsidSect="007E1E11">
      <w:headerReference w:type="default" r:id="rId14"/>
      <w:footerReference w:type="default" r:id="rId15"/>
      <w:pgSz w:w="12240" w:h="15840"/>
      <w:pgMar w:top="1500" w:right="1360" w:bottom="280" w:left="1120" w:header="720" w:footer="58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F64" w:rsidRDefault="00E84F64">
      <w:r>
        <w:separator/>
      </w:r>
    </w:p>
  </w:endnote>
  <w:endnote w:type="continuationSeparator" w:id="0">
    <w:p w:rsidR="00E84F64" w:rsidRDefault="00E84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E11" w:rsidRDefault="007E1E11">
    <w:pPr>
      <w:pStyle w:val="Footer"/>
    </w:pPr>
  </w:p>
  <w:p w:rsidR="00D42320" w:rsidRDefault="00D42320">
    <w:pPr>
      <w:spacing w:line="200" w:lineRule="exac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320" w:rsidRDefault="00D42320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F64" w:rsidRDefault="00E84F64">
      <w:r>
        <w:separator/>
      </w:r>
    </w:p>
  </w:footnote>
  <w:footnote w:type="continuationSeparator" w:id="0">
    <w:p w:rsidR="00E84F64" w:rsidRDefault="00E84F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320" w:rsidRDefault="00D42320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57A09"/>
    <w:multiLevelType w:val="multilevel"/>
    <w:tmpl w:val="E26A9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C28"/>
    <w:rsid w:val="000E7722"/>
    <w:rsid w:val="001674F2"/>
    <w:rsid w:val="001D157D"/>
    <w:rsid w:val="001F186C"/>
    <w:rsid w:val="00220AD6"/>
    <w:rsid w:val="003174AA"/>
    <w:rsid w:val="0032381D"/>
    <w:rsid w:val="004B2CB0"/>
    <w:rsid w:val="005A0CE7"/>
    <w:rsid w:val="007E1E11"/>
    <w:rsid w:val="008670BA"/>
    <w:rsid w:val="008E4BD0"/>
    <w:rsid w:val="009C0C33"/>
    <w:rsid w:val="009F37AF"/>
    <w:rsid w:val="00B2483E"/>
    <w:rsid w:val="00B761AF"/>
    <w:rsid w:val="00D42320"/>
    <w:rsid w:val="00E84F64"/>
    <w:rsid w:val="00F8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E4B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BD0"/>
  </w:style>
  <w:style w:type="paragraph" w:styleId="Footer">
    <w:name w:val="footer"/>
    <w:basedOn w:val="Normal"/>
    <w:link w:val="FooterChar"/>
    <w:uiPriority w:val="99"/>
    <w:unhideWhenUsed/>
    <w:rsid w:val="008E4B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BD0"/>
  </w:style>
  <w:style w:type="paragraph" w:styleId="BalloonText">
    <w:name w:val="Balloon Text"/>
    <w:basedOn w:val="Normal"/>
    <w:link w:val="BalloonTextChar"/>
    <w:uiPriority w:val="99"/>
    <w:semiHidden/>
    <w:unhideWhenUsed/>
    <w:rsid w:val="008E4B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B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E4B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BD0"/>
  </w:style>
  <w:style w:type="paragraph" w:styleId="Footer">
    <w:name w:val="footer"/>
    <w:basedOn w:val="Normal"/>
    <w:link w:val="FooterChar"/>
    <w:uiPriority w:val="99"/>
    <w:unhideWhenUsed/>
    <w:rsid w:val="008E4B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BD0"/>
  </w:style>
  <w:style w:type="paragraph" w:styleId="BalloonText">
    <w:name w:val="Balloon Text"/>
    <w:basedOn w:val="Normal"/>
    <w:link w:val="BalloonTextChar"/>
    <w:uiPriority w:val="99"/>
    <w:semiHidden/>
    <w:unhideWhenUsed/>
    <w:rsid w:val="008E4B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B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A6A3C-80C1-4767-B54A-562E141F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1231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HXDC</dc:creator>
  <cp:lastModifiedBy>HXDC</cp:lastModifiedBy>
  <cp:revision>2</cp:revision>
  <dcterms:created xsi:type="dcterms:W3CDTF">2015-01-09T08:16:00Z</dcterms:created>
  <dcterms:modified xsi:type="dcterms:W3CDTF">2015-01-09T08:16:00Z</dcterms:modified>
</cp:coreProperties>
</file>