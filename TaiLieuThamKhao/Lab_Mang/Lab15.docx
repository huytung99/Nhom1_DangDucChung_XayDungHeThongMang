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28" w:rsidRDefault="008E4BD0">
      <w:pPr>
        <w:spacing w:before="8" w:line="440" w:lineRule="exact"/>
        <w:ind w:left="1702"/>
        <w:rPr>
          <w:sz w:val="40"/>
          <w:szCs w:val="40"/>
        </w:rPr>
      </w:pPr>
      <w:r>
        <w:rPr>
          <w:b/>
          <w:color w:val="FF0000"/>
          <w:position w:val="-1"/>
          <w:sz w:val="40"/>
          <w:szCs w:val="40"/>
        </w:rPr>
        <w:t>LAB</w:t>
      </w:r>
      <w:r>
        <w:rPr>
          <w:b/>
          <w:color w:val="FF0000"/>
          <w:spacing w:val="-6"/>
          <w:position w:val="-1"/>
          <w:sz w:val="40"/>
          <w:szCs w:val="40"/>
        </w:rPr>
        <w:t xml:space="preserve"> </w:t>
      </w:r>
      <w:r>
        <w:rPr>
          <w:b/>
          <w:color w:val="FF0000"/>
          <w:position w:val="-1"/>
          <w:sz w:val="40"/>
          <w:szCs w:val="40"/>
        </w:rPr>
        <w:t>15:</w:t>
      </w:r>
      <w:r>
        <w:rPr>
          <w:b/>
          <w:color w:val="FF0000"/>
          <w:spacing w:val="-5"/>
          <w:position w:val="-1"/>
          <w:sz w:val="40"/>
          <w:szCs w:val="40"/>
        </w:rPr>
        <w:t xml:space="preserve"> </w:t>
      </w:r>
      <w:r>
        <w:rPr>
          <w:b/>
          <w:color w:val="FF0000"/>
          <w:position w:val="-1"/>
          <w:sz w:val="40"/>
          <w:szCs w:val="40"/>
        </w:rPr>
        <w:t>L</w:t>
      </w:r>
      <w:r>
        <w:rPr>
          <w:b/>
          <w:color w:val="FF0000"/>
          <w:spacing w:val="1"/>
          <w:position w:val="-1"/>
          <w:sz w:val="40"/>
          <w:szCs w:val="40"/>
        </w:rPr>
        <w:t>A</w:t>
      </w:r>
      <w:r>
        <w:rPr>
          <w:b/>
          <w:color w:val="FF0000"/>
          <w:position w:val="-1"/>
          <w:sz w:val="40"/>
          <w:szCs w:val="40"/>
        </w:rPr>
        <w:t>B</w:t>
      </w:r>
      <w:r>
        <w:rPr>
          <w:b/>
          <w:color w:val="FF0000"/>
          <w:spacing w:val="-6"/>
          <w:position w:val="-1"/>
          <w:sz w:val="40"/>
          <w:szCs w:val="40"/>
        </w:rPr>
        <w:t xml:space="preserve"> </w:t>
      </w:r>
      <w:r>
        <w:rPr>
          <w:b/>
          <w:color w:val="FF0000"/>
          <w:position w:val="-1"/>
          <w:sz w:val="40"/>
          <w:szCs w:val="40"/>
        </w:rPr>
        <w:t>T</w:t>
      </w:r>
      <w:r>
        <w:rPr>
          <w:b/>
          <w:color w:val="FF0000"/>
          <w:spacing w:val="1"/>
          <w:position w:val="-1"/>
          <w:sz w:val="40"/>
          <w:szCs w:val="40"/>
        </w:rPr>
        <w:t>Ổ</w:t>
      </w:r>
      <w:r>
        <w:rPr>
          <w:b/>
          <w:color w:val="FF0000"/>
          <w:position w:val="-1"/>
          <w:sz w:val="40"/>
          <w:szCs w:val="40"/>
        </w:rPr>
        <w:t>NG</w:t>
      </w:r>
      <w:r>
        <w:rPr>
          <w:b/>
          <w:color w:val="FF0000"/>
          <w:spacing w:val="-6"/>
          <w:position w:val="-1"/>
          <w:sz w:val="40"/>
          <w:szCs w:val="40"/>
        </w:rPr>
        <w:t xml:space="preserve"> </w:t>
      </w:r>
      <w:r>
        <w:rPr>
          <w:b/>
          <w:color w:val="FF0000"/>
          <w:spacing w:val="1"/>
          <w:position w:val="-1"/>
          <w:sz w:val="40"/>
          <w:szCs w:val="40"/>
        </w:rPr>
        <w:t>H</w:t>
      </w:r>
      <w:r>
        <w:rPr>
          <w:b/>
          <w:color w:val="FF0000"/>
          <w:position w:val="-1"/>
          <w:sz w:val="40"/>
          <w:szCs w:val="40"/>
        </w:rPr>
        <w:t>ỢP P</w:t>
      </w:r>
      <w:r>
        <w:rPr>
          <w:b/>
          <w:color w:val="FF0000"/>
          <w:spacing w:val="1"/>
          <w:position w:val="-1"/>
          <w:sz w:val="40"/>
          <w:szCs w:val="40"/>
        </w:rPr>
        <w:t>H</w:t>
      </w:r>
      <w:r>
        <w:rPr>
          <w:b/>
          <w:color w:val="FF0000"/>
          <w:position w:val="-1"/>
          <w:sz w:val="40"/>
          <w:szCs w:val="40"/>
        </w:rPr>
        <w:t>ẦN</w:t>
      </w:r>
      <w:r>
        <w:rPr>
          <w:b/>
          <w:color w:val="FF0000"/>
          <w:spacing w:val="-6"/>
          <w:position w:val="-1"/>
          <w:sz w:val="40"/>
          <w:szCs w:val="40"/>
        </w:rPr>
        <w:t xml:space="preserve"> </w:t>
      </w:r>
      <w:r>
        <w:rPr>
          <w:b/>
          <w:color w:val="FF0000"/>
          <w:position w:val="-1"/>
          <w:sz w:val="40"/>
          <w:szCs w:val="40"/>
        </w:rPr>
        <w:t>1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6" w:line="200" w:lineRule="exact"/>
      </w:pPr>
    </w:p>
    <w:p w:rsidR="00F81C28" w:rsidRDefault="0062641F">
      <w:pPr>
        <w:spacing w:before="29"/>
        <w:ind w:left="306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210" behindDoc="1" locked="0" layoutInCell="1" allowOverlap="1">
                <wp:simplePos x="0" y="0"/>
                <wp:positionH relativeFrom="page">
                  <wp:posOffset>1023620</wp:posOffset>
                </wp:positionH>
                <wp:positionV relativeFrom="page">
                  <wp:posOffset>1550670</wp:posOffset>
                </wp:positionV>
                <wp:extent cx="5523865" cy="6006465"/>
                <wp:effectExtent l="0" t="0" r="0" b="5715"/>
                <wp:wrapNone/>
                <wp:docPr id="2" name="Group 2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6006465"/>
                          <a:chOff x="1612" y="2442"/>
                          <a:chExt cx="8699" cy="9459"/>
                        </a:xfrm>
                      </wpg:grpSpPr>
                      <pic:pic xmlns:pic="http://schemas.openxmlformats.org/drawingml/2006/picture">
                        <pic:nvPicPr>
                          <pic:cNvPr id="3" name="Picture 2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5712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2039"/>
                        <wpg:cNvGrpSpPr>
                          <a:grpSpLocks/>
                        </wpg:cNvGrpSpPr>
                        <wpg:grpSpPr bwMode="auto">
                          <a:xfrm>
                            <a:off x="7892" y="5000"/>
                            <a:ext cx="1077" cy="990"/>
                            <a:chOff x="7892" y="5000"/>
                            <a:chExt cx="1077" cy="990"/>
                          </a:xfrm>
                        </wpg:grpSpPr>
                        <wps:wsp>
                          <wps:cNvPr id="5" name="Freeform 2049"/>
                          <wps:cNvSpPr>
                            <a:spLocks/>
                          </wps:cNvSpPr>
                          <wps:spPr bwMode="auto">
                            <a:xfrm>
                              <a:off x="7892" y="5000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5387 5000"/>
                                <a:gd name="T3" fmla="*/ 5387 h 990"/>
                                <a:gd name="T4" fmla="+- 0 7893 7892"/>
                                <a:gd name="T5" fmla="*/ T4 w 1077"/>
                                <a:gd name="T6" fmla="+- 0 5404 5000"/>
                                <a:gd name="T7" fmla="*/ 5404 h 990"/>
                                <a:gd name="T8" fmla="+- 0 7898 7892"/>
                                <a:gd name="T9" fmla="*/ T8 w 1077"/>
                                <a:gd name="T10" fmla="+- 0 5415 5000"/>
                                <a:gd name="T11" fmla="*/ 5415 h 990"/>
                                <a:gd name="T12" fmla="+- 0 7961 7892"/>
                                <a:gd name="T13" fmla="*/ T12 w 1077"/>
                                <a:gd name="T14" fmla="+- 0 5478 5000"/>
                                <a:gd name="T15" fmla="*/ 5478 h 990"/>
                                <a:gd name="T16" fmla="+- 0 8078 7892"/>
                                <a:gd name="T17" fmla="*/ T16 w 1077"/>
                                <a:gd name="T18" fmla="+- 0 5596 5000"/>
                                <a:gd name="T19" fmla="*/ 5596 h 990"/>
                                <a:gd name="T20" fmla="+- 0 8196 7892"/>
                                <a:gd name="T21" fmla="*/ T20 w 1077"/>
                                <a:gd name="T22" fmla="+- 0 5713 5000"/>
                                <a:gd name="T23" fmla="*/ 5713 h 990"/>
                                <a:gd name="T24" fmla="+- 0 8302 7892"/>
                                <a:gd name="T25" fmla="*/ T24 w 1077"/>
                                <a:gd name="T26" fmla="+- 0 5819 5000"/>
                                <a:gd name="T27" fmla="*/ 5819 h 990"/>
                                <a:gd name="T28" fmla="+- 0 8395 7892"/>
                                <a:gd name="T29" fmla="*/ T28 w 1077"/>
                                <a:gd name="T30" fmla="+- 0 5901 5000"/>
                                <a:gd name="T31" fmla="*/ 5901 h 990"/>
                                <a:gd name="T32" fmla="+- 0 8484 7892"/>
                                <a:gd name="T33" fmla="*/ T32 w 1077"/>
                                <a:gd name="T34" fmla="+- 0 5959 5000"/>
                                <a:gd name="T35" fmla="*/ 5959 h 990"/>
                                <a:gd name="T36" fmla="+- 0 8591 7892"/>
                                <a:gd name="T37" fmla="*/ T36 w 1077"/>
                                <a:gd name="T38" fmla="+- 0 5990 5000"/>
                                <a:gd name="T39" fmla="*/ 5990 h 990"/>
                                <a:gd name="T40" fmla="+- 0 8665 7892"/>
                                <a:gd name="T41" fmla="*/ T40 w 1077"/>
                                <a:gd name="T42" fmla="+- 0 5982 5000"/>
                                <a:gd name="T43" fmla="*/ 5982 h 990"/>
                                <a:gd name="T44" fmla="+- 0 8764 7892"/>
                                <a:gd name="T45" fmla="*/ T44 w 1077"/>
                                <a:gd name="T46" fmla="+- 0 5913 5000"/>
                                <a:gd name="T47" fmla="*/ 5913 h 990"/>
                                <a:gd name="T48" fmla="+- 0 8805 7892"/>
                                <a:gd name="T49" fmla="*/ T48 w 1077"/>
                                <a:gd name="T50" fmla="+- 0 5810 5000"/>
                                <a:gd name="T51" fmla="*/ 5810 h 990"/>
                                <a:gd name="T52" fmla="+- 0 8807 7892"/>
                                <a:gd name="T53" fmla="*/ T52 w 1077"/>
                                <a:gd name="T54" fmla="+- 0 5737 5000"/>
                                <a:gd name="T55" fmla="*/ 5737 h 990"/>
                                <a:gd name="T56" fmla="+- 0 8799 7892"/>
                                <a:gd name="T57" fmla="*/ T56 w 1077"/>
                                <a:gd name="T58" fmla="+- 0 5673 5000"/>
                                <a:gd name="T59" fmla="*/ 5673 h 990"/>
                                <a:gd name="T60" fmla="+- 0 8884 7892"/>
                                <a:gd name="T61" fmla="*/ T60 w 1077"/>
                                <a:gd name="T62" fmla="+- 0 5739 5000"/>
                                <a:gd name="T63" fmla="*/ 5739 h 990"/>
                                <a:gd name="T64" fmla="+- 0 8899 7892"/>
                                <a:gd name="T65" fmla="*/ T64 w 1077"/>
                                <a:gd name="T66" fmla="+- 0 5745 5000"/>
                                <a:gd name="T67" fmla="*/ 5745 h 990"/>
                                <a:gd name="T68" fmla="+- 0 8915 7892"/>
                                <a:gd name="T69" fmla="*/ T68 w 1077"/>
                                <a:gd name="T70" fmla="+- 0 5740 5000"/>
                                <a:gd name="T71" fmla="*/ 5740 h 990"/>
                                <a:gd name="T72" fmla="+- 0 8934 7892"/>
                                <a:gd name="T73" fmla="*/ T72 w 1077"/>
                                <a:gd name="T74" fmla="+- 0 5726 5000"/>
                                <a:gd name="T75" fmla="*/ 5726 h 990"/>
                                <a:gd name="T76" fmla="+- 0 8955 7892"/>
                                <a:gd name="T77" fmla="*/ T76 w 1077"/>
                                <a:gd name="T78" fmla="+- 0 5703 5000"/>
                                <a:gd name="T79" fmla="*/ 5703 h 990"/>
                                <a:gd name="T80" fmla="+- 0 8967 7892"/>
                                <a:gd name="T81" fmla="*/ T80 w 1077"/>
                                <a:gd name="T82" fmla="+- 0 5686 5000"/>
                                <a:gd name="T83" fmla="*/ 5686 h 990"/>
                                <a:gd name="T84" fmla="+- 0 8969 7892"/>
                                <a:gd name="T85" fmla="*/ T84 w 1077"/>
                                <a:gd name="T86" fmla="+- 0 5671 5000"/>
                                <a:gd name="T87" fmla="*/ 5671 h 990"/>
                                <a:gd name="T88" fmla="+- 0 8963 7892"/>
                                <a:gd name="T89" fmla="*/ T88 w 1077"/>
                                <a:gd name="T90" fmla="+- 0 5659 5000"/>
                                <a:gd name="T91" fmla="*/ 5659 h 990"/>
                                <a:gd name="T92" fmla="+- 0 8895 7892"/>
                                <a:gd name="T93" fmla="*/ T92 w 1077"/>
                                <a:gd name="T94" fmla="+- 0 5591 5000"/>
                                <a:gd name="T95" fmla="*/ 5591 h 990"/>
                                <a:gd name="T96" fmla="+- 0 8798 7892"/>
                                <a:gd name="T97" fmla="*/ T96 w 1077"/>
                                <a:gd name="T98" fmla="+- 0 5494 5000"/>
                                <a:gd name="T99" fmla="*/ 5494 h 990"/>
                                <a:gd name="T100" fmla="+- 0 8701 7892"/>
                                <a:gd name="T101" fmla="*/ T100 w 1077"/>
                                <a:gd name="T102" fmla="+- 0 5397 5000"/>
                                <a:gd name="T103" fmla="*/ 5397 h 990"/>
                                <a:gd name="T104" fmla="+- 0 8603 7892"/>
                                <a:gd name="T105" fmla="*/ T104 w 1077"/>
                                <a:gd name="T106" fmla="+- 0 5300 5000"/>
                                <a:gd name="T107" fmla="*/ 5300 h 990"/>
                                <a:gd name="T108" fmla="+- 0 8506 7892"/>
                                <a:gd name="T109" fmla="*/ T108 w 1077"/>
                                <a:gd name="T110" fmla="+- 0 5203 5000"/>
                                <a:gd name="T111" fmla="*/ 5203 h 990"/>
                                <a:gd name="T112" fmla="+- 0 8409 7892"/>
                                <a:gd name="T113" fmla="*/ T112 w 1077"/>
                                <a:gd name="T114" fmla="+- 0 5106 5000"/>
                                <a:gd name="T115" fmla="*/ 5106 h 990"/>
                                <a:gd name="T116" fmla="+- 0 8312 7892"/>
                                <a:gd name="T117" fmla="*/ T116 w 1077"/>
                                <a:gd name="T118" fmla="+- 0 5009 5000"/>
                                <a:gd name="T119" fmla="*/ 5009 h 990"/>
                                <a:gd name="T120" fmla="+- 0 8291 7892"/>
                                <a:gd name="T121" fmla="*/ T120 w 1077"/>
                                <a:gd name="T122" fmla="+- 0 5000 5000"/>
                                <a:gd name="T123" fmla="*/ 5000 h 990"/>
                                <a:gd name="T124" fmla="+- 0 8274 7892"/>
                                <a:gd name="T125" fmla="*/ T124 w 1077"/>
                                <a:gd name="T126" fmla="+- 0 5005 5000"/>
                                <a:gd name="T127" fmla="*/ 5005 h 990"/>
                                <a:gd name="T128" fmla="+- 0 8254 7892"/>
                                <a:gd name="T129" fmla="*/ T128 w 1077"/>
                                <a:gd name="T130" fmla="+- 0 5022 5000"/>
                                <a:gd name="T131" fmla="*/ 5022 h 990"/>
                                <a:gd name="T132" fmla="+- 0 8230 7892"/>
                                <a:gd name="T133" fmla="*/ T132 w 1077"/>
                                <a:gd name="T134" fmla="+- 0 5046 5000"/>
                                <a:gd name="T135" fmla="*/ 5046 h 990"/>
                                <a:gd name="T136" fmla="+- 0 8217 7892"/>
                                <a:gd name="T137" fmla="*/ T136 w 1077"/>
                                <a:gd name="T138" fmla="+- 0 5064 5000"/>
                                <a:gd name="T139" fmla="*/ 5064 h 990"/>
                                <a:gd name="T140" fmla="+- 0 8215 7892"/>
                                <a:gd name="T141" fmla="*/ T140 w 1077"/>
                                <a:gd name="T142" fmla="+- 0 5081 5000"/>
                                <a:gd name="T143" fmla="*/ 5081 h 990"/>
                                <a:gd name="T144" fmla="+- 0 8221 7892"/>
                                <a:gd name="T145" fmla="*/ T144 w 1077"/>
                                <a:gd name="T146" fmla="+- 0 5093 5000"/>
                                <a:gd name="T147" fmla="*/ 5093 h 990"/>
                                <a:gd name="T148" fmla="+- 0 8270 7892"/>
                                <a:gd name="T149" fmla="*/ T148 w 1077"/>
                                <a:gd name="T150" fmla="+- 0 5142 5000"/>
                                <a:gd name="T151" fmla="*/ 5142 h 990"/>
                                <a:gd name="T152" fmla="+- 0 8337 7892"/>
                                <a:gd name="T153" fmla="*/ T152 w 1077"/>
                                <a:gd name="T154" fmla="+- 0 5209 5000"/>
                                <a:gd name="T155" fmla="*/ 5209 h 990"/>
                                <a:gd name="T156" fmla="+- 0 8405 7892"/>
                                <a:gd name="T157" fmla="*/ T156 w 1077"/>
                                <a:gd name="T158" fmla="+- 0 5277 5000"/>
                                <a:gd name="T159" fmla="*/ 5277 h 990"/>
                                <a:gd name="T160" fmla="+- 0 8473 7892"/>
                                <a:gd name="T161" fmla="*/ T160 w 1077"/>
                                <a:gd name="T162" fmla="+- 0 5345 5000"/>
                                <a:gd name="T163" fmla="*/ 5345 h 990"/>
                                <a:gd name="T164" fmla="+- 0 8541 7892"/>
                                <a:gd name="T165" fmla="*/ T164 w 1077"/>
                                <a:gd name="T166" fmla="+- 0 5413 5000"/>
                                <a:gd name="T167" fmla="*/ 5413 h 990"/>
                                <a:gd name="T168" fmla="+- 0 8609 7892"/>
                                <a:gd name="T169" fmla="*/ T168 w 1077"/>
                                <a:gd name="T170" fmla="+- 0 5481 5000"/>
                                <a:gd name="T171" fmla="*/ 5481 h 990"/>
                                <a:gd name="T172" fmla="+- 0 8677 7892"/>
                                <a:gd name="T173" fmla="*/ T172 w 1077"/>
                                <a:gd name="T174" fmla="+- 0 5549 5000"/>
                                <a:gd name="T175" fmla="*/ 5549 h 990"/>
                                <a:gd name="T176" fmla="+- 0 8698 7892"/>
                                <a:gd name="T177" fmla="*/ T176 w 1077"/>
                                <a:gd name="T178" fmla="+- 0 5659 5000"/>
                                <a:gd name="T179" fmla="*/ 5659 h 990"/>
                                <a:gd name="T180" fmla="+- 0 8701 7892"/>
                                <a:gd name="T181" fmla="*/ T180 w 1077"/>
                                <a:gd name="T182" fmla="+- 0 5714 5000"/>
                                <a:gd name="T183" fmla="*/ 5714 h 990"/>
                                <a:gd name="T184" fmla="+- 0 8667 7892"/>
                                <a:gd name="T185" fmla="*/ T184 w 1077"/>
                                <a:gd name="T186" fmla="+- 0 5808 5000"/>
                                <a:gd name="T187" fmla="*/ 5808 h 990"/>
                                <a:gd name="T188" fmla="+- 0 8580 7892"/>
                                <a:gd name="T189" fmla="*/ T188 w 1077"/>
                                <a:gd name="T190" fmla="+- 0 5840 5000"/>
                                <a:gd name="T191" fmla="*/ 5840 h 990"/>
                                <a:gd name="T192" fmla="+- 0 8500 7892"/>
                                <a:gd name="T193" fmla="*/ T192 w 1077"/>
                                <a:gd name="T194" fmla="+- 0 5815 5000"/>
                                <a:gd name="T195" fmla="*/ 5815 h 990"/>
                                <a:gd name="T196" fmla="+- 0 8400 7892"/>
                                <a:gd name="T197" fmla="*/ T196 w 1077"/>
                                <a:gd name="T198" fmla="+- 0 5741 5000"/>
                                <a:gd name="T199" fmla="*/ 5741 h 990"/>
                                <a:gd name="T200" fmla="+- 0 8329 7892"/>
                                <a:gd name="T201" fmla="*/ T200 w 1077"/>
                                <a:gd name="T202" fmla="+- 0 5670 5000"/>
                                <a:gd name="T203" fmla="*/ 5670 h 990"/>
                                <a:gd name="T204" fmla="+- 0 8272 7892"/>
                                <a:gd name="T205" fmla="*/ T204 w 1077"/>
                                <a:gd name="T206" fmla="+- 0 5614 5000"/>
                                <a:gd name="T207" fmla="*/ 5614 h 990"/>
                                <a:gd name="T208" fmla="+- 0 8216 7892"/>
                                <a:gd name="T209" fmla="*/ T208 w 1077"/>
                                <a:gd name="T210" fmla="+- 0 5557 5000"/>
                                <a:gd name="T211" fmla="*/ 5557 h 990"/>
                                <a:gd name="T212" fmla="+- 0 8159 7892"/>
                                <a:gd name="T213" fmla="*/ T212 w 1077"/>
                                <a:gd name="T214" fmla="+- 0 5501 5000"/>
                                <a:gd name="T215" fmla="*/ 5501 h 990"/>
                                <a:gd name="T216" fmla="+- 0 8103 7892"/>
                                <a:gd name="T217" fmla="*/ T216 w 1077"/>
                                <a:gd name="T218" fmla="+- 0 5444 5000"/>
                                <a:gd name="T219" fmla="*/ 5444 h 990"/>
                                <a:gd name="T220" fmla="+- 0 8046 7892"/>
                                <a:gd name="T221" fmla="*/ T220 w 1077"/>
                                <a:gd name="T222" fmla="+- 0 5388 5000"/>
                                <a:gd name="T223" fmla="*/ 5388 h 990"/>
                                <a:gd name="T224" fmla="+- 0 7990 7892"/>
                                <a:gd name="T225" fmla="*/ T224 w 1077"/>
                                <a:gd name="T226" fmla="+- 0 5331 5000"/>
                                <a:gd name="T227" fmla="*/ 5331 h 990"/>
                                <a:gd name="T228" fmla="+- 0 7977 7892"/>
                                <a:gd name="T229" fmla="*/ T228 w 1077"/>
                                <a:gd name="T230" fmla="+- 0 5323 5000"/>
                                <a:gd name="T231" fmla="*/ 5323 h 990"/>
                                <a:gd name="T232" fmla="+- 0 7963 7892"/>
                                <a:gd name="T233" fmla="*/ T232 w 1077"/>
                                <a:gd name="T234" fmla="+- 0 5323 5000"/>
                                <a:gd name="T235" fmla="*/ 5323 h 990"/>
                                <a:gd name="T236" fmla="+- 0 7945 7892"/>
                                <a:gd name="T237" fmla="*/ T236 w 1077"/>
                                <a:gd name="T238" fmla="+- 0 5332 5000"/>
                                <a:gd name="T239" fmla="*/ 5332 h 990"/>
                                <a:gd name="T240" fmla="+- 0 7923 7892"/>
                                <a:gd name="T241" fmla="*/ T240 w 1077"/>
                                <a:gd name="T242" fmla="+- 0 5353 5000"/>
                                <a:gd name="T243" fmla="*/ 5353 h 990"/>
                                <a:gd name="T244" fmla="+- 0 7903 7892"/>
                                <a:gd name="T245" fmla="*/ T244 w 1077"/>
                                <a:gd name="T246" fmla="+- 0 5375 5000"/>
                                <a:gd name="T247" fmla="*/ 5375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5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6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3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7"/>
                                  </a:lnTo>
                                  <a:lnTo>
                                    <a:pt x="503" y="901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7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5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3"/>
                                  </a:lnTo>
                                  <a:lnTo>
                                    <a:pt x="1023" y="740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5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59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3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6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7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0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6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09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2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0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3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19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4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0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0"/>
                                  </a:lnTo>
                                  <a:lnTo>
                                    <a:pt x="418" y="651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8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5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4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2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40" y="344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2040"/>
                          <wpg:cNvGrpSpPr>
                            <a:grpSpLocks/>
                          </wpg:cNvGrpSpPr>
                          <wpg:grpSpPr bwMode="auto">
                            <a:xfrm>
                              <a:off x="9006" y="5267"/>
                              <a:ext cx="223" cy="225"/>
                              <a:chOff x="9006" y="5267"/>
                              <a:chExt cx="223" cy="225"/>
                            </a:xfrm>
                          </wpg:grpSpPr>
                          <wps:wsp>
                            <wps:cNvPr id="7" name="Freeform 2048"/>
                            <wps:cNvSpPr>
                              <a:spLocks/>
                            </wps:cNvSpPr>
                            <wps:spPr bwMode="auto">
                              <a:xfrm>
                                <a:off x="9006" y="5267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5321 5267"/>
                                  <a:gd name="T3" fmla="*/ 5321 h 225"/>
                                  <a:gd name="T4" fmla="+- 0 9158 9006"/>
                                  <a:gd name="T5" fmla="*/ T4 w 223"/>
                                  <a:gd name="T6" fmla="+- 0 5307 5267"/>
                                  <a:gd name="T7" fmla="*/ 5307 h 225"/>
                                  <a:gd name="T8" fmla="+- 0 9139 9006"/>
                                  <a:gd name="T9" fmla="*/ T8 w 223"/>
                                  <a:gd name="T10" fmla="+- 0 5291 5267"/>
                                  <a:gd name="T11" fmla="*/ 5291 h 225"/>
                                  <a:gd name="T12" fmla="+- 0 9122 9006"/>
                                  <a:gd name="T13" fmla="*/ T12 w 223"/>
                                  <a:gd name="T14" fmla="+- 0 5279 5267"/>
                                  <a:gd name="T15" fmla="*/ 5279 h 225"/>
                                  <a:gd name="T16" fmla="+- 0 9107 9006"/>
                                  <a:gd name="T17" fmla="*/ T16 w 223"/>
                                  <a:gd name="T18" fmla="+- 0 5271 5267"/>
                                  <a:gd name="T19" fmla="*/ 5271 h 225"/>
                                  <a:gd name="T20" fmla="+- 0 9095 9006"/>
                                  <a:gd name="T21" fmla="*/ T20 w 223"/>
                                  <a:gd name="T22" fmla="+- 0 5268 5267"/>
                                  <a:gd name="T23" fmla="*/ 5268 h 225"/>
                                  <a:gd name="T24" fmla="+- 0 9087 9006"/>
                                  <a:gd name="T25" fmla="*/ T24 w 223"/>
                                  <a:gd name="T26" fmla="+- 0 5267 5267"/>
                                  <a:gd name="T27" fmla="*/ 5267 h 225"/>
                                  <a:gd name="T28" fmla="+- 0 9070 9006"/>
                                  <a:gd name="T29" fmla="*/ T28 w 223"/>
                                  <a:gd name="T30" fmla="+- 0 5270 5267"/>
                                  <a:gd name="T31" fmla="*/ 5270 h 225"/>
                                  <a:gd name="T32" fmla="+- 0 9052 9006"/>
                                  <a:gd name="T33" fmla="*/ T32 w 223"/>
                                  <a:gd name="T34" fmla="+- 0 5279 5267"/>
                                  <a:gd name="T35" fmla="*/ 5279 h 225"/>
                                  <a:gd name="T36" fmla="+- 0 9034 9006"/>
                                  <a:gd name="T37" fmla="*/ T36 w 223"/>
                                  <a:gd name="T38" fmla="+- 0 5295 5267"/>
                                  <a:gd name="T39" fmla="*/ 5295 h 225"/>
                                  <a:gd name="T40" fmla="+- 0 9025 9006"/>
                                  <a:gd name="T41" fmla="*/ T40 w 223"/>
                                  <a:gd name="T42" fmla="+- 0 5304 5267"/>
                                  <a:gd name="T43" fmla="*/ 5304 h 225"/>
                                  <a:gd name="T44" fmla="+- 0 9013 9006"/>
                                  <a:gd name="T45" fmla="*/ T44 w 223"/>
                                  <a:gd name="T46" fmla="+- 0 5322 5267"/>
                                  <a:gd name="T47" fmla="*/ 5322 h 225"/>
                                  <a:gd name="T48" fmla="+- 0 9006 9006"/>
                                  <a:gd name="T49" fmla="*/ T48 w 223"/>
                                  <a:gd name="T50" fmla="+- 0 5340 5267"/>
                                  <a:gd name="T51" fmla="*/ 5340 h 225"/>
                                  <a:gd name="T52" fmla="+- 0 9006 9006"/>
                                  <a:gd name="T53" fmla="*/ T52 w 223"/>
                                  <a:gd name="T54" fmla="+- 0 5356 5267"/>
                                  <a:gd name="T55" fmla="*/ 5356 h 225"/>
                                  <a:gd name="T56" fmla="+- 0 9009 9006"/>
                                  <a:gd name="T57" fmla="*/ T56 w 223"/>
                                  <a:gd name="T58" fmla="+- 0 5368 5267"/>
                                  <a:gd name="T59" fmla="*/ 5368 h 225"/>
                                  <a:gd name="T60" fmla="+- 0 9016 9006"/>
                                  <a:gd name="T61" fmla="*/ T60 w 223"/>
                                  <a:gd name="T62" fmla="+- 0 5383 5267"/>
                                  <a:gd name="T63" fmla="*/ 5383 h 225"/>
                                  <a:gd name="T64" fmla="+- 0 9028 9006"/>
                                  <a:gd name="T65" fmla="*/ T64 w 223"/>
                                  <a:gd name="T66" fmla="+- 0 5399 5267"/>
                                  <a:gd name="T67" fmla="*/ 5399 h 225"/>
                                  <a:gd name="T68" fmla="+- 0 9043 9006"/>
                                  <a:gd name="T69" fmla="*/ T68 w 223"/>
                                  <a:gd name="T70" fmla="+- 0 5417 5267"/>
                                  <a:gd name="T71" fmla="*/ 5417 h 225"/>
                                  <a:gd name="T72" fmla="+- 0 9061 9006"/>
                                  <a:gd name="T73" fmla="*/ T72 w 223"/>
                                  <a:gd name="T74" fmla="+- 0 5437 5267"/>
                                  <a:gd name="T75" fmla="*/ 5437 h 225"/>
                                  <a:gd name="T76" fmla="+- 0 9077 9006"/>
                                  <a:gd name="T77" fmla="*/ T76 w 223"/>
                                  <a:gd name="T78" fmla="+- 0 5452 5267"/>
                                  <a:gd name="T79" fmla="*/ 5452 h 225"/>
                                  <a:gd name="T80" fmla="+- 0 9095 9006"/>
                                  <a:gd name="T81" fmla="*/ T80 w 223"/>
                                  <a:gd name="T82" fmla="+- 0 5468 5267"/>
                                  <a:gd name="T83" fmla="*/ 5468 h 225"/>
                                  <a:gd name="T84" fmla="+- 0 9112 9006"/>
                                  <a:gd name="T85" fmla="*/ T84 w 223"/>
                                  <a:gd name="T86" fmla="+- 0 5480 5267"/>
                                  <a:gd name="T87" fmla="*/ 5480 h 225"/>
                                  <a:gd name="T88" fmla="+- 0 9127 9006"/>
                                  <a:gd name="T89" fmla="*/ T88 w 223"/>
                                  <a:gd name="T90" fmla="+- 0 5487 5267"/>
                                  <a:gd name="T91" fmla="*/ 5487 h 225"/>
                                  <a:gd name="T92" fmla="+- 0 9140 9006"/>
                                  <a:gd name="T93" fmla="*/ T92 w 223"/>
                                  <a:gd name="T94" fmla="+- 0 5491 5267"/>
                                  <a:gd name="T95" fmla="*/ 5491 h 225"/>
                                  <a:gd name="T96" fmla="+- 0 9147 9006"/>
                                  <a:gd name="T97" fmla="*/ T96 w 223"/>
                                  <a:gd name="T98" fmla="+- 0 5492 5267"/>
                                  <a:gd name="T99" fmla="*/ 5492 h 225"/>
                                  <a:gd name="T100" fmla="+- 0 9164 9006"/>
                                  <a:gd name="T101" fmla="*/ T100 w 223"/>
                                  <a:gd name="T102" fmla="+- 0 5489 5267"/>
                                  <a:gd name="T103" fmla="*/ 5489 h 225"/>
                                  <a:gd name="T104" fmla="+- 0 9182 9006"/>
                                  <a:gd name="T105" fmla="*/ T104 w 223"/>
                                  <a:gd name="T106" fmla="+- 0 5479 5267"/>
                                  <a:gd name="T107" fmla="*/ 5479 h 225"/>
                                  <a:gd name="T108" fmla="+- 0 9200 9006"/>
                                  <a:gd name="T109" fmla="*/ T108 w 223"/>
                                  <a:gd name="T110" fmla="+- 0 5464 5267"/>
                                  <a:gd name="T111" fmla="*/ 5464 h 225"/>
                                  <a:gd name="T112" fmla="+- 0 9210 9006"/>
                                  <a:gd name="T113" fmla="*/ T112 w 223"/>
                                  <a:gd name="T114" fmla="+- 0 5453 5267"/>
                                  <a:gd name="T115" fmla="*/ 5453 h 225"/>
                                  <a:gd name="T116" fmla="+- 0 9222 9006"/>
                                  <a:gd name="T117" fmla="*/ T116 w 223"/>
                                  <a:gd name="T118" fmla="+- 0 5436 5267"/>
                                  <a:gd name="T119" fmla="*/ 5436 h 225"/>
                                  <a:gd name="T120" fmla="+- 0 9228 9006"/>
                                  <a:gd name="T121" fmla="*/ T120 w 223"/>
                                  <a:gd name="T122" fmla="+- 0 5418 5267"/>
                                  <a:gd name="T123" fmla="*/ 5418 h 225"/>
                                  <a:gd name="T124" fmla="+- 0 9228 9006"/>
                                  <a:gd name="T125" fmla="*/ T124 w 223"/>
                                  <a:gd name="T126" fmla="+- 0 5401 5267"/>
                                  <a:gd name="T127" fmla="*/ 5401 h 225"/>
                                  <a:gd name="T128" fmla="+- 0 9225 9006"/>
                                  <a:gd name="T129" fmla="*/ T128 w 223"/>
                                  <a:gd name="T130" fmla="+- 0 5390 5267"/>
                                  <a:gd name="T131" fmla="*/ 5390 h 225"/>
                                  <a:gd name="T132" fmla="+- 0 9218 9006"/>
                                  <a:gd name="T133" fmla="*/ T132 w 223"/>
                                  <a:gd name="T134" fmla="+- 0 5376 5267"/>
                                  <a:gd name="T135" fmla="*/ 5376 h 225"/>
                                  <a:gd name="T136" fmla="+- 0 9207 9006"/>
                                  <a:gd name="T137" fmla="*/ T136 w 223"/>
                                  <a:gd name="T138" fmla="+- 0 5360 5267"/>
                                  <a:gd name="T139" fmla="*/ 5360 h 225"/>
                                  <a:gd name="T140" fmla="+- 0 9192 9006"/>
                                  <a:gd name="T141" fmla="*/ T140 w 223"/>
                                  <a:gd name="T142" fmla="+- 0 5341 5267"/>
                                  <a:gd name="T143" fmla="*/ 5341 h 225"/>
                                  <a:gd name="T144" fmla="+- 0 9173 9006"/>
                                  <a:gd name="T145" fmla="*/ T144 w 223"/>
                                  <a:gd name="T146" fmla="+- 0 5321 5267"/>
                                  <a:gd name="T147" fmla="*/ 5321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7" y="55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0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3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20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4173"/>
                                <a:ext cx="950" cy="948"/>
                                <a:chOff x="8673" y="4173"/>
                                <a:chExt cx="950" cy="948"/>
                              </a:xfrm>
                            </wpg:grpSpPr>
                            <wps:wsp>
                              <wps:cNvPr id="9" name="Freeform 20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4173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5090 4173"/>
                                    <a:gd name="T3" fmla="*/ 5090 h 948"/>
                                    <a:gd name="T4" fmla="+- 0 9600 8673"/>
                                    <a:gd name="T5" fmla="*/ T4 w 950"/>
                                    <a:gd name="T6" fmla="+- 0 5060 4173"/>
                                    <a:gd name="T7" fmla="*/ 5060 h 948"/>
                                    <a:gd name="T8" fmla="+- 0 9617 8673"/>
                                    <a:gd name="T9" fmla="*/ T8 w 950"/>
                                    <a:gd name="T10" fmla="+- 0 5037 4173"/>
                                    <a:gd name="T11" fmla="*/ 5037 h 948"/>
                                    <a:gd name="T12" fmla="+- 0 9623 8673"/>
                                    <a:gd name="T13" fmla="*/ T12 w 950"/>
                                    <a:gd name="T14" fmla="+- 0 5018 4173"/>
                                    <a:gd name="T15" fmla="*/ 5018 h 948"/>
                                    <a:gd name="T16" fmla="+- 0 9618 8673"/>
                                    <a:gd name="T17" fmla="*/ T16 w 950"/>
                                    <a:gd name="T18" fmla="+- 0 5000 4173"/>
                                    <a:gd name="T19" fmla="*/ 5000 h 948"/>
                                    <a:gd name="T20" fmla="+- 0 9569 8673"/>
                                    <a:gd name="T21" fmla="*/ T20 w 950"/>
                                    <a:gd name="T22" fmla="+- 0 4916 4173"/>
                                    <a:gd name="T23" fmla="*/ 4916 h 948"/>
                                    <a:gd name="T24" fmla="+- 0 9501 8673"/>
                                    <a:gd name="T25" fmla="*/ T24 w 950"/>
                                    <a:gd name="T26" fmla="+- 0 4800 4173"/>
                                    <a:gd name="T27" fmla="*/ 4800 h 948"/>
                                    <a:gd name="T28" fmla="+- 0 9433 8673"/>
                                    <a:gd name="T29" fmla="*/ T28 w 950"/>
                                    <a:gd name="T30" fmla="+- 0 4683 4173"/>
                                    <a:gd name="T31" fmla="*/ 4683 h 948"/>
                                    <a:gd name="T32" fmla="+- 0 9365 8673"/>
                                    <a:gd name="T33" fmla="*/ T32 w 950"/>
                                    <a:gd name="T34" fmla="+- 0 4566 4173"/>
                                    <a:gd name="T35" fmla="*/ 4566 h 948"/>
                                    <a:gd name="T36" fmla="+- 0 9298 8673"/>
                                    <a:gd name="T37" fmla="*/ T36 w 950"/>
                                    <a:gd name="T38" fmla="+- 0 4449 4173"/>
                                    <a:gd name="T39" fmla="*/ 4449 h 948"/>
                                    <a:gd name="T40" fmla="+- 0 9230 8673"/>
                                    <a:gd name="T41" fmla="*/ T40 w 950"/>
                                    <a:gd name="T42" fmla="+- 0 4333 4173"/>
                                    <a:gd name="T43" fmla="*/ 4333 h 948"/>
                                    <a:gd name="T44" fmla="+- 0 9162 8673"/>
                                    <a:gd name="T45" fmla="*/ T44 w 950"/>
                                    <a:gd name="T46" fmla="+- 0 4217 4173"/>
                                    <a:gd name="T47" fmla="*/ 4217 h 948"/>
                                    <a:gd name="T48" fmla="+- 0 9149 8673"/>
                                    <a:gd name="T49" fmla="*/ T48 w 950"/>
                                    <a:gd name="T50" fmla="+- 0 4199 4173"/>
                                    <a:gd name="T51" fmla="*/ 4199 h 948"/>
                                    <a:gd name="T52" fmla="+- 0 9136 8673"/>
                                    <a:gd name="T53" fmla="*/ T52 w 950"/>
                                    <a:gd name="T54" fmla="+- 0 4182 4173"/>
                                    <a:gd name="T55" fmla="*/ 4182 h 948"/>
                                    <a:gd name="T56" fmla="+- 0 9120 8673"/>
                                    <a:gd name="T57" fmla="*/ T56 w 950"/>
                                    <a:gd name="T58" fmla="+- 0 4173 4173"/>
                                    <a:gd name="T59" fmla="*/ 4173 h 948"/>
                                    <a:gd name="T60" fmla="+- 0 9106 8673"/>
                                    <a:gd name="T61" fmla="*/ T60 w 950"/>
                                    <a:gd name="T62" fmla="+- 0 4174 4173"/>
                                    <a:gd name="T63" fmla="*/ 4174 h 948"/>
                                    <a:gd name="T64" fmla="+- 0 9089 8673"/>
                                    <a:gd name="T65" fmla="*/ T64 w 950"/>
                                    <a:gd name="T66" fmla="+- 0 4187 4173"/>
                                    <a:gd name="T67" fmla="*/ 4187 h 948"/>
                                    <a:gd name="T68" fmla="+- 0 9065 8673"/>
                                    <a:gd name="T69" fmla="*/ T68 w 950"/>
                                    <a:gd name="T70" fmla="+- 0 4212 4173"/>
                                    <a:gd name="T71" fmla="*/ 4212 h 948"/>
                                    <a:gd name="T72" fmla="+- 0 9047 8673"/>
                                    <a:gd name="T73" fmla="*/ T72 w 950"/>
                                    <a:gd name="T74" fmla="+- 0 4232 4173"/>
                                    <a:gd name="T75" fmla="*/ 4232 h 948"/>
                                    <a:gd name="T76" fmla="+- 0 9041 8673"/>
                                    <a:gd name="T77" fmla="*/ T76 w 950"/>
                                    <a:gd name="T78" fmla="+- 0 4249 4173"/>
                                    <a:gd name="T79" fmla="*/ 4249 h 948"/>
                                    <a:gd name="T80" fmla="+- 0 9043 8673"/>
                                    <a:gd name="T81" fmla="*/ T80 w 950"/>
                                    <a:gd name="T82" fmla="+- 0 4263 4173"/>
                                    <a:gd name="T83" fmla="*/ 4263 h 948"/>
                                    <a:gd name="T84" fmla="+- 0 9069 8673"/>
                                    <a:gd name="T85" fmla="*/ T84 w 950"/>
                                    <a:gd name="T86" fmla="+- 0 4306 4173"/>
                                    <a:gd name="T87" fmla="*/ 4306 h 948"/>
                                    <a:gd name="T88" fmla="+- 0 9130 8673"/>
                                    <a:gd name="T89" fmla="*/ T88 w 950"/>
                                    <a:gd name="T90" fmla="+- 0 4406 4173"/>
                                    <a:gd name="T91" fmla="*/ 4406 h 948"/>
                                    <a:gd name="T92" fmla="+- 0 9190 8673"/>
                                    <a:gd name="T93" fmla="*/ T92 w 950"/>
                                    <a:gd name="T94" fmla="+- 0 4506 4173"/>
                                    <a:gd name="T95" fmla="*/ 4506 h 948"/>
                                    <a:gd name="T96" fmla="+- 0 9249 8673"/>
                                    <a:gd name="T97" fmla="*/ T96 w 950"/>
                                    <a:gd name="T98" fmla="+- 0 4606 4173"/>
                                    <a:gd name="T99" fmla="*/ 4606 h 948"/>
                                    <a:gd name="T100" fmla="+- 0 9309 8673"/>
                                    <a:gd name="T101" fmla="*/ T100 w 950"/>
                                    <a:gd name="T102" fmla="+- 0 4706 4173"/>
                                    <a:gd name="T103" fmla="*/ 4706 h 948"/>
                                    <a:gd name="T104" fmla="+- 0 9369 8673"/>
                                    <a:gd name="T105" fmla="*/ T104 w 950"/>
                                    <a:gd name="T106" fmla="+- 0 4806 4173"/>
                                    <a:gd name="T107" fmla="*/ 4806 h 948"/>
                                    <a:gd name="T108" fmla="+- 0 9430 8673"/>
                                    <a:gd name="T109" fmla="*/ T108 w 950"/>
                                    <a:gd name="T110" fmla="+- 0 4906 4173"/>
                                    <a:gd name="T111" fmla="*/ 4906 h 948"/>
                                    <a:gd name="T112" fmla="+- 0 9453 8673"/>
                                    <a:gd name="T113" fmla="*/ T112 w 950"/>
                                    <a:gd name="T114" fmla="+- 0 4948 4173"/>
                                    <a:gd name="T115" fmla="*/ 4948 h 948"/>
                                    <a:gd name="T116" fmla="+- 0 9380 8673"/>
                                    <a:gd name="T117" fmla="*/ T116 w 950"/>
                                    <a:gd name="T118" fmla="+- 0 4903 4173"/>
                                    <a:gd name="T119" fmla="*/ 4903 h 948"/>
                                    <a:gd name="T120" fmla="+- 0 9279 8673"/>
                                    <a:gd name="T121" fmla="*/ T120 w 950"/>
                                    <a:gd name="T122" fmla="+- 0 4843 4173"/>
                                    <a:gd name="T123" fmla="*/ 4843 h 948"/>
                                    <a:gd name="T124" fmla="+- 0 9179 8673"/>
                                    <a:gd name="T125" fmla="*/ T124 w 950"/>
                                    <a:gd name="T126" fmla="+- 0 4783 4173"/>
                                    <a:gd name="T127" fmla="*/ 4783 h 948"/>
                                    <a:gd name="T128" fmla="+- 0 9079 8673"/>
                                    <a:gd name="T129" fmla="*/ T128 w 950"/>
                                    <a:gd name="T130" fmla="+- 0 4724 4173"/>
                                    <a:gd name="T131" fmla="*/ 4724 h 948"/>
                                    <a:gd name="T132" fmla="+- 0 8979 8673"/>
                                    <a:gd name="T133" fmla="*/ T132 w 950"/>
                                    <a:gd name="T134" fmla="+- 0 4664 4173"/>
                                    <a:gd name="T135" fmla="*/ 4664 h 948"/>
                                    <a:gd name="T136" fmla="+- 0 8878 8673"/>
                                    <a:gd name="T137" fmla="*/ T136 w 950"/>
                                    <a:gd name="T138" fmla="+- 0 4604 4173"/>
                                    <a:gd name="T139" fmla="*/ 4604 h 948"/>
                                    <a:gd name="T140" fmla="+- 0 8778 8673"/>
                                    <a:gd name="T141" fmla="*/ T140 w 950"/>
                                    <a:gd name="T142" fmla="+- 0 4544 4173"/>
                                    <a:gd name="T143" fmla="*/ 4544 h 948"/>
                                    <a:gd name="T144" fmla="+- 0 8763 8673"/>
                                    <a:gd name="T145" fmla="*/ T144 w 950"/>
                                    <a:gd name="T146" fmla="+- 0 4537 4173"/>
                                    <a:gd name="T147" fmla="*/ 4537 h 948"/>
                                    <a:gd name="T148" fmla="+- 0 8749 8673"/>
                                    <a:gd name="T149" fmla="*/ T148 w 950"/>
                                    <a:gd name="T150" fmla="+- 0 4537 4173"/>
                                    <a:gd name="T151" fmla="*/ 4537 h 948"/>
                                    <a:gd name="T152" fmla="+- 0 8730 8673"/>
                                    <a:gd name="T153" fmla="*/ T152 w 950"/>
                                    <a:gd name="T154" fmla="+- 0 4548 4173"/>
                                    <a:gd name="T155" fmla="*/ 4548 h 948"/>
                                    <a:gd name="T156" fmla="+- 0 8704 8673"/>
                                    <a:gd name="T157" fmla="*/ T156 w 950"/>
                                    <a:gd name="T158" fmla="+- 0 4572 4173"/>
                                    <a:gd name="T159" fmla="*/ 4572 h 948"/>
                                    <a:gd name="T160" fmla="+- 0 8685 8673"/>
                                    <a:gd name="T161" fmla="*/ T160 w 950"/>
                                    <a:gd name="T162" fmla="+- 0 4592 4173"/>
                                    <a:gd name="T163" fmla="*/ 4592 h 948"/>
                                    <a:gd name="T164" fmla="+- 0 8675 8673"/>
                                    <a:gd name="T165" fmla="*/ T164 w 950"/>
                                    <a:gd name="T166" fmla="+- 0 4609 4173"/>
                                    <a:gd name="T167" fmla="*/ 4609 h 948"/>
                                    <a:gd name="T168" fmla="+- 0 8675 8673"/>
                                    <a:gd name="T169" fmla="*/ T168 w 950"/>
                                    <a:gd name="T170" fmla="+- 0 4623 4173"/>
                                    <a:gd name="T171" fmla="*/ 4623 h 948"/>
                                    <a:gd name="T172" fmla="+- 0 8685 8673"/>
                                    <a:gd name="T173" fmla="*/ T172 w 950"/>
                                    <a:gd name="T174" fmla="+- 0 4638 4173"/>
                                    <a:gd name="T175" fmla="*/ 4638 h 948"/>
                                    <a:gd name="T176" fmla="+- 0 8700 8673"/>
                                    <a:gd name="T177" fmla="*/ T176 w 950"/>
                                    <a:gd name="T178" fmla="+- 0 4648 4173"/>
                                    <a:gd name="T179" fmla="*/ 4648 h 948"/>
                                    <a:gd name="T180" fmla="+- 0 8718 8673"/>
                                    <a:gd name="T181" fmla="*/ T180 w 950"/>
                                    <a:gd name="T182" fmla="+- 0 4660 4173"/>
                                    <a:gd name="T183" fmla="*/ 4660 h 948"/>
                                    <a:gd name="T184" fmla="+- 0 8834 8673"/>
                                    <a:gd name="T185" fmla="*/ T184 w 950"/>
                                    <a:gd name="T186" fmla="+- 0 4729 4173"/>
                                    <a:gd name="T187" fmla="*/ 4729 h 948"/>
                                    <a:gd name="T188" fmla="+- 0 8951 8673"/>
                                    <a:gd name="T189" fmla="*/ T188 w 950"/>
                                    <a:gd name="T190" fmla="+- 0 4796 4173"/>
                                    <a:gd name="T191" fmla="*/ 4796 h 948"/>
                                    <a:gd name="T192" fmla="+- 0 9067 8673"/>
                                    <a:gd name="T193" fmla="*/ T192 w 950"/>
                                    <a:gd name="T194" fmla="+- 0 4864 4173"/>
                                    <a:gd name="T195" fmla="*/ 4864 h 948"/>
                                    <a:gd name="T196" fmla="+- 0 9184 8673"/>
                                    <a:gd name="T197" fmla="*/ T196 w 950"/>
                                    <a:gd name="T198" fmla="+- 0 4932 4173"/>
                                    <a:gd name="T199" fmla="*/ 4932 h 948"/>
                                    <a:gd name="T200" fmla="+- 0 9301 8673"/>
                                    <a:gd name="T201" fmla="*/ T200 w 950"/>
                                    <a:gd name="T202" fmla="+- 0 5000 4173"/>
                                    <a:gd name="T203" fmla="*/ 5000 h 948"/>
                                    <a:gd name="T204" fmla="+- 0 9417 8673"/>
                                    <a:gd name="T205" fmla="*/ T204 w 950"/>
                                    <a:gd name="T206" fmla="+- 0 5068 4173"/>
                                    <a:gd name="T207" fmla="*/ 5068 h 948"/>
                                    <a:gd name="T208" fmla="+- 0 9501 8673"/>
                                    <a:gd name="T209" fmla="*/ T208 w 950"/>
                                    <a:gd name="T210" fmla="+- 0 5117 4173"/>
                                    <a:gd name="T211" fmla="*/ 5117 h 948"/>
                                    <a:gd name="T212" fmla="+- 0 9519 8673"/>
                                    <a:gd name="T213" fmla="*/ T212 w 950"/>
                                    <a:gd name="T214" fmla="+- 0 5121 4173"/>
                                    <a:gd name="T215" fmla="*/ 5121 h 948"/>
                                    <a:gd name="T216" fmla="+- 0 9538 8673"/>
                                    <a:gd name="T217" fmla="*/ T216 w 950"/>
                                    <a:gd name="T218" fmla="+- 0 5115 4173"/>
                                    <a:gd name="T219" fmla="*/ 5115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4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5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6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39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0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4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3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1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" name="Group 20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3750"/>
                                  <a:ext cx="1076" cy="991"/>
                                  <a:chOff x="9226" y="3750"/>
                                  <a:chExt cx="1076" cy="991"/>
                                </a:xfrm>
                              </wpg:grpSpPr>
                              <wps:wsp>
                                <wps:cNvPr id="11" name="Freeform 20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3750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4070 3750"/>
                                      <a:gd name="T3" fmla="*/ 4070 h 991"/>
                                      <a:gd name="T4" fmla="+- 0 9883 9226"/>
                                      <a:gd name="T5" fmla="*/ T4 w 1076"/>
                                      <a:gd name="T6" fmla="+- 0 4732 3750"/>
                                      <a:gd name="T7" fmla="*/ 4732 h 991"/>
                                      <a:gd name="T8" fmla="+- 0 9903 9226"/>
                                      <a:gd name="T9" fmla="*/ T8 w 1076"/>
                                      <a:gd name="T10" fmla="+- 0 4741 3750"/>
                                      <a:gd name="T11" fmla="*/ 4741 h 991"/>
                                      <a:gd name="T12" fmla="+- 0 9926 9226"/>
                                      <a:gd name="T13" fmla="*/ T12 w 1076"/>
                                      <a:gd name="T14" fmla="+- 0 4731 3750"/>
                                      <a:gd name="T15" fmla="*/ 4731 h 991"/>
                                      <a:gd name="T16" fmla="+- 0 9958 9226"/>
                                      <a:gd name="T17" fmla="*/ T16 w 1076"/>
                                      <a:gd name="T18" fmla="+- 0 4702 3750"/>
                                      <a:gd name="T19" fmla="*/ 4702 h 991"/>
                                      <a:gd name="T20" fmla="+- 0 9977 9226"/>
                                      <a:gd name="T21" fmla="*/ T20 w 1076"/>
                                      <a:gd name="T22" fmla="+- 0 4675 3750"/>
                                      <a:gd name="T23" fmla="*/ 4675 h 991"/>
                                      <a:gd name="T24" fmla="+- 0 9978 9226"/>
                                      <a:gd name="T25" fmla="*/ T24 w 1076"/>
                                      <a:gd name="T26" fmla="+- 0 4656 3750"/>
                                      <a:gd name="T27" fmla="*/ 4656 h 991"/>
                                      <a:gd name="T28" fmla="+- 0 9948 9226"/>
                                      <a:gd name="T29" fmla="*/ T28 w 1076"/>
                                      <a:gd name="T30" fmla="+- 0 4622 3750"/>
                                      <a:gd name="T31" fmla="*/ 4622 h 991"/>
                                      <a:gd name="T32" fmla="+- 0 9858 9226"/>
                                      <a:gd name="T33" fmla="*/ T32 w 1076"/>
                                      <a:gd name="T34" fmla="+- 0 4532 3750"/>
                                      <a:gd name="T35" fmla="*/ 4532 h 991"/>
                                      <a:gd name="T36" fmla="+- 0 9767 9226"/>
                                      <a:gd name="T37" fmla="*/ T36 w 1076"/>
                                      <a:gd name="T38" fmla="+- 0 4441 3750"/>
                                      <a:gd name="T39" fmla="*/ 4441 h 991"/>
                                      <a:gd name="T40" fmla="+- 0 9677 9226"/>
                                      <a:gd name="T41" fmla="*/ T40 w 1076"/>
                                      <a:gd name="T42" fmla="+- 0 4351 3750"/>
                                      <a:gd name="T43" fmla="*/ 4351 h 991"/>
                                      <a:gd name="T44" fmla="+- 0 9586 9226"/>
                                      <a:gd name="T45" fmla="*/ T44 w 1076"/>
                                      <a:gd name="T46" fmla="+- 0 4260 3750"/>
                                      <a:gd name="T47" fmla="*/ 4260 h 991"/>
                                      <a:gd name="T48" fmla="+- 0 9517 9226"/>
                                      <a:gd name="T49" fmla="*/ T48 w 1076"/>
                                      <a:gd name="T50" fmla="+- 0 4188 3750"/>
                                      <a:gd name="T51" fmla="*/ 4188 h 991"/>
                                      <a:gd name="T52" fmla="+- 0 9499 9226"/>
                                      <a:gd name="T53" fmla="*/ T52 w 1076"/>
                                      <a:gd name="T54" fmla="+- 0 4102 3750"/>
                                      <a:gd name="T55" fmla="*/ 4102 h 991"/>
                                      <a:gd name="T56" fmla="+- 0 9494 9226"/>
                                      <a:gd name="T57" fmla="*/ T56 w 1076"/>
                                      <a:gd name="T58" fmla="+- 0 4027 3750"/>
                                      <a:gd name="T59" fmla="*/ 4027 h 991"/>
                                      <a:gd name="T60" fmla="+- 0 9517 9226"/>
                                      <a:gd name="T61" fmla="*/ T60 w 1076"/>
                                      <a:gd name="T62" fmla="+- 0 3947 3750"/>
                                      <a:gd name="T63" fmla="*/ 3947 h 991"/>
                                      <a:gd name="T64" fmla="+- 0 9586 9226"/>
                                      <a:gd name="T65" fmla="*/ T64 w 1076"/>
                                      <a:gd name="T66" fmla="+- 0 3902 3750"/>
                                      <a:gd name="T67" fmla="*/ 3902 h 991"/>
                                      <a:gd name="T68" fmla="+- 0 9677 9226"/>
                                      <a:gd name="T69" fmla="*/ T68 w 1076"/>
                                      <a:gd name="T70" fmla="+- 0 3917 3750"/>
                                      <a:gd name="T71" fmla="*/ 3917 h 991"/>
                                      <a:gd name="T72" fmla="+- 0 9749 9226"/>
                                      <a:gd name="T73" fmla="*/ T72 w 1076"/>
                                      <a:gd name="T74" fmla="+- 0 3960 3750"/>
                                      <a:gd name="T75" fmla="*/ 3960 h 991"/>
                                      <a:gd name="T76" fmla="+- 0 9810 9226"/>
                                      <a:gd name="T77" fmla="*/ T76 w 1076"/>
                                      <a:gd name="T78" fmla="+- 0 4013 3750"/>
                                      <a:gd name="T79" fmla="*/ 4013 h 991"/>
                                      <a:gd name="T80" fmla="+- 0 9884 9226"/>
                                      <a:gd name="T81" fmla="*/ T80 w 1076"/>
                                      <a:gd name="T82" fmla="+- 0 4087 3750"/>
                                      <a:gd name="T83" fmla="*/ 4087 h 991"/>
                                      <a:gd name="T84" fmla="+- 0 9960 9226"/>
                                      <a:gd name="T85" fmla="*/ T84 w 1076"/>
                                      <a:gd name="T86" fmla="+- 0 4163 3750"/>
                                      <a:gd name="T87" fmla="*/ 4163 h 991"/>
                                      <a:gd name="T88" fmla="+- 0 10035 9226"/>
                                      <a:gd name="T89" fmla="*/ T88 w 1076"/>
                                      <a:gd name="T90" fmla="+- 0 4239 3750"/>
                                      <a:gd name="T91" fmla="*/ 4239 h 991"/>
                                      <a:gd name="T92" fmla="+- 0 10111 9226"/>
                                      <a:gd name="T93" fmla="*/ T92 w 1076"/>
                                      <a:gd name="T94" fmla="+- 0 4314 3750"/>
                                      <a:gd name="T95" fmla="*/ 4314 h 991"/>
                                      <a:gd name="T96" fmla="+- 0 10187 9226"/>
                                      <a:gd name="T97" fmla="*/ T96 w 1076"/>
                                      <a:gd name="T98" fmla="+- 0 4390 3750"/>
                                      <a:gd name="T99" fmla="*/ 4390 h 991"/>
                                      <a:gd name="T100" fmla="+- 0 10217 9226"/>
                                      <a:gd name="T101" fmla="*/ T100 w 1076"/>
                                      <a:gd name="T102" fmla="+- 0 4417 3750"/>
                                      <a:gd name="T103" fmla="*/ 4417 h 991"/>
                                      <a:gd name="T104" fmla="+- 0 10237 9226"/>
                                      <a:gd name="T105" fmla="*/ T104 w 1076"/>
                                      <a:gd name="T106" fmla="+- 0 4416 3750"/>
                                      <a:gd name="T107" fmla="*/ 4416 h 991"/>
                                      <a:gd name="T108" fmla="+- 0 10263 9226"/>
                                      <a:gd name="T109" fmla="*/ T108 w 1076"/>
                                      <a:gd name="T110" fmla="+- 0 4397 3750"/>
                                      <a:gd name="T111" fmla="*/ 4397 h 991"/>
                                      <a:gd name="T112" fmla="+- 0 10292 9226"/>
                                      <a:gd name="T113" fmla="*/ T112 w 1076"/>
                                      <a:gd name="T114" fmla="+- 0 4365 3750"/>
                                      <a:gd name="T115" fmla="*/ 4365 h 991"/>
                                      <a:gd name="T116" fmla="+- 0 10302 9226"/>
                                      <a:gd name="T117" fmla="*/ T116 w 1076"/>
                                      <a:gd name="T118" fmla="+- 0 4342 3750"/>
                                      <a:gd name="T119" fmla="*/ 4342 h 991"/>
                                      <a:gd name="T120" fmla="+- 0 10297 9226"/>
                                      <a:gd name="T121" fmla="*/ T120 w 1076"/>
                                      <a:gd name="T122" fmla="+- 0 4326 3750"/>
                                      <a:gd name="T123" fmla="*/ 4326 h 991"/>
                                      <a:gd name="T124" fmla="+- 0 10234 9226"/>
                                      <a:gd name="T125" fmla="*/ T124 w 1076"/>
                                      <a:gd name="T126" fmla="+- 0 4263 3750"/>
                                      <a:gd name="T127" fmla="*/ 4263 h 991"/>
                                      <a:gd name="T128" fmla="+- 0 10155 9226"/>
                                      <a:gd name="T129" fmla="*/ T128 w 1076"/>
                                      <a:gd name="T130" fmla="+- 0 4184 3750"/>
                                      <a:gd name="T131" fmla="*/ 4184 h 991"/>
                                      <a:gd name="T132" fmla="+- 0 9997 9226"/>
                                      <a:gd name="T133" fmla="*/ T132 w 1076"/>
                                      <a:gd name="T134" fmla="+- 0 4026 3750"/>
                                      <a:gd name="T135" fmla="*/ 4026 h 991"/>
                                      <a:gd name="T136" fmla="+- 0 9918 9226"/>
                                      <a:gd name="T137" fmla="*/ T136 w 1076"/>
                                      <a:gd name="T138" fmla="+- 0 3947 3750"/>
                                      <a:gd name="T139" fmla="*/ 3947 h 991"/>
                                      <a:gd name="T140" fmla="+- 0 9844 9226"/>
                                      <a:gd name="T141" fmla="*/ T140 w 1076"/>
                                      <a:gd name="T142" fmla="+- 0 3876 3750"/>
                                      <a:gd name="T143" fmla="*/ 3876 h 991"/>
                                      <a:gd name="T144" fmla="+- 0 9785 9226"/>
                                      <a:gd name="T145" fmla="*/ T144 w 1076"/>
                                      <a:gd name="T146" fmla="+- 0 3827 3750"/>
                                      <a:gd name="T147" fmla="*/ 3827 h 991"/>
                                      <a:gd name="T148" fmla="+- 0 9710 9226"/>
                                      <a:gd name="T149" fmla="*/ T148 w 1076"/>
                                      <a:gd name="T150" fmla="+- 0 3781 3750"/>
                                      <a:gd name="T151" fmla="*/ 3781 h 991"/>
                                      <a:gd name="T152" fmla="+- 0 9624 9226"/>
                                      <a:gd name="T153" fmla="*/ T152 w 1076"/>
                                      <a:gd name="T154" fmla="+- 0 3753 3750"/>
                                      <a:gd name="T155" fmla="*/ 3753 h 991"/>
                                      <a:gd name="T156" fmla="+- 0 9545 9226"/>
                                      <a:gd name="T157" fmla="*/ T156 w 1076"/>
                                      <a:gd name="T158" fmla="+- 0 3754 3750"/>
                                      <a:gd name="T159" fmla="*/ 3754 h 991"/>
                                      <a:gd name="T160" fmla="+- 0 9460 9226"/>
                                      <a:gd name="T161" fmla="*/ T160 w 1076"/>
                                      <a:gd name="T162" fmla="+- 0 3798 3750"/>
                                      <a:gd name="T163" fmla="*/ 3798 h 991"/>
                                      <a:gd name="T164" fmla="+- 0 9410 9226"/>
                                      <a:gd name="T165" fmla="*/ T164 w 1076"/>
                                      <a:gd name="T166" fmla="+- 0 3860 3750"/>
                                      <a:gd name="T167" fmla="*/ 3860 h 991"/>
                                      <a:gd name="T168" fmla="+- 0 9388 9226"/>
                                      <a:gd name="T169" fmla="*/ T168 w 1076"/>
                                      <a:gd name="T170" fmla="+- 0 3948 3750"/>
                                      <a:gd name="T171" fmla="*/ 3948 h 991"/>
                                      <a:gd name="T172" fmla="+- 0 9390 9226"/>
                                      <a:gd name="T173" fmla="*/ T172 w 1076"/>
                                      <a:gd name="T174" fmla="+- 0 4025 3750"/>
                                      <a:gd name="T175" fmla="*/ 4025 h 991"/>
                                      <a:gd name="T176" fmla="+- 0 9400 9226"/>
                                      <a:gd name="T177" fmla="*/ T176 w 1076"/>
                                      <a:gd name="T178" fmla="+- 0 4091 3750"/>
                                      <a:gd name="T179" fmla="*/ 4091 h 991"/>
                                      <a:gd name="T180" fmla="+- 0 9343 9226"/>
                                      <a:gd name="T181" fmla="*/ T180 w 1076"/>
                                      <a:gd name="T182" fmla="+- 0 4034 3750"/>
                                      <a:gd name="T183" fmla="*/ 4034 h 991"/>
                                      <a:gd name="T184" fmla="+- 0 9307 9226"/>
                                      <a:gd name="T185" fmla="*/ T184 w 1076"/>
                                      <a:gd name="T186" fmla="+- 0 3999 3750"/>
                                      <a:gd name="T187" fmla="*/ 3999 h 991"/>
                                      <a:gd name="T188" fmla="+- 0 9285 9226"/>
                                      <a:gd name="T189" fmla="*/ T188 w 1076"/>
                                      <a:gd name="T190" fmla="+- 0 3997 3750"/>
                                      <a:gd name="T191" fmla="*/ 3997 h 991"/>
                                      <a:gd name="T192" fmla="+- 0 9261 9226"/>
                                      <a:gd name="T193" fmla="*/ T192 w 1076"/>
                                      <a:gd name="T194" fmla="+- 0 4015 3750"/>
                                      <a:gd name="T195" fmla="*/ 4015 h 991"/>
                                      <a:gd name="T196" fmla="+- 0 9235 9226"/>
                                      <a:gd name="T197" fmla="*/ T196 w 1076"/>
                                      <a:gd name="T198" fmla="+- 0 4043 3750"/>
                                      <a:gd name="T199" fmla="*/ 4043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2" name="Picture 204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093" y="2442"/>
                                    <a:ext cx="8053" cy="54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wpg:grpSp>
                                <wpg:cNvPr id="13" name="Group 20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60" y="11090"/>
                                    <a:ext cx="1133" cy="0"/>
                                    <a:chOff x="2160" y="11090"/>
                                    <a:chExt cx="1133" cy="0"/>
                                  </a:xfrm>
                                </wpg:grpSpPr>
                                <wps:wsp>
                                  <wps:cNvPr id="14" name="Freeform 20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60" y="11090"/>
                                      <a:ext cx="1133" cy="0"/>
                                    </a:xfrm>
                                    <a:custGeom>
                                      <a:avLst/>
                                      <a:gdLst>
                                        <a:gd name="T0" fmla="+- 0 2160 2160"/>
                                        <a:gd name="T1" fmla="*/ T0 w 1133"/>
                                        <a:gd name="T2" fmla="+- 0 3293 2160"/>
                                        <a:gd name="T3" fmla="*/ T2 w 113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13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3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5748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8" o:spid="_x0000_s1026" style="position:absolute;margin-left:80.6pt;margin-top:122.1pt;width:434.95pt;height:472.95pt;z-index:-18270;mso-position-horizontal-relative:page;mso-position-vertical-relative:page" coordorigin="1612,2442" coordsize="8699,9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50" o:spid="_x0000_s1027" type="#_x0000_t75" style="position:absolute;left:1612;top:5712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YViHCAAAA2gAAAA8AAABkcnMvZG93bnJldi54bWxEj82KwkAQhO+C7zC0sDedqBAkOor4gx70&#10;sNEHaDKdH8z0hMxosvv0O4Kwx6KqvqJWm97U4kWtqywrmE4iEMSZ1RUXCu6343gBwnlkjbVlUvBD&#10;Djbr4WCFibYdf9Mr9YUIEHYJKii9bxIpXVaSQTexDXHwctsa9EG2hdQtdgFuajmLolgarDgslNjQ&#10;rqTskT6NgngfnYw8prm9nBfx89Dtr3n6q9TXqN8uQXjq/X/40z5rBXN4Xwk3QK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2FYhwgAAANoAAAAPAAAAAAAAAAAAAAAAAJ8C&#10;AABkcnMvZG93bnJldi54bWxQSwUGAAAAAAQABAD3AAAAjgMAAAAA&#10;">
                  <v:imagedata r:id="rId10" o:title=""/>
                </v:shape>
                <v:group id="Group 2039" o:spid="_x0000_s1028" style="position:absolute;left:7892;top:5000;width:1077;height:990" coordorigin="7892,5000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2049" o:spid="_x0000_s1029" style="position:absolute;left:7892;top:5000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VHdMQA&#10;AADaAAAADwAAAGRycy9kb3ducmV2LnhtbESPS2vDMBCE74X8B7GB3Bo5hRTjRA5x0pQeSiGPS26L&#10;tX4Qa2UsOXb766tCIcdhZr5h1pvRNOJOnastK1jMIxDEudU1lwou58NzDMJ5ZI2NZVLwTQ426eRp&#10;jYm2Ax/pfvKlCBB2CSqovG8TKV1ekUE3ty1x8ArbGfRBdqXUHQ4Bbhr5EkWv0mDNYaHClnYV5bdT&#10;bxT8vB1iyt5j/DKf+6Evjtcs669KzabjdgXC0+gf4f/2h1awhL8r4Qb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R3TEAAAA2gAAAA8AAAAAAAAAAAAAAAAAmAIAAGRycy9k&#10;b3ducmV2LnhtbFBLBQYAAAAABAAEAPUAAACJAwAAAAA=&#10;" path="m11,375r-5,6l3,387r-1,6l,399r1,5l2,407r1,4l6,415r4,4l29,439r40,39l108,517r39,39l186,596r40,39l265,674r39,39l344,753r39,39l410,819r32,31l473,877r30,24l531,922r26,17l592,959r36,15l659,984r40,6l719,990r19,-1l773,982r36,-15l842,943r30,-30l893,880r14,-39l913,810r2,-34l916,757r-1,-20l913,717r-2,-22l907,673r-4,-23l988,735r4,4l996,742r7,3l1007,745r5,-1l1017,743r6,-3l1029,736r5,-4l1042,726r8,-8l1057,710r6,-7l1068,697r4,-5l1075,686r,-5l1077,675r,-4l1075,667r-1,-3l1071,659r-4,-3l1035,623r-32,-32l970,559,938,526,906,494,873,462,841,429,809,397,776,365,744,332,711,300,679,267,647,235,614,203,582,170,550,138,517,106,485,73,453,41,420,9,412,2,404,r-5,l393,1r-5,1l382,5r-6,5l369,15r-7,7l354,30r-9,9l338,46r-4,6l328,59r-3,5l324,70r-1,6l323,81r1,3l326,89r3,4l332,96r23,23l378,142r22,22l423,187r22,22l468,232r23,23l513,277r23,23l559,322r22,23l604,368r22,22l649,413r23,23l694,458r23,23l740,503r22,23l785,549r7,27l800,619r6,40l809,694r,16l809,714r-2,23l796,777r-21,31l754,824r-37,14l688,840r-19,-2l643,830,608,815,571,792,539,768,508,741,474,708,456,689,437,670,418,651,399,633,380,614,361,595,342,576,324,557,305,538,286,520,267,501,248,482,229,463,211,444,192,425,173,407,154,388,135,369,116,350,98,331r-4,-3l90,325r-5,-2l82,323r-5,-1l71,323r-6,1l60,327r-7,5l47,337r-7,7l31,353r-8,8l16,368r-5,7xe" fillcolor="#c1c1c1" stroked="f">
                    <v:path arrowok="t" o:connecttype="custom" o:connectlocs="3,5387;1,5404;6,5415;69,5478;186,5596;304,5713;410,5819;503,5901;592,5959;699,5990;773,5982;872,5913;913,5810;915,5737;907,5673;992,5739;1007,5745;1023,5740;1042,5726;1063,5703;1075,5686;1077,5671;1071,5659;1003,5591;906,5494;809,5397;711,5300;614,5203;517,5106;420,5009;399,5000;382,5005;362,5022;338,5046;325,5064;323,5081;329,5093;378,5142;445,5209;513,5277;581,5345;649,5413;717,5481;785,5549;806,5659;809,5714;775,5808;688,5840;608,5815;508,5741;437,5670;380,5614;324,5557;267,5501;211,5444;154,5388;98,5331;85,5323;71,5323;53,5332;31,5353;11,5375" o:connectangles="0,0,0,0,0,0,0,0,0,0,0,0,0,0,0,0,0,0,0,0,0,0,0,0,0,0,0,0,0,0,0,0,0,0,0,0,0,0,0,0,0,0,0,0,0,0,0,0,0,0,0,0,0,0,0,0,0,0,0,0,0,0"/>
                  </v:shape>
                  <v:group id="Group 2040" o:spid="_x0000_s1030" style="position:absolute;left:9006;top:5267;width:223;height:225" coordorigin="9006,5267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Freeform 2048" o:spid="_x0000_s1031" style="position:absolute;left:9006;top:5267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2pL4A&#10;AADaAAAADwAAAGRycy9kb3ducmV2LnhtbESPQYvCMBSE74L/ITzBm6YKValGWQTR61a9P5u3bTF5&#10;KU3U6q/fCILHYWa+YVabzhpxp9bXjhVMxgkI4sLpmksFp+NutADhA7JG45gUPMnDZt3vrTDT7sG/&#10;dM9DKSKEfYYKqhCaTEpfVGTRj11DHL0/11oMUbal1C0+ItwaOU2SmbRYc1yosKFtRcU1v1kF19S8&#10;nHXFq0nT/GQuz/0tOe+VGg66nyWIQF34hj/tg1Ywh/eVe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c9qS+AAAA2gAAAA8AAAAAAAAAAAAAAAAAmAIAAGRycy9kb3ducmV2&#10;LnhtbFBLBQYAAAAABAAEAPUAAACDAwAAAAA=&#10;" path="m167,54l152,40,133,24,116,12,101,4,89,1,81,,64,3,46,12,28,28r-9,9l7,55,,73,,89r3,12l10,116r12,16l37,150r18,20l71,185r18,16l106,213r15,7l134,224r7,1l158,222r18,-10l194,197r10,-11l216,169r6,-18l222,134r-3,-11l212,109,201,93,186,74,167,54xe" fillcolor="#c1c1c1" stroked="f">
                      <v:path arrowok="t" o:connecttype="custom" o:connectlocs="167,5321;152,5307;133,5291;116,5279;101,5271;89,5268;81,5267;64,5270;46,5279;28,5295;19,5304;7,5322;0,5340;0,5356;3,5368;10,5383;22,5399;37,5417;55,5437;71,5452;89,5468;106,5480;121,5487;134,5491;141,5492;158,5489;176,5479;194,5464;204,5453;216,5436;222,5418;222,5401;219,5390;212,5376;201,5360;186,5341;167,5321" o:connectangles="0,0,0,0,0,0,0,0,0,0,0,0,0,0,0,0,0,0,0,0,0,0,0,0,0,0,0,0,0,0,0,0,0,0,0,0,0"/>
                    </v:shape>
                    <v:group id="Group 2041" o:spid="_x0000_s1032" style="position:absolute;left:8673;top:4173;width:950;height:948" coordorigin="8673,4173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shape id="Freeform 2047" o:spid="_x0000_s1033" style="position:absolute;left:8673;top:4173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S8MEA&#10;AADaAAAADwAAAGRycy9kb3ducmV2LnhtbESPT4vCMBTE7wt+h/AEb2uqiGg1igiyHvbiP/D4aJ5N&#10;sXkpSdbW/fRmYcHjMDO/YZbrztbiQT5UjhWMhhkI4sLpiksF59PucwYiRGSNtWNS8KQA61XvY4m5&#10;di0f6HGMpUgQDjkqMDE2uZShMGQxDF1DnLyb8xZjkr6U2mOb4LaW4yybSosVpwWDDW0NFffjj1Uw&#10;1RPXuab4vV531rTby6z1X99KDfrdZgEiUhff4f/2XiuYw9+Vd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QkvDBAAAA2gAAAA8AAAAAAAAAAAAAAAAAmAIAAGRycy9kb3du&#10;cmV2LnhtbFBLBQYAAAAABAAEAPUAAACGAwAAAAA=&#10;" path="m880,931r7,-6l897,917r10,-11l918,896r9,-9l933,879r6,-7l944,864r2,-6l949,851r1,-6l949,839r-2,-6l945,827r-4,-6l918,782,896,743,873,704,850,665,828,627,805,588,783,549,760,510,738,471,715,432,692,393,670,354,647,315,625,276,602,238,580,199,557,160,534,121,512,82,489,44r-3,-5l482,32r-6,-6l473,20r-4,-5l463,9,459,6,455,2,447,r-4,l438,r-5,1l428,5r-6,5l416,14r-7,7l401,29r-9,10l384,46r-5,6l374,59r-3,6l370,71r-2,5l368,81r1,5l370,90r2,5l376,100r20,33l416,167r20,33l457,233r20,34l497,300r20,33l537,367r20,33l576,433r20,34l616,500r20,33l656,567r20,33l696,633r21,34l737,700r20,33l777,767r2,3l780,775r-7,-5l740,750,707,730,673,710,640,690,606,670,573,650,540,630,506,610,473,590,439,570,406,551,372,531,339,511,306,491,272,471,239,451,205,431,172,411,139,391,105,371r-6,-3l95,366r-5,-2l86,363r-5,1l76,364r-6,2l64,369r-7,6l50,380r-8,9l31,399r-7,8l17,413r-5,6l7,426r-3,5l2,436,,441r,5l2,450r1,5l6,459r6,6l17,469r4,3l27,475r5,4l38,483r7,4l84,510r39,23l161,556r39,22l239,601r39,22l317,646r39,23l394,691r39,23l472,736r39,23l550,781r39,23l628,827r39,22l705,872r39,23l783,917r39,23l828,944r5,2l840,947r6,1l851,947r7,-3l865,942r7,-4l880,931xe" fillcolor="#c1c1c1" stroked="f">
                        <v:path arrowok="t" o:connecttype="custom" o:connectlocs="897,5090;927,5060;944,5037;950,5018;945,5000;896,4916;828,4800;760,4683;692,4566;625,4449;557,4333;489,4217;476,4199;463,4182;447,4173;433,4174;416,4187;392,4212;374,4232;368,4249;370,4263;396,4306;457,4406;517,4506;576,4606;636,4706;696,4806;757,4906;780,4948;707,4903;606,4843;506,4783;406,4724;306,4664;205,4604;105,4544;90,4537;76,4537;57,4548;31,4572;12,4592;2,4609;2,4623;12,4638;27,4648;45,4660;161,4729;278,4796;394,4864;511,4932;628,5000;744,5068;828,5117;846,5121;865,5115" o:connectangles="0,0,0,0,0,0,0,0,0,0,0,0,0,0,0,0,0,0,0,0,0,0,0,0,0,0,0,0,0,0,0,0,0,0,0,0,0,0,0,0,0,0,0,0,0,0,0,0,0,0,0,0,0,0,0"/>
                      </v:shape>
                      <v:group id="Group 2042" o:spid="_x0000_s1034" style="position:absolute;left:9226;top:3750;width:1076;height:991" coordorigin="9226,3750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shape id="Freeform 2046" o:spid="_x0000_s1035" style="position:absolute;left:9226;top:3750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Fp3sAA&#10;AADbAAAADwAAAGRycy9kb3ducmV2LnhtbERPTYvCMBC9L/gfwgje1lQPsluNIoogggddQY9DMzbF&#10;ZFKbqO2/NwsLe5vH+5zZonVWPKkJlWcFo2EGgrjwuuJSweln8/kFIkRkjdYzKegowGLe+5hhrv2L&#10;D/Q8xlKkEA45KjAx1rmUoTDkMAx9TZy4q28cxgSbUuoGXyncWTnOsol0WHFqMFjTylBxOz6cgmjs&#10;fn0/nLpuO15dNhe7+7ZnVGrQb5dTEJHa+C/+c291mj+C31/S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UFp3sAAAADbAAAADwAAAAAAAAAAAAAAAACYAgAAZHJzL2Rvd25y&#10;ZXYueG1sUEsFBgAAAAAEAAQA9QAAAIUDAAAAAA==&#10;" path="m2,304r-1,5l,315r1,5l4,327r3,4l10,335,657,982r4,3l665,988r8,3l677,991r6,-2l688,989r6,-3l700,981r7,-6l714,969r9,-8l732,952r6,-8l743,938r5,-7l751,925r1,-5l753,915r,-4l752,906r-1,-4l748,898r-3,-3l722,872,699,849,677,827,654,804,632,782,609,759,586,736,564,714,541,691,518,668,496,646,473,623,451,601,428,578,405,555,383,533,360,510,337,487,315,465,292,442r-1,-4l285,415r-5,-22l276,372r-3,-20l271,332r-2,-18l268,297r,-20l270,254r5,-21l281,214r10,-17l302,184r21,-18l341,157r19,-5l388,150r20,2l429,158r22,9l469,176r18,10l505,197r18,13l537,221r15,13l567,248r17,15l601,280r19,19l639,318r19,19l677,356r19,19l715,394r19,19l753,432r19,19l790,470r19,19l828,508r19,19l866,546r19,18l904,583r19,19l942,621r19,19l980,659r4,4l988,666r3,1l996,668r4,l1005,667r6,-1l1016,663r7,-5l1030,653r7,-6l1046,638r9,-9l1061,622r5,-7l1071,608r3,-5l1075,597r1,-5l1076,588r-2,-5l1074,580r-3,-4l1067,572r-20,-20l1028,532r-20,-19l988,493,969,473,949,454,929,434,830,335,811,315,791,296,771,276,751,256,732,236,712,217,692,197,672,177,649,155,634,140,618,126,603,112,588,100,574,88,559,77,545,67,520,51,502,40,484,31,466,23,448,16,431,11,398,3,378,1,358,,339,1,319,4,285,15r-17,8l250,34,234,48,217,63,204,77,193,93r-9,17l176,129r-6,20l165,171r-3,27l161,216r,19l162,254r2,21l166,296r4,22l174,341,160,327,145,312,131,298,117,284,103,270,89,256r-4,-4l81,249r-7,-2l68,246r-4,1l59,247r-6,3l48,254r-6,4l35,265r-8,8l20,281r-7,7l9,293r-4,5l2,304xe" fillcolor="#c1c1c1" stroked="f">
                          <v:path arrowok="t" o:connecttype="custom" o:connectlocs="1,4070;657,4732;677,4741;700,4731;732,4702;751,4675;752,4656;722,4622;632,4532;541,4441;451,4351;360,4260;291,4188;273,4102;268,4027;291,3947;360,3902;451,3917;523,3960;584,4013;658,4087;734,4163;809,4239;885,4314;961,4390;991,4417;1011,4416;1037,4397;1066,4365;1076,4342;1071,4326;1008,4263;929,4184;771,4026;692,3947;618,3876;559,3827;484,3781;398,3753;319,3754;234,3798;184,3860;162,3948;164,4025;174,4091;117,4034;81,3999;59,3997;35,4015;9,4043" o:connectangles="0,0,0,0,0,0,0,0,0,0,0,0,0,0,0,0,0,0,0,0,0,0,0,0,0,0,0,0,0,0,0,0,0,0,0,0,0,0,0,0,0,0,0,0,0,0,0,0,0,0"/>
                        </v:shape>
                        <v:shape id="Picture 2045" o:spid="_x0000_s1036" type="#_x0000_t75" style="position:absolute;left:2093;top:2442;width:8053;height:5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qa4bCAAAA2wAAAA8AAABkcnMvZG93bnJldi54bWxET01rwkAQvRf6H5Yp9CJ1Vw+lpFlFFGmI&#10;p2oQj0N2zAazsyG7jem/7xYKvc3jfU6+nlwnRhpC61nDYq5AENfetNxoqE77lzcQISIb7DyThm8K&#10;sF49PuSYGX/nTxqPsREphEOGGmyMfSZlqC05DHPfEyfu6geHMcGhkWbAewp3nVwq9SodtpwaLPa0&#10;tVTfjl9OQ32Z2cNYqLJctGe1+zDVYeaV1s9P0+YdRKQp/ov/3IVJ85fw+0s6QK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KmuGwgAAANsAAAAPAAAAAAAAAAAAAAAAAJ8C&#10;AABkcnMvZG93bnJldi54bWxQSwUGAAAAAAQABAD3AAAAjgMAAAAA&#10;">
                          <v:imagedata r:id="rId11" o:title=""/>
                        </v:shape>
                        <v:group id="Group 2043" o:spid="_x0000_s1037" style="position:absolute;left:2160;top:11090;width:1133;height:0" coordorigin="2160,11090" coordsize="11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<v:shape id="Freeform 2044" o:spid="_x0000_s1038" style="position:absolute;left:2160;top:11090;width:1133;height:0;visibility:visible;mso-wrap-style:square;v-text-anchor:top" coordsize="11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aBK8MA&#10;AADbAAAADwAAAGRycy9kb3ducmV2LnhtbERPTUsDMRC9F/wPYQQv0mZbrOi62VIqgi29WAvibdhM&#10;k8XNZEnidv33RhB6m8f7nGo1uk4MFGLrWcF8VoAgbrxu2Sg4vr9MH0DEhKyx80wKfijCqr6aVFhq&#10;f+Y3Gg7JiBzCsUQFNqW+lDI2lhzGme+JM3fywWHKMBipA55zuOvkoijupcOWc4PFnjaWmq/Dt1Ow&#10;25rntdlsw2L/8VgYe/ocbudLpW6ux/UTiERjuoj/3a86z7+Dv1/yAbL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aBK8MAAADbAAAADwAAAAAAAAAAAAAAAACYAgAAZHJzL2Rv&#10;d25yZXYueG1sUEsFBgAAAAAEAAQA9QAAAIgDAAAAAA==&#10;" path="m,l1133,e" filled="f" strokeweight="1.24pt">
                            <v:path arrowok="t" o:connecttype="custom" o:connectlocs="0,0;1133,0" o:connectangles="0,0"/>
                          </v:shape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E4BD0">
        <w:rPr>
          <w:b/>
          <w:sz w:val="24"/>
          <w:szCs w:val="24"/>
        </w:rPr>
        <w:t xml:space="preserve">I.      </w:t>
      </w:r>
      <w:r w:rsidR="008E4BD0">
        <w:rPr>
          <w:b/>
          <w:sz w:val="24"/>
          <w:szCs w:val="24"/>
          <w:u w:val="thick" w:color="000000"/>
        </w:rPr>
        <w:t>Yêu Cầu :</w:t>
      </w:r>
    </w:p>
    <w:p w:rsidR="00F81C28" w:rsidRDefault="008E4BD0">
      <w:pPr>
        <w:spacing w:line="260" w:lineRule="exact"/>
        <w:ind w:left="460"/>
        <w:rPr>
          <w:sz w:val="24"/>
          <w:szCs w:val="24"/>
        </w:rPr>
      </w:pPr>
      <w:r>
        <w:rPr>
          <w:sz w:val="24"/>
          <w:szCs w:val="24"/>
        </w:rPr>
        <w:t>1.   Triên kh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m</w:t>
      </w:r>
      <w:r>
        <w:rPr>
          <w:sz w:val="24"/>
          <w:szCs w:val="24"/>
        </w:rPr>
        <w:t>ô hình kết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nối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ên Cis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 Lab</w:t>
      </w:r>
    </w:p>
    <w:p w:rsidR="00F81C28" w:rsidRDefault="008E4BD0">
      <w:pPr>
        <w:ind w:left="460"/>
        <w:rPr>
          <w:sz w:val="24"/>
          <w:szCs w:val="24"/>
        </w:rPr>
      </w:pPr>
      <w:r>
        <w:rPr>
          <w:sz w:val="24"/>
          <w:szCs w:val="24"/>
        </w:rPr>
        <w:t>2.   Sử dụng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ạ</w:t>
      </w:r>
      <w:r>
        <w:rPr>
          <w:sz w:val="24"/>
          <w:szCs w:val="24"/>
        </w:rPr>
        <w:t>ng 192.168.X.0/24 để chia subn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ác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của router  ĐN</w:t>
      </w:r>
      <w:r>
        <w:rPr>
          <w:spacing w:val="-1"/>
          <w:sz w:val="24"/>
          <w:szCs w:val="24"/>
        </w:rPr>
        <w:t>,</w:t>
      </w:r>
      <w:r>
        <w:rPr>
          <w:sz w:val="24"/>
          <w:szCs w:val="24"/>
        </w:rPr>
        <w:t>HN,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CM :</w:t>
      </w:r>
    </w:p>
    <w:p w:rsidR="00F81C28" w:rsidRDefault="008E4BD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Đặt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ật khẩu cho line </w:t>
      </w:r>
      <w:r>
        <w:rPr>
          <w:spacing w:val="-1"/>
          <w:sz w:val="24"/>
          <w:szCs w:val="24"/>
        </w:rPr>
        <w:t>vt</w:t>
      </w:r>
      <w:r>
        <w:rPr>
          <w:sz w:val="24"/>
          <w:szCs w:val="24"/>
        </w:rPr>
        <w:t>y,console,e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able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 các ro</w:t>
      </w:r>
      <w:r>
        <w:rPr>
          <w:spacing w:val="-1"/>
          <w:sz w:val="24"/>
          <w:szCs w:val="24"/>
        </w:rPr>
        <w:t>ut</w:t>
      </w:r>
      <w:r>
        <w:rPr>
          <w:sz w:val="24"/>
          <w:szCs w:val="24"/>
        </w:rPr>
        <w:t>er là TTG,</w:t>
      </w:r>
    </w:p>
    <w:p w:rsidR="00F81C28" w:rsidRDefault="008E4BD0">
      <w:pPr>
        <w:ind w:left="460"/>
        <w:rPr>
          <w:sz w:val="24"/>
          <w:szCs w:val="24"/>
        </w:rPr>
      </w:pPr>
      <w:r>
        <w:rPr>
          <w:sz w:val="24"/>
          <w:szCs w:val="24"/>
        </w:rPr>
        <w:t>4.   Sử dụng 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Pv2 để định tuyến giữa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outer ĐN,HN,HCM :</w:t>
      </w:r>
    </w:p>
    <w:p w:rsidR="00F81C28" w:rsidRDefault="008E4BD0">
      <w:pPr>
        <w:ind w:left="460"/>
        <w:rPr>
          <w:sz w:val="24"/>
          <w:szCs w:val="24"/>
        </w:rPr>
      </w:pPr>
      <w:r>
        <w:rPr>
          <w:sz w:val="24"/>
          <w:szCs w:val="24"/>
        </w:rPr>
        <w:t>5.   Định tuyến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các Router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 xml:space="preserve">ể kết nối </w:t>
      </w:r>
      <w:r>
        <w:rPr>
          <w:spacing w:val="-1"/>
          <w:sz w:val="24"/>
          <w:szCs w:val="24"/>
        </w:rPr>
        <w:t>đế</w:t>
      </w:r>
      <w:r>
        <w:rPr>
          <w:sz w:val="24"/>
          <w:szCs w:val="24"/>
        </w:rPr>
        <w:t>n 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et,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ntern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chỉ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ụng Stat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  :</w:t>
      </w:r>
    </w:p>
    <w:p w:rsidR="00F81C28" w:rsidRDefault="008E4BD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Các PC phải ping được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 xml:space="preserve">ến các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của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F81C28" w:rsidRDefault="008E4BD0">
      <w:pPr>
        <w:ind w:left="460"/>
        <w:rPr>
          <w:sz w:val="24"/>
          <w:szCs w:val="24"/>
        </w:rPr>
      </w:pPr>
      <w:r>
        <w:rPr>
          <w:sz w:val="24"/>
          <w:szCs w:val="24"/>
        </w:rPr>
        <w:t>7.  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lại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thông tin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tuyến bằ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các lệnh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F81C28" w:rsidRDefault="008E4BD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8.   Từ PC thử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elnet </w:t>
      </w:r>
      <w:r>
        <w:rPr>
          <w:spacing w:val="-1"/>
          <w:sz w:val="24"/>
          <w:szCs w:val="24"/>
        </w:rPr>
        <w:t>,</w:t>
      </w:r>
      <w:r>
        <w:rPr>
          <w:sz w:val="24"/>
          <w:szCs w:val="24"/>
        </w:rPr>
        <w:t>ssh l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router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 xml:space="preserve">à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ưu cấu hình</w:t>
      </w:r>
    </w:p>
    <w:p w:rsidR="00F81C28" w:rsidRDefault="008E4BD0">
      <w:pPr>
        <w:ind w:left="460"/>
        <w:rPr>
          <w:sz w:val="24"/>
          <w:szCs w:val="24"/>
        </w:rPr>
      </w:pPr>
      <w:r>
        <w:rPr>
          <w:sz w:val="24"/>
          <w:szCs w:val="24"/>
        </w:rPr>
        <w:t>9.   Copy cấu h</w:t>
      </w:r>
      <w:r>
        <w:rPr>
          <w:spacing w:val="-1"/>
          <w:sz w:val="24"/>
          <w:szCs w:val="24"/>
        </w:rPr>
        <w:t>ì</w:t>
      </w:r>
      <w:r>
        <w:rPr>
          <w:sz w:val="24"/>
          <w:szCs w:val="24"/>
        </w:rPr>
        <w:t>nh, IOS từ các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 đ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 xml:space="preserve">n lưu trên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FTP Server</w:t>
      </w:r>
    </w:p>
    <w:p w:rsidR="00F81C28" w:rsidRDefault="008E4BD0">
      <w:pPr>
        <w:spacing w:before="2"/>
        <w:ind w:left="213"/>
        <w:rPr>
          <w:sz w:val="24"/>
          <w:szCs w:val="24"/>
        </w:rPr>
      </w:pPr>
      <w:r>
        <w:rPr>
          <w:b/>
          <w:sz w:val="24"/>
          <w:szCs w:val="24"/>
        </w:rPr>
        <w:t>II.      Mục Tiêu :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- Giúp các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ọc viên nắm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rõ 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i các </w:t>
      </w:r>
      <w:r>
        <w:rPr>
          <w:spacing w:val="-1"/>
          <w:sz w:val="24"/>
          <w:szCs w:val="24"/>
        </w:rPr>
        <w:t>ki</w:t>
      </w:r>
      <w:r>
        <w:rPr>
          <w:sz w:val="24"/>
          <w:szCs w:val="24"/>
        </w:rPr>
        <w:t>ến thức 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ên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quan đến phần 1 của ch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>ơng 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ình</w:t>
      </w:r>
    </w:p>
    <w:p w:rsidR="00F81C28" w:rsidRDefault="008E4BD0">
      <w:pPr>
        <w:spacing w:before="5" w:line="260" w:lineRule="exact"/>
        <w:ind w:left="820" w:right="480"/>
        <w:rPr>
          <w:sz w:val="24"/>
          <w:szCs w:val="24"/>
        </w:rPr>
      </w:pPr>
      <w:r>
        <w:rPr>
          <w:sz w:val="24"/>
          <w:szCs w:val="24"/>
        </w:rPr>
        <w:t>CC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A bao g</w:t>
      </w:r>
      <w:r>
        <w:rPr>
          <w:spacing w:val="1"/>
          <w:sz w:val="24"/>
          <w:szCs w:val="24"/>
        </w:rPr>
        <w:t>ồ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các phần : địa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 I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, subnet, đị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tuyến tĩnh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và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ộng (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atic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e, RIPv2 ), các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loại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ật khẩu, sao lưu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ự phòng cấu hình, IOS</w:t>
      </w:r>
    </w:p>
    <w:p w:rsidR="00F81C28" w:rsidRDefault="008E4BD0">
      <w:pPr>
        <w:spacing w:line="260" w:lineRule="exact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III.      </w:t>
      </w:r>
      <w:r>
        <w:rPr>
          <w:b/>
          <w:sz w:val="24"/>
          <w:szCs w:val="24"/>
          <w:u w:val="thick" w:color="000000"/>
        </w:rPr>
        <w:t>Các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Bước Cấu Hình :</w:t>
      </w:r>
    </w:p>
    <w:p w:rsidR="00F81C28" w:rsidRDefault="008E4BD0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 xml:space="preserve">1.   Triên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hai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mô hình 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nối trên 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sco Lab</w:t>
      </w:r>
    </w:p>
    <w:p w:rsidR="00F81C28" w:rsidRDefault="008E4BD0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 xml:space="preserve">2.   Sử dụng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ạng 192.168.2.0/24 ( bài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lab sử dụng X=2, các nhóm nhớ thay giá trị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z w:val="24"/>
          <w:szCs w:val="24"/>
        </w:rPr>
        <w:t>ủa</w:t>
      </w:r>
    </w:p>
    <w:p w:rsidR="00F81C28" w:rsidRDefault="008E4BD0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 xml:space="preserve">X = STT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à giáo viên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đã phân )để chia subnet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các mạng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ủa router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z w:val="24"/>
          <w:szCs w:val="24"/>
        </w:rPr>
        <w:t>ĐN,HN,H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M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  <w:sectPr w:rsidR="00F81C28">
          <w:footerReference w:type="default" r:id="rId12"/>
          <w:pgSz w:w="12240" w:h="15840"/>
          <w:pgMar w:top="1500" w:right="1400" w:bottom="280" w:left="1340" w:header="720" w:footer="589" w:gutter="0"/>
          <w:cols w:space="720"/>
        </w:sectPr>
      </w:pPr>
      <w:r>
        <w:rPr>
          <w:sz w:val="24"/>
          <w:szCs w:val="24"/>
        </w:rPr>
        <w:t>+Số subnet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cần     : 5 s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bnet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+Số bit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ư</w:t>
      </w:r>
      <w:r>
        <w:rPr>
          <w:spacing w:val="1"/>
          <w:sz w:val="24"/>
          <w:szCs w:val="24"/>
        </w:rPr>
        <w:t>ợ</w:t>
      </w:r>
      <w:r>
        <w:rPr>
          <w:sz w:val="24"/>
          <w:szCs w:val="24"/>
        </w:rPr>
        <w:t>n        : 3 bit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  tổng cộng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có 8 subnet)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+SubnetMa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ới: 255.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55.255.224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+Bước nhảy          : 256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224 = 32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+Liệt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kê su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net                                           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IP dùng được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1-192.168.2.0/27                            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192.168.2.1 --- 192.168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2.30 ( 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ĐN)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2-192.168.2.32/27                          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192.168.2.33 --- 192.1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8.2.62 (LAN HN)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3-192.168.2.64/27                          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192.168.2.65 --- 192.1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8.2.94 (LAN HCM)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4-192.168.2.96/27                          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192.168.2.97 --- 192.1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8.2.126 (ĐN-HN)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5-192.168.2.128/27                        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192.168.2.129 --- 192.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68.2.158 (HN-HCM)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6-192.168.2.160/27                        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192.168.2.161 --- 192.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68.2.190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7-192.168.2.192/27                        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192.168.2.193 --- 192.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68.2.222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8-192.168.2.224/27                        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192.168.2.225--- 192.1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8.2.254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-Tiến hành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ặt địa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chỉ 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 các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ter,PC</w:t>
      </w:r>
    </w:p>
    <w:p w:rsidR="00F81C28" w:rsidRDefault="00F81C28">
      <w:pPr>
        <w:spacing w:before="3" w:line="200" w:lineRule="exact"/>
      </w:pPr>
    </w:p>
    <w:p w:rsidR="00F81C28" w:rsidRDefault="008E4BD0">
      <w:pPr>
        <w:spacing w:line="413" w:lineRule="auto"/>
        <w:ind w:left="180" w:right="1252" w:firstLine="300"/>
        <w:rPr>
          <w:sz w:val="24"/>
          <w:szCs w:val="24"/>
        </w:rPr>
      </w:pPr>
      <w:r>
        <w:rPr>
          <w:b/>
          <w:sz w:val="24"/>
          <w:szCs w:val="24"/>
        </w:rPr>
        <w:t>3.   Đặt mật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hẩu cho line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vty,console</w:t>
      </w:r>
      <w:r>
        <w:rPr>
          <w:b/>
          <w:spacing w:val="-1"/>
          <w:sz w:val="24"/>
          <w:szCs w:val="24"/>
        </w:rPr>
        <w:t>,</w:t>
      </w:r>
      <w:r>
        <w:rPr>
          <w:b/>
          <w:sz w:val="24"/>
          <w:szCs w:val="24"/>
        </w:rPr>
        <w:t>enable sec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ect cho các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router là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TG, bật dịch vụ SSH sử dụng version2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F81C28" w:rsidRDefault="008E4BD0">
      <w:pPr>
        <w:spacing w:before="6"/>
        <w:ind w:left="120"/>
        <w:rPr>
          <w:sz w:val="24"/>
          <w:szCs w:val="24"/>
        </w:rPr>
      </w:pPr>
      <w:r>
        <w:rPr>
          <w:sz w:val="24"/>
          <w:szCs w:val="24"/>
        </w:rPr>
        <w:t>-Mật khẩu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y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 vty 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840" w:right="5120"/>
        <w:rPr>
          <w:sz w:val="24"/>
          <w:szCs w:val="24"/>
        </w:r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g-li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e)#pas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word  TTG 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g-li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e)#lo</w:t>
      </w:r>
      <w:r>
        <w:rPr>
          <w:spacing w:val="-1"/>
          <w:sz w:val="24"/>
          <w:szCs w:val="24"/>
        </w:rPr>
        <w:t>gi</w:t>
      </w:r>
      <w:r>
        <w:rPr>
          <w:sz w:val="24"/>
          <w:szCs w:val="24"/>
        </w:rPr>
        <w:t>n</w:t>
      </w:r>
    </w:p>
    <w:p w:rsidR="00F81C28" w:rsidRDefault="008E4BD0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>-Mật khẩu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onsole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 con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ole 0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840" w:right="5119"/>
        <w:rPr>
          <w:sz w:val="24"/>
          <w:szCs w:val="24"/>
        </w:r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g-li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e)#pas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word  TTG 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g-li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e)#lo</w:t>
      </w:r>
      <w:r>
        <w:rPr>
          <w:spacing w:val="-1"/>
          <w:sz w:val="24"/>
          <w:szCs w:val="24"/>
        </w:rPr>
        <w:t>gi</w:t>
      </w:r>
      <w:r>
        <w:rPr>
          <w:sz w:val="24"/>
          <w:szCs w:val="24"/>
        </w:rPr>
        <w:t>n</w:t>
      </w:r>
    </w:p>
    <w:p w:rsidR="00F81C28" w:rsidRDefault="008E4BD0">
      <w:pPr>
        <w:spacing w:before="6"/>
        <w:ind w:left="120"/>
        <w:rPr>
          <w:sz w:val="24"/>
          <w:szCs w:val="24"/>
        </w:rPr>
      </w:pPr>
      <w:r>
        <w:rPr>
          <w:sz w:val="24"/>
          <w:szCs w:val="24"/>
        </w:rPr>
        <w:t>-Secr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 pa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sword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 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ecre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TTG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-Bật dịch vụ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SSH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spacing w:line="411" w:lineRule="auto"/>
        <w:ind w:left="840" w:right="69"/>
        <w:rPr>
          <w:sz w:val="24"/>
          <w:szCs w:val="24"/>
        </w:r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DN                </w:t>
      </w:r>
      <w:r>
        <w:rPr>
          <w:spacing w:val="8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5"/>
          <w:szCs w:val="25"/>
        </w:rPr>
        <w:t></w:t>
      </w:r>
      <w:r>
        <w:rPr>
          <w:spacing w:val="-12"/>
          <w:sz w:val="25"/>
          <w:szCs w:val="25"/>
        </w:rPr>
        <w:t xml:space="preserve"> </w:t>
      </w:r>
      <w:r>
        <w:rPr>
          <w:i/>
          <w:sz w:val="24"/>
          <w:szCs w:val="24"/>
        </w:rPr>
        <w:t>Đổi t</w:t>
      </w:r>
      <w:r>
        <w:rPr>
          <w:i/>
          <w:spacing w:val="-1"/>
          <w:sz w:val="24"/>
          <w:szCs w:val="24"/>
        </w:rPr>
        <w:t>ê</w:t>
      </w:r>
      <w:r>
        <w:rPr>
          <w:i/>
          <w:sz w:val="24"/>
          <w:szCs w:val="24"/>
        </w:rPr>
        <w:t xml:space="preserve">n mặc định của router </w:t>
      </w: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ig)#userna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ttg password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123 </w:t>
      </w:r>
      <w:r>
        <w:rPr>
          <w:rFonts w:ascii="Wingdings" w:eastAsia="Wingdings" w:hAnsi="Wingdings" w:cs="Wingdings"/>
          <w:sz w:val="25"/>
          <w:szCs w:val="25"/>
        </w:rPr>
        <w:t></w:t>
      </w:r>
      <w:r>
        <w:rPr>
          <w:spacing w:val="-12"/>
          <w:sz w:val="25"/>
          <w:szCs w:val="25"/>
        </w:rPr>
        <w:t xml:space="preserve"> </w:t>
      </w:r>
      <w:r>
        <w:rPr>
          <w:i/>
          <w:sz w:val="24"/>
          <w:szCs w:val="24"/>
        </w:rPr>
        <w:t>Username và mật khẩu chứng thực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rong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SSH </w:t>
      </w: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do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ain-na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truongtan.edu.vn </w:t>
      </w:r>
      <w:r>
        <w:rPr>
          <w:spacing w:val="59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5"/>
          <w:szCs w:val="25"/>
        </w:rPr>
        <w:t></w:t>
      </w:r>
      <w:r>
        <w:rPr>
          <w:spacing w:val="-12"/>
          <w:sz w:val="25"/>
          <w:szCs w:val="25"/>
        </w:rPr>
        <w:t xml:space="preserve"> </w:t>
      </w:r>
      <w:r>
        <w:rPr>
          <w:i/>
          <w:sz w:val="24"/>
          <w:szCs w:val="24"/>
        </w:rPr>
        <w:t xml:space="preserve">Đặt domain name cho router </w:t>
      </w: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ig)#crypto key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gener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a       </w:t>
      </w:r>
      <w:r>
        <w:rPr>
          <w:spacing w:val="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5"/>
          <w:szCs w:val="25"/>
        </w:rPr>
        <w:t></w:t>
      </w:r>
      <w:r>
        <w:rPr>
          <w:spacing w:val="-12"/>
          <w:sz w:val="25"/>
          <w:szCs w:val="25"/>
        </w:rPr>
        <w:t xml:space="preserve"> </w:t>
      </w:r>
      <w:r>
        <w:rPr>
          <w:i/>
          <w:sz w:val="24"/>
          <w:szCs w:val="24"/>
        </w:rPr>
        <w:t xml:space="preserve">Tạo ra khóa mã hóa dữ liệu </w:t>
      </w:r>
      <w:r>
        <w:rPr>
          <w:i/>
          <w:spacing w:val="-1"/>
          <w:sz w:val="24"/>
          <w:szCs w:val="24"/>
        </w:rPr>
        <w:t>tr</w:t>
      </w:r>
      <w:r>
        <w:rPr>
          <w:i/>
          <w:sz w:val="24"/>
          <w:szCs w:val="24"/>
        </w:rPr>
        <w:t xml:space="preserve">ong phiên 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 xml:space="preserve">SH </w:t>
      </w:r>
      <w:r>
        <w:rPr>
          <w:sz w:val="24"/>
          <w:szCs w:val="24"/>
        </w:rPr>
        <w:t>The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the keys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ill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e: DN.t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uongtan.ed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.vn</w:t>
      </w:r>
    </w:p>
    <w:p w:rsidR="00F81C28" w:rsidRDefault="008E4BD0">
      <w:pPr>
        <w:spacing w:before="9" w:line="413" w:lineRule="auto"/>
        <w:ind w:left="960" w:right="1380" w:hanging="120"/>
        <w:rPr>
          <w:sz w:val="24"/>
          <w:szCs w:val="24"/>
        </w:rPr>
      </w:pPr>
      <w:r>
        <w:rPr>
          <w:sz w:val="24"/>
          <w:szCs w:val="24"/>
        </w:rPr>
        <w:t xml:space="preserve">Choose the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ize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odulus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the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360 to 2048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your General P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rpose Keys.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Choosing a key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odul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s grea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512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ay take 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ew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tes.</w:t>
      </w:r>
    </w:p>
    <w:p w:rsidR="00F81C28" w:rsidRDefault="008E4BD0">
      <w:pPr>
        <w:spacing w:before="8"/>
        <w:ind w:left="84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bits 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odulus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 xml:space="preserve">512]: </w:t>
      </w:r>
      <w:r>
        <w:rPr>
          <w:color w:val="FF0000"/>
          <w:sz w:val="24"/>
          <w:szCs w:val="24"/>
        </w:rPr>
        <w:t>1024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ssh 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ig)#line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ty 0 4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ig)#transp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rt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nput ssh       </w:t>
      </w:r>
      <w:r>
        <w:rPr>
          <w:spacing w:val="4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5"/>
          <w:szCs w:val="25"/>
        </w:rPr>
        <w:t></w:t>
      </w:r>
      <w:r>
        <w:rPr>
          <w:i/>
          <w:sz w:val="24"/>
          <w:szCs w:val="24"/>
        </w:rPr>
        <w:t>Chỉ</w:t>
      </w:r>
      <w:r>
        <w:rPr>
          <w:i/>
          <w:spacing w:val="-10"/>
          <w:sz w:val="24"/>
          <w:szCs w:val="24"/>
        </w:rPr>
        <w:t xml:space="preserve"> </w:t>
      </w:r>
      <w:r>
        <w:rPr>
          <w:i/>
          <w:sz w:val="24"/>
          <w:szCs w:val="24"/>
        </w:rPr>
        <w:t>cho phép SSH đến router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3720" w:right="965" w:hanging="288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ig)#login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cal         </w:t>
      </w:r>
      <w:r>
        <w:rPr>
          <w:spacing w:val="2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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Khi SSH đến router  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ẽ chứng th</w:t>
      </w:r>
      <w:r>
        <w:rPr>
          <w:i/>
          <w:spacing w:val="-1"/>
          <w:sz w:val="24"/>
          <w:szCs w:val="24"/>
        </w:rPr>
        <w:t>ự</w:t>
      </w:r>
      <w:r>
        <w:rPr>
          <w:i/>
          <w:sz w:val="24"/>
          <w:szCs w:val="24"/>
        </w:rPr>
        <w:t>c bằng những username và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mật khẩu đã tạo ra ở </w:t>
      </w:r>
      <w:r>
        <w:rPr>
          <w:i/>
          <w:spacing w:val="-1"/>
          <w:sz w:val="24"/>
          <w:szCs w:val="24"/>
        </w:rPr>
        <w:t>tr</w:t>
      </w:r>
      <w:r>
        <w:rPr>
          <w:i/>
          <w:sz w:val="24"/>
          <w:szCs w:val="24"/>
        </w:rPr>
        <w:t>ên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Lặp 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 vi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c cấu hình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 lo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i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 và SSH trên 3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ter còn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lại .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442" w:right="2834"/>
        <w:jc w:val="center"/>
        <w:rPr>
          <w:sz w:val="24"/>
          <w:szCs w:val="24"/>
        </w:rPr>
      </w:pPr>
      <w:r>
        <w:rPr>
          <w:b/>
          <w:sz w:val="24"/>
          <w:szCs w:val="24"/>
        </w:rPr>
        <w:t>4.   Sử dụng R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Pv2 để định tuyến giữa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router ĐN,HN,HCM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Do cả 3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uter đều dù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các subn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của cùng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twork 192.168.2.0/24 n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 khi cấu h</w:t>
      </w:r>
      <w:r>
        <w:rPr>
          <w:spacing w:val="-1"/>
          <w:sz w:val="24"/>
          <w:szCs w:val="24"/>
        </w:rPr>
        <w:t>ì</w:t>
      </w:r>
      <w:r>
        <w:rPr>
          <w:sz w:val="24"/>
          <w:szCs w:val="24"/>
        </w:rPr>
        <w:t>nh RIP cả 3</w:t>
      </w:r>
    </w:p>
    <w:p w:rsidR="00F81C28" w:rsidRDefault="008E4BD0">
      <w:pPr>
        <w:spacing w:line="413" w:lineRule="auto"/>
        <w:ind w:left="840" w:right="5612" w:hanging="720"/>
        <w:rPr>
          <w:sz w:val="24"/>
          <w:szCs w:val="24"/>
        </w:rPr>
      </w:pPr>
      <w:r>
        <w:rPr>
          <w:sz w:val="24"/>
          <w:szCs w:val="24"/>
        </w:rPr>
        <w:t xml:space="preserve">router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ều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ống nhau : 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ip 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ve</w:t>
      </w:r>
      <w:r>
        <w:rPr>
          <w:sz w:val="24"/>
          <w:szCs w:val="24"/>
        </w:rPr>
        <w:t>rsion 2</w:t>
      </w:r>
    </w:p>
    <w:p w:rsidR="00F81C28" w:rsidRDefault="008E4BD0">
      <w:pPr>
        <w:spacing w:before="8"/>
        <w:ind w:left="840"/>
        <w:rPr>
          <w:sz w:val="24"/>
          <w:szCs w:val="24"/>
        </w:r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>twork 192.168.2.0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 w:right="63"/>
        <w:rPr>
          <w:sz w:val="24"/>
          <w:szCs w:val="24"/>
        </w:rPr>
      </w:pPr>
      <w:r>
        <w:rPr>
          <w:sz w:val="24"/>
          <w:szCs w:val="24"/>
        </w:rPr>
        <w:t>- Do các 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 được quảng bá tro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g RIP phải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à các </w:t>
      </w:r>
      <w:r>
        <w:rPr>
          <w:b/>
          <w:color w:val="FF0000"/>
          <w:sz w:val="24"/>
          <w:szCs w:val="24"/>
        </w:rPr>
        <w:t>defa</w:t>
      </w:r>
      <w:r>
        <w:rPr>
          <w:b/>
          <w:color w:val="FF0000"/>
          <w:spacing w:val="-1"/>
          <w:sz w:val="24"/>
          <w:szCs w:val="24"/>
        </w:rPr>
        <w:t>ul</w:t>
      </w:r>
      <w:r>
        <w:rPr>
          <w:b/>
          <w:color w:val="FF0000"/>
          <w:sz w:val="24"/>
          <w:szCs w:val="24"/>
        </w:rPr>
        <w:t>t net</w:t>
      </w:r>
      <w:r>
        <w:rPr>
          <w:b/>
          <w:color w:val="FF0000"/>
          <w:spacing w:val="-2"/>
          <w:sz w:val="24"/>
          <w:szCs w:val="24"/>
        </w:rPr>
        <w:t>w</w:t>
      </w:r>
      <w:r>
        <w:rPr>
          <w:b/>
          <w:color w:val="FF0000"/>
          <w:sz w:val="24"/>
          <w:szCs w:val="24"/>
        </w:rPr>
        <w:t>ork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heo class A</w:t>
      </w:r>
      <w:r>
        <w:rPr>
          <w:color w:val="000000"/>
          <w:spacing w:val="-1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B,C. Ví dụ router DN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ó 2 subnet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ần quảng bá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là 192.168.</w:t>
      </w:r>
      <w:r>
        <w:rPr>
          <w:color w:val="000000"/>
          <w:spacing w:val="-1"/>
          <w:sz w:val="24"/>
          <w:szCs w:val="24"/>
        </w:rPr>
        <w:t>2</w:t>
      </w:r>
      <w:r>
        <w:rPr>
          <w:color w:val="000000"/>
          <w:sz w:val="24"/>
          <w:szCs w:val="24"/>
        </w:rPr>
        <w:t>.0/27 và 19</w:t>
      </w:r>
      <w:r>
        <w:rPr>
          <w:color w:val="000000"/>
          <w:spacing w:val="-1"/>
          <w:sz w:val="24"/>
          <w:szCs w:val="24"/>
        </w:rPr>
        <w:t>2</w:t>
      </w:r>
      <w:r>
        <w:rPr>
          <w:color w:val="000000"/>
          <w:sz w:val="24"/>
          <w:szCs w:val="24"/>
        </w:rPr>
        <w:t>.168.2.96/27 nhưng do 2 subnet này đều thuộc c</w:t>
      </w:r>
      <w:r>
        <w:rPr>
          <w:color w:val="000000"/>
          <w:spacing w:val="-1"/>
          <w:sz w:val="24"/>
          <w:szCs w:val="24"/>
        </w:rPr>
        <w:t>ù</w:t>
      </w:r>
      <w:r>
        <w:rPr>
          <w:color w:val="000000"/>
          <w:sz w:val="24"/>
          <w:szCs w:val="24"/>
        </w:rPr>
        <w:t xml:space="preserve">ng network 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ớp C 192.168.2.0/24 nên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khi cấu hì</w:t>
      </w:r>
      <w:r>
        <w:rPr>
          <w:color w:val="000000"/>
          <w:spacing w:val="-1"/>
          <w:sz w:val="24"/>
          <w:szCs w:val="24"/>
        </w:rPr>
        <w:t>n</w:t>
      </w:r>
      <w:r>
        <w:rPr>
          <w:color w:val="000000"/>
          <w:sz w:val="24"/>
          <w:szCs w:val="24"/>
        </w:rPr>
        <w:t>h RIP chỉ c</w:t>
      </w:r>
      <w:r>
        <w:rPr>
          <w:color w:val="000000"/>
          <w:spacing w:val="-1"/>
          <w:sz w:val="24"/>
          <w:szCs w:val="24"/>
        </w:rPr>
        <w:t>ầ</w:t>
      </w:r>
      <w:r>
        <w:rPr>
          <w:color w:val="000000"/>
          <w:sz w:val="24"/>
          <w:szCs w:val="24"/>
        </w:rPr>
        <w:t>n quảng bá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ig-router)#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 192.168.2.0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340" w:bottom="280" w:left="1320" w:header="720" w:footer="589" w:gutter="0"/>
          <w:cols w:space="720"/>
        </w:sectPr>
      </w:pPr>
      <w:r>
        <w:rPr>
          <w:sz w:val="24"/>
          <w:szCs w:val="24"/>
        </w:rPr>
        <w:t>- Tiến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à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lại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hông tin đị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tuyến của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các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ter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ằng lệnh :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840"/>
        <w:rPr>
          <w:sz w:val="24"/>
          <w:szCs w:val="24"/>
        </w:rPr>
      </w:pPr>
      <w:r>
        <w:rPr>
          <w:sz w:val="24"/>
          <w:szCs w:val="24"/>
        </w:rPr>
        <w:t>Router#sh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 ip route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Router#sh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 ip protoc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ls</w:t>
      </w:r>
    </w:p>
    <w:p w:rsidR="00F81C28" w:rsidRDefault="00F81C28">
      <w:pPr>
        <w:spacing w:line="200" w:lineRule="exact"/>
      </w:pPr>
    </w:p>
    <w:p w:rsidR="00F81C28" w:rsidRDefault="008E4BD0">
      <w:pPr>
        <w:ind w:left="120" w:right="73"/>
        <w:rPr>
          <w:sz w:val="24"/>
          <w:szCs w:val="24"/>
        </w:rPr>
      </w:pPr>
      <w:r>
        <w:rPr>
          <w:sz w:val="24"/>
          <w:szCs w:val="24"/>
        </w:rPr>
        <w:t>- Từ các PC của HN, H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M, ĐN sử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ụng lệnh pi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để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tra kết nối </w:t>
      </w:r>
      <w:r>
        <w:rPr>
          <w:spacing w:val="-1"/>
          <w:sz w:val="24"/>
          <w:szCs w:val="24"/>
        </w:rPr>
        <w:t>nế</w:t>
      </w:r>
      <w:r>
        <w:rPr>
          <w:sz w:val="24"/>
          <w:szCs w:val="24"/>
        </w:rPr>
        <w:t>u không th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nh công trên các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ử sử dụng lệnh </w:t>
      </w:r>
      <w:r>
        <w:rPr>
          <w:b/>
          <w:sz w:val="24"/>
          <w:szCs w:val="24"/>
        </w:rPr>
        <w:t>show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ip 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nterfa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e br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ef </w:t>
      </w:r>
      <w:r>
        <w:rPr>
          <w:sz w:val="24"/>
          <w:szCs w:val="24"/>
        </w:rPr>
        <w:t>để 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lại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trạng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ái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ật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lý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</w:t>
      </w:r>
      <w:r>
        <w:rPr>
          <w:sz w:val="24"/>
          <w:szCs w:val="24"/>
        </w:rPr>
        <w:t>ịa chỉ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 của các cổ</w:t>
      </w:r>
      <w:r>
        <w:rPr>
          <w:spacing w:val="-1"/>
          <w:sz w:val="24"/>
          <w:szCs w:val="24"/>
        </w:rPr>
        <w:t>ng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HN#show ip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br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ef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120" w:right="1199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     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Address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OK?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d   Status             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Protocol FastEth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0/0        192.168.2.33    YES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      up                                  up FastEth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0/1        una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signed      YES  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anual     ad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ly down  down 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l0/0/0  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192.168.2.97    YES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anual    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up                                     up 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l0/0/1  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192.168.2.129   YES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anual   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up                                       up 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l0/1/0  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192.168.1.1     YES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anual        up                                       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up 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l0/1/1  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unassigned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YES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anual      ad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inistra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ively do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n    down</w:t>
      </w:r>
    </w:p>
    <w:p w:rsidR="00F81C28" w:rsidRDefault="008E4BD0">
      <w:pPr>
        <w:spacing w:before="9"/>
        <w:ind w:left="480"/>
        <w:rPr>
          <w:sz w:val="24"/>
          <w:szCs w:val="24"/>
        </w:rPr>
      </w:pPr>
      <w:r>
        <w:rPr>
          <w:b/>
          <w:sz w:val="24"/>
          <w:szCs w:val="24"/>
        </w:rPr>
        <w:t>5.   Định tuyến các Router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để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ết n</w:t>
      </w:r>
      <w:r>
        <w:rPr>
          <w:b/>
          <w:spacing w:val="-1"/>
          <w:sz w:val="24"/>
          <w:szCs w:val="24"/>
        </w:rPr>
        <w:t>ố</w:t>
      </w:r>
      <w:r>
        <w:rPr>
          <w:b/>
          <w:sz w:val="24"/>
          <w:szCs w:val="24"/>
        </w:rPr>
        <w:t>i đến Internet,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Internet c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ỉ dụng Stat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 route 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 w:right="295"/>
        <w:rPr>
          <w:sz w:val="24"/>
          <w:szCs w:val="24"/>
        </w:rPr>
      </w:pPr>
      <w:r>
        <w:rPr>
          <w:sz w:val="24"/>
          <w:szCs w:val="24"/>
        </w:rPr>
        <w:t>-Do đặc đi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các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ngoài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 là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rất n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>u không thể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định tuyến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ằng cách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từng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ạng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 xml:space="preserve">ược nên để các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C trong LAN của HC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, HN,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 xml:space="preserve">N có thể đi đến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 xml:space="preserve">ược tất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 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 xml:space="preserve">c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ở 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thì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rên 3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 phải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cấu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ình thêm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default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4"/>
          <w:sz w:val="24"/>
          <w:szCs w:val="24"/>
        </w:rPr>
        <w:t>ư</w:t>
      </w:r>
      <w:r>
        <w:rPr>
          <w:sz w:val="24"/>
          <w:szCs w:val="24"/>
        </w:rPr>
        <w:t xml:space="preserve">ờng đi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ặ</w:t>
      </w:r>
      <w:r>
        <w:rPr>
          <w:sz w:val="24"/>
          <w:szCs w:val="24"/>
        </w:rPr>
        <w:t>c định) , cụ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hể như sau</w:t>
      </w:r>
    </w:p>
    <w:p w:rsidR="00F81C28" w:rsidRDefault="00F81C28">
      <w:pPr>
        <w:spacing w:before="1" w:line="160" w:lineRule="exact"/>
        <w:rPr>
          <w:sz w:val="17"/>
          <w:szCs w:val="17"/>
        </w:rPr>
      </w:pPr>
    </w:p>
    <w:p w:rsidR="00F81C28" w:rsidRDefault="008E4BD0">
      <w:pPr>
        <w:spacing w:before="29" w:line="413" w:lineRule="auto"/>
        <w:ind w:left="840" w:right="3728"/>
        <w:rPr>
          <w:sz w:val="24"/>
          <w:szCs w:val="24"/>
        </w:rPr>
      </w:pPr>
      <w:r>
        <w:rPr>
          <w:sz w:val="24"/>
          <w:szCs w:val="24"/>
        </w:rPr>
        <w:t>+ĐN, HCM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sẽ cấu hình đ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 xml:space="preserve">ờng đi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ặ</w:t>
      </w:r>
      <w:r>
        <w:rPr>
          <w:sz w:val="24"/>
          <w:szCs w:val="24"/>
        </w:rPr>
        <w:t>c định đến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HN 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 0.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.0.0 0.0.0.0 192.168.2.97</w:t>
      </w:r>
    </w:p>
    <w:p w:rsidR="00F81C28" w:rsidRDefault="008E4BD0">
      <w:pPr>
        <w:spacing w:before="8" w:line="413" w:lineRule="auto"/>
        <w:ind w:left="840" w:right="263"/>
        <w:rPr>
          <w:sz w:val="24"/>
          <w:szCs w:val="24"/>
        </w:rPr>
      </w:pPr>
      <w:r>
        <w:rPr>
          <w:sz w:val="24"/>
          <w:szCs w:val="24"/>
        </w:rPr>
        <w:t>HCM(con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0.0.0.0 0.0.0.0 192.168.2.129  </w:t>
      </w:r>
      <w:r>
        <w:rPr>
          <w:rFonts w:ascii="Wingdings" w:eastAsia="Wingdings" w:hAnsi="Wingdings" w:cs="Wingdings"/>
          <w:sz w:val="25"/>
          <w:szCs w:val="25"/>
        </w:rPr>
        <w:t></w:t>
      </w:r>
      <w:r>
        <w:rPr>
          <w:spacing w:val="-12"/>
          <w:sz w:val="25"/>
          <w:szCs w:val="25"/>
        </w:rPr>
        <w:t xml:space="preserve"> </w:t>
      </w:r>
      <w:r>
        <w:rPr>
          <w:i/>
          <w:sz w:val="24"/>
          <w:szCs w:val="24"/>
        </w:rPr>
        <w:t xml:space="preserve">Lệnh trên có ý 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g</w:t>
      </w:r>
      <w:r>
        <w:rPr>
          <w:i/>
          <w:spacing w:val="1"/>
          <w:sz w:val="24"/>
          <w:szCs w:val="24"/>
        </w:rPr>
        <w:t>h</w:t>
      </w:r>
      <w:r>
        <w:rPr>
          <w:i/>
          <w:sz w:val="24"/>
          <w:szCs w:val="24"/>
        </w:rPr>
        <w:t xml:space="preserve">ĩa là </w:t>
      </w:r>
      <w:r>
        <w:rPr>
          <w:i/>
          <w:spacing w:val="-1"/>
          <w:sz w:val="24"/>
          <w:szCs w:val="24"/>
        </w:rPr>
        <w:t>đ</w:t>
      </w:r>
      <w:r>
        <w:rPr>
          <w:i/>
          <w:sz w:val="24"/>
          <w:szCs w:val="24"/>
        </w:rPr>
        <w:t>ối</w:t>
      </w:r>
      <w:r>
        <w:rPr>
          <w:i/>
          <w:spacing w:val="-1"/>
          <w:sz w:val="24"/>
          <w:szCs w:val="24"/>
        </w:rPr>
        <w:t xml:space="preserve"> v</w:t>
      </w:r>
      <w:r>
        <w:rPr>
          <w:i/>
          <w:sz w:val="24"/>
          <w:szCs w:val="24"/>
        </w:rPr>
        <w:t>ới router HC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,DN những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network đí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nào  không biết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thì sẽ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được đẩy đ</w:t>
      </w:r>
      <w:r>
        <w:rPr>
          <w:i/>
          <w:spacing w:val="-1"/>
          <w:sz w:val="24"/>
          <w:szCs w:val="24"/>
        </w:rPr>
        <w:t>ế</w:t>
      </w:r>
      <w:r>
        <w:rPr>
          <w:i/>
          <w:sz w:val="24"/>
          <w:szCs w:val="24"/>
        </w:rPr>
        <w:t>n router HN</w:t>
      </w:r>
    </w:p>
    <w:p w:rsidR="00F81C28" w:rsidRDefault="008E4BD0">
      <w:pPr>
        <w:spacing w:before="5"/>
        <w:ind w:left="840"/>
        <w:rPr>
          <w:sz w:val="24"/>
          <w:szCs w:val="24"/>
        </w:rPr>
      </w:pPr>
      <w:r>
        <w:rPr>
          <w:sz w:val="24"/>
          <w:szCs w:val="24"/>
        </w:rPr>
        <w:t xml:space="preserve">+ HN sẽ cấu hình đường đi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ặc định đến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rnet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spacing w:line="412" w:lineRule="auto"/>
        <w:ind w:left="840" w:right="703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 0.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 xml:space="preserve">.0.0 0.0.0.0 192.168.1.1  </w:t>
      </w:r>
      <w:r>
        <w:rPr>
          <w:rFonts w:ascii="Wingdings" w:eastAsia="Wingdings" w:hAnsi="Wingdings" w:cs="Wingdings"/>
          <w:sz w:val="25"/>
          <w:szCs w:val="25"/>
        </w:rPr>
        <w:t></w:t>
      </w:r>
      <w:r>
        <w:rPr>
          <w:spacing w:val="-12"/>
          <w:sz w:val="25"/>
          <w:szCs w:val="25"/>
        </w:rPr>
        <w:t xml:space="preserve"> </w:t>
      </w:r>
      <w:r>
        <w:rPr>
          <w:i/>
          <w:sz w:val="24"/>
          <w:szCs w:val="24"/>
        </w:rPr>
        <w:t>Lệnh tr</w:t>
      </w:r>
      <w:r>
        <w:rPr>
          <w:i/>
          <w:spacing w:val="-1"/>
          <w:sz w:val="24"/>
          <w:szCs w:val="24"/>
        </w:rPr>
        <w:t>ê</w:t>
      </w:r>
      <w:r>
        <w:rPr>
          <w:i/>
          <w:sz w:val="24"/>
          <w:szCs w:val="24"/>
        </w:rPr>
        <w:t>n có ý ng</w:t>
      </w:r>
      <w:r>
        <w:rPr>
          <w:i/>
          <w:spacing w:val="1"/>
          <w:sz w:val="24"/>
          <w:szCs w:val="24"/>
        </w:rPr>
        <w:t>h</w:t>
      </w:r>
      <w:r>
        <w:rPr>
          <w:i/>
          <w:sz w:val="24"/>
          <w:szCs w:val="24"/>
        </w:rPr>
        <w:t>ĩa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là </w:t>
      </w:r>
      <w:r>
        <w:rPr>
          <w:i/>
          <w:spacing w:val="-1"/>
          <w:sz w:val="24"/>
          <w:szCs w:val="24"/>
        </w:rPr>
        <w:t>đ</w:t>
      </w:r>
      <w:r>
        <w:rPr>
          <w:i/>
          <w:sz w:val="24"/>
          <w:szCs w:val="24"/>
        </w:rPr>
        <w:t>ối v</w:t>
      </w:r>
      <w:r>
        <w:rPr>
          <w:i/>
          <w:spacing w:val="-1"/>
          <w:sz w:val="24"/>
          <w:szCs w:val="24"/>
        </w:rPr>
        <w:t>ớ</w:t>
      </w:r>
      <w:r>
        <w:rPr>
          <w:i/>
          <w:sz w:val="24"/>
          <w:szCs w:val="24"/>
        </w:rPr>
        <w:t xml:space="preserve">i router HN những network đích nào 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hông biết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thì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sẽ được đẩy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đến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outer</w:t>
      </w:r>
      <w:r>
        <w:rPr>
          <w:i/>
          <w:spacing w:val="-1"/>
          <w:sz w:val="24"/>
          <w:szCs w:val="24"/>
        </w:rPr>
        <w:t xml:space="preserve"> I</w:t>
      </w:r>
      <w:r>
        <w:rPr>
          <w:i/>
          <w:sz w:val="24"/>
          <w:szCs w:val="24"/>
        </w:rPr>
        <w:t>ntern</w:t>
      </w:r>
      <w:r>
        <w:rPr>
          <w:i/>
          <w:spacing w:val="-1"/>
          <w:sz w:val="24"/>
          <w:szCs w:val="24"/>
        </w:rPr>
        <w:t>et</w:t>
      </w:r>
    </w:p>
    <w:p w:rsidR="00F81C28" w:rsidRDefault="008E4BD0">
      <w:pPr>
        <w:spacing w:before="8"/>
        <w:ind w:left="120"/>
        <w:rPr>
          <w:sz w:val="24"/>
          <w:szCs w:val="24"/>
        </w:rPr>
      </w:pPr>
      <w:r>
        <w:rPr>
          <w:sz w:val="24"/>
          <w:szCs w:val="24"/>
        </w:rPr>
        <w:t>-  Còn đối với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ernet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ẽ dù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sta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ic ro</w:t>
      </w:r>
      <w:r>
        <w:rPr>
          <w:spacing w:val="-1"/>
          <w:sz w:val="24"/>
          <w:szCs w:val="24"/>
        </w:rPr>
        <w:t>ut</w:t>
      </w:r>
      <w:r>
        <w:rPr>
          <w:sz w:val="24"/>
          <w:szCs w:val="24"/>
        </w:rPr>
        <w:t>e đến 5 sub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et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à hiện tại nó chưa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iết đó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là các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subnet của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ác LAN và subnet dùng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giữa các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ter ĐN,HN</w:t>
      </w:r>
      <w:r>
        <w:rPr>
          <w:spacing w:val="1"/>
          <w:sz w:val="24"/>
          <w:szCs w:val="24"/>
        </w:rPr>
        <w:t>,</w:t>
      </w:r>
      <w:r>
        <w:rPr>
          <w:sz w:val="24"/>
          <w:szCs w:val="24"/>
        </w:rPr>
        <w:t>HCM, lệnh cấu hình cụ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thể như sau: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340" w:bottom="280" w:left="1320" w:header="720" w:footer="589" w:gutter="0"/>
          <w:cols w:space="720"/>
        </w:sectPr>
      </w:pPr>
      <w:r>
        <w:rPr>
          <w:sz w:val="24"/>
          <w:szCs w:val="24"/>
        </w:rPr>
        <w:t>+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2.0 255.255.255.224 192.168.1.2  </w:t>
      </w:r>
      <w:r>
        <w:rPr>
          <w:rFonts w:ascii="Wingdings" w:eastAsia="Wingdings" w:hAnsi="Wingdings" w:cs="Wingdings"/>
          <w:sz w:val="24"/>
          <w:szCs w:val="24"/>
        </w:rPr>
        <w:t>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next-hop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là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P của HN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+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2.32 255.255.255.224 192.168.1.2 (HN 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N)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+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2.64 255.255.255.224 192.168.1.2  (DHCM 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N)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+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2.96 255.255.255.224 192.168.1.2  (DN-HN)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+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2.128 255.255.255.224 192.168.1.2 (HCM-HN)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 Nhưng do cả 5 subnet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này đều th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ộc network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192.168.2.0/24 nên thay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vì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đánh 5 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nh route đến</w:t>
      </w:r>
    </w:p>
    <w:p w:rsidR="00F81C28" w:rsidRDefault="008E4BD0">
      <w:pPr>
        <w:ind w:left="120" w:right="141"/>
        <w:rPr>
          <w:sz w:val="24"/>
          <w:szCs w:val="24"/>
        </w:rPr>
      </w:pPr>
      <w:r>
        <w:rPr>
          <w:sz w:val="24"/>
          <w:szCs w:val="24"/>
        </w:rPr>
        <w:t xml:space="preserve">5 subnet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thể sử dụng 1 lệnh ro</w:t>
      </w:r>
      <w:r>
        <w:rPr>
          <w:spacing w:val="-1"/>
          <w:sz w:val="24"/>
          <w:szCs w:val="24"/>
        </w:rPr>
        <w:t>ut</w:t>
      </w:r>
      <w:r>
        <w:rPr>
          <w:sz w:val="24"/>
          <w:szCs w:val="24"/>
        </w:rPr>
        <w:t>e đến netw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rk chính. N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ư vậy 5 lệnh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trên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thể thay bằng 1 lệnh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+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2.0 255.255.255.0 192.168.1.2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kết nối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từ các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PC đến các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ngoài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 bằ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g lệnh </w:t>
      </w:r>
      <w:r>
        <w:rPr>
          <w:b/>
          <w:sz w:val="24"/>
          <w:szCs w:val="24"/>
        </w:rPr>
        <w:t>ping</w:t>
      </w:r>
      <w:r>
        <w:rPr>
          <w:b/>
          <w:spacing w:val="-1"/>
          <w:sz w:val="24"/>
          <w:szCs w:val="24"/>
        </w:rPr>
        <w:t>,</w:t>
      </w:r>
      <w:r>
        <w:rPr>
          <w:b/>
          <w:sz w:val="24"/>
          <w:szCs w:val="24"/>
        </w:rPr>
        <w:t>trace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>6.   Các PC ph</w:t>
      </w:r>
      <w:r>
        <w:rPr>
          <w:b/>
          <w:spacing w:val="1"/>
          <w:sz w:val="24"/>
          <w:szCs w:val="24"/>
        </w:rPr>
        <w:t>ả</w:t>
      </w:r>
      <w:r>
        <w:rPr>
          <w:b/>
          <w:sz w:val="24"/>
          <w:szCs w:val="24"/>
        </w:rPr>
        <w:t>i ping được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đến Web, FTP Server: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Sử dụng lệnh </w:t>
      </w:r>
      <w:r>
        <w:rPr>
          <w:b/>
          <w:sz w:val="24"/>
          <w:szCs w:val="24"/>
        </w:rPr>
        <w:t xml:space="preserve">ping </w:t>
      </w:r>
      <w:r>
        <w:rPr>
          <w:sz w:val="24"/>
          <w:szCs w:val="24"/>
        </w:rPr>
        <w:t>trên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tất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 PC để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kết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nối đến các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server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uter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 các lệnh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ping đều 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ải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hành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cô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g.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Setup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eb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và FTP server, các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ạn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thể tham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khảo video </w:t>
      </w:r>
      <w:r>
        <w:rPr>
          <w:spacing w:val="-1"/>
          <w:sz w:val="24"/>
          <w:szCs w:val="24"/>
        </w:rPr>
        <w:t>tạ</w:t>
      </w:r>
      <w:r>
        <w:rPr>
          <w:sz w:val="24"/>
          <w:szCs w:val="24"/>
        </w:rPr>
        <w:t>i địa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</w:t>
      </w:r>
    </w:p>
    <w:p w:rsidR="00F81C28" w:rsidRDefault="00A649B0">
      <w:pPr>
        <w:ind w:left="120"/>
        <w:rPr>
          <w:sz w:val="24"/>
          <w:szCs w:val="24"/>
        </w:rPr>
      </w:pPr>
      <w:hyperlink r:id="rId13">
        <w:r w:rsidR="008E4BD0">
          <w:rPr>
            <w:color w:val="0000FF"/>
            <w:sz w:val="24"/>
            <w:szCs w:val="24"/>
          </w:rPr>
          <w:t>http</w:t>
        </w:r>
        <w:r w:rsidR="008E4BD0">
          <w:rPr>
            <w:color w:val="0000FF"/>
            <w:spacing w:val="-1"/>
            <w:sz w:val="24"/>
            <w:szCs w:val="24"/>
          </w:rPr>
          <w:t>:</w:t>
        </w:r>
        <w:r w:rsidR="008E4BD0">
          <w:rPr>
            <w:color w:val="0000FF"/>
            <w:sz w:val="24"/>
            <w:szCs w:val="24"/>
          </w:rPr>
          <w:t>//www.</w:t>
        </w:r>
        <w:r w:rsidR="008E4BD0">
          <w:rPr>
            <w:color w:val="0000FF"/>
            <w:spacing w:val="-2"/>
            <w:sz w:val="24"/>
            <w:szCs w:val="24"/>
          </w:rPr>
          <w:t>m</w:t>
        </w:r>
        <w:r w:rsidR="008E4BD0">
          <w:rPr>
            <w:color w:val="0000FF"/>
            <w:sz w:val="24"/>
            <w:szCs w:val="24"/>
          </w:rPr>
          <w:t>edia</w:t>
        </w:r>
        <w:r w:rsidR="008E4BD0">
          <w:rPr>
            <w:color w:val="0000FF"/>
            <w:spacing w:val="-1"/>
            <w:sz w:val="24"/>
            <w:szCs w:val="24"/>
          </w:rPr>
          <w:t>f</w:t>
        </w:r>
        <w:r w:rsidR="008E4BD0">
          <w:rPr>
            <w:color w:val="0000FF"/>
            <w:sz w:val="24"/>
            <w:szCs w:val="24"/>
          </w:rPr>
          <w:t>ire.co</w:t>
        </w:r>
        <w:r w:rsidR="008E4BD0">
          <w:rPr>
            <w:color w:val="0000FF"/>
            <w:spacing w:val="-2"/>
            <w:sz w:val="24"/>
            <w:szCs w:val="24"/>
          </w:rPr>
          <w:t>m</w:t>
        </w:r>
        <w:r w:rsidR="008E4BD0">
          <w:rPr>
            <w:color w:val="0000FF"/>
            <w:sz w:val="24"/>
            <w:szCs w:val="24"/>
          </w:rPr>
          <w:t>/d</w:t>
        </w:r>
        <w:r w:rsidR="008E4BD0">
          <w:rPr>
            <w:color w:val="0000FF"/>
            <w:spacing w:val="1"/>
            <w:sz w:val="24"/>
            <w:szCs w:val="24"/>
          </w:rPr>
          <w:t>o</w:t>
        </w:r>
        <w:r w:rsidR="008E4BD0">
          <w:rPr>
            <w:color w:val="0000FF"/>
            <w:sz w:val="24"/>
            <w:szCs w:val="24"/>
          </w:rPr>
          <w:t>wnload.php?lhz4n</w:t>
        </w:r>
        <w:r w:rsidR="008E4BD0">
          <w:rPr>
            <w:color w:val="0000FF"/>
            <w:spacing w:val="-1"/>
            <w:sz w:val="24"/>
            <w:szCs w:val="24"/>
          </w:rPr>
          <w:t>j</w:t>
        </w:r>
        <w:r w:rsidR="008E4BD0">
          <w:rPr>
            <w:color w:val="0000FF"/>
            <w:sz w:val="24"/>
            <w:szCs w:val="24"/>
          </w:rPr>
          <w:t>d</w:t>
        </w:r>
        <w:r w:rsidR="008E4BD0">
          <w:rPr>
            <w:color w:val="0000FF"/>
            <w:spacing w:val="-1"/>
            <w:sz w:val="24"/>
            <w:szCs w:val="24"/>
          </w:rPr>
          <w:t>f</w:t>
        </w:r>
      </w:hyperlink>
      <w:hyperlink>
        <w:r w:rsidR="008E4BD0">
          <w:rPr>
            <w:color w:val="0000FF"/>
            <w:sz w:val="24"/>
            <w:szCs w:val="24"/>
          </w:rPr>
          <w:t>lyy</w:t>
        </w:r>
      </w:hyperlink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Mở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rình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uyệt thử kết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nối đến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server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>7.   Ki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m tra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ạ</w:t>
      </w:r>
      <w:r>
        <w:rPr>
          <w:b/>
          <w:sz w:val="24"/>
          <w:szCs w:val="24"/>
        </w:rPr>
        <w:t>i thông tin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định tuyến bằng các l</w:t>
      </w:r>
      <w:r>
        <w:rPr>
          <w:b/>
          <w:spacing w:val="-1"/>
          <w:sz w:val="24"/>
          <w:szCs w:val="24"/>
        </w:rPr>
        <w:t>ệ</w:t>
      </w:r>
      <w:r>
        <w:rPr>
          <w:b/>
          <w:sz w:val="24"/>
          <w:szCs w:val="24"/>
        </w:rPr>
        <w:t>nh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color w:val="FF0000"/>
          <w:sz w:val="24"/>
          <w:szCs w:val="24"/>
        </w:rPr>
        <w:t>Ping,Trac</w:t>
      </w:r>
      <w:r>
        <w:rPr>
          <w:color w:val="FF0000"/>
          <w:spacing w:val="-1"/>
          <w:sz w:val="24"/>
          <w:szCs w:val="24"/>
        </w:rPr>
        <w:t>er</w:t>
      </w:r>
      <w:r>
        <w:rPr>
          <w:color w:val="FF0000"/>
          <w:sz w:val="24"/>
          <w:szCs w:val="24"/>
        </w:rPr>
        <w:t>oute , Show ip rou</w:t>
      </w:r>
      <w:r>
        <w:rPr>
          <w:color w:val="FF0000"/>
          <w:spacing w:val="-1"/>
          <w:sz w:val="24"/>
          <w:szCs w:val="24"/>
        </w:rPr>
        <w:t>t</w:t>
      </w:r>
      <w:r>
        <w:rPr>
          <w:color w:val="FF0000"/>
          <w:sz w:val="24"/>
          <w:szCs w:val="24"/>
        </w:rPr>
        <w:t>e, Show ip proto</w:t>
      </w:r>
      <w:r>
        <w:rPr>
          <w:color w:val="FF0000"/>
          <w:spacing w:val="-1"/>
          <w:sz w:val="24"/>
          <w:szCs w:val="24"/>
        </w:rPr>
        <w:t>c</w:t>
      </w:r>
      <w:r>
        <w:rPr>
          <w:color w:val="FF0000"/>
          <w:sz w:val="24"/>
          <w:szCs w:val="24"/>
        </w:rPr>
        <w:t xml:space="preserve">ols, Debug </w:t>
      </w:r>
      <w:r>
        <w:rPr>
          <w:color w:val="FF0000"/>
          <w:spacing w:val="-1"/>
          <w:sz w:val="24"/>
          <w:szCs w:val="24"/>
        </w:rPr>
        <w:t>i</w:t>
      </w:r>
      <w:r>
        <w:rPr>
          <w:color w:val="FF0000"/>
          <w:sz w:val="24"/>
          <w:szCs w:val="24"/>
        </w:rPr>
        <w:t>p rip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>8.   Từ PC thử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telnet </w:t>
      </w:r>
      <w:r>
        <w:rPr>
          <w:b/>
          <w:spacing w:val="-1"/>
          <w:sz w:val="24"/>
          <w:szCs w:val="24"/>
        </w:rPr>
        <w:t>,</w:t>
      </w:r>
      <w:r>
        <w:rPr>
          <w:b/>
          <w:sz w:val="24"/>
          <w:szCs w:val="24"/>
        </w:rPr>
        <w:t xml:space="preserve">ssh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ên router,l</w:t>
      </w:r>
      <w:r>
        <w:rPr>
          <w:b/>
          <w:spacing w:val="-1"/>
          <w:sz w:val="24"/>
          <w:szCs w:val="24"/>
        </w:rPr>
        <w:t>ư</w:t>
      </w:r>
      <w:r>
        <w:rPr>
          <w:b/>
          <w:sz w:val="24"/>
          <w:szCs w:val="24"/>
        </w:rPr>
        <w:t xml:space="preserve">u cấu hình  copy running-config </w:t>
      </w:r>
      <w:r>
        <w:rPr>
          <w:b/>
          <w:spacing w:val="-1"/>
          <w:sz w:val="24"/>
          <w:szCs w:val="24"/>
        </w:rPr>
        <w:t>st</w:t>
      </w:r>
      <w:r>
        <w:rPr>
          <w:b/>
          <w:sz w:val="24"/>
          <w:szCs w:val="24"/>
        </w:rPr>
        <w:t>artup-conf</w:t>
      </w:r>
      <w:r>
        <w:rPr>
          <w:b/>
          <w:spacing w:val="-1"/>
          <w:sz w:val="24"/>
          <w:szCs w:val="24"/>
        </w:rPr>
        <w:t>ig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Từ PC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ốn teln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t,ssh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đển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ào Deskto</w:t>
      </w:r>
      <w:r>
        <w:rPr>
          <w:spacing w:val="-1"/>
          <w:sz w:val="24"/>
          <w:szCs w:val="24"/>
        </w:rPr>
        <w:t>p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 Pro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pt sử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dụng lệnh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teln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 </w:t>
      </w:r>
      <w:r>
        <w:rPr>
          <w:i/>
          <w:sz w:val="24"/>
          <w:szCs w:val="24"/>
        </w:rPr>
        <w:t>&lt;ip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ủa router&gt;</w:t>
      </w:r>
      <w:r>
        <w:rPr>
          <w:i/>
          <w:spacing w:val="-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5"/>
          <w:szCs w:val="25"/>
        </w:rPr>
        <w:t></w:t>
      </w:r>
      <w:r>
        <w:rPr>
          <w:spacing w:val="-12"/>
          <w:sz w:val="25"/>
          <w:szCs w:val="25"/>
        </w:rPr>
        <w:t xml:space="preserve"> </w:t>
      </w:r>
      <w:r>
        <w:rPr>
          <w:i/>
          <w:sz w:val="24"/>
          <w:szCs w:val="24"/>
        </w:rPr>
        <w:t>Lệnh tel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et sẽ không</w:t>
      </w:r>
      <w:r>
        <w:rPr>
          <w:i/>
          <w:spacing w:val="-1"/>
          <w:sz w:val="24"/>
          <w:szCs w:val="24"/>
        </w:rPr>
        <w:t xml:space="preserve"> t</w:t>
      </w:r>
      <w:r>
        <w:rPr>
          <w:i/>
          <w:sz w:val="24"/>
          <w:szCs w:val="24"/>
        </w:rPr>
        <w:t>hành công do hiện t</w:t>
      </w:r>
      <w:r>
        <w:rPr>
          <w:i/>
          <w:spacing w:val="-1"/>
          <w:sz w:val="24"/>
          <w:szCs w:val="24"/>
        </w:rPr>
        <w:t>ạ</w:t>
      </w:r>
      <w:r>
        <w:rPr>
          <w:i/>
          <w:sz w:val="24"/>
          <w:szCs w:val="24"/>
        </w:rPr>
        <w:t>i ta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đang dùng SSH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 xml:space="preserve">ssh -l </w:t>
      </w:r>
      <w:r>
        <w:rPr>
          <w:i/>
          <w:spacing w:val="-1"/>
          <w:sz w:val="24"/>
          <w:szCs w:val="24"/>
        </w:rPr>
        <w:t>&lt;</w:t>
      </w:r>
      <w:r>
        <w:rPr>
          <w:i/>
          <w:sz w:val="24"/>
          <w:szCs w:val="24"/>
        </w:rPr>
        <w:t xml:space="preserve">tên 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 xml:space="preserve">sername </w:t>
      </w:r>
      <w:r>
        <w:rPr>
          <w:i/>
          <w:spacing w:val="2"/>
          <w:sz w:val="24"/>
          <w:szCs w:val="24"/>
        </w:rPr>
        <w:t>đ</w:t>
      </w:r>
      <w:r>
        <w:rPr>
          <w:i/>
          <w:sz w:val="24"/>
          <w:szCs w:val="24"/>
        </w:rPr>
        <w:t xml:space="preserve">ã </w:t>
      </w:r>
      <w:r>
        <w:rPr>
          <w:i/>
          <w:spacing w:val="-2"/>
          <w:sz w:val="24"/>
          <w:szCs w:val="24"/>
        </w:rPr>
        <w:t>t</w:t>
      </w:r>
      <w:r>
        <w:rPr>
          <w:i/>
          <w:sz w:val="24"/>
          <w:szCs w:val="24"/>
        </w:rPr>
        <w:t>ạo trên ro</w:t>
      </w:r>
      <w:r>
        <w:rPr>
          <w:i/>
          <w:spacing w:val="-1"/>
          <w:sz w:val="24"/>
          <w:szCs w:val="24"/>
        </w:rPr>
        <w:t>ut</w:t>
      </w:r>
      <w:r>
        <w:rPr>
          <w:i/>
          <w:sz w:val="24"/>
          <w:szCs w:val="24"/>
        </w:rPr>
        <w:t>er&gt;  &lt;ip c</w:t>
      </w:r>
      <w:r>
        <w:rPr>
          <w:i/>
          <w:spacing w:val="-1"/>
          <w:sz w:val="24"/>
          <w:szCs w:val="24"/>
        </w:rPr>
        <w:t>ủ</w:t>
      </w:r>
      <w:r>
        <w:rPr>
          <w:i/>
          <w:sz w:val="24"/>
          <w:szCs w:val="24"/>
        </w:rPr>
        <w:t>a router&gt;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840" w:right="4148" w:hanging="720"/>
        <w:rPr>
          <w:sz w:val="24"/>
          <w:szCs w:val="24"/>
        </w:rPr>
      </w:pPr>
      <w:r>
        <w:rPr>
          <w:sz w:val="24"/>
          <w:szCs w:val="24"/>
        </w:rPr>
        <w:t>- Tiến hành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lưu cấu hình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trên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ter bằng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lệ</w:t>
      </w:r>
      <w:r>
        <w:rPr>
          <w:spacing w:val="-1"/>
          <w:sz w:val="24"/>
          <w:szCs w:val="24"/>
        </w:rPr>
        <w:t xml:space="preserve">nh </w:t>
      </w:r>
      <w:r>
        <w:rPr>
          <w:sz w:val="24"/>
          <w:szCs w:val="24"/>
        </w:rPr>
        <w:t>Router#co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y running-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 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-con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 Destin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ilena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artup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g]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&lt;Ent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r&gt;</w:t>
      </w:r>
    </w:p>
    <w:p w:rsidR="00F81C28" w:rsidRDefault="008E4BD0">
      <w:pPr>
        <w:spacing w:before="8"/>
        <w:ind w:left="480"/>
        <w:rPr>
          <w:sz w:val="24"/>
          <w:szCs w:val="24"/>
        </w:rPr>
      </w:pPr>
      <w:r>
        <w:rPr>
          <w:b/>
          <w:sz w:val="24"/>
          <w:szCs w:val="24"/>
        </w:rPr>
        <w:t>9.   Lưu cấu hình ,IOS của các router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lên TFTP server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 w:right="359"/>
        <w:rPr>
          <w:sz w:val="24"/>
          <w:szCs w:val="24"/>
        </w:rPr>
        <w:sectPr w:rsidR="00F81C28">
          <w:pgSz w:w="12240" w:h="15840"/>
          <w:pgMar w:top="1500" w:right="1360" w:bottom="280" w:left="1320" w:header="720" w:footer="589" w:gutter="0"/>
          <w:cols w:space="720"/>
        </w:sectPr>
      </w:pPr>
      <w:r>
        <w:rPr>
          <w:sz w:val="24"/>
          <w:szCs w:val="24"/>
        </w:rPr>
        <w:t>- Trên LAN của ĐN tiến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hành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ết nối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thêm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 xml:space="preserve">TP Server </w:t>
      </w:r>
      <w:r>
        <w:rPr>
          <w:sz w:val="24"/>
          <w:szCs w:val="24"/>
        </w:rPr>
        <w:t>có địa chỉ 1</w:t>
      </w:r>
      <w:r>
        <w:rPr>
          <w:spacing w:val="-1"/>
          <w:sz w:val="24"/>
          <w:szCs w:val="24"/>
        </w:rPr>
        <w:t>9</w:t>
      </w:r>
      <w:r>
        <w:rPr>
          <w:sz w:val="24"/>
          <w:szCs w:val="24"/>
        </w:rPr>
        <w:t xml:space="preserve">2.168.2.5 sau đó tiến hành copy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ấu hình (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rtup-con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running-co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 xml:space="preserve">ig) và IOS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ưu trên TFTP server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820"/>
        <w:rPr>
          <w:sz w:val="24"/>
          <w:szCs w:val="24"/>
        </w:rPr>
      </w:pPr>
      <w:r>
        <w:rPr>
          <w:sz w:val="24"/>
          <w:szCs w:val="24"/>
        </w:rPr>
        <w:t>DN#copy run t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tp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 xml:space="preserve">Address or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te host </w:t>
      </w:r>
      <w:r>
        <w:rPr>
          <w:spacing w:val="-1"/>
          <w:sz w:val="24"/>
          <w:szCs w:val="24"/>
        </w:rPr>
        <w:t>[]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92.168.2.5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820" w:right="4541"/>
        <w:rPr>
          <w:sz w:val="24"/>
          <w:szCs w:val="24"/>
        </w:rPr>
      </w:pPr>
      <w:r>
        <w:rPr>
          <w:sz w:val="24"/>
          <w:szCs w:val="24"/>
        </w:rPr>
        <w:t>Destin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ilena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[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N-con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&lt;Enter&gt; </w:t>
      </w:r>
      <w:r>
        <w:rPr>
          <w:color w:val="000000"/>
          <w:sz w:val="24"/>
          <w:szCs w:val="24"/>
        </w:rPr>
        <w:t>DN#copy start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tp</w:t>
      </w:r>
    </w:p>
    <w:p w:rsidR="00F81C28" w:rsidRDefault="008E4BD0">
      <w:pPr>
        <w:spacing w:before="8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Address or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te host </w:t>
      </w:r>
      <w:r>
        <w:rPr>
          <w:spacing w:val="-1"/>
          <w:sz w:val="24"/>
          <w:szCs w:val="24"/>
        </w:rPr>
        <w:t>[]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92.168.2.5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Destin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ilena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[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N-con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&lt;Enter&gt;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- Copy  IOS lên lưu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rên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TFTP serve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, trước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iên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 phải sử d</w:t>
      </w:r>
      <w:r>
        <w:rPr>
          <w:spacing w:val="-1"/>
          <w:sz w:val="24"/>
          <w:szCs w:val="24"/>
        </w:rPr>
        <w:t>ụ</w:t>
      </w:r>
      <w:r>
        <w:rPr>
          <w:sz w:val="24"/>
          <w:szCs w:val="24"/>
        </w:rPr>
        <w:t xml:space="preserve">ng lệnh </w:t>
      </w:r>
      <w:r>
        <w:rPr>
          <w:b/>
          <w:sz w:val="24"/>
          <w:szCs w:val="24"/>
        </w:rPr>
        <w:t>dir</w:t>
      </w:r>
      <w:r>
        <w:rPr>
          <w:b/>
          <w:spacing w:val="-1"/>
          <w:sz w:val="24"/>
          <w:szCs w:val="24"/>
        </w:rPr>
        <w:t xml:space="preserve"> f</w:t>
      </w:r>
      <w:r>
        <w:rPr>
          <w:b/>
          <w:sz w:val="24"/>
          <w:szCs w:val="24"/>
        </w:rPr>
        <w:t xml:space="preserve">lash: </w:t>
      </w:r>
      <w:r>
        <w:rPr>
          <w:sz w:val="24"/>
          <w:szCs w:val="24"/>
        </w:rPr>
        <w:t xml:space="preserve">hay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ow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flash:</w:t>
      </w: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ở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 privilege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ể xem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thông tin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ề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tên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IOS sau đó sử dụng lệnh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 xml:space="preserve">DN#copy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ash: t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: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>10. Kết thúc b</w:t>
      </w:r>
      <w:r>
        <w:rPr>
          <w:b/>
          <w:spacing w:val="-1"/>
          <w:sz w:val="24"/>
          <w:szCs w:val="24"/>
        </w:rPr>
        <w:t>à</w:t>
      </w:r>
      <w:r>
        <w:rPr>
          <w:b/>
          <w:sz w:val="24"/>
          <w:szCs w:val="24"/>
        </w:rPr>
        <w:t xml:space="preserve">i lab,sử dụng lệnh </w:t>
      </w:r>
      <w:r>
        <w:rPr>
          <w:b/>
          <w:color w:val="FF0000"/>
          <w:sz w:val="24"/>
          <w:szCs w:val="24"/>
        </w:rPr>
        <w:t>erase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startup-c</w:t>
      </w:r>
      <w:r>
        <w:rPr>
          <w:b/>
          <w:color w:val="FF0000"/>
          <w:spacing w:val="-1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 xml:space="preserve">nfig </w:t>
      </w:r>
      <w:r>
        <w:rPr>
          <w:b/>
          <w:color w:val="000000"/>
          <w:sz w:val="24"/>
          <w:szCs w:val="24"/>
        </w:rPr>
        <w:t>để xóa</w:t>
      </w:r>
      <w:r>
        <w:rPr>
          <w:b/>
          <w:color w:val="000000"/>
          <w:spacing w:val="-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cầu hình và </w:t>
      </w:r>
      <w:r>
        <w:rPr>
          <w:b/>
          <w:color w:val="FF0000"/>
          <w:sz w:val="24"/>
          <w:szCs w:val="24"/>
        </w:rPr>
        <w:t xml:space="preserve">reload </w:t>
      </w:r>
      <w:r>
        <w:rPr>
          <w:b/>
          <w:color w:val="000000"/>
          <w:sz w:val="24"/>
          <w:szCs w:val="24"/>
        </w:rPr>
        <w:t>để khởi</w:t>
      </w:r>
    </w:p>
    <w:p w:rsidR="00F81C28" w:rsidRDefault="008E4BD0">
      <w:pPr>
        <w:ind w:left="820"/>
        <w:rPr>
          <w:b/>
          <w:sz w:val="24"/>
          <w:szCs w:val="24"/>
        </w:rPr>
      </w:pPr>
      <w:r>
        <w:rPr>
          <w:b/>
          <w:sz w:val="24"/>
          <w:szCs w:val="24"/>
        </w:rPr>
        <w:t>động lại r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uter</w:t>
      </w:r>
    </w:p>
    <w:p w:rsidR="0062641F" w:rsidRDefault="0062641F">
      <w:pPr>
        <w:ind w:left="820"/>
        <w:rPr>
          <w:b/>
          <w:sz w:val="24"/>
          <w:szCs w:val="24"/>
        </w:rPr>
      </w:pPr>
      <w:bookmarkStart w:id="0" w:name="_GoBack"/>
      <w:bookmarkEnd w:id="0"/>
    </w:p>
    <w:sectPr w:rsidR="0062641F" w:rsidSect="0062641F">
      <w:headerReference w:type="default" r:id="rId14"/>
      <w:footerReference w:type="default" r:id="rId15"/>
      <w:pgSz w:w="12240" w:h="15840"/>
      <w:pgMar w:top="1500" w:right="1340" w:bottom="280" w:left="1340" w:header="720" w:footer="5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9B0" w:rsidRDefault="00A649B0">
      <w:r>
        <w:separator/>
      </w:r>
    </w:p>
  </w:endnote>
  <w:endnote w:type="continuationSeparator" w:id="0">
    <w:p w:rsidR="00A649B0" w:rsidRDefault="00A64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62641F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298030" behindDoc="1" locked="0" layoutInCell="1" allowOverlap="1">
              <wp:simplePos x="0" y="0"/>
              <wp:positionH relativeFrom="page">
                <wp:posOffset>3754120</wp:posOffset>
              </wp:positionH>
              <wp:positionV relativeFrom="page">
                <wp:posOffset>9445625</wp:posOffset>
              </wp:positionV>
              <wp:extent cx="263525" cy="165100"/>
              <wp:effectExtent l="1270" t="0" r="1905" b="0"/>
              <wp:wrapNone/>
              <wp:docPr id="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2320" w:rsidRDefault="00D42320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2641F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295.6pt;margin-top:743.75pt;width:20.75pt;height:13pt;z-index:-184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" filled="f" stroked="f">
              <v:textbox inset="0,0,0,0">
                <w:txbxContent>
                  <w:p w:rsidR="00D42320" w:rsidRDefault="00D42320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2641F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9B0" w:rsidRDefault="00A649B0">
      <w:r>
        <w:separator/>
      </w:r>
    </w:p>
  </w:footnote>
  <w:footnote w:type="continuationSeparator" w:id="0">
    <w:p w:rsidR="00A649B0" w:rsidRDefault="00A64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57A09"/>
    <w:multiLevelType w:val="multilevel"/>
    <w:tmpl w:val="E26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28"/>
    <w:rsid w:val="001674F2"/>
    <w:rsid w:val="001D157D"/>
    <w:rsid w:val="001F186C"/>
    <w:rsid w:val="00220AD6"/>
    <w:rsid w:val="003174AA"/>
    <w:rsid w:val="0032381D"/>
    <w:rsid w:val="004B2CB0"/>
    <w:rsid w:val="0062641F"/>
    <w:rsid w:val="008670BA"/>
    <w:rsid w:val="008E4BD0"/>
    <w:rsid w:val="009F37AF"/>
    <w:rsid w:val="00A649B0"/>
    <w:rsid w:val="00B2483E"/>
    <w:rsid w:val="00B761AF"/>
    <w:rsid w:val="00D42320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ediafire.com/download.php?lhz4njdfly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HXDC</dc:creator>
  <cp:lastModifiedBy>HXDC</cp:lastModifiedBy>
  <cp:revision>2</cp:revision>
  <dcterms:created xsi:type="dcterms:W3CDTF">2015-01-09T08:03:00Z</dcterms:created>
  <dcterms:modified xsi:type="dcterms:W3CDTF">2015-01-09T08:03:00Z</dcterms:modified>
</cp:coreProperties>
</file>