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28" w:rsidRDefault="008E4BD0">
      <w:pPr>
        <w:spacing w:before="8"/>
        <w:ind w:left="669"/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LAB</w:t>
      </w:r>
      <w:r>
        <w:rPr>
          <w:b/>
          <w:color w:val="FF0000"/>
          <w:spacing w:val="-6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11:</w:t>
      </w:r>
      <w:r>
        <w:rPr>
          <w:b/>
          <w:color w:val="FF0000"/>
          <w:spacing w:val="-5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CI</w:t>
      </w:r>
      <w:r>
        <w:rPr>
          <w:b/>
          <w:color w:val="FF0000"/>
          <w:spacing w:val="1"/>
          <w:sz w:val="40"/>
          <w:szCs w:val="40"/>
        </w:rPr>
        <w:t>S</w:t>
      </w:r>
      <w:r>
        <w:rPr>
          <w:b/>
          <w:color w:val="FF0000"/>
          <w:sz w:val="40"/>
          <w:szCs w:val="40"/>
        </w:rPr>
        <w:t>CO</w:t>
      </w:r>
      <w:r>
        <w:rPr>
          <w:b/>
          <w:color w:val="FF0000"/>
          <w:spacing w:val="-13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D</w:t>
      </w:r>
      <w:r>
        <w:rPr>
          <w:b/>
          <w:color w:val="FF0000"/>
          <w:spacing w:val="2"/>
          <w:sz w:val="40"/>
          <w:szCs w:val="40"/>
        </w:rPr>
        <w:t>I</w:t>
      </w:r>
      <w:r>
        <w:rPr>
          <w:b/>
          <w:color w:val="FF0000"/>
          <w:sz w:val="40"/>
          <w:szCs w:val="40"/>
        </w:rPr>
        <w:t>SC</w:t>
      </w:r>
      <w:r>
        <w:rPr>
          <w:b/>
          <w:color w:val="FF0000"/>
          <w:spacing w:val="1"/>
          <w:sz w:val="40"/>
          <w:szCs w:val="40"/>
        </w:rPr>
        <w:t>OV</w:t>
      </w:r>
      <w:r>
        <w:rPr>
          <w:b/>
          <w:color w:val="FF0000"/>
          <w:sz w:val="40"/>
          <w:szCs w:val="40"/>
        </w:rPr>
        <w:t>E</w:t>
      </w:r>
      <w:r>
        <w:rPr>
          <w:b/>
          <w:color w:val="FF0000"/>
          <w:spacing w:val="1"/>
          <w:sz w:val="40"/>
          <w:szCs w:val="40"/>
        </w:rPr>
        <w:t>R</w:t>
      </w:r>
      <w:r>
        <w:rPr>
          <w:b/>
          <w:color w:val="FF0000"/>
          <w:sz w:val="40"/>
          <w:szCs w:val="40"/>
        </w:rPr>
        <w:t>Y</w:t>
      </w:r>
      <w:r>
        <w:rPr>
          <w:b/>
          <w:color w:val="FF0000"/>
          <w:spacing w:val="-21"/>
          <w:sz w:val="40"/>
          <w:szCs w:val="40"/>
        </w:rPr>
        <w:t xml:space="preserve"> </w:t>
      </w:r>
      <w:r>
        <w:rPr>
          <w:b/>
          <w:color w:val="FF0000"/>
          <w:spacing w:val="1"/>
          <w:sz w:val="40"/>
          <w:szCs w:val="40"/>
        </w:rPr>
        <w:t>P</w:t>
      </w:r>
      <w:r>
        <w:rPr>
          <w:b/>
          <w:color w:val="FF0000"/>
          <w:sz w:val="40"/>
          <w:szCs w:val="40"/>
        </w:rPr>
        <w:t>RO</w:t>
      </w:r>
      <w:r>
        <w:rPr>
          <w:b/>
          <w:color w:val="FF0000"/>
          <w:spacing w:val="1"/>
          <w:sz w:val="40"/>
          <w:szCs w:val="40"/>
        </w:rPr>
        <w:t>TO</w:t>
      </w:r>
      <w:r>
        <w:rPr>
          <w:b/>
          <w:color w:val="FF0000"/>
          <w:sz w:val="40"/>
          <w:szCs w:val="40"/>
        </w:rPr>
        <w:t>COL</w:t>
      </w:r>
      <w:r>
        <w:rPr>
          <w:b/>
          <w:color w:val="FF0000"/>
          <w:spacing w:val="-12"/>
          <w:sz w:val="40"/>
          <w:szCs w:val="40"/>
        </w:rPr>
        <w:t xml:space="preserve"> </w:t>
      </w:r>
      <w:r>
        <w:rPr>
          <w:b/>
          <w:color w:val="FF0000"/>
          <w:spacing w:val="1"/>
          <w:sz w:val="40"/>
          <w:szCs w:val="40"/>
        </w:rPr>
        <w:t>(</w:t>
      </w:r>
      <w:r>
        <w:rPr>
          <w:b/>
          <w:color w:val="FF0000"/>
          <w:sz w:val="40"/>
          <w:szCs w:val="40"/>
        </w:rPr>
        <w:t>C</w:t>
      </w:r>
      <w:r>
        <w:rPr>
          <w:b/>
          <w:color w:val="FF0000"/>
          <w:spacing w:val="1"/>
          <w:sz w:val="40"/>
          <w:szCs w:val="40"/>
        </w:rPr>
        <w:t>D</w:t>
      </w:r>
      <w:r>
        <w:rPr>
          <w:b/>
          <w:color w:val="FF0000"/>
          <w:sz w:val="40"/>
          <w:szCs w:val="40"/>
        </w:rPr>
        <w:t>P)</w:t>
      </w:r>
    </w:p>
    <w:p w:rsidR="00F81C28" w:rsidRDefault="008E4BD0">
      <w:pPr>
        <w:ind w:left="286"/>
        <w:rPr>
          <w:sz w:val="24"/>
          <w:szCs w:val="24"/>
        </w:rPr>
      </w:pPr>
      <w:r>
        <w:rPr>
          <w:b/>
          <w:sz w:val="24"/>
          <w:szCs w:val="24"/>
        </w:rPr>
        <w:t xml:space="preserve">I.      </w:t>
      </w:r>
      <w:r>
        <w:rPr>
          <w:b/>
          <w:sz w:val="24"/>
          <w:szCs w:val="24"/>
          <w:u w:val="thick" w:color="000000"/>
        </w:rPr>
        <w:t>Gi</w:t>
      </w:r>
      <w:r>
        <w:rPr>
          <w:b/>
          <w:spacing w:val="-1"/>
          <w:sz w:val="24"/>
          <w:szCs w:val="24"/>
          <w:u w:val="thick" w:color="000000"/>
        </w:rPr>
        <w:t>ớ</w:t>
      </w:r>
      <w:r>
        <w:rPr>
          <w:b/>
          <w:sz w:val="24"/>
          <w:szCs w:val="24"/>
          <w:u w:val="thick" w:color="000000"/>
        </w:rPr>
        <w:t>i thiệu</w:t>
      </w:r>
    </w:p>
    <w:p w:rsidR="00F81C28" w:rsidRDefault="008E4BD0">
      <w:pPr>
        <w:spacing w:line="260" w:lineRule="exact"/>
        <w:ind w:left="800"/>
        <w:rPr>
          <w:sz w:val="24"/>
          <w:szCs w:val="24"/>
        </w:rPr>
      </w:pPr>
      <w:r>
        <w:rPr>
          <w:sz w:val="24"/>
          <w:szCs w:val="24"/>
        </w:rPr>
        <w:t>CDP(Cisco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Discovery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rotoc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l)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giao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thức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Cisco,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giao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thức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ày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hoạt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độ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lớp</w:t>
      </w:r>
    </w:p>
    <w:p w:rsidR="00F81C28" w:rsidRDefault="008E4BD0">
      <w:pPr>
        <w:ind w:left="440" w:right="79"/>
        <w:jc w:val="both"/>
        <w:rPr>
          <w:sz w:val="24"/>
          <w:szCs w:val="24"/>
        </w:rPr>
      </w:pPr>
      <w:r>
        <w:rPr>
          <w:sz w:val="24"/>
          <w:szCs w:val="24"/>
        </w:rPr>
        <w:t>2(data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ink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ayer)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rong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ô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nó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khả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năng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thu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thập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thông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các thi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lân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ận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kết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ối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trực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iếp,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những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thông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tin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này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ất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cần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hữu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ích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bạn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trong quá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ình xử lý sự cố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ạ</w:t>
      </w:r>
      <w:r>
        <w:rPr>
          <w:sz w:val="24"/>
          <w:szCs w:val="24"/>
        </w:rPr>
        <w:t>ng.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93"/>
        <w:rPr>
          <w:sz w:val="24"/>
          <w:szCs w:val="24"/>
        </w:rPr>
      </w:pPr>
      <w:r>
        <w:rPr>
          <w:b/>
          <w:sz w:val="24"/>
          <w:szCs w:val="24"/>
        </w:rPr>
        <w:t xml:space="preserve">II.      </w:t>
      </w:r>
      <w:r>
        <w:rPr>
          <w:b/>
          <w:sz w:val="24"/>
          <w:szCs w:val="24"/>
          <w:u w:val="thick" w:color="000000"/>
        </w:rPr>
        <w:t>Mục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đích</w:t>
      </w:r>
    </w:p>
    <w:p w:rsidR="00F81C28" w:rsidRDefault="00BA7B17">
      <w:pPr>
        <w:spacing w:before="1" w:line="260" w:lineRule="exact"/>
        <w:ind w:left="440" w:right="80" w:firstLine="360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156" behindDoc="1" locked="0" layoutInCell="1" allowOverlap="1">
                <wp:simplePos x="0" y="0"/>
                <wp:positionH relativeFrom="page">
                  <wp:posOffset>5005070</wp:posOffset>
                </wp:positionH>
                <wp:positionV relativeFrom="paragraph">
                  <wp:posOffset>-275590</wp:posOffset>
                </wp:positionV>
                <wp:extent cx="1543050" cy="1435100"/>
                <wp:effectExtent l="0" t="635" r="0" b="2540"/>
                <wp:wrapNone/>
                <wp:docPr id="25" name="Group 2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1435100"/>
                          <a:chOff x="7882" y="-434"/>
                          <a:chExt cx="2430" cy="2260"/>
                        </a:xfrm>
                      </wpg:grpSpPr>
                      <wpg:grpSp>
                        <wpg:cNvPr id="26" name="Group 2387"/>
                        <wpg:cNvGrpSpPr>
                          <a:grpSpLocks/>
                        </wpg:cNvGrpSpPr>
                        <wpg:grpSpPr bwMode="auto">
                          <a:xfrm>
                            <a:off x="7892" y="826"/>
                            <a:ext cx="1077" cy="990"/>
                            <a:chOff x="7892" y="826"/>
                            <a:chExt cx="1077" cy="990"/>
                          </a:xfrm>
                        </wpg:grpSpPr>
                        <wps:wsp>
                          <wps:cNvPr id="27" name="Freeform 2394"/>
                          <wps:cNvSpPr>
                            <a:spLocks/>
                          </wps:cNvSpPr>
                          <wps:spPr bwMode="auto">
                            <a:xfrm>
                              <a:off x="7892" y="826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1213 826"/>
                                <a:gd name="T3" fmla="*/ 1213 h 990"/>
                                <a:gd name="T4" fmla="+- 0 7893 7892"/>
                                <a:gd name="T5" fmla="*/ T4 w 1077"/>
                                <a:gd name="T6" fmla="+- 0 1230 826"/>
                                <a:gd name="T7" fmla="*/ 1230 h 990"/>
                                <a:gd name="T8" fmla="+- 0 7898 7892"/>
                                <a:gd name="T9" fmla="*/ T8 w 1077"/>
                                <a:gd name="T10" fmla="+- 0 1242 826"/>
                                <a:gd name="T11" fmla="*/ 1242 h 990"/>
                                <a:gd name="T12" fmla="+- 0 7961 7892"/>
                                <a:gd name="T13" fmla="*/ T12 w 1077"/>
                                <a:gd name="T14" fmla="+- 0 1304 826"/>
                                <a:gd name="T15" fmla="*/ 1304 h 990"/>
                                <a:gd name="T16" fmla="+- 0 8078 7892"/>
                                <a:gd name="T17" fmla="*/ T16 w 1077"/>
                                <a:gd name="T18" fmla="+- 0 1422 826"/>
                                <a:gd name="T19" fmla="*/ 1422 h 990"/>
                                <a:gd name="T20" fmla="+- 0 8196 7892"/>
                                <a:gd name="T21" fmla="*/ T20 w 1077"/>
                                <a:gd name="T22" fmla="+- 0 1540 826"/>
                                <a:gd name="T23" fmla="*/ 1540 h 990"/>
                                <a:gd name="T24" fmla="+- 0 8302 7892"/>
                                <a:gd name="T25" fmla="*/ T24 w 1077"/>
                                <a:gd name="T26" fmla="+- 0 1645 826"/>
                                <a:gd name="T27" fmla="*/ 1645 h 990"/>
                                <a:gd name="T28" fmla="+- 0 8395 7892"/>
                                <a:gd name="T29" fmla="*/ T28 w 1077"/>
                                <a:gd name="T30" fmla="+- 0 1728 826"/>
                                <a:gd name="T31" fmla="*/ 1728 h 990"/>
                                <a:gd name="T32" fmla="+- 0 8484 7892"/>
                                <a:gd name="T33" fmla="*/ T32 w 1077"/>
                                <a:gd name="T34" fmla="+- 0 1785 826"/>
                                <a:gd name="T35" fmla="*/ 1785 h 990"/>
                                <a:gd name="T36" fmla="+- 0 8591 7892"/>
                                <a:gd name="T37" fmla="*/ T36 w 1077"/>
                                <a:gd name="T38" fmla="+- 0 1816 826"/>
                                <a:gd name="T39" fmla="*/ 1816 h 990"/>
                                <a:gd name="T40" fmla="+- 0 8665 7892"/>
                                <a:gd name="T41" fmla="*/ T40 w 1077"/>
                                <a:gd name="T42" fmla="+- 0 1808 826"/>
                                <a:gd name="T43" fmla="*/ 1808 h 990"/>
                                <a:gd name="T44" fmla="+- 0 8764 7892"/>
                                <a:gd name="T45" fmla="*/ T44 w 1077"/>
                                <a:gd name="T46" fmla="+- 0 1739 826"/>
                                <a:gd name="T47" fmla="*/ 1739 h 990"/>
                                <a:gd name="T48" fmla="+- 0 8805 7892"/>
                                <a:gd name="T49" fmla="*/ T48 w 1077"/>
                                <a:gd name="T50" fmla="+- 0 1636 826"/>
                                <a:gd name="T51" fmla="*/ 1636 h 990"/>
                                <a:gd name="T52" fmla="+- 0 8807 7892"/>
                                <a:gd name="T53" fmla="*/ T52 w 1077"/>
                                <a:gd name="T54" fmla="+- 0 1564 826"/>
                                <a:gd name="T55" fmla="*/ 1564 h 990"/>
                                <a:gd name="T56" fmla="+- 0 8799 7892"/>
                                <a:gd name="T57" fmla="*/ T56 w 1077"/>
                                <a:gd name="T58" fmla="+- 0 1499 826"/>
                                <a:gd name="T59" fmla="*/ 1499 h 990"/>
                                <a:gd name="T60" fmla="+- 0 8884 7892"/>
                                <a:gd name="T61" fmla="*/ T60 w 1077"/>
                                <a:gd name="T62" fmla="+- 0 1565 826"/>
                                <a:gd name="T63" fmla="*/ 1565 h 990"/>
                                <a:gd name="T64" fmla="+- 0 8899 7892"/>
                                <a:gd name="T65" fmla="*/ T64 w 1077"/>
                                <a:gd name="T66" fmla="+- 0 1571 826"/>
                                <a:gd name="T67" fmla="*/ 1571 h 990"/>
                                <a:gd name="T68" fmla="+- 0 8915 7892"/>
                                <a:gd name="T69" fmla="*/ T68 w 1077"/>
                                <a:gd name="T70" fmla="+- 0 1567 826"/>
                                <a:gd name="T71" fmla="*/ 1567 h 990"/>
                                <a:gd name="T72" fmla="+- 0 8934 7892"/>
                                <a:gd name="T73" fmla="*/ T72 w 1077"/>
                                <a:gd name="T74" fmla="+- 0 1552 826"/>
                                <a:gd name="T75" fmla="*/ 1552 h 990"/>
                                <a:gd name="T76" fmla="+- 0 8955 7892"/>
                                <a:gd name="T77" fmla="*/ T76 w 1077"/>
                                <a:gd name="T78" fmla="+- 0 1529 826"/>
                                <a:gd name="T79" fmla="*/ 1529 h 990"/>
                                <a:gd name="T80" fmla="+- 0 8967 7892"/>
                                <a:gd name="T81" fmla="*/ T80 w 1077"/>
                                <a:gd name="T82" fmla="+- 0 1512 826"/>
                                <a:gd name="T83" fmla="*/ 1512 h 990"/>
                                <a:gd name="T84" fmla="+- 0 8969 7892"/>
                                <a:gd name="T85" fmla="*/ T84 w 1077"/>
                                <a:gd name="T86" fmla="+- 0 1497 826"/>
                                <a:gd name="T87" fmla="*/ 1497 h 990"/>
                                <a:gd name="T88" fmla="+- 0 8963 7892"/>
                                <a:gd name="T89" fmla="*/ T88 w 1077"/>
                                <a:gd name="T90" fmla="+- 0 1486 826"/>
                                <a:gd name="T91" fmla="*/ 1486 h 990"/>
                                <a:gd name="T92" fmla="+- 0 8895 7892"/>
                                <a:gd name="T93" fmla="*/ T92 w 1077"/>
                                <a:gd name="T94" fmla="+- 0 1417 826"/>
                                <a:gd name="T95" fmla="*/ 1417 h 990"/>
                                <a:gd name="T96" fmla="+- 0 8798 7892"/>
                                <a:gd name="T97" fmla="*/ T96 w 1077"/>
                                <a:gd name="T98" fmla="+- 0 1320 826"/>
                                <a:gd name="T99" fmla="*/ 1320 h 990"/>
                                <a:gd name="T100" fmla="+- 0 8701 7892"/>
                                <a:gd name="T101" fmla="*/ T100 w 1077"/>
                                <a:gd name="T102" fmla="+- 0 1223 826"/>
                                <a:gd name="T103" fmla="*/ 1223 h 990"/>
                                <a:gd name="T104" fmla="+- 0 8603 7892"/>
                                <a:gd name="T105" fmla="*/ T104 w 1077"/>
                                <a:gd name="T106" fmla="+- 0 1126 826"/>
                                <a:gd name="T107" fmla="*/ 1126 h 990"/>
                                <a:gd name="T108" fmla="+- 0 8506 7892"/>
                                <a:gd name="T109" fmla="*/ T108 w 1077"/>
                                <a:gd name="T110" fmla="+- 0 1029 826"/>
                                <a:gd name="T111" fmla="*/ 1029 h 990"/>
                                <a:gd name="T112" fmla="+- 0 8409 7892"/>
                                <a:gd name="T113" fmla="*/ T112 w 1077"/>
                                <a:gd name="T114" fmla="+- 0 932 826"/>
                                <a:gd name="T115" fmla="*/ 932 h 990"/>
                                <a:gd name="T116" fmla="+- 0 8312 7892"/>
                                <a:gd name="T117" fmla="*/ T116 w 1077"/>
                                <a:gd name="T118" fmla="+- 0 835 826"/>
                                <a:gd name="T119" fmla="*/ 835 h 990"/>
                                <a:gd name="T120" fmla="+- 0 8291 7892"/>
                                <a:gd name="T121" fmla="*/ T120 w 1077"/>
                                <a:gd name="T122" fmla="+- 0 826 826"/>
                                <a:gd name="T123" fmla="*/ 826 h 990"/>
                                <a:gd name="T124" fmla="+- 0 8274 7892"/>
                                <a:gd name="T125" fmla="*/ T124 w 1077"/>
                                <a:gd name="T126" fmla="+- 0 831 826"/>
                                <a:gd name="T127" fmla="*/ 831 h 990"/>
                                <a:gd name="T128" fmla="+- 0 8254 7892"/>
                                <a:gd name="T129" fmla="*/ T128 w 1077"/>
                                <a:gd name="T130" fmla="+- 0 848 826"/>
                                <a:gd name="T131" fmla="*/ 848 h 990"/>
                                <a:gd name="T132" fmla="+- 0 8230 7892"/>
                                <a:gd name="T133" fmla="*/ T132 w 1077"/>
                                <a:gd name="T134" fmla="+- 0 872 826"/>
                                <a:gd name="T135" fmla="*/ 872 h 990"/>
                                <a:gd name="T136" fmla="+- 0 8217 7892"/>
                                <a:gd name="T137" fmla="*/ T136 w 1077"/>
                                <a:gd name="T138" fmla="+- 0 890 826"/>
                                <a:gd name="T139" fmla="*/ 890 h 990"/>
                                <a:gd name="T140" fmla="+- 0 8215 7892"/>
                                <a:gd name="T141" fmla="*/ T140 w 1077"/>
                                <a:gd name="T142" fmla="+- 0 907 826"/>
                                <a:gd name="T143" fmla="*/ 907 h 990"/>
                                <a:gd name="T144" fmla="+- 0 8221 7892"/>
                                <a:gd name="T145" fmla="*/ T144 w 1077"/>
                                <a:gd name="T146" fmla="+- 0 919 826"/>
                                <a:gd name="T147" fmla="*/ 919 h 990"/>
                                <a:gd name="T148" fmla="+- 0 8270 7892"/>
                                <a:gd name="T149" fmla="*/ T148 w 1077"/>
                                <a:gd name="T150" fmla="+- 0 968 826"/>
                                <a:gd name="T151" fmla="*/ 968 h 990"/>
                                <a:gd name="T152" fmla="+- 0 8337 7892"/>
                                <a:gd name="T153" fmla="*/ T152 w 1077"/>
                                <a:gd name="T154" fmla="+- 0 1036 826"/>
                                <a:gd name="T155" fmla="*/ 1036 h 990"/>
                                <a:gd name="T156" fmla="+- 0 8405 7892"/>
                                <a:gd name="T157" fmla="*/ T156 w 1077"/>
                                <a:gd name="T158" fmla="+- 0 1103 826"/>
                                <a:gd name="T159" fmla="*/ 1103 h 990"/>
                                <a:gd name="T160" fmla="+- 0 8473 7892"/>
                                <a:gd name="T161" fmla="*/ T160 w 1077"/>
                                <a:gd name="T162" fmla="+- 0 1171 826"/>
                                <a:gd name="T163" fmla="*/ 1171 h 990"/>
                                <a:gd name="T164" fmla="+- 0 8541 7892"/>
                                <a:gd name="T165" fmla="*/ T164 w 1077"/>
                                <a:gd name="T166" fmla="+- 0 1239 826"/>
                                <a:gd name="T167" fmla="*/ 1239 h 990"/>
                                <a:gd name="T168" fmla="+- 0 8609 7892"/>
                                <a:gd name="T169" fmla="*/ T168 w 1077"/>
                                <a:gd name="T170" fmla="+- 0 1307 826"/>
                                <a:gd name="T171" fmla="*/ 1307 h 990"/>
                                <a:gd name="T172" fmla="+- 0 8677 7892"/>
                                <a:gd name="T173" fmla="*/ T172 w 1077"/>
                                <a:gd name="T174" fmla="+- 0 1375 826"/>
                                <a:gd name="T175" fmla="*/ 1375 h 990"/>
                                <a:gd name="T176" fmla="+- 0 8698 7892"/>
                                <a:gd name="T177" fmla="*/ T176 w 1077"/>
                                <a:gd name="T178" fmla="+- 0 1485 826"/>
                                <a:gd name="T179" fmla="*/ 1485 h 990"/>
                                <a:gd name="T180" fmla="+- 0 8701 7892"/>
                                <a:gd name="T181" fmla="*/ T180 w 1077"/>
                                <a:gd name="T182" fmla="+- 0 1540 826"/>
                                <a:gd name="T183" fmla="*/ 1540 h 990"/>
                                <a:gd name="T184" fmla="+- 0 8667 7892"/>
                                <a:gd name="T185" fmla="*/ T184 w 1077"/>
                                <a:gd name="T186" fmla="+- 0 1634 826"/>
                                <a:gd name="T187" fmla="*/ 1634 h 990"/>
                                <a:gd name="T188" fmla="+- 0 8580 7892"/>
                                <a:gd name="T189" fmla="*/ T188 w 1077"/>
                                <a:gd name="T190" fmla="+- 0 1666 826"/>
                                <a:gd name="T191" fmla="*/ 1666 h 990"/>
                                <a:gd name="T192" fmla="+- 0 8500 7892"/>
                                <a:gd name="T193" fmla="*/ T192 w 1077"/>
                                <a:gd name="T194" fmla="+- 0 1641 826"/>
                                <a:gd name="T195" fmla="*/ 1641 h 990"/>
                                <a:gd name="T196" fmla="+- 0 8400 7892"/>
                                <a:gd name="T197" fmla="*/ T196 w 1077"/>
                                <a:gd name="T198" fmla="+- 0 1567 826"/>
                                <a:gd name="T199" fmla="*/ 1567 h 990"/>
                                <a:gd name="T200" fmla="+- 0 8329 7892"/>
                                <a:gd name="T201" fmla="*/ T200 w 1077"/>
                                <a:gd name="T202" fmla="+- 0 1497 826"/>
                                <a:gd name="T203" fmla="*/ 1497 h 990"/>
                                <a:gd name="T204" fmla="+- 0 8272 7892"/>
                                <a:gd name="T205" fmla="*/ T204 w 1077"/>
                                <a:gd name="T206" fmla="+- 0 1440 826"/>
                                <a:gd name="T207" fmla="*/ 1440 h 990"/>
                                <a:gd name="T208" fmla="+- 0 8216 7892"/>
                                <a:gd name="T209" fmla="*/ T208 w 1077"/>
                                <a:gd name="T210" fmla="+- 0 1383 826"/>
                                <a:gd name="T211" fmla="*/ 1383 h 990"/>
                                <a:gd name="T212" fmla="+- 0 8159 7892"/>
                                <a:gd name="T213" fmla="*/ T212 w 1077"/>
                                <a:gd name="T214" fmla="+- 0 1327 826"/>
                                <a:gd name="T215" fmla="*/ 1327 h 990"/>
                                <a:gd name="T216" fmla="+- 0 8103 7892"/>
                                <a:gd name="T217" fmla="*/ T216 w 1077"/>
                                <a:gd name="T218" fmla="+- 0 1270 826"/>
                                <a:gd name="T219" fmla="*/ 1270 h 990"/>
                                <a:gd name="T220" fmla="+- 0 8046 7892"/>
                                <a:gd name="T221" fmla="*/ T220 w 1077"/>
                                <a:gd name="T222" fmla="+- 0 1214 826"/>
                                <a:gd name="T223" fmla="*/ 1214 h 990"/>
                                <a:gd name="T224" fmla="+- 0 7990 7892"/>
                                <a:gd name="T225" fmla="*/ T224 w 1077"/>
                                <a:gd name="T226" fmla="+- 0 1157 826"/>
                                <a:gd name="T227" fmla="*/ 1157 h 990"/>
                                <a:gd name="T228" fmla="+- 0 7977 7892"/>
                                <a:gd name="T229" fmla="*/ T228 w 1077"/>
                                <a:gd name="T230" fmla="+- 0 1149 826"/>
                                <a:gd name="T231" fmla="*/ 1149 h 990"/>
                                <a:gd name="T232" fmla="+- 0 7963 7892"/>
                                <a:gd name="T233" fmla="*/ T232 w 1077"/>
                                <a:gd name="T234" fmla="+- 0 1149 826"/>
                                <a:gd name="T235" fmla="*/ 1149 h 990"/>
                                <a:gd name="T236" fmla="+- 0 7945 7892"/>
                                <a:gd name="T237" fmla="*/ T236 w 1077"/>
                                <a:gd name="T238" fmla="+- 0 1159 826"/>
                                <a:gd name="T239" fmla="*/ 1159 h 990"/>
                                <a:gd name="T240" fmla="+- 0 7923 7892"/>
                                <a:gd name="T241" fmla="*/ T240 w 1077"/>
                                <a:gd name="T242" fmla="+- 0 1179 826"/>
                                <a:gd name="T243" fmla="*/ 1179 h 990"/>
                                <a:gd name="T244" fmla="+- 0 7903 7892"/>
                                <a:gd name="T245" fmla="*/ T244 w 1077"/>
                                <a:gd name="T246" fmla="+- 0 1201 826"/>
                                <a:gd name="T247" fmla="*/ 1201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6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7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4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8"/>
                                  </a:lnTo>
                                  <a:lnTo>
                                    <a:pt x="503" y="902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8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6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4"/>
                                  </a:lnTo>
                                  <a:lnTo>
                                    <a:pt x="1023" y="741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6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60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4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7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8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1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7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10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3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1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4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20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5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1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1"/>
                                  </a:lnTo>
                                  <a:lnTo>
                                    <a:pt x="418" y="652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9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6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5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3"/>
                                  </a:lnTo>
                                  <a:lnTo>
                                    <a:pt x="47" y="338"/>
                                  </a:lnTo>
                                  <a:lnTo>
                                    <a:pt x="40" y="345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388"/>
                          <wpg:cNvGrpSpPr>
                            <a:grpSpLocks/>
                          </wpg:cNvGrpSpPr>
                          <wpg:grpSpPr bwMode="auto">
                            <a:xfrm>
                              <a:off x="9006" y="1093"/>
                              <a:ext cx="223" cy="225"/>
                              <a:chOff x="9006" y="1093"/>
                              <a:chExt cx="223" cy="225"/>
                            </a:xfrm>
                          </wpg:grpSpPr>
                          <wps:wsp>
                            <wps:cNvPr id="29" name="Freeform 2393"/>
                            <wps:cNvSpPr>
                              <a:spLocks/>
                            </wps:cNvSpPr>
                            <wps:spPr bwMode="auto">
                              <a:xfrm>
                                <a:off x="9006" y="1093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1148 1093"/>
                                  <a:gd name="T3" fmla="*/ 1148 h 225"/>
                                  <a:gd name="T4" fmla="+- 0 9158 9006"/>
                                  <a:gd name="T5" fmla="*/ T4 w 223"/>
                                  <a:gd name="T6" fmla="+- 0 1133 1093"/>
                                  <a:gd name="T7" fmla="*/ 1133 h 225"/>
                                  <a:gd name="T8" fmla="+- 0 9139 9006"/>
                                  <a:gd name="T9" fmla="*/ T8 w 223"/>
                                  <a:gd name="T10" fmla="+- 0 1117 1093"/>
                                  <a:gd name="T11" fmla="*/ 1117 h 225"/>
                                  <a:gd name="T12" fmla="+- 0 9122 9006"/>
                                  <a:gd name="T13" fmla="*/ T12 w 223"/>
                                  <a:gd name="T14" fmla="+- 0 1105 1093"/>
                                  <a:gd name="T15" fmla="*/ 1105 h 225"/>
                                  <a:gd name="T16" fmla="+- 0 9107 9006"/>
                                  <a:gd name="T17" fmla="*/ T16 w 223"/>
                                  <a:gd name="T18" fmla="+- 0 1098 1093"/>
                                  <a:gd name="T19" fmla="*/ 1098 h 225"/>
                                  <a:gd name="T20" fmla="+- 0 9095 9006"/>
                                  <a:gd name="T21" fmla="*/ T20 w 223"/>
                                  <a:gd name="T22" fmla="+- 0 1094 1093"/>
                                  <a:gd name="T23" fmla="*/ 1094 h 225"/>
                                  <a:gd name="T24" fmla="+- 0 9087 9006"/>
                                  <a:gd name="T25" fmla="*/ T24 w 223"/>
                                  <a:gd name="T26" fmla="+- 0 1093 1093"/>
                                  <a:gd name="T27" fmla="*/ 1093 h 225"/>
                                  <a:gd name="T28" fmla="+- 0 9070 9006"/>
                                  <a:gd name="T29" fmla="*/ T28 w 223"/>
                                  <a:gd name="T30" fmla="+- 0 1096 1093"/>
                                  <a:gd name="T31" fmla="*/ 1096 h 225"/>
                                  <a:gd name="T32" fmla="+- 0 9052 9006"/>
                                  <a:gd name="T33" fmla="*/ T32 w 223"/>
                                  <a:gd name="T34" fmla="+- 0 1106 1093"/>
                                  <a:gd name="T35" fmla="*/ 1106 h 225"/>
                                  <a:gd name="T36" fmla="+- 0 9034 9006"/>
                                  <a:gd name="T37" fmla="*/ T36 w 223"/>
                                  <a:gd name="T38" fmla="+- 0 1121 1093"/>
                                  <a:gd name="T39" fmla="*/ 1121 h 225"/>
                                  <a:gd name="T40" fmla="+- 0 9025 9006"/>
                                  <a:gd name="T41" fmla="*/ T40 w 223"/>
                                  <a:gd name="T42" fmla="+- 0 1131 1093"/>
                                  <a:gd name="T43" fmla="*/ 1131 h 225"/>
                                  <a:gd name="T44" fmla="+- 0 9013 9006"/>
                                  <a:gd name="T45" fmla="*/ T44 w 223"/>
                                  <a:gd name="T46" fmla="+- 0 1149 1093"/>
                                  <a:gd name="T47" fmla="*/ 1149 h 225"/>
                                  <a:gd name="T48" fmla="+- 0 9006 9006"/>
                                  <a:gd name="T49" fmla="*/ T48 w 223"/>
                                  <a:gd name="T50" fmla="+- 0 1166 1093"/>
                                  <a:gd name="T51" fmla="*/ 1166 h 225"/>
                                  <a:gd name="T52" fmla="+- 0 9006 9006"/>
                                  <a:gd name="T53" fmla="*/ T52 w 223"/>
                                  <a:gd name="T54" fmla="+- 0 1183 1093"/>
                                  <a:gd name="T55" fmla="*/ 1183 h 225"/>
                                  <a:gd name="T56" fmla="+- 0 9009 9006"/>
                                  <a:gd name="T57" fmla="*/ T56 w 223"/>
                                  <a:gd name="T58" fmla="+- 0 1194 1093"/>
                                  <a:gd name="T59" fmla="*/ 1194 h 225"/>
                                  <a:gd name="T60" fmla="+- 0 9016 9006"/>
                                  <a:gd name="T61" fmla="*/ T60 w 223"/>
                                  <a:gd name="T62" fmla="+- 0 1209 1093"/>
                                  <a:gd name="T63" fmla="*/ 1209 h 225"/>
                                  <a:gd name="T64" fmla="+- 0 9028 9006"/>
                                  <a:gd name="T65" fmla="*/ T64 w 223"/>
                                  <a:gd name="T66" fmla="+- 0 1226 1093"/>
                                  <a:gd name="T67" fmla="*/ 1226 h 225"/>
                                  <a:gd name="T68" fmla="+- 0 9043 9006"/>
                                  <a:gd name="T69" fmla="*/ T68 w 223"/>
                                  <a:gd name="T70" fmla="+- 0 1244 1093"/>
                                  <a:gd name="T71" fmla="*/ 1244 h 225"/>
                                  <a:gd name="T72" fmla="+- 0 9061 9006"/>
                                  <a:gd name="T73" fmla="*/ T72 w 223"/>
                                  <a:gd name="T74" fmla="+- 0 1263 1093"/>
                                  <a:gd name="T75" fmla="*/ 1263 h 225"/>
                                  <a:gd name="T76" fmla="+- 0 9077 9006"/>
                                  <a:gd name="T77" fmla="*/ T76 w 223"/>
                                  <a:gd name="T78" fmla="+- 0 1278 1093"/>
                                  <a:gd name="T79" fmla="*/ 1278 h 225"/>
                                  <a:gd name="T80" fmla="+- 0 9095 9006"/>
                                  <a:gd name="T81" fmla="*/ T80 w 223"/>
                                  <a:gd name="T82" fmla="+- 0 1294 1093"/>
                                  <a:gd name="T83" fmla="*/ 1294 h 225"/>
                                  <a:gd name="T84" fmla="+- 0 9112 9006"/>
                                  <a:gd name="T85" fmla="*/ T84 w 223"/>
                                  <a:gd name="T86" fmla="+- 0 1306 1093"/>
                                  <a:gd name="T87" fmla="*/ 1306 h 225"/>
                                  <a:gd name="T88" fmla="+- 0 9127 9006"/>
                                  <a:gd name="T89" fmla="*/ T88 w 223"/>
                                  <a:gd name="T90" fmla="+- 0 1314 1093"/>
                                  <a:gd name="T91" fmla="*/ 1314 h 225"/>
                                  <a:gd name="T92" fmla="+- 0 9140 9006"/>
                                  <a:gd name="T93" fmla="*/ T92 w 223"/>
                                  <a:gd name="T94" fmla="+- 0 1317 1093"/>
                                  <a:gd name="T95" fmla="*/ 1317 h 225"/>
                                  <a:gd name="T96" fmla="+- 0 9147 9006"/>
                                  <a:gd name="T97" fmla="*/ T96 w 223"/>
                                  <a:gd name="T98" fmla="+- 0 1318 1093"/>
                                  <a:gd name="T99" fmla="*/ 1318 h 225"/>
                                  <a:gd name="T100" fmla="+- 0 9164 9006"/>
                                  <a:gd name="T101" fmla="*/ T100 w 223"/>
                                  <a:gd name="T102" fmla="+- 0 1315 1093"/>
                                  <a:gd name="T103" fmla="*/ 1315 h 225"/>
                                  <a:gd name="T104" fmla="+- 0 9182 9006"/>
                                  <a:gd name="T105" fmla="*/ T104 w 223"/>
                                  <a:gd name="T106" fmla="+- 0 1305 1093"/>
                                  <a:gd name="T107" fmla="*/ 1305 h 225"/>
                                  <a:gd name="T108" fmla="+- 0 9200 9006"/>
                                  <a:gd name="T109" fmla="*/ T108 w 223"/>
                                  <a:gd name="T110" fmla="+- 0 1290 1093"/>
                                  <a:gd name="T111" fmla="*/ 1290 h 225"/>
                                  <a:gd name="T112" fmla="+- 0 9210 9006"/>
                                  <a:gd name="T113" fmla="*/ T112 w 223"/>
                                  <a:gd name="T114" fmla="+- 0 1280 1093"/>
                                  <a:gd name="T115" fmla="*/ 1280 h 225"/>
                                  <a:gd name="T116" fmla="+- 0 9222 9006"/>
                                  <a:gd name="T117" fmla="*/ T116 w 223"/>
                                  <a:gd name="T118" fmla="+- 0 1262 1093"/>
                                  <a:gd name="T119" fmla="*/ 1262 h 225"/>
                                  <a:gd name="T120" fmla="+- 0 9228 9006"/>
                                  <a:gd name="T121" fmla="*/ T120 w 223"/>
                                  <a:gd name="T122" fmla="+- 0 1244 1093"/>
                                  <a:gd name="T123" fmla="*/ 1244 h 225"/>
                                  <a:gd name="T124" fmla="+- 0 9228 9006"/>
                                  <a:gd name="T125" fmla="*/ T124 w 223"/>
                                  <a:gd name="T126" fmla="+- 0 1227 1093"/>
                                  <a:gd name="T127" fmla="*/ 1227 h 225"/>
                                  <a:gd name="T128" fmla="+- 0 9225 9006"/>
                                  <a:gd name="T129" fmla="*/ T128 w 223"/>
                                  <a:gd name="T130" fmla="+- 0 1217 1093"/>
                                  <a:gd name="T131" fmla="*/ 1217 h 225"/>
                                  <a:gd name="T132" fmla="+- 0 9218 9006"/>
                                  <a:gd name="T133" fmla="*/ T132 w 223"/>
                                  <a:gd name="T134" fmla="+- 0 1202 1093"/>
                                  <a:gd name="T135" fmla="*/ 1202 h 225"/>
                                  <a:gd name="T136" fmla="+- 0 9207 9006"/>
                                  <a:gd name="T137" fmla="*/ T136 w 223"/>
                                  <a:gd name="T138" fmla="+- 0 1186 1093"/>
                                  <a:gd name="T139" fmla="*/ 1186 h 225"/>
                                  <a:gd name="T140" fmla="+- 0 9192 9006"/>
                                  <a:gd name="T141" fmla="*/ T140 w 223"/>
                                  <a:gd name="T142" fmla="+- 0 1168 1093"/>
                                  <a:gd name="T143" fmla="*/ 1168 h 225"/>
                                  <a:gd name="T144" fmla="+- 0 9173 9006"/>
                                  <a:gd name="T145" fmla="*/ T144 w 223"/>
                                  <a:gd name="T146" fmla="+- 0 1148 1093"/>
                                  <a:gd name="T147" fmla="*/ 1148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5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5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7" y="56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3"/>
                                    </a:lnTo>
                                    <a:lnTo>
                                      <a:pt x="37" y="151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1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4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5"/>
                                    </a:lnTo>
                                    <a:lnTo>
                                      <a:pt x="167" y="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0" name="Group 23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-1"/>
                                <a:ext cx="950" cy="948"/>
                                <a:chOff x="8673" y="-1"/>
                                <a:chExt cx="950" cy="948"/>
                              </a:xfrm>
                            </wpg:grpSpPr>
                            <wps:wsp>
                              <wps:cNvPr id="31" name="Freeform 23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-1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916 -1"/>
                                    <a:gd name="T3" fmla="*/ 916 h 948"/>
                                    <a:gd name="T4" fmla="+- 0 9600 8673"/>
                                    <a:gd name="T5" fmla="*/ T4 w 950"/>
                                    <a:gd name="T6" fmla="+- 0 886 -1"/>
                                    <a:gd name="T7" fmla="*/ 886 h 948"/>
                                    <a:gd name="T8" fmla="+- 0 9617 8673"/>
                                    <a:gd name="T9" fmla="*/ T8 w 950"/>
                                    <a:gd name="T10" fmla="+- 0 864 -1"/>
                                    <a:gd name="T11" fmla="*/ 864 h 948"/>
                                    <a:gd name="T12" fmla="+- 0 9623 8673"/>
                                    <a:gd name="T13" fmla="*/ T12 w 950"/>
                                    <a:gd name="T14" fmla="+- 0 844 -1"/>
                                    <a:gd name="T15" fmla="*/ 844 h 948"/>
                                    <a:gd name="T16" fmla="+- 0 9618 8673"/>
                                    <a:gd name="T17" fmla="*/ T16 w 950"/>
                                    <a:gd name="T18" fmla="+- 0 826 -1"/>
                                    <a:gd name="T19" fmla="*/ 826 h 948"/>
                                    <a:gd name="T20" fmla="+- 0 9569 8673"/>
                                    <a:gd name="T21" fmla="*/ T20 w 950"/>
                                    <a:gd name="T22" fmla="+- 0 742 -1"/>
                                    <a:gd name="T23" fmla="*/ 742 h 948"/>
                                    <a:gd name="T24" fmla="+- 0 9501 8673"/>
                                    <a:gd name="T25" fmla="*/ T24 w 950"/>
                                    <a:gd name="T26" fmla="+- 0 626 -1"/>
                                    <a:gd name="T27" fmla="*/ 626 h 948"/>
                                    <a:gd name="T28" fmla="+- 0 9433 8673"/>
                                    <a:gd name="T29" fmla="*/ T28 w 950"/>
                                    <a:gd name="T30" fmla="+- 0 509 -1"/>
                                    <a:gd name="T31" fmla="*/ 509 h 948"/>
                                    <a:gd name="T32" fmla="+- 0 9365 8673"/>
                                    <a:gd name="T33" fmla="*/ T32 w 950"/>
                                    <a:gd name="T34" fmla="+- 0 392 -1"/>
                                    <a:gd name="T35" fmla="*/ 392 h 948"/>
                                    <a:gd name="T36" fmla="+- 0 9298 8673"/>
                                    <a:gd name="T37" fmla="*/ T36 w 950"/>
                                    <a:gd name="T38" fmla="+- 0 276 -1"/>
                                    <a:gd name="T39" fmla="*/ 276 h 948"/>
                                    <a:gd name="T40" fmla="+- 0 9230 8673"/>
                                    <a:gd name="T41" fmla="*/ T40 w 950"/>
                                    <a:gd name="T42" fmla="+- 0 159 -1"/>
                                    <a:gd name="T43" fmla="*/ 159 h 948"/>
                                    <a:gd name="T44" fmla="+- 0 9162 8673"/>
                                    <a:gd name="T45" fmla="*/ T44 w 950"/>
                                    <a:gd name="T46" fmla="+- 0 43 -1"/>
                                    <a:gd name="T47" fmla="*/ 43 h 948"/>
                                    <a:gd name="T48" fmla="+- 0 9149 8673"/>
                                    <a:gd name="T49" fmla="*/ T48 w 950"/>
                                    <a:gd name="T50" fmla="+- 0 25 -1"/>
                                    <a:gd name="T51" fmla="*/ 25 h 948"/>
                                    <a:gd name="T52" fmla="+- 0 9136 8673"/>
                                    <a:gd name="T53" fmla="*/ T52 w 950"/>
                                    <a:gd name="T54" fmla="+- 0 8 -1"/>
                                    <a:gd name="T55" fmla="*/ 8 h 948"/>
                                    <a:gd name="T56" fmla="+- 0 9120 8673"/>
                                    <a:gd name="T57" fmla="*/ T56 w 950"/>
                                    <a:gd name="T58" fmla="+- 0 -1 -1"/>
                                    <a:gd name="T59" fmla="*/ -1 h 948"/>
                                    <a:gd name="T60" fmla="+- 0 9106 8673"/>
                                    <a:gd name="T61" fmla="*/ T60 w 950"/>
                                    <a:gd name="T62" fmla="+- 0 1 -1"/>
                                    <a:gd name="T63" fmla="*/ 1 h 948"/>
                                    <a:gd name="T64" fmla="+- 0 9089 8673"/>
                                    <a:gd name="T65" fmla="*/ T64 w 950"/>
                                    <a:gd name="T66" fmla="+- 0 13 -1"/>
                                    <a:gd name="T67" fmla="*/ 13 h 948"/>
                                    <a:gd name="T68" fmla="+- 0 9065 8673"/>
                                    <a:gd name="T69" fmla="*/ T68 w 950"/>
                                    <a:gd name="T70" fmla="+- 0 38 -1"/>
                                    <a:gd name="T71" fmla="*/ 38 h 948"/>
                                    <a:gd name="T72" fmla="+- 0 9047 8673"/>
                                    <a:gd name="T73" fmla="*/ T72 w 950"/>
                                    <a:gd name="T74" fmla="+- 0 58 -1"/>
                                    <a:gd name="T75" fmla="*/ 58 h 948"/>
                                    <a:gd name="T76" fmla="+- 0 9041 8673"/>
                                    <a:gd name="T77" fmla="*/ T76 w 950"/>
                                    <a:gd name="T78" fmla="+- 0 76 -1"/>
                                    <a:gd name="T79" fmla="*/ 76 h 948"/>
                                    <a:gd name="T80" fmla="+- 0 9043 8673"/>
                                    <a:gd name="T81" fmla="*/ T80 w 950"/>
                                    <a:gd name="T82" fmla="+- 0 89 -1"/>
                                    <a:gd name="T83" fmla="*/ 89 h 948"/>
                                    <a:gd name="T84" fmla="+- 0 9069 8673"/>
                                    <a:gd name="T85" fmla="*/ T84 w 950"/>
                                    <a:gd name="T86" fmla="+- 0 133 -1"/>
                                    <a:gd name="T87" fmla="*/ 133 h 948"/>
                                    <a:gd name="T88" fmla="+- 0 9130 8673"/>
                                    <a:gd name="T89" fmla="*/ T88 w 950"/>
                                    <a:gd name="T90" fmla="+- 0 232 -1"/>
                                    <a:gd name="T91" fmla="*/ 232 h 948"/>
                                    <a:gd name="T92" fmla="+- 0 9190 8673"/>
                                    <a:gd name="T93" fmla="*/ T92 w 950"/>
                                    <a:gd name="T94" fmla="+- 0 332 -1"/>
                                    <a:gd name="T95" fmla="*/ 332 h 948"/>
                                    <a:gd name="T96" fmla="+- 0 9249 8673"/>
                                    <a:gd name="T97" fmla="*/ T96 w 950"/>
                                    <a:gd name="T98" fmla="+- 0 432 -1"/>
                                    <a:gd name="T99" fmla="*/ 432 h 948"/>
                                    <a:gd name="T100" fmla="+- 0 9309 8673"/>
                                    <a:gd name="T101" fmla="*/ T100 w 950"/>
                                    <a:gd name="T102" fmla="+- 0 533 -1"/>
                                    <a:gd name="T103" fmla="*/ 533 h 948"/>
                                    <a:gd name="T104" fmla="+- 0 9369 8673"/>
                                    <a:gd name="T105" fmla="*/ T104 w 950"/>
                                    <a:gd name="T106" fmla="+- 0 633 -1"/>
                                    <a:gd name="T107" fmla="*/ 633 h 948"/>
                                    <a:gd name="T108" fmla="+- 0 9430 8673"/>
                                    <a:gd name="T109" fmla="*/ T108 w 950"/>
                                    <a:gd name="T110" fmla="+- 0 732 -1"/>
                                    <a:gd name="T111" fmla="*/ 732 h 948"/>
                                    <a:gd name="T112" fmla="+- 0 9453 8673"/>
                                    <a:gd name="T113" fmla="*/ T112 w 950"/>
                                    <a:gd name="T114" fmla="+- 0 774 -1"/>
                                    <a:gd name="T115" fmla="*/ 774 h 948"/>
                                    <a:gd name="T116" fmla="+- 0 9380 8673"/>
                                    <a:gd name="T117" fmla="*/ T116 w 950"/>
                                    <a:gd name="T118" fmla="+- 0 729 -1"/>
                                    <a:gd name="T119" fmla="*/ 729 h 948"/>
                                    <a:gd name="T120" fmla="+- 0 9279 8673"/>
                                    <a:gd name="T121" fmla="*/ T120 w 950"/>
                                    <a:gd name="T122" fmla="+- 0 669 -1"/>
                                    <a:gd name="T123" fmla="*/ 669 h 948"/>
                                    <a:gd name="T124" fmla="+- 0 9179 8673"/>
                                    <a:gd name="T125" fmla="*/ T124 w 950"/>
                                    <a:gd name="T126" fmla="+- 0 609 -1"/>
                                    <a:gd name="T127" fmla="*/ 609 h 948"/>
                                    <a:gd name="T128" fmla="+- 0 9079 8673"/>
                                    <a:gd name="T129" fmla="*/ T128 w 950"/>
                                    <a:gd name="T130" fmla="+- 0 550 -1"/>
                                    <a:gd name="T131" fmla="*/ 550 h 948"/>
                                    <a:gd name="T132" fmla="+- 0 8979 8673"/>
                                    <a:gd name="T133" fmla="*/ T132 w 950"/>
                                    <a:gd name="T134" fmla="+- 0 490 -1"/>
                                    <a:gd name="T135" fmla="*/ 490 h 948"/>
                                    <a:gd name="T136" fmla="+- 0 8878 8673"/>
                                    <a:gd name="T137" fmla="*/ T136 w 950"/>
                                    <a:gd name="T138" fmla="+- 0 430 -1"/>
                                    <a:gd name="T139" fmla="*/ 430 h 948"/>
                                    <a:gd name="T140" fmla="+- 0 8778 8673"/>
                                    <a:gd name="T141" fmla="*/ T140 w 950"/>
                                    <a:gd name="T142" fmla="+- 0 370 -1"/>
                                    <a:gd name="T143" fmla="*/ 370 h 948"/>
                                    <a:gd name="T144" fmla="+- 0 8763 8673"/>
                                    <a:gd name="T145" fmla="*/ T144 w 950"/>
                                    <a:gd name="T146" fmla="+- 0 364 -1"/>
                                    <a:gd name="T147" fmla="*/ 364 h 948"/>
                                    <a:gd name="T148" fmla="+- 0 8749 8673"/>
                                    <a:gd name="T149" fmla="*/ T148 w 950"/>
                                    <a:gd name="T150" fmla="+- 0 364 -1"/>
                                    <a:gd name="T151" fmla="*/ 364 h 948"/>
                                    <a:gd name="T152" fmla="+- 0 8730 8673"/>
                                    <a:gd name="T153" fmla="*/ T152 w 950"/>
                                    <a:gd name="T154" fmla="+- 0 374 -1"/>
                                    <a:gd name="T155" fmla="*/ 374 h 948"/>
                                    <a:gd name="T156" fmla="+- 0 8704 8673"/>
                                    <a:gd name="T157" fmla="*/ T156 w 950"/>
                                    <a:gd name="T158" fmla="+- 0 398 -1"/>
                                    <a:gd name="T159" fmla="*/ 398 h 948"/>
                                    <a:gd name="T160" fmla="+- 0 8685 8673"/>
                                    <a:gd name="T161" fmla="*/ T160 w 950"/>
                                    <a:gd name="T162" fmla="+- 0 419 -1"/>
                                    <a:gd name="T163" fmla="*/ 419 h 948"/>
                                    <a:gd name="T164" fmla="+- 0 8675 8673"/>
                                    <a:gd name="T165" fmla="*/ T164 w 950"/>
                                    <a:gd name="T166" fmla="+- 0 435 -1"/>
                                    <a:gd name="T167" fmla="*/ 435 h 948"/>
                                    <a:gd name="T168" fmla="+- 0 8675 8673"/>
                                    <a:gd name="T169" fmla="*/ T168 w 950"/>
                                    <a:gd name="T170" fmla="+- 0 449 -1"/>
                                    <a:gd name="T171" fmla="*/ 449 h 948"/>
                                    <a:gd name="T172" fmla="+- 0 8685 8673"/>
                                    <a:gd name="T173" fmla="*/ T172 w 950"/>
                                    <a:gd name="T174" fmla="+- 0 464 -1"/>
                                    <a:gd name="T175" fmla="*/ 464 h 948"/>
                                    <a:gd name="T176" fmla="+- 0 8700 8673"/>
                                    <a:gd name="T177" fmla="*/ T176 w 950"/>
                                    <a:gd name="T178" fmla="+- 0 475 -1"/>
                                    <a:gd name="T179" fmla="*/ 475 h 948"/>
                                    <a:gd name="T180" fmla="+- 0 8718 8673"/>
                                    <a:gd name="T181" fmla="*/ T180 w 950"/>
                                    <a:gd name="T182" fmla="+- 0 486 -1"/>
                                    <a:gd name="T183" fmla="*/ 486 h 948"/>
                                    <a:gd name="T184" fmla="+- 0 8834 8673"/>
                                    <a:gd name="T185" fmla="*/ T184 w 950"/>
                                    <a:gd name="T186" fmla="+- 0 555 -1"/>
                                    <a:gd name="T187" fmla="*/ 555 h 948"/>
                                    <a:gd name="T188" fmla="+- 0 8951 8673"/>
                                    <a:gd name="T189" fmla="*/ T188 w 950"/>
                                    <a:gd name="T190" fmla="+- 0 623 -1"/>
                                    <a:gd name="T191" fmla="*/ 623 h 948"/>
                                    <a:gd name="T192" fmla="+- 0 9067 8673"/>
                                    <a:gd name="T193" fmla="*/ T192 w 950"/>
                                    <a:gd name="T194" fmla="+- 0 690 -1"/>
                                    <a:gd name="T195" fmla="*/ 690 h 948"/>
                                    <a:gd name="T196" fmla="+- 0 9184 8673"/>
                                    <a:gd name="T197" fmla="*/ T196 w 950"/>
                                    <a:gd name="T198" fmla="+- 0 758 -1"/>
                                    <a:gd name="T199" fmla="*/ 758 h 948"/>
                                    <a:gd name="T200" fmla="+- 0 9301 8673"/>
                                    <a:gd name="T201" fmla="*/ T200 w 950"/>
                                    <a:gd name="T202" fmla="+- 0 826 -1"/>
                                    <a:gd name="T203" fmla="*/ 826 h 948"/>
                                    <a:gd name="T204" fmla="+- 0 9417 8673"/>
                                    <a:gd name="T205" fmla="*/ T204 w 950"/>
                                    <a:gd name="T206" fmla="+- 0 894 -1"/>
                                    <a:gd name="T207" fmla="*/ 894 h 948"/>
                                    <a:gd name="T208" fmla="+- 0 9501 8673"/>
                                    <a:gd name="T209" fmla="*/ T208 w 950"/>
                                    <a:gd name="T210" fmla="+- 0 943 -1"/>
                                    <a:gd name="T211" fmla="*/ 943 h 948"/>
                                    <a:gd name="T212" fmla="+- 0 9519 8673"/>
                                    <a:gd name="T213" fmla="*/ T212 w 950"/>
                                    <a:gd name="T214" fmla="+- 0 947 -1"/>
                                    <a:gd name="T215" fmla="*/ 947 h 948"/>
                                    <a:gd name="T216" fmla="+- 0 9538 8673"/>
                                    <a:gd name="T217" fmla="*/ T216 w 950"/>
                                    <a:gd name="T218" fmla="+- 0 941 -1"/>
                                    <a:gd name="T219" fmla="*/ 941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2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7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5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5"/>
                                      </a:lnTo>
                                      <a:lnTo>
                                        <a:pt x="850" y="666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6"/>
                                      </a:lnTo>
                                      <a:lnTo>
                                        <a:pt x="625" y="277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40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1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3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1"/>
                                      </a:lnTo>
                                      <a:lnTo>
                                        <a:pt x="433" y="2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3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7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6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4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4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4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1"/>
                                      </a:lnTo>
                                      <a:lnTo>
                                        <a:pt x="439" y="571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5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5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70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4"/>
                                      </a:lnTo>
                                      <a:lnTo>
                                        <a:pt x="12" y="420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6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4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7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2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50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8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2" name="Group 23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-424"/>
                                  <a:ext cx="1076" cy="991"/>
                                  <a:chOff x="9226" y="-424"/>
                                  <a:chExt cx="1076" cy="991"/>
                                </a:xfrm>
                              </wpg:grpSpPr>
                              <wps:wsp>
                                <wps:cNvPr id="33" name="Freeform 23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-424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-104 -424"/>
                                      <a:gd name="T3" fmla="*/ -104 h 991"/>
                                      <a:gd name="T4" fmla="+- 0 9883 9226"/>
                                      <a:gd name="T5" fmla="*/ T4 w 1076"/>
                                      <a:gd name="T6" fmla="+- 0 558 -424"/>
                                      <a:gd name="T7" fmla="*/ 558 h 991"/>
                                      <a:gd name="T8" fmla="+- 0 9903 9226"/>
                                      <a:gd name="T9" fmla="*/ T8 w 1076"/>
                                      <a:gd name="T10" fmla="+- 0 567 -424"/>
                                      <a:gd name="T11" fmla="*/ 567 h 991"/>
                                      <a:gd name="T12" fmla="+- 0 9926 9226"/>
                                      <a:gd name="T13" fmla="*/ T12 w 1076"/>
                                      <a:gd name="T14" fmla="+- 0 557 -424"/>
                                      <a:gd name="T15" fmla="*/ 557 h 991"/>
                                      <a:gd name="T16" fmla="+- 0 9958 9226"/>
                                      <a:gd name="T17" fmla="*/ T16 w 1076"/>
                                      <a:gd name="T18" fmla="+- 0 528 -424"/>
                                      <a:gd name="T19" fmla="*/ 528 h 991"/>
                                      <a:gd name="T20" fmla="+- 0 9977 9226"/>
                                      <a:gd name="T21" fmla="*/ T20 w 1076"/>
                                      <a:gd name="T22" fmla="+- 0 502 -424"/>
                                      <a:gd name="T23" fmla="*/ 502 h 991"/>
                                      <a:gd name="T24" fmla="+- 0 9978 9226"/>
                                      <a:gd name="T25" fmla="*/ T24 w 1076"/>
                                      <a:gd name="T26" fmla="+- 0 482 -424"/>
                                      <a:gd name="T27" fmla="*/ 482 h 991"/>
                                      <a:gd name="T28" fmla="+- 0 9948 9226"/>
                                      <a:gd name="T29" fmla="*/ T28 w 1076"/>
                                      <a:gd name="T30" fmla="+- 0 448 -424"/>
                                      <a:gd name="T31" fmla="*/ 448 h 991"/>
                                      <a:gd name="T32" fmla="+- 0 9858 9226"/>
                                      <a:gd name="T33" fmla="*/ T32 w 1076"/>
                                      <a:gd name="T34" fmla="+- 0 358 -424"/>
                                      <a:gd name="T35" fmla="*/ 358 h 991"/>
                                      <a:gd name="T36" fmla="+- 0 9767 9226"/>
                                      <a:gd name="T37" fmla="*/ T36 w 1076"/>
                                      <a:gd name="T38" fmla="+- 0 267 -424"/>
                                      <a:gd name="T39" fmla="*/ 267 h 991"/>
                                      <a:gd name="T40" fmla="+- 0 9677 9226"/>
                                      <a:gd name="T41" fmla="*/ T40 w 1076"/>
                                      <a:gd name="T42" fmla="+- 0 177 -424"/>
                                      <a:gd name="T43" fmla="*/ 177 h 991"/>
                                      <a:gd name="T44" fmla="+- 0 9586 9226"/>
                                      <a:gd name="T45" fmla="*/ T44 w 1076"/>
                                      <a:gd name="T46" fmla="+- 0 86 -424"/>
                                      <a:gd name="T47" fmla="*/ 86 h 991"/>
                                      <a:gd name="T48" fmla="+- 0 9517 9226"/>
                                      <a:gd name="T49" fmla="*/ T48 w 1076"/>
                                      <a:gd name="T50" fmla="+- 0 14 -424"/>
                                      <a:gd name="T51" fmla="*/ 14 h 991"/>
                                      <a:gd name="T52" fmla="+- 0 9499 9226"/>
                                      <a:gd name="T53" fmla="*/ T52 w 1076"/>
                                      <a:gd name="T54" fmla="+- 0 -72 -424"/>
                                      <a:gd name="T55" fmla="*/ -72 h 991"/>
                                      <a:gd name="T56" fmla="+- 0 9494 9226"/>
                                      <a:gd name="T57" fmla="*/ T56 w 1076"/>
                                      <a:gd name="T58" fmla="+- 0 -147 -424"/>
                                      <a:gd name="T59" fmla="*/ -147 h 991"/>
                                      <a:gd name="T60" fmla="+- 0 9517 9226"/>
                                      <a:gd name="T61" fmla="*/ T60 w 1076"/>
                                      <a:gd name="T62" fmla="+- 0 -226 -424"/>
                                      <a:gd name="T63" fmla="*/ -226 h 991"/>
                                      <a:gd name="T64" fmla="+- 0 9586 9226"/>
                                      <a:gd name="T65" fmla="*/ T64 w 1076"/>
                                      <a:gd name="T66" fmla="+- 0 -272 -424"/>
                                      <a:gd name="T67" fmla="*/ -272 h 991"/>
                                      <a:gd name="T68" fmla="+- 0 9677 9226"/>
                                      <a:gd name="T69" fmla="*/ T68 w 1076"/>
                                      <a:gd name="T70" fmla="+- 0 -257 -424"/>
                                      <a:gd name="T71" fmla="*/ -257 h 991"/>
                                      <a:gd name="T72" fmla="+- 0 9749 9226"/>
                                      <a:gd name="T73" fmla="*/ T72 w 1076"/>
                                      <a:gd name="T74" fmla="+- 0 -214 -424"/>
                                      <a:gd name="T75" fmla="*/ -214 h 991"/>
                                      <a:gd name="T76" fmla="+- 0 9810 9226"/>
                                      <a:gd name="T77" fmla="*/ T76 w 1076"/>
                                      <a:gd name="T78" fmla="+- 0 -160 -424"/>
                                      <a:gd name="T79" fmla="*/ -160 h 991"/>
                                      <a:gd name="T80" fmla="+- 0 9884 9226"/>
                                      <a:gd name="T81" fmla="*/ T80 w 1076"/>
                                      <a:gd name="T82" fmla="+- 0 -87 -424"/>
                                      <a:gd name="T83" fmla="*/ -87 h 991"/>
                                      <a:gd name="T84" fmla="+- 0 9960 9226"/>
                                      <a:gd name="T85" fmla="*/ T84 w 1076"/>
                                      <a:gd name="T86" fmla="+- 0 -11 -424"/>
                                      <a:gd name="T87" fmla="*/ -11 h 991"/>
                                      <a:gd name="T88" fmla="+- 0 10035 9226"/>
                                      <a:gd name="T89" fmla="*/ T88 w 1076"/>
                                      <a:gd name="T90" fmla="+- 0 65 -424"/>
                                      <a:gd name="T91" fmla="*/ 65 h 991"/>
                                      <a:gd name="T92" fmla="+- 0 10111 9226"/>
                                      <a:gd name="T93" fmla="*/ T92 w 1076"/>
                                      <a:gd name="T94" fmla="+- 0 141 -424"/>
                                      <a:gd name="T95" fmla="*/ 141 h 991"/>
                                      <a:gd name="T96" fmla="+- 0 10187 9226"/>
                                      <a:gd name="T97" fmla="*/ T96 w 1076"/>
                                      <a:gd name="T98" fmla="+- 0 216 -424"/>
                                      <a:gd name="T99" fmla="*/ 216 h 991"/>
                                      <a:gd name="T100" fmla="+- 0 10217 9226"/>
                                      <a:gd name="T101" fmla="*/ T100 w 1076"/>
                                      <a:gd name="T102" fmla="+- 0 243 -424"/>
                                      <a:gd name="T103" fmla="*/ 243 h 991"/>
                                      <a:gd name="T104" fmla="+- 0 10237 9226"/>
                                      <a:gd name="T105" fmla="*/ T104 w 1076"/>
                                      <a:gd name="T106" fmla="+- 0 242 -424"/>
                                      <a:gd name="T107" fmla="*/ 242 h 991"/>
                                      <a:gd name="T108" fmla="+- 0 10263 9226"/>
                                      <a:gd name="T109" fmla="*/ T108 w 1076"/>
                                      <a:gd name="T110" fmla="+- 0 223 -424"/>
                                      <a:gd name="T111" fmla="*/ 223 h 991"/>
                                      <a:gd name="T112" fmla="+- 0 10292 9226"/>
                                      <a:gd name="T113" fmla="*/ T112 w 1076"/>
                                      <a:gd name="T114" fmla="+- 0 191 -424"/>
                                      <a:gd name="T115" fmla="*/ 191 h 991"/>
                                      <a:gd name="T116" fmla="+- 0 10302 9226"/>
                                      <a:gd name="T117" fmla="*/ T116 w 1076"/>
                                      <a:gd name="T118" fmla="+- 0 168 -424"/>
                                      <a:gd name="T119" fmla="*/ 168 h 991"/>
                                      <a:gd name="T120" fmla="+- 0 10297 9226"/>
                                      <a:gd name="T121" fmla="*/ T120 w 1076"/>
                                      <a:gd name="T122" fmla="+- 0 152 -424"/>
                                      <a:gd name="T123" fmla="*/ 152 h 991"/>
                                      <a:gd name="T124" fmla="+- 0 10234 9226"/>
                                      <a:gd name="T125" fmla="*/ T124 w 1076"/>
                                      <a:gd name="T126" fmla="+- 0 89 -424"/>
                                      <a:gd name="T127" fmla="*/ 89 h 991"/>
                                      <a:gd name="T128" fmla="+- 0 10155 9226"/>
                                      <a:gd name="T129" fmla="*/ T128 w 1076"/>
                                      <a:gd name="T130" fmla="+- 0 10 -424"/>
                                      <a:gd name="T131" fmla="*/ 10 h 991"/>
                                      <a:gd name="T132" fmla="+- 0 9997 9226"/>
                                      <a:gd name="T133" fmla="*/ T132 w 1076"/>
                                      <a:gd name="T134" fmla="+- 0 -148 -424"/>
                                      <a:gd name="T135" fmla="*/ -148 h 991"/>
                                      <a:gd name="T136" fmla="+- 0 9918 9226"/>
                                      <a:gd name="T137" fmla="*/ T136 w 1076"/>
                                      <a:gd name="T138" fmla="+- 0 -227 -424"/>
                                      <a:gd name="T139" fmla="*/ -227 h 991"/>
                                      <a:gd name="T140" fmla="+- 0 9844 9226"/>
                                      <a:gd name="T141" fmla="*/ T140 w 1076"/>
                                      <a:gd name="T142" fmla="+- 0 -298 -424"/>
                                      <a:gd name="T143" fmla="*/ -298 h 991"/>
                                      <a:gd name="T144" fmla="+- 0 9785 9226"/>
                                      <a:gd name="T145" fmla="*/ T144 w 1076"/>
                                      <a:gd name="T146" fmla="+- 0 -347 -424"/>
                                      <a:gd name="T147" fmla="*/ -347 h 991"/>
                                      <a:gd name="T148" fmla="+- 0 9710 9226"/>
                                      <a:gd name="T149" fmla="*/ T148 w 1076"/>
                                      <a:gd name="T150" fmla="+- 0 -392 -424"/>
                                      <a:gd name="T151" fmla="*/ -392 h 991"/>
                                      <a:gd name="T152" fmla="+- 0 9624 9226"/>
                                      <a:gd name="T153" fmla="*/ T152 w 1076"/>
                                      <a:gd name="T154" fmla="+- 0 -421 -424"/>
                                      <a:gd name="T155" fmla="*/ -421 h 991"/>
                                      <a:gd name="T156" fmla="+- 0 9545 9226"/>
                                      <a:gd name="T157" fmla="*/ T156 w 1076"/>
                                      <a:gd name="T158" fmla="+- 0 -420 -424"/>
                                      <a:gd name="T159" fmla="*/ -420 h 991"/>
                                      <a:gd name="T160" fmla="+- 0 9460 9226"/>
                                      <a:gd name="T161" fmla="*/ T160 w 1076"/>
                                      <a:gd name="T162" fmla="+- 0 -376 -424"/>
                                      <a:gd name="T163" fmla="*/ -376 h 991"/>
                                      <a:gd name="T164" fmla="+- 0 9410 9226"/>
                                      <a:gd name="T165" fmla="*/ T164 w 1076"/>
                                      <a:gd name="T166" fmla="+- 0 -314 -424"/>
                                      <a:gd name="T167" fmla="*/ -314 h 991"/>
                                      <a:gd name="T168" fmla="+- 0 9388 9226"/>
                                      <a:gd name="T169" fmla="*/ T168 w 1076"/>
                                      <a:gd name="T170" fmla="+- 0 -226 -424"/>
                                      <a:gd name="T171" fmla="*/ -226 h 991"/>
                                      <a:gd name="T172" fmla="+- 0 9390 9226"/>
                                      <a:gd name="T173" fmla="*/ T172 w 1076"/>
                                      <a:gd name="T174" fmla="+- 0 -149 -424"/>
                                      <a:gd name="T175" fmla="*/ -149 h 991"/>
                                      <a:gd name="T176" fmla="+- 0 9400 9226"/>
                                      <a:gd name="T177" fmla="*/ T176 w 1076"/>
                                      <a:gd name="T178" fmla="+- 0 -83 -424"/>
                                      <a:gd name="T179" fmla="*/ -83 h 991"/>
                                      <a:gd name="T180" fmla="+- 0 9343 9226"/>
                                      <a:gd name="T181" fmla="*/ T180 w 1076"/>
                                      <a:gd name="T182" fmla="+- 0 -140 -424"/>
                                      <a:gd name="T183" fmla="*/ -140 h 991"/>
                                      <a:gd name="T184" fmla="+- 0 9307 9226"/>
                                      <a:gd name="T185" fmla="*/ T184 w 1076"/>
                                      <a:gd name="T186" fmla="+- 0 -175 -424"/>
                                      <a:gd name="T187" fmla="*/ -175 h 991"/>
                                      <a:gd name="T188" fmla="+- 0 9285 9226"/>
                                      <a:gd name="T189" fmla="*/ T188 w 1076"/>
                                      <a:gd name="T190" fmla="+- 0 -177 -424"/>
                                      <a:gd name="T191" fmla="*/ -177 h 991"/>
                                      <a:gd name="T192" fmla="+- 0 9261 9226"/>
                                      <a:gd name="T193" fmla="*/ T192 w 1076"/>
                                      <a:gd name="T194" fmla="+- 0 -159 -424"/>
                                      <a:gd name="T195" fmla="*/ -159 h 991"/>
                                      <a:gd name="T196" fmla="+- 0 9235 9226"/>
                                      <a:gd name="T197" fmla="*/ T196 w 1076"/>
                                      <a:gd name="T198" fmla="+- 0 -131 -424"/>
                                      <a:gd name="T199" fmla="*/ -131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10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6"/>
                                        </a:lnTo>
                                        <a:lnTo>
                                          <a:pt x="665" y="989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90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6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6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3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50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9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6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8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8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7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8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2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4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5"/>
                                        </a:lnTo>
                                        <a:lnTo>
                                          <a:pt x="904" y="584"/>
                                        </a:lnTo>
                                        <a:lnTo>
                                          <a:pt x="923" y="603"/>
                                        </a:lnTo>
                                        <a:lnTo>
                                          <a:pt x="942" y="622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9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8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4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3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6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7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3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1"/>
                                        </a:lnTo>
                                        <a:lnTo>
                                          <a:pt x="484" y="32"/>
                                        </a:lnTo>
                                        <a:lnTo>
                                          <a:pt x="466" y="24"/>
                                        </a:lnTo>
                                        <a:lnTo>
                                          <a:pt x="448" y="17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4"/>
                                        </a:lnTo>
                                        <a:lnTo>
                                          <a:pt x="250" y="35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50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2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3"/>
                                        </a:lnTo>
                                        <a:lnTo>
                                          <a:pt x="131" y="299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9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9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6" o:spid="_x0000_s1026" style="position:absolute;margin-left:394.1pt;margin-top:-21.7pt;width:121.5pt;height:113pt;z-index:-18324;mso-position-horizontal-relative:page" coordorigin="7882,-434" coordsize="243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ZhWDAAAGIWAQAOAAAAZHJzL2Uyb0RvYy54bWzsfe2OJTmO3X8DfodE/bSRUze+IwrTvfDO&#10;bA8MjHcXmOsHyK7K+oCrKtOZ2V09NvzuPkei4opKSoyd7vECRu4CHd2TvNIRKVKiRFK//4dfvny+&#10;+vn24fHT3dfvXnW/O726uv369u7dp68fvnv1388/XK+vrh6fbr6+u/l89/X2u1d/vX189Q/f/8f/&#10;8Ptv929u+7uPd5/f3T5coZGvj2++3X/36uPT0/2b168f3368/XLz+Lu7+9uv+OP7u4cvN0/4z4cP&#10;r9893HxD618+v+5Pp/n1t7uHd/cPd29vHx/xv/4x/vHV96H99+9v3z79y/v3j7dPV5+/ewVsT+Gf&#10;D+GfP/Kfr7///c2bDw839x8/vRUYN38Dii83n76i072pP9483Vz99PDpWVNfPr19uHu8e//0u7d3&#10;X17fvX//6e1tGANG052K0fzp4e6n+zCWD2++fbjf2QTWFnz6m5t9+88//+vD1ad3373qp1dXX2++&#10;QEah26t+WGey59v9hzeg+tPD/V/u//UhjhH/+ue7t//jEX9+Xf6d//0hEl/9+O2/3b1Dizc/Pd0F&#10;9vzy/uELm8DAr34JUvjrLoXbX56u3uJ/7KZxOE0Q1lv8rRuHqTuJnN5+hDD5u2Vd+1dX+PP1OIxR&#10;hm8//pP8vsfP44/7fg6/fH3zJnYcwAq4OLLwH/sgEyvmZ6xY/t6sWNYtDmntA9tv3uz8OC1LHM+2&#10;PWdE+asLH7ryd1U2QPUeL7Pr8dfNrr98vLm/DZP2kfMmsRRDiLPrh4fbW+ozJtgWZPftPhCm2fWY&#10;T63sLyR7xAx0J9W/gZM7R27evP3p8elPt3dhdt78/OfHp2gZ3uHfwpx/J/DPmFvvv3yGkfjP11en&#10;K3Q28R+9WJKdrEtk/+n11fl09e0qiEMaTW1B4llbXd8NV7v4P+xNDYkKTQWaj1f7TLhQjYkq4RpM&#10;XNDy2CVxjRVcmP8K13CycEGke1NdDxoTFxaArC2wajVxbYmMuNYKrk4zv+vH3gLW5cwPRCayTrN/&#10;2ebOhNblAjh3fQ2clkA3nEYTXC6BQGSD0zJYT4vNty6Xwrmba+C0GLqxtzmXiyEQmeB6LYe122aT&#10;c30uiHNfVQMtCCwA5nzrczkEIhuclsM6nHobXC6Ic1/TBZjjfAJ38zhZYu1zOQQiG5yWwzpUzEef&#10;C+Lc1xSCK12mXd0CSsuC5HIIRCa4QcthHdfR5NyQC+I81BQCS7MGt5qcG3I5dAuIbHBaDuu02do6&#10;5II4DzWFGLQguhWqY3Eul0MgMsGNWg7rPNurwpgL4oxpbq8LoxZEt55MsY65HAKRDU7LYV1mW6xj&#10;LojzWFOIUQuiW4bN4tyYyyEQ2eC0HNb1VOFcLojzWFMI7htzhZgxAQyxTrkcOhKZ4CYtB4BbTIWY&#10;ckGcp5pCTFoQ3QRBWOByOQQiG5yWw7psmw0uF8R5qinEpAXRjWjOApfLIRCZ4LDxzuWwrhVTMueC&#10;OM81hZi1IMAU05TMuRwCkQ1Oy2FdK5ybc0GcISxbW2ctiG5aOotzcy6HQGSD03JYt85WiDkXxHmu&#10;KcSiBQGmLBa4JZdDIDLBLVoO6zbYpmTJBXFeagqxaEF0E1THmHNLLodAZIPTcsDO3OYc3al943pe&#10;agqxaEF0U28qxJLLIRCZ4FYth3WDHCy/Yc0FcV5rCkH/N7dzE7alBufWXA4diWxwWg4AZ5uSNRfE&#10;GSptKwQODhS4cTPn3JrLAaZkqYDTcgA427NZc0Gc15pCwIfW4FZzhdhyOXQjiEzO0f3O5ABTYs+5&#10;LRfEeaspBDzivLlu7EzObbkcApENTssBK4TtQ2y5IM7Yy9ti3bQgugEbemPObbkcApEJjqc6+VjX&#10;5WRv6LpTLoozflfB1520MLq+N/3p7pQLI1BVEGpprPPJnnndKZcHENYUoztpiXRdb04+nBUk3tDn&#10;J1UFoRbJOp1sR6w75UIBwpp2dKWLfbKtXqd9bFLZCAsnex1PtmnpCi+77mZ3Wiob/A9jFnZdLhMS&#10;VfBpiawDOrbsclc42nVPuytkMphbla7LJbKCyMZXutp9xe3BwVA2ZXBKUdWSXmsJeGfyT3nbJKrg&#10;09JY+8XeEXQ8X76sujiVqWlx4XBDIja+XEVIVMFXSKOfavhyeYB/VQ0pfG54ySa+IZcHiWx8pc/N&#10;czRz/mmnG3a1xr/C7V6x+7L0Q7ndJKrgK/Sjx4pk48vlce6qjndXeN7rZq4i3ZDLg0Q2vtLz7ivb&#10;ZaySav5VfW+ceiXCcJK6weez+KecbxJV8JX60VdWOe19d1X3uyv8760zt6Wd8r9JVMFX6sdSmX9j&#10;Lo8zdkS1+Ve44BtcE4t/ygUnkY2vdMGHoTL/tA+OjXgVn5YIdgO2AZxygxWoKggLDRkrJxhw+dLE&#10;4hk3nKwqQi0TrMn2PmbKRRKobISlMz4ulX2M9sa7qjvelf54Z7u8OFnJhowltGalZy2TdRorWqJd&#10;cpyz1nhYOuW4bTKnofbKSVXhoZYJ9oKVfYz2y7uqY96VnvlQMTTaNSeVjbD0zeeloinaOcdxcI2H&#10;pXs+LPZWRvvnpKogLDRlrvgjnfbQu6qLjtPiNL+CrYZVqiBUmkIqG2HppVd9Eu2m4+y1xsNnjrp9&#10;t9EVnjqoKggLTZkr5wid9tW7qrPeld76jDMdy2Brd51UFYRaJusE5pg7Bu2wd1WPvStd9nm2Lbb2&#10;2UllIyyd9gkupYlQe+1d1W3vSr99hv2yeKgdd1JVEBaaMlYR6jWl6rt3pfNeOQfstPdOKhMhYm+U&#10;5q0DPECLhwhrSYRc9fC7iqb0pfdeOTXqtfdePTbqT4Wm9DB0NsJ8oQfC2prSl977aOtyr713UlV4&#10;WGhKD6fSRpibLyCs7b360nsfVnPn0GvvnVQ2wtJ776aKlLX33le9977w3uHHmNtrbOOzaROoKggL&#10;TeFeyeSh9t/JavuUqy/8967HjtjQ5V458IHKRlh68KexImXtwfdVD74vPHi4/qbFxvFXzkNSVRBq&#10;TcFFkm0Pe+3D91UfHoFXqee4LmPva/JQ35qTqoJQa8qyVfY2fXFvXvXi4WYXCEdzf9grN77DKXUF&#10;YeHHI5ikMg+1H99X/fi+8OND39Y8VI58C6GWybIhkMHUFH2D3lc9eUQIFjyEdTAR5uYLB3M1Hha+&#10;/LLh/NZEqH35Hga2osuFLw8PxEaonPlAZc/DsdSUmrXR3nxf9eb7wpvHuZ25c+iVOx+odoSIYvuQ&#10;4tRuPqbQtbe/fJXYNfzb1Q3jcU8hBvP+7pExlGesy4igPA+MXEMToGKgW4UY1pjEIQzSJYa4SYxF&#10;5kjTXDoC+XSMHDueQL4dIqdRJTls4REwtHCB/NhIaW5IDitxpHXqfiA/NlQqYiA/NlRqBckxmY+A&#10;4RQN5MeGyvMfkuPc5kjrPI4J5MeGyrORQH5sqDyoIDnOF46A4alBID82VLrwJIfnfaR1+tOB/NhQ&#10;6dwG8mNDpadJcjiIR8DQ7Qvkx4ZKH4zkcJ2OtE6HKJAfGyovFgP5saGGmz7SYxN3CE64eIs/ODbc&#10;cA8WfnDUOO3WCRvSIxwK90Sxh4ODThYKIbTHekg2CnvOgz8QIXcHzVSX7FSHvcWhQSdLxVP7Qz9I&#10;tgrx/Qd/IPOa59rHekiDPmiwumSxEGByrIdks7ChOfaDZLV4LHpoDMludTilPPaDNOiDpgtxeVFD&#10;O5zhHeohWS/spI79INkvnnAd6iFZsA4HTsd+kAZ90Ih1yYp1OI451EOyYzwdOfKDcOhBI8DDimM/&#10;kOnNs4NjP5BB05U/9INkyOhZH/uBGG86uod+kAwZ/c5jP0iDPmjIgncX2HrQkPXJkPUHDVmfDBku&#10;Ao6NIRkyZB0d/EEatDZkcVMtO/YH5K2VGWsPr66QsfYjO7l5c3/zxI1++terb8iUCuk+H797xdwQ&#10;/uHL3c+357tA8sQNP898wDwczwvQC8Hnrzkh/ETSQXGjFNNf0/c+NBcNx7Arafpr+kYq3KWyLWhc&#10;qy344oEq8Ty1kb6xrYh/xLleq63Y47jrUWojfXP046486a/pG6kiJ8YuZGRBQumv6Su4Ivxx15P0&#10;5/SNZOIrjPvMSn9OX+kzKvaIq43WMBHCE5g24VyrSUfHEcydsFo16XgNQLqtPdhwtAO6edeoBD99&#10;ZbSyds24RGr1iyyZ0O+Cg8EmHV1v9LtgmW7S8SKFdDElqyq0kUeloEPuSrO9kUcIpMO1dqtf3KlG&#10;OkduE4+v0d6G4+5WexMPnkiHw74mnexCNmdaTbz0YHv7ZiXJK31l+vVxXm2O3GZePrO9tS23mRcK&#10;pIu5i1V5LDxOPULHQ6fQb1tui8hjwwVci38rI+PY3r7FSvxI38iXVebBttv59Pf0FTpew7I9rLfN&#10;fmUTgpyCJh0iS0J7KxaaVnvsj/2umNdturj+LEtbzzcYPba3OHYD4emRDnJp9yt66dirTZap2bFD&#10;iS8z5NzsV/RtdvR3W+O8Why7tokeIeul3S/wB/5h3rTwIZxVGIPzGIcwzoTFJeStDUUHk9lukXci&#10;hwh5kxAI25MQEbhRm5ahPbvg4Is5x7l5G6Po3RLToqv2A0cB0aAvuL9ptygWc3E0BcG6Mup9E59U&#10;PX2jyoMwzp0ZfkK7azEOs7M4YS8XtWqOOfiNUe+EnmTEcZsdvY/bSMh63l3INNr0TaNOXTuWEy1G&#10;Wc+I8nHYE9e8eU/bT12mb+qaUTvEOLnTTPjYe12LFiKrsIlxY9QOep6cZXSTZWraXZs0hPSNQ9l4&#10;p4z2xpgLXxX0KsvZiMirFg+5TIT2oIhNOln2BmfKcplgewO2c632aGsCnaPPS/JCYk2H6nhnptWg&#10;3x6q1ep3lu3txcFL/E3fyOeZ985sz9HlSQpLIFSt2e8k1obRrC183J6zX0b+t+gQkhTonNVslEMq&#10;ZzMw8s4ZvbbnwCjrRHtG0d9iW+1txSDbPI8qWtQ2bwdZitu4BpFUe14OMn8dWz/Ikf9+NpJmT/rG&#10;WTQw7pGzyIHGRE+Q4Y65JfNBbmCcncQgpgQ3hc3WZEVFwGyTTPb3jv0a5JDZMdkD7CpHCqvY7lRW&#10;UmcIss3wTh6kU8fzGBiEAGy44mhjEwegvY8ceMGP1hx7OTBqGGRM72j2yshF0jnbQwR+RTpHEKOw&#10;7nJommZu+sYZPMqcY6RQC98oWxrEJ7TpGHOHcfT7oXnqL31jv5O4Jz22Ia1+J2wc2d7grA9cfwPd&#10;ftaY+ktf6VeOn6lrrX5nsXKDt97IpBqcfcIs16Wj4wbOsiMcnQ3zzAhD8GVEmnZrHIusN6OjQwtj&#10;LdDe5JymLWLxJmf7jbINsT2Mu4lP3KfJ2YauMu9nrGSt9lbZP/E4ok0X5wv5eITOcw7SsYF3bIWK&#10;AYEvCw6WW/0iXijSOfqxyKYbFSHa7ckStMKON/uV+bI6+5hZ1mTk7zXbm2UhddvDMQrnHxK32u3J&#10;MefqrMzIuY/8czyrCYst+10cPZ+k38XbaYlvszjyGOGpsN/ZWY1GuYDwvK+RUYpsz1vuZV824yak&#10;NQ8GRr6zPe8YVu4wp/3qLNnb9JWdkrjtnp6nDYR3PI2KcAEf5dcaR5+OsR270YsHOSE8udneGPk8&#10;OseI6Wpq3K92Ez/SN/IlRN6Cz6N3NiN2cnTsbrrA9e47UC4p8I9769Z4eePPecANcZNOjgcH91gt&#10;NueouaxuAzanrV6ZCEBwjlGTtWhw9gbiQHhkcnAyOJt+MUBea3It4g2BKVthpO1lQ9zBwdFucZLp&#10;SbTYK3sCb68kNxODcxMjO9IBFqPVaZpIjkFO5wZY/3Rrbz/fPd7G/4m3oiGWcb8exfnC26yw3+Pd&#10;50/vfvj0+TNvRR8fPvz4h88PVz/foDboHzr+vzStyD6HsMivd/xZ6pk/R3lGuYFlocZQ6/N/b0hr&#10;Pv1jv13/MK/L9fjDOF3jwGi9PnXbP27YYm7jH3/4P7yc7cY3Hz+9e3f79c+fvt6muqPdeKzyolRA&#10;jRVDQ+VR3v9uE7QijKs6yFP4P2uQKDT69R1Gd/Pm4+3Nu3+Sf3+6+fQ5/vtrjTgwGcNO38AIFNeM&#10;FRpZTvPxzY937/6Kao0Pd7HmKmrE4l8+3j38r1dX31Bv9btXj//zp5uH21dXn//rV5Sc3JDxijn/&#10;FP5jnBaeYDzkf/kx/8vN17do6rtXT68Q2cp//cNTLOr60/3Dpw8f0VMXePH17r+g9Oj7T6zmGPBF&#10;VPIfqHrZqgIKy18URA3qUxY8ZdHX36og6oaStkHxEagWFuxLGdAQzc+SqIzCD6Lay6Eav7qUAS1/&#10;B5Wwi6H+v6gCis3X8yqgYaC/dRVQgyepoGqVI9pY/BuqgG5Yhq9Cj0Ewl6Kc2JReah4wSl1iYxix&#10;XSkCyszqi/QvZNgv700hyp/50vtMuFBhlc/K0eBybjVxYZHfGwtVQA1cmIhZU6jPMZi44N/sTQUi&#10;Exd0KWsMl5WbiQvzY2/szCwnAxdOLvK2UIlkMYFxxdgbC1QmsiLFCSa8N6HxAGNvLlYBtcBpASAp&#10;e7LB5RIIVDY4LYQNdyk2uFwKsQqoBU5LAbPMnmq8it+HGqhMcDTRkUwKJaD2kaUEjAvbm0NInC3W&#10;MqnptI0m57it2FsDOCY1GYrAM0IFbrU5B2N6aS5WATU4x1OfrDXqpw0ul0OgssFpQeAu+2RzLhdE&#10;rAJqgCtTmU7IAmXfcZW42Abu23LOMT3W4BwPOrOxbieUUrDEyti6vblYBdQCp+WAqV4Bl8shUNng&#10;tCA23CPb4HJBxCqgFjgtBxRa6mzO5XIIVCY4bmAU53pbIXhHd+FcyF4ywNGDzlqDbbXB8SRlby1Q&#10;2eC0ILYTik1bYuUB8d5crAJqgdNyCGln1pyj57G3FqhscFoQxGWDywURq4Aa4Hg3pziHTHALnCpB&#10;0nUhX9xQiKIESRUcnbF9rLEKqAVOy6FDXLQNLpdDoDI5x3OlbKwAZ6+sDHrIwDH71QKn5YBbDNsI&#10;8/R9by1QmeCKwiOYc7ZYeai0NxergBrgyqIjPYZqiZVhG3trSJVjuqEh1qLmCALy7L0SPfa9uVgF&#10;1AKn5YBdhD3neO60txaobHBaENtptLWVx617c7EKqAGuLDXCfESLczzD2FuDL1tZW4tKI4hh6Ext&#10;ZczC3lysAmqBKxSiR+asCS6XA0riMWfdECsvfGOnqXyTvfDzWCcDV1GIssBIjzLsJrhcDkjMqWzP&#10;i/oi26myZeKt1QVcqC5icI4HWNlQu76irbq2CKlMzuE+NW8OkXj2ws/jtQwcyyVY4LQcUOneVghd&#10;VoRUNrhCIcBjc87poiKhpogBrqwoMiA33hIrbzf3oWIBrnCOh7WZIHCWYe/nGPO5NxergFrgtBzQ&#10;re3g6GIipDI5x5slDc7mHJNcMnAVhSjriAydrRC8d9hbwxAqClFWAUXYqb2hM6uAGsx7VgR0QEE4&#10;S7TMMVQIWRPIsCeo5pnookHpVlstzCqgJkItEGhGDWEukUBWQVjoBousWFs7sCENJVQgC3VELISl&#10;i92jIITJQ+1jk8xGWDrZCD+wERZedqgjYiLUQkG5xhrC3FgFsgpCLRSE3VekzAvTfWIjx72iJ9ix&#10;JbpYAqOf+woPc6FgXWMlRmselu52X9mvmJVALR6WHndtV8DE1MuQ69sC/CXRRU2pI8yFgrOUyhIC&#10;ZqgGsV2yLSEzYXOEIKvwUAsFUrY9NCylWYNSDdTiYel7szymqSna+SaZjbD0vlGOxtYU7X7HeqAm&#10;Qi0U7Icr85A3f/vEDmQVhFooG1IWKwhzoUhFUBOhFgo0x94p6JKggcxGWPrhLNxl2kPtiHPVNrcy&#10;ZUlQKL296DGbOeMhySoItVDq58faG49VQS0elmVEaqfIuiyoPkfGzcBLHZFaAZQ9uTXFUbTrpfBY&#10;EXc15z382yGHuSE5rARvqrxqLNT9QJ4uQ9utp6TWPXaiTU6tYOuYzEfASEThGUc9h8hlqAfT8uWG&#10;+7zHF7axS27HeQ8Ha5OnjPw9asMhF6nuGQ8OuQx1jyVvk0uI/3m/4nbIYV4ppoOJ+BII+VJHxCqF&#10;JNFFKDxybBKHnTSZzzr4R2Y9zmWjtFiX/tgPRLyXSOL2dAjbvgBpD3vxfiCz+aWOSDK5vyL9novy&#10;FbLvuXNnHMUluT4GfrGEB9V1t2MXAh0hhsrVgRCbmDhP0p/TV9qTNQB77iaZhNfAAWuSsUon0TWp&#10;pFhQmvEJUPpGYGJn2uh59oru0gKTWkjf2BL3NCByIqgln8GJHJPsYicASkTUzlLA5QJQOYk6kcjJ&#10;eY4mgScbbdlENkCSLTJ6c4FbbabKXgBvATVbS2kMTmKHBL2x2HALm0wclkVpkTFJimPAO6htOtmM&#10;9fg225OUGBSqbNPJjke8bmy/0kRMX9E5vpFGfE4oIApWyzgcrZOwx85JKgmlbClbr9hGUnYneJP4&#10;w1xxJsFOBz62+BxKoRKfw2eUhY394hyq2Z5Yo3iFXReHxPru+6UkrfQVqZWWN/35JXLwK2LxXiIH&#10;f/PIQR4KFZGDYcL/PSMHVxZCoFJfB5t4iRvceBvOuMENoezQOviW6Rn1Z7+5RA2Wv4IS/rtFDfLo&#10;7HnUYDCtv3XU4DOOpJjBKj/+9pjBiXWlpXxFHg+YXzmdeSLFvoPgLqE8sKPxqE6uJOarJPYLDabD&#10;fpyHaxWcRO0z4EJUnEPNuDmwMOVHgyFe0MCkjwVXHOI9x4QN1o6JFCYmfRyIV7lRO9rgkzqhZayg&#10;gam4yFhxufQclLrEIImJqrzCmPm4nAGruMHg4xoWMM34FVftBrCc7SSxgWnGg194cMcCljM/xgha&#10;wDT3Uc7ZApbzniQmsPLCYsKrkhYwIz7QAFbcVix4+v05x9RNBUlsYJr56Aw1lw2OGbGBFjDN/9nk&#10;mLqgIIkNTDMftYbsOaZvJ0KRcwNYcTcxIRDmOcfUvQRJTGDlrQTKQZgc05cSoba5BUzzf8DxvAEs&#10;n/wksYFp5m89QlotUdLt2S1PjAe0gGn+93h4xgCWT36SmMDKOwi+62YB01cQ4QbCAFbGAqKE+nNg&#10;+vIhVllPa35m8TXzsTLgfThj8uubBxgf044V9w6IUjJw5bwHhc0vzXqEUNjGQj9DFl4hM/hVRADi&#10;lu85LBX9BwoTVhn7x3ftLG4ZsX8WLM371UKVT3teHxmLdhnzh8s6G1TO+PjytwVKc/66s1Dlcx4U&#10;Jqwy2o+hvhavjGg/A1YZ7Weg0oF+FVCa5dtpteeVEeVngdLmBiG0z+eVjvCrTHeWV8h3cKeKQTXi&#10;+wxYRXzfYE0sFdsHClOEzyL7RnvvZUT2WbA075GL8pxbzGffDTMobFia7YiGtBdsI6bPgqV5bxp5&#10;9ap3zcY/i+aDcbMmvBHNZ8AqovkwT59zS0XygcLkVhnHd6rsu4w4PguW5j3TgAxcuaUhiQ1MMx5Z&#10;QLbdMmL4DGBFDB9fUnkOTAXwkcQE9ix+D4FMliCN+D0LmJ72qBxjAcvnPUlsYJr5W19ZFY3YPQuY&#10;5v9oA8tNPUlMYM/i9gZsHS2WmXF7BrYybm8y55kO2iNNBZ0WwYZ09gq6XAy4/qtsc8LJdGavUU7B&#10;kClvDy/GjDQVdFoO2Obb082M17N4V7i5iylY/WQ3aWx0paOLmmM27wpPN8Tqmei0MBa8EP1cUfV7&#10;3aSpoCs0AoUrKuhyWUicnolOC2PBO3YWulwrSGOjK13enu8NGZtrM0bPQld4vSivYqFTbi9pKui0&#10;IBB1VEOntaKvaUURn8c3UQ3ead+35mIiNjMpTzzUOlXR5bKQ2DyLd6X/O50sdNoBBo3Nu8IDXrca&#10;Ou0Cx7g8E50Wxoglx+CdCsojTQWd1op1RQKCOe+0Hxxf6TbRaWHQQlnockmQxkZX+MLrUkOnneEY&#10;j2ehK9zhASepBjrlD5Omgk4LYl2QWWLyTnvEMRbPRKeFMdiHjiozjjQVdFoQ61LZAcBfTuoTYrtr&#10;nnFXuMYVdMo5rqMr3GNUKa1YY+0fx9e5Ld6xTE22zg72WsHb6d1pII3Nu8JPXhcs76ZkdXJcfJnb&#10;RKeFMeCwyZh3KjmONDa6wl1eZ75dbK0V2l+Or3Jb6AqPGe8RWOiU00yaCjotCACroctlgWPl2lpR&#10;PMg9DtaZTIiS2SVLmgo6LYgGOq0V4TVui3eFBz1CywzJKh+aNDa6wouuS1a70fElbhOdFsZoWxTl&#10;SpOmgk6bJ2hFRWe1Nx1f4TbRaWGMmCkW73JJkMZGV/jUK8p521qhner4AreFrnCrR/NeSj+/TZoK&#10;Oi2IdeVb2ZbOat86vr5totPCmCaTdypHjjQVdFoQ6zbZxySddrDjy9sWusLF5pWXIVnlY5PGRlc6&#10;2Se8LW3yTnvZ8dVtE50WxmzvoFSWHGkq6LQgNorMRqf9ivDitolOC2MxT7/0c9ukMdGVr21vQ+3G&#10;ipEzu/1ErY3a/XHx2LZ9zaef2m7c82lBbGPlxrZnmG2OrrJWlA9tr8hYfT7v9DPbpKnwTgsCsrK1&#10;AoniGl3lTpmlc/M9Ctx3C526VSaNja70tiesyNa8Y0xczruat10+sL3hBNfgHV/t2CVBmgq6Qism&#10;HBzb6JRWxNe1Da0oH9fGVDHR5ZIgzY4OcSgvOSovOSrnlxyV2iSQApPnlxyV8sFriUJ+eesWeSHm&#10;g+BcYhAoiMPSFM7tZJBI8Wj8IAX0Oj9IWXQvb92GQMyKHFJG3ctbty0u8Wo8zNaD6XWpVPL55a3b&#10;Flt5lRjYigoeMUi/rdP/P791i90mBv8rssK4BWZWGIN4yPRL0lfMTeDrf+T2huuFyOwLRUpTSJRR&#10;LhuCEiNl+nv6Cp3ID5c7Tbr0fh6/rfbgCAeEq/ceH295MBJcPbTbk7y1dU9bTfjTN46D71mG9nCY&#10;1sQnD0+t2Pe06eDKEJ/zgMYmD3esTm5MkCzbg7Fu9yvj2JOv0zjTV8YrNbpX8KfdHjw39rtnlqd2&#10;0je1FzP6VidHKsl3wTlZq1/Kn/0ue1Z46i99Zf5JGsICX7/ZHjUD7c04F27SSX7f7Ix3TQ8EOAXu&#10;F3kfdvIeKpEK7BO8/Ra+BSmFHMe4r0KJH+kb+bLQ4ybdrunp7+kb6fg0IOm8J5NnnliTDjcmLXzp&#10;gbTBSR+cGeyM9rwHemaeHJHOSaWcxLJdnkxP40zfOF4+/MD2cK3RHMckuXy8OW+Nd5IcM2c6j+IM&#10;OM8w4CQ4oHOScfk6RBBGW4fGlBfYnvLpKWFnpKNsgPbNemJs+kYG80UKYkurefpr+goVL61A5SCT&#10;tNC2iRrFlLUFOvJ6Fj06VKJebaEjTj605bBfTEnbMI0pOdIBlnIt2+o3yjuLniwl4xGB/a3JjTD4&#10;ME5nLRkYAQjWei/GyRuLuJttdipP3OwlNdLMSd84gwZejnEGtdmLe/hA5phLvsPF1nAH1cQmZLgM&#10;apPJItye3gmbl7bN+z1gc3ZEl6cH2zNpkJW1c7Js+Qw9u+UdaWuwfEqMdLw0aNKJ5e2dHcfIe0C2&#10;5/UrO0/36TY5NfAeLZkkVX1w+k0rCJ/Ka42XTxFxHDQWTTqRx+j0O4s8JqffWeTBFazVLx+zJb7J&#10;61fGgVy9dnsyjtnpNz0ZNzv98gkz4sN9cbNfvhge6Bw+LzKvFq9fMVMLLEeLf4vsOPhEWpMu7VC9&#10;9hi2xPFip9psb3/irU3Ha+LQnrOjnKVf3FU2+53T03fOOCbp13sBfUr9Im6uNd4p9euMI21jvCeV&#10;R/H0+IRbq99R+p0cz2wQ8zztxbTSQpW+smClfvcSPunv6St00u/oPPnYS7+eJ9BLv6MzjnBbGuxV&#10;my8IGwnzanTGEcrnoT3v6cpQx5R0jjzkZTnvxUzev7M1x89jqEEgayuv7MeHvWBXklX6RplJERoE&#10;rjWnlFhS93HrhK29fUhFbVx9jCN1zJT4x3yYr6kVsiOEP9MiY5RrkH2bjBU8Qea+Jhct/Og8Fiiu&#10;GF+jbmGTxhBM3KISZI5Siyo4r6lGeY4II231mKjauKRHZ5GIpn/cqz+l6Zq+cdrKBsXZaSe2Ojtt&#10;2WbRTWyNEp5JEDmsSJNMpASVaZExTJoTyDndS4cmOIxptSYXIaNzpijujndUE+rYAhzSRpq9dlIV&#10;cMKGrIUuROWwPRSJb9KJwZ+d8keoGh+YNztldFDpO9J5/p1sKPkmawvfIGWIZmeBS1629+btKAuS&#10;9+btxBAZ8G9x5vskptA7opzkTGd13jSe5RzAO0Llhpj4Vke3edQZ6BwVWtJRtfN2ajqi5NFsS26r&#10;nFRszunUKuPdnMMuHj1zHJszr/gGcKRrO6Irk8NDe844GGwe6Jz2pPyWOw4Jgdgc+77KPN2co8zn&#10;lzTJar9UkHqpIPV3eXuSy6iuIBWdwb9nBSkUQ4/6ej3GBehSQwqJjfhTKCIV14isiJTxs0sZqWc/&#10;/HetIwXz9ryOVHCufus6UgZTUiWpOkv+9lJSrIsfusRy0SwlFToviDDVYiRoSLu7Zg7sZQZc6oaA&#10;eXvAaCBCTGaaDBeqIhIYAfImMCyYe2OhnpQFDFMuAzYxgHqfmZcesUbvTZHGhIWNVdbUhmfjTFg4&#10;Jd7bCs9PWrCK8F8c15m4VPwviUxgZfjvhtJApiRz9sfXJ01smv84GrWx5fwnkY1NC2DbwF0TWy6C&#10;WFjKxKaFMKFskSVP9fgkiUxsZaLtttgaQO/mItLw9qSFrUiznfBGgoVN5dmSyMamhbBtSHe0+GaU&#10;lzKxaTHgrtHGlkuBRDY2LYQNgSk2NqUKocKUha1IsR3RmsU3lWNLIhMbF71cSxGqYWLjNvUiU+Sx&#10;f8OTG9EvzY0fL4yz5oaK/VAZtiSysWkhbDi0trHlUoh1pkxsWgy4WrH5lkuBRCY2bsezgW5zRRd0&#10;dm0oNWVhK5JrO7RmyVRl15LIxqaFABNi2zedWxuqTZnYtBiYy2UsCSq1NuZyGSuVFgFypWyJ6rxa&#10;zF17ttFHzYSAl8IsZPR09qkbXhMz1tAiqRYRSXjSkZuzYuHWObV4pbWCTIvgerHth8qpJZEpzyKl&#10;FtjwXJeFTenBxEeSLHnSo8u4do2IV5tvuSIEKhNdkVJblanOqJ2ZJGWhKxJqrzFOE51KqQ1UNjot&#10;iKou0H3dJ0l8cNJEp3XhGvcPNrpcFIHKRqdFUbUijDrJ0NX0AYfgSrJ9ZSvCqIG9uWtSmejoqmcT&#10;ZWMavDXveNe1NxefnLR4x5CGrLlrZE2ZvFMptYHKRqdFsa183szQCp1Ri7JS9rwrHp28Zsq3ZU14&#10;MboPNlCZ6Hgvmg12W5HaaKHTGbXh0UmLd0VC7TUe1rbAqVJVJLKxaUFsG4ZqYlM6gQHYnOP1UDbU&#10;6w7pZcYCofJpSWRj0xqBkkfIRzfB5XI4hzcnLcbxiisDh4pvFjasVBehgsaEVuTSosgSBmFB07m0&#10;qKJp840nwBm0jml5Bt9ULi2JbHBaCADHt9cNdTCqVpl803JgcqEJLpcCiUxwZeEq1J2qLPxm5SoL&#10;X1m6qmdCqME9XbyKVBWEhTBO/WDzz3xx0kaoRdKzeK6JMF8rSFVBqCUCBqBmiiVhs4KVibDwqvGc&#10;io1QudWkshEWfjUQ8g04Yw6Gh3ni1A91U0JerY2wEMtm64guZNWBqoJQiwSTA/6kjTAXilSyshEW&#10;YkG1C1PKysWOj9QZ21BUFdVGATyszEPtZbMcqW1m8ICjbhKbVhOhcrRZLcbmIa+rc7MFTbGXtk77&#10;2vHFSZOHPAPNmmQVRktRVE2rWIjxuYtRlrSCRUHtBlPGuqIzfljjYOFxY6Nh4lMeN4hs/pUeN44q&#10;bHja5Y5FrUz2FU43tuqVOajc7kBWgajlgXm6ViBqLUGd3soc5N1zJmHs1+0NjH5uMpDZEEv/m5Xa&#10;TSFrBzyWtzK5WLjg16xqbYpZOeGBrAJRKwpOpCrzUPvhscaVDVHL5XqoeG76wclAVoGoxbItlT20&#10;WejKhFi45NehzrilzMorD2Q2xNIxx0W9LWjtmcdqVzZELRfIuLKoaO+cZBWIWizbNFYEbZW8siFq&#10;uQBixeQwg2BfSAOZDbF00sfKlj+EYewN4ly5uqqUfjoir2110Y46ySoQtVhQgcL2SjrtqsfiVyYX&#10;i+pX13xK3tRoxhzsgw5kFYhaLLjDXu25qP11rvYVu/jMY6+cdnSFyx4fMzBWv9JnH1B8x7SL2mmP&#10;ZbBMLpZuO4vEm1zUfjvJbC7yWjNbCxBJUYOYiwUZxNXVpfTdcQFmI1TaAiobYOm7D/AaTB5q5z2W&#10;wzJ5WLrvXIZMhNqBJ1kFYqEsA9+DtnbaVk0sG6KWyjUStisQc6kEsgrEQln62vLHCKJd+86xMJYJ&#10;sfDl0XdlE6Hc+UBmQyw8etwD2g59pz36WB3Lhqjlct3x0Qhr+VNefSCrQNRi2frKcQifs8u5GEpk&#10;2RC1XK67obL8MdZ4l0sg2yG+VARqZPNLcOcZ/lSMJHNy+XHKhkCsl1erP5S1YyQr/LzH7LcZyQ0g&#10;GbnH+zrkUJhAngI12+QSn3reg+AdcpHqnmfjkEPXCGYP/2+TS3bJy6vVz+aM5MOdDxbSCOeNZDzP&#10;CY9oa0rUeHm1+mvDBHY8Wgls3VMH2hMaz1ekH6RcFO8Hor48MTgkuFS9rNuLKTg9SCD8+aUiUEvS&#10;dHWCpA+arpeKQIdma7Jjl1IOYbb+6uI4YUsYquNgk0y5XmrfxHQYHBZDnMMezn/5ewrAjnS4MSOd&#10;k4+I0+xAlZQ6tZG+qi0nZQlba7bl1CSJZmHY7U7qKX2lRwGGE9EojvTn9I1ks6TVbk5li1l2Bxvu&#10;QpvtpSh5J3Mspa3KDQGknnClr+CTdF6XTgqwIAizjQ+FXMjkzcMn2SveeJm2HNtrp1Muks6LEK8m&#10;PmbBhPac7JqFdxkcB+TSkgceZIl0OGVs0wlfnGwOFuoJ/TrZDQtKU0U6B1/K0nDy9BaeknK8jgot&#10;skfenPolFzoPn/SLdN0m/9I49l1WmsfpG+dz4su6tbNXFlmbUW273a9k6zDrpIVvlrxaL+sIUX6B&#10;z24WE59UgDzcrCiZf16WFR55Ce25WVuSqrs4uZiTpM16WWWTbJq8LLVJCpZ5WW9jKo/gZDulNHYU&#10;Nm/Kjenc5LOX5TemKjRO1uCYClo5WYiD2FMvq3E4WNBqkDIPo1NIa0gFrbCOtOYzLt4DX7xs254n&#10;ZeDf6NgrnN1FOsdu9FIOwiukhRdcQ3ssG9Achzi6g2Ofex6PYxx4063dnuxWcRPg0EX7jMv3Y3Sw&#10;C+1xxHWwdwqH9TxDxzi88jC95Nqz8HizX5Fv59hThEGEflGAv9neIOuqVw5nELvRYf/Uwpf0A7d1&#10;bTrZl/AhnVZ74ynKzWtvFP+0cwoTJvvijXcvC+bsX5hUTfl2zj5xEjvkyW0SebA8fosvqaxPj/Ww&#10;SSf7CIR0tOkkS7ePTx1X96eTZIn3Tk0I2u8w753CCzPDY6gf+/FO2j+kr+yLJft7cLJ5Z8lupf1t&#10;8SWt+4OzLsyyvg1OnYlUmJBZ4K1+F4Z2YLwjqkQ36WRf5xU6XHg9yPb2I9XEt/SVfRivWkjnlNVY&#10;ZV/Cyn4tfCkbeoJ+Numkit3kOHkrr3aBb3L2EausW5OzXuJx29ieY/9w/RLoZmcfyyxo4psdfaN/&#10;EuicbPJN1tXZydrfRN/m/ZQ6yTV9o3wRjhz79QrEyPrhlalCCLG015YvAkHjxJpRQ641EUAYV0Kv&#10;ZxzgCgudoYAwYWzrEsIWRcjO4sDowThqaF97MLK9Y13QNqFk78/Ofgyn0MIep3gh3lAV9jgzEYTC&#10;HmeLhwMkaRG63x6M1DD0lAUtxsFMzi4lnl1R7bG9dboW++Dsp9HiMcXPCNsrLQgje1j5ro1R1tDJ&#10;2QMjNzhuGiZnk4SJG7Xa80qgXELoLCvJTIy4/26NZZNtNd22Jp3c6I3ONniT7dnobENWUcDBOcZb&#10;xUZ49XgXMXc9zFlrHIvImG5Mk07c097ZNqRjKMSct9uTKkSInm/SpXrGDApo4ZtlO4BAijadyA2R&#10;tG062a4gbqVNJ8cFnXOsRcvB5ZHx4q1xTMk9cKokTqLtjlWYGFWHbh2uIMwvmv828ybZszpbLmQ2&#10;h9bgObWGOsoK7zi6o1hzp6oR0oIjg9tDGBnZHOTQxIZnNwNZW1iDVFxqjxNJwaGt9kQaZJ/vtMXY&#10;e8Bv77XTGYez/vVS/dbhbM9AWPTpWCY6WgFaeztEhSeZs63rZRvrTNwQzoTWHKvOwwB22jnOJQLz&#10;Ip23F2GwI9tznPgQ4Ek6WNmWKnQMQSWdt22QLRDSk5z24ixHiJVDF/v1DnMQmRrw8VCnPY7IP2/V&#10;6YR/nlPbiZUbnFJMFzqPzzKVHaesE3s4ONYaAWeRL44T38mk7x2nLKR4YR70nrMarYC3GIvL2Du7&#10;rXQCh6WxJVyRRe/s/Hej0p6iaUY5rcn65XUqhwY0Va0hyBrhTXdxeXvHRYVyUWl7xyNnrk+QaXsx&#10;SedBkEZrCJiRoTVn4ZcJ4thFGYAze6ONuNyjJwf8pXzZS/myX1O+7DXLkX14uP/L/fe/P/zv3z6Q&#10;GoVaHm7uP356+8ebp5v8v0NLb277u493n9/dPnz/fwUAAAD//wMAUEsDBBQABgAIAAAAIQCB+8N+&#10;4gAAAAwBAAAPAAAAZHJzL2Rvd25yZXYueG1sTI9Na8JAEIbvhf6HZQq96ebD2pBmIyJtT1KoFsTb&#10;moxJMDsbsmsS/33HU3ubj4d3nslWk2nFgL1rLCkI5wEIpMKWDVUKfvYfswSE85pK3VpCBTd0sMof&#10;HzKdlnakbxx2vhIcQi7VCmrvu1RKV9RotJvbDol3Z9sb7bntK1n2euRw08ooCJbS6Ib4Qq073NRY&#10;XHZXo+Bz1OM6Dt+H7eW8uR33L1+HbYhKPT9N6zcQHif/B8Ndn9UhZ6eTvVLpRKvgNUkiRhXMFvEC&#10;xJ0I4pBHJ66SaAkyz+T/J/JfAAAA//8DAFBLAQItABQABgAIAAAAIQC2gziS/gAAAOEBAAATAAAA&#10;AAAAAAAAAAAAAAAAAABbQ29udGVudF9UeXBlc10ueG1sUEsBAi0AFAAGAAgAAAAhADj9If/WAAAA&#10;lAEAAAsAAAAAAAAAAAAAAAAALwEAAF9yZWxzLy5yZWxzUEsBAi0AFAAGAAgAAAAhACoi1mFYMAAA&#10;YhYBAA4AAAAAAAAAAAAAAAAALgIAAGRycy9lMm9Eb2MueG1sUEsBAi0AFAAGAAgAAAAhAIH7w37i&#10;AAAADAEAAA8AAAAAAAAAAAAAAAAAsjIAAGRycy9kb3ducmV2LnhtbFBLBQYAAAAABAAEAPMAAADB&#10;MwAAAAA=&#10;">
                <v:group id="Group 2387" o:spid="_x0000_s1027" style="position:absolute;left:7892;top:826;width:1077;height:990" coordorigin="7892,826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394" o:spid="_x0000_s1028" style="position:absolute;left:7892;top:826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vNcUA&#10;AADbAAAADwAAAGRycy9kb3ducmV2LnhtbESPT2vCQBTE74LfYXmCN93owYbUjTS2lh6KoPbi7ZF9&#10;+UOzb0N2Y9J++m5B8DjMzG+Y7W40jbhR52rLClbLCARxbnXNpYKvy2ERg3AeWWNjmRT8kINdOp1s&#10;MdF24BPdzr4UAcIuQQWV920ipcsrMuiWtiUOXmE7gz7IrpS6wyHATSPXUbSRBmsOCxW2tK8o/z73&#10;RsHv2yGm7D3Go/l8HfridM2y/qrUfDa+PIPwNPpH+N7+0ArWT/D/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K81xQAAANsAAAAPAAAAAAAAAAAAAAAAAJgCAABkcnMv&#10;ZG93bnJldi54bWxQSwUGAAAAAAQABAD1AAAAigMAAAAA&#10;" path="m11,375r-5,6l3,387r-1,6l,399r1,5l2,407r1,4l6,416r4,3l29,439r40,39l108,517r39,40l186,596r40,39l265,674r39,40l344,753r39,39l410,819r32,31l473,878r30,24l531,922r26,17l592,959r36,15l659,984r40,6l719,990r19,-1l773,982r36,-15l842,943r30,-30l893,880r14,-39l913,810r2,-34l916,757r-1,-19l913,717r-2,-21l907,673r-4,-23l988,735r4,4l996,742r7,3l1007,745r5,-1l1017,744r6,-3l1029,736r5,-4l1042,726r8,-8l1057,710r6,-7l1068,697r4,-5l1075,686r,-5l1077,676r,-5l1075,667r-1,-3l1071,660r-4,-4l1035,624r-32,-33l970,559,938,527,906,494,873,462,841,429,809,397,776,365,744,332,711,300,679,268,647,235,614,203,582,171,550,138,517,106,485,73,453,41,420,9,412,2,404,r-5,l393,1r-5,1l382,5r-6,5l369,15r-7,7l354,30r-9,9l338,46r-4,6l328,59r-3,5l324,70r-1,6l323,81r1,3l326,89r3,4l332,97r23,22l378,142r22,22l423,187r22,23l468,232r23,23l513,277r23,23l559,323r22,22l604,368r22,23l649,413r23,23l694,458r23,23l740,504r22,22l785,549r7,27l800,620r6,39l809,694r,16l809,714r-2,23l796,777r-21,31l754,825r-37,13l688,840r-19,-2l643,831,608,815,571,792,539,768,508,741,474,708,456,689,437,671,418,652,399,633,380,614,361,595,342,576,324,557,305,539,286,520,267,501,248,482,229,463,211,444,192,426,173,407,154,388,135,369,116,350,98,331r-4,-3l90,325r-5,-2l82,323r-5,-1l71,323r-6,2l60,327r-7,6l47,338r-7,7l31,353r-8,8l16,368r-5,7xe" fillcolor="#c1c1c1" stroked="f">
                    <v:path arrowok="t" o:connecttype="custom" o:connectlocs="3,1213;1,1230;6,1242;69,1304;186,1422;304,1540;410,1645;503,1728;592,1785;699,1816;773,1808;872,1739;913,1636;915,1564;907,1499;992,1565;1007,1571;1023,1567;1042,1552;1063,1529;1075,1512;1077,1497;1071,1486;1003,1417;906,1320;809,1223;711,1126;614,1029;517,932;420,835;399,826;382,831;362,848;338,872;325,890;323,907;329,919;378,968;445,1036;513,1103;581,1171;649,1239;717,1307;785,1375;806,1485;809,1540;775,1634;688,1666;608,1641;508,1567;437,1497;380,1440;324,1383;267,1327;211,1270;154,1214;98,1157;85,1149;71,1149;53,1159;31,1179;11,1201" o:connectangles="0,0,0,0,0,0,0,0,0,0,0,0,0,0,0,0,0,0,0,0,0,0,0,0,0,0,0,0,0,0,0,0,0,0,0,0,0,0,0,0,0,0,0,0,0,0,0,0,0,0,0,0,0,0,0,0,0,0,0,0,0,0"/>
                  </v:shape>
                  <v:group id="Group 2388" o:spid="_x0000_s1029" style="position:absolute;left:9006;top:1093;width:223;height:225" coordorigin="9006,1093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reeform 2393" o:spid="_x0000_s1030" style="position:absolute;left:9006;top:1093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X6cIA&#10;AADbAAAADwAAAGRycy9kb3ducmV2LnhtbESPQWvCQBSE74X+h+UVvNWNQkqNWUUEidemen9mn0nI&#10;7tuQXU3013cLhR6HmfmGybeTNeJOg28dK1jMExDEldMt1wpO34f3TxA+IGs0jknBgzxsN68vOWba&#10;jfxF9zLUIkLYZ6igCaHPpPRVQxb93PXE0bu6wWKIcqilHnCMcGvkMkk+pMWW40KDPe0bqrryZhV0&#10;qXk666pnn6blyVwexS05F0rN3qbdGkSgKfyH/9pHrWC5gt8v8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0RfpwgAAANsAAAAPAAAAAAAAAAAAAAAAAJgCAABkcnMvZG93&#10;bnJldi54bWxQSwUGAAAAAAQABAD1AAAAhwMAAAAA&#10;" path="m167,55l152,40,133,24,116,12,101,5,89,1,81,,64,3,46,13,28,28,19,38,7,56,,73,,90r3,11l10,116r12,17l37,151r18,19l71,185r18,16l106,213r15,8l134,224r7,1l158,222r18,-10l194,197r10,-10l216,169r6,-18l222,134r-3,-10l212,109,201,93,186,75,167,55xe" fillcolor="#c1c1c1" stroked="f">
                      <v:path arrowok="t" o:connecttype="custom" o:connectlocs="167,1148;152,1133;133,1117;116,1105;101,1098;89,1094;81,1093;64,1096;46,1106;28,1121;19,1131;7,1149;0,1166;0,1183;3,1194;10,1209;22,1226;37,1244;55,1263;71,1278;89,1294;106,1306;121,1314;134,1317;141,1318;158,1315;176,1305;194,1290;204,1280;216,1262;222,1244;222,1227;219,1217;212,1202;201,1186;186,1168;167,1148" o:connectangles="0,0,0,0,0,0,0,0,0,0,0,0,0,0,0,0,0,0,0,0,0,0,0,0,0,0,0,0,0,0,0,0,0,0,0,0,0"/>
                    </v:shape>
                    <v:group id="Group 2389" o:spid="_x0000_s1031" style="position:absolute;left:8673;top:-1;width:950;height:948" coordorigin="8673,-1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Freeform 2392" o:spid="_x0000_s1032" style="position:absolute;left:8673;top:-1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hlsIA&#10;AADbAAAADwAAAGRycy9kb3ducmV2LnhtbESPT4vCMBTE78J+h/AWvGnqKiJdo4ggevDiP/D4aN42&#10;xealJFnb3U9vBMHjMDO/YebLztbiTj5UjhWMhhkI4sLpiksF59NmMAMRIrLG2jEp+KMAy8VHb465&#10;di0f6H6MpUgQDjkqMDE2uZShMGQxDF1DnLwf5y3GJH0ptcc2wW0tv7JsKi1WnBYMNrQ2VNyOv1bB&#10;VE9c55ri/3rdWNOuL7PWb/dK9T+71TeISF18h1/tnVYwHsHzS/o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7+GWwgAAANsAAAAPAAAAAAAAAAAAAAAAAJgCAABkcnMvZG93&#10;bnJldi54bWxQSwUGAAAAAAQABAD1AAAAhwMAAAAA&#10;" path="m880,932r7,-7l897,917r10,-10l918,896r9,-9l933,879r6,-7l944,865r2,-7l949,851r1,-6l949,839r-2,-6l945,827r-4,-6l918,782,896,743,873,705,850,666,828,627,805,588,783,549,760,510,738,471,715,432,692,393,670,354,647,316,625,277,602,238,580,199,557,160,534,121,512,82,489,44r-3,-4l482,32r-6,-6l473,21r-4,-6l463,9,459,6,455,3,447,r-4,l438,1r-5,1l428,5r-6,5l416,14r-7,7l401,29r-9,10l384,46r-5,7l374,59r-3,6l370,71r-2,6l368,81r1,5l370,90r2,6l376,100r20,34l416,167r20,33l457,233r20,34l497,300r20,33l537,367r20,33l576,433r20,34l616,500r20,34l656,567r20,33l696,634r21,33l737,700r20,33l777,767r2,3l780,775r-7,-5l740,750,707,730,673,710,640,690,606,670,573,650,540,630,506,610,473,591,439,571,406,551,372,531,339,511,306,491,272,471,239,451,205,431,172,411,139,391,105,371r-6,-3l95,366r-5,-1l86,363r-5,1l76,365r-6,1l64,370r-7,5l50,380r-8,9l31,399r-7,8l17,414r-5,6l7,426r-3,5l2,436,,442r,4l2,450r1,5l6,459r6,6l17,469r4,3l27,476r5,3l38,483r7,4l84,510r39,23l161,556r39,22l239,601r39,23l317,646r39,23l394,691r39,23l472,737r39,22l550,782r39,22l628,827r39,23l705,872r39,23l783,918r39,22l828,944r5,2l840,947r6,1l851,947r7,-3l865,942r7,-4l880,932xe" fillcolor="#c1c1c1" stroked="f">
                        <v:path arrowok="t" o:connecttype="custom" o:connectlocs="897,916;927,886;944,864;950,844;945,826;896,742;828,626;760,509;692,392;625,276;557,159;489,43;476,25;463,8;447,-1;433,1;416,13;392,38;374,58;368,76;370,89;396,133;457,232;517,332;576,432;636,533;696,633;757,732;780,774;707,729;606,669;506,609;406,550;306,490;205,430;105,370;90,364;76,364;57,374;31,398;12,419;2,435;2,449;12,464;27,475;45,486;161,555;278,623;394,690;511,758;628,826;744,894;828,943;846,947;865,941" o:connectangles="0,0,0,0,0,0,0,0,0,0,0,0,0,0,0,0,0,0,0,0,0,0,0,0,0,0,0,0,0,0,0,0,0,0,0,0,0,0,0,0,0,0,0,0,0,0,0,0,0,0,0,0,0,0,0"/>
                      </v:shape>
                      <v:group id="Group 2390" o:spid="_x0000_s1033" style="position:absolute;left:9226;top:-424;width:1076;height:991" coordorigin="9226,-424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shape id="Freeform 2391" o:spid="_x0000_s1034" style="position:absolute;left:9226;top:-424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OUsMA&#10;AADbAAAADwAAAGRycy9kb3ducmV2LnhtbESPQWsCMRSE7wX/Q3iCt5pVodjVKKIIUuhBK+jxsXlu&#10;FpOXdRN19983hYLHYWa+YebL1lnxoCZUnhWMhhkI4sLriksFx5/t+xREiMgarWdS0FGA5aL3Nsdc&#10;+yfv6XGIpUgQDjkqMDHWuZShMOQwDH1NnLyLbxzGJJtS6gafCe6sHGfZh3RYcVowWNPaUHE93J2C&#10;aOz35rY/dt1uvD5vz/br055QqUG/Xc1ARGrjK/zf3mkFkwn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oOUsMAAADbAAAADwAAAAAAAAAAAAAAAACYAgAAZHJzL2Rv&#10;d25yZXYueG1sUEsFBgAAAAAEAAQA9QAAAIgDAAAAAA==&#10;" path="m2,304r-1,6l,315r1,5l4,327r3,4l10,335,657,982r4,4l665,989r8,2l677,991r6,-1l688,989r6,-3l700,981r7,-5l714,969r9,-8l732,952r6,-8l743,938r5,-7l751,926r1,-6l753,915r,-4l752,906r-1,-3l748,898r-3,-3l722,872,699,850,677,827,654,804,632,782,609,759,586,736,564,714,541,691,518,669,496,646,473,623,451,601,428,578,405,556,383,533,360,510,337,488,315,465,292,442r-1,-4l285,415r-5,-22l276,372r-3,-20l271,332r-2,-18l268,297r,-20l270,254r5,-21l281,214r10,-16l302,184r21,-17l341,157r19,-5l388,150r20,2l429,158r22,9l469,176r18,10l505,198r18,12l537,222r15,12l567,248r17,16l601,280r19,19l639,318r19,19l677,356r19,19l715,394r19,19l753,432r19,19l790,470r19,19l828,508r19,19l866,546r19,19l904,584r19,19l942,622r19,18l980,659r4,4l988,666r3,1l996,668r4,l1005,667r6,-1l1016,663r7,-5l1030,653r7,-6l1046,638r9,-9l1061,622r5,-7l1071,609r3,-6l1075,598r1,-6l1076,588r-2,-4l1074,580r-3,-4l1067,572r-20,-20l1028,533r-20,-20l988,493,969,473,949,454,929,434,830,335,811,316,791,296,771,276,751,256,732,237,712,217,692,197,672,177,649,155,634,140,618,126,603,113,588,100,574,88,559,77,545,67,520,51,502,41,484,32,466,24,448,17,431,11,398,3,378,1,358,,339,1,319,4,285,15r-17,9l250,35,234,48,217,63,204,77,193,93r-9,17l176,129r-6,21l165,171r-3,27l161,216r,19l162,254r2,21l166,296r4,22l174,342r,-1l160,327,145,313,131,299,117,284,103,270,89,256r-4,-4l81,249r-7,-2l68,246r-4,1l59,247r-6,3l48,254r-6,5l35,265r-8,8l20,281r-7,7l9,293r-4,6l2,304xe" fillcolor="#c1c1c1" stroked="f">
                          <v:path arrowok="t" o:connecttype="custom" o:connectlocs="1,-104;657,558;677,567;700,557;732,528;751,502;752,482;722,448;632,358;541,267;451,177;360,86;291,14;273,-72;268,-147;291,-226;360,-272;451,-257;523,-214;584,-160;658,-87;734,-11;809,65;885,141;961,216;991,243;1011,242;1037,223;1066,191;1076,168;1071,152;1008,89;929,10;771,-148;692,-227;618,-298;559,-347;484,-392;398,-421;319,-420;234,-376;184,-314;162,-226;164,-149;174,-83;117,-140;81,-175;59,-177;35,-159;9,-131" o:connectangles="0,0,0,0,0,0,0,0,0,0,0,0,0,0,0,0,0,0,0,0,0,0,0,0,0,0,0,0,0,0,0,0,0,0,0,0,0,0,0,0,0,0,0,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sz w:val="24"/>
          <w:szCs w:val="24"/>
        </w:rPr>
        <w:t>Bài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thực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hành này giúp bạn hiểu rõ về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giao th</w:t>
      </w:r>
      <w:r w:rsidR="008E4BD0">
        <w:rPr>
          <w:spacing w:val="1"/>
          <w:sz w:val="24"/>
          <w:szCs w:val="24"/>
        </w:rPr>
        <w:t>ứ</w:t>
      </w:r>
      <w:r w:rsidR="008E4BD0">
        <w:rPr>
          <w:sz w:val="24"/>
          <w:szCs w:val="24"/>
        </w:rPr>
        <w:t>c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CDP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và</w:t>
      </w:r>
      <w:r w:rsidR="008E4BD0">
        <w:rPr>
          <w:spacing w:val="1"/>
          <w:sz w:val="24"/>
          <w:szCs w:val="24"/>
        </w:rPr>
        <w:t xml:space="preserve"> c</w:t>
      </w:r>
      <w:r w:rsidR="008E4BD0">
        <w:rPr>
          <w:sz w:val="24"/>
          <w:szCs w:val="24"/>
        </w:rPr>
        <w:t>ác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thông số liên quan, nắm được chức năng </w:t>
      </w:r>
      <w:r w:rsidR="008E4BD0">
        <w:rPr>
          <w:spacing w:val="-1"/>
          <w:sz w:val="24"/>
          <w:szCs w:val="24"/>
        </w:rPr>
        <w:t>c</w:t>
      </w:r>
      <w:r w:rsidR="008E4BD0">
        <w:rPr>
          <w:sz w:val="24"/>
          <w:szCs w:val="24"/>
        </w:rPr>
        <w:t xml:space="preserve">ủa các </w:t>
      </w:r>
      <w:r w:rsidR="008E4BD0">
        <w:rPr>
          <w:spacing w:val="-1"/>
          <w:sz w:val="24"/>
          <w:szCs w:val="24"/>
        </w:rPr>
        <w:t>l</w:t>
      </w:r>
      <w:r w:rsidR="008E4BD0">
        <w:rPr>
          <w:sz w:val="24"/>
          <w:szCs w:val="24"/>
        </w:rPr>
        <w:t xml:space="preserve">ệnh 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>rong giao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t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ức này.</w:t>
      </w:r>
    </w:p>
    <w:p w:rsidR="00F81C28" w:rsidRDefault="008E4BD0">
      <w:pPr>
        <w:spacing w:line="260" w:lineRule="exact"/>
        <w:ind w:left="440" w:right="77" w:firstLine="360"/>
        <w:jc w:val="both"/>
        <w:rPr>
          <w:sz w:val="24"/>
          <w:szCs w:val="24"/>
        </w:rPr>
      </w:pPr>
      <w:r>
        <w:rPr>
          <w:sz w:val="24"/>
          <w:szCs w:val="24"/>
        </w:rPr>
        <w:t>Chú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ý: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CDP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thông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ủa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ết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nối trực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ếp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với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nó,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tr</w:t>
      </w:r>
      <w:r>
        <w:rPr>
          <w:sz w:val="24"/>
          <w:szCs w:val="24"/>
        </w:rPr>
        <w:t>ái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với các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thức định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tuyến. Giao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thức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ị</w:t>
      </w:r>
      <w:r>
        <w:rPr>
          <w:sz w:val="24"/>
          <w:szCs w:val="24"/>
        </w:rPr>
        <w:t>nh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tuyến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có thể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cấ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thông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 của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hay kết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nối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n tiếp qua n</w:t>
      </w:r>
      <w:r>
        <w:rPr>
          <w:spacing w:val="-1"/>
          <w:sz w:val="24"/>
          <w:szCs w:val="24"/>
        </w:rPr>
        <w:t>hi</w:t>
      </w:r>
      <w:r>
        <w:rPr>
          <w:sz w:val="24"/>
          <w:szCs w:val="24"/>
        </w:rPr>
        <w:t>ều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III.    </w:t>
      </w:r>
      <w:r>
        <w:rPr>
          <w:b/>
          <w:spacing w:val="59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 xml:space="preserve">Mô tả bài </w:t>
      </w:r>
      <w:r>
        <w:rPr>
          <w:b/>
          <w:spacing w:val="-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ab và đồ hình</w:t>
      </w:r>
    </w:p>
    <w:p w:rsidR="00F81C28" w:rsidRDefault="00F81C28">
      <w:pPr>
        <w:spacing w:before="2" w:line="120" w:lineRule="exact"/>
        <w:rPr>
          <w:sz w:val="13"/>
          <w:szCs w:val="13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BA7B17">
      <w:pPr>
        <w:spacing w:before="29"/>
        <w:ind w:left="116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155" behindDoc="1" locked="0" layoutInCell="1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-3505835</wp:posOffset>
                </wp:positionV>
                <wp:extent cx="5828030" cy="3930015"/>
                <wp:effectExtent l="0" t="0" r="1270" b="4445"/>
                <wp:wrapNone/>
                <wp:docPr id="18" name="Group 2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030" cy="3930015"/>
                          <a:chOff x="1545" y="-5521"/>
                          <a:chExt cx="9178" cy="6189"/>
                        </a:xfrm>
                      </wpg:grpSpPr>
                      <pic:pic xmlns:pic="http://schemas.openxmlformats.org/drawingml/2006/picture">
                        <pic:nvPicPr>
                          <pic:cNvPr id="19" name="Picture 2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-5521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0" name="Group 2380"/>
                        <wpg:cNvGrpSpPr>
                          <a:grpSpLocks/>
                        </wpg:cNvGrpSpPr>
                        <wpg:grpSpPr bwMode="auto">
                          <a:xfrm>
                            <a:off x="1800" y="-5142"/>
                            <a:ext cx="2507" cy="0"/>
                            <a:chOff x="1800" y="-5142"/>
                            <a:chExt cx="2507" cy="0"/>
                          </a:xfrm>
                        </wpg:grpSpPr>
                        <wps:wsp>
                          <wps:cNvPr id="21" name="Freeform 2384"/>
                          <wps:cNvSpPr>
                            <a:spLocks/>
                          </wps:cNvSpPr>
                          <wps:spPr bwMode="auto">
                            <a:xfrm>
                              <a:off x="1800" y="-5142"/>
                              <a:ext cx="2507" cy="0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2507"/>
                                <a:gd name="T2" fmla="+- 0 4307 1800"/>
                                <a:gd name="T3" fmla="*/ T2 w 25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07">
                                  <a:moveTo>
                                    <a:pt x="0" y="0"/>
                                  </a:moveTo>
                                  <a:lnTo>
                                    <a:pt x="2507" y="0"/>
                                  </a:lnTo>
                                </a:path>
                              </a:pathLst>
                            </a:custGeom>
                            <a:noFill/>
                            <a:ln w="157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2381"/>
                          <wpg:cNvGrpSpPr>
                            <a:grpSpLocks/>
                          </wpg:cNvGrpSpPr>
                          <wpg:grpSpPr bwMode="auto">
                            <a:xfrm>
                              <a:off x="1800" y="569"/>
                              <a:ext cx="2002" cy="0"/>
                              <a:chOff x="1800" y="569"/>
                              <a:chExt cx="2002" cy="0"/>
                            </a:xfrm>
                          </wpg:grpSpPr>
                          <wps:wsp>
                            <wps:cNvPr id="23" name="Freeform 2383"/>
                            <wps:cNvSpPr>
                              <a:spLocks/>
                            </wps:cNvSpPr>
                            <wps:spPr bwMode="auto">
                              <a:xfrm>
                                <a:off x="1800" y="569"/>
                                <a:ext cx="2002" cy="0"/>
                              </a:xfrm>
                              <a:custGeom>
                                <a:avLst/>
                                <a:gdLst>
                                  <a:gd name="T0" fmla="+- 0 1800 1800"/>
                                  <a:gd name="T1" fmla="*/ T0 w 2002"/>
                                  <a:gd name="T2" fmla="+- 0 3802 1800"/>
                                  <a:gd name="T3" fmla="*/ T2 w 200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002">
                                    <a:moveTo>
                                      <a:pt x="0" y="0"/>
                                    </a:moveTo>
                                    <a:lnTo>
                                      <a:pt x="2002" y="0"/>
                                    </a:lnTo>
                                  </a:path>
                                </a:pathLst>
                              </a:custGeom>
                              <a:noFill/>
                              <a:ln w="1574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4" name="Picture 23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45" y="-5126"/>
                                <a:ext cx="9178" cy="515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9" o:spid="_x0000_s1026" style="position:absolute;margin-left:77.25pt;margin-top:-276.05pt;width:458.9pt;height:309.45pt;z-index:-18325;mso-position-horizontal-relative:page" coordorigin="1545,-5521" coordsize="9178,6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h3t3QUAAHkXAAAOAAAAZHJzL2Uyb0RvYy54bWzsWG1v2zYQ/j5g/0HQ&#10;xw2uJVnyG+IUme0UBbotWLMfQEu0JVQSNUqOkw7773vuKFnyS9agXQp0iwHbpHg83utzJ168vs9S&#10;607qMlH5zHZfObYl81BFSb6Z2b/fXvfGtlVWIo9EqnI5sx9kab++/P67i10xlZ6KVRpJbYFJXk53&#10;xcyOq6qY9vtlGMtMlK9UIXMsrpXORIWp3vQjLXbgnqV9z3GG/Z3SUaFVKMsSTxdm0b5k/uu1DKtf&#10;1+tSVlY6syFbxb+af1f027+8ENONFkWchLUY4jOkyESS49A9q4WohLXVyQmrLAm1KtW6ehWqrK/W&#10;6ySUrAO0cZ0jbd5otS1Yl810tyn2ZoJpj+z02WzDX+5utJVE8B08lYsMPuJjLW8wmpB5dsVmCqo3&#10;unhf3GijI4bvVPihxHL/eJ3mG0NsrXY/qwgcxbZSbJ77tc6IBRS37tkLD3svyPvKCvEwGHtjZwBn&#10;hVgbTAaO4wbGT2EMZ9I+N/AD28JyLwg8t1lc1gwm7gi60O6hO2Yd+mJqTmZpa+kuL4oknOJb2xWj&#10;E7t+Ov6wq9pqaddMsifxyIT+sC16CIFCVMkqSZPqgcMZRiKh8rubJCRj06TjoknjIizTqXDSmG3T&#10;0JldgrRiB1m5msci38irskAuwHLg0DzSWu1iKaKSHpMrD7nw9ECSVZoU10makgdpXOuMdDoKxzNm&#10;M6G+UOE2k3llclfLFOqrvIyTorQtPZXZSiIU9dsIcobAjQrBU+gkrzh6ECHvyopOp1jh9PrTG185&#10;zsT7qTcPnHnPd0bL3tXEH/VGznLkO/7Ynbvzv2i360+3pYRVRLooklp0PD0R/mwu1ahjspSz3boT&#10;jClkOBao+WcR8YgsRLKWOvwNtgcdxpWWVRjTcA1D1s9BvF9gq7eGJpeUyLtPppI7dL3jlGgyauhM&#10;Bo8kBEJFl9UbqTKLBrA9RGVjizsoYpRrSEjsXFEEsDLn3DFxJsvxcuz3fG+4hDsWi97V9dzvDa/d&#10;UbAYLObzhdu4I06iSObE7su9wcZVaRI18VnqzWqeauOla/5wjMPULVmfoqIVo/Fg82882bgAT2mI&#10;rwFFhpE9PtYo6gG3DlF0zEXmGCWpUvxbKOqOHZzKaOj6nkHDxvVe4IyM6+ta12LomV1hvKwx9Gjf&#10;IwC6K1C1ywYHMHtaMlHNPlfv3seikAg+YtuiHgC+Num1lpJaAYI9n/SsCZvCVHarErMwK0T2tCQ6&#10;Y5NHLLm3iJiGW5NBFINN1sC/UY1Vm6gW/xZeWmcp+osfe5Zjkdv4x3isJYO+huyHvnXrWDuLncEp&#10;1xIh2Tu8/IEzOssLed/y8jq8IP9eQhGbVIcq93ktNUYWCgdVZ9KrUCUV3lvIhkDjWAIHENHiI7Q4&#10;+5jW7KmPIKg57su0baEvWxmToDiSZHw+htZuZrMp6EGm7uSt4qXqqJXAIe1qmnepTFh3pDLL2EFn&#10;cd7vDyVZO57tAF+akyhuMPLHbJwOohDcd4DH4Q9pA24HZGjt8oh9SiV4WY8rkaRmDPqUjfs/Qdkm&#10;R01Sr1T0AETVChUJWYMXDAxipT/a1g7N+swu/9gK6rrStzlAZ+L6PsgqnvjBiFBYd1dW3RWRh2A1&#10;sysbEU7DeYUZtmzRamxinOSyW3N1hb51nXAVJPmMVPAlTYB7BvzP1wHk51Ed4B7rq9SBYMhdr2mT&#10;qKXGmxLkoY740Sqw39OpAYe7EJHnmujaFnUJx+xZagCwxJizWwMGz1oD9hbZV4BH7HGIE89TAejo&#10;f6wAg7HjPbEC1Lzgz2+yApD4X1AB2IlNJjDKUoHA4KUCnFxMnL71kOEP6thBufuiPpuAhLq0b6sC&#10;1K8ENfxhdgJ/Z16Gj+6wsOur3SF4foOkN+0dAmMLaUJd93/mDsHAxLn+6eXS4OQezfWGpsA01a69&#10;RQvc4PAWDVj5cmnQ3F1w7YDRmn9+YeGbAgNm7aVBe/nILWR9TVqPcb/LHOq7aLpA7s6Zqr0xv/w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cf4Iz4gAAAAwBAAAP&#10;AAAAZHJzL2Rvd25yZXYueG1sTI/BasMwEETvhf6D2EJviWyncoNrOYTQ9hQKTQoht421sU0syViK&#10;7fx9lVN7HPYx8zZfTbplA/WusUZCPI+AkSmtakwl4Wf/MVsCcx6NwtYaknAjB6vi8SHHTNnRfNOw&#10;8xULJcZlKKH2vss4d2VNGt3cdmTC7Wx7jT7EvuKqxzGU65YnUZRyjY0JCzV2tKmpvOyuWsLniON6&#10;Eb8P28t5czvuxddhG5OUz0/T+g2Yp8n/wXDXD+pQBKeTvRrlWBuyeBEBlTATIomB3ZHoNVkAO0lI&#10;0yXwIuf/nyh+AQAA//8DAFBLAwQKAAAAAAAAACEAR7hZ2o+HAACPhwAAFAAAAGRycy9tZWRpYS9p&#10;bWFnZTEucG5niVBORw0KGgoAAAANSUhEUgAABlkAAAZyCAYAAACzBYIjAAAABmJLR0QA/wD/AP+g&#10;vaeTAAAACXBIWXMAAkVTAAJFUwF5p7hpAAAgAElEQVR4nOzdSXbcSrIE0JDO2xfXzpXpD/RZYpMN&#10;gETjFn7vtAYvibDEwKwi9WsAAAAAAADww/v7+59H//uvsz4IAAAAAABAmkdDi5EFAAAAAADggXtD&#10;i5EFAAAAAADgiVtDi5EFAAAAAABgge9Di5EFAAAAAABgoc9Di5EFAAAAAABghY+hxcgCAAAAAADE&#10;uPeP0O/p7e3t6X7y/v7+x8gCAAAAAACUccaIstX38cXIAgAAAAAAXK7yuHKPkQUAAAAAALhE4rDy&#10;mZEFAAAAAAA4Vfq48sHIAgAAAAAAnGKWceWDkQUAAAAAADjcbAPLGEYWAAAAAADgQDOOKx+MLAAA&#10;AAAAwCFmHljGMLIAAAAAAAA7m31c+WBkAQAAAAAAdtFlXPlgZAEAAAAAAF7WbWAZw8gCAAAAAAC8&#10;qOPAMoaRBQAAAAAA2KjruPLByAIAAAAAAKzWfWAZw8gCAAAAAACsZGD5y8gCAAAAAAAsZmD55/fV&#10;HwAAAAAAACCRmywAAAAAAMAibrF8ZWQBAAAAAACeMrD85OfCAAAAAAAANnCTBQAAAAAAeMgtltuM&#10;LAAAAAAAwF0GlvuMLAAAAAAAwE0GlseMLAAAAAAAwA8GlueMLAAAAAAAwBcGlmV+X/0BAAAAAAAA&#10;EhlZAAAAAAAANvBzYQAAAAAAwP/4qbDl/rv6AwAAAAAAAFTx9vb29ILKxxDlJgsAAAAAADDG6HWL&#10;ZcmY8oybLAAAAAAAwNT2GFRucZMFAAAAAACY8hbLUePKByMLAAAAAAA0N9vAcvS48sHPhQEAAAAA&#10;AFM4a1z54CYLAAAAAAA0NsMtlrPHlQ+/r/iPAgAAAAAA7OGqgWUMPxcGAAAAAAAEunJc+eAmCwAA&#10;AAAAEKXCwDKGf5MFAAAAAADaSvz3WKoMLGO4yQIAAAAAAISoNLCMYWQBAAAAAAACVBtYxjCyAAAA&#10;AABAS4k/FVaNkQUAAAAAACit4i2WMYwsAAAAAABAYVUHljGMLAAAAAAAQFGVB5YxjCwAAAAAAACb&#10;GFkAAAAAAIByqt9iGcPIAgAAAAAAFJMwsIxhZAEAAAAAANjEyAIAAAAAAM28v7//ufozzMDIAgAA&#10;AAAAlJHyU2FjGFkAAAAAAAA2MbIAAAAAAAAlJN1iGcPIAgAAAAAAsImRBQAAAAAAYAMjCwAAAAAA&#10;wAZGFgAAAAAAgA2MLAAAAAAAABsYWQAAAAAAADYwsgAAAAAAAGxgZAEAAAAAANjAyAIAAAAAALCB&#10;kQUAAAAAAGADIwsAAAAAAMAGRhYAAAAAAIANjCwAAAAAAAAbGFkAAAAAAAA2MLIAAAAAAABsYGQB&#10;AAAAAADY4NfVHwAAAAAAADjf+/v7n6s/wy1vb28x24WbLAAAAAAAABsYWQAAAAAAADYwsgAAAAAA&#10;AGxgZAEAAAAAANjAyAIAAAAAALDBr6s/AAAAAAAAcI339/c/V3+GW97e3iL2CzdZAAAAAAAANjCy&#10;AAAAAABAUyk3RqoysgAAAAAAAGxgZAEAAAAAANjANSAAAAAAAGju/f39z9Wf4buEnzJzkwUAAAAA&#10;AGADIwsAAAAAAFBOxds13xlZAAAAAAAANjCyAAAAAAAAJVW/zWJkAQAAAACA5hL+kfmKjCwAAAAA&#10;AEBZlW+zGFkAAAAAAAC3WTYwsgAAAAAAAGxglQIAAAAAAP6n6s9zVbxp4yYLAAAAAADABkYWAAAA&#10;AACgvIo3bIwsAAAAAADA/1T8Wa6qjCwAAAAAAECEardZjCwAAAAAAMAXbrMsY2QBAAAAAABiVLrN&#10;YmQBAAAAAACiVBlajCwAAAAAAMAPfjLsOSMLAAAAAAAQp8JtFiMLAAAAAABwk9ssjxlZAAAAAACA&#10;SFffZrFAAQAAAAAAD109Zjxz1Y0bN1kAAAAAAAA2cJMFAAAAAAB4ym2Wn4wsAAAAAADAIoaWr/xc&#10;GAAAAAAAwAZusgAAAAAAAIu5zfKPmywAAAAAAMA0zhyB3GQBAAAAAABWqX6bZYxzbrS4yQIAAAAA&#10;ALCBkQUAAAAAAJjOGbdt/FwYAAAAAACwWsJPho1x7M+GuckCAAAAAABM68gxyMgCAAAAAACsdsY/&#10;LF9d+wcAAAAAAABs1/lnw9xkAQAAAAAApnfEGOQmCwAAAAAA8JKU2yxj7HujxU0WAAAAAADgJV3/&#10;fZaWfzQAAAAAALC/lBste41CbrIAAAAAAACt7DUGuckCAAAAAADsJuU2yxiv32hxkwUAAAAAANhN&#10;p3+fpc0fCgAAAAAAnCflRssro5CbLAAAAAAAQFuvjEFusgAAAAAAAIdIuc0yxrYbLUYWAAAAAADg&#10;MDMPLX4uDAAAAAAAYKwfhNxkAQAAAAAADpV0m2WM5TdajCwAAAAAAMDhZhxa/FwYAAAAAABwuC3/&#10;sHx10/1BAAAAAADM74hbETOOANXMdptFYAAAAAAAKO2qYt7ocoyZhhYBAQAAAACgjMoFvNFlP5XP&#10;+ZZ7Zy8QAAAAAABcJq1s/8zo8pq0s7913gIAAAAAAMDp0gr2R4wt2yRm4PtZO3gAAAAAAE6TWKyv&#10;YXBZJzEPn8/YYQMAAAAAcLjEMv0VxpblErPxcb4OGQAAAACAwyQW6HszuDyXmJO3t7dfDhYAAAAA&#10;gN0lluZHM7bcl5oXBwoAAAAAwG5Sy/KzGVx+SsyOQwQAAAAAYBeJJfnVjC1fpWXI4QEAAAAA8LK0&#10;crwaY8s/SVlyaAAAAAAAbJZUiFdnaPkrKVMODAAAAACATZLK8CTGlpxstT8oAAAAAADWSynBUxla&#10;MjLW/pAAAAAAAFgnofyeRfexpXrWWh8OAAAAAADLVS+8Z9Z5bKmcu7aHAgAAAADAcpWL7i4MLfW0&#10;PRAAAAAAAJapWnB31XVsqZjDlgcBAAAAAMAyFYttDC1VtDwEAAAAAACeq1Zo81O3saVaJls9fAAA&#10;AAAAlqlWZnOfoeU6rR48AAAAAADPVSqxWcbQco1WDx0AAAAAgPuqFNds12lsqZDXNg8bAAAAAID7&#10;KhTW7MPQcp42DxoAAAAAgPuuLqvZX5ex5crstnjAAAAAAADcZ2CZW4ex5aoMT/9gAQAAAAC4z8DS&#10;g6HlGL/P/g8CAAAAAADn6jCmXTEkTb9cAQAAAABwW4finZ9mv9VyZq6nfpAAAAAAANxmYOnN0LIP&#10;PxcGAAAAAADNzD6ynTUiTb1UAQAAAADw0+wFO+vMfKvl6KxP++AAAAAAAPjJwMIthpZtpn1oAAAA&#10;AAD8NPPI8spQMPNzWcrQst60DwwAAAAAgK9mGxKOHAVme1ZLGVrWmfZhAQAAAADwz0yjwRVDwEzP&#10;7xlDy3LTPigAAAAAAP6ZYSSoUv7P8CyfqfKsj7Dn+U37kAAAAAAA+Ct9FKha+Kc/12eqPvc97HV2&#10;0z4gAAAAAAD+Sh0DUkr+1Oe7RMoZbLHHuU37cAAAAAAAyBwAUov9xGe9ROp5LPHqmU37YAAAAAAA&#10;yCr+Zynzk575UrOczS2vnNe0DwUAAAAAoLuksn/GEj/p+S8x4xl92HpW0z4QAAAAAIDuUkr+mcv7&#10;MXLOYalZz2vLOf0+4oMAAAAAAMASsxb2n832N842Gn3Yck5THSwAAAAAAH8lFOGzjQ/PJJzJGrOe&#10;35pzmvIBAAAAAAB0V73Qn7WgX6L62awx8zkuOadp/3gAAAAAgK6ql/gzF/NLVT+jNWY+z2fnNO0f&#10;DgAAAADQVeUCf+ZCfovKZ7XGzOf66Iym/aMBAAAAALqqWtzPXMS/quqZrTHz+d47n2n/YAAAAACA&#10;jqqW9TMX8HupenZrzHzOt87n9xUfBAAAAACAPmYu3vfkOdV263yMLAAAAAAAUMTb29uv5LFlhts4&#10;j3w/m9iDAgAAAADgp2old/JgcLVqZ7lGh3N/f3//M/0fCQAAAADQRcVSvkPZfqSKZ7pUh7Of/g8E&#10;AAAAAOiiWiHfoWQ/S7WzXWr2DPg3WQAAAAAAoLjUsSJ1HFrKyAIAAAAAwO5SR4HKUp/pzEOLkQUA&#10;AAAAgF2ljgEJPNtajCwAAAAAABOY+bYAXyUOLbPm08gCAAAAAMBuEgeARJ5zDUYWAAAAAAAIZGi5&#10;npEFAAAAAABCJQ0tM/5kmJEFAAAAAACCJQ0tszGyAAAAAABAOEPLNYwsAAAAAAAwgYShZbafDDOy&#10;AAAAAACwi4SSH/b039UfAAAAAAAAeM1sN0RSuMkCAAAAAADBDCzXMbIAAAAAAACnmO0n5YwsAAAA&#10;AAAQyi2WaxlZAAAAAAAgkIHlekYWAAAAAAAIY2CpwcgCAAAAAABBUgeW2f49ljGMLAAAAAAAEMPA&#10;UouRBQAAAAAAAhhY6jGyAAAAAABAcQaWmowsAAAAAABQmIGlLiMLAAAAAAAUZWCpzcgCAAAAAAAF&#10;GVjqM7IAAAAAAEAxBpYM/139AQAAAAAAgL9Sx5Ux+g0sY7jJAgAAAAAAJRhY8hhZAAAAAADgYgaW&#10;TEYWAAAAAABgk84DyxhGFgAAAACAKXQvu5Ol3mKROSMLAAAAAABcxsCSzcgCAAAAAMAuUgeDq6Q+&#10;LwPLP0YWAAAAAAA4mYFlDkYWAAAAAAA4kYFlHh4IAAAAAMBEKhT4yvj7KpzPFs70NjdZAAAAAADg&#10;BAaW+RhZAAAAAADgYAaWOXk4AAAAAACTqVDoK+f/qXAeWzjD59xkAQAAAACAgxhY5mZkAQAAAACA&#10;AxhY5vff1R8AAAAAAABmkjqujGFgWctNFgAAAAAA2ImBpRcPDAAAAABgQhXK/m6lfYVnvlW3s9qL&#10;mywAAAAAANCYgWU7Dw4AAAAAYFIVblZ0KfArPOstupzPUdxkAQAAAADgMKnjwxqpf6OB5XVGFgAA&#10;AAAA2MjA0puHCAAAAAAwsSojwIylfpVnu9aMZ3EVN1kAAAAAAGAlAwtjGFkAAAAAADhB6ihxS+rf&#10;YmDZn5EFAAAAAAAWMrDwmZEFAAAAAAAWMLDwnQcLAAAAADC5SuNAauFf6Rmukfq8U7jJAgAAAAAA&#10;DxhYuMcDBgAAAABooNJQkFT+V3puayQ942T/Xf0BAAAAAACgmtRxZQwDy5k8aAAAAACAJioNB5WH&#10;gErPaa3Kz3VG/k0WAAAAAABOV3XIqPq5ljCwnM/IAgAAAADQhBJ+Xs72Gh46AAAAAEAzlW5rVBoH&#10;Kj2XNSo9w27cZAEAAAAA4DJVho0qn2MtA8u1jCwAAAAAAM0o5r8ysLCVkQUAAAAAgEtdOXIYWHiF&#10;QwAAAAAAaKrawHD2cFDt71/KwFKHmywAAAAAALRjYGEPRhYAAAAAAEo4a/gwsLAXBwIAAAAA0FjF&#10;weHIMaHi37uEgaWm/67+AAAAAAAAcAYDC6/6nKG3t7dfDgYAAAAAoLmK48Pew0LFv3EJA0sdtzLk&#10;cAAAAAAAKDlC7DUwVPzbljCw1HEvQw4IAAAAAICyQ8QrQ0PVv2kJA0sdj3L0+8wPAgAAAABATVVL&#10;/a1DiYGFMxhZAAAAAAAobe1gYmBhL8+yZGQBAAAAAGCMUbvgTx5Olqr8/LnNyAIAAAAAwP9ULvqX&#10;DC2pY0zl5859RhYAAAAAAKZgYOFsRhYAAAAAAL6oXPrfG1IMLFzByAIAAAAAwA+Vy//vg4qBhasY&#10;WQAAAAAAiPMxrBhYOMqSbDlEAAAAAADuSh0xKjOwZFiSfTdZAAAAAADgJAaWuThMAAAAAAAecptl&#10;HwaWHEsz7yYLAAAAAAAczMAyJ4cKAAAAAMBTbrNsZ2DJsibrbrIAAAAAAPCUoWAbz21uRhYAAAAA&#10;ADiAgWV+RhYAAAAAABYxGiznWfVgZAEAAAAAYDHjwXOeUR9GFgAAAAAA2ImBJduaf/R+DCMLAAAA&#10;AAArGRJu81z6ceAAAAAAAGyy9v/1PzMDS74teXaTBQAAAAAAXmBg6cvIAgAAAADAJsYFz6A7hw8A&#10;AAAAwEu6/myYgWUeWzPsJgsAAAAAAKxkYGEMN1kAAAAAANhBp9ssBpa5vJJdN1kAAAAAAHhZl+Gh&#10;y9/JMsIAAAAAAMBuZr7RYmCZz6t5FQgAAAAAAHY149BiYJnPHjn1c2EAAAAAAOxqtkFitr+H/QgG&#10;AAAAAACHmOFGi4FlTntl000WAAAAAAAOkT5QpH9+jmdkAQAAAAAA2MAKBwAAAADAoZJ/Nsxtlvns&#10;mUc3WQAAAAAAOFTyUJE8EHG82GADAAAAAJAlebBIHor4Z+8MCgUAAAAAAKcxtHCVI7Ln58IAAAAA&#10;ADhN8lCRPBBxjNgwAwAAAACQK3mwSB6Kujoqb4IAAAAAAMAlDC2c4cic+bkwAAAAAAAukTxUJA9E&#10;7Cc2wAAAAAAAzCF5sEgeijo4OlsOHwAAAACAyxla2NsZmfJzYQAAAAAAXC55qEgeiHiNkQUAAAAA&#10;AF5kaKnlrPOIXQYBAAAAAJhP+liRfCNnFmdmyGEDAAAAAFBK+tAyhrHlKmdnx8+FAQAAAABQygwD&#10;xQxDEc/FBxUAAAAAgDnNMFTMMBiluCIvDhcAAAAAgLJmGFrGMLYc7aqcOFQAAAAAAEoztPDIlflw&#10;oAAAAAAAlGdo4Zarc+EwAQAAAACIcHWhvidjy+sq5MEhAgAAAAAQo0KxvhdDy3ZVcuAAAQAAAACI&#10;UqVg34OhZb1K5+/wAAAAAACIU6lo34OxZZlq5+7QAAAAAACIVa10f4Wh5bGKZ+3AAAAAAACIVrF8&#10;f4Wx5avK5+ugAAAAAACIV7mI38rYUv9c2x8QAAAAAABzqF7Ib9F5aEk4z7aHAwAAAADAfBKK+S06&#10;jS1JZ9jmUAAAAAAA6CGppF9r9rEl7eymPgwAAAAAAHpKK+vXmHFoST2v6Q4CAAAAAADGyC3ul5ph&#10;bEk/o/gDAAAAAACAe9JL/KUSB5cZzibuoQMAAAAAwBozlPlLJYwtM51H+YcNAAAAAACvmqnYX6rS&#10;4DLr8y/zgAEAAAAA4EizFv3PXDm2zP7MjSwAAAAAALQye/G/xhEDTKfna2QBAAAAAKCdTkPAWmuG&#10;l87P8e3t7ZeRBQAAAACAljoPBLzmY4j6ffUHAQAAAACAK1T6h+HJJEAAAAAAALTmRgtrfB7njCwA&#10;AAAAALRnaGGJ77ef/FwYAAAAAADt+ekwthAaAAAAAAD4xK0Wbrk1xBlZAAAAAADgG0MLn9276WRk&#10;AQAAAACAGwwtjPH4p+SMLAAAAAAA8ICxpa9n/1aPkQUAAAAAAJ4wtPTzbGAZw8gCAAAAAACLGFr6&#10;WDKwjGFkAQAAAACAVYwtc1s6sIxhZAEAAAAAgNUMLXNaM7CMYWQBAAAAAIBNDC1zWTuwjGFkAQAA&#10;AACAlxhb8m0ZWMYwsgAAAAAAwMsMLbm2DixjGFkAAAAAAGA3xpYsrwwsYxhZAAAAAABgd8aW+l4d&#10;WMYwsgAAAAAAwCEMLXXtMbCMYWQBAAAAAIBDGVtq2WtgGcPIAgAAAACHWFqq7ln2AfUZXK5zxPvW&#10;CxwAAAAAVjirIDW+wNyMLec58n3qRQ0AAAAAT1QoQ40uMKcK75eZHf3u9GIGAAAAgDuqlp8GF5hP&#10;1fdNsjPelV7GAAAAAPBJUtFpbIG5JL1/Kjvz3eglDAAAAABjjnLT6AJzmOF9dIUr3oFeugAAAAC0&#10;NmuZaXCBfLO+n/Z25fvOixYAAACAlrqUl8YWyNblXbVFhffb5R8AAAAAAM7UtbCsUEYC23V9d91T&#10;5Z1W4kMAAAAAwBmUlHWKSeA1Xd9n1d5hpT4MAAAAABylayF5T7WiEnjNzO+4yu+rsh8MAAAAAPYy&#10;c/n4isrFJbDNLO+7lPdTxIcEAAAAgK1mKRyPlFJmAuslvQMT30VxHxgAAAAAlkoqFytILDiB9aq9&#10;G5PfPbEfHAAAAAAeqVYipkguO4H1rnhXzvSemeYPAQAAAIAPBpbXzVSCAtuteZ92fG+0+4MBAAAA&#10;mJuBZV8dS1OApbwgAQAAAJiGgeUYhhaA27wcAQAAAJiCgeV4xhaAr7wUAQAAAIhnYDmPoQXgHy9E&#10;AAAAAKIZWM5naAH4y8sQAAAAgFgGlusYWgCMLAAAAACEMrBcz9ACdOclCAAAAEAkI0sdxhagKy8/&#10;AAAAAOIYWOoxtAAdefEBAAAAEMXAUpehBejGSw8AAACAKEaW+owtQBdedgAAAADEMLDkMLQAHfy+&#10;+gMAAAAAAPMxiAEdWJMBAAAAiKC0z+VWCzArN1kAAAAAgEMZyIBZGVkAAAAAgMMZWoAZuaYHAAAA&#10;QHkK+nn46TBgJm6yAAAAAACnMZgBM7EaAwAAAFCaUn5ObrQAM3CTBQAAAAA4nfEMmIG1GAAAAIDS&#10;lPHzc6sFSOXlBQAAAEBZBpY+DC1AIj8XBgAAAABczqAGJDKyAAAAAAAlGFqANK7gAQAAAFDSLIX7&#10;Kz+DNcszWMtPhwEpvKwAAAAAKCl5YDhiJEh+HlsYWoAEXlQAAAAAlJQ4KpwxDCQ+l60MLUB1XlIA&#10;AAAAlJQ0Jlw1BiQ9o1cYW4CqvJwAAAAAKClhQKhU/ic8r1dUetYAH35f/QEAAAAAIFG10r/a59nb&#10;7CMSkGnqFy8AAAAAmaoX6tUHjerPb6vqzx3ox0sJAAAAgHKqjgRpJX/V5/iKtDMA5uaFBAAAAEA5&#10;FceB5HK/4vN8RfJZAHPxMgIAAACgnGqjwCylfrXn+opZzoR93cu4vHAUwQIAAACgnEpjwGzlbKVn&#10;u4fZzof11mRaXtibQAEAAABQTqUhYNZSttIzftWsZ8RjWzMsL+xJmAAAAAAop8oAMHsZW+U572H2&#10;s+KfvXIrM+xBiAAAAAAop0L536mArfC899DpzLraO6syw6t+X/0BAAAAAIBrzVI0zzIWcdsR5ysz&#10;vGqKlycAAAAAc7m6+JxldNji6mf/qs5nN7Mzcik7bOEmCwAAAADwP+lFc/pIxFfv7+9/zjpT2WEL&#10;IwsAAAAAfJI+Muwh/Rkoy+dwxTnKDmsZWQAAAACAHwwtXOnK8zvz9gz5jCwAAAAAwE2GFq5Q5dyq&#10;fA5qM7IAAAAAwP9LHxWOkP5MFOW8Qn54xsgCAAAAADz09vb2K3lsUZTnqHhWFT8TdRhZAAAAAGDk&#10;39g4Q/IzUpTXV/mMKn82rmVkAQAAAAAWM7TQlfxwi5EFAAAAAFgl+efDFOU1pZxLyufkPEYWAAAA&#10;ABZTMPKZoYWO5IfPIl+CAAAAAJzjWZl4VMl+RYmZOhhUkFo6O/M6EjMkP4xhZAEAAADgjjWl595l&#10;49mFq7L0dYkl+RjOvoLU7IwhP/i5MAAAAABuWFt6Jpek7CO1bJZdXiE/GFkAAAAA+GJraahsxNBC&#10;R/LTm5EFAAAAgDHG36Lw1bJQ2YihhY7kpy8jCwAAAAC7UjaSPLTIL1vJTk9GFgAAAAB2LweVjaQO&#10;LWPIL7CckQUAAACguaMKZUU1yeSXLeSmHyMLAAAAQGNHF4IKx96Sb7OMIb9sIze9GFkAAAAAmjqr&#10;CFQ49mZooSO56cPIAgAAANDMFf+4t8Kxt/ShhWPJB8mMLAAAAACcwtDSW3KRLrtsITc9GFkAAAAA&#10;Grm69Lv6v8+1DC3ck5yNR+RmfkYWAAAAgCaqlH1LPseshSvZZ1vlOwTUYWQBAAAAAE5laOGW5Fw8&#10;IjNzM7IAAAAAcDqlI8mFuvweJzkX9GRkAQAAAOASimqSC3X5ZQ15mZeRBQAAAIDLKB4xtPBdcibo&#10;x8gCAAAAwKUU1SSX6vJ7jORM0IuRBQAAAIDL3Sqqlay9JJ+3oeUYyZm4RU7mZGQBAAAAoAQFJMml&#10;uvweIzkT9GBkAQAAAGgioaxUVJOQ03vkF/oxsgAAAAA0klBgX1FUK8drScjpPbK0v+Q8MD8jCwAA&#10;AEAzCYWlopqEnN4jv/tLzsOHGf4GfjKyAAAAADSUUPYpqknI6T3yu7/kPDAvIwsAAABAUwpLEiTn&#10;1NCyv+Q8MCeBBAAAAGhOEfyX8ra29JzK177S8uD85+UmCwAAAEBzyj8SpOc0bRSoLj0PzMPIAgAA&#10;AABESC/WDS37SslDyudkGyMLAAAAAEpAYqRn1dCyr/Q8kM/IAgAAAMAYQ1lJjvSsGlr2VTkPlT8b&#10;+zCyAAAAAPA/CkFSyCqfVcxDxc/E/owsAAAAAHyhGCRFclbdZtlfch7IJXQAAAAA3NSxBFbSZkrO&#10;qsztr0IenGsfbrIAAAAAcJOSkBTJWa0wCMwmOQ/kMbIAAAAAcJeykhTJWTW07O/KPCRnkfUcNgAA&#10;AACLdCiClaP5knMqf/s7Ow/OsB83WQAAAABYRHlIguScJg9EVZ2Zh+TssZ1DBwAAAGCV2YtgRekc&#10;knMqg/s7Og/OrC8HDwAAAMBqyQX2M8rSeSTnVA6PsXcmnBMCAAAAAMAmyQX2I0rTuSTnVBaPsUcm&#10;nA0fBAEAAACAzZIL7EcUqHNJzqksHmdLLpwH3wkEAAAAAC9JLrDvUaTOJzmn8ni8e/nw7HlGQAAA&#10;AAB4WXKBfYtidU7JOZVJqMkXEwAAAIBdJBfYtyi155ScU5mEen5f/QEAAAAAAM6SPFQkD0QwKyML&#10;AAAAALtILq/pJTmrhhaoJfZlAgAAAEBNs5TAyUU8y6RnVUbhem6yAAAAALArxS8p0rOaPhLBDIws&#10;AAAAAOwuvbymj/SsGlrgWtEvEAAAAABqSy+A0wt4lpNVYAs3WQAAAAA4jOKXFOlZTR+JIFX0iwMA&#10;AACADMkFcHr5zjrJWR1DXuFsvnAAAAAAnCa1wFZc95Ka0w/yCufxZQMAAADgVMkFtvK6j+ScjiGr&#10;cBZfNAAAAABOl1xgK6/7SM7pGLIKZ/AlAwAAAOASyQW28rqP5JyOIatwtN9XfwAAAAAAekouf9OL&#10;d5ZLzilwPC8IAAAAAC6VPFgo4PuQU+AWXy4AAAAALqfAJkVqVuUUjuGLBQAAAEAJqeX1GArsblKz&#10;KqewP18qAAAAAMpILa/HUGB3k5pVOYV9+UIBAAAAUEpqeT2GArub1KzKKezHlwkAAACAclLL6zEU&#10;2N2kZlVOYR++SAAAAACUlHuVQVoAACAASURBVFpej6HA7iY1q3IKr/MlAgAAAKCs1PJ6DAV2N6lZ&#10;lVN4jS8QAAAAAKWlltdjKLC7Sc2qnMJ2vjwAAAAAlJdaXo+hwO4mNatyCtv44gAAAAAQIbW8HkOB&#10;3U1qVuUU1vOlAQAAACBGank9hgK7m9Ssyims4wsDAAAAQJTU8noMBXY3qVmVU1jOlwUAAACAOKnl&#10;9RgK7G5SsyqnsIwvCgAAAACRUsvrMRTY3aRmVU7hOV8SAAAAAGIpr0mRmtUx5BUe8eUAAAAAIFpq&#10;ea247ic1q2PIK9zjiwEAAABAvNTyWnHdT2pWx5BXuMWXAgAAAIAppJbXiut+UrM6hrzCd74QAAAA&#10;AEwjtbxWXPeTmtUx5BU++331BwAAAACAvaSWv8mFO9ukZhX4yhcZAAAAgOmkjhaK935kFbL5IgAA&#10;AAAwJeU1KWQVcvkSAAAAADAt5TUpZBUy+QIAAAAAMDXlNSlkFfIIPwAAAADTU16TQlYhi+ADAAAA&#10;7W0pNRWKeZTXpJBVyCH0AAAAQBtHFpfKxQzKa1LIKmQQeAAAAGBaV5aUisa6lNekkFWoT9gBAACA&#10;6VQsJpWOtVTMyBJy1I+sQm2CDgAAAMRLKiEVjzUkZeY7GeonNa+ySgdCDgAAAMRKLR4/KCCvlZwf&#10;2eknMa9ySgdCDgAAAMRJLBsfUUReJzlLctNPWl5llA6EHAAAAIiSVjKuoZC8RnKmZKafpLzKJx0I&#10;OQAAABAhqVh8lWLyfMn5kpd+UvIqm3Qg5AAAAEB5KYXi3hSU50rOmaz0k5BXuaQDIQcAAADKSigR&#10;j6akPFdy5mSln8p5lUe6EHQAAACgnMrF4VUUludJzp+c9FM1r7JIF4IOAAAAlFK1MKxCcXme1CzK&#10;SD/VsiqDdCLsAAAAQBnVisKqFJjnSc2kjPRTJauyRzcCDwAAAFyuSjmYRpl5jtR8ykc/V2dV5uhI&#10;6AEAAIBLXV0KplNqniM1p/LRz1VZlTW6+n31BwAAAAD6Si2uK/EMz5FaIMtHP6lZhVS+cAAAAMAl&#10;lL/7U64eLzW3stHPmVmVLzoTfgAAAOB0qUV1AmXn8VLzKxv9nJFVuaI7XwAAAADgVKkFdRKl5/FS&#10;cywb/RyZVXkCIwsAAABwotRiOpUC9FipeZaLfo7IqhzBX74IAAAAwClSC+l0itBjpeZaLvrZM6vy&#10;A//4MgAAAACHSy2iZ6IUPU5qvmWinz2yKjfwlS8EAAAAcKjUAnpWCtJjpOZcHvrZmlVZgdt8MQAA&#10;AIDDpBbPs1OWHiM17/LQz9qsygjc58sBAAAA7C61bO5EaXqM1OzLQz9Lsyob8JgvCAAAALCr1JK5&#10;I+XpMVK/A/LQz7OsygQ850sCAAAA7Ca1XO5MiXqM1O+CPACs8/vqDwAAAADAdVLHgOpSxwp5AFgn&#10;8mUPAAAA1KOczZY6ClSX+r2QB4BlvCwBAACAl6UWyfykXN9f6vdDFgCe86IEAAAAXpJaIHOfcn1/&#10;qd8TWQB4zL/JAgAAAMAXqYNAZaljhSwAPBb5cgcAAABqUMDOLXUYqCz1OyMLALd5OQIAAACbpJbF&#10;rKNc31/qd0cWAH7yc2EAAAAA3JU6CFSWOlbIAsBPkS90AAAA4FrK1n5Sh4HKUr9HsgDwj5ssAAAA&#10;wCqpxTBUkzpWeAcA/BP5IgcAAACuM3PB+krpPfNz+ZA6ClSXmh15ADCyAAAAACuklsH3HFkSz/as&#10;PijWj5GaF3kAuvMSBAAAABZLLYK/O7sYnuW5fVCsHyM1J/IAdOYFCAAAACySWgB/dmUZPMPz+0yx&#10;fozUnMgD0JWXHwAAAPBUavH7oVIBnP4sP6v0XGeSmhF5ADry4gMAAACeUvruK/V53lL1GadLzYg8&#10;AN146QEAAABPJRa+CWVv4nO9JeFZJ0rNhzwAnXjhAQAAAA8lFr1pJW/iM/4u7ZmnSM2GPABd/L76&#10;AwAAAADsKbHcTfzM36WOAdWlZkMegC4iX9IAAADAOdKK0tRC+rO0Z/7dDGdQTXIm5AGYnZssAAAA&#10;wBRmKXPT/47kQaCq5EzIAzC72Bc0AAAAcKyUcjS5gH4k5fnfM+u5XCk5E/IAzMrLDQAAAPghpczt&#10;UNymnMUtHc7nbPIAUIufCwMAAAAidSlsk//O5EGgKnkAqMXIAgAAAHyhCK1Hsc5n8gBQR+wLGQAA&#10;ADhGQgmaXDK/KuF8bul8ZkdJzcIY8gDMw00WAAAAIEr3cjb1708eBKpKzcIY8gDMI/ZFDAAAAOyv&#10;evGZXCrvrfpZ3eMMjyEPANdwkwUAAACIoIz9KvV5pI4B1ckDwDWMLAAAAAChFOt8Jg8A54t88QIA&#10;AAD7q1x0ppbHZ6l8do8412PIA8B53GQBAAAASlO8Ppf6jFLHgOrkAeA8kS9cAAAAYH8VC87UsvhK&#10;Fc/xGed8jMQsjCEPQBY3WQAAAIDYMpafEgtq+TtGYhbGkAcgi5EFAAAAKCm1IK4g8dkp1o+RmIUx&#10;5AHIEfmSBQAAAPZTscxMLYarqXi2zzj7YyRmYQx5AOpzkwUAAABgUokFdeoYwDHkAajOyAIAAAAw&#10;MUMLY2Tm4IM8AJUZWQAAAIBSkstg9qNY31/yd0segKqMLAAAAACTSy3XFev7S83CGPIA1GRkAQAA&#10;AMpILoCrS322ivX9pWZhDHkA6jGyAAAAQGMKy15Sy3U53V9qFsaQB6CW2JcpAAAA8LpKZWVy6Zuo&#10;0tkvJSP7S8zBB3kAKnCTBQAAAKChxII6eRCoKjEHH+QBqCD2JQoAAAC8rkpJmVz0pquSgTXk5RiJ&#10;WRhDHoBruckCAAAA0FhiQZ06BlSXmIUx5AG4lpEFAAAAuFRqsTuTxDNQrB8jMQtjyANwHSMLAAAA&#10;AJEU68cwtAAsZ2QBAACAphSSzECOj2FoAVjGyAIAAADQXHoxnf75qzK0ADxnZAEAAABobJZCepa/&#10;oxpDC8BjRhYAAADgMqkF7ixmK6Jn+3uqSP2eygNwBiMLAAAAQDPv7+9/Zi2gZ/27rmZoAbjNyAIA&#10;AADQSIfSucPfeAVDC8BPRhYAAADgEqmFbbJOZXOnv/VMqd9beQCOYmQBAAAAaKBjydzxbz6DoQXg&#10;HyMLAAAAwOQ6l8ud//b/Y+9ekhTZlmSBkil3Xow9RpbVyIqT8QHCwX+mZmuJVOc13oVt6o6jdojc&#10;k0ULwF+WLAAAAACNKZWdwV4sWgAsWQAAAIATpJazaZTJ/ziLfaRey/IAbMWSBQAAAKAhJfJ3zmQf&#10;Fi3AZJYsAAAAAM0oj+9zNvtIXrTIBLCGJQsAAAAMlVqK8pjC+GfOaB/uKcBEliwAAAAATVgeLOes&#10;9mHRAkxjyQIAAACDKUSZzKJlH+4rwCSWLAAAAMChFLD7sDB4jXPbR9p1LgfAqyxZAAAAYLi0MpTP&#10;/MPd6zm/fbi3ABNYsgAAAADK0FCWA9txlvtIubekvE6gHksWAAAAgECWAttzpvuwwAA6c4MDAAAY&#10;4l55qPzioyNKZplbzzJgf3K6vcq5NW/gVW4eAAAAAywpthRMvNuzCJWz9SoX1d3I6/Yq5tecgTX8&#10;uTAAAIDmlhZaFYsvzqFwrCv1Ok3NVOp5V1YtC9VeD5DHkgUAAKCxZwtChSLvFI/1pF6f71lKzVTq&#10;uVdWJQtVXgeQzZIFAACgobe3tz+vFoMKRagn9brsUmKnnn9lXbIBYMkCAADQzBZloEKRy0UJWkXq&#10;9XgrP8mZSp1DZWfmITmLQC2WLAAAAI1sWQIqFLlcFJG85lFukjPlvri9M/KQnEGgHjcUAACAJvYq&#10;/5RRvNsiY/L0nMRS/5kZJ76/y0WO93BUFswO2JpfsgAAADSwZzmVWoKyPeXksRKvvWczkpqpxNlU&#10;d0QWUvMG1ObGAgAAEOzIok859dn72U88l1dzN/Gs1kgr8tfMN+29vpPp7flVJpDGzQUAACDUGaWk&#10;kuqve2c/6Xxeyd+k81krbemwxWzT3vM7ud7e1lkwI2BP/lwYAAAAi6WWoFt6dAZvb29/ppyR0nI/&#10;aRnaKgupmUqb1zSpuQJyuMkAAAAEOrvUm1haPXvmU85o6blMOY8tnH19P2OPuSa9/49kfFtb5MBM&#10;gCO40QAAAASqUEJOKq/8GyTL+DNq61W4tpfac65J5/CRrG9rTQ7MAjiKmw0AAECYSuXjhBJr7XlP&#10;OCO2Uena/skRuU46j49c89vyK0KgOjcdAACAIBVLx+6F1lZn3v2cWKfitX3PkVlOOpePXO/b8mcJ&#10;gcrceAAAAEJULhu7Fltbn3nXc2K9ytf3R2dkOOVsvnK9b8+fJAQqcgMCAAAIUb1o7FZy7XXe3c6J&#10;9apf2+/OzG7KGX3legfo7/fZLwAAAIAeUkvQW/Z8L29vb386nRXrpGTBsuA1KfMF4HWWLAAAAGym&#10;Q6F41HvocFask5KBCguWCq/hVSlzBuA1liwAAABsKrlQPPq1J58VM1RablR6Lc9yrQP0ZckCAADA&#10;5hILxbNec+JZsV7C3CsuNSq+pqUSZg7A8yxZAAAA2EVSoZj0WsmXkLfKy4zr9fqr8ut7JGH2ADzH&#10;kgUAAIDdVC8Uq/wj9BVeA7xLWWCkvM6vXO8AvUR+GAEAAEyVWs5VLEMrnmXFc2JbFXP3UWIGq5/p&#10;PYlnDcB3fskCAADA7qqVoNVez7uqr4ttVJ9vaumf+rqr5wGAZSxZAAAAgqSWiZdLnUKxyuuASpLv&#10;LZdL7ut3PwLIF/kBBAAAMF1yMXdmGZpybqmFMfdVzl6nvFU+50c6zQBgGjdwAACAYArF5dLOSuna&#10;S9X8dcxZ1bP+ScdZAEzgz4UBAAAESy3lji5BU0tX2FPq/eMnqe/LfQogkyULAABAOIUi1FYx66n3&#10;jaVS31/FrADwmCULAAAAp3l7e/uzd6mYWlqmvm7qS11APCv1fbr2AbJYsgAAADSQWia+26tUTC8r&#10;018/Zni21Huj3ADksGQBAABoIrVMfLd1qaikhO/S7xOTuIcBZLBkAQAAaESB+pdyEr6ben9Ift/u&#10;ZQD1WbIAAAA0c71ef6WWilsUikpJqpDFOlLviZeLHAFUZ8kCAADQVGqpuKZQ7FZGps6QemQp+wy6&#10;3dsAOon9cAEAAGCZ1HLu2UI09X3ek1wIUyuPsvRdpfk8wywB6vFLFgAAgOZSS7lnStDUwvSe1JlB&#10;itRrrNu9DqADSxYAAIABOheK3UrH1FlRkzz10+2eB5DOkgUAAGCI1LL1UaHYrWxMnRGfVcmlPPVV&#10;JWMAWLIAAACMklq63ioUu5WMqbMBztHtHgiQypIFAABgmNQy/71QfHt7+9OtXEydCd91yya1yRvA&#10;+TzEAQAADKWcq8GCpZcq15VcLVNlXmuZN8B5/JIFAABgKKXc+cwA2EKXZRFAIksWAACAwZT853H2&#10;wJYsWgDOYckCAAAAB7NgYU/yNZdFC8DxLFkAAACGU8gey3n3peCmAjkEOJYlCwAAAIr/gzhn4AgW&#10;LQDHsWQBAADgcrlYAOzN+XIEOXtO5/OyaAE4hiULAAAA/7ler786l45ncabAGSxaAPZnyQIAAMA3&#10;lgLbcZYcRda4xaIFYF+WLAAAANyksF3PGc6hyKYy+QTYjyULAAAAd1kSvM7ZAZVYtADsw5IFAACA&#10;hywLnufMgIosWgC2Z8kCAADAjywNlnNWkGXaNWvRArAtSxYAAAAWmVZEvsIZAQksWgC2Y8kCAADA&#10;YpYIt12v11/OBkhi0QKwDUsWAAAAnmKZ8JnzAFJZtACsZ8kCAADA0ywW/nIOQDqLFoB1LFkAAAB4&#10;yfQFw/T3DwCAJQsAAAA8zYIFeJb7BkBPliwAAAC8bGJpOPE9A9tw/wDox5IFAACAVSaVhpPeK7AP&#10;9xGAXixZAAAAWG1CaTjhPQLHcD8B6MOSBQAAgE1cr9dfXYvDru8LOE+V+0qV1wGQypIFAAAAHlBA&#10;Alt4e3v78/X/zf0FIJ8lCwAAANyhAAX2duZ9xj0OYD1LFgAAADZz67/UTqV8BI5yxv3GPQ5gG5Ys&#10;AAAAbKLTggUSuQazWXoAZLJkAQAAYLWO5W7H9wTUdtSixUIHYDuWLAAAAKzSeRnR+b3Rk8zWtmQ+&#10;ey9ALFgAtmXJAgAAwMsmFLoT3iPrKa5JIKcA27NkAQAA4CWTlg+T3itwvj2WIRYsAPuwZAEAAOBp&#10;E5cOE98zmWT1OVXPa6ulyPV6/WXBArAfSxYAAAAWe3t7+1O1kDzC5PcOHG/tcsRyBWB/liwAAAAs&#10;YsHwl3MggZz28eovUSxYAI5hyQIAAMCPFLafOQ9uUWqzp2fyJYsAx7FkAQAA4CELhducC9XJaD9L&#10;licWLADHsmQBAADgLiXtY84HsiVew/eWKP6Be4BzuPECAABwU2L5eBbFJu8qXjfyed8Z8zIPgF78&#10;kgUAAIBvKhbFlTkvKpNPANiPJQsAAABsQJHN5eJXCgAwjSULAAAAn1gWvM7ZUZVsAsA+LFkAAAD4&#10;jyJ2PWdI1V+zyOZnzgOALViyAAAAcLlcFI5bcpYAADNYsgAAAMAOLFqoSC4BYFuWLAAAALAThfZc&#10;Vf9k2OUil5fLeWdQORcAvMaSBQAAAHak0AYA6MuSBQAAAHZm0TJT5V8tTM7k5PcOwPYsWQAAALhc&#10;LrUL4Q4Uu1QzMZMT3zMA+7JkAQAAgIMoeOepvryUSQBYx5IFAACA/1QvhDtQalPNlEye/T7dXwF6&#10;smQBAADgk5QiMOV13nJ22cuxErLaPZPd3x8A57FkAQAAIM57aZ1QXt+j9KWat7e3Px1z2fE9AVCH&#10;JQsAAADfVF5efH1tlV/rT5S/cyTltFMuO70XAGqyZAEAAOCmiqXwvddU8bUupQSmog657PAeAKgv&#10;9iEUAACAY1QpKpcsUqq81lckL4pYLjGjidmsds6JZwjAMm7wAAAA/OjswvKZgvLs17qGInaG1Iym&#10;5LPi+aacHQDP8+fCAAAA+NGZBeGz/9vJZWbFchjeJeQz4TUC0IslCwAAAIucsbx49X/TooXK5HMf&#10;lV8bAH1ZsgAAAFDS2iJakU1l6fmsltFqrweAOSxZAAAAWOyoYnir/530Ivvs1wCPVFm2VHgNAMwV&#10;+7AJAADAefYsNfdYjCSXsMmLIn6WnM2vjs5qytm5hgF6c5MHAADgJXsUnHuWkSmF7C1K2t6Ss3mP&#10;a/kf1y9Ab27yAAAAob4WjWcUeVuWnUe8/rRy9iNFbW/J2Xxkq9wmn49rF6A3N3kAAIBAjwrHxGXL&#10;ka9ZWUtFyblcaml+O52FaxagPzd6AACAMEsLyJRlS8rrrEJp21dyLrnN9QrQnxs9AABAkGdL2OoL&#10;jDMLyORCW3HbV3Iu+cx1CjDD77NfAAAAAMu8Ur6eUdguLRbPLiDP/t9fQxHfV3IuAWAiH9wAAAAB&#10;tijVjy5vq/27MfekLywqnSXbSc8lrk2AKdzsAQAAituybK3w58MqFo/phXbFM2Wd9ExO55oEmMMN&#10;HwAAoLA9ilbl323ppba59pOeyclcjwBzuOEDAAAUtXfBqgT8Lr3UNtN+0jM5kesQYBY3fQAAgIKO&#10;KlaVgd+ll9pm2k96Jidx/QHM8/vsFwAAAMBnRxaqytvvlKRUI5MAUJcPaQAAgELOWnoocb9LXkCZ&#10;Z0/JmZzAdQcwk5s/AABAAWeXp8rB286eyxpm2lNyJjtzvQHM5QMAAADgZFVKUyXhbVXm8woz7Sk5&#10;kx25zgBm82+yAAAAnKhSWVrptVSSXKCaaU/JmQSAbixZAAAA+I9S/rbkUttMe0rOZCfmAIAlCwAA&#10;wEmU31mSy1RZ6yk5kx04fwAuF/8mCwAAwCmql97Kw/uqz+4Rc+0pOZOpXEsAvPOBAAAAcLCUQlSJ&#10;eF/KDG8x176Sc5nENQTAR/5cGAAAwIGUoD0kl6wy2FdyLlM4YwC+8sEAAABwkMRyW6H4WOJM35lt&#10;X8m5rMw1A8AtPhwAAAAOkFp6KhV/ljrby8V8u0vOZjWuFQDu8efCAAAAdqbo7C25fJXN3pKzWYlz&#10;BOARHxIAAAA76lBiKxiXSZ61GfeWnM2zuTYA+IlfsgAAAOxEsTlLchkrq70lZ/NMzg2AJXxYAAAA&#10;7KBLaa1kfF7y7M27v+R8Hsm1AMBSfskCAACwMSXmbMnlrOz2l5zPozgjAJ7hQwMAAGAj3QpqReM6&#10;yXkw+xmSM7oX2QfgWT44AAAANtCtrFQ0biM5FzIwR3JOtyTzALzChwcAAMBK3QpKReO20vMhD3Ok&#10;Z3UNOQfgVT5AAAAAVuhWSioa95GeE7mYJT2vz5BtANbyQQIAAPCibkWksnFf6XmRj3nSM/uIPAOw&#10;FR8oAAAAL+hWPiocj5GeGzmZKT23H8kwAFvzwQIAAPAkhSNrpOdHZmZLza/cArAXHzAAAABPSi0Z&#10;v1I6nic5Q3LD5ZKTYXkFYG8+aAAAAJ6QUiz+RPF4vuQsyQ8fVcuyfAJwJB86AAAAC1UrEl+lgKwl&#10;NVdyxFdnZ1kmATiDDx8AAIAFzi4Pt6KErCk1X/LEI3vnWv4AqMCHEQAAwA9SC/CvFJK1peZMrljj&#10;a+7lCYA0PrgAAAAeSC2+v1JcZkjNm3wBAFN5CAIAALghtey+RwmeIzV7MgYATOQBCAAA4IPUgvsR&#10;5Xee1BzKGgAwjYcfAACAS26p/ROld67UTMocADCJBx8AAGC01CJ7CWV3vtR8yh4AMIWHHgAAYKTU&#10;8noJBXcvqVmVQwBgAg88AADAKKmF9SuU3H2k5lYGAYDuPOwAAABjpBbVW1J650rNr8wBAJ150AEA&#10;AEZILaj3ovjOlJpjeQMAuvKQAwAAtJdaTB9JCZ4jNc8yBgB05AEHAABoLbWQPpMyvL7UXMsWANCN&#10;hxsAAKCt1CK6AmV4fan5li0AoBMPNgAAQEupBXQ1CvHaUnMuVwBAFx5qAACAdlKL56oU4rWl5l2u&#10;AIAOPNAAAACtpBbOCZTidSXnXq4AgGQeZAAAgDaSi+YkSvGakvMvUwBAKg8xAABAvORyOZlivJ7k&#10;a0GeAIBEHmAAAIBoyaVyB4rxepKvCXn67OMsnQ0A1OQDGgAAiJVcJnei/K0n+dqQp79uzdDZAEA9&#10;PpwBAIBIySVyVwrgWlKvETlaNjvnBAA1/D77BQAAADwrtTzuzlxqSS3h5WgZ5wQANViyAAAAsBnF&#10;by0WLb05JwA4X+TDFgAAMJdSMUdqwd9R6nUzNUPPzmvqOQFABT6EAQCAGKlF8WTK3zpSr59pGXp1&#10;TtPOCQCq8OfCAACACKkF8XTmVkdqCS9DyzgnADhH5AMWAAAwi/IwX2rB31Hq9TQhQ1vNZsJZAUAV&#10;fskCAACUlloI85k51pFawMvQcs4KAI5jyQIAAJSlKOzFPOuwaOnPWQHAMSIfqgAAgBmUhH2llvzd&#10;JF9j3TK01yy6nRMAVOOXLAAAABwuudzvJLmAlyEAoILYhykAAKA3BeoMySV/J8nXW4cM7X3+Hc4I&#10;AKryIQsAAJSUXPp+9WrB2ekMHlEA15Cct/QMHXH26WcEAFX5gAUAAMpJLnsvl33KzPQzeUT5W0dy&#10;zpJzdNS5J58RAFTlwxUAAChFybtM8jndovytIzlbiTk6+rwTzwgAKvPBCgAAlJJY8J5ZWiae1z3K&#10;3zqSc5WWozPOOu2MAKAyH6oAAEAZicVulbIy8exuqXKe5GcqIUtnnXHC2QBACh+qAABACWmFbtWS&#10;Mu0cb6l6thPJ037OPtuq5wIAaX6f/QIAAADSVC4nr9frr8qvb4mzy2f+Sc/S5VIzTxVfEwDwmviH&#10;JQAAoIeU0jGtdE4511vSzrqz5By9q5KnSmdZ5UwAIJkPUwAA4HSVSsdHkgvJlDP+KvnMu0nN0Fdn&#10;ZqriGbrGAGAdfy4MAADgBx3+BFf66+d8XTJ01qKj4oLlcqn7ugAgRYsHJAAAIFvlkq9Lsfyu8lnf&#10;020G6RIzdM8R2Uo4L9cYALzOhygAAHC6qiVk5+Kx6pnf03kWidLy85O98pVyTq4vAHidD1EAAOBU&#10;VUvICaVj1bO/Z8JMkqTlZ4ktM5Z0Pq4tAHidf5MFAABgKMUqa3TMz9vb25/3/1v7/8eWrwsAqKvd&#10;AxEAAJClYhnZsTx+pOIM7pk2mwRJ+XnFksyln4HrCgBe50MUAAA4TcVicnLZWHEet0yeUVUp2eE7&#10;1xMArOPPhQEAAHC5XJStvE52AICpLFkAAIBTVPwv3xXFGWdQMTtkZAcAYGuWLAAAABcF8UcJZ2HR&#10;UlNCdgAAtmTJAgAAwDfKcl4lOwDAJJYsAADAeErh26qfi1+z1FU9O/xlTgCwniULAAAAd1UvYS1a&#10;6qqeHQCALViyAAAA8JCynFfJTl1mAwDbsGQBAABGUzQuU/mc/JqltsrZAQBYy5IFAACARSqX5RYt&#10;tVXODgDAGpYsAAAALKYs51WyU4dZAMB2LFkAAICxFI29+DVLfa6585kBAGzLkgUAAICnKGlZQ37O&#10;4+wBYHuWLAAAADytaln79vb2xy9a6rter7+qZggA4BmWLAAAALxESc5aMnQcZw0A+7BkAQAA4GVV&#10;i1u/ZslRNUOdOGMA2I8lCwAAAKsocFlLhgCAVJYsAAAArKYkZy0Z2odzBYB9WbIAAADQkj8ZlsdC&#10;AABIY8kCAADAJhTkbEGOtuMsAWB/liwAAABsRqnLFq7X6y9ZWsf5AcAxLFkAAABoy58My2ZR8Brn&#10;BgDHsWQBAABgUwpetiRPz3FeAHAsSxYAAACgNH8+bBlnBADHs2QBAABgc5XKXn8yrI9KuarG2QDA&#10;OSxZAAAAgBiWCd85EwA4jw9hAADgFFV+XaCc3FeVOV8uZt1RpXydRa4B4Fx+yQIAAABEmrxg8O/U&#10;AEANliwAAMAplIPAFiYuG6a9XwCozJIFAACA3VQqg/1pqd6mLFsmvEcASGLJAgAAALTReQnR+b0B&#10;QCpLFgAAAHalGOZoHX/V0u39AEAXliwAAMBo/oQU9NVl2dLhPQBAV5YsAADAaRSHwBFSly2prxsA&#10;JvFBDQAAnKrKL0kU29KP7wAAIABJREFUmfsza6qoksVb5BMAsvzv7BcAAAAAcKSPi4wqCxfLFQDI&#10;ZMkCAADAIa7X668qhTa8e19unJFNixUAyGfJAgAAcPlbsCo8Ya6jft3iPgMAvViyAAAAp/LrBqCa&#10;PRYulisA0JMPeAAA4HSVliyK0P1VmLc5AwCwhd9nvwAAAIBKhXeFBQAAAJDBkgUAAAAAAOAFliwA&#10;AABf+DULAACwhCULAABQQqU/GUZ/FmkAAGzBkgUAAOAGJTwAAPATSxYAAKAMv2YBAACSWLIAAADc&#10;4dcsAADAI5YsAAAAD1i0AAAA91iyAAAApfiTYQAAQApLFgAAgB/4NQsAAHCLJQsAAFBOxV+zWLRs&#10;wzkCANCJJQsAAFBSxUULAADAR5YsAAAAC/kVBgAA8JElCwAAUFbFX7NYtAAAAO8sWQAAAJ5k0QIA&#10;AFwuliwAAEBxFX/NcrlYtAAAAJYsAAAAL7NoAQCA2SxZAAAAVrBoWc5ZAQDQjSULAABQXtU/GfbO&#10;8iBP9UwBAJDBkgUAAIigFM9mEQUAQEeWLAAAABuwRAAAgHksWQAAgBjVf81i0XKbcwEAoCtLFgAA&#10;IIpFCwAAUEXpLycAAAD3JCwzqi+EjlB1TmYDAMAW/JIFAABgJ1UXDEep+v4tWAAA2IolCwAAECml&#10;KK+6aAAAANazZAEAAGJZtNQ18T0DADBPxBcSAACAR1IK/ZSl0FqV5zFlBgAAHMMvWQAAAA5SefkA&#10;AAA8z5IFAACIl/TrhO6Llu7vDwAAPor5IgIAAPCTtII/aTm0RPXz73beAACczwMmAADQSvWi/5YO&#10;5X/CuXc4ZwAAavHnwgAAgFYSi/SEBcUj6a8fAABeFfflAwAA4CfJpX/SkijpnJPOFQCAHB4yAQCA&#10;lpIWALdUXwqknW/18wQAIJOHTAAAoK20RcBXFRcDiWda8RwBAOjBgyYAANBa4lLgqwpLguRzrHB+&#10;AAD05EETAABoLXk5cMvRC4P087NgAQBgTx42AQCA9tIXBbfsvTzocGYWLAAA7M0DJwAAMEKHpcE9&#10;WywTOp6PJQsAAHvzwAkAAIzRcZHwk1uLhgnnYMECAMARPHQCAACjTFgwTGfBAgDAUX6f/QIAAACO&#10;pIAHAAC24ssFAAAwkl+09GSJttyja8A5AgAs46EJAAA2sLSwV1zWYtHSi+vrtq1y7nwBAL7zgAQA&#10;AA8cUcIrLs9l0dKHa+n4PDtzAGA6D0MAAPBBhcJdaXm8CnNnnanXTbXsTp0DADCXhx8AALjUKyo/&#10;Uloeo3IGeGziNVI9rxNnAgDM5KEHAIDRqheVHyktj5GUCf6acm2kZnPKfACAmTzoAAAwUmpZ+U5p&#10;ua/0fEwy4VrokscJswIA5vGAAwDAKF3Kyo8Ul/vomJVuume/awa7zw0AmMWDDQAAI3QtKz9SXG5v&#10;Qm5Sdc77lNx1niEAMIcHGgAAWptSVn6kuNzexBxV1jnjE7PWeZ4AQH8eZAAAaGtiWfmR4nJb0/NU&#10;RedcT89Y59kCAH15gAEAoKXpZeVHisvtyNW5umZZrv7pOmMAoC8PLwAAtKOwvE15uQ35OkfX/MrT&#10;d11nDQD05MEFAIBWFJY/U2CuJ2fH6phZGfpZx7kDAP14YAEAoA2l5XMUmOvI2zG65VRuntNt/gBA&#10;Px5WAABoQXH5GgXmerK3n275lJXXdMsBANCLBxUAAOIpLtdTYq4nh9vqlkn5WK9bJgCAHjygAAAQ&#10;S2m5PSXmOjK5XscMysV2OuYDAMjm4QQAgEhKy/0oMdeTz9d0zJ4sbK9jTgCAXB5MAACIo7TcnxJz&#10;G7K6TNe8mf9+umYGAMjjoQQAgDiKy2MoMbcjs7d1zpiZ769zfgCAHB5IAACIorg8niJzO/L7V/dM&#10;mfNxumcJAKjPwwgAADEUl+dRZG5rapYn5GjqbM82IVsAQE0eQgAAiKC4PJ8Sc3sTcj0pNxPmWdmk&#10;rAEAdXgAAQAggvKyDkXm9jrme1JOOs4v1aTcAQA1ePgAAKA8BWY9isz9JOd9Yi6S59XVxBwCAOfx&#10;4AEAQGkKzLoUmftKyv7ULCTNaJqpmQQAjuehAwCA0pSY9Skzj3HmtWDG37k31Se3AMARPHAAAFCW&#10;EjOHMvNYR18b5vuZe1MGuQUAjvD77BcAAAC3KDGzmBdTyHoOswIAjmDJAgAAbOLt7e2PUpPO5DuP&#10;mQEAe7NkAQCgHKVYNvOjGwtEAADusWQBAAA2p5DuZfI8J7/3LswQANiTJQsAALALxeZ+/IPex5Dh&#10;PswSANiLJQsAAKUownoxzz6mzXLa+wUA4DWWLAAAwK6U1aSR2Z7MFQDYgyULAABlKMD6MltSyGpv&#10;5gsAbO1/Z78AAABghvdy078nkuvt7e1P5/lNKuBfmeOk8wEAWKrtwzEAAHkUeHN0LuqPdMY103F2&#10;k+49W84v+dw65hgAOIeHCgAAykgu7HieknM9S5b1Jtx39p5Z6hl2yzIAcA4PFAAAlJFa1PE6Jed6&#10;Fi2v637POXpOaefZJccAwLk8UAAAUEJaOXfLs4Vdh/e8BUXnOpYsr+l8/Z09n6SzPfusAIB8HiYA&#10;ACghqZT7yr9xsJ6i83VnZSZ5Zl2vs2ozSTnnaucGAGTxIAEAQAkpZdy7I0q5tDNZS9H5OouW5Tpe&#10;V5XnkHDelc8PAKjPgwQAAKdLKOHenVHGJZ3PWsrO11iyLNPxWkqYQcK5J5wjAFCThwgAAE6ngFsm&#10;4ZzWqnDOqSxa7ut67SSc/buEGSSdJwBQx++zXwAAAFRXpXi7Xq+/3v/v7Neyl4Qils+qz6z663tV&#10;2n0g7fUCACxlyQIAAA9ULQY7L1u6luIcr2uWUq/96q+7a14AgH2VfsABAGCGqsVW9ULwo6pnuFbS&#10;DCo4MwfVZtXxmqh2xq+qPpsu5wwAHMMvWQAA4Ia0kq3rL1uql7H8U2lWlV7LVjpd353eCwCAJQsA&#10;AHyRXAB2XLZ0LMz3cvbsK8yqwmvY2tlz3UPH9wQAzGTJAgAAH3Qp/rq8D/KcueSwYGELHXMEAOzH&#10;kgUAAJrq9KsWpWeWM+bVMSNdrt97ur8/AGAGDzQAAJyuSjnavfCrcs5rdJ/RVirN+oiZVXq/W5mU&#10;9arzmzQDAOB1HhgAADhVlXJtUplW5cxfNWlWr6o44z3mVvF9bmFixivOcuIcAIDn+XNhAACMN61I&#10;S3+/FctYfvb29vZnq9lt+f9XNenXZyddMwYAbMvDGwAAp6pQYk0tNSuc/RpT57ZUynyfmWPKe3rV&#10;9ExXnO/0mQAAP/OwAADAqc4u1aYXaGef/xamz/CRDvOdQo7/qpZZcwEAfuLPhQEAMJbyrMcZVCtl&#10;4VkdrsOtVDsL9xcA4CeWLAAAMNz1ev1Vrdh8liL0tvS5TmBGAADZLFkAAIDL5ZJf9lq03JY+187M&#10;5jbnAgAksWQBAAD+k15uWrSQIv1a25vzAQBSWLIAAACfpP/5MIuW75Ln2ZF5AAD0YckCAMBISs6f&#10;JZ+RRQtVJV9XR3NWAEACSxYAAOCu5JLTooVqkq+nydxLAIBHLFkAAICHkoth5eg/yXNMl/4n+M7k&#10;3ACA6ixZAAAYR2n3vOQzs2j5J3mOqZw5AEBv/zv7BQAAUMujQlpZONv1ev2VurB4e3v7I79/Jc8x&#10;jcwBAPTnlywAAPznp+JVMUtyaSy//yTPMYUz3o6zBAAq86ACAMDT5fPWhdfR5bfCbhupSwvz/yd1&#10;htXJ2PYqZNVcAYBb/JIFAGC4V4qrCmUX50stHOX3n9QZVuZMAQBmsWQBABhsTdmsqOZyyS2U5Zc9&#10;pF4PAAC8zpIFAGCoLUpmRTWXS26xLL9/pc6vkuv1+ss5AgDMZMkCADDQluWyoprLJbeol9+/UudX&#10;gbM7hnMGAKqyZAEAGGaPUllRTTL5/UuJ/TxnNot7BQBwiyULAMAgexZEyieSC2f5/St5hkdzVgAA&#10;XC6WLAAAYxxRIiuqSS6e5fev5BkexRkBAPDOkgUAYIAjy2NFNckFtPz+lTzDvTkbAAA+smQBAGju&#10;jNJYUU1yES2/fyXPcC/OBPcHAOArSxYAgMbOLIPe3t7+KKNmSy6kZfev5BluzVkAAHCLJQsAQFNV&#10;SuIlr0N52VfybKtcQ2dLniEAAOzNkgUAgN0pq2dLLull96/kGQIAwJ4sWQAAgN0ll/QWLX8lzxAA&#10;APZiyQIAwCEU1SSX9PL71/V6/ZU8RwAA2JolCwAAh1FUk1zQy+8/li1MJfcAwFeWLAAAHEpRTXJJ&#10;Kb+fJc8SAAC2YMkCAMDhbhXVytpZkudt0fJZ8izJ4boDAKqyZAEA4BQKM5LLefn9zJ8PAwBgKksW&#10;AICmEgpPRTUJOb1Hfr+zbAEAYBpLFgAATnVGUa0cryW5lJel2yxb2FKV60ymAYBbLFkAABpLKYSq&#10;FGicJyWrt8jvfe/Llo//d/ZrAgCALXnABQAYQAn8nbK3puSsytTrUuZuxueokg/zBwBu8YAAADBE&#10;lZKqCmVZXclZlatjHZ0V8z1epfuB+QMAt/hzYQAAQyiHSJGc1UqFMAAAsD9LFgCAQZLLa2ZJzqpF&#10;C/STfE8CAPZlyQIAMIyiiBTJWbVo6clcj+W8AYAEliwAAAMll9fMkpxVBTEAAPRnyQIAMFRyec0s&#10;yVm1aIHXuHYAgBSWLAAAgyWX18wiqwAAQEWWLAAAwymvSZGaVf9F/n5SM0EWOQMAHrFkAQBgZIGk&#10;+M6UmlV5g+VcLwBAEksWAAAul0tuec08qVlVHPdgjvtyvgBAGksWAAD+k1peM09qVhXIkCX1XgMA&#10;HMeSBQCAT67X6y+lEglSc2rRks8M9+FcAYBEliwAANyUWmAzS2pO397e/iiU4Z+K10Pq/QUAOJYl&#10;CwAAdymYSJCc04rFMgAAsJwlCwAADyUX2D9RcPeRnFM5zGRu23GWAEAySxYAAH6UXGAzR3JOlcxM&#10;JfsAQDpLFgAAFkkusJkjOafKZgAAyGPJAgDAYskFNnMk59Si5Xlnztu81nF+AEAHliwAADwlucBm&#10;juScKp6ZoHLOr9frr+R7CABwLEsWAACe1ql8qlz0sU5yTuUyh1k9z5kBAJ1YsgAAAG1ZtEAtcg0A&#10;dGPJAgDAS5LLa2ZJzqpCmk4S8px8vwAAzmHJAgDAy7qUUQnFH+skZ1U+6zOjnzkjAKArSxYAAFZJ&#10;Lq+ZJTmrCurHKszWjO5LOZsKOQIA8liyAACwmmKKFMlZTSmq4SO5BQC6s2QBAGATyeU1syRnVWF9&#10;X4W5mk+uCvkBADJZsgAAsJnkkko5Oousshfz+cdZAAATWLIAALCp5PKaWWQV9pO0YHEvAADW8CAB&#10;AMBukkq2d8q2eRJzernI6j1V5jl5PlVmsNTkWQEA6/klCwAAu0ksrtLKQdZLzOnlIqvU8/b29ict&#10;l6nXPwBQhyULAAC7Siyw0kpC1kvM6eUiq5VNm03i+0297gGAWixZAADYXWKRlVgYsk5iTi8XWa1s&#10;ymymvE8AgFssWQAAOERiga04nCcxp5eLrFbWfTap7y/1WgcA6vFQAQDAoRILOWXcPIk5fSevNefX&#10;cS4Vz3mJjrMAAM7jlywAABwqsdxKLRJ5XWJO38lrzfl1m0u39wMA8KpyD54AAMyQWNBVLG7ZV2JO&#10;303Pa9XZpc+l6rkulX7+AEA9Hi4AADhNYlmnoJsnMafvpue16uwS51L1LJ+ReO4AQH3+XBgAADyh&#10;Q9HIc5KLWXmtKW0uaa/3luTrGACozZIFAIDTpJZeHQpHnpOa1ctFXqtKmUvK6wQAOEvsFwUAAPpI&#10;LfGSi3dek5rVy2VuXqvPrOpcqp/bM6qeMQDQgwcNAABKSC30lHfzpGb1cpmZ15R5VZlNynktVeVc&#10;AYC+PGwAAFBGarmnxJsnNauXy8y8Js3rrPkkndFSE7MOABzPAwcAAKWkFn3KvHlSs3q5zMtr4qyO&#10;mlHi2SwxLeMAwHk8dAAAUE5q6afUmyc1q5fLvLymzmqvOaWexxLTsg0AnMuDBwAAJaUWgMq9eVKz&#10;ernMymvynD56dWZd3v9PJmUaAKjBwwcAAGWlloJKvnlSs3q5zMpr8pz42aQsAwB1/D77BQAAwD2p&#10;hZkid57UrF4us/KaPCcAAGrygAkAQHmpJbBCdyZ5rS11Pjw2Jb8AQD1+yQIAQHmp5Zkyd6bUvE5h&#10;Pv2YKQBwJg8iAADESF1aKABnSszrpKwmzofvJmUWAKjJwwgAAFFSi1FF4EyJeZ2U1cT58M+krAIA&#10;dflzYQAAREkt1ZS5MyXmVVZJkHhtAQA9eSgBACBSahGsGJwpMa9Tspo4m+mmZBMAyODBBACAWKnl&#10;qIJwpsS8Tslq4mymmpJJACCHhxMAAKKllqOKwpnkta7U2UwyIYcAQB4PKAAAxEstRxWGM8lrXamz&#10;mWBC/gCATB5SAABoIbUcVRzOJK91pc6mswm5AwByeVABAKCN1HJUgTiTvNaVOpuOJuQNAMjmYQUA&#10;gFZSy1FF4kzyWlfqbDqZkDMAIN/vs18AAABsKbWUU+jOJK9wW+q1AQDM46EFAICWUktgxeJM8lpT&#10;6lySdc8UANCPhxcAANpKLUiVjDPJa02pc0nTPUcAQF8eYgCA9o4qyBRENaUWpPI0k7zWlDqXFN3z&#10;AwD05kEGAGinShmmNKqjSiaeJUMzyWtNqXOprntuAID+PMwAAG1ULsCUSOernI9HZGemxLxOyGri&#10;XKqakBcAYAYPNQBApPSiS7l0jtTcyMtMaXmdktO0uVQ0JSsAwAwebACAKF3LLYXTcVIzJCMzJeV1&#10;WkaTZlPJtJwAAP15uAEAIkwps5RPx0jNk3zMlJLXqflMmc/ZpuYDAOjPQw4AUNrk8kohta/UbMnF&#10;TAl5nZzNhPmcaXI2AID+POgAACUprP5RTu0nNWcyMVPlvMpk7fmcSTYAgO487AAApSipHlNWbS81&#10;c7IwU9W8yuM/VWd0NJkAAKbw0AMAlKCUeo7yanuJGZSDmaplVQ6/qzajo8kEADCJBx8A4HTTy6i1&#10;lFnbScyi+c9UJavyd1+VGR1JHgCAiTwAAQCnmlhC7UW5tY3ETJr9TGdnVe6WOXtOe5MDAGA6D0MA&#10;wCm6l05nUnitl5hPc5/prKzK2/MS7yuPyAAAwF8eigCAw3UrmqpSgK2TmFMzn+mMrMra6xLvLe/M&#10;HQDgOw9IAMBhkoulZEqx1yVm1rxnOjKrMraNlPuLeQMAPOZhCQDYXUqR1JmS7HWJ+TXvmfbOqlzt&#10;o+I9xqwBAJbz4AQA7KpieTSZ4uw1iTk265n2yqo8HePse405AwA8zwMUALCbs8si7lOkPS8xz+Y8&#10;0x5ZlaVjHXW/MVcAgPU8UAEAm0ssoydSrj0nNdfmPNOWeZWh820xT3MEANiHhywAYFOpRfRkirfl&#10;UvNtxjMp5gEAYH8emAGAzaQW0ChSn5GaczOe6dW8ygsAACzjwRkA2ERq8cxnitVlUvNuvjM9m1c5&#10;AQCA5Tw8AwCrpRbO3KZgXSY19+Y709K8ygcAADzHAzQAsEpq0cxjitZlUvNvvjM9yqtMAADAazxI&#10;AwAvSy2YWU7x+rPU68BsAQAA1vt99gsAAKCu1AXCkVKXFWYLAACwXuQXQgDgfAraWVIXCUdLvC7M&#10;FgAA4HW+UAEAT0ssktmGQv5nideHuQIAALzGlykA4CmJBTLbUsj/LPE6MVcAAIDn+SIFACyWWByz&#10;D4X8zxKvF3MFAAB4ji9RAMAiiYUx+1PKP5Z43ZgpAADAcr5AAQA/SiyKOY5S/rHE68dMAQAAlvHl&#10;CQB4KLEg5nhK+ccSryMzBQAA+JkvTgDAQ4nlMOdRzN+XeC2ZJwAAwGO+NAEAdyWWwpxPMX9f4jVl&#10;ngAAAPf9PvsFAAA1JZbB1CA7vZgnAADAff6rNADgJsUqW/AriO9Sry2zBAAA+M4XJQDgm9QS+Flr&#10;S+Mp57SWcv671OyYJQAAwGe+JAEAn6SWv0vtXRJ3P79XKee/S82KWQIAAPzjCxIA8Elq8fuTs4vh&#10;ruf6jLNnUFFqLswSAADgL1+OAID/pBa+j1Qtgzue9RJV53Gm1CyYJQAAgCULAPD/Uovee1IK4G7n&#10;vkTKbI6UmgOzBAAApvOlCAC4XC65Je9XqaVvl/NfKnVOe0rNgFkCAACT+UIEAMSWu191KHu7zGKJ&#10;DvPaWur8zRIAAJjKlyEAGC611P2oY8HbYS5LdJzdWqmzN0sAAGAiX4QAYLjUQvdymVHqJs9nqQlz&#10;fFbq3M0SAACYxpcgABhOmZshdU5LTZvnEqkzN0sAAGASX4AAYDAlbpbUeT1j6mzvSZ25OQIAAFP4&#10;8gMAgyUWuMrbzLk9w4w/S523OQIAABP44gMAQyUWt0rbzxJnuJRZf5Y6a3MEAAC6+332CwAAWEJZ&#10;+13nM0ldKuwlddbmCAAAdGfJAgCUl1owH6Hz2SjoP0udtTkCAACdRX5RAwDWSSo9U4vlMyTN9Rky&#10;8F3irM0RAADoyC9ZAICylLLP6XpeiQuFvSXO2hwBAICO4r6cAQDrpBSdiSVyJSlzfoZMfJc4Z3ME&#10;AAA68QUHAIZJKGWVsNtJmPczZOO7xBmbIwAA0IU/FwYA0Fi3MjtxobC3xBmbIwAA0IUlCwBQSmJh&#10;XF23M1XQf5c4Y3MEAAA6iPsyBgCsU7nYTCyK01Se/7Pk5bvE+ZojAACQzC9ZAGCQxAKWbXUqtOX5&#10;u8T5miMAAJDMkgUAKCGxHE7V6awV9N8lztccAQCAVJYsAMDpEkvhdNfr9VeXc1fQ92COAABAIksW&#10;ABhCgcktFi09pc7VHAEAgDSWLADAqVLL4E66zEBB/1nqXM0RAABIEvnFCwB4XsXiMrUE7qxiTp4l&#10;V5+lztQcAQCABH7JAgDAfzoU26lLhb2kztQcAQCABJYsAAB8klrKf6Sg/yx1puYIAABUF/llCwB4&#10;TsWiMrX0naRibp4lZ5+lztQcAQCAqvySBQCAmxTb/aTONHU5BAAA9Bf5JQsAeE61gjK16J2qWn6e&#10;JW+3Jc7VLAEAgGr8kgUAgIfSi+3EZcIREudqlgAAQDWWLAAA/CixkP9IOX9b4lzNEgAAqMSSBQCA&#10;RRIL+Y+U87clztUsAQCAKixZAABYLLGQ52eJc7VoAQAAKrBkAQDgKYmF/DvF/H2JczVPAADgbJYs&#10;AAA87Xq9/kos5S8XxfwjiTM1TwAA4EyWLAAAvCyxlL9cFPOPJM7UPAEAgLNYsgAAsEpiKc9jiTO1&#10;aAEAAM5gyQIAwGpKeSowUwAA4GiWLADAoRLLeJZJnK1S/r7EeV4uZgoAABzLkgUAgM0kFvNK+fsS&#10;53m5mCkAAHAcSxYAADaVWsxzW+o8LVoAAIAjWLIAALC5tGJeIf9Y2jzfmSsAALA3SxYAAHaRVswr&#10;5B9Lm+c7cwUAAPZkyQIAAP9PIf+YRQsAAMBnliwAAOwmtZTnvtSZWrQAAAB7sGQBAGBXaaW8Mv5n&#10;aTN9Z7YAAMDWLFkAANhdWimvjP9Z2kzfmS0AALAlSxYAAA6RVsor43+WNlMAAICtWbIAAIdSXM+m&#10;lO8ncabuQwAAwFYsWQAAOFRSKa+MXyZpppdL3usFAADqsmQBAOBwSSW3RcsySTMFAADYiiULAACn&#10;SCrlLVqWSZopAADAFixZAGAAxSdVyWY/1Wda/fUBAABZLFkAgMP5VQAfpZTecrtc1ZlWfV0AAEAu&#10;SxYAAE6XUn5btCx3vV5/pcwVAADgVZYsAADAbqosWqq8DgAAoBdLFgAASkgpwf2a5XkpswUAAHiW&#10;JQsAAGUo4/s6c7ZyBQAA7MWSBQCGUDKSIiGrfs3ymjNmm5AnAAAglyULAHAKJTXpZPg1Ry49LFgA&#10;AIC9WbIAAFCOcry3I+YrQwAAwBF88QCAYar91/eKUB6pltdbZPh1e83XTAAAgKP4JQsAAGUpy3vb&#10;er7X6/WXzAAAAEeyZAGAYaoVkAm/VOBc1TL7lQzXUD0nAABAT5YsAACUV71At2h53RazrZ4PAACg&#10;L0sWAOB0CmqWUKT3tWa2cgEAAJzJkgUABlJKwvYsC9d55b7kXgYAAJzNkgUAgBhK9d6ema8sAAAA&#10;FViyAAAl+BUAHcjxekuWJxYsAABAFf87+wUAAMAzrtfrL8uM3ixRAACAFH7JAgCUoThnqcolvBwD&#10;AADMYckCAENVLqlhCRkGAADgbJYsAACwMb9mAQAAmMGSBQAGq/hLAOU0z6iYYQAAAOawZAEAIJpF&#10;CwAAAGexZAEAyvFrFjqQYwAAgP4sWQBgOL8CoAM5BgAA4AyWLABASX4FQAdyDAAA0JslCwDgVwC0&#10;IMcAAAAczZIFACjLrwAAAACAyvzXfgDAf6ouNfxCgWdUzLEMAwAA9OSXLAAAtGKhAQAAwFEsWQCA&#10;/1Qtpyv+MgGeIcMAAAA9WbIAANBO1YUhAAAAvViyAAAR/BIAAAAAqMZ/4QcAfFN5oeEXCjyjWpbl&#10;F/i/9u4tOW6kSbcoStbz0tg5MvVDdXalyLwASADhn8daZufx9E9luNOM20UVAAC9+E0WAAAAAACA&#10;HfxNOgCiPfpb6v6m+DGq/QbAPW/MWhXn2PwCAAD04Qc8AOKsjaZC5ucqBuob78ta1ebY7AIAAPTh&#10;nwsDIMqWWFotrAIAAADQi79FB0CMvUcTf2v8M5WPVd6WtarNsdkFAADowW+yAFDe19fXn08CabW4&#10;ynG8LQAAADCSIwsAUxDj96v+N+69LQAAADCKIwsApR0Z0MX4/aofWuAdMwwAAMAZHFkAKOnTfyLs&#10;1f/do/9vMp53BQAAAEbwN/oAKOeKYO5vte9T/ZjhXXmn0gybVwAAgHx+kwWAKVUKrRzHuwIAAABX&#10;cmQBoJQrI7kgv13C37z3rrySMMMAAADkcGQBoIwRcVyQ3y4hUntXEphTAACAfI4sAAx31n/kfsv/&#10;/qj/bc7jXQEAAICzObIAwCLIb5Xw2ywAAAAAZ3NkAWCoSseNSl8Lx/CmAAAAwJkcWQDgjii/Xspv&#10;s3hTAAAA4CwVinc/AAAgAElEQVSOLAAMI34DI6QcCAEAAKjPkQWAISofWCp/bdWkxGpvSlVmEwAA&#10;IJsjCwA8IHz2400BAACAozmyAMATovw6Kb/NsizeFAAAADiWIwsAvCDKr+PQAgAAAMzIkQUA3hDl&#10;+/GmJB0GAQAAqMuRBYAh0gKnKP+eN4V9zCIAAEAuRxYAWEkIfS/t0AIAAADwCUcWANjg6+vrj2PL&#10;a0mHFm8JAAAAfMKRBYBhkmL8d+J8H94SAAAA2MuRBYChHFp6SntXbwkAAADs4cgCwHBpQf6eOP9c&#10;2rt6SwAAAGArRxYASkgL8vfE+efS3tVbAgAAAFs4sgBQRlqQvyfOP5f2rt4SAAAAWMuRBYBS0oL8&#10;PXH+ubR39ZYAAADAGo4sAJSTFuTvifPPpb2rt+zN+wIAAHAERxYASkoL8vfE2+fS3tVbAgAAAK84&#10;sgBQVlqQpyeHFgAAAOAZRxYASks9tAjzzyW+qfcEAAAAHnFkAaC8xCi/LML8K4lv6j0BAACA7xxZ&#10;AIiQGOWXRZjv5uvr6483zecNAQAAOIojCwAxHFp6SX3PZfGmAAAAwL8cWQCIkhrmRfnHUt9zWbwp&#10;x0neAwAAgNk5sgAQJzVIivL9eFMAAACYmyMLAJEcWvpIfcsbbwoAAADzio4aAJAcuNOPC0dLfstl&#10;8Z4pKs6Z2QEAAMjlN1kAiJYcJyvG3pGS33JZvCcAAADMyJEFgHjJcV6Y/1vyWy7Lv+/pTQEAAGAe&#10;jiwAtJAc50X5vyW/5Y03rcm7AAAAcDRHFgDaSI7z4u/fkt/yxpsCAABAf44sALSSHOdF+b8lv+WN&#10;N63DWwAAAHAGRxYA2kmO80Lw35Lf8sabAgAAQF/x4QIAnkmO2x2OC0dKfssbbzpO5fkxFwAAANn8&#10;JgsAbSXHy8pReITkt7zxpgAAANCPIwsArXWI8/Tx9fX1x7HlWj5vAAAAziQ8ATCF1NDqSPS31Hd8&#10;xNuer/q8mAEAAIB8fpMFgCmkxszqkfhqqe/4iLcFAACAfG1CBQCskRq2Ox0XjpD6js943+MlzIh3&#10;BwAAyOcHOwCmkxBfHxFk/5b6jq9442MkzIa3BgAA6ME/FwbAdFLjZkI4vlLqO77ijT/nMwQAAOBK&#10;7eIEAKyVGmM7Hhc+kfqOr3jjfVJmwfsCAAD04TdZAJhWauhMCclXSX3HV7zxdj4zAAAARnBkAWBq&#10;qYFeUP5b6ju+4o3X81kBAAAwiiMLANNLDfTC8t9S3/GVr6+vP94ZAAAA6moXIwBgr9SY3fG48InU&#10;d1zDW/+U+N7eEQAAoA8/4AHAncRguyyi7Xep77iW9/5X4jt7OwAAgF78kAcA3ySG22URb79Lfcct&#10;Zn7z1Ped+c0AAAA68kMeADwg4PaQ+o5bzfTuyW860zsBAADMwg96APBEaswVcn9KfcstZnj35Hec&#10;4X0AAABm5Ic9AHghNeoKuj+lvuVWXd8+/f26vgsAAMDs/LAHAG+kxl1R96fUt9yjy/t3eLMubwEA&#10;AMBPfuADgBWSQ6/A+1Pye26V+v6d3ij1DQAAAHjPD3wAsFJy9BV5f0p+z70S5qDbuyR85gAAAOzn&#10;hz4A2CA5AIu9PyW/5yeqzULnd6j2WQMAAHAsP/QBwEbJQVjw/Sn5PY8yai66f/b2DQAAoD8/+AHA&#10;DslxWPj9Kfk9z3LGnMz2Ods1AACA/vzgBwA7JQdj8fen5Pe8ypa5mf3ztGMAAABz8MMfAHwgOSSL&#10;wD8lvyd12C0AAIB5/Br9BQBAsuSY6qDwU/J7AgAAANcTEgDgAMkHC4eFx5LflHHsEwAAwFz8JgsA&#10;HEBY7cebspWZAQAAmI8jCwAcJDWw+o2N51LfFAAAALiGcAAAB0s9WjgovJb6rlzD/gAAAMzJD4MA&#10;cILUIC8Uv5b6rpzL3gAAAMzLD4QAcJLUIC8Yv5b6rpzDvgAAAMzNf5MFAE6SGl8dEV5LfVcAAADg&#10;eCIBAJws9WjhmPBa6rtyHDsCAACAHwwB4AKpQV5Efi31Xfmc3QAAAGBZHFkA4DLJQV5Qfi35bdnO&#10;PgAAAHDjB0QAuFByjBeW30t+X9axBwAAANzzQyLABV6FV8FuPskh3ry+l/y+vGb+AQAA+M4PigAn&#10;Whtbhbv5JId487pO8hvzk7kHAADgET8sApxka2AV8OaTHOHN6zrJb8x/zDsAAADP+IER4AR7w6qQ&#10;N5/kCG9e10l+Y8w5AAAAr/mhEeBgnwZVQW8+yRHevK6X/M6zMt8AAAC84wdHgIMcGVCFvfkkB3jz&#10;ul7yO8/GXAMAALCGHx4BDnJ0PBX45pMc4M3rNslv3Z1ZBgAAYAs/RAIc4KxgKvbNJzW+m9V9Ut+7&#10;IzMMAADAHn6YBPjQ2ZFU+JtPang3q/ulvnkXZhcAAIC9/EAJ8IGrwqgAOJ/U6G5W90t983RmFgAA&#10;gE/4oRJgp6uDqBA4n9ToblY/k/ruicwqAAAAn/KDJcAOoyKoIDif1OBuVj+X+vYpzCgAAABH8MMl&#10;wEajw6cwOJ/RM7eXWT1G6vtXZjYBAAA4ih8wATaoEjsFwvlUmb2tzOpxUmegEvMIAADA0fygCbBS&#10;tcApFs6n2gyuZVaPlzoLo5hBAAAAzuIHToAVqgZN4XA+VWdxDfN6vOR5uIq5AwAA4Ex+6ARYoXLI&#10;FBDnU3ke3zGv50ieibOYNQAAAK7gh0+AFaoHTDFxPtVn8hXzep7kuTiC2QIAAOBqfhAFeCMlWoqL&#10;80mZzUfM6/mS52Mr8wQAAMAofiAFeCMpVAqN80maz+/M6zWSZ+QV8wMAAEAFfjgFeCMtUAqP80mb&#10;0Xvm9XrJ87IsZgYAAIBa/JAKsEJalBQh55M2o/fM61gps2NOAAAAqMgPqwArpETIe4LkfBLn9Ma8&#10;jldtfswEAAAACfzwCrBCtfi4lkg5n9RZXRbzWtFV8+TtAQAASOUHWoCVUuO1eDmf1FldFvOa7NHc&#10;eU8AAAC684MvwAap8VronE/qrC6LeQUAAAByiBgAG6XGa+F6PqmzuizmFQAAAMggYADskBqvhev5&#10;pM7qsphXAAAAoD7xAmCn1HgtXM8ndVaXxbwCAAAAtQkXAB9IjdfC9XxSZ3VZzCsAAABQl2gB8KHU&#10;eC1czyd1VpfFvAIAAAA1CRYAB0iN18L1fFJndVnMKwAAAFCPWAFwkNR4LVzPJ3VWl8W8AgAAALX8&#10;Gv0FADBWcnBnH4cKAAAAgGOILAAHSj5YCO/zSZ1XswoAAABUIVIAHCw1XC+LeD2j1Hk1qwAAAEAF&#10;AgXACVLD9bKI1zNKnVezCgAAAIwmTgCcJDVcL4t4PaPUeTWrAAAAwEjCBMCJUsP1sojXM0qdV7MK&#10;AAAAjCJKAFxAvCaFWQUAAABYT5AAuIh4TQqzCgAAALCOGAFwIfGaFKmzuizmFQAAALiOCAFwsdR4&#10;LVzPJ3VWl8W8AgAAANcQIAAGSI3XwvV8Umd1WcwrAAAAcD7xAWCQ1HgtXM8ndVaXxbwCAAAA5xIe&#10;AAZKjdfC9XxSZ3VZzCsAAABwHtEBYLDUeC1czyd1VpfFvAIAAADnEBwACkiN18L1fFJndVnMKwAA&#10;AHA8sQGgiNR4LVzPJ3VWl8W8AgAAAMcSGoDyHgXdrqE0NV53fQ+eS53VZTGvAAAAwHFEBqCsNRG3&#10;YyxNjdcd34LXzCoAAAAwO5EBKGdruO0YTMVrUphVAAAAYGYCA1DGEbG2UzgVr0lhVgEAAIBZiQvA&#10;UEfH2W7RVLwmhVkFAAAAZiQsAEOcGWQ7RdPUcL0svd6BdVLn1awCAAAAe4kKwKWujLBdwmlquF6W&#10;Pm/AeqnzalYBAACAPX6N/gIAeC05/qYGd/ZLnVezCgAAAOwRGUKATCMiZmrwfSQ5And6B9ZJnVez&#10;CgAAAGwhJACnqxBbu4TTCp/lXl3egPXMKwAAANCdgACcqlJk7RJNK32mW3V5A9YzrwAAAEBn4gFw&#10;mopxtUs0rfjZrtXlDVjPvAIAAABd+Q/fA6eoGlWrfl1bJYffLm/AHMwrAAAA8IojC3C46lGy+te3&#10;lkMLXMO8AgAAAM84sgCHSomRKV/nOw4tcA3zCgAAADziyAIcRoQcw6EFrmFeAQAAgO9iwxxQS2p8&#10;TD5QPOIdqCh1Lp8xrwAAAMCN32QBpvb19fWnUwBOjb+d3oD+zCsAAABw48gCsPSKpg4tVJM6k6+Y&#10;VwAAAGBZHFmAA3SJjV3+HMuSG7U7vQH9mVcAAADAkQXgTqdo6tAC5zOvAAAAMDdHFuAjAmNtDi1U&#10;kTqLa5hXAAAAmJcjC8A33YJpatzu9g70Zl4BAABgTo4sAA90C6YOLXA+8woAAADziYxuQA0zBMXU&#10;48QzqW/W7R1mljqDW5hXAAAAmIffZAGYSGr8nSHM04d5BQAAgHk4sgBMxqEFzmdeAQAAYA6OLMAu&#10;swTErn9OhxYAAAAA+JwjC8CkHFrgXGYVAAAA+nNkAXijcyh1aOFqqTO3l1kFAACA3hxZACaXGr3F&#10;a1KYVQAAAOjLkQXgjdQjxAzEa1KYVQAAAOhJOOSp70FIaObeDMFwtplPftPZ3ipd8qx9yqwCAABA&#10;L37Q56lXEUwkomsknX22k9919rdLkjxnRzCrAAAA0Id/LoyH3gWw2QMZPQmf2Z+B70ukMKsAAADQ&#10;R2xM4zxb409ylGW/DpHQ7D6X/L7eNUPyjB3JvAIAAEA2v8nCX/ZEL6GMNL9///5H2Hwt+fPxPYkk&#10;5hUAAACyxUY0jvdp6EmOsmyXGAbN6D6Jb70s3ru61Lk6i3kFAACATH6g59DQJRLNIymQmsvPJb33&#10;PW9fV+pMncm8AgAAQB7/XNjkjo5cohmV+GfBjpP6OfqeRNLsmlcAAADI48gysbNijkhEBUlhNUXq&#10;Z+p7EkkHV/MKAAAAWRxZJnV2xBGJGCklpiZK/Wx9T2JZcucXAAAAqMuRZUJXxcavr68/wiZXE1HP&#10;l/oZ+37EsmTMr1kFAACAHI4skxkRbsQirpIQT7tI/ax9P2JZcucXAAAAqMeRZSIj46KwyZmS/nsL&#10;naR+5r4fzeXZe6fOLwAAAFCLI8skREW6EkrHSv38fU8cr8LsVPgaAAAAgGyOLBOoEhOrfB3AsVJD&#10;te9JLEvu/AIAAAA1OLI0Vy0iVvt6gGOkhmrfk6godZ8AAABgRo4sjVWNh1W/LvIIkbWkvofvSaTO&#10;LgAAADCeIwtDiJrQU2qs9j2JKrNb5esAAAAA1nFkaSohGCZ8jcB2qZHY96S+1r7t6Nkd/b8PAAAA&#10;bOfI0lBSKEz6WoH1UmOx70mkzi4AAAAwhiNLMwIhX19ff77/v9Ff0xmE0PpS36jrzrDeiNlN3RcA&#10;AACYnSNLI6lhMPXrrujZZ3nGsUUQZI3UOfF9iStnN3VPAAAAAEeWNgRB1syAQwsjpM6J76tcMbup&#10;+wEAAAD8y5GlgQ4hsMOfYaQtn5/PmhFSQ7J96WPvW/7+/fufs+Y3dS8AAACA/ziyhOsUADv9Wa60&#10;53PzWTNCalC2LyzL8fObug8AAADA3xxZQnX+D5qzzqczYH5gPfvCshx3GHFgAQAAgD4cWQKJfRw1&#10;A2aJqyXHZfvCsnw+w8k7AAAAAPzkyBJG5OPoGfj0/55gyFbJM+N7MMuyb4bP/G+7AAAAAOM4sgTp&#10;HvfEp/fOmoHus0U9yftuX1iWbTOcPO8AAADAa44sIUQ9zp4B/50frpYcnu3K5zp8hmtmOHnOAQAA&#10;gPccWQJ0CFHviFCvXTkDM8wbdSTvvl1hWX7O8O2fBfPPgwEAAMAc/PBf3AwRT4R6bdQMbH2Xq79O&#10;c9NP8vc787jdiPf2TgAAAMDR/CZLYcnBcQ1/y7e27vNHPcnfD/xze9v4rAAAAIAuHFmK6h6gkmPq&#10;lUbPwej/feaT/r3BzgAAAADMxZGloO6RLj2iXqXKHFT5OphH+vcIO/OazwcAAADoxJGlmO7xKT2e&#10;zqr7XFKP7xUAAAAAJHBk4TKiKbBF8vcMh0kAAACAOTiyFNI5yiXHUv71bj69MWdInqvO39MBAAAA&#10;+JcjSxGdY1xyJOVvneeUupK/h9gZAAAAgN4cWQroHOGS4yiPvZpX781Zkmfr6+vrT+fv81v4HAAA&#10;AIBuHFkG6xyckqMor3WeW+pK/55ibwAAAAD6cWQZqHNwS4+hvNd5fqkr/XvLzL/VMuufGwAAAOjN&#10;kWWQzrEpPYJWkfA5PprjhK+bbB1mbLZjy0x/VgAAAGAujiwDiE2slRCTR82zPZpbwm6sYY4BAAAA&#10;sjmyXGiGv7ncJXxWkvCZzjDb1JOwG2t0353ufz4AAABgbo4sF5khMnUJnhWlfLYzzDm1pOzGO10P&#10;lR3/TAAAAAD3HFkuMENk6hI6K0v5jGeYd2pJ2Y01Ou1Ppz8LAAAAwDNtwlRV3SNTp7iZovtMbWH+&#10;uNdtN5Lnu+pbJH+mAAAAQE1iw4mqRqajiFXjdJ+tLcwh9zruRuKMV3yHxM8RAAAAqM8/F3aSioHp&#10;SGLVWD5/eKzjbqT991qSvlYAAACAT7WLURV0D0wdI2aq7rO2lpnku667UX3Wq37u1T83AAAAIJfo&#10;cLCqgekoQlU93WduDXPJI513o9rMV/+sq31eAAAAQB+iw4GqR6ZPiVR1dZ+9d8wmz8ywGyPnP+Xz&#10;9T0CAAAAOIvocJCU0LSXQFVf9xl8x4zyzEy7cdUepH2mvj8AAAAAZxEdDpAWm7YSp3J0n8VXzCmv&#10;zLgbR+9E8mfo+wMAAABwFtHhAMnh6R1hKk/neXzFrPLOrLvx3dZd6fC5+f4AAAAAnEV0+FCH+PSM&#10;KJWr81w+Y15ZY8bdmJ3vDQAAAMCZfo3+ApJ1jnWiVLYZ36/zPnKcGXcDAAAAgPM4suwk6FKdmAyP&#10;2Q0AAAAAjuLIskP3A4sA2Ye3hMfsxhy8MwAAAHA2R5aNHFhI403hMbsBAAAAwKccWTZwYCGVt4XH&#10;fv/+/Y/9AAAAAGAvYWmlzgcWgXEenef4xjyz1wz7MRPfCwAAAIAr+E2WFTqHNxFqLt4bnrMfAAAA&#10;AGzlyPKGAwvddH/3zjvL+brvBwAAAADHcmR5oXOsFRLn5v3hOfuRzxsCAAAAV3FkecKBBWBevk8C&#10;AAAAsIaI9IADC7Mw6/Ba5x3pyu4DAAAAV/KbLN90DmrCE9+ZCXjt9+/f/9gTAAAAAJ4Rjv5P5+PK&#10;sojpvNZ1/s09R+q6J53YeQAAAOBqfpNl6R/ORCfeMSPwnj0BAAAA4Lvpg5EDC/yn2z6Yf87SbVc6&#10;sO8AAADACFMHie6RTHBij257YQ84S7ddSWbPAQAAgFGm/efCxDF4TKyEdewKAAAAAFMGohkOLOIf&#10;R+iwK3aBK3TYlVR2HAAAABhpujAxQwgTnDhSh52xE1yhw66ksdsAAADAaFP9c2EzBDDBiaOZKVjH&#10;rlzL5w0AAABUME2g6H5gEZs4W/IO2Q+ulLwrKew0AAAAUMUUkaJ78BKbuEryLtkTrpS8K9XZZQAA&#10;AKCS9qGie+gSm7ha6k7ZFUZI3Zeq7DEAAABQTftY0TlwiU2MkrpXdoZRUnemEvsLAAAAVNQ6WHSP&#10;WoITI6Xul71hpNS9Gc3eAgAAAFW1jRazhCzhiZFS98zeMFLq3oxiXwEAAIDKWoaL2QKWAMUoybtm&#10;bxgteX+uYk8BAACA6trFi1mjlRDFKMk7Z2+oIHmHzmQ/AQAAgAStAsbsoUqQYpTk3bM3VJG8R0ez&#10;lwAAAECKNhFDnPqPOMUIyTtoZ6gkeZeOYB8BAACAJC1CxuxB6hGRihGSd9HOUE3yPu1lDwEAAIA0&#10;0TFjxgC1hVjFCMl7aWeoJnmftrB7AAAAQKrYqDFLePqUcMUIyftpZ6goeadesW8AAABAusi40TU2&#10;nUXEYoTkPbUzVJa8Wzd2DAAAAOgiLnJ0iEsjCFqMkrqzdoYUSTtmrwAAAIBuomJHUkiqSNxilNTd&#10;tTMkqbxndgkAAADoKiZ6VI5HSYQuRkndYTtDoir7Zn8AAACA7iLiR5VY1IXoxSipu2xnSHfV7tkV&#10;AAAAYDblY0hqlK1OCGOU1J22M3S0dh/NPwAAAMBjpaNJaoxNIZoxSupu2xkAAAAA4F7ZYJgaYdOI&#10;xoySuuN2BgAAAAC4KRkLU+NrKtGYUVJ33c4AAAAAAMuyLL9GfwGMlxq6yZd6rLAzAAAAAMCyFPxN&#10;FvFynNTgTb7UvbczAAAAADC3UoEwNbR2IhozSur+2xkAAAAAmFeZOJgaWDsSjRkl9fuAnQEAAACA&#10;OZUIg6lhtTPRmFFSvx/YGQAAAACYz/AomBpUZyAaM0rq9wU7AwAAAABz+TXyfzw1pK7RIbZ2fh9q&#10;S90fOwMAAAAAcxkWMjvHyPtA3OHPmRq8yZe6P3YGAAAAAOZweQhMjaZbfA+sHf7MojGjpO6PnQEA&#10;AACA/i6NgKmxdItnYbXDn100ZpTU/bEzAAAAANDbZQEwNZJu8S6odvgMRGNGSd0fOwMAAAAAfV0S&#10;/1Lj6BZbQmr65yEaM0rq7tgZAAAAAOjp9PCXGkXX2htP0z8X0ZhRUnfHzgAAAABAP6dGv9QYutan&#10;0TT98xGNGSV1d+wMAAAAAPRyWvBLjaBrHRVL0z8n0ZhRUnfHzgAAAABAH6fEvtT4udbRkTT98xKN&#10;GSV1d+wMAAAAAPRweOhLjZ5rnRVH0z830ZhRUnfHzgAAAABAPr+RscHZUTT98xONGSV1d+wMAAAA&#10;AGQ7LPClRs61roqh6Z+jaMwoqbtjZwAAAAAg16/RX0CCKyNoenBNDd3kS90dOwMAAAAAuQ6Jkp0j&#10;4ahwm/6ZpgZv8qXujp0BAAAAgDwfR73UoLnG6OiZ/tmO/vyYV+ru2BkAAAAAyPJR0EsNmWtUiZ3p&#10;n3GVz5H5pO6OnQEAAACAHLv/myypATNNenA1J4ySujt2BgAAAABy7IqQ3SNgxTib/plX/EyZQ+ru&#10;2BkAAAAAqG9zxEsNlmtVDpvpn33lz5beUnfHzgAAAABAbZsCXmqoXCshaKa/QcJnTE+pu2NnAAAA&#10;AKCuVfEuNU6ulRYx098j7fOmh+S9sTMAAAAAUNPbcJccJtdIjZfp75L6uZMteW/sDAAAAADU8zLa&#10;JQfJNdKjZfr7pH/+ZEreGzsDAAAAALX8Gv0FjNIhVqb/GZJjN7mS98bOAAAAAEAtUx5ZkiPrd+l/&#10;FtGYEZL3xs4AAAAAQB3THVmS4+oz6X8m0ZgRkvfGzgAAAABADVMdWZKjaneiMSMkf0+wMwAAAAAw&#10;3jRHluSYukaHP59ozAjJu2NnAAAAAGCsl3GxS8BLjqhbdXizmd6LWlL3x84AAAAAwBhvw1xqdLyZ&#10;MT6mv9myzPlu1JC6P3YGAAAAAK63KsqJjnlS3+zezO/HWKn7Y2cAAAAA4FrT/DdZZtMhtqaGbvKl&#10;7o+dAQAAAIBrrQ6JafEuNZIeLe3dHvGWjJK6P3YGAAAAAK6xKcSlBEeB8W8p7/aKN2WU5P2xNwAA&#10;AABwrs0BrnpwFBUfq/5ua3hbRkneH3sDAAAAAOdpc2QREt+r+nZbeGdGSd4fewMAAAAA59gV3qrF&#10;RgFxvWpvt4f3ZpTk/bE3AAAAAHC83dGtSmwUDrer8naf8O6Mkrw/9gYAAAAAjvVr7//HCrGuwteQ&#10;qMPnlhy6ydZhfwAAAACAY3wcC0fFbqHzcx0OFeaAUVL3x84AAAAAwHEOiW1Xx0aR8DipofieeWCU&#10;1P2xMwAAAABwjMNC21WxURw8XmoovmcuGCV1f+wMAAAAAHzu0Mh2dmwUBc+TGorvmQ9GSd0fOwMA&#10;AAAAnzk8sJ0VG8XA86WG4nvmhFFS98fOAAAAAMB+p8S1o2OjCHid1FB8z7wwSur+2BkAAAAA2OfX&#10;Gf9Hjwx24t+1fN6wX+r+pB6HAAAAAGC0U44sy5IbG8l/O8GYkVL3x94AAAAAwHanx8BPwl1qrOwk&#10;ObyaH0ZK3R17AwAAAADrXRbTtgZHoa+O1Fi8LOaIsVJ3x94AAAAAwDqXhrQ1wVHcqyk1Fi+LmWKs&#10;1N2xNwAAAADw3pCI9iw6inq1pcbiZTFbjGV3AAAAAKAn8YxNxGLYx+4AAAAAQD/CGZuJxbCP3QEA&#10;AACAXkQzdhGLYR+7AwAAAAB9CGbsJhbDPnYHAAAAAHoQy/hIcixeFsGYcVJ3x84AAAAAwH/EMj6W&#10;GotvRGNGSd0dOwMAAAAA/xLKOERqLL4RjRkldXfsDAAAAAA4snCg1Fh8IxozSuru2BkAAAAAZieQ&#10;cajUWHwjGjNK6u7YGQAAAABmJo5xuNRYfCMaM0rq7tgZAAAAAGYljHGK1Fh8IxozSuru2BkAAAAA&#10;ZiSKcZrUWHwjGjNK6u7YGQAAAABm82v0F0Bf6cE1NXTDKHYGAAAAgNlER3AypIfX9GMRmZL3xs4A&#10;AAAAMAshjEskB+NlEY0ZI3lv7AwAAAAAMxDBuExyMF4W0ZgxkvfGzgAAAADQnQDGpZKD8bKIxoxh&#10;bwAAAACgJuGLywnGsJ29AQAAAIB6fo3+AiBNeuwmU/qRwt4AAAAA0FF0tCNXh+CaHr3JlL479gYA&#10;AACATsQuhkmPxcsiGDNO8v7YGwAAAAC68M+FMUyH0JocusnWYX8AAAAAIJ1Ix3AdDhWCN6Ok7o+d&#10;AQAAAKADkYsSUkPxPdGYUVL3x84AAAAAkE7goozUUHxPNGaU1P2xMwAAAAAkE7coJTUU3xONGSV1&#10;f+wMAAAAAKmELcpJDcX3RGNGSd0fOwMAAABAIlGLklJD8T3RmFFS98fOAAAAAJBG0KK01Fh8Ixoz&#10;Suru2BkAAAAAkohZlJcai29EY0ZJ3R07AwAAAEAKIYsIqbH4RjRmlNTdsTMAAAAAJBCxiJEai29E&#10;Y0ZJ3R07AwAAAEB1AhZRUmPxjWjMKKm7Y2cAAAAAqEy8Ik5qLL4RjRkldXfsDAAAAABVCVdESo3F&#10;N6Ixo6Tujp0BAAAAoCLRilipsfhGNGaU1N2xMwAAAABUI1gRLTUW34jGjJK6O3YGAAAAgErEKuKl&#10;xuIb0bdKwSEAAAb/SURBVJhRUnfHzgAAAABQxa/RXwB8Kj24poZu8qXvDgAAAACM5shCC+mx2KGF&#10;UdJ3BwAAAABGEtdoJf1YIXgzStru2BUAAAAAKhCpaCctFn8nHjNKyu7YEQAAAACq8M+F0U56gE0J&#10;3fSTvjsAAAAAcDVHFlpKj8UOLYySvjsAAAAAcCUxjdbSjxWCN6NU3R07AQAAAEAlYhXtVY3Fa4nK&#10;jFJtd+wCAAAAANX458JoLz3MVgvdzCN9dwAAAADgbAIa00g/VgjejFJhd8w/AAAAABWJVkylQiz+&#10;hNDMKCN3x9wDAAAAUJVwxXQcWmCfEbtj3gEAAACozH+TBcKkH4nIdfXBw4EFAAAAgOocWZhOh3Dr&#10;0MIoHfYHAAAAAI4iljGtDocKwZtRzt4fsw0AAABAAhGLqTm0wH5n7Y+ZBgAAACCFkMX0HFpgvyP3&#10;xxwDAAAAkEbQgsWhBT5xxP6YXwAAAAASiVrwfxxaYL9P9sfcAgAAAJBK2II7Di2w3579Ma8AAAAA&#10;JBO34BuHFthvy/6YUwAAAADSCVzwgEML7Pduf8wmAAAAAF0IXfCEQwvs931/zCIAAAAAHYle8IJD&#10;CwAAAAAAz4iv8IZDCwAAAAAAjwivsIJDCwAAAAAA34musJJDCwAAAAAA9wRX2MChBQAAAACAG7EV&#10;NnJoAQAAAABgWRxZYBeHFgAAAAAARFbYyaEFAAAAAGBuAit8wKEFAAAAAGBe4ip8yKEFAAAAAGBO&#10;wiocJP3Y4tACAAAAALCNqAoHcmgBAAAAAJiHoAoHc2gBAAAAAJiDmAoncGgBAAAAAOhPSIWTOLQA&#10;AAAAAPQmosKJHFoAAAAAAPoSUOFkDi0AAAAAAD2Jp3ABhxYAAAAAgH6EU7iIQwsAAAAAQC+iKVzI&#10;oQUAAAAAoA/BFC7m0AIAAAAA0INYCgM4tAAAAAAA5BNKYRCHFgAAAACAbCIpDOTQAgAAAACQSyCF&#10;wRxaAAAAAAAyiaNQgEMLAAAAAEAeYRSKcGgBAAAAAMgiikIhDi0AAAAAADkEUSjGoQUAAAAAIIMY&#10;CgU5tAAAAAAA1CeEQlEOLQAAAAAAtYmgUJhDCwAAAABAXb9GfwFAX+lHIgAAAACAV/wtcyiuw6HC&#10;b7QAAAAAAB0JnxDAoQUAAAAAoB7RE0I4tAAAAAAA1CJ4QhCHFgAAAACAOsROCOPQAgAAAABQg9AJ&#10;gRxaAAAAAADGEzkhlEMLAAAAAMBYAicEc2gBAAAAABhH3IRwDi0AAAAAAGMIm9BE+rHFoQUAAAAA&#10;SCNqQiMOLQAAAAAA1xE0oRmHFgAAAACAa4iZ0JBDCwAAAADA+YRMaMqhBQAAAADgXCImNObQAgAA&#10;AABwHgETmnNoAQAAAAA4h3gJE3BoAQAAAAA4nnAJk3BoAQAAAAA4lmgJE3FoAQAAAAA4jmAJk3Fo&#10;AQAAAAA4hlgJE3JoAQAAAAD4nFAJk3JoAQAAAAD4jEgJE3NoAQAAAADYT6CEyTm0AAAAAADsI04C&#10;Di0AAAAAADsIk8CyLA4tAAAAAABbiZLA/3NoAQAAAABYT5AE/uLQAgAAAACwjhgJ/ODQAgAAAADw&#10;nhAJPOTQAgAAAADwmggJPOXQAgAAAADw3K/RXwDAWdKPRAAAAABAbf6WN/BSh0OF32gBAAAAAM4g&#10;PAJvObQAAAAAAPwkOgKrOLQAAAAAAPxNcARWc2gBAAAAAPiP2Ahs4tACAAAAAPAvoRHYzKEFAAAA&#10;AMCRBdjJoQUAAAAAmJ3ACOzm0AIAAAAAzExcBD7i0AIAAAAAzEpYBA6RfmxxaAEAAAAAthIVgcM4&#10;tAAAAAAAMxEUgUM5tAAAAAAAsxATgcM5tAAAAAAAMxASgVM4tAAAAAAA3f0a/QUAPTlSAAAAAADd&#10;iaDAqZJ/o8WhCAAAAAB4xW+yAKdyqAAAAAAAunJkAU7n0AIAAAAAdOTIAlzCoQUAAAAA6Eb0BC6V&#10;8t9ocRQCAAAAAN4REYHLVT+0OLAAAAAAAGv458KAyzliAAAAAAAdCJ3AMBV/o8UBCAAAAABYy2+y&#10;AMM4aAAAAAAAyQROYLgqv9Hi6AMAAAAAbCEoAiWMPrQ4sAAAAAAAW4mKQBmjDi0OLAAAAADAHsIi&#10;UMrVhxYHFgAAAABgL//he6AURw8AAAAAIIWYCZR0xW+0OOgAAAAAAJ8QGIGyzjy0OLAAAAAAAJ/6&#10;n9FfAMCVHFcAAAAAgKOIjUBpR/42iwMLAAAAAHAkwREo74hDiwMLAAAAAHA00RGI8MmhxYEFAAAA&#10;ADiD8AjE2HNocWABAAAAAM4iPgJR1h5aHFcAAAAAgLOJkECcV4cWxxUAAAAAAAAAAAAAAAAAAAAA&#10;AAAAAAAAAAAAAAAAAAAAAAAAAAAAAAAAAAAAAAAAAACgkf8FOgJ+Mzy4QgwAAAAASUVORK5CYIJQ&#10;SwMECgAAAAAAAAAhAA7MnT9FUgEARVIBABQAAABkcnMvbWVkaWEvaW1hZ2UyLnBuZ4lQTkcNChoK&#10;AAAADUlIRFIAAAJNAAABEAgCAAAAImDXuwAAAAZiS0dEAP8A/wD/oL2nkwAAAAlwSFlzAAJFUwAC&#10;RVMBeae4aQAAIABJREFUeJzs3XmcHFW5B/zfOafqVFd19TY9SzIzWSB7IMRAIouyCiqCXFAUUEBF&#10;EEVQVERlEWUTBQEBWZRVIaKisiv7FtlJAgGyh0yWmemZ6emtuqrrVNU57x+VRHjvxSvv6716J/VN&#10;PvPp6enuqq7qrqeec+o8hyilkEhsx0QAoQsDXIfjS9fwIxgc1AR0B7qP0AIMaNRR8FsomtueGH93&#10;CCEAgiDQdf3tNwYHB1atWu0ChsGjIAxEMK6jfdr0GbbBAagwJJoGGQZ+oJsmoJQQhBsQAQgBoyAE&#10;hABA/AUNQugaVICWH6ag0VQA5cO3YcN3/YgZKWMDhQRygA7YjgCAlAJQ0QwABQEA4P97GzaR+Deh&#10;/atXIJH4F1MKDFwHADCqw+QABRggAygFpUGnAAwCbgZCaLoex7Zms7l06dJnnnl62bLXq9Xq6Ojo&#10;xo0bS6VSFEX/7UK7isXOrnFdXe2dnV07TJ48c+bMXebuMnPmLE41EAJKAUBKhCEUQIBQQQikdVi2&#10;BoTScWiQggXfBecG0QCEgA9JEBDABvkf3GSJxP8pJMnnEtuzeghdgwmgLuCU0dkFjQq3EnJLSpmG&#10;STgU4Mmgj9aCINj86NJly5Y9/fRTixcvGRoaiqKIMQbgP8e2jo6O3t7edFvR91sMlDJWGRle37fe&#10;cxzOOaJIvPMpnEFE2Gv/fSbvMOl9u+02f/78adOnd+Q7jHe+rOc44NTkFgAfwvAVGEWkI4JrQQcI&#10;EACmGwJAKgJQpQaAvAQA0P+RzZhI/DtL4lxie1dygq5AomAgCOEL2Cx0XWUVNGzJiZa8+frv77rr&#10;6j/f4Sxew8GjKIqjWqFQmDp16pw5cyZPnjxr1izDMLq6OseP79Y05jhNTdMKhUK53hBBwHU9nbaD&#10;lletVimQzWV91920eXOtWhkeHl6xYvnatWtWr17zxvKVAJjNIwCOAMOc3eef8NnjDznkkGmTdnz7&#10;OodKCEQa0Th0ABBAhLoJbA1kdhLnEomtkjiX2K459TBta4QCEpVWPWdlJdACJPDkohcX3XTXww/9&#10;ZfnAMgHARu+E3p5sz6xZM3fffY+ddtqps7PDMFKGwXWdj46Ocs5TqRRjTAjheV4UhQBJpdJKKhBQ&#10;SgkFJVTTqMZ5pTwSBEEmY+u63qjXCKGmabZa3p8XLenv73912WtLFi/pX7MKkQdwmOlZ02d99rOf&#10;Pe7Tn5k4Ma9aIGxLT5srXEaZERjQgQhBQ3oWbItSqQCABgBccABxv2LSmpnYDiVxLpEAPCWCFs+a&#10;Cvj104/9/ve/e/K+x51yhTlVE+bMSb377LvvvCM+MHfu3KLRTgiJ++eiKFJKEYL4e8QYi6LI8zwA&#10;lmVpGgvDiHNLo0SEYavlKSUZ04JQuM1mV1enEIIQEJAwFJRSxlgQBEGqKIRQBAbndcd59q9/veNX&#10;tz/7yF/AzDjm7TpvwfFHH3PEEZ+YOLkItfW6kiqgAem3xbEkziUSWyVxLrF9GxSwOLIIgD++8MQP&#10;z//h8gcX5Tq6a8MbZ06Yv+8RB3/oQx+asuuktrY2Jmstt2UKMwiCMAwBaJqmaRoApSQhVNM0pVQQ&#10;BJRSXdcJIUEQBE2h6zooAcB0ZnAeQvpCRFEopQz8lq7rhVyOUdp0HCEEwmoqZRi6rqT0Wl4YhtAZ&#10;5/yhxx+//fZf//WJJYxDF+AcJx79hbPPPsud0m3DMgC4AAALAKquSlsEgIYAAKAjiXCJ7VgS5xLb&#10;twrAcOfjf7zyiiteePU51KJC1+QPfeiAM086o1gs0nZbKTS1KqFUj+pBIDIyyxijlBICKZWUEgAh&#10;JIoiQkApo5QqpeI+PKWUzdNKqQgKSkWQSilFFCEkklEmkxW+1/I8Q9fDMFRSFgoFBKO+L6JAME0z&#10;Dc4Y86Kg5fuKsXQ6PTpUeeihh+6543cvvvyqjJAGDjvn9E99+lMHzNkLgBxW1CSwAWyJb0mcSySQ&#10;xLnEWCWlDILAMN5xuWKlUikUCgCUUoQQIfy77v7tL375y6ceXQQOsyf38Y8f9tPjvtPV0aFVKdG4&#10;Y9EgCCpaA4SkmE8JDcl7G4CmRRSAIgAQUQVAEgXA4JxSWi2PpNO2rfNqrWYahqZpDZZVSupBJFVE&#10;AgEgMoiu63VN+r7vS2KkDEMay5a9evt1t97zh9sBYdo44ujjzznn3Mk9U00NbgipAB0SyAIVr1ow&#10;8xAhlAYah7xEYvuSxLnEWBMEAZTSOd/2q5ShYZjxCO4wDIUQlmUtWbL4G9/45qIXn4o8oJudcvo3&#10;D//oIT29vbPl+KFNmzrQRpjm2pxQUtEaYRjqcCljgXpvgUKPGABJASAif4tzTadBGe0qdmg6W7t8&#10;xZSpUyrDZcbYYIu2tRVzXPdbvhSerumBroIg8EyNMhqAAUizlJKq0T/a399/1c++9ef7F8Fk8KJv&#10;fe8H3z/vPMOAAQwGbkG3CEIOLXRcSkEta8tQvERiO5PEucSYEidq//ke13WllLZt+75nGOZVV131&#10;7W9/WwixM3D0gQetfH7RqOOd85Pz9jjiiEEmpFJRblytVss6qXw+n9VN2Wo5yqWU1d5jPsQkBSDf&#10;ls8pogDkM5mW70vPr4yOztpxqlOv2YZZqVS8yZOarktLI4EQ4zQtnU6HquU0m26apcyUq1HHcaSn&#10;OOdtekbXtLY3FkPKeRecsfTF18G5OX78c795cOaMmYZJncAPWZSmph4HNxfQk3wusT1K4lxiTNlW&#10;dsvzPE3T4tt/+6sQ1Vr1mGM+88wzzwghPnXkkfYrS0eGB6cUi0bKeHHNqh137D7iR9//2MEH9zlR&#10;2k7nHas8WtZckU6nYdEoDOvGexuA9o4497Z8DlHUarXylnXAAQe8sXJV/ODx3BwQHgAGZpp22nOa&#10;iABkOesXEeOIOBABAmBggkWI9gf6gHU2nlr02L4f+Q80PS7Mn1155Qlf+WK1XunMFgB45apZzANQ&#10;ZUGKSeGvxHYniXOJsUlKSSmNb7iuy7nebDpvvLH8qKOO6u/vLxQKhx566MKFC2+O7Gnd03qarhBC&#10;ZaM1pbfuAxbsPn3Pqy6xrHSrawcrbXmwWr7XlIpQMsF7b6tBwPDOOAeiAJAgNAxDD6L+gYHvfPW0&#10;RqNZSJmWZX9t+dMKmNAQhLEeL5JbB3YrQAEOAMAEdAZEAPCiOcm0zIP8FQ8+8Ht9z72+/OWT37j5&#10;/hrwif0P/MPjj2yslyZkuwIhdM6d/rrdnf0nbd1E4v+SpDpCYqzxXBdAfN1jIASl1LZtzo0rr7xq&#10;7733Hhkp7bTTTvfdd99ll1166KGHVFHb2L8xjELXa1Yqo7MmzJg9u3vVilVHHvmpBx98IIwi3/dr&#10;1aqZMtuLHYww8l4hHiNH8I47iJFKiSBwHCeXzd75mzsvvPCCVatWDw8PBWGUMkzTNFUUAaDmlrLR&#10;hIFyZE1YHAQIt5YMsyzT4IbOkEqlarXaDTf84uZrb9nRLN7/xKOdmlGt1YaDetxVaRez8P81eySR&#10;+NdK8rnEWOO5rmlZAOr1umVZmqaNjIwcf/zxjz32mBDijDPO+OpXv9re3l4ulwuFwvKld532tVN3&#10;We7N3XXSRxYPEGCayADyRcaXRaVFXd1f+/rpO3z+c2EQtuphPt/maM57WhmJv7VbShp/1xQAkzDX&#10;dSe1dZRHR3XXNwzD4ObVl/10/ZU/ynG2J8/amez0gaqA6IKgMOtwUoBijDIWt1jqiGuiZDwMHZgT&#10;Dzx4z+tTJmYy9uyVKhDiU8d9du3qtStNZ9FLL82etlOKp0wQr+ybRePvrG0iMSYl+VxirNF0HYCU&#10;MpUy4iB3wQUXPPzww5lM5he/+MUZZ5yRz+cbjYZhGJ7nzZmz85NPPHnuD057/dW+lUKY6TTgAq1s&#10;Nrtf12zLSn//3HNO+MIJixcv7uzo0rX3/H15ez4HEGy5RVzXtSxrZGSEEpIttPkicEbKp33nuz/9&#10;0+/3/MAHVjqVvoG+jJ3Om9l4kVnGdbAginwhImwrAC0AZqKn6cEXwkpbacvWLcvK5+++++69990b&#10;Hg446MDVK1dpIPCQBLnE9inJ5xJjjRA+51sO6K7rXnPNNd/5znc45zfeeOMRRxzRaNR1nTPGqtWq&#10;aZqkZXPO0a429/c/cuNVt9/x60PXl+fNnHP4ioaDERsmWPq2aP1mQB4765vf+ObGnsMKhYI1PFqv&#10;171MtGPvDn39KzTGsiLUdd2M53hTGoLgzXaaTluuP/nBB//89Q98QDMMNDZ7jYbeVQyEgF5QUTgi&#10;IoMbWofuNt2wPmTbthO1m5Y18sID3//+92c+u3RSBz855H7Fid9P3YTG4daQtmE6JuDF9by0Lu/h&#10;h3+/y7iPRpGkesb3W2EPNvRvuPLwo55+6dVGkb/66rKpuemaDQDVatWyzHgTBUGgadr/6wrVRGKM&#10;SfK5xFhDQABIKaWUTzzxxLnnnssYu/rqq/fee+8wDJtN1/f9MAw555ZlteVtJdXwSDmfz59++tdv&#10;u/W2g/c/6IUVy8roTyMNCESVWdN79+wuvPTi8kMPPem2X93W379ZRlFHR0c2m3l1+Wu2neaca5rm&#10;+z6UggKkRD5HKX3xxZc+8Ykjz/ja1xYteqYyNAQFM51mlEZSViply0rn87lm0xkaHAKQy+UMw4gi&#10;Wa3WisVioVAIga7xXU7FMRjAAEBEcBzkC7zmYFuQAxhjoJRKKcMwCMIgktHqt1ZP6Z5yx8I79t39&#10;fVEY7bf/fgwI6wiESFtWHOSE8OMgF1d1SSTGqiSfS4xNjuNs2rRp1113BXDiiSeef/75mqa5rhuG&#10;oWmaURQJIUzT1Ic32plMJcWdZrOWz1hWerg0tHrV6l+edIofiM8pq9hWeP+SVQSYBAF4PwQsYN69&#10;N8ydO9fM72oYesWH68KXaG9HvQ7HcQvt/tq1a9zv/+yJRx7PsYFXHVz6wuOTJk1aa0xQgKNpnucV&#10;O8xBZ2CB1EzLClbXdV3vn9jRP1CZz1f/8he/oD+4aTYKe8IGRB2hDv6k3bDM9BQjUymXZ3p1H5G9&#10;5Y3mAN7dNfyXv9w/rWPfIAhg2FEUjrQ1fd/fWahQ+DscfOCmN9bvv8/Bjz/14LZxF3jbGIxt16Ym&#10;EmNS8uFOjDX1eh2Abdsnn3yy53kHHXTgxRdfGIbh6OhoFEX5fD6uikIIgiCwUiYAEKJzHgah57od&#10;HZ3773vAU4sWfeub3yoNDC5a8pJpprK5LOABbM+5M4oF84Qvnnzaqae+vuz1vr5N5TIiCdPEylUh&#10;5yi2W9de+/MjPnH4Pff+sXtCz4RJ3ROASZMmgsD1PKUUo8RKW5urmxr1RqPRqDdqOucoFOqN4MUX&#10;Xpw9a/df3XbrXHQY4MAIkBUIWxBrHef14dLSTWskpA7TZjkAYPHU5zIMEUUhCKWM6ZrOmEYZA4jb&#10;qCspFy5caHbZzz///LVX3RQHNsepC+Hruh6f5iZBLjG2JflcYkwJw1DTNMdxnnrqqUMPPXTq1KkL&#10;Fy6cNm0aoJpNl3NuGEaz2ZRSplIpSmlgNRr1RludZ7IZTeuE1yq1XM9zwwkZXdfra1/9xQ03bLzm&#10;1xN6i58rTiwNlj5c6tdtE45wEV0I/smPHlm95nszpsxYXO+fkp1k3HzLOeec/dWBgXnosG3PcZwv&#10;T7Vbrlj40kuRksutrJ228602IYJe30QOyyv9lLIZPeZf7v5j/2fOKHnl04AAMIoTwlAsnjC+VCrd&#10;oItavXrOb3+rMe2hcy58/bXXTgWftdNOfMkLbWAWeiNE0/mmhx7506yJ+ykoaaR9X/SnRrvGjUut&#10;39jyfTZ98vXXXfedr541fnzPiy8+3dvbGwgBQOdcypAQlvTPJca25DwuMaZomlatVm3b/tznPgfg&#10;zDPPnDBhgu/7nOuGwZVS2+aH03VdCL9Wrem6bpmm23SD0hB8v5DL9XR36xrjOp8yZccLLrpw4R03&#10;9vb2PvTqkmqlogNwPCBvYfzcqXOfW/TsgR864Mprroyi6ONf/MRxXzwhl83tzXcEqOM4DCwMon32&#10;20fnusF5Om0RShQQiEB60nnL6ejscJzGqSee8I3TTxfCn9E7zTbtgpnbXN5Yq9XXrFrz/PDAV089&#10;7ZXXXl+wYMH8+fOvufGmy6+8co1wnlryQg+3C7k2gDAwjUPXdU3TCGEgBEBHZ8fqVavM9qKh657n&#10;fvLIIxcs2GNgYMPNN98sZahzvrX+JyWExNMMJRJjVZLPJcaUuHzlddddd8opp8yfP//OO+/s6Oig&#10;lLquC0ApRSk1DINS6vt+q9WqFTp4iuddr+W12nxX55wp13W9MK17ritT6YxtZ/R8020+8oeHb7jh&#10;hvxbf+3p6Tlmhd/e3jG5/1UFtMYXnhuovAl8gGFe9Lc1cWxQhnnW+374wx9+5KO7gZAo64ZB6BVt&#10;X/jdbkoCAyddcN1dN3wK6IGpmNfdy0rlrkAEV8yUb60uhycf/N3vnDm7/f2jo6OT5Diua4NhRdN0&#10;4ay+/PLLn7/59vZ29pXSeMuyjsfaRx97fErPrsJvgaejKCrTei6f1zcNWpbVF3jFYnH5K8v32ucD&#10;O+446f777581axagABL3zL290y6RGHuSfC4xpsTzEtx5552Msc9//vNtbW2+7zebTULAOeecU0qj&#10;KHLdpu/7lmUpoOV6IgjifCgMgkhKO5OBQrGtjet6pVIZGSlTsI8dfPDvfvvbr3711LWr39os+quV&#10;KtBFkGu1WlMYPtkN452VIwMBGcFx3ekzZsT9f1znIgiCMBChuPf++/fbb79f3HXDXlN3n5PrTfFU&#10;Lo/hgajsjAyI4Zbr3n7ndb+84oZCW6HpNrO5LKWsNDzS0Vnw/db48eMuvOD8hx767cyZMzd7myrl&#10;ShBGSqkwCFq+H4URAbL5fLk8kh03rtVqtRULzWZz2tRpC+YtWLdu3erVq+r1ehCEAOIrLZMglxjb&#10;knwuMaZIGb7xxvJ58+Z1dXW9/PLLANLptJRRFP3Xl84bwgYQaD4AX28BUFQASGmG6zY5y2iMOU0F&#10;gJsFqWQ15Vdr1ddO+8Yf7rrrMrCu4vh8uc+Iq01urTkJnlPCa4GbyI5D/+D62rBs2bZtpmVpaCi9&#10;4tmvf/1r719VmWTjow4ADNs53/Nu2aV706aND9k7fPuMMz77yf/QuA7HsSyLRobvNqXgZq4QQTZd&#10;t56PUkaqpNdFIHp+99S55577i6H1T7701LSJOymlwkCmbbvh1FKpVK4VBkKQtEUZG+obXLlq5ceO&#10;PGz33Xd//vnnAYRhyFjSOZcY+7R/9QokEv9MlGqPPfZYFEV77rkHISSKQkqpEOJdj+bx/YRi69Rs&#10;8Xmf77d8X+QKBmWsUm1ks7l0Dps2OsQyhkpDo+XREFEIEAoD2FKBa1uJZ+ERxlmk1zEypTgVMrLT&#10;diDEuvUrf/WrX639/Q2pFN9jRq5arcWFmTWmbY7E0iXrv3jSkedfeD3TGQKfglqFogpaoecb6TRS&#10;Zui5Edez2WwdlVJpSHTRbqunc6+9brjzzoPDwd12mT+weSSfy+dsqzQ0ZGZMTdMZRUhDKWEYWmdH&#10;B6XUNM3169cvX7581qxZmqZhy6ACkkxMlxjDkjiXGGv+8Ic/ADjkkEMZY1EUxQPG361pTqb6ABhh&#10;GkCqlQfQohYAjyNbQMV3AtFqz6jAH476qtMy2TtPOe7++54+bRjf6phMR0uN4b6AcUTYKESnadr2&#10;OM9xlAczsh6ZmqqUR6szjE0dzd7hwad+85snzr7AABaCcQCoAYXbZ5mV0co3ZPkDH59/y49/N35c&#10;9yrfSOuY5MrQCwM6GobhW8XAtjEKP/DFJDfHDdLbyPVaBYwKb91wtdPM7/C+nbyRFhDo0oFn6CmS&#10;IiqKIsAHiTQOKQMR6pY+3ho3b968Z5999vnnn581a1a8BQhJglxijEv65xJjzSuvvALg/e9/v67r&#10;uq63Wq2/1/9ECbZkMyT+Ed/BNIyOugQ0m83pOrfS6ccff2L2rJkP3vf0+PFmD+zScImBFXgujEQQ&#10;id5cbtTzNg9vCITQoQcQjVp9pDL8yU98csniJR9esNuVl1+xW2/XfnN35mZ7CAFwoL50eb/X8v7y&#10;53sevfcxSqiSUbGInA1dp1EU6rpu5vOplOG5LqMsY+YyGdtzW85QCS0PJjczGY0xp15zGo7jOoVC&#10;WxAEtXpD1/UojMIgkFC6bjCNBUL4LV9Gcr/99gOwYsWK+N1LKZN2y8SYl+RziTHF933P80zTbG9v&#10;1zSNUtpoNCzLCoLgv3z8iAUAmhHPfSoBhJAAvEa9uzdfCOBXKoN/uufyn/7UX/36WTvt/pHBJWKd&#10;5/YW3KZoVkR3fsL6idNXrVhF8kXe0d0ludtsvtketLd3eNWR5cOY1T1100iLN7x8MTenIfzy2qei&#10;yCpkT0k1ucYPu+TaIz/96fYNfrABk4sdEKG2uRIpVLRGKmuGWeU2y5l6lMtmKo5s1IffYo1MJhPM&#10;zI9GKuNXkVWjJNWWz+7s5RynQdIRiaihAyDQzSiKAk2nXAdoCLQQMBbNnj0bwODgIIAwEJrO8V9N&#10;wp5IjCVJnEuMKUNDQ5zz9vZ2Smlc5oNSyigN3+U4TigBQOKJcxD30hEAbW35VoA3Xn75phtvWn3b&#10;bSlu7VGctGrFip5I5IA1ToUAO4E9VV7/ZHn9zkC5rzYIpIAIeKGECH0zgGnd9m677jZvxuyvPPPE&#10;T8477+m/PD2PMcXYa5XKEV856qyzz34z1+0LP9tTGFrbr7mSd3REnmO2F82U5TcbruuCQGOsJXy/&#10;RSZ2T2hBG3Xqvgg55zKKCKGt0K86ju0HQRiyUDGNSSl1w6DQoKSIZMv3GQEB1ZhGKctmMwDK5ZH4&#10;zccbIQyCrcPpEokxKIlziTGlVCoBkW3bW+sah+l0OgjDdytt1T06AQBICwClNQC6HAQAZm54bdnl&#10;l1x8271P2Qw7Tev5o5kx9HFr3FRPb68+pSeKortyZNq0afv0TGWMdQ4ML7Dt3Xadbbe3P3LVzy/9&#10;yY+7d9/127+80bEtZ3B9esruZ/7mkefWrvnKqadubg0+8MADu7Wnn3zyqW6sqVarf3VpIZ9/6vnV&#10;a9etm9LVbLVaa5a9seKNFZaRLbQV1oy21pT7+8F//vPrDjrpWM40SR3BAqgRjWkTuqZVKiJddfOZ&#10;nIrcKELVd7VIyYjrjLZ0LQpCiUDTdWkAiDKZLICRkTKAbdeh6DwZV5AYy5I4lxhTqtWqEBHnXNd1&#10;KWUQBPl8vlar8X8oXyHA1j5r1504Y8ZNN958ExTSucAXNT9MGYZd1wAaFC0CrLICSmnBg9NwJu0y&#10;T7Os+/+w8Mc/uQRr10+bNn3tmrULxk866YafHX300ZFQP//Zlbfc/8CrL/8VHfb8nh0BTJuUs6oO&#10;pSzDi27Tzeud6XT6heYyznmGpXom9HJmDQ8POQ1/nJm7+NrrDznk0Lqmlcvl9mKKMhZJlU2nhypC&#10;13U9lwdBrVbPt3fkUhoBafiBxdNp0xKaECEYpRKRjGShUABQq9W2vecoDGmSzCXGtCTOJcaUdDoN&#10;wHWbUkZKQcoonoLn3R5fJdQ0tUGvzg2u2zlHNWhTT9t2d0lHy/M0mjKMNZYMUqTgKsXgFYr9m8O5&#10;0FRDzG7WEUWBHaaJr70+cvl3v5N99tlLYH6AZ7Fk7SbmmDYOP/2XfzrnNwsX3/rLW35yR1+5g3V0&#10;Dw8D2NSFwKnla2AsymJARKijlgu47kSA91ahICruDUVzpFSd9cPvn3baacy21gNTh902miEjADCU&#10;mToqQAw3BEZSEQBmpCtwJZUAogIr+aNZSImAOCKbz5tBul6tNjkHkMvlAPi+bxjJzKuJsS+Jc4kx&#10;pV6vm6Y5MDCoaTqAdNoaHh5pa2t7t+tQAJqxUIPV8l0NGiU0DEMCQLSQzZoGh+e1ApcyCsBrubUa&#10;JvVoXp+ja7qmMxQKyu2/+pqrnzv/2t6Ojku6FkRS1YdfzsLMZvFmBczWPrj33gQIgjALO4q2VJIM&#10;QkQhLBMyQijATZ5j0SZH7AAAKFVKaxB1dc6+/K671s3ZgTEWT+C6tY/xb22wW+6JW2W3TCNHACip&#10;CIiUUtOYbpoAlIx0brRaLQBCCABbglxyBUpirEviXGJMUUoJ4WWzBdd1Ozo6qtWqZVlRFL3b4zcW&#10;W2/Uawd4aRhZrBpCJouuHSp9GzF+QnWwXBvyspns9CAnfWk6HFYK2bq3caRazLTbtjss/nTrL58/&#10;+eudwD3cbA0P+xjOMP6HObPWv7X+hvbe8XPGn33pFbNmzuSbV7j9tQ7kfDTj5RYb0DmMbUPLPSGB&#10;HezCacU5LddbOn7oyiuu/PQB8ze75Ykjm7W0hVYngKGcDSDkJQDdrX4AjpwGgEUSW6ZiRUQiAIEG&#10;Dl0Gka7r1KCtMIggma2tWbOGMRZG4bY555KiX4kxL4lziTHFsqwo+tusBa7r9vT0VCqVdzuab9yw&#10;wTRN5VESBDBNBIE3PFToHl/tH8kX2/MpCCdsug2DG/BbGC17GWV2jWsq//5H7vvZ2ecMDQ2cM20q&#10;ALVuswsUGHci8fSy5VMK9sUX/+iwww4TPEuBZQ+/YZuwU22yMgwIAE2B9NbpwAGA2SxyVjqVTd7G&#10;r59++i8vPd4pj5a9isG5ls0giuLEbUvmFWdglACApNtuEkQAKN3yKEPnzSAEdAkI4evcYkx7/PHH&#10;oyiiW6+0TCo4J7YHSZxLjCmaxgAMDw8/99xzhx12WKFQ8H3/7zx+2fuPeq702rrDP33K2WePzMxH&#10;UupGvqXcQq4dXjhAJeGo5nVAdqXAtEyWhm++/qT/tcuXPfHYz4FumIXewvCm/luLbMcd5txeK2/e&#10;1P/Br3/zhFNPjXombKqUC7WhVqsVLV22h803ilGXCSMCBcYXulApASbAN8IxoqjaVSyVyuvbBje0&#10;DyEwjNAI3Xaua6NpK5ShsgUAQ9YAmGEIwKHtAFKBBoDGES5utoxkfI9u8jBSqYi6kESjyBjDtdr1&#10;Wra5AAAgAElEQVRzzz0HYFuHpVISyfi5xFiX1ENJjClxWXLTNG+++WY7nQ7D8O80WgKYNXvWHl07&#10;P/zQQ4fsscell12WtqyskXOajnJcKJXSua5zBRnKQAjR8v0Lzz9nrz0Pefavz8yeNGkn1p1Hdnig&#10;vwUv8MVDLy+bMHHinx/689k/+qmdsRtuY1yhq6Oju1DIL1+xQtNZqVZL22nD5AC8SglggAfUejt6&#10;dc5LpXJXR3HChAm//vXtH5g799XXluWLWRGETtPRKCMEhICCbPuP+C4AW6u4gP7tfxzAKInLesEy&#10;UwCWLl0qVQSAaVvKN9MkvCW2A0mcS4wp8fwbPb09lWrlxZde8jxP1zRCCH0XI/7yzZXXr0DXNXxC&#10;+odX/0qfctsl35uQ4et6m6XOoIbhTbU1syrezi5KN/76tAnTpp530xu9Ox0ncGDfJthWDeK3E7uv&#10;ZvzGXd6//xNPf+PR5zbt+VGvUo8iY3KlP1teh9Kg3Wgtu/vRqbTQwTvSvB2iPQR/nef6enc4eiqf&#10;A3zc2nTBPt299izd67j31VWPrOw7c13f0x85+Pw9P5rfONIRGZkmATRAc3XD1Q0fHT46mN/D/J6W&#10;Tlo68bb8Z57OJKGSUE3pCAkPia4YwtAgbKhc+sOffr/nHnsBUHLrLCVxAesk2iXGtCTOJcaUeEI1&#10;jbFDDznk6quvzuezYRT9navnKSVt7TYBoYzO6Z5eLLZff/31h+611+DAYN9IX07PTW+f+saTT37h&#10;oA+ffdZZ7e2d03PFaqWig+VZW6U2vByV1W+t+sEPfvDwI4/u/cEPVgR8gZRhcMOAzgFA09DVuSFC&#10;Z2eXYVp9w30iqpgoOqJ296Y1x3zmM8tWPfrBvT/4zNPLy86o4zgyAiJ0dXUu6OoaGip9bN7cyy+/&#10;wmt5/0WtZQrQ+Me2OwjdWqCTahQSSilIFUVRGIWDg4MPPfzInnvuyTkPwiA+IaCUJjNzJca8ZP65&#10;xJjy2GOPfexjH+vp6bnrrrvOOuusww477JRTThkeHs5ms1EU6brueV42m63X65qmSSlvOmzGqpX9&#10;l40UA+GbzJBRuBlUAZeictoh/5E/8dC7775b3vZADux42EAHMAyIX0waL4Q4PwyOP+64L33zrAk9&#10;hVTdBRDRJoAIBgCjlQUw2O6s6FvxyuQFc8w5bcJray9eKN9wPSf90X2vu/Y6vWP8xo2bJk7Y6eWH&#10;77v+K2dWa9XjwqZlpQ8aaAEUaALiaoZyhLk3//yITx3po1NK0DqMLDyqGCOlVrm9UGxBOq7DUwYl&#10;hDUFobQgdSVl4Di80CaCphDBEZ8/5sMf/vCU3smf/OQn582bt3jx4n/tnkok/tck+VxiTMnlckII&#10;xpiU8nOf+9w111wjpYxDmuu6vu9HUVSpVHRNsyxr27NUJCW2XMFBQBno4XN3ffgvf/7Kl0964vHH&#10;ZxQnzJq6M6ABNR81IFrdtw6EvPDC85f99NKOjkKlKt6+DltyLwIQ1IN6eWREA6OgAF4tLbHS5o03&#10;3XzTHQsBCCHGjR+nRvrn77ffjQ8+cOFFF22qOZsGSh5qQB2IAN4zoWN6l33xxRcesM8+q1atN7Mw&#10;svBqsuV6wg96CsXSSKnpuaZl1ms1AG22HUkZBAEgeXdxeMN6blqLFj09WBr84Ac/+L+4KxKJfxfJ&#10;9ZaJMaVer9u2DYJSqTRt2rSTTz553333feKJJ0qlUk9PTxiGrVYrl8sRqMHBwXHjxikKCVhR00Ik&#10;4TCgA6DA5FfDD0GcVAKH4Kij7N7dW2aMXd0xd/1b66979JF93rfPKOr9KNvVRncuCz8E0NJTAFok&#10;CyAtAWB6tfjnW558uKt32TjzrnDDN75xzuVf/FYECWXzpjaQz+c0Xm0XNrg1IzvJNL60pnHpZZd9&#10;8vdXFdqKX1Juo1Y/fP0wZfwzzcb6NQNn7rbDpz/0vsN/8wczZ5jZHtSldMqT2zIDbp2JYHKhswTn&#10;tYH+CeMn+hVHz2RRcTvaO1YuW/bdb5953a9ucqq1v7vxEomxKcnnEmON53lRGGUyGSHE7ru/f8aM&#10;GRdddFFPT4/ruqVSqb29Xdd1pulKKcdx3va8KL4snwKMQaKmI2fbO3LkAQG45SG83Bcd+ckjV42M&#10;TJ8+reSVRNhSQDafB6Fvn8FuSz4Xd50ZRmmwtLbUN2PmzFcWv/LtL565aWhzIAX6htDVqen6iOvq&#10;0EvOaH3tW2Z3j563z7ruB/fef/+sWTNfWtPfcBwKhkgMOU4ncNheM5cuXdrbO+WWm24Sm6uIQkpZ&#10;6LoZO8t0fXNYNWBMGz/ZE66RSgWegES9Xj/66KN/8pNLfd+Pi6IlEtubJM4lxhRN0+KBBLadDsOw&#10;2XTPPPPMV155+brrrgvDsKenp1qtDg2VCCHpdJoxlvLbDJ8BPIDZMFE3YQHxEDegttpZt4GVK2Y0&#10;AK/FEAGDDRa6WnvN6Q3CCarWI8pQNemWJM1LmtdFVhdZXUFXaNjVhl1dp1UPOv/0JRs3f/u6n2V4&#10;lweyQ+dUtDQxvjNgGAGpWaYhRE8qk+0qolVDBu7G6oo99jz2nvvyzz96wWEfO5ZFZ0+d1GnnLNM+&#10;9tkVF5Zx98Ru55vnLZhTWLLoVyg3tMGq7bjZQJrCE/VBB67JGTP0mluvu43PHn/8V049dXxvbzqf&#10;dcXfG0qYSIxVSZxLjCm+32KMGYZRLo8yxsaNG9fX13f66ac/9thj9913X7lczufzqZTpuq6ZMlKp&#10;1Nbnsf/y1WyOjM0AhEDPBLZgOrvn7nsKhfbFS5YglULgI4pEw6FmilBCKIkzuXhG8vjCx04rP2PW&#10;LLOzIxSihdaQWxqtjmpME77whaCAAQJA03RQKsoV1IU1IZ8GGXKdfXff94E7Hzj/4vNLgwNvOn9r&#10;cmw06jsW+EEH7XP8cSedd+yx7sqVoAyjoxkr3Z0dL2XoCT+KwoGBgWOOPubEk05csGC+4zQ0TU9K&#10;WSa2T0mcS4wpqZQZRRGgOOeWZfX19XV0dOyww45nnHHGrbfdetlll7mum8lkfN/XuVEul0dT+VGz&#10;DUjrsAsCeQHBEHDUAdhIAcSLCp6YABy+MfuhVdHLb77WEO6vDznqXGvC0hebCKbw1E7ApAhaBG3Y&#10;dodtN+CVgFc6ylFHORpxK4hCVJsatyaibUIqV9RMy7Bsg9s27wQMz7WaDq1UNlg1d1IRVgXu4A5O&#10;5f0M0wJMchx2ypnf3VC+6+xLNC/6Uce0Oxd8ZP6I2L0SXfa7p5fV0Hz6pW8feuhtp56OwVHuuI1S&#10;Hwfy3Fy5auXXv/71zxx/7IQdJlv5XERJqVLmdtJumdgeJXEuMabEQ549r5VOW41Go6urq9Fo9Pf3&#10;axq75Ec/chzn4IMPfvXVVwuFQrVaLRaL+E/j0hSACDoAAV+Ac2zJ9kSQgknAAOuDs9/X3dvz4QMP&#10;/OpXTlm1ZgDRls64d4xyowBFm1UIghBMg2UOuUOO68K2gkpdBsodcVsyKJgWLAuGwcEdOIirTfo+&#10;PA9hRCm10kaxYJ911nfWrX6rvb3j0ZceGopELpePFzJv3rz3z939nrv/eNjeH7zllluyXb2iJW79&#10;9S1HHXXU0cccvedeewVB0Gw2lVJtbW31enIdSmJ7lIyfS4wpTz755P777z912tSbbrxJ0zTGmFKK&#10;UkopqdcbO+yww2OPPXrd9dd/5ctfOfHEE0dGRu76jyP6NmzszOR1rpOGxzSNC2XbdqM8mk7bjDHf&#10;bwVQhsGhsTCMggCWZW1ya5qmtzrzy5e/uUFTH/noR06/4sdmJudo1PO8yDQN6PFQgzYh/ps1fidG&#10;eSThRVIEIbNoStMAtIRb4FZp01tddmHD0qXnfPaEZtOZ27sj5/r8YQfAklRYLpfvbZaXvrrkxB9f&#10;UqtVzj33QqUUlJJSNrVAKVnnoVLA6pFk/Fxie5OMK0hsF7LZnOt6GzZs2G+//YvF9muvvfbJJ5/8&#10;2c9+tvOcOb98dtEE9IWAD8wABgAJdAI1QAAcYEAIhIAOCCADlAAJeKtQAvqAym8WTt5nrwUL5vfM&#10;mVswszXACV2hYOrWf79m7+S2lMGJZVLT5B7QCiVUSwJefaSrdxIUnTh79q+effa5O+648uxz06Y9&#10;N9u5vPTGWpgf/djHjj7xmGOPO3aPY4+dN+99/xPbMJH4PyqJc4ntwtDQUFdX1+jo6MDAwO677z55&#10;8uQ//elPn/vc8Sece/ID159vgAIoID3iDmu+zBfaqiPDuWyWcBuAgh8EIiQKIFbZRyYDGcH3YVpA&#10;JENJNea4wm5vB6hy3GJIipSB6iAI3uOlHzYnAKQCFDRIKiPGuQGt1nJNUFEdElLYk3r3PP3kPY/7&#10;9DWXXnrJ1VcfsO8Hf/Tzy+9YuPCKm6/60ve/Rc18dlIvHWlBwfaVksgCUiKnAUpt+J/YuInEv7ek&#10;fy6xXUilUkNDQ7lcbty4cRs2bCCEHH744Z/+9FEXXnTh7Dmz777vbhv2iDtsWel8oQtAvn0cIdR3&#10;Rz1nNAiEpmspzTC1FDSGMABl0HXIALpBbTsMQ7u9E6Cy7gZBiKyJrAFG0RDkPQKHVGh5QRiCUcp0&#10;LYL0IQvZ9rpb4YV2uy2PagWOA9s+9eKLn3pt8fwF8/fbd9++9et/9KNLdt55Tk93T7RlYvFEIgEk&#10;cS6xnTAMnslkarXaxo0bKaX5fL69vX233Xb91RV3XP3D6+6+9cHddt3jqfuft1BwhlyINJQpfcsg&#10;7aY9nuvt9QoqlUjBdoq5iqU7luFmMxXLqOsIKG9lMyPlYSE8qus8ZSIEXMDxEL33zm8/JDIwNcY5&#10;DEALQumJluus3rQuaxU2VAbBbZHPuJ1tG+CeeM638vsuuK85fOXTj372sotrpvHK5k3jJ+84MDJK&#10;FCEgTIIqMKk0BT1SehL+EtulJM4ltguNhuP7Pue8t7e3vb04NDTU19enaTqldPbs2Wed9b0LLrjw&#10;+utveN/O79tygYYnqGWAaV7FCUWYL+SLhYIvBAUDBSAJKAiCMAwRGuDFYpFzE6YOKLQEfA8aQ9Z4&#10;t/mA3k0YRETXCacIlRA+oSRr2gUrO613R4FQZ3oIrFq/6uvf+Nouu8wtFovPPPPMWWefFYZhs9ks&#10;tLVNnTp1zZrVxfb2f/HmTiT+nST9c4ntgm3bYRgyxqrVqu/72Wy2ra3NcZzGkD9+/Phc73iDGDfe&#10;cPPq1au//4PzVx/7+Q9/+KCjjzr6oIM/bGbscs0xTMOwdAXdColFOSSUBGNpMChAgQw7Dc51qpSW&#10;0i1TBxDKkFJJ1Hvrn6NWXPBZ+sJlhGncgJROrRYQlMvlR//6zB0LF7647NWTTvziU4uXNJvNguLr&#10;V62fNnNGqVSSgUujsF1LSydUBFCkllJSwmNQSjU1KAWM/I9s3kTi31mSzyW2C3EpSyllKpUqFotK&#10;qXq9ZppmV1cXCOnr67OstFKqu7v79tvv+PODD+46b9cfX3LJuO6ezxxz/OIli2UYAjA5UVLGA+OC&#10;QFBCOCEAEUK029k8N03DAiABoUIZSfrev1+EEECpMNR1rpkmgFUrVvzxT3866uhj5i+Y/+ijj372&#10;M5959q+LTj31VNd1gyBwms3u7u5ms0kIYYxynSuZDBVKJN4hyecS/xClVBgEOudC+FEUmaYFIAxD&#10;TdOq1Wo+n/dcV9N1PR7mDEgZhmHEuRE/JgxDJaXOOYB6vZ7NZgEI4QPg3ADguu7bJ8oRwieE6rou&#10;paSUBkIoqPiR8T3blg4oIcS2P73b+nPOlZIAjaIoHlGnaSwIgkCPSER4wfBJENKQ5HSH+EaXvdch&#10;+338+E/Ums5f/vKXb1/4vcHBod332v3AAw/81Jz9Ojs6aZvFweEBOgwNDForCDRdJ4BGdBdCKqXp&#10;FAB/l+stAyE0XSOExqsdhSEIIYRomuYo33edt9a99fA9DzzwwAORK6ZMmXLu184YN358rr0opWwI&#10;H1VRYClJdFNFSigD4LBCT0kpoaCUklIBSlAloQIGJUn4d6dUVUoRQrbthTAM43ZUAJ7rAjAtSwif&#10;cyMMhKbzbfsFgM55uVyOB90HQRB/BsIwECKIXy0QQuc8CAJN0+KB/PGLxIuOFyplSOm2w5H6z9PK&#10;JhL/nyVxLvEPIYTE1RG3hSXf9wuFAoB8Pi+lDMLQtCwAlUqlUChQqnGuea6rgHi8NtG2fNiy2azj&#10;OLZtxy/lOE4qlbIsKz4OhmG4bSlxEmbbNtM0SqnnuqZlxQffeClhGGiazrlRr9cty9K0f9rnubu7&#10;p16vKamOOPzwI4/69KZNm57566JHH330qpPPZrreNbHnfXPn7jRvl1mzZ02fM6trfKcGKpTyAo9q&#10;mkG5TuFDuYGrsRTeFoAppfF1lfFxPwxaKdOklJbK5SVLFr/xxpt3P3zv6jVrnZHq9BnTD97vwO9+&#10;77uzdpxebGsbHi5nMjYhREpJCKGUSqLiitX/FEEgODfisOT7vmEYcVBUSsW7VSlFKQvDUNN5GIZR&#10;FBiGqXMehqGUMg5yAHRdr1ar2WxW03RN0+Nzkfj8Zts5UHyi47qupjFd5/FCCWFBEMSRXqmkEmfi&#10;nymJc4l/VBiGSkkA8QExleIAtsWebDYbn+MXCgXXdTnnQRCYbzudd12XAEYqRSm1bVsIv1ar53M5&#10;27bj13ccp1AoxDlcvLj4T1vzNpiWFecNSqk4xGqaHh804wQxCIL3+qYKrTAOPJQSQiklFIQQAqNW&#10;1yMVEY36oRaho2P8Lv9xpPz4J+wbete9tW7VypXr1q1bsuL1235/x4a31jcbzSk7Tpw2bcaMKVN0&#10;XXfqdV3Xp0+dOm3aNFcjjDFKaRAEtVqtVCqVSqV6vR7PhDc4OLhq1arNmzenUqmZM2dOnz795C+f&#10;OmXKlCmTJjGmBQ1PKZXWDK7zYhuhlMogQiuwQDSNRlK2WrJmUSgQqZSUNFSKShpJAAyRUjBCpaTi&#10;AZESOVAo1fcu24FzIxBC0/UwDGUUYWvki5P4eCPHGZ6UoaZpmqbFqVt8Y0tuR4iu6+mt5yJhGLqu&#10;G++abVl4IEQc8CzLipPIeApc27bjXb9tdycS/yzJ5ynxjzJNUynVarXiX8MwCkNhWVbcbhnfGSdq&#10;8Rn6tqOVgooPlHGbJ6VUSsm50dHRET8gTs7i0AUgPiBia4QLgiC+fqRQKGypSElIGAaDg6Xe3t5s&#10;Nut5XrxucS74TzFYKuVyuWwuSylttVpeqxUXhh6tjHZ2jhvX2bnHHntolDLG3IZTLpc9p7Fxw8ZN&#10;fX2e57W3t3tea9EzixYuvMM39DAMoyhijGWzmWKxvVgsZjIZXdc7Ojp6e3s6O7uy2axt2/lczrSs&#10;YbcupfSbrufWLaabphX4QblcbrOzMooCEYRRRAlVUAAoZXE9zv//wjDclnXFcUjXued58ZQOmUwG&#10;W2uHbmtd3Jaf6bper1ez2byUUgifUqaUbHkt07K2BbkgCAzDiD8e+taULn5BQsi2l9rWWJpI/BMl&#10;cS7xHhBCTNMEUK/XUynDsizP8+IgF/fi2LZdr9czmQwhJJ6wOwxDzg3ODSnDuDUSQHz+HrdYBkFQ&#10;KBTiI6DjONbWbGBbmIyiiBASV17O5/PxT03Tu7u74wgXr5IQIr7xntRSW6bQ2fKP0riFtn32NLfp&#10;bnQdKGUYhp4yfSlHXSdiytRDRmiAIEW5aVt21swXsyTEzrvsTCIwRrnGwQgARMqRQtd1zjl5Z0uc&#10;4zitVisMA8NIWZZFCOr1xsDgoAKzLCtr59syRc/3W35LMpJqL1RaLcoo4SRilEQyUgEFiE4kCUAU&#10;U0oRKalUSkWQACIpFUAjJYnSAkIAHvy9+BFv7UD4TNMppXFXXLw9wzAEVCCCuItO0/R498VPjHvy&#10;stl8nNlv28Xm1t7WuBVUygiAZVlxcp/NZh2nbtvZOKUzDANApVIuFIrvdQ8mEv+t5NQp8Q/xXDc+&#10;K49/zWaznBsjIyPLli0744xv7TZ/t5tuvvnlV14BYNs2IcTzvHHjxjmOc9FFF1100UUvvvhC3AET&#10;5x/xUfKEL3yhUqmYplmv15csWXLxxRffe+890ZZGswBb++dOOeUrjz/+eCBEPp9/6aWXFi5ceN55&#10;5y1dujQ+969WqwCUUvGx8p9l44aNXsvL2HZbW5tpmYQQxphlmYVCAYRAIZ1OU0bLIyPlkTIBdEPX&#10;dd1IGVzn0CioBqpB02zbjvu6HMepVqv1et11XSF8zvV8Pt/e3mEYRqPRqFZrmqb19PRMnDiJMa1S&#10;Hh0dHfX9VhiGYRCEYUQIoYzGIZNRJpWU6p886jsMw8HS0K233nr77bf39f2tQFir1dI03bSsgYGB&#10;deveWrZsWbz74uwtTrjL5fLPr702bnD2PG/16tUvvfTS2rVrAMRpnGlagRCU0gsvusjz4lOiLABC&#10;yBNPPB6fJBUKxTAMRTIZbOKfLcnnEv+Q+PScUup5HqXUMIz+/v6zzz77ySefnDFjBiX0pptuXLr0&#10;1aOOOur222+nlJqmee+9955wwgkLFiyo1+vnnHPOySeffN1110mpXLdp2/ZLL730xptvxk2XX/jC&#10;FxYvXtzd3b1y5crzzvvBfffdN3PmzGXLXpszZ5d6vb5o0V9vuvEmr9U6+5xzbrzxxqlTp+q6/sc/&#10;/vG000770pe+FIe3RqMRN5G9V1TqIIRIQgklIAQ0ni11XHt3FEaRFwrHYyCMUUYZoVS5o1oUcSOV&#10;M7jSdc+QklFNo43QA2jIKCGINEoJk4QQwHJEyuCazt+eAMWXKQoZxL1W6bQFhZbvV6vVtErrIUzd&#10;1DU95JRGoWCKUOa1HAIwJZWKm23BpCJQhVaklIKSUqrg/2HvzMOjqLI2fmrvqnQ63SQkJBAICILs&#10;IIhGhkXwExAHBWWVEVBEUUdcYARHUQQRGFFRFNdxAceF3QUUFRGURQFRdhlAtgSy9F7Lrap7vj9u&#10;uo3rAGZcxvo9PBo61bV1c986957zHqCINCkgAMQlBAQHOEQUCUcRZZGHH8+33Ldv31VXXVVRURGJ&#10;RCRJisfjzZo1e/75589o1NCnyACwdOnS8RPGZ2hqJBLLL6jz0OyH27RuzaY6FUV+4omXNm3c6DqO&#10;Tsi4ceO2b99eWlqam5vbrVu3e++9l127YZpHjx1buHDh5MmTWVRnGMbHH388c+bM++67r1OnTuwL&#10;put6Oij08KgRvHjO46QgxLIsCxFVVWVP6J9++umyZcsWLly4bNmyTz/9dOvWz5cuXfrqq6++9NJL&#10;LAfvwQcfHDZs6OJFi9atW7dkyZInn3xy8+bN6SSUlStXtmnTJpFIvPbaa1u3bl22bNmaNWvKy8vP&#10;OOOMcePGAUCrVq0dx9m1axelVJJlSunChQtnzZq1adOmtWvXdunS5d577wUAlhZYlYdyik1wfgJd&#10;123H5nleUWRZkUVJEkVREkRJkoNZQcUnh8ORcCQqCqIsSolkEoAXOF7keVGUZF6UOUEGWQbZ7/ez&#10;BHomb5ZlsVCVZ9kpPE+pY5qWaVlVc8IcSJIkCgKxiWHqtm2blhmNRgDRdmxCCFuDFHie53hWllAj&#10;TJo4kRDy/vvvl5aWHj58eNGiRWVlZWPHjpVkxbQIAIwbN67HBT0++mjdgQMHREGaNGkSuyeRSASA&#10;W7v2o/OKz5Nk+bnnnluzZvXs2bMPHjw4YsRVs2bNeu211wDA0PVAILBs2bIzzzyT53lWoPL555/f&#10;csstq1atUlU1kYixgO/0nlc8PH4CT+c8TgpZVhRFse3UOCsIH3/8cb3CemeffbaiKIaux2Kxfv36&#10;DR06dP369aIofvbZZ/v377/vvqmqpjHT5C5dOs+dOxcALMuSZWX58uVXXXWV3+9/6qmnunfv3rp1&#10;a6ZSt99++1df7S0pKWFHmT9//tChQ3Vdnzt3rqZpI0eOBACe5+fOnSvL8muvvZZMJtMnKckyy2gQ&#10;BdHn87muSwhhWfg/dl0CuiI6IroCOiK6InVEdER0JA4FdJHa1CUUbYq2jcSiJpV8tqBUxExX8Pmz&#10;sh0QAESOEzNERY8mMlAQdZuL6FkgZBCLJecgIpuLEyWJJXUKogBAASCRSCiKqmkaW76ybWIKpikY&#10;lCO86CroStTOdNwQx2cSGnK5TMpnOCDaVHSQoxRcagiiKYq6IBmiRHiJ8LJIJcGVAqYYsISgwQUN&#10;XrMxwwYRXQGp49gA4LjfStgxDGPbF1/079+/bt267JUePXpMnTp1586dBw7sl2Xp0UcfDQaDjzzy&#10;CEsemTdv3sGDBz/44ANITUGvXbvuL3+5CgAeeeThiRMntWvXDgDGjr1h1KhR8xfMBwBV08rLy1et&#10;enfAgP4AiIg33fTX4uLi1q1bA4AkSQJfVX7A5jA9PGoQT+c8TpaKigpZVnieTyQSqqp27dr1yy++&#10;nD17diwWUzWNpeQtWLBg9ux/AMDatWuzs7MlUQQAwzDC4XCTJk337atasGGLahd07w4Ae/fuLSoq&#10;YlkMAKhpWjQaO3r0qK7rHMdt2bLlkksu0TRt5cqVkiTxPB8OhwHAsiyfz1dSUuL3+/XUyBiLxVh4&#10;R6nrOA4isqjpJ+rHT5VoNGYYBqtkoJS6rus4DgDHAacoCqu4yNA0VuZMKY3FYhzHybKSTqth+SjU&#10;RVXT6tSpY1ksUAZFlnleqKnz/DF4XhAEQZJEACDEMgwDAFRVFUWRGXuy2wsAV1xxRWlpacOGjXhe&#10;+PLLLwEgXVTXokULVVV37twJAKZpfvbZZ7m5uY7j7N+//8iRo23atFVVldm1NGjQ4ODBg4lEgqWh&#10;fvLJ+osu6gXAJZPJeDy+evXqYcOGZmVlEULsVK6sV1TgUeN4OudxsrAndzbxSCktLi6+5pprbrvt&#10;ti5dupxzTsc775z07rvvEGIpsg8RKyoqCLHYqp6iKKFQqF69el9/XVW+9fbbb8uyzJ7fXddt3759&#10;Kj2PO/fcc2VZ3r9/v6ZpZWVlBw8eZCs35eXlxcXFAJCRUbVPv9//4YcfAgDLfQeAzMxMlu2+7H4A&#10;ACAASURBVMaCiJS6/w2dy8nJYSmCiUSisrKSTUIqipJIJl3XtSzLNE3HdRHRdanruulZuEQiEY/H&#10;AUAUJUQQRCEWi9mERKNRnud9Pp9LKam5edcfg+d513XZacuywm6dZVkTJkxYsmRJ27Ztr7/++vnz&#10;5+/YsUMUxbKyMgDQdX3Pnj2NGjUCAI7j2DNKrVq1mM75/f4333zz4osvzsvL03WdEFKrVi0A0DRN&#10;kqQ+ffr4FJ/f71dVddOmTW3btq1du3ZZWZnf758/f36nc85p2LARIcQ0zfT6pYdHjePpnMdJEYvF&#10;FEWJxWLsr8wM5emnn961a9eVVw7TtIylS5dddFGvLl26RmMxjuOysrJ8PpUJDNOeWrVqsUlFRFy2&#10;bFmPHj3YbF6tWiGWv15eXg4ALIfl8OHDiUTi7bffat68OQAQYtUrrJefn28Yhiwr7I3BYNAwDLao&#10;AwDhcJjjODatynE8x/FVXpGIP+F3daqYpplMJlzXlWU5MzMzFAqxAjufz5cVCPAcBwDM3UpVfZIk&#10;sQU5RPT7/YFAQJLldPkgACBgKBSSZUmSJNu2T6Mu4lRxXQcA0qmaqZI4/qqrrlq+fPlZzZpt3bp1&#10;woQJbdq06dq166FDhwCARa5t2rRhbwkGg+yivv76a0S0CVm+fHn37t0AIBKJtGrdqm7dAva524To&#10;ur59+3YWKb700ktt2rQpLy+vXbs2IRbP87zAhcNhwzDSc8uO4whePOdR03g653FSsNJv5mFhWZaq&#10;qkePHgWAZs2a3X77+OXLl3/22aYVK1ZUVFT069cvFou5rpuOrgzDSCQSsViMPelzHLdt27ZrrrmG&#10;qY+uG/v37weAnJwcALAJ8fl8HTqcLcvSxx9/ctlll5mmKcsKscjmzZvZahwz70gkE8XFxWmHKJ9P&#10;gdSsF8cBi+RYUMXVnIuUpmlZWUFBqIqKUmVwjm3bkiw7VdOYYNssZ8RWFEWSpCpTR8dJJBKJREIQ&#10;eFaAyHG8oijRaEzXddM0a9DH68dgTRtYGGfbNhMkSZJ0Xe/Tp8+/Xnllz549O3fufOyxxwzDGDxk&#10;8Pbt2wEgHo+fOHECUpakiqJomta0aVOO4xLJpK7rnTv/id0cwzCSSd11HACQZDkzM7OoqKh9+/aE&#10;WFu2bOnWrVt2di0AcF16/PhxRamqfWSfmqHrmLJN8fCoQbyvlMdJIYqiZVmiKDopo95bxo178skn&#10;HZsAQCAQ0DR/+/btR4wYEY1GA4FAVlbWV199xbZkfh8rVqwIhoKIeOjQIcuy6tevryiKYRiiKLK4&#10;AQAIsb7at2/nzp1NmzZzHXf58uU9e/YUBAEABEE4evRITqqzmiTLu3buqlevniRJbPBVVQ0RQ6Eg&#10;AJimRSkVBIFNYNagzpWVlfl8PsMwKaWyLBNiZWhaTk4Oi3SZ2wuzFJFlRRQlALCJxexA2ZSvoigp&#10;9eWZ7Kmq6vP5atfOYatl/1WqR9hsvTMWi61du/aZZ55hoRUAaJo6dOjQTZs2hSvDb7/9NgDIsrxl&#10;6xYA4FL2ygcOHCgqKkokEkuXLi0oKPD5fJZlSZK076t9hw4dYlZhALBhw3pCCCKWlJSUlZX169eP&#10;XTXrFOHYJGX67FBKRUliU9leCZ1HzeLpnMdJweIAAGAzb4lEoqS0dP78+cDxkCrozs3NDYcr2fTj&#10;+eefb5rmihUr2JhVXl6+a9euHhf0cGx74cKF5513HkurQ8QLLrhgy5bNVTrhuGvWrKlXr16dOnUO&#10;HT6cmZnZsGFDViE3cOBAAI7t3ND1zz//3HXd+vXrA4AsV+VHcByXn18AALFYzLJMVkhes6bAHMf5&#10;/f54PO66bjAY5HnBpTQajbK4hFLKwjvDMAixWMAnyYqmaYqisDJ5SZJc1w2FQoLACYLAFhr37t3D&#10;81z1jg3/JcrKyl3XrT5B6rpuOBy++eab//3vf7M4T5YVngdKaYOi+pRSSumQIUMMPRmLxZgO7dix&#10;AxG7d+8my9LKlSuHDh0qiqKiKM2aNm3YsOGaNWsgVemxfv2Gc845x3XdlStXNm58BgCmjW9s2xYl&#10;meUQMVOVtPuXh0fN4umcx0nBrHuZGjG/rsmTJ69bt+7//u//nnzyydLS0k8++WTq1KmPPvrYsGHD&#10;KKVt27YtLj7v/vvvj0ZjlmXdddddDRsVXXnllY7jrFixon///i6lAKBpWu/evVeufGfx4sWU0j17&#10;986aNWvYsGGJROKVV14599xz2dhHiHXdddeVlpbefffdAOBSevPNN7dv375nz56sGoHjOCaorPA8&#10;mYyZplWtoqDGhC4jI+PAgQN33jmpV69eF154YZcuXXr37t27T+877rhj0qRJw4df2bdv3549e3bt&#10;2rVHj549e/Y8duwYABw9enT8+PENGjSoW7feZZddds899xi6XlERVhSFAwiHww8+OHvNmrWW9V+P&#10;Yw4cOCAIQp06dQAgEok4jhMKhfr27VtQUDB8+PA33liu6zoi+v2B4cOHb9m8tV27djzP9+9/WTQa&#10;f/PNN1l26FNPPaWqauvWbWRZWb9xY9euXdlzhiTLF1544eLFiyORMAB8/vnnH370UXFxsSiK77zz&#10;Tu/efQC4jIwMAGDTuQAgy7IgCGmFsyzLTnVZ8vCoKbwlX4+Tgjl3BAKBdBuBVq1arVmzZuLEiXMf&#10;n3vdddcBQLt27aZPv/8vf7mKqcvSpct69OjRqVMnTdPC4fDTTz9dr149QqzjJ45ffPHFqqqy1P8/&#10;//nPL7zwwj333DNlyr2qqnXu3PmBBx4AgJXvrJw2dRoApAe+efPmzZw5Mzc3t27duswSha2KAcDx&#10;48fz8vISiYQgCGeeeebevXv37dtXt27do0eP5uTk1JTZMcPn89188zhJkj7//PNp06bOnz8/Fovl&#10;5uaKohiNRiVJGjlyZM+ePYcMGUIIqVevHgBcdtllzZs3P3zoEMdBRWW4z8V9Hnr44dGjR+u6npGh&#10;XX3l1StXrrzmmqvZXGuNnKSu6/Xq1S0tPR6NRouKir7++mtmHLpt2zbXdTt27Mic0tjCGM/zr7/+&#10;+sSJE/v1u7RJkyZZWVm7d+9u0aLFs88+e+GFFyJigwZFd99997hx4+644442bVp/+eX2Z599VhTF&#10;NWvW1AoGGzSon54ZfvLJJ7t27dq6bbumTZps3br14osvHjNmDADs2bP3wQdns1lTjuPY7Leh66Zp&#10;yrIgCAJz6wYASZZZRmuN3AcPD/B0zuO0ycvLU1V13bq1iHDw4EHbJpmZgdo5OUx42PTUqlXv7tq1&#10;OxgM1q5dm03KybLy8EMPV82bIZUkGQAGDhw4aNCgrVu31q9fPy8vj7XZfHLek6yIGABYn7k+ffp0&#10;6tSprKwsmUyeffbZNrEkSSovL8/JycnLy6uoKM/OzgGA888/f+/evQcOHGjYsKhu3XqO4xBi15T7&#10;JSHE5/MVFhaytPtAIIsl3PsUxaf6TNNCxFq1auXk5LRs2VxRVACYMWNGYWHh888/z26L4zgLX194&#10;ww03TJw4keO4Jmc26XVRr44dOxqGGczKStZQlTTHQUVFpd+fkZWVVVFRUVBQUFpaWqtWrc2bNwNA&#10;9+7dOY5L12MQYhUXF69Zs2bz5s0ffPCB67pdu3Y9++z26S6ArEK/WbNmGzZsyM/Pb9OmDWsckZub&#10;+5e//IVtxtr0WJa1Zs2aRYsWbdy48YEHpp99dgdD1w3DGD36msLCwm9yTDgOACRZPvfcc1eseLd9&#10;+/bsZUVRWF86L6TzqEG4Gky59vgj8IPP2t/pGRYOhzMzM21CVE2LxWJ+v5/lOwQCgZR7PeV5XtcT&#10;muZnPQcAgLV0YbOjPp/y7ZHum6bh7BzKyspyc3PTv0635jEN44PVq4cNG5aZmbl8+XJN00pKSnJy&#10;sk3T4jhWb1DVlIDnOQD28w+8zmKLVGu6quaokGoiIwg8APfll19ee+21n376qSLLFiGCIIiCQBG7&#10;du3aq1evyZPv5jg+EomMGjWqc+fON954Q7q7um3bzGoykUyWl5cVNSg6u2OHyXdP7tu3bzweB0BK&#10;EREp+x9SRGZv9gOvu677g69nZWWVlZU5jqOq6rFjxwoLC+Px2N69X40aNSorKysSibBHB0i1yKn+&#10;CRqGwXJBoVrzd4ZNCK1mmZ1IJCzLZI8X3+8bR6ljmYR1HKzevAmqtR1n/gDVO9XZxJI8kfOoUbx4&#10;zuOkSMtbOkUeAERRZHkKSN3q3yXWSY5SN5FIsMErLWZsdGPP9ZrmJ8Ri/QoAgKkgpFIYoNpoCMDJ&#10;smITyzAtSZJUVc3NzWW9Y6rv3DQMn6q+88470Wg0Go1u3LixadOmmZmZkUg0Hbv8TFjqvOtyrKWc&#10;aZqGYZimqWk+0zQVRZFEkeNZQzXO0PVgMFhWVnbOOecgUpuQe6dM2bhpYzwWz86u9a9/vUIIadiw&#10;UUVFRd2Cuo0aNQqHwzXlBlJZWSkIguu6gsDn59eJRCKZmf5nnnkGAAYPHkyI5TquKErsA0okEsy8&#10;jfX+Tj92cMCxao10AznWBj19FL/f7/f7mWSmO6/qup5KqOFFUWSfdTAYdBxHEKo8OSVJQqQcx4sS&#10;S0kl6U65nsh51DheHorHSYKOY6ejf5aWAgA8z4uimB6bWK8WAEgkErKsCNVqoSRJSiQSLFcTUkrJ&#10;nK401cdsw9iKkaHrup6AlKay3AQAkGQlEAikgwmWoc6UEgB0XTcto0PHDpTSG2+8MS8vb+HChVlZ&#10;Waw/ak3dBWazkjoBTpREVkwmibKiKMzkRRREQeA5jmNDfyQS2bVrl6KoFiGDBw/ufP75PXpccPjI&#10;EUmS8vLySktLcnNzY7HY7t27s2rOwtg0TVmWWQmE47iSJJ04UbZjx45QKHTeeefJsqL4fGxJjBCL&#10;9fJWNY31E2d7kGVFkmUWg7qOw247IqY61X1j3SIIaUszDgC0VHzG/JoBgD3H6LrORC5Vy88BgCRJ&#10;juOkm9WxMPc0+sJ7ePwEns55nBQcx4ui9IPeItWrnXi+6oGd5aqwzpyxWIxJEXsxIyODVd0BgCAI&#10;sVhMlGTmpFW1E0EQBAlS5cMsjKh+RJsQQixJkvx+P6sZB4CVK1fWqVMw5toxjz322K233nr8+PG1&#10;az88dOhQeXl5es8/H103UuVxcjKZdGzHdV1RFJK6zgEgpYauJxLxSCRqGAbzlb7ppptWrFjB5m/r&#10;1q172223T5t2fywaC4fDiUQiGAyxMvPCwsJENU/qn0l2drZpmqxc3TTNUCj06quvRqNRURQnTZr4&#10;0EMPJRIJ1iFBlpVEIsF6KTBtBmZ9qeuUOlW1EKk1VzZ/m0gk2CushzuzobFtm703FouIoqhpmmVZ&#10;zC2TxWrpp42UjHFQNVnNQ8oNJ93TvKbug4cHeDrncUowd0RWGcZmLAEgnYbwnfLetIkiG+aY2LCx&#10;UpTklHEJl56p8/v9iKjruqIoPMfZhBi6ng4vAIB57bMogS34sY6dkizfdttt11137apVq0aMuMrQ&#10;9YYNG44fP9514Z577rEsq0GDBjV1Byh1WQEcz/OO47DYJZnUAUDx+TgOgOOysoKZmZls+E4kEqNH&#10;jzYMY+TIkR9+uHr37t2bN28eMGAAz/MFBQWUUkWWy8vLJUmilNag7xez0xRFMScnJzc3d+vWrQsW&#10;LACAlStXbt36+XPPPXfttdeWl5eHw2HmScbxPIvY2G2XZUXVNJ4XJUlKP9gwX1NIPa8AoJPSNlEU&#10;WHxGKQ0EgpTSSCTCfE3Tp5T+oFOlhABVtXo8AGT892sHPf6weDrncVKkrTpEUZRlmVlpsBGKjVmi&#10;KFbPE2FLNel3UUrZ4MjWyQixbGIBQCwWYyteTCPTSYAWIRKbAxTFdB9zljfBAkpRlAKBgKL4ysvL&#10;zis+96WXXtq48dP27duzARoAxo4dKwjC9u3bd+zYkfZb+flIksyazUqSlJWV1bBhEUuvYIO4aRFB&#10;4OvUqZObm8ukWpFljuOWL1/evn37CRP+Nua6MZMmTWrRosUXX3xhWYYkihYhGRkZrVq1cl1XqDnL&#10;K0EQgsGgKIrhcLi0tPSRRx4ihAwbNrRx48a5ubmbNm40TaNjx44ff/xx6n6KrH2BJMvsBiJSqLZE&#10;ypZO0wmTiMhsRKGqxUHVJC3P8+y/7Law1Jj0WbHvA8/zHCAAAiCLxQ3DYAdlM5xecpxHzeLlW3r8&#10;wlT/vp1UjVQsEQn4g4lExO8PWsSwicskExHXr98wYsQIRVaXLl1yRuOGsUgiEPSHw2EWRkyePHna&#10;tGmCIDz22GPNmzf3+XyKovA8F43GsrICiuLTdV0QhFPKt/yh7Xlg3s0AwHF8KoNTEDgAvppbI1KK&#10;lFKkFAFdl7LxPB0WU+r+RP7kj+VbMj82lhQDAIQQSl2eF1j6YjQaJYQsXrx4zpw52dnZW7duLSws&#10;ZL28AWDWrFlTpkzp37//vCeeUKuFU+m8njQ2Ic63XVQ8PH5HePGcx2+dgD/oUOL3B8PhCkVW/X4/&#10;s9uYM+fR888vzs/Pf/fdd85o3DCRMAJBv64nQqFQJBKOxWL33ntv+/btBUGYOWsmSyw8evRoSUnp&#10;GWeckUzqx44dq6miul+ReDxOKWUdEpheIgJrfRCNRjIzMz/44IM5c+bIsjx79oOFhYWOXSVyhmGM&#10;Hz9+yZIlq9esKaxff/369cyJrbrIpfxZMJ2EmUjosVjCcbyHY4/fE57OefzCcNX+/GfCkXIAEHnZ&#10;tq1QKDscrgAARBg0aNC4cTdfffU17658N78gDwD8fhUAVDUDAILBUCAQMHR906ZN+fl19n21b/To&#10;0aZpqqrapEmTI0eOsM5wbMHvdw1b+zRNkxDLTcHqGyVJ/uijNcxc5m9/m8D6fYuSTIjFnJQppT17&#10;9ty0YUPr1q2Li4sfnD07HA6zMkS2c/YcYOhGOrvS79cCAT+LXT08fi94OufxmyYUzEFwAMChLgBk&#10;ZGjr13/St2/fVatWjR079plnnlZUORyu6ornOMBxVVPxtm2rmhaLRTZu3NSsWbPDhw9feumlPM/v&#10;3LlTFMV69eppmmYY5q94aTUCa9stCEJGhl9VVTaVKkkyIeSzzz674YYbAWDUqFFTptzHciPD4bAs&#10;K36/v6zsBJP5rEDggw8+GD9+/F133dW1W5cDBw6wjEpMNalTNU2SZUppum87sf7r/WA9PGoQT+c8&#10;ftM4tsWBaNuWazsAsGz5GyNHjjp27Nj06Q/MnTsXAI4ePRYKVZWdYdXEnUspZfaJgUCQ42DJkiXN&#10;mjXbv3//LbfcIsuyZVn79u2jlLLW5L9rOI7LyMgQBKG8vCwSifh8vszMTELI6tWrr7/+ekEQrrji&#10;iieeeJyluSJiKBQ6fvw4ANSunYsIiFTVNErp1Kn3vfXWW6Ulxxs1ajR9+nS/38/qQ9KZRDzPyzJr&#10;gYSyIv/UOXl4/Mbw8lA8ftPYxJBkCUAMh8v/ftfdmzZuEAT5gQceOP/886tXWRk6UTWZUqAuEaWq&#10;HmZpe0a/379jx46BAwfu3LlTEITHH3+8Xbt29evX/+qrr2rVqvW7zkMRBEGSxGg0FovFgsGgpmkb&#10;N2584403FixYoKrymDFjZ82axc4T0eX5qsz+kpKS/Px8SNluMRu2WCy2f//+ESNGmKZRUFD3iSee&#10;aNq0Kdte13VVVauscOyqO+zh8XvBi+c8ftNIsmpYZiwWvqh371gslpkZmPv43E6dzmH+UrZNDcMC&#10;AFWTdd3ieXBp2qyER0Rm9hGLxVq0aLFmzZoBAwa4rjtmzJhHH330iy++yMvL+1UvrgaIRqOVlWFF&#10;URo2bMhx3MqVKx9+5OEFCxZkZ2fPnv3ItGnTmPMWx3GuiwBVspqfnx+JhNnU7pEjR3ieP3HiRCAQ&#10;OPPMMz/99NM2bVqHw+FLL+23cOFCVvUoy1IyGWdHjCdjLrUAHAAHqsoDPDx+03jxnMdvHGfFypU3&#10;3HDjyBEjPv744xdffKlWqJYoVbVuMQyiqjKlEIslgkE/qytgLslpCxWWRp92Gf7nP/85atQoACgs&#10;LJw3b15RUdHvOp7TNK28vEwQRMdxFi5cOHv2bMMwzjrrrFdeeYV1ewiHw8FgFpuEBABmPkmpk4rt&#10;8DsJQcy4+b777nvrrbc0TWvW7KyJE+8oLCzUdV3TZACRosVzCgCr32ddhLy0FI/fNMI999zza5+D&#10;xx+M1NBqWTYPQmoEZpaYbMpRFwSJWazc+fe7Pv54ba+Leq3+8MNlb7yBlGZkZOq6LlcZRDE1Ap9P&#10;BgDFJwOAIAjVu7ixn3metyxLFMV27dp17dp1586du3btevnll/1+f/36DbKysuLxuM/nkySJdd5x&#10;HEeSREEQKaWu67I2BYqiuK7LcbyiKD5FwVSNPMtRrHK5ZoqY0svqvR2q5AoRAASeB45zXde2bdu2&#10;XddhzRNkWTZNixDCOnRTSlmXPo7jXJdSSn0+RVVVXddN02KN/XJycjZt2jRlypQFCxYg4vXXX798&#10;2dL8ggJ20PR8I4NN9qZlr7pEUUo5jmMHPb+4ODc39/3338/Jzpl2//TmzZudeWZTAErR5jmF2DGX&#10;2oKgAnAUCWL1HXp4/Obw4jmPXxrbBkCU5KoRlhVpCTwnSrJtW45jq6ofgB4/UTJy5MiuXbodPXr0&#10;8OFDS5a8EYtFAoEg/FALmJNE13VJFCVZjsVis2fPnj59OkvEv+GGGyZMGK/rhmVZderUCYfDWVlZ&#10;0WgEgKtdu7aqqvF43DRNURQzMjJs26bU5TieBViiKPp8Pp7nTymeI8QGANbKBziOeb7Ytm1ZFttb&#10;Mpk0TZPneabTlmVlZGQkk8loNKqqqt/vZ2e+Y8eOGTNmfPbZZ4SQUCj0+OOPDx48mDU/OqU7g4iE&#10;EPau9O3dt2/f1SOv/lOXrhs2rmvZstVdkydmh+qUlB7Mr9MAACOxskx/QOBVitT1+gx4/IbxnsI8&#10;fmFQkkCSq9Z1EGxRAEVRWGqDJAm2bQHAp59u7Nq12/Dhw3fv2ROqFVqy5A3bttjgm0jETrt5jaZp&#10;tkMAIBAI3HTTjYsXL65Vq1ZhYeHcuXMbNCh6+umnCSHRaCQjIyMajQYCWdnZ2YlE4tixY4QQTdNk&#10;WXYch1LK84Km+bKyAllZgdPr+OPz+SRJcF3XME3DMHRdZ/19WADnui6L59jqmigKmZmZZWVlmZmZ&#10;DRs2ZOewffv2yy+/vF+/fp99tpEQ0q/fJf/+978HDx5cVlZ2GvXvHMcJfNWTh67rrGa8cePGa9au&#10;+Wrv3jPOaFy/fv2OHc4+euxAfp0iB+MAdjCQJ/A+i8R4jpdkxSH0NO6Dh8cvgBfPefyipFZ3wLAS&#10;PkXmQAagAJyux1XVh4g8r8yaNf31Ra+/+MKLEyZM+L//u+jGG26OxcKBQAgAEB1ESOcNnjxs9o/5&#10;hgAAyzBkv3r22WcfeuihHTt2AEBWVtbAgQNvueWWjAxN1w1EzMjI8PkU16WIKAiCIPCIwPMczwss&#10;idFxKABmZPhPKZ5DBOqymUgKbDue5wAEUThxokzX9YyMDGYSTQhhBW2BQMA0TdM09+7dO3v27DVr&#10;1vj9ftclI0ZcPXHixMLCQtafL3C6zX3SfmCQajdIiCXyiuPaT8yb+8qrr0yfPmX48Cv/evMN42+b&#10;COAk9LggKKqiAsip5gOOLHstLT1+c3g65/Er4NgWL3A8LwMAgmHopqb5AfDY8YM33nhDmzat+/fv&#10;P2DAZf/85/Pnn9vHMBKq6gdwWCtX1p/zNA5KKXUcW5Lk9HpVuvYAAFav/uCWW8Zt2/Yla0/ap0+f&#10;iy+++MILLwwGg6ZpCoLAHKVZ4gkiuq4LAKy5HVswOyWdcxxXEASe5ymllmUxj0oAcF2X+XBSSpPJ&#10;pGVZPM9LksRx3P79+1988cXly5eXlJQAgN/vHzRo0P33389q5gDAsW0mVNUV65TuD1RzambEYnog&#10;oAHAunVrb7/9prvuvuvd997e9sUXr736am52HQDJQVvkNABqEy49F+3h8ZvC0zmPXxrD0H0+ieMk&#10;ANsiliL7AYBCYvfuPTfedN3QIcMK69edet/UV179V16dPLD9IHAiLwPA/v37iooa8LxULV3wlEFE&#10;0zQBIN2dVdM01lBbkqRPPvlk8uTJ7733HttYEIT27dv163dpr14X1atXyHqtaZqmKLLr0nRzGY7j&#10;ZFk+JZ3jgENA13Ftx2FxXVpKCSGJRIJSGgqFHMfZuHHjBx988PTTTzOzLtd1CSHjxo2bNm0a6+jm&#10;OI5NCDNi1nU93RriVG9LuqstdV3F5wMAx7HZc8DXhw42qF90rPTAqFEju3Xr3PGcjn/5y1XTpk0d&#10;MfxGAND1hKb5AcAm6Emdx28QT+c8fmlS8RnEEmWKrCiyrzJ8fMXKtx6dM+ehR2aXlZ145tmnH3v0&#10;sYK6+SJIAEEATtdjmhYAAMchonh6RcpICBFFiQkPIjq2LUpS9VxEYPYfiMBxixYteu6551avXp3+&#10;VavWLQcPGtKtW7dAIDMzM+Dz+WRZ9ikKpJzGTq2uwKmatBRFURQFRLBty7LsRCKhaZqu659//vnb&#10;b7/1werVB/YfcF2X5Z6cc07HUaOu/vOfLxFFiWlzNBrJyakN3/ZfPo14jun9D9w1CgjgOFWBr2FU&#10;3H3PpM1btrz++uujR4/OzAjNmDmzTm6RTSxJVqgDp/v44eHxX8TTOY9fGkJ0WdYAbGIbshQorzj0&#10;wIwZhw4dmDv3sWefe3rL5s2PPvZIXk4Dg1SochalPp6XmTAhAs9LjmMLgvgdfTqJg1aN1DaxADgm&#10;AyyxkFLqOk51YSDEcl2qqurRo0cXLVo0f/5LW7ZsZb1vXNeVZTkvP69xo8YdOpxdXHx+q1Yta9fO&#10;PdX6OVY5Jwg8BxCLx7/6at/mzZv37t27du3aHTt2EPKNgWSDBg26dOly1VVXnXdep6qwKdUT7vvX&#10;6Dqu+jMaljo2EUSpuu8JpcDz4Dg2IpUkziJJRVbeXLHs3nvveXLekxvWb37+hecnWUbXqwAAIABJ&#10;REFU3H735ZdfwSxpTvvQHh7/PTyd8/h5sKk7Vq7GAwA4YAAAggsADlKVy7QsW1FkkgDZDwAQPhoO&#10;5fuBl8A5cejQ4etvvKp374tvvOnGsWPH+nzZd93191CosU10SdZSS3I/AJu6ZEXN8L1whCmB4zhI&#10;qSTLp7deBd/OsH///fc3bty4evVqln4JAEz2AMDv97do0SISiWRnZ7dv3z4nJycej6uq2qBBg/z8&#10;/GAwaFmWruvbtm3Tdd2yrGAwuHz5cp7nCSHllZXHS0q+s0NVVZs1a9a7d+9LLrmkZcuWmqbxp96C&#10;NV1dkL5LkAr1WBmDoijM9+v7Def+Izt2br355r8OGHhRjx49pkybkBUIzH1ork4rNP7scFgPhTQA&#10;sOG4BDKAn4LN02rqy7Mac6bl7HP5/ijEnmO8OnSPGsDTOY+fx4/qnC1BAACOlh+sm1MEAMQAWYXE&#10;8Zg/LwAAQKxNn6269tprn3p2Tp06dcaOvaHvJX1HX/NXQcwDJMBxABLQH618qZoqZJFHSo3YqA3V&#10;VowQMRKJsLarpw5SimmBSWtDIpHYtWvXnj17Pvvss48++ug74ReDFb2x4C/9W1mW08kmaUljrzdp&#10;0qT5WWfVb1D/0ksvKyoqqlev3mmd8E9hWZYgCEz4IZVxml6NO1UddZwEse2bxo0MZAbuuPOGp59+&#10;+rnnn1227LVmDa6QZHDQ0JN6wM9baHBuQBQFnlbTUU/nPH5ZPJ3z+JmwXi0apMYqNniLADE7bMQi&#10;edkNE7GYpqq8JNkxcGC3GmiciO16aPbDWz7/7IEHHqiVnT169LUjRoy54IILAoGmNqngMCAqElAw&#10;EqgGfnSMS4cpbMhmQUk6RSUdzTAf59O+PFZAzXHApj0dx0aKkiylB1/bth3b3rhpk6qq0Wh07969&#10;5eXl7PRKS0u379gej8UzA5mZ/oyzz+6YkZERCATi8fif/vQnSZI0TQsGg7Vq1crKymIRVfUUG11P&#10;cMBLsnwa9YLpy2cTtt/PpUx3XT9tHNvgJXPmrFlr162cv2D+gYO7bx538+X9Lx06dGjtYDObhiW+&#10;kaWDUhXIsb4HrGiSvUQBgKt6kPmxUchTOI8awNM5j5/JD+scBT2pJ0JaLgAkYjF/IHD861hegwCA&#10;Xn5895AhV3TqdO6EiePjsfjAQYOmTJnSo8dgAIdYrigIvBh0iENMXgv8hyAjHcBVd0j5JrwzDEBM&#10;+/Gf0lU5jiMIQvVVQMdxWJ9u9ldmLwkAjmObppWZmZmuzEubYX5nh+kzZNUCAMBKC76/jeM4AJDe&#10;Pp0MefKkpyJjsZim+lgZPsu+SSSTaYWLRCLBYPCU9sywbUOSVICYjfaHa94ac+3ol195obB+/TkP&#10;P7hhw/r3Vq2TOA2gjh4DzQexOASyPZ3z+NXwdM7jZ2JBapTCqjFLAgCXAGveYiSI6peBrc6Ro59+&#10;uXjwkL8+/8+Hz+3UaefOr68cPmzp4vfPOKOlrhOfrPBiLQAACraFkvpTY1w6mEuHa4cOHVq6dOmr&#10;r76qqmrDhg1vu+22Zs2asbDmNHywAIA5W6ZLy7+DTYggij8mn6wsXZIkdmgmtD+4TJiKtLhUqfU3&#10;JX3pXVHqyqfoqvV9aS8vL1++fNnSpUsRMTPTP3z4Vb179/7BLU+SY8dKCgpqs9A9YSQu6tV96JBh&#10;Y647a9WH711z+bKp908dftU1ogyUK+EhC0AFAAQOABB0AKCgwY8uv/4g7FvmKZ/HqYMeHj8LE9Gk&#10;aFI0XSQuEhfRTf3uREkYKSISpDpi5SOzJvS5JHSkZGHpibffXnFfh44qxe3J5B7Ew4guYhKRWmYy&#10;Wplkbw+Xm//x8NFoFBErK8v79fszE7zGjRsBQPfu3bdt24aItk1SBv+ng23bejKpJ5PEsr7zK7Zb&#10;tm6n67rrumx79gP7mf1ACEFEyzLTP6e3SUMISR+CUmpZ5g8e9OSp/l7TNCdNmsTMr9u2bcv+7T/z&#10;zDOpw333ZP7zzgm7NKv0+CGKYeKW21h647gh/QYB4lIrnhw9YtTgAUNtnSLGbfcwIkWkFJEiuph0&#10;MWkj2qd2TPZuD49TxtM5j5+FXfWH2EhcLHOxDNFCtBCRxNNbHdPDO4cOzZp0Z7vK6Kqyynee++f4&#10;Sy5trOv7bPtrRERM2hahJDXantxoxhSOCca//vUvAMjOzt6xY0dlZeUNN9wAACNGjCCEnN7geKoC&#10;k5Y0Sr8ZjtP6+mNC67ousSxiWT+txKb5n/X+B9GTSUQkhBw8eLBly5YA8NRTT504ceLll18GgObN&#10;myeTye8r7rf5YXVxXQxXxqttRBBRt6IrFq7ueFaXT7+YVBp+YvFbY5u3hcUL/4W2iRhFjFKspFjJ&#10;noRORefYOZy6Mnp4ICKi5+Ps8d8BQZSqUuq2bNwwaPDgrl27T5s61e/PuPfeyV9u/3L5krdUNSCK&#10;MoADSKlDOYkHAJtQNjVlO85P7N5x7EAgYBPC5tyOHTt27nnnjhkzpknjxqFQqFu3bgBw4MABSZIA&#10;OOcnd/WDSLKMiIRYadMTSqllGYho2zabbAQAx3HSa2mUOswwBYBjusVxHPtnxnFV52AYRvWj8Dwv&#10;ybIky+m1PQDAlC5CKq30NCZdGWymTxAESZJUVR048PKRI0fWrl27d+/ezZufFYlEWMUCc20+JXge&#10;giE/ddC2HQDKgZRIlKtyoFffbg8/8vAtt9xfWnq8Q4ezly9/4oUXXrxt/O2nd/4eHjXDryWwHr86&#10;6Qf5eDz+nx7qf5SkhYhoI0aTVY/9lhlFdBErEaOIJc8/9/dzOsIn62YjvhOOvnbRhe3mv/SQmTyB&#10;aFPLrnqP/Z2wgT25JxGTP35kyuI5BgtcEJFYJiKOHj06Kyvr4ov7sOtiU4V/KNgl67ruujYiMjsx&#10;9is9mVy0aJEsy0VFRTV/YFe34uVm2OrcocsDs/tWRJfqOHf63KadOoeWvfUP204iYjR5xMZKtjnF&#10;b+JgNxWtud8N29iXgyD+4T5HjxrB07k/LvF4PD3bxkirxcmTtKqkjnHk2PH0zvT44Vv+evHAAW3j&#10;8VWIm0tKX+zRE9584/mSY18gIqJLq9Z40LVOQ+eqKC8vZ1dRWVk1dC5evJg9w7311luWZeq6fqoX&#10;9b9BetUtHo9jtQ93/fr1RUVFAPDggw9Go9Gfs3j5Q0c1ETFZnkSCsx8dcFFf9Wj8fsT5W758dcCg&#10;Ng/MmBKPs48p7roYj1PXJbqZZO0gEDEeNy3z++fj6ZzHz8LTuT8oaVU4ceIEpubiTm9XZfFjiGgT&#10;jKY1DuO7vprd/UKY/XhbxAU6eefDdfcVdzpz4ydvfSNmNropgaTkWzpH0aJoUYxT/GYF6DuwQM2y&#10;TPfbD//PPfccAAiCMGbMmKq91ew4/vshnRfD/srC33Xr1jVs2BAABg0alA6IWYJMjUBJkphRZBJr&#10;4Zr31rbtCKs+nHkofudxa8odd13YugMcO3gcEV13f+o5xqKYdDH54yupns55/Cw8nfsfh1L6YwN9&#10;SUkJG1mIZVUlLJx6dl/SjSJiOg40o1h5fP87b77af6C8avWtiC8fOnH/xxumd79Q+GrXesQoIiJF&#10;10Rbr5ZV4J6yztnEwmpTr5WVlcQyH3vsMZZSePnllyNiaWkpu65k8kf387+N69pM59gdePfdd9u1&#10;awcAnTt3dl23pKSEbXbaeS7fh+hV2ulalh61EHHXvgU9emW9/m6PJD4YTb6/+Yunziw666VnX0Ys&#10;demBaPwIsStZ7hKlNqU2UvzeF9bTOY+fhVc/9z8OVvPHqk7aC5i1c2NFVMy691QPkUjEJAEU1QcQ&#10;AeDnPDp67bq102femOH3Z2Tmvv/e+zOnrVj/8XqAM9ABTgBwAfhvDL3YF5CdIKYr8QBSdcQ/XGGF&#10;qdJpROrYjiTLS5YsHjbsSkJI/8sue+3119m1fL/c+49D+haxEsPS0tJevXpt27atU6dOGzZsYJ84&#10;IRYh9s/xi/lBLLtckTIBOIOUSE4DXadjrx+ak5Mz84lWSSMhSfFbb7vXKev58MMPB3IbASRsRImT&#10;ADIBaMoJ7FuXAgAALJnoBwysPTx+Gk/n/ufB75fWIqJtE9bbxedTWA3y6fljJfSYXwsAQCxWxtPy&#10;Sy+99LwuOWPH3phfx0GABx+dt3Hjxlfn7+RBC5fXCuVo37GspDZwAqTbpp68zjGYWiNiPB7v1Omc&#10;3bv3dO/efcaMGbZt+/1+wzA6deqUSCQEnv85Lv6/X9KV6Yau9+7TZ82aNU2aNHnuuecIsTIzA6Io&#10;svDutF1Rvo9hgCiAJCcA5EjiYNBfAFD1pXrswYfnzr/lwzXTJSkmStJHS+tMnDRhxtw5HTt0rB1q&#10;CUAcSkReBpDxu/4vns55/Dx+vVDS49eBUte2bdu2hwwZcscdd6RepHhaeSikaiZy97YvXm/VCd7/&#10;pH8S/+7ifScqnx15dfbfJ16NaKXWAqlFLUQT0UJMUhqnGEWMI8ZTKSdJioQiSVUT40/ngFaflJs8&#10;eTIAMJ1mHsqyLBcXF+MfMtkyja7r7DNdu/YjAMjLy4NUg1kAaNq0KfvtaS1h/mjVtolVU5fHjliI&#10;iKws0o5a8dLSA190aF5v6+Z7Ed+I46VHot279Gzw4Jybvz66CbGM0HA8WWKTH5tE9ernPE4Tryvi&#10;Hw42PF1wwQWKotSrV7eiosLv9yuKYhPrNIIe1gdt3rwn5y+Y/9qrNzZqUBRJHDEF49ZxM7p37zlq&#10;xP0OKQ2F6rPZUQAAkAFcROo4VJJ4ABmAEMeQxVPrC8MiOeZXpWn+Pbt39+v350OHDmdnZyNiIpEg&#10;hLRp04YFNNW9Jf84MGs0XddtQvbs2dvzwp7Hjh5r1apVWVlZfn6+ridCoVrsE6/Bed2EU+4Xc2IJ&#10;5AUuv64MADZ1JJBBFOWMjDw5f9V77w0d2ezCC7veclsDPiC88eacqfdNvf766669dky/i6+VNND1&#10;hCjJnr+XRw3izVv+QmBqKiZtSF9t6K8yxZekqm7X1Rtpft9pHr47FxlzwBUhZJCwKmcCiATLRU7g&#10;aQhdAAEcp8pqEhIADpww/tb3kplznvMjwoQh567dtAr8QMIgh3bE8HiA6w4AAC4AOlVNdywAEMBE&#10;QDORrWoKxwOJWbKogAYAHw4fOlDJLrt/+thMPyDQyrIWF19804NTl3Tr1tV1QooGiIAI1AVR+pab&#10;IiEW4jdF0Ol2cZCaZuB5Pr3AhoiObQPA6XWS8/h1YZ97JHY8GAgQGr/jb3f8e/+uJ598qk7OvQmI&#10;Htrd8vrrHh5w0Zi/TrwHUAFOAKoBx1tJXpaBk8EGcCBmghGCTABI9etRAOBbU93sXwXHZjhNAEjP&#10;mnr8kfH8UH4h0o/M6a4xrP0Ys9vgOE5RFDasA4AkSY5j24Swsf47IkcRXEQKkHZ5F4BL6GWqHCKO&#10;btkxmcvkQQIATgLbBkkGJwY0AUBh5+cnBgyY+fprN+Xl1aldOzepJ8APQEFWAAADXB58s1sOUt8P&#10;HiBux3mo41NSIhdQQIPNH+xo27r7ZZf1f+bReyVJkkDauGXDoEE3vfHGI13+9CdRDrEOM4jArsBx&#10;qgSbXaYsK0zk0n4cQirq4jiObZm2UeY4jlmH2LadSCRq9MPx+K/jOg4ABAO1EomEzPtmz5o9ePCQ&#10;Sy65ZMuBTX6onZuXt+bD50pLS7ue3XL35i0APuBFNHTFD5wIDoBlgQ1WCPJ+7evw+F3ixXO/ELZt&#10;syYshFiu66oqaweqa5pmEwKpMAURAZDFeYjoOI4kSYjUNEzgOJ/PB1wpAqWQBcCL8M00o6E7qia6&#10;1KKuK0mi4xCR9xs6qH4AMACOAHHeWzfyrskb31wLAJANRWEMnyFFKx2dGiqvQiIGigKSBMAB2gAc&#10;oAgcAHAIAGaCkyQQOHAdEDWABCxd3fexuW89/HSnZoVnlZQ2zKuT9+HbOG3atDkPLWlzTgei67Km&#10;6XpE07KYZDpgIboiqGnJt20bkbIsGPzxvFBE6rpUFAQvkvtdk+75btnlihQAMD/ZuO7uW++88cab&#10;el6xXzf1XL+1ec/mW0dtHH3N6CsHPQUq2EZM0gIR/UhQqwcAR0uwbn5VYu43VEVvFdVeqg0A4PAA&#10;p9YQweN/FU/nfgXS05Lp9mmnwnEARAggAI9a9elLxwZRQgCOYoLnfAAiIABGItFoMCS+/OJTry6b&#10;smjhHTb3gA3ggwIdjEIuHA4fFrV6IAMlwMuADgAP4ADHAVZNnSIAcMDpMdACAABOjN45aVKYzpg4&#10;8c4GhcdOGCfqqIPnPTvn7UXJ5cuWg3RG9WsFQOIQl1JF9vEg27YNiAjI8wJbM0vLefo97BWO477f&#10;Ae770a3H7wobACmYLnUlXgAIJI4fvGLgwE59tt3zt6nlxmeaqka+7jVt2tREeacZD8yoc2YQHAIi&#10;IDiOE5DSouXpnMep4A0ZvxxpR2BJkmKxmGEYaiqYAwBKKSEW8wI2DF2vZq2LKUtfXdcBbACHAx/P&#10;yowQgFb9s7dtHcCldoIafqCiHtMBAHgIhrIn3FHvow1Tli3qUhFfHI/kB6C96fhUyGtxVqOjh0tt&#10;B0gCTLmcQsIVK5APg4wgAWuJxiHHIQdwWAtUUIPGymI9Bgu09oynHr+ysHDPkcThWmpo6n2LvtwM&#10;C1/YAckzAMCqAHDQtgiABCCLoiDwPEA5QDkASLIsy4pYbYqyepIIIrKub2zGkhAr/SsWECNi9Rc9&#10;fhew77DjoKETHgISHwrHkpFYqT+vaMW7G3OVCb0vWBA70doHPfnsJQ899afeV34x4LraH65cQMlx&#10;AI3TA5JoIQkjAAIgB/jN848IIAIEAYIAKoAKYAPYVS97eAAI99xzz699Dn8IDMNgDT9N05RlWVEU&#10;FsGwLprUpYIgiKLIcTzP82w2L+1h76ZyMSRJQqjkAAACAFxVcTUF4IA6juxTAMBxLcmnAAeOZUs+&#10;KXb8wHXXjGjSInn77TehtEtRfEE1YGDcJ/gccD5YVtDojDMat24piCBx1AEqMG2DVPYjAiIgBY6P&#10;6CSyecO/L+hxwQuvdf5L/9Fb97+REwply01G3fq0ZOc//Mg8auQKPgALxCwAgbNMS5IlAOBAEniZ&#10;A4uAIQshALBtm1iWY9uIlOf5dD4OACBi9TBOEMT09hzP8zzPmnVXf4vHbx+O4xyHiiIvSQpFy3ZM&#10;v1bLp2QmymOyJHb80zmKyM18aEL79q3kjBNBJXRGk/aXDThn7NWPffnl9h7FgwQfgBvnJAm4b+au&#10;uW/9z632X7Hafz08vHjul4IlXCiKIqSm3WKxGHtFlhXWmYVSGolEDEOXZYUFLpBq3WJZFov8TKu+&#10;7dRPGYrYwBEQAXhwnHIAHcCR5IAdATsCaiD89deL/zyq+WXXfDr8OlACryK/ReW2xvRjaBsA2w3Y&#10;m12QOFq2HmywEqBTSYIAD3EOqmV5cMDxhznxEIDw1OOP3zGn+P1djYvyOxuO1LRR57ihtm/73MWd&#10;ps2c9SbQ+lIOgAbgN4DTAUCSRQAgBqR60WgS+Fn6qCRJqqapmibLyndErvpN03Xdcez09umwj+Xy&#10;ePwmoakZhm99lDaxBYED4G1ix6KGLPkBuHA47M9RQDUBAv0u+evjMw5e3O3FLzdmV4Rb8uJuyb9v&#10;1Yaezc9f1r6Y27d/FshB4Pzf2nFVD3b2kgKgAAQAAqmfPTyq8OK5XwiWYOI6tuLzxWKxJ5+ct3nz&#10;5vPOO88mFgtZDF1fsWLF0qVLI5Fw06Zn8rzAUuoBIBwOv/feeytWvP3JJ+tbt23HfZONyLqgCQAg&#10;SJpthSlxBEl7eu4LH3+8vqAoMmjQwOn/KGrRomVehlCWKFn5rvWvxeia8RbN8ilUCAC7tpxnGEYs&#10;2vCNN1dt3fmJ5FMK8jQADiDwzZlDFIH27tVD09RHnjpr1ap3V735Zbt27WP6VyNHLH5oxvMdzznH&#10;pzYAjkuEI7KqAVrvrVr14gsvHz70dYvm7WUfSBIAgm6fKCkt+XPfgT6fr1WrVgDw1ltvLViwYO/e&#10;PRzHFRQUpI+YdquqrKycN2+ebdt5eXnp8Ndbn/tt860E//SrLEanlIqi6PP5AIAQy+/3A5TZdpwn&#10;QdEPgazgzePHTZ025JP1n3TrVQAAGVxW69ZtOp/bd+wNfz+6M9ql+FyQfekdfztnyau38/hxfply&#10;dI/q3WH+/vc7AaBLly5pG+J169a1bNlSEAAAZFnu0KFDVf+wZPLIkSONGjUCAFkWAKBBYbsli9eg&#10;i3oSEdG0Sqx4lS2FnYyiq7+77HU/QMPa2cV9YNvBjicQ4ghPzLy0bSPIB/ADZAH0PzdLdzsQ7PTk&#10;vC55eaBmgcCqjAR1/E0PIKZ9J6Lontj6xT+at4ZF755VTq5/bf79AHBWC9jy+ZT2zevt37keo1Wm&#10;87ZlIv4bcV+7DgUAIIAfQGjRrNMna79k+4rHk3PmzFVVdfv27a7rFhcXp7+EgiCMGjWKXbLrummL&#10;/Q4dOgDAAw88kL51zHG4Bv31PWoa+r0/P02Y0OOIBNFiLs2VR+P/fPzFnr3hwOGZlW7nJPZAHBG1&#10;+t4zodmfe8LOHWuoW8oa1iMiUhfRcu04YhSxElFP93Kyk2j9Qe27Pb6Lp3O/KLZNbrrpJkEQBAGa&#10;Nm2afr1z584AMGzYsFdffbVFixayLA8fPlzXk4jYtWtXVVV79uy5cuWKKVOmAKgNG3SoOOGii8nk&#10;YUREF5Nh68SRA4j42KypbZs29APUVuUDlT3L7ct0BAuhw5mQLcOMW/q+8czfOjeGEMCSt+BYeeO7&#10;725cOxsKGsKqtdMff+bFvAaNGxd2+vfOKBudXKvkn0/P6HupvGP3nDLrumdfy29UCFkq5BdAcWco&#10;PbgNMYoW0jAiIjF1gl88v+BvqgotWtd+6fnXrxxyNYBw5ZDriFU12A0YMJD5lfzjH/8AgObNz1q+&#10;fPkzzzzDhHzVqlX79+9P35O//vWvsizLsjx16lTWQY1x2i1hPX4RTlXn4laVbplmqm9ustx694PR&#10;PS6ETXvyyuxiF4dEzL6Iy99bPrpZ09Cqd19Oxo8jmogYrSxHdBEt3TqMGEUkiHa0EpNRRERyyjZ2&#10;Hv+beDr3C0EpXbduXfuz2wNAdnZ2dnZ2ly5dTNM0TfOLL7bJstyiRQu25fvvv8+2SSaTiNiwYcNm&#10;zZpt376duUQ2b9MAAD7duAMRqRvXk2VWedUh2p1VqApQlA8qQLYMiHkRlCvppZMfAgDo3QN0s388&#10;2e+TDztNvxe2HARE/6TbOwPAjGn/YHvoVHyRDPLWtZsRo0iPj7weRlwHR63GXycbdOsJANCmuR8A&#10;sqFP8jAixqPxz5FivOoETBcru3ZvB6BOnzoPEbduOiII0KhJQTTOxiAsKmw+dOhQROzfv39WVtb0&#10;6dPZO4cNGwoAU6ZMwVS/tDfffBMAWrZsCQAzZ86klNq2zcwYq7cR9/g98NNqZ8X1MvYTIbZFSKq7&#10;PH61e33X4trPPH6bbt5n29Mr7TNt7HAk3OeGCXD5ADhyaE7VDtJiZmE8eQgxjIgUk3EvmPNI4S11&#10;/EJwHBcIBPSkfuutt44ZM6aioiKdmRKLxQkhhmHoul5aWnrBBRc0btw4Ho/v2LEDAPbv379r166C&#10;goJQKKTruk1sAJDEqixEVcuRs8EOAxonknqiRTO1TesmLkCjxn4CZoISx3F27YK8EJx1VtMDBw7M&#10;m7es5Nixv42/uUUDIQqJQCAgA7z33vsHvjq05Yv9FRUVZzVuWlBQYFSU1M3OO++8wn8+MTVHrlVH&#10;qxOJwGWXQ726dQtqg+bXtFoAEAn4a1MTBAkALACZB+Xf+78C8PXu3Rvo/7N33vFR1Pn/f03dzLIk&#10;WWMIBCIEEwIJEMBgIJcDURCBs4AKZwPLKZyoiN1Twa5gR892NhQFrKiHCCogHaT33kMKSTbbZmc+&#10;U96/Pz7JErHc+fuewB37fOSRx+zs7Gc/n9mZz3s+74rCwpaZrdJrqqsPHz4cioR2bC3be2BP586d&#10;AUybNu1wVdU999wDIBaLHThw0OfzmaYJQNf1mpqaRx55JDMz849//CMA7mJJREmaBhzJE5bgfwXB&#10;dgFAUWQIgktBk1UBoZy8zvMXr9iyZcuVVzxQFwymyMkEp2Vqq/vuG3jRRUOGDrtl7YJVZpUOABHA&#10;gsXg82ZZthmzAgK8tuse31ElOIE43oL25GL79u2O47z00ksAunfvTkSu64bD4datW+fk5Ozbt48a&#10;ljIA3nrrLf6pffv2cWXdiBEjAPQZkEtERpS46qZ8z24iChvPXz4Cf3+13bfzzk+XUNBKrbXyDOqy&#10;p/LlwmIAKOqcLgE+DXkp6pV9S2sJFqVY7istWgFAaY8eKf4WOXmF8z6f9M8Pnijoim17+hC1P6ir&#10;Jp0XdPrMmnXl7bdn3HjVQ0BKt6J2LoUDeplDYYcCRGZUDxORa1HrrC5A+sa1tTzpfFbrdADLV8wj&#10;Ml995TUAq1evjp+NaDTKGHvllVcAZLVuvXfvXr7/2muvBfDee+9x9eb999/vOE7cJncy1x/47+Rf&#10;6DAdRox0RrpJ5UTVRGSRpQfJ0us//eWMu3uXShu3DnHobzprR1TiOleWl/c/vz/GjEpzg/vJrCKi&#10;aKVr6vwTYSLDpb0mbT9WY0xwQpNYzx07LMvKzc0VRbGmpkZVVU3TeNYPURTPPffcnTt3XnbZZY88&#10;8sgtt9wMwOfz7dixg3/wtNNOE0Xx6quvnjx5MiSMvXWsbXJfSw9gNW+TXXVg37Bht57Xv/eVVw0H&#10;gTlQVVWSpYpA5S233LxuPQA4jjv1gwHvT7koPb3Zd98umvI+DMTKDpbV1CBF8wUCgazTTtu5bcv1&#10;f7nly39+uWTxZemnpruINdWaBGMhx3amTp1y5pndr73mWglNTGZalpWqZTr1JcFUl2CTZTtI9fsB&#10;NxwOKR4A4PFzrusC6rx5c1tktOjatWtlZSWAmK57vd4vvvhi3LhxAK664opwKpd9AAAgAElEQVTW&#10;rVsDeP/99ydPnnzttdcOGzqUMQYgOTlZFEVV9ViMmaapKErjIPoE/9VYJkQFCjRAdOAQXAAyZC0J&#10;sgYwWGH86cLhb7311l13f/r25LeTFM2kgCA29fm8Uya/VHxmcY+ePfZu3x4qt7zNhGBdhMUgwBeK&#10;1RgwlZ8p2ZrgpOR4C9qTC25y48XS+vTpw0yTiJhpWpY1duzYjh07tmnTum/fvvn5+QA+//xzIjp8&#10;+DARXXfdtTzGYOpHrxAFuT9k9eEdhn7oUMXU/I5YtB0Gdd8fLPxhW4tWakp7f+bCeRf1LsWcb+ek&#10;Z6SnpaNrkaoTDhJeeznXp+GiS1FZe8FVg/tmpkh9+2UTHSyrXe7PRJsUTLhnsEk5YcoKEgxS9295&#10;/k99MOfdLRSkPbuWAMhq5yMKhnVyiUwqJwpaDlkOMZO6ndEXwMq1C6NmlWnV5rQpBHyLv18XrHHb&#10;5bU4b0ApNfhM1tbWvv/++/wivPnmm4nINI1wOJybm5ufn79gwYLNmzePHj0awG233bZ48WJq5LP6&#10;/1UvLcEx4WeWbb9WT1A3jvghW0SmS2GToiaFDUZEun6YSCdmkhmt3lF9w9AbnrknnQ5PCNYWEQ0M&#10;uipRztwVvt5/wv339SXaRETBSopGKRgkRoFGtrsEJzUJOXeMYKZBDVP8xIkTJQklJSXc54LP2tyl&#10;kB+Qnd1GkqSVK1fyz44ceQOXB++99x5R0KLDVF/g1F2yeGZRMbZuf+0wdailji4NnLkQGtDWl963&#10;D/TwI6Zldi3qCgmdu0q1hCBh3rcD0/zo1QcOXTuwtCuARx67Zumy91vn4crrewO4bECboJMZpiwi&#10;/3ercckAbF39BNUQhWnt6q8AtCtMY1RhuRQ1yKJKk8qJyHHJYpSb2x3Auk3LiCyLAm1bFwK+tSt3&#10;VpZF8wtaP/Lo3XyY1dXV06dPV1UVwA033OA0sHXrFj5SLtTj2/GKoJZl8VOU4ATlN8o5Tlh3wobL&#10;D9ItHl9AYd2sjzewTCKHDCJGrz/W9vK+qKnsQnShTr7KKIguCbp9Hhw/4Jw+2sJv9hER13A7FIxS&#10;5e82zgT/TSTk3LEjbliaOHEigOLiYiLSzSgR9erd+bwBxdvW7SWTvv10o4TMwnaFLMyIaMp7b/Hp&#10;/oW379JpJ1GQ2zCIaMqL95YW+A+VFVlsgE4+otaV4eHfLC4EkJKOsElVQSKXbhxxj09FTmuEzdFE&#10;9468tE8KMOxq1OqFpYVIV9GhFUo7a+vWX3/zLYCGa26CRc/uLb/jiScG9OgJPVjvLcmitGXjIUBq&#10;k92OiEwn6pBJRCtWrFi7dq3jOLquX3755QDuvPNOIpo2bZqqqh06dCCiKVOmAFi+fDnv+a5du9LT&#10;0yVJGjlypK7rruty89vq1atLSkoGDRrY7YxuJSUl2dnZANq2bXvllVeGw2H+QFBeXn4sf7UEJxQG&#10;GdNmT+tYiq+W/DVIvU3qT3SjGbyCqHTh9zivH6a/XxQ1FhIdqKslh5FFtQ4FLIcMo1E1cpeIqoiq&#10;iBGx+L59Lu07PqNK8DuTkHPHjmg06jiOYRgTJ04A0Lt3b74/EKwdOWoogK75JYMHDCts3V9D9hPj&#10;nyCDiJwuhR24nOtY4s8uVLPaam3zUtYv2fP0+FcLMpGdgheeh2UNtCgtTNr3P3TvWgItBW1y/eW1&#10;RETEaMX8bRl+SEBWLtoXIg3IUDF/OYKs69uTLuMWjAdvH/yX6wGgRQ5mzs/ftuem8y6Az4cnnxwY&#10;rN7D9T9WmFat2Amk5OTmmybpLMyf0Nu0aZOZmcnH8uGHH6qqKklSSUlJTm4OgLFjx4bD4ZtuGl1Q&#10;UOC6LlfVXnDB+QA0TcvIyOjatWtObk6nzp0mTJhARLqux+PEJ06cKEnSuHHjjvI9cRyLEpys1FJt&#10;JXujax98MgfVZglZNwTKh7hWDyPaLVh93w3Xok+/lGB4nqmTqVOYyirNHfzycRmZOpHLZVtCzp1E&#10;JPxQjhHc7UIURUVRACEzMzM9PT0SibgxpCb7X31x+l+vv7MytuSzWdNrpNn3PnnmPQ/eAw8+/3ie&#10;HtI6dW6V2y4dh7sY+/MUIzWz6em3P54dEO++8wW4rVBeBcNqaQSe/2b60AfG7n7ozif8qaoDI9nP&#10;QpYOpTojOygm4YLBUqAcgoGcYjz2Ms4s0kTadNnNyye+ijPPwN/f+uyNt1AyEA/c3uvMzqPfe2O1&#10;E5PatNKaePKSm2YCXjDIPiiKkNkiIznFGwwHNMUL2AA8Hk9SUr2v/6WXXjpu3Li8vLzly5frUf26&#10;66579tlnfT7fnDlzPEkex3F4Dbndu/dktW6dlZWlJiVVV1d7VE80Eq2urrYsS9O0uJuJ67qtWrXS&#10;NC3uexIIBACEQok6qycpzAQC/mbKdav+SZ/+Q3p4zC6QJ/XUlgYd9Hi9Me2xF99Me/Rpb68Bfb77&#10;5gVV2+tDZjM1R1HgxmApG6FtgA0oAA4CB2HzS1gHdAGnCTjteI8vwe9Cov7cscOyrGAwmJSU5PP5&#10;ANi2XZ+YmMFyEAkzKWVFTW2geUZLTWxuhjJdQEsGAMYqVbWpFfEqPrh6ZPCQwRdcUT3k4ouhzPUr&#10;fiAnEKp67L4FB8sOTvt4NcQkIAMwgFMtQEEVkOr1enbuev3QgRmGYRZ0qvL7W0XYdz711BATGbO8&#10;9n3ffPtd3h/KTj01XY5dNGrUyPy8XuPGP0ssOarHfKmdAcCCbUH2IqZD8wJAJFbt004BxIqKiubN&#10;mwOIRCJ8aBZjy5YvLy4+07EdWVEqKioqKsoLCwtV1ROLxZKSPNGozo/kEJFlMV5wlb/kKS5DoVBy&#10;cn2mTcZMQRBty/rtFfsS/E8RvwJBM2Z98cXf/vb2VzOHnNLqh0gkkpaazBAKs0I9Grt8wO5OnTrf&#10;dvdzbdtmi5bPNOFJPghIYC0AQF0DALGuAKDx56rEdfW/y/FdTp48NM5vyXFd13Ec7hEWDgaJyKVg&#10;0DhoUYVO3CQWZLplhE0i0isYOdbu1atKSzD/u4vC1Ifost213YM0YPuOt/r2U//x0geuTkQUDgdM&#10;t5yIDleHmUV6kByDOnTG5u031zIQ+YjAGMgCkUYEnUA0UKc+m6t6ba89p09Jhy8+fJ2IkdvQYZOs&#10;6JEUSq5Dbr2hw3DpyKDi0W/xQLd4BpP4S660rK6uty/GM5vE/Serqw8HAgG+zTd+et6oIWdKgpOR&#10;hl9eD5RzB5ftP3zetyhz4aIOun4lI9Uh7VCtGjTTiIremILz+mDFwtFE1URlLiuzzIOmEyYii2ot&#10;qnVccv7N9GQJ/ptJyLnjA2PsiHM840mQKWiUETGDykwqY1RFFCaXXJOcABFR+ZbN53TrumHtdeHA&#10;w2Hqo1NfkwZ/OAclpVi3/iWe2DYQqCYiRpVBvcHS4BIRFfXE/EXDiNRDYRCphsHlnFQWBJG6anuG&#10;Tn22VPcZcBVWLf6KKExGkIhY2CCdEfF4dDLDpEfrXeaC4YBu1lJDpETjcXHp1dj1n0s4Lrd4XHw0&#10;Gk/K5HKhxRj79QBwZpqmaRz1dQlOOkwik8JV++tfBoiiO6u2fz94CCZMRMCFThJRF50yag0fUesN&#10;K+84vz9u/2t/iq4nihJVEZFuBhNy7qQiYZ87dliMxRpKsTWUUiMgAKlcVj0Ak91MQAEyBWRK8ITc&#10;MAQIKsTU2NwZb196Xf67M07vWLjRl/qlHeogWV0eG29OezVrygdb8zpcFVNtAKov2QIUNEvWTiMG&#10;WICgh/T97bOyt69NAppl+PxuoKnH0wkywJzMZLhg7XPPXLF668ghNX8b9c9uPQe4ER88ybDguh5o&#10;SnV5CB6YuqX6oHlFi9m6rif7UjXVH9EjmqYBiDVY1BRFSU5OZswkIosx13W5eFNUNTU1FYAgCD6f&#10;LympXkfEGAPVV6RzGxI1hUKhxpHgPB8Yr0Lu9XopoWk/mVEBMeRLz7KZFalzYzLgzU7P7fLpFArt&#10;e+XW4QiVjy+rqtRweoonEsO+jme8N3mq2rLN7Nvu7rxs3peAa9IBTTUJfoLfFeAK8WJ5ISB0vIeX&#10;4HchUX/u2CEIAo8YsyyLl+OybUcUDQgKINm27fEooQiaqAgzeCQzSUgCVEunTyY/N2nSi/OWjnBs&#10;S/KWSUAs1nLIxZPatunw97//o2lKtir6FIgMpIqSDNTVxZKSFMEFJJh2TZOkFps2zI7FjNKz9oqQ&#10;BEcBi0EIQ0WEwSOpX8zZ/tRToQ+nLOjQvhsEWRABG5AhC4ALb6onFrKTfApZECRIkghB4NViRUmQ&#10;RAmALMtEJAgCrw8nSbIgCI5jE6FJkyaSJMXrxjFmmiZTVTWm65IkyLIqSpJpmrIsG4Yhy7IgCDyD&#10;JQ+hs22bnzQAoVDI4/HwXJfxguMJTipYrFry+JluKkmqmiQoKhjbLUk2rJSzzy2S1JWjR79+wRBF&#10;ThKT5BoAEtJF0S7u/hfLOvz4I98FqmtK/9gPcFw0QUPNOrG+ZJ4JIFGg9X+SxHru2BEvEMpLhgKQ&#10;ZdmMGIBfr1MdwwtAUYmAVBVwk2O6Dyi778FLZiy+e86yYaHYstS0gBTrv3xhytBB7429/sH7H/hc&#10;D+U6cAHXhEWwHYJFSPVpsAHlMMTDHqU6hpXNks8q250Ct3Mk0ha+cqYcgp2DWK5Pf+aZ8ad++HLX&#10;mZM3NUtvx5gHLiACCiAAHkAFYGvJACxBser731DXWxbrBxIv/Bov+Q1AVT2NRxrf6fV6AWheb7ws&#10;OBdsPp/vZ09RvMG4T0pCyJ0I8AL3qM/rBjSUg7dtu/Fh/CU/mFeHJyK+M67eaNSUHf9v23Z8fxxD&#10;PxWA4d1pYheAkKsranYEflcFkjDg3GlT39syaqg8892LakKdFPQBVXsUR/a+deElgSlz1DLzuaGX&#10;nF1VuVMCU+DKgK7XWOJOiAEW4rXIf/S9fETxATJm8j5HIpG4XiEWi1mWhUZaDY6uH/EK5jqJo05U&#10;4/OT4HclIeeOMx5fy1DNHkmGx1dfiZnB1YkJQJKGkSNHpKamfvD2HTv2r03WMkKxmhmfz7jnnnlf&#10;zZw14OKL9ZDuTfaG9TDhV26VUwHk5OZWVFQKouRRPSCoHiApCVrTu++5y7Ks6R99rKWmA0iIjwT/&#10;JjU1NUrDOrumpoZv8HyksiyHQiHbYgAYM2VZjkQiiqoGAgFZVoiorq5OlmVd17nSG4Bt21wSiCJX&#10;DEgxXZdlWVFV0zQjkQgahERyGlgEXvgUKAEWEkVBgChBdF3YNmSvr83pp3/x+ecvvTTpnXc2xCyd&#10;DEYWi7FYxAw2T86YOL73eQMGlP7xD1OnTo8x3YaZ7E1T4DXdKtULMAAQRZEPLRaLOY7D93DJp6oe&#10;3mefzycIAu8zj3sBwD2BeehLLBbzen1EFAqFAHg8Htd1BUGwLUZE0Wi0pqaGi8zGT3IJficScu44&#10;Y8eQnJbt8QFALGRriuCB6HVUw57Xs1TofPZ319xZBgROPy2tumrobTcemDsrf968wxC7uJG23mQv&#10;gBRviygTRSgiFEGAIAAyIANoAjQ5sC+i4czs3Ixd+zdW4FtbXVBntCLkhw4PGNRvdbvmC+75axWU&#10;1mDpAXOjogQgEkSCYEGwABMwAQYwwAXcuCkD+NFmgpONtLS0+HZ6evqKFSvmz5/v8Xj4tJ6cnCwr&#10;qsXYjh079+zZ06SJF4DrOgAEQUhJSQGwbt26+fPn19UFAGher+s4XJI5jiMIgub1xnQdII/Hs2fP&#10;nh9++EEURdu2dRvMAyPWWsRpkZB1cN/hdXv+KaHcsSEK2L5lw/jx93csKWmSETtcqVnmBYLUQvC0&#10;9qrpPk92kC2os76/9rqPFm5SZ3w5fMytafs3hRZ/s+7gzkyPmFepL4VajQa9i+vaIJJlmTEzEols&#10;3rJly5bNXOIGAgHbtonI4/E88MADb7/9NhrE8IoVKyoqKoiIi8OqqiquhIhEIlwJsWbtWtu2fT5f&#10;WloaP8a2jpjtE/xeHHvXlwQ/JRo+UjvUDNK65XtKektLVjxv0GUGDat2By/e3KF3Kb76ciyPN3Cj&#10;OhFVV4VdRhbVZ3XgFSobedxH43lsD+z4oWNuGiOJSAuaWQer/VdcgmXfn09E5k7Sa+uPMmhHg/MZ&#10;b88gMhra4duNXNMSXmonN2VlZURE5K5atSo/P7+4uJjHjRCRZVl33313Tk4On2QuvPB87kxrGEYw&#10;GBw/flyrVq3ieXOeeOKJo1xtGWM8uTkRLV26tEfPHh07dgz/uHDqoAtvzulYyNsfPKJoyrvf9ulz&#10;eUZaSp9eJWlpyGiBjEx0KsQn00CUU3kYlusnSq81cdjVqkmb9c3lxSUAVAkpHdoO6lt6A1E46qxn&#10;pnFU1Mrtt99eWFgIQNO0ESNGxKNiiKiiorxFixZvvPFGOBz+6KOP0tPTeX9ycnNGjx4dD6qJf+Ti&#10;iy9WVfWhhx6qrOSJNxP3zzEiIeeOM0b9zFDh0H43HCaXdqyafdnA4uXrSioCl0fpkjANmT7j5l79&#10;sHlTefkhk4jCYYo77VdVRYkaJ8itJaqtl0z1iXPNcPUhIgagkvrtN3tt2fJxnz7pX31zH9Eyo37q&#10;CNYGtxA1vu8a5961Gv3xPQkRl6CePXv2dDujG4BWrVoREZFrGMaLL74IICcn5/rrr+/Tp48kSaWl&#10;pTwU8t133+XC4Oqrrx45ciQAVVW//vpr3hqvs+i6rsVMIlq5cmWfPr0B+P0prusyxogqiKovv+J8&#10;SOhTWnDDdUOKukgAOp6BaZ8WL1l8J2987G2tr7weqh9F7WDVPmASggSq//MRpZzTBRkSuvZERmt0&#10;6JgCCf0GXms6R/rA+fDDD7k/1JgxYzp17sQ3qKGKyFtvvaVp2tKlS/fu3ZuTk6Oq6ogRI26//fas&#10;rCwA48aNaxCZLhG99tprvG9PPfUUb9x13UQk6LEhIeeOP7UBh8gkOkBEM95/v7Qwc+fqb4juIbq9&#10;3Ox3zwQMHOxj9B1/nK2rdXklk2iUWY2z9jU0drScc3nUtt6pfYvVZR3mbc7sdoa6bdunRNuIFplh&#10;IiKXyolc/UeRaQk5l+DX4BP0qFGjsrOzJUmSJKlFixb8LcMwCgoKAMyaNYuIysvLuZJz6dIlpmkM&#10;HnwRgLvuuosfPHz4cADPPfecYRiMscaLtjvuuCMjI4MLwo4dOxIRMw2D9lYE1rXNzchqnZKZIXUt&#10;bHXdiG59SlPue0hjNPGO27PT0jB2bOs9e56p1e/p1R9+CZuWD9MbhJxLqApixVq08aF7DgL6LUQP&#10;Dru8FyT4/Pn8e13X5SI5HA4OGzZMkqSHH36YiL7+ehaAjh07xlefw4cPz8nNMQyjcWb2cDj8zjvv&#10;ABgw4DxqqECyZcuWgoIC7jn85JNP8va5LKdEnanfn4R97jgTc+FPFSMhAlpN/eBPn39zzYx5ead3&#10;fZuFTt2+no0eKGeLz380JazgbK/PrGRlKX7Bo6EqUu31Kq5SDeh1wXJVQ32mPtsP2w94AS+JjETG&#10;/aStmNi8Rf7fH8m9d5T328XbctudE7PaWfQH27cfqGZmc4sJmhemFaB6u5tAEAAREBvMffVGPwCA&#10;BVg8K+BxPHUJjiOyLNu2PXv2bNM07777LgBJSUkALMvyeDyBQECSJL/fH4lEmjdvXlRUpGna559/&#10;IQjiY489vn79+gfHjwdQVxdocNNQJUlUFKVJkyaWZXGnj2nTpmVlZV133XWMMcM0LMYU1TP7i5k9&#10;u3WLlQeSLPmzzwZPnXre4xO9M2f3vPVOZrrjs1tX6GG4tK9lS+bq7av2QW4FO3W+THmmnVu+J11A&#10;r/Tk3t1z877+vv0Lr6STVbf/4PqUNN13ChSfUREyGTMFQeB+JT5f8g8//OA4zlln9QbQr9+5mZmZ&#10;Gzdu3LBhvcVYIBBYtmxZs/RmHo/nzjvvnD9//syZMwE0adKEF1KurQ0EAgGPx6Pr+l133blp06bz&#10;zusPQBQFSRIByEq9Iw/32Unw+5GQc8cbARbQJMlz+613r1i+4vlnn0vzpwO0cuUP19/w4v0PPHDD&#10;HWNkCQAMmE1Ub4AhBjTzncpgq0iKuRH/qS0s9st5jS3EqmxF85yenb3/wP6F3y/we5oZMIigCJCh&#10;6NA9HkSiAEhq8OZPkODXiUQisiyPHDmyrKxs6NBhjuOkpaVZlsUlhCRJ3FPR5/PFdH3btm2xWEzX&#10;dUVR2rRp06lTJ+6aWF5esWnTJgDt29cX5eAyhrs73nXXXT/88MNtt90GwIgZN44e3bJlyzdef/3c&#10;fv3LI8zr9d1+x8c9e74xaNCiO+78WpYkn3jq1SNGXHABXn8DZ519b8+eV+/ejRFXoU2b7JhheGRv&#10;i1ZZsPXQoa3watnZ2dFoZOzYd3v1/nTFypWRw+jWtWvz5PrgOdd1GDMB8ICBU05Ji0QioiimpqYA&#10;MAxTUdVoNKJp2kUXXcS9SHr37p2WlsZXZrNmzWKMDR482O/3h0Kh559/7ssv/zlmzJji4h58lLKs&#10;AGDM5IEWipoI2vt9ORHlHHdqQkNkCU+Nwd2ZXNeNvxtr2B+PSgFARPGXruseFdFimrH4YWiI5onH&#10;r8Rbjm/Ev5c7EFND1Au/+n8evq4iF+TWuyjW50SHbesmtgJlDLUxtxqArkMTKmJVP/z1Vm/yqZ8+&#10;98ItXv/hEDv3yee3Pj4x9PJr67v27mmFwP23BdT4wPwquC+2ChnwaWIzAIrq++miS4AqQIUKrZkM&#10;4OU3Xp/95WoZLQCvhmZelTfSwovTAPj9AAQZPgGI//0cfIWnAipfNf7ieUjwPw1fvd19990AuEir&#10;C9YpisI926655hoA995775YtW8bedltlZSWAlStXuq6raRq/STdu3Dho0KAdO6ouPP+qPn36kHvE&#10;eZdcABh1w82AFdVroeJg3cGWnWfPWXXZG9Nate/2lQTUVuxrmYfbHkBSOGP6y3jsURZDXhRyVh4g&#10;4XAd4AVz0EREslokaqkh17WUNpVWkz3V44YPr2tz+tbJU67o98d3Lv7TmLVLoUp4dOw4MKiqR9d1&#10;VfXwrOKMMb/fX15enuThGR7s+HiXLFm6bt26s87qLYoin0kAiKJ49tlnf/vtt1lZWbfffjuAnTt3&#10;Tp06raSk5KmJE7mpT1HkhmBThQdaHLNf7eTl+KlM/wW1tbVxtXU4HLYsKxgMxE3EXEVenxrRNHnu&#10;4NraesdBwzDizk78LT0a5YryeIJEnoYxXpyaNxXPQRw/0jCMeLPl5eVHOX39DNyM5TrkOo3NW9Fo&#10;rcXCRJUBfQ3vI0/x6EY3Xdg/b8aXlxJ9sOXAlTrdN+gS3DWujRGut7lZDZ6YQbbdpUO/5RT+CP5A&#10;8P/98QQJGsNvHGaa4XB4zZo1qqrm5eUx88gtxg1vADp27JiRkaGq6tVXX80/W1VVuWbNmjZt2kiS&#10;1Lv0fNeqd/2I6rX7Dmznt7hrkWUSkbFh4w9aGiQfnvxHu62H7w6aF497HH4gNw1RKgpbXXcvn+0H&#10;OhXDoQH3jIek4dIrpe37Jq7b8XRJP2S1wvPPgajv+t2+Z99A6SB06YLJk68v21VDRGNuHA1AlfDx&#10;9LeNwJHRccfRcDjMXUa3bt3qOI4ejfIqURs2bAiHw3fccUdW69b8sPgJyc/PB5Cf32HTpk28qYED&#10;B+TktF27dq3ruvfdd19GRsZtt93GpxSeEq/xnJPgd+KEk3Nc3sQn5biplhr8oHRd5xcWv52qqqri&#10;B/Crh9t44zl/4zU546mTw+EwF3Jxe3I0Go1vM9Pk13Tjb7SsX0sx/GOCRMEfOXCQQ+S4VoNjZVnQ&#10;sqKOqzNat3nPJ73OwcxvBoajHxrmJ+tXz+icr8387KOGptxw9LBh8lIGpuGYP/+F/x4JOZfgd2L1&#10;6tUAsrOz+ctoNMxvnB07dixYsMAwDO6pOH78eCIKh8MVFRVcfpSWloaDjIhYfTkMnacMD4ejcRfi&#10;r79aIKlonaPe/kBpt17YuOnBCROLUjR0yEWQ/GFKM8Lj27VFYSFqa0f37o6sNHw8R9LpfEZFYycA&#10;wHmlKZeeV5zlx/i7x25bu4LIdMxqi5k3j74RAOCf8s50IiKqNs29zDQbl8jgtYK3bdtKRIZh5Obm&#10;SpK0ceMGy7IGDDivV69e/DA+XfTq1QtA9+7dv//+e9d1DMNYtGgRF/b5+fl5eXkdOnQAkJOb0+2M&#10;bkQUn1V+PYN5gv87J5ycO6qSCxdpejR64MCBNWvWPPjgg0uXLokfEF9dhcPhysqK3bt3Hzp0iDtu&#10;ERFreFCaMGECv1Jd141Gw3v37t2xYwdvnzEWdx2cO3fuBx98QA2y9tChQ0uXLikvP0RE1dXV/Op3&#10;XddxrMaexz/h5+UcEUXDwQbHSIeI1m79oOSclC27biF6NRie9sqr55/Tq/WurXOILDNcq4cD5NZf&#10;/S5P0k7E3MT9kOBEwbKsqqoqZprr1q1TVbV169bU4Dr40ksvPfLIw3PnzuV3Yrt27QAsXbqUiILB&#10;YE5Ojs+nlZaW8naMKBFRMFxNFCYywuEo3+mY5DBaung9JBQWtTgc/efO8vfb5eGV184BkJ2FSlez&#10;qNW3X/dN8aHoDFRWXD+gFyTg+bewL1iy+pDa6xL4VeS1whcf/J3C+4kcNxqwzGqi6MsvvQggMz3/&#10;uafeaRhQBS8uzmMGiKi8vLxXr16SJD3xxBNEtGHDhszMzIyMDB4Pl5PTdtSoUdSwkuPr14KCgvnz&#10;58fPw7Zt21q1atWxY8e0tLSuXbtktW4dX+AyxuLKpAS/NyecnGscUBKvTzZ27NjCwsLCwsKsrKzc&#10;3NyuXbuMGzeOr/cdx2GMXXvttS1atMjOzu52RreRI0fyTxlGfchnmzatN2/ebFnWk08+mZOTk52d&#10;3bZtdt++fflh8RXhhRde8O677xK569atKy0tzcnJyczMLCoqmjp1KjUUl+GX768+fx2Jzm6Ax1yT&#10;pRMZPCg7/MEHTw0ahvW77zbpucPRh2+4rvSG60rdYH0FnIZ2dKK9RJbCsFQAACAASURBVFsZVXM5&#10;V3v4//u8Jkjwe7Fw4UIA8biC2tral19+mS/X3n777aFDhwK48MIL+Fu33norzwMyePDgjh07dizo&#10;Mnjw0AkTHyKixyfc074gc/yD43g7/KFw45paQGuX25XINMwgc3b17deuS84AH3L69ujy8F23XFRa&#10;6gduHAuLznnxZUgqOrdAj7ZaK3To5CvRkPHuS58R0aYfdmWkp19x2WVE5p4DG9sVtJY0pKW36D9g&#10;UK/Sfl0Ki/v26WtEDdd18/Pzc3NzeB9ee+1VLr3uv//+7t27A7jqqquIaP78+QAWLVrEGHMcZ/r0&#10;6XzdlpeX1+2Mbr169TrnnD6DBg1sfJaCweBjjz2qquqjjz4a32lZlvmTyPQE/3FOODlHROFwmCsb&#10;+RJq/vz5mqY999xzRBQMBsPh8L333quqKl97EdGjjz6ak5OzcuVKInr11VcBTJ482XEs0zQYY3v3&#10;7m3fvj0RzZo1S1WlyZMnO46zYcOGnJycYcOG8ZUZ11X6/f79+/eHw+Hhw4f37duXp3u4+OKLW7Vq&#10;tX///sY9/NX13M/LuXCtU79udGjKlAkDBxYeDE506N2FP1x23mBM/2A80Q5eQ86o5Ta52mj0gO6s&#10;tGi9RbVEYSJyE7dDghODaDQaV4PPnDkzJSWlqKiI61dc141Goz169uBuF5qmnXPOOd999x03emVn&#10;Z8edAyRJ0rQUQBpz60gievCR2wBMmPCE61pGlJhORLRw7k5AzcvtZphBIodoP1Fwwv2TJWTyRtr4&#10;fN3btnWpX1l154rqHnf9DSmABqShjQ8trrn4Fq5P2bHuAIBOBQVE0TcnvwAp3gVV0/yAWlxUTESm&#10;aXTt2rVdu3bcCMJM89prrwWgqqqmaYMGDVy9ejUR3XPP3enp6Xz4wWBw2LBhaKiw4fP5eNO9e/cm&#10;IsMw4k/Sjz/+OIDHHnuMGowsCVPCseFElHONPVCCweDTTz/t8/kaK83379/fu3fvYcOGEpHFzDZt&#10;2nApyO26d9xxR/fu3eMpiJ544okhQwYT0VVXXdmvXz9qkGpfffVVTk5OvHr1qlUri4uLw+FwbW0t&#10;gOXLl8e/Ljc397777tOjUcaYruu/rkznlRtdCroUJKridR3rsYho35gxg4dd0cpg3xLN/+SzMf36&#10;FK5eMat+sFW1xOLXfQVROVE1UZCImOVYCSVHghOMuIvWsmXLVqxYTo38vGpra+fOnfvQQw8tXryY&#10;33F8/6JFi3bv3r148eLvv/9+/fr1332zaM3qLVSvt4xu2ba8vHIP13/UVke5SXr1ir0L52+Kf2nY&#10;rHVpf3VwXd9zOpSWtJ65DOWsm0UZQfI5VBIId9yzV7v5FlxU2HrmS48SETEyjQCRs2bLl/urlli0&#10;qyy4bPn6BfOXfb11x6HPvvhu8eLN8+et3bxpdzTsENHs2bP5WDimaWzcuPHee++ZMuU9rmHSo9E3&#10;33zzkUceiR+zdu2a3bt3L1myZNmyZZs2bfr2229XrFixbdu2xmeDiILB4Lp1axufNz1RN/iYcMLJ&#10;uUY+lvVKy0mTJnXq3HHBggX8ZVzgOY4TDoe3bdsGYN26tbqu8+X/XXfdlZ+fz5tijJWWlk6ZMoWI&#10;/H7/888/Tw0X2Xfffcc9qSzLMgzj0UcfvfSSS4jokUceKSgoaOiJy0zznHPOKSoq+tlO/pRfknN6&#10;0CGiIUOKnnl6TNSYTbTimr+0HXZ5i2DtduJqSTN+xRuWGeD5jVw6pLM9DU3/KHllggTHkfhMzeFi&#10;LJ61K/6u4zjBYP2jpOu6hmGwn7gXWoyIXJcMy60hCjsUJiLGj7LIiB657C2TGBmMDKJqi/Yyc88z&#10;T43t1AeLt6QEyRckH3OLo0ZXok66kb3lqw/+XNzu1RfeJUZEZBgBl/Y6tIfRTqIyIt2isMGIiLjW&#10;kAu5BtO+SY2mmrhzKf/f+PaPO37H56u4bIsfFrfD8YPj5hhmmvHH8QS/KyecnCOiuMKaP+xUV1f3&#10;7dcXQK9evW677TaeTIiIysvLiWjVqlUA1q1bx3eGw+Fly5a1bduWX1uWZRUU1KfzSUtLe/3117kO&#10;gd+QeXl58+bNJSLXdUtKSubNm+s4zhNPPJ6Tm8ONf/wqnDBhQlFRN2pw3fx167FpklX/5OowChDp&#10;RKbjBsPR1b3Pyfzo8xt165/7D3zaqRDv/uPvTjRQb7yrT6TFdZ5BomBD3uQECf6n+VEKOZ1IJwpz&#10;h5Rfuv6jjIiiFgX0MBHRqh8+6N0r4/FnceDwJTplErWrrNWIcl2CSbjyeoz9W5rJHdZMIiLTZaZr&#10;EZFBetyN2tTJoi0Obf0dR5rg+HEixokTQZblWCzGkyakpaXN+uqrxx57zLbtWbNmXX755c2aNRsz&#10;Zkzz5s0jkYjrOnl5eZ07dwZQUVHh8/l8Pt/u3bu3b98OYOHChTzQm4iys7O7du2anp4eiUR4pGdt&#10;be3SpctM0xQE4UBZ2Vln9RFFUddjqSmpquqJ6bqiqrZtO46j6wYAQRDRECX6S4gy5PqTKijQACcU&#10;OlxRUVFc3OOhBx8uKSlZsmzpkEuGvPbai1f9ZZToTf19T2WCBP9bWAAvWSrDK4kA0K3o3K9mfhWL&#10;YezYjw9VVlbplc38XSNmHc91MOmFF3JOzy3u0aO2ssK2UXMIqqAIAsoOH/BAkwRUH4bFoGqQoYi/&#10;lB0hwX85J5yc4/nxbNtWFMWyLCI3FovJsvK3v/1t8eLFK1eu/PDD6RdfPGTSpEmjR49u0qSJz9c0&#10;HA5v3rzZdd3mzZsDCIfDbdtmZ2dnu647Y8aMCy+8CIBhGJZlbt26FYDX61UUxbbtzMzM/v37ezye&#10;t956q6BDB14gsWlTn2EYrutqXm8oFJJlmchN0pIYM42YwT9Ov5zCQBYRihwKBQAIFvMAvv0ViwcN&#10;zv/gs0e69kj+fMbC++59as6X+3oW32SGHDBA0aHo9QlIyAvywk6GnQzXAzeeDYjXgQsBod/7/CdI&#10;cPzQAK0h507ja55nUjUBUwGSVJjQCbptI1QDAF5f+4fvoFuvWnVxiW/683+poeVej8sAAppoY84f&#10;vuz5N1MuuabF4kUfpmXWAVBsuWV6FgCGyCnppqIyIGLDCzQ7vuNP8DtxIso5AIZhyLKsKIogiM88&#10;88zs2bP5sszr9fbt22/SpBfvuOOOOd/MEQTBMIxoNIqG1FyhUGjjxo2KonKvp1mzZl1xxRUANE2L&#10;6rH9+/ehoY7i7t27161bZxhGTNe3bNnSv3//1NQU0zRN0wyGw6IomqaZnJwciUQWLFjYqmVLVfV4&#10;klTXtQEIv1x4u7J6V7IvM9mPwxWWomLqlM9uuummWbNmn3766UOGDN2wfsOyhXv96Zl6qNKTrJx4&#10;pz9BghMaF9BUiBAZmDcZyWkg2CG9HMAfSrut3bipsrLy5pucQ3qNDahQa4AsWTvzzO5vvTVs4lNP&#10;vfL8C64OshCJsFAo5pF9IjwRs9Z0TRlNGUWP9/gS/C6ccBOt1+sF4PP5bNvmsm3SpEnvvvsu3w4E&#10;AjFdVxSladOmpmECyMtrB2DLls08b15ycvLixYub+JoAOHSozLKsNm3a8JZbZrbcu3dfLFaf8XL5&#10;8mVZrVuXlJRoXu+0adPOPPNMQRBFUbzkkkv1SOTQoUMej4f3ZPPWrRkZzYlIFGXXhWVZjTNqHkVG&#10;mgbU6aFQenPl5ZeenvH5m6+9+ube3WV/7Hn5fXe9POn52SZLgit7kzNMpkPGj+p081Udf5z9UYrJ&#10;xm8kSPA/xM+kUuV5U/naLglIAhRAATyAR48AgII0105yYQEQkJHsPb0+36rU8oGH3vtzr3+cW5D2&#10;zafDQ4HXWiBdtx1NmNIkZfq7n3urnQeHX99MSPrW51OTk02GTTa2eD2OR7RAPpVaHvsTkOAYcCLO&#10;m1wrKMuyYeihUOiWW26ZPn36Aw88sHfvXr/fr3m98+bNmz59elFRkeu6mua9/vrrn332uerqakEQ&#10;FixYsGbNmj8P+zOAyZPfLSkp8fl8tsWI6Nprr/l6zpxVq1YDqK6ufvvtd/qdcw6A7du3e73ekpKS&#10;WCxm23b79u27du360EMPAjBN84UXXpAE4U9/+hM3y/FVptOQ+vlnEHwg3ZucfM1VV65ZvWb6R5+u&#10;XrX61ltv/ejDT/qUniWJ8Kj+mpoIAAFCzEzUtUmQ4Dfg9QKAjZgowYIdsSKRSH3e50ANQYQnFRcM&#10;u27F8mWffvrRfff9zUTEK/tDqPNpapq3+Y039urb99w/9Oy36odZgKgi2XFtEU0BOVp3Yk6HCf4T&#10;HE8nmJ/DNA3HcY5KEHDNNdfk5ORkZWXl53fIy8sDMHjwYP4Wz0dQVFTUqXOn4uLijIz0q6++OhqN&#10;MtPs37//+++/T41yrIwYMbygoKBHz+IOHToUFxdv3rzZMIxHH31k+PDh8fgex3GWLFmSk5vTsWPH&#10;4uJiSZJuuOEG/lY0Gv3XSVeNoBGsHDwk+5VXR+nmghHXdbz6qmFmNMAaxckEwg3BBlbUZeSyuNNZ&#10;OVE50UGig8Rzfbl05C9Bgv9BGvlV/vrV3pA+j7Fq3QwTuURhooBFFiNWa+0k0h2XTIPC4V1EtUT0&#10;9CPPFadh33evsdrLKHqNRa0YZerUb19tl1698dnno3jDei1vmcLBX8n/kOC/GIFO1KoQsVhM0zTb&#10;tiORSGpqaiymL1y46LvvvuvcuXO7drndu5/puq4oikTErWWvvPKyJMmtWrUcOHAQb2HChAk33HCD&#10;3+8HUFcXSE31M2YuXLhwxYofmjdvzkuHAJg2bVqzZs3OPvtsALZty7JsWVZdXd2bb77p8XjOOuus&#10;rl27AohEQj5fMgDGTPWX60WFDh+8/PIrrvxLSaeOnf427s6Snn+4+44PAQamQgBkEEEQEWMhCKKm&#10;+IgX9FAAQEAFAID7c6YDAKlHmk74giX4H8QEwKsBo/FU9NOrndsKRF4zy0ewolSuCoqIDAbDCzeG&#10;Oom1IoLHowN6rCZZS1OxY9Zllw/tPTQyavQI0ztHggx0rAhVUPjGG0ePyjvtzqeffQIyzBA8ySAL&#10;QqIC4/8iv13OMQY0LPBlAQCDBECBGINrw1GgyIANEolEQYxfNkTEK70pivyzczY3eoniUW8RePAD&#10;NXwpr3jtNmwrAGBbkGQ09g4hF0LD8YzZsiSLcsNHfpaf9Igadts2yLUVVQZA5BJsUZBjLKKpyYAd&#10;M4MejyJCAaQ165eP/Ovwxx97oqK8+o0333jkwaf+WHpWfRcTJEhwzAmhJsaMpx++fcWKFY8+WPLH&#10;knNj9stJsiIg7MJ54rEtq1c7r760Kr1FDigZAoBIgy0QpgnXgeatn3IAiI3t8iJ/Km3+s99rmqYo&#10;CLxgLADbtkVR5B5wcYgo7nDHn9ctxlwi7hnAn+OPatZiTBBFWZYBxKvaEpFtWfy7bNsmokb7WaKI&#10;K/6Dcs6ALUJQoPC8cRbI0yBoeHjAUWugRj+SKwj1xmgigmATCPX2aRkASAAR+E/uNnx1w0aoLpKc&#10;Wp9QDnREXFmMBEGQpIZO1O90FeUXdPC/KudEkRoJ4HgnWOXhQxnpbQATEJb/sOCm0TdN/fDtt99+&#10;Z9fOfa+88rJH8Xs1fyAQ4GvKBAkSHHNsG46Mmi/mzJj23uiCglY3jzk1WfOHYvuStSwz1uPbud89&#10;9WTta6+82iyjnz8doDo9qqtqpiwDImwblTW1LTNOqV9M/ttyjmMxBkBWFEGon2kFQWh4oD8yEXHd&#10;1ZGXus5Dh388DItXIT/q+MbikG9blhX/Oj7HWozFJe7JyW+Wcy4IDaspjgQB9WKCwBzIMlzAsWE6&#10;cB2ricLPNYeHXTuO4/V6+fKOP5s0ggCbQALEI7WxQS5zRLX+pWvBJVcURFEGEywVCoCYzRzHVhRZ&#10;FVWhvquwiQmCLEMU4mqP3zTahtLGwo8+ZgFyRK9TZUVVfcwKETlvv/P2Jx9/9Pob/7jyqj+f1bv3&#10;ffc/6FWbAF7L0hXFmxB1CRIcF8pCe1omZwMguDUHDj300EO1gc+ffurZ9LZf1tTVNEstjyG2a0+H&#10;USO/uvGKJ68YcQPA71OL7LqoU+nznAJkxiyWJKsABIGbGQgALBX4RWVN/Dn+Z2HMZMzyqCoXP8Qz&#10;NLkuAEVVI5EID4uqq6vzeDyyLPMM0YJQn6oCgK7r3DXdsixJkkRRPGo6tW1bkiRu0zlKjp6E/Ofk&#10;HLlEEFwBkgAH9enAhfrfm5vZNE3jS/LG2Lbtuo4oSgA5juvxeAAi2GhYz5Ht2I4jCRKXczaz5QaB&#10;F6rTk1O9FlwAPBiNAOYyQRAUQXHgAoIEwYZtWY6iKP/HgDUi17YdQXKl+sUdv47ZSy8/v2nTpj/8&#10;oefjjz/+7ntvndH1DAH+iF7h8za3LF0QkmQ54ciVIMHxIYY6kWmeBn3SV5/c9tDDzz3wtK9fv3Mt&#10;rE5CUpCVmob59P1mJBJ59tGZXg2iPwAkuagQIQKtQ7reVPPiN8m5Rkso1+Uqq3rz/69E3/6srvKo&#10;Zgmkqp64XwKHW4UURfnp0o3IFYSTff75zXKOAYirLfku3oDlQm04myazLVtWFahHXwWMmevWrd+0&#10;adOGDRvS0tKi0cjmzVuCwWDTpj49Ftu3d9+OHTsAaKqadmpas8zmaWlpTZumKIrcqVOh7diSpGRk&#10;NMvPL8hv38GfmgwAER2qDFGuF8GyDAEgIByBLEJu6INlg1xAoJ90qf5E/KuBE8Fx+CNSvamwuqb8&#10;1LQWf/7zYP8pqa1bnzZr9qwZM2ZEwtGsltm2y2TRGwhU+/2nxmKmpiVU5AkSHAdME9EIS05RZRmu&#10;BVEBQJVlZWPuKko7Je2eBzslaUnpXsZgsVjShx99+NUnrV586aUWWX9g+mE1KR31Vn234cldA/6V&#10;v8yP+anoshiDIPDVnmmagoDGNh2+9uKZmPiKjSev0DTtiNXNtrlJz4jFIEDTjig5bdsSRcm2LUVR&#10;uY7Use2TXGmJ/6ScEwBm2wYDXNnbhJvuYBNJWLNmzcqVKzdt2rRy5cqVK1cyxjRN4/VRf9q+qkpw&#10;4PxyFklV1Rw4kiR1aF9QVHRG0elti844o6AgX9M0yCp8XgAIRZDsA7hy3oUiQxRBQCxG3p9fv/9L&#10;Oee6jU10sG1dlr2DLx50Rrdua9etbp/X4Z577/J5fYA3xgKa2oRAAjy6HvF6fUd9NkGCBMcYy4Jt&#10;uZq3wZSFue+9994rb78zaVKv7LZqmjetJuCkNE2e82X2pBcn3XXnhL4DLgZkQCmv3N8i43QgBuDf&#10;l3OxWMzj8XAJ57q2rhuiKKqqKssyt90oiiSKR0w2XM1oWSwu80zT9Hg8cVud67q2bf2sp3dczxlf&#10;zMViMQBcV/mz1r6Tjd/uh0KN/jdWXxJBqf/ND8NcvGjh+598+M3c74Lrd6OhAiGXXTk5OR075rdv&#10;n19VVdW0adPOnTufcsopoVDI5/Pl5OQ01TQimDaLRqKBcCgaiRi2RUTrN2ywHcc0jEOHDq1auWrv&#10;jp0AVE1jsRgkQNPS09I6F3YeOGDgwEGD2me1qdYjKV6fDERhu7ajyR4ZsBrUDD/tvtjo/88MmkAU&#10;l1Wk69Ga2sNDhw07q3fv5cuW3X7HbX8o/UNqcjMAoVAoObk+/EAQxF/Q0Tc+iSe7SiFBgt+PqvJD&#10;zTKaQaxXOgFMhylB9iAtEEDV7n1/HTXqrzen9OjRI6vdXAARNA3U1Y687OsLLhg86q+fgrlQxeqK&#10;ylObNwEANEF94iIQLADiL3tTu67L12GNd3LpxbdjsVhSUpIgCEcZ8w4dOpSZmfmzbdoWI9SvBauq&#10;KlNSUnlrXI1JRNXV1enp6WgU/hTT9SRN+xVl6cnAf07OyQgF6mYvmv/xx5/MmDuLHayBBvg0qZbl&#10;F+R36tgpJ+f0Tp06FxYWpqamRqNRQRBUVUW9NyZJklR/WSiKoiiiLDmOozPmOI4oS4qiRHTd40kC&#10;yHVdXxOf67jr1q5dvHhxTTQ4b+687Ws3AIAEOFD9vnbt2t900+gexT0Kc9sDiMEFBBmCC6i/0P1/&#10;Q87V6x8ikVCgru7KKy5rlZV1uLpq0guT2uflAw6gxMyQ5kk+ojpv8P+0mKX8SF+akHMJEhwzXBeG&#10;CImhzoEjwaPCQ+QLh5GcDADXXtbUcZw7x/s6FnSMoLkHSdG688aPG1dTVvjss882a90Sbjxu79+V&#10;c998882cObM3btxUUFAwZMiQ7kVnKKqHyLUtW1HVQCAwe/bXe/fuKygoKC0t9fv9cfWmxditY8de&#10;eumlZ555ptfr3bBhw/z583Vd79+/f5cuXdCwaHNd96WXXhJF8corr0hN9du2zRirqalZsOD7QYP+&#10;lJqaalkWtwX+ukfMScKvybn4isR1Xdd1ZVm2GIOqWgBs2yvLAAioC9TNnTvvnclvLV60mKf8h4Ss&#10;9u0GX3rxWX36dG/b4Td1SHYFAC7XeooU3zaZKUkSuKOK4zJmej1JsiyHw5bX63UcZ9fOnfPmzfv2&#10;m29WrV4VYxEAPs3foaDDlZdfcdVVw/2n+mwGWYXNmKyqruvqhtHE67XgKqhfpuk288pqKBJJEiXV&#10;q8FyodTHoXMDMrOYY9k7d+28+JKLU5KThw0bNmzY0KysNo1Ut+6/kls/Pdsn9XNWggS/M3sBAJkA&#10;LKiIP93a8MhgdWAmfBmY9+n011694oKLLhp6Y3vDjVmWnerxT/943SuvznjzpYU57TsDyWAu1CCg&#10;RKyAqnhkNAPg2hYgyLJcXV196qmnAojp+nkD+u/ff/D000+P6lFREJcsWdKvX785c+YAcF23srLy&#10;z38eun//gczMloZpkEurV6/mD8VcG9ShQ4dvv/2mZctWY8aMmTRpUnFxsdfr3bZt24MPPnj99dfz&#10;Y4ioZ8+et9xy8+WXXxGXkWcUneHVkhYuXNx4/P8XP5SjvF0a+W2S6zpxvWvcZBj/nG07jeMF40L3&#10;qC5xyfLTyML/PL+UKMV1naOqZvMawWFyqT5LDu07WHbjzbf4/Wlo0Ezmdsy/Z/wDc1cu3R88vDtY&#10;uXL3lgO/kfJ9B8v3HSzbf7Bs/8H9Bw/uP3hwT9mBPWUHDlRV7K88tGPv7h17d+/dt3ff/n2HDh7Y&#10;t2dPeVn13l0Hd23fd3B/RVVFYNeO/fO+Xfje5Gm9e/X1adxFWAKkQQMHL16wnA/Eaqjha7qOQxQ0&#10;onw4UetHOb1YtL6acCAQoPryqu6Mz2ekpfnz8tpNnfr+5i0bG461HMcksv6Ngt/uT/4SJEjw+7GH&#10;aA/PosdLGvM8Y1GTwiaRS2QRsSgRmeUf3Hl924sux9Z9w4gerwj/devOB3fte6xLQcYXn7xOJp8k&#10;9EB4FxERmfFbl2ukeOJA0zQ+/fTTdu3arVmzhs8bRPTBBx/4fNqzzz7L6zaPGDGif//+/OBFixZ1&#10;6tzp8ccfj+cmnDNnTrt27Zhp7tixo0uXLlOnTg2Hw0R05513FhYWWsykhgLUWVlZ0WiU1yjfvn17&#10;SUmJpmmlpSVHjd91/0/JzFzXjUaj8SLpR73Fg8TinT8qX+NR3WCm+SsH/PrH/4/8ohQVBNFxHG7P&#10;DIVCoVDI7/frui4BAei7AweGXP/ntp2yX35jUiBQ065z3vgH7v/m61krZn7zwKhbOnszsKMyZW+o&#10;q5z+W+WuAFGoT8wvEgTiQSMQ9HDYZqypx5OcpKWonqayopi2FDNtx3BhkWA7ZJFgNU3W2ua0Lure&#10;Zeq095auWPT66/8YMKC/qkozv/rsTxcOPOusszcvWykraqSqBsxVBVEEmnq8ImABtuVwp0y4BPfI&#10;wis1NTUUCqmq8swzzwy9dKj/lLR/zpw5dOjQDu0L+AG2C9fl0X7y/2PvvMOkKLO2f9dTVU+Frk7T&#10;kxlmkChIEnXNcVExsqugqCsuoqwYUAxgwkUxo6JgBgMoRlABXXUNGFAJohIlDjNMYkJPp+rK4fuj&#10;YBYD7rrf7ve9++78Lq++Wqjuqq4u6vQ5zzn3/fOfCtij48L85L9OOunk34bXDV43gAJ0t+uHB+JB&#10;pqAEHtMKDpaZ1rN1tPS8O6duve5Pc0455tWX3/isRDmyTw+jS2Xbu1+OXvDXcXdNPzuV+ivAxZTu&#10;6XRa133bz/rQAQSFriAjYcBs374tl8sMHjw4FosByGaz55133pgxl3zyydKgSeTzzz876aSTgqM7&#10;5JCDjz/u+BdffCGQGwT8Tz755IQTTuApXbBggaZpv//97xVF0TRt6tSp2Wz2xfkvAeApffPNNwcM&#10;GEAp5Xl+1qxZp552au/evfv37/+vOm2maQbHwzCMLMuyLHueF4y9+75vmqaqqpZlBKlYMLRnmqZt&#10;WcEUvG3btmX5vq+qQb0XDEN4SoMtg1E/3/dsywpeFWzzk1nqfxm/OKth25IkpVKpSCQSiUSy2aws&#10;yw3ZxsuuHH9A/35vLlrspqy+Awd9tGzpxx99PHbs2MMOPdR13bZkUgmFKiq6hkKhwKr7V7F73wzA&#10;7A5xwXM5FAIAH4ZhqLmcaZosy5Z3KQODcCRcVFgoCkIum0u2t7ueFy8o4FhOCYWOOuro2bPnfPnF&#10;VxdeODqfz61cueqIw48cddqZyfZ2UGJqerAr1dQ5ICzJLBjbtsAwIAwvS55u2pYJIBIJjxlz8fXX&#10;33Dsscd+v+n7bpWVQc7uOLbneRxh/33fUCeddPIvR9VBOXi+76GVKoWSKEIHLSdDhgyp3rHpjTfe&#10;G3HBHzRoKS1tmfbTT95NCDNhwgQ1mwHAcZwkCZSJ5C3tRxZdPKVlZeWW5UyaNMmyTM/zgq60mTNn&#10;Llq0WNO0zz//vLZ250knnRRIRPE8PeCAAzRNw+6OSnfdurUXXHCB5zkLFy4sLi4WBCGbzbIsI8sy&#10;pbSlpRkAIWTjxo0HHXSQYRgAevfude899z733HM/nU7+pxEEged527I7ghAhhOU4AAzDCIKgKIog&#10;7G6xCVIxQRAkWQ7iPc/zPKUMwwSNoAA0TQssQoMT6DhOEPkEKXXtswAAIABJREFUQeD3NGp0bPAv&#10;55finCRJqqp2CHm4rjtmzJjh0YpVj81LNKqnFnT54JV5373xVpksMbmc79quY/kswwm87XltqVQq&#10;k3P3adO2bxgChuxtwhbEO9bzHd2kPmSWi7BU9qC3JnMNLSabyTotSbNRY9q5qBMqIjTmuILaptdJ&#10;RajqW2zzGTGBGU/d/dFXfznrDydTuB+/+5dBfXuPOf3srRu+9zUTQIiKNvwgpPI8BRN0ngAAT4Wm&#10;psbjTjj+5ZdfvvPOaW+/vQTe7oVoz/N9nyEkOM7gf3/2I/k/tyzXSSed/PtxgD0mWhxMDiZPwBMI&#10;LCwTHBPzwHkwQIt8ES0tmqwcaOb7vPhk01nDHj9z2MyGrVWlRbyH1jGX9b1wbM9jj9lvxZcvKopi&#10;aSrQpFDiODaAvUfCjzvu2FNPPfWJJ54YPPjAoUOHTp48afHixY7jmKYpy3JhYWH37t0LCwsd2/F9&#10;n2GYHj16yHKotrZWEISWlpYNGzYOHjyYEM51nYEDBwCIRCKCIPm+Hw6H16xZG0hlPv7440OHDg2i&#10;yOGHH3H22WcD0PR/mc+XaerB5+pQbMEPtcqwZ3UNAMMwwboVgGw2nc1mO7bRNc33PQCiKHYs4Jmm&#10;+dPEgOf5f2Gc/hH7zEKC5UFRFAE0NNTv3Fk3fvz4NWvWFAHH9e3TlEmfdfbZxxx9dF7Nd62ocFzX&#10;AavmVUdzKBVYjpNEEMKLkpRl9F95SIGKWCBxGfQ1+QDYQO6U5/VsTmR5pTAhMixDCM97nuv5vg8G&#10;hCG+75mm6zh2Qbwgm862trSxLCuJom3bvXv3vvvuex4af+f06dOfe/nFF955Y+nKryZeO3H8tVdT&#10;unvE3XJsnuN9xzMsQ5JlIgnfrfl2/OXjv9+w4aOPPzpoyBBKhY4hFRIoj+2BMExnGbKTTv4j4CmS&#10;SS0hcBzkrJ4UBRd2vLhYBiAogC+ff+GfuvdtuPTSqZdcER09+qLSePfosdGFC68eOXLkeaPqrp10&#10;U2tqR1F8v6B3v6MThBDSpUvF7NlP3XLLza+/vuCNNxa+/vqCWbMeOeSQw+bNmxeNRvN51bKs0tJS&#10;XdMCReaKioqNGzdmMhnP8z744IPikuJQKAQgFouXlpYGd5u2trZoJNKtW7eamhqO41pbW+WQfMwx&#10;xwQ9KUHKaNt2NBK17X9NSiQIUtAA7/s+x7F0r0nzDk2WQEtz06ZNtbU1oVBI142WlpZUKhUOhysq&#10;KmRZ1jTt4IMPFiUJe2Jk0NC3dzzzfd+2LQAcx//7ulF+qd/StizPdwVBmjZt2m233Qagf//+93pF&#10;H21cGla66rq2wk3+edKtJ9xyXXrHDr24wPNcPxwRRFEzbNMw4DG+74d/5dwC63IAPAIALhOIS/oA&#10;YqFQKtVe9/2WR2Y+subzr8rLymBYVKAHNzTxLMeyfCAb5sPjWJ7j+FQ6WVZWls/ntbwei0ez2Vxa&#10;TxcqhZ/GC1zHOfT4Y1pamud++Havkoqqfn1eePEFJRZVZBl7aUE7uvn1119fdtV4hpAvli2zLDsW&#10;iwd/r6qaouwevfS8PfXVfRJktcxejwD2atLspJNO/j342AWACdSWd0vcpgAAGkCAUsuzKBEA2EDe&#10;86Mu43jgBWhpX44xAO7688iFCxfMmjP6kIMPzlg7FFn5882LbduacfdGxwEnAXuJTAJoamoqKyuz&#10;LJMQluM4XdeXLFkybdo0SZJWrly5du2aQYMGNzU1xeNxQRBUVd26desFF1ywceNGAOeNGnXMscde&#10;eukltmUff8IJlV27vvb660FsUFX1lFNOPuWU0yZec83Ts2cvW7Zs/vwXgygbCOVrmnbOOefqev5f&#10;2G/ZQTabXb366w0bNm7atGnNmjWrV68OWjc6YFl2n9IeezYoKyvp1q37gAEDevXqddxxx8bjBSUl&#10;xXuLufxAif9fyj7zuWDMsLGxceTIoStWrJAkqX///g0NDZsak4OKBthFYc8DVfDow7OmL37t7nvu&#10;qawoUVXT0nXDMDTDliRJVpS9E9h/mN2z2AD2RA8fQF1dXVVVVXyAEI/HNT1vu05IoLIkxyJxx3Ed&#10;x/IBnudZjgXgeyguKU0m2yVRKiou0nUtJCuJRMLQ9cLChOd5j7z0jNmY+u0br42+8k/tVv6ggw+c&#10;/+prxxx9jAc/l83FIxEA77333uVXjD9t+BkPP/KwbbmxWByA78O2zY4gB2BvnRPb9nm+M3B10sl/&#10;BK7tWZQIuo9s2iqJU4kwDAFnAxbkGBP40d10440jRoy45KpRV17ZcOaIIwDcNmXKY088MeKscx+a&#10;8VBRl4IORS4ApmlOnjx5yJAhEyZMIIQkk8lEIjFixIjq6urZs2cD4DieUlpTU1NaWgpAUZT3338/&#10;SMJ0XV+5atVdd99t244ky126dKmprQ0GuizLVBSlsXGXZVmSLH/66aeHHXZYUFsKUisAlAqpVEoU&#10;/zUSX21tbRs3bvzss8+++uqrTZs2tbS0dHSUAGBZNghsLMt27dq1srIyGDno0qWssLA4m81u3749&#10;n8+HQqFUKlVbW6uqquu6TU3N9fWNy5YtC96EUlpZWdmrV6+BAwf+5je/GTJkSLdu3f4lB/9TGNM0&#10;OsbmJVm2LdPzEeSVixYtOu+883Rdj0ajc+bMSaVSt9xyy3irtbKq7JhNBkD2s6gN66/UrLbUthOH&#10;3D7tjlyP3izHGU7M89xs3g+FlBzfRFjCWYLnusSVCCEsRPg+k8+LkhRlbcexDbfN9TxHMlmOFaxi&#10;yzS9RCKVSsXj5c3NzVWRUo7jWvLJvJaXSmkkGtn0/jtPPP6E+dnywqLCWTu1vJULBSPiYHkq6yCG&#10;ZTmAABqBB3hAFmADzTILoAATx7f1G0uae23esnnhEw8/umgOgOvuuemBG++GjySDZ+fPe+Kiy56b&#10;+/yxF5zzbzr1nXTSyf80HOgACCR0NC/srrtkR408J6t//cjDs7r1NBiQvy6de/NNSx+996Wjjvst&#10;IAOOYxJOCP/mkIHRcOTNxQsUpcz20zzDAfKl48eu/nr98pUricMMGjR45MgRt/351qBKN3ToiQyD&#10;Dz74YOWqFRdccN7mTZvA+L7rPT9v7p13TqveXm8YhiRJW7du7d2797p16/r379+jR4+VK1cmEokO&#10;dZVA+uvII4/sbkgvvPPOjlLEIKSAPMwBEHzLYgwfEUEHDFgCqA4UpDUmJu9Wcgx6TShN1TfNf++9&#10;RUsWf/jBX8CycC3oLgAlqhzZa/8ePXv0POiQXr169enTJxaLeZ7n2Lbjup7n0X1IaGqE+kDEA8Mw&#10;Tja9beu2FWtXbNmyefWOTevWrnHV3eIeAKLA/r16nnrJ704//fQh/Y4F4KgOF+LgAiogWRAooOmW&#10;LtEoQFrhSuCVn93rT9hdt0yn07FYLHgE4Pv+448/duWVVyUSiYMPPnjGjBmWZfXu1ev7TZtqJl74&#10;8WcbRwMlSlmVJYHlFrmNsXj8+SJr2/bmw8ZffMutt2TzQjqd6bN/v+qaZiRUwhDRlxmGMLbgui7x&#10;BEKYGMdpuk70doYwgmSyPG/wedfz7HYxFo21Ao5tx+Nd2tOpkM17ricWiJTShnxdNpM9MBHmBPGb&#10;x+bcd889l6TUo9ioxFLAsy2tHToHRaISZRXXdQQra8Piof/tdAYfO4pV9Wt75AZYtl//7VdffvnF&#10;hKcmQcVh/Yd89tnnt82dPW/e3LVz5if2q0Lkv10arpNO/nvYV5zz7CShwrIv5tx++9TRFx924agL&#10;gfadrVvHnvvBOeecc+llEy0tT+Uuarr562++Of63p5487Kizzz77wIOHMMDLL7/x4osv/v73o554&#10;9FEAN99026JFix988IFhpwydMWPmtGlTZ8x4+KKLRl9xxeUsRx6e8RDD+Awj6GZ28KDBRx5x3Jw5&#10;c9rb20855ZREIvHee+99+OGHV155xdq1aykVfN9zXS+ojkqS1Ldv316OsnjrKh3Y6Wd9Rvbg9XMY&#10;BMZ1rdl8USQEqIAJJABoDhgVPppqG999990XX3vjixVfWgBYCokt37/v0UcdfsghhwzpWllUVFQp&#10;hERR3J5sDzo/AwUWlmV5nv+FomWe4V3PC9kux3ERwoCB5uuWbfsxMZfL1TbWb926pXbtpnVr129f&#10;taY6kwle1atX1ejRoy84a8x+++8HB3ABCX4qy8RFgOpqUqCCSZUk1Ar8Q5GO8X0/OEdBFdg0dUGQ&#10;5syZc9lll7muO3r06MmTJ5eXlwuCUFNT06tXr5TRtmL5ikduuLy5pflmU/I8nJ9iAdeDTqDcoGQs&#10;C0c9N+vkE0+MhHo01dSWhooy2bQNMxqJuBHGMMwW0eB5Ps8ypmmJCIVCipzns9msoFNJFh0uI4qi&#10;3p6ybJuLSRzPZ1ibo7zfnGEIqTAoYdms73qu21aqRKLRF594cMbDDw2rTu6/f8XVu1p8D3LKwh5h&#10;kqYiOB78HABUWtKerM5iKNbuXFXgDJRDNGZb6Uzq/a1LLx57Mdtk9e7ZRzmo/7y586oID450rp91&#10;0sl/Dw40AAQiABJEur+to/vwG77f8P3UaeMi4egdd11bWJTQndS4ceNi8kEzH5nJ+/0ZysPDG6/+&#10;dfoj01qaW6prtkTjtKKy8rRTT5s69R6JSrpmAcyEqyd8+cUXeU2NxaLDhw+//fapjmOPHDlizMVj&#10;TjvlFJYTVDWlKPHlK5ZddeXEbDbr+340Gl2yZElJScmUKbfm89qMGTOCA+5oi/N97+qrr/lWa3zq&#10;6af6OWG4LiQJGuBoiMimbvMCTxxYGZ06LIooOFiN5v3vzX/xpZc2f/IR2N2ZwJlHHnXe+eefesRx&#10;hGVZTiKEpHnBdZ00YT3fKxEYH34wGw4fhCUAPNcLnvwMgXOe67mu63kuIQSU4zmuMd0ej8c9js/n&#10;8wzDchy3q6F5y+bNby96ceXK5a07WgFAice7V1006vyxl1xSURT34fOw5T22OLoN6R+WM2Ms0+Qp&#10;3W3lzTAApk+//447pqmqOmHChHvvvbe9vT0ajSaTSVmWs9msFKMMYco89ZVXXk5eeYcJXAsAFGBt&#10;6HMP7tna2jrHs4pLSm+//qGTzv2dsyPFhRXAzLS1tbrpkCwbRdQHkrYpyzJnC3lNi1lKJBIJuVTP&#10;W6FibN2ytX+/A9RkMuVqVKCtTp4XaBc+ohtaUY5AEMERVc1tEx3CEIXR2traVo8bt3rl+hsthClK&#10;3L9lbg0JAGBM1nNRoVOABVQAjIQtjWvFXE/f9wtheh52hZINjY3DB5+YgbXfYYdWf7UcqSyikU75&#10;yU46+e/hF+Mc4NSBSwA75syZOfPRpx968Iahvx2a1nct/6xtypRbX5n3Xffu+/kuTyRYusPz3LpN&#10;KwkhXSoq4pECgGqmLgsSAM9B065dmUy63wH7A2htbUsUxr5Z/e3BBx+SzqZikbiuZwFIUqS1tbWm&#10;pqaysrK4uMgwTEHga2p2FhYWRiKRvY0IAhHLnTt3spXlArhCxwHHQQN0EwIDwKIcpX+7l2nbUg89&#10;9ujTc2bXqXUAoEiHHHvMxSPPOv6448s4PplMdouX2LZtWL7tOFkqsITVJIkQQnJthBCWZTmOC2YD&#10;bNu2LGtfIwGm6/AcR1kO8G3bdhzHZnwGDB9THMc1XA8AFUSe5z3bM3RTFozq7du/+ub7L7788qOv&#10;VlvbNgMsSsr+NO6C8ZdfPqi0stVRox5PqeABtgfhH7s/M77v+75n27v9ij744IPhw4fruj516tSL&#10;LrqIYZjy8vKNGzfsv3/fXC7LMMTOMqZphMJOJBxu0zY999xzHz0+OxLGJK+M52ifDU0KQo3RaG2m&#10;5mng8IN6H/z804qihAqioijAcHTdCOsMy3G8T33Pz/MiS0i7INimpYLxfX/exMnLvvjio9dflSTJ&#10;U9yQLNeGdELIrlw2Go0WWJFcLmuZQigU1qNx3/MK9AzHsfGWrY/fequ24L2DJByvwwMIBSzoQfGB&#10;soRleZ0GyRwAgUUqvTXjVeqaFnLyvu9DcWtrasMp8aILL/q6rfaSa66Zfd+dnSLLnXTyX4UHDQAD&#10;vuMxQMtakkgZCkvVCTFt01a11AXnX9D/N7E7br9dNZtaW1ovv3L8pBsmnXHSdR4MgkoAsAAfEAAg&#10;pW4NhWTKdLEth+U4z/MNQxcoVfO5YEbZsS2OpwBMUxME2bI0AJTKAFKpVDwe79ggYG/rgw57cQAp&#10;aHGLg+/CJIgIAKA7qsTlTM0R5Or66pmPPf7Gq6+htQ2uO+iA4y8e88ffDT+R4/hceqcoiIrom6Zp&#10;6wallIhxynF5Juy6Ts6lnucluKzrup7nBa2RDMMQhhCW/GhevgPiWr7vm4RhAI/jOZYVQAlhqeYY&#10;psl6hPLUYmFZlsGBUlqp2xBEnec1TavT8mvWrH32jRc+e2MhlShcXDHyvJtuuqmobx+4gNlRfv37&#10;7LZyKCws9Dxv3bq1I0aO3LZ123XXXXfdddeFQqH6+vrCwkJCmGSyXVFCAMNaUmm3ArW9Rdf1nF0t&#10;CEK4cetdd90VeWtrKTAGcaIkNqjJ0pLSeQWqqqqzZTLhqglnjzqHCtTK5GPxWNyT1EyG+gINhVKW&#10;m8lmSVmp72HeG28+MnPWgeBXfbsyvb0GgghOdVy3VtZcx2HCsmlacSMcVhTCRPOa1ujB99AFxkcf&#10;fbT4mjG6rv85wjLAgW3u7isMcFhwFKbL2pargAIU0AGXAdpb1+fZ7o7jRn0dABTH9fxCI/HR++8N&#10;/cPZUCKvzZ41ctS5vyjl1UknnfyvYl9xDoCWteTI38KMld1FRfHBx695/6/vPfr4Pft1269m544b&#10;brhuwP7Dp91+p2d1MQzIIgB4BLYFk6mOSBW6Bkmmnoe9R8WCKKWqqufZkUh894GAAH5jY1N5ebnn&#10;OY7jdpjP+XvJK1uWSRimI/4locoQJexxlW3NQuAhiipl0pp68wP3vvDUk9BNpFTlwEEPPjB91GEn&#10;plK6rrURlg1RCwxYTyMMo4iS5/u6S23bzrkSIYwnxHhKJXOX67nwfTCMv1uFmeV4znV+fn2OZ1zX&#10;dXX4gO+xHHwQi3FdV/E4SRR5hndsx2A8lmVNnriuU5zOiYKYEyTLsTVRBIMGtaWxsemhW2/csGFD&#10;JpXpSpULR4257LLLug7qB2a3IeDfhbEtk7AcIcS2rFNPO+3DDz8888zTn3jiKUEQTNOIRKKaphUW&#10;FtbV1cXjcdM0Y1GuoaFBkKK6roeruimErmuoruhSkfzo48k3Tu7+9do+5RVD82klFI63NWkW2qCs&#10;g/pelXTNNdcVXD7Odmyhjo1GokrKVlVVKeUQVupem/fQgw+Ubq3vJSmzYxW25bz87cccy1qc5/te&#10;qUfh+9ANhMMWa7W2thgyX1RYCNNuaGj8/KQzG5qaRyEeYhXWtWRWervcYgm/wUrynHBiCqIkHdTa&#10;4sDaE6+iNvQiWE07vqtXygAmwpqe61Hf1XW9QC9iGDz47sIp14yPl0S/37SpJFb6D53ITjrp5D8f&#10;fy/por11H2zT4QUuuSubKI1k2/RI4R7DVQfLl6+6cNxvJk6ccPm4cxqzG55+cu7qb75+9bn1slQC&#10;RBwThAH5YTdiENgCDUlFUdLpNKWcLCsAWlqaC4sS8EEIp+taMF6m61ogkxGIL+4tJuL7nu/vnsI2&#10;TVNgBViOCYvlWEKFDKw4aBb2K088dtuUKc1JtYJFj/27TZ48+ZQLR+7cvq3BoMVFxTFWzOfzgotI&#10;JGLAb29PmhIHMC4hDBjJYQghisMShmShBqMOgiAQlrUty3Vd7C3Z+EMkzWQJycuU4zhD5DzPh2U7&#10;rhv3IFBKbCOv5TXeFEQxLzmmbvbPxTzHafd9x3E8ylFByEY8EKYwp2/YuPGZR5566Z0PdQAV8cmj&#10;b7jttpt4xmII4VjuB40UPxnDY3zfD4RkFi1aNGrUKErpypUrFUWRJMk0jWg0omlGPp8vLS3NZDIc&#10;xzl2WhAFyyaSKLW6nq7rUjyqG1rvvOb7PjP35clTphwD9FakrpZOgHZaxgncHQVqU1NKGz70sssu&#10;O+OAUyzTUlSCcGTb+o8ee+zxunfeKCxOnMdEAMxgI4MPPPDaJ+4FYWzOtUyrzGE92yGOC4aoIVBK&#10;DYnbvGXLS8/MfeGFF24FTRQVHrPNAkiUiqalzadtOyzr9xeetWH9+uJvt7DAWWAJjcBKAfAh+UA5&#10;9F1Nm+uUcsCToZmGJTO+D8StUsc0d4ju5ZeP//DNVy+98pKnZ83+J/61dNJJJ/+J7CvOdeBZIBS+&#10;Cd8FkfcMKqHm/NFnNbR9u+Tt+brmrVq16saJL8x/Yf6gvqcE9SBTgyDDc2zC8Y7jcVyHYY3D8xz2&#10;KKropi4JEgDT0gW6O1XxPCfQXQoKlR09lh2v+oHVuAMYFhQKIAWLgGTN9Nixl348/y0XGDaob0FB&#10;4qtVy0pKS8bfOPGMM87Ii8WGboi2z/M8Y9iGbjCSEI3H2l3DdTwbYBgm5LIAIxme67psgaDl84HP&#10;Dsfxnu/5vk8Y4vk/X7cs9FnX81Kc7zhOlvgMA8qwHMsqlus4DvUsURQs2XN9L8Xonu/1aOQEWXYk&#10;yXYczXMIw7Qrjuf5JaZtGEaUSOs3bLz8uTkr33qX0pIDDzzww/dfZwkJpLL2/hZ/Js4lk20FBYnK&#10;ysr6+vpZs2YNHz48Go3uS1JT8HMAWsUQAM6NASjKUQAmbziuayrJXE5dOvXGeXPfvsRFt+4VA5tc&#10;AMW6BLgfQU0iufyiM6+77vpoafjOaXf2nbUwDpwJCkBlLcpiWEm3ESNHjrlxsmEaOi8LgsByXDqV&#10;FsIghITSjUooVHvb/fc9/vRFQAWiXaD7sJb0LOdYfp5lp9Opw4aOueii0UX9D5Rl+s53f3nkkZmh&#10;997v0aNoUs7L5tKaG4vHCvo3bU1uXmf07t/U2lggOK7r8nlHEEVWS0iSXE/MdevWnX3WkXrWWrV8&#10;1cEHH9xhzhtcah09Tj9LNpsVRWFvh3vbMvmfM7zvpJNO/kext3oTgw4X8g6C+LT3WkbKgcmhFMDz&#10;zz773HPPjR1/0nnnnbd63et33TVt2LDTrhgzCTjA9/MMU6QnIcQdQti9b8PB6Ns/cag/exdygIzn&#10;JzzGa1NJqbJyxYph1/8htXpbLxbHn3Bsv8WfxqCcSBO6pS1A62GS0mfVKzzPe6HieDzemKO6rkdj&#10;3dvbU2XheCqjyjBkSXTtVsdxeNEihGhsged7gZ2b53me77OEcBznuoGNHKPrRjii6JrOMIQQxmep&#10;pmnhRJwQ9s1XXp06dWpTXW0J0AXggR4AC8QBZs853brXtxAGADQBAIqBOLAeSAArD62aNu2O68bd&#10;lmlsKi8sfOaZZ4YNGxZ8/EAIrcNaNhgiQMf83PPPPzdmzMWHHHLIyy+/VFJSbBjWvvTABF8F0CaH&#10;ALB2FEBxjgLIIRePRfRwqramdkBY8HfseHv46A1NyVOBMJT9UA74G1jquM7EQUZjYz0JQZKUJ7bT&#10;gkRBz6YdgKWyYIETCkpuvuWWM66+KlnXYAshwpJdu1r2792zKdXA81z15+/fcP31h21tPeLgQYd+&#10;vb0kUSokd0GKvBzLb2jK7OhVdcmllxx/6qWIxFwqJFNpt8SiPG2b/dCMhx44tl4fQGEhXlZWNqh2&#10;Y0t99TZZYsDI0KhA+ZwtSRJyMV3XzdJYPq/NmnnzQ3c/MnLEiNdefx17eQz6P/Qe/BE7d+6srKzs&#10;OOPYM4D/6y7hTjrp5P8Hvz7OmbbXzpOy+rqaiq7d1Gz2vIuOjEZiz869tba+5oEHHmRZdtJVL5aX&#10;lVGhPEj+gvwsqEkGz/fuIvm1x+t5/t52pjrPh/dE0XvuvnvqbbdZcPc75eCD09badWsfdKuKi0vF&#10;6g0lUmlbsberqekcS7/22t9fePmkfD5PIt1Ly0tranKVVcWZBo3lONZMC5TGI35ey+f1ZkmWVCbe&#10;USndS47StyybZQkhxDBMlmUdx6GUp5TmdMu2bE4WY7GYlVOXLVv2+QuvfLFs2cmFpZIk99ZyrueG&#10;M82EEIW1eJ5uVop2n3tAsXwAu8ImgHLVtSxL2q9HzY6aa5tra7XGHWtbbr7l5i/f/oskSaNHj37y&#10;ySeDQwl+NziO43s+wzAcv1ec69u376ZNm+bNmzfq3HPbUylBEAKLoJ8S0SMAgjaPtGwASMo2AMn2&#10;TNPshTiRxF1tKYZh6qP8d9+tefaWS3a1Nt9Tq3Sp6HJk9Q6A6Eq+WbXaJfAUXXVYFooBsBRUsvVM&#10;Ubny7rt/6REulyXJYykYRixMVNfvKM/lbrhhEvvO+wdES36XcQyYPQDAerlbt9U1W1oUevmVV3Sf&#10;NC6shL/zOYZhuprFgoDCRkDXEbKtVPv0vz49Z86c8VlRlMQbq7dqeXOnng0pIb21OhSSeIsSQkyv&#10;OJ1Jh8sLORYttd8cccThyZQVaBB0/Hr6R3zogyDX2NhQXb3joIOG/FDDrZNOOvkPIhALCfos9h4y&#10;IAA8NBOIphkTBAoHtgVexuwnX3zmhcl33D7thKEHzHlmzpJFH72z+B2g1DY1XijXtbwgUkKoaeks&#10;YTmOOp7DkX+y3+1Ht6MsQID8zpbLLrvsrXffZIE/3XjluHHjpGzrjTdOjrz3df9+PX+vsetrNp8R&#10;r9qeqo3Hu65P1X0A/HnyTfSqccn29uaqnrquc56QSMRChtna0uKhPRaL2aKWz+djTnmHdwHLsYQh&#10;rus6jhMKhQzDcByH47kgZmuapuZUWllu25aVVC3LqpILZFnOrt/wzTffvnLTjTzlj3HtaCR6VD5v&#10;WVahngbcJBTsblCFAhdAChaAOC1RrUYTZbIi9Uf15i0bOLFny47q2e8uvPXWWyVJGjhw4Lx587p2&#10;7brH8XwPPmzbYnzf/+CDD0466aSqqqq1a9fatq1pmqIo++oTjejhju8+LZkAkooNwEvlKkq7uNta&#10;WI7lwnGGkFxc3t7S1E/MPPnkkwWTn3DhXoYIQFJsMl5OFbc/AAAgAElEQVQYrxVTloUuOXgulN2K&#10;oKwPlwCan+OztmVaGc0KyXKDkZ4xY8aCGY8N7t3txkhlY2PjKc25kooyq/Y7C5gG/PGsUX2vvAhl&#10;pU0JnuO4uniJbdslatQynd4ZFiEBnIZ0ei1Ta1vWihHja7bXTHd1q7a+UaaRaNRIVkcjESYPTdNY&#10;qbvnOqZITMMoCWtXXz1h9rOvXnXVVTNnzgwuKYZh/q7VXCArE/grfvbZZ0uXLh00aNDfDY2ddNLJ&#10;/0h+Kc5ZaKSQgRIAehYcB14GgK3bP77k0kt77x+d/fjz73/w8Z8umzh3zuvHHn+8bcs8L/lwdM2Q&#10;ZUVVs4oS6ViB+8fpcEgIcBzH9zyeUhVI6+YFJ5z82fJPu5VX3X//fcecdYLne6UwdzU3x95ddtUV&#10;1w4F+iTK99d8wGvQ85QKn5VHV9ZUr+lVNX369C7DR9bV1xdEituT7cWMX1iYcL02TTfckMHzPFpl&#10;QkjQbAkGDEPg+67rMgzDcixH2Lym+fAd25EkSZLkRscQJTHk8ZZtK5rDclzEcuF7qK1Z+PgTTQue&#10;50DPj8Y13Si1MgDV2CgA3gUAHg4AnRoAJMsF0IywitxZZfjiiy9tNRbv2nWX0b5u3bqrr776+++/&#10;7969++rVqwNjG0EQOgpvmqYxvu9fe+21jz322NixF99///Tg10EmkwkceX7KznAEQLeMCSCu5gGA&#10;GACc4lDTrl3sft0M09RNnvKC2qyVlcez/EYtr7WcedW8pcvvBiolJamrCtAGEKCMBWIscpJtqQ2Q&#10;LFijhh3+/HPPlfpOOByWku0fvvrqksl3DUwkzk1HAV92QcAv7kXr6+se7K4XJQpvmf5aeXn5ECr7&#10;vk+yGRCCkACGaeUkSZINk023pxRWLC2JgUU2pUXY1Irly//6+cYpf57SamYBwuUbfM9TwoX5vGbE&#10;qngeZtbyPLfQbVq/ft2J51xEKW1sbAwMf/9unAsqwm1trVOmTHnyyacAfPvtt4MHD/5VF3EnnXTy&#10;/4mgjhW4qQUiKD9mT6+KD4CA2B54grbUrsJ4KYB1a9cMGDgIgJ7F00/Neurpp75Y/nIqnbpo7LGj&#10;Rl1w4R9mRpQCy9IolR3b5Hiho6ny/wZd14P7u9/YevgRR6zINhSVd3lk1mO/Pf4Ea0sdIYSL8oSQ&#10;XVJGluUvHpt9843TztbZgYMGjvk+36YnU6zAUX45q1WrrfagvrffP10b2AM+0gVxXdMzWTMWj8X5&#10;SEtra9RnBEFgCAk6LTmOC5zngs4UhiG5XK6yqmuqPRUogeVdjePYMBPiWM72WNO22gSPEJILaXGp&#10;oHX9p7dNuVV+/7vCYvbceHkqlTqzVsWeunCQGbRRACi0AFAUVda3NvQt17dt2yyopdlsjsqsZVuu&#10;655xxhkbNmzo3bv3kiVLevfu7XmeaRgd/SkEwNtvv21Z1llnnd3W1hacNVEUyT7o8P3ea4mKAZjW&#10;traKLl1s28mk05QXPN9lOVag+OTjpYcedti7S5dfcMwhRWBVXU2Usx7QpRyFCmwXZtL1LZ1X4jKV&#10;2+F2328/hmEKE4VLl35yxuGHPvH444OKimzTybgZnuUzyAL+yq3r6/XMrJkz33jrjQMHH1hRUcFQ&#10;6rouCIEggGUt2/Y8z3YsURCKS0pEUWhpzabasoTlIAqDBw0aMXJENpXNq3kGiBcVUkF0HVcQqOtB&#10;0+C6TqJAMk1j4ICBlHKtra2NjY26pvE8H2iH/8IFx3HcQw89dOSRRz355FOSJFFKPc+zbfsXXtJJ&#10;J53858ISmJZaGC+1vXQqWx8EOVuFFMHYi8c+9+xzRxxxxOefff75Jys3fr9h4jUTbTtwQ7WDoTdJ&#10;knXzn/FH3bvkFngmpFKpsZeMXVG7LZpIvPjCCz179VQ1LRKNxOPxoKioyEqyNXni0KE76zadPWLE&#10;om++3aRvidG447ohWe7SpUs3KWHoxrlnnH7fffcFLueZTKaisishZMu2bbFYLNDNIgxDCGFZjvI8&#10;z/EMw4SVsGmaO3ZUf/rpJ9lMNpvNMgwTCoUj4bAoSbZtt6fa1Xxe4Kkoiq7nCrxQ21RzQL++L8yf&#10;//Qz0yVJWvNdHSEgYAlYds8PDQB7PbeaW3exYAUxkNMk4XDYcZ2iwkLf9xcsWNCvX78tW7acffbZ&#10;LS0thBBJln3fC/zQmVwuFw6HKaX19fWe5zqOK8syz/P7ujXbfA4A71AAvCMDcMADyDC2KIlGvj0a&#10;jcbSGYiC/82GESNGjE4295GUnrprQFdAATcNN0Yl3dIlAKCA1QKEqbK00KpttBKPPXfC8SfMPvPM&#10;77etvwaISbHurgZLb6xSWlvU+xXkVRx179TLx49vSYo8x2dl1rIsHpogiCE7b1t21OMURUmZru8h&#10;wzOEEIEFIVA03XGcXTExxCtltqDl4TqaKIqS06rn8z4fYlhSyxc5thN13ESBwNd/z4eUo88+f9my&#10;ZQsWLDj55JODtqi/21dy9NFHJ5PJoUOHvvXWW3V1dV9//fVBBx30T1zHnXTSyf9zAisxoeNx73wu&#10;eL73io5rgiUAB5YBAwfwPORMy5JoNJVsjSeqAKjJ5sk33rh9+5b581/65Kvll467ZMO6DWVl5QDX&#10;1FRfVlbxzx3oj/ot6+rqZs+efd+0aYOryme8+XrvPr3THssQJqRyhmEoml9YXtTc1BQOh01qZ3M5&#10;w9UoT68YP2zjxq332+WE4Kz6ZsJ2hdsMWM9L7k4dPe+adP4NNzQ3EU3T9iuqcFqRDjVSngfgOg7L&#10;cTzHGaaZzWbjsdgzzz337HPPbt+2fdOmTZWVlbZtVVfvcMoZWZFLzYjrurwhEZZr5hhD160Cmslk&#10;Do+Gm+rrE/Peueeeu34LtRd6lWDTjz5mvQIAFSrAUosW1+j1h3WTvt+0kdbFWI4jhbsN/wLrn98N&#10;/93Xq78efubwp55+qqSkBHtaJcimTZsADBw4kGGYWCzOsmw8Hv8F3zgGgW0209EaSxgQBolEJNXe&#10;znE8gIb6+luuve63Q39bXFzSV4ryrMCBVRAFKCCFAMvSpb8FbBqmCgBdt3SgIF5w221T1mxbc0Dv&#10;AXGpwHU9WDqA72vVbTqOPHrwawseHfencZZtsYTwlGc5oihKKKQwBIQQSZZ4nlNVVQmFWML48IO2&#10;INf1AEiiyDBMzsqm05ZpWyzLuo6rZjOSLFFRIIThOIQUTpKEdMbmKQXDHH300SzLrl69uqP3VxDF&#10;fTXpBFx88cXvvffezJkzA1Uenuf3NaTRSSed/EdDBbAcuN2jdpYHy/M8iRYAXDxRBluHrSuJksee&#10;fvqaqyceddRRvu+tWL7i5FOGvbXoLQBBkEulUv/EroNOQgCBM9wnnyydNm1aGcW999zTpUsXLZ8H&#10;4Fi2YRiiKBYWFGopLRQKB1lgNBZTQoogCK+88srtd0xpa2uurW8kiMENjkQqLi7rXxJ9+KEHzz70&#10;0FWrVpaWliAFMKAcB8B1XdfzCMP4PtR8vqWl5bDDD5/7/PMRJVJVVVlQkKivq9c1vVtVVTQWdSwn&#10;r2nwwTBE1zXXcSOxiCAIBYUFq1esvHjMxXfdc4dMQ4cmDrV3L4X+AIYFE8QK1zJ0PQYFDLLpLHxf&#10;CSm6rgeFU8/zGIZ5+JGHq6qqFi1eNHfu3OCsiqIAgFm8ePG554447rjfvvLKK4EP+o9WOH+8V8Zw&#10;XS/iAr6f4iBKQkoOqapa7ig8x+Vbmt555537p0wIh5WrwxWUUoMpbGho8PV8OBLOyLauGfV+NpfO&#10;OpGI53k7Rdl1vRQfdlyXT7O6rm3f/jXPcbOff2Du3LlDa7MDBg78SnZXrfo695tDbpty2x96nw4P&#10;NlEZQpq6OJqm9TGVVFtrS5FcFitpUFOe5x6gFDbsaIiyvFJcXJ/fRQiTiIfaU+lYWpNCoZTw60rh&#10;L7/88hVXXHHVVVc+8MAD9B+bgQt+Zzm21at377q6+s8///zwww//VTvtpJNO/pfheY7r+mf87ujK&#10;yqrx46+4//77ykq7PvTAo55vESZoUMzKcuRv2zsA8AvtKR1Dvb7v19XVHXDAAaqqvv7663369Kmo&#10;qHBdN5BXJoQYhhEEg59Cvbgg8g1m7TPPPLPszmnRGH0EZe3J5CEWD6RSUpGm69dBPf/kIw66c1KX&#10;rl03h7qGFSWVyniuN8Axmlev/vzeKz5Z1nobwADPFlWEFPnSjz4QBHEt0xoviHdNs8n6+mi/XrlM&#10;dofg8DwtUORsNtt3Y+OMBx5gFi7sAmlkvEzNZnJuspBKr5f3aG5uftRtVUJ4yutPCKvbW8rLKnpt&#10;3WoDPChg9Yli89Zv1nBdlVCY39Uci8U0TQvSCZ7jV6xcccYZZ1BKP/nkk44bL2eahmVZsiy7rtsR&#10;3n7BT8j3fUEQeI+B64o8AARyKizH1dbtnHrdxDfffbtKActyr32/gQM8IAr0T/QyTfP7xq0VJeVD&#10;TzoxFovWZtUe3bvXiXK/fv2+qm768ssvrzjnsqGnHKmnk1JR4tJxl/7+rN9vvP7ueX9Z8h3wystz&#10;5NPPSCiFWJ/1dJ2vioPn2lM7q7dXp3bZHMftSglzPp3dks5Eo1F3867y8rKPFi+57977+w49JJ1K&#10;Nze3xAriUjiB/K+ug4dCIQC6bnDcz18oP8I0dc/1OZ73fcTjBc3NLZZldc6Jd9LJfzkMQxjGW7xo&#10;yUsvvzR69Oj58+cvemvJ0ccd+u7b78shmLony5F0Kh2LxwDAxw+nyX+Mbe8WQAkknu+8805VVUeP&#10;Hj148OBEIiEKgqbrDMPsq22+g5yqxgrivuGPHTv2nt+dPO2WW95669Nh0RJYeYAVRTmnq4f2LPnu&#10;m28nHvO7a6658OSbH6yu3lHVtVsmk378ppv+8s6So4g+6ACWbHBDoKqaGzhoEOUpYjHF03O5nJny&#10;E2VlqVwuXlBQk29lCXEcZ968eZ9dNaW8pOTaot6EkObm2ghVSqlSr6vf1qz/Ta8D333yyWSybdM5&#10;l3vAcfv32rhpUxVAFQrVAiCI8F0XBJ7ryrIcKMIQQniO53iub9++V1999SOPPHLXXXcuXryEEKLr&#10;OjNv3rzRo0f/8Y9/nD59uiiKQT73C/NzNMvJktwsZEzTFDiTsIT3GEESXJs3TXPt1+taWprlRLh3&#10;7158lC8sTJB00rGdrEhFUSy2FHgecjYsyymXGxoaqsLx6VdeUfPaop402mJlTj/iCGXeS7GCOOLW&#10;gr8uqJy/RNPy9e996rgwRQWAnVI1IAvkgUhg4guIgAjsD5g0Xm2lllO20XJPHT92/Pjx/foc5OXV&#10;dksH/KYi3jCMXtY/Jvy5h88///zMM88cde65L7/ySscf/vKoeIBlmQcc0H/btm1ffPHFEUcc8at2&#10;2kknnfyH8xPtqT33jVS2AcCQAw88Z+R5Z5111shzzv3wgw979+oHeEGnYSqVjkajhDDJZCqRiP/s&#10;u3eMzWmatmPHjv79+yuK8vHHH/fp0wsggT+c7/ssyzIME/T9/+z7CEXxrdVbq8IxORTaYbaWxss+&#10;2bB07NixQ79uPuzww/64rMGBU0oLYLUvU3ItqvqWUnT3ffdpDbmHZ8wYqrd1ZSu7uTtiiPBsAVyv&#10;Rzz7+GOPyWf8zjSMA9NuootSo0IQUO028QL/Gyb12dKlX532pzBwOQAaT8HWLHVZ/6r29uQbuup6&#10;uOuFFwcM6L+uW1yEeODG7NPTpy946eluVUUnO57reYOToiiJh7fuqKndwJT0q9vZFo6DY7lsNhtW&#10;wq7v2rYdjUZ37NgxbNiw+vr6d95559RTT81ms1wQzwRh93pmcDp+OOv+A2Q5BJGhPO/Doxxcx7Ud&#10;i7NZnpeSyeTxxx8Hym3cvF5RlLKisma1OcayihK2fCev5X2DYRgGjg9JTqdTr7322us3TSsqUi7u&#10;1d+yrJ5S6bq1a6eecvKNkyYfOfrQ60ePH+uBIWx3lq0oL2nWwbJs3EjE4jEz7Obz+WiYkSSpTa0u&#10;LS0rbaNNTU0ZLlLeagwYuP/8yTfFhh4rSaLa0iyKUkE8ls2pAEJyiPzSytrPfl4ZgG7oP71e93X9&#10;2bbpeZBlOZjNkGX5l0vBnXTSyf8yfB/Aj+8SDMOoWnM80gXQv/n2u2fmPHvLLTffe8+9l40ff/Ef&#10;Lxl64tDSki66rsXjMQCWZe8ryAHomMeVZXn69OkArrjiip49e1qWbdtOsAHHcbs9dPbc2H/Kjp07&#10;SkpLOdNRszkaofWtO7t0Kf9m+TfiEwsvvnzCMcBvpEHQ0zaMWCIOoKSsfMIVV5RKJeVdysu2CZFI&#10;rIh0zybrHVcVIWVS6T7792mmTFyRZMuv2dRol5S7LqQCaUf1jmmXn7Nx47YnixQ5FEJNVrVSDFWK&#10;40Vr1tcS4Oo7Lj/90kuzOiilIsQ88mCYcQ89OG7smXOeevKbF9/uVUR90GRrayzOchzXuCtbVVXY&#10;nGxiWZYhDAhYsPl83jTNqqqqCRMmTJo0aerUqaeeeqoiKxwhwSTd7tU8QkggXLav87seNmdzLrE5&#10;UehjeAADw4Xl2jEvHlHUNo3luH6J/nBQr1qWES1jkaptK4oqxXx4YyJTwpdEzOa33pqvj7qmG6SV&#10;KEJrotXL5HLZb0OZMgkpy1z88UfXdK04t40+4YbqkdqPSqktjTspKEWpDgVpPmXBstDimhYaFEnd&#10;Uv1dubI5pa4oydz4yC1/HH9ViA/XW45M5VwEvueFLJtI4n5EtC0L+HUtIcEa74+y218IWsH1Fzxm&#10;Mum/u30nnXTy3wPPhQAAUjwiXX/trQcNOezaiRPPHH7mXz94f8PGDVdfPaG0pAKA51uUUh/2j7yB&#10;9ibQ2q2trZ07d25FRcWoUaMMw5AkCWBYluF5IZho2ntB6qfs7zqCadQLNGOYcEqjia6VKtwU8Pvz&#10;5w4/95Un//zbaU9eo6BXr5KT1tZVSDhq6xoA0GuwrQaUIrV5C0WkCL5uZVX9AKAbxwrtdYSQZLnN&#10;laMwmaI8b1ww+d0FT98HVCAeQR6t6royVhSVx7JqLq0OuOyP55x7bqzbwSAyKdfbMhlAjELZGlaR&#10;14SBBx3zwKyTJl595VVXzf96E1XoTk7JFZa6aWlLYzYqgOd5URABBOPhlmUBGD58+Pz581etWvXF&#10;si+OPOpIQggLoL6+PijmBl6xvxDnuhRSWSGSLFPK63nVMkxQARyXzeUiSiSkyIahgQFyWl7NJxKK&#10;Yxrxnt1s29bVXDe+66LPFx137HG3Trk1gkjPRE9ABNRgUAPAN614bOasJx5/HJqWdi2epftJ5WAR&#10;Z1mWRTQWjceLfLhpXc+6LgAeoALNAOsb1clXjv5ww8ahp5yi6UbOypqG6cMPKXI4EvHgabpu6PqP&#10;0rJ/hM2bN7Msu69V3J/H9wFks1lBoIqimKbpeb8yi+ykk07+k2H2YVUjUMX1TMfRAaTSrccfN/Sb&#10;b1frml5fV8dx7KjzzttRs9XzTMJQxzN97+dFhgMIwwBYuHAhgCOOOKKioiIow7Es63kwTdM0Td/3&#10;OY4TRZHZB0I4YmdztmOXlJaGFDmXVVNpVdN1WZYEKo4bN65u21fHHDvog2+bWRaa2rFzFgAsCwDL&#10;guPA89QGeisJsCwvUB8wTL09lXzzjTfC0fArC14a2vuwfrRKBAVcH2hucr/coe7fZ7/Zz957zeTJ&#10;5X37ykpIzauGaXA87ziOaqqU0sJEYUEkXlBQUFlZuWDBgmeefz5RWBhWQq7rMoQRJTFYnGMIY1mW&#10;53myLAfNJbFo7NhjjwXw1NNPoUOQdFt1dcdqHsdxlmXtS/Uj3bJL0/I9S4o4KdIsEtdx4kqBquaM&#10;eHG7aRaKkhUrgAmIfFmpmMumPTGS3dlaXE4bGho2/e6P6/764Qs64pDiRYVO6+aFUbe4tORpw9xc&#10;q544YcxtU6YkdSVChZoPlx6tJOrVZkFHTEHaRW8XbksGFijAADzFzm7YvAXXaJmz/zBi0pRpcjS6&#10;iw+X9uqraSAUpQy0LOScHi+UwCqqmyUcZI565t9ZmP0RX69a5bouy3LYU678u4tzPvxgaOPFF1/i&#10;eX7IkCG/ao+ddNLJ/1Z8D65DKBXaWpOFRUUAGNC777rnw48/uP66608/47Q/XHD+1Nv/fOQRR8qy&#10;HFj+7ItgeG7hwoUsy55++ukMw0iSFIwweZ7neR7LsjzPdxTqfvZNsgKbcxlFA2vrSt4poAKJCZZp&#10;t7kZx3e6RyLvPz9v4ztrTmJR5CqAumfVkd0thCYlelCzrUn9krqMpPgXDK9WgHjI9Rz+iVdffOyx&#10;vt9Xp4ZUeWta2rYsb4n2VF1jSY8DmpublpSHb5h0w0nnja5nORgcYYnrAlQs0ptESVbSoqnrLi8j&#10;66ZTpmkYXGl5Xd3OxEm/vWvoVxdtqNazFu8bhXFFzRLDMIJPZxhGUEgLQt2wYcPmz5+/dOnSbDZL&#10;AlHO5qYmz/OC5yzL7susAMDpp58xceLEd99919bShCGSJEuS7Psez/M8y7MMTNOA5cF1WBCW41iO&#10;RCLRRx99dOiJQ99/98OuVV0LoSiSorc2+nAlWfp0c91+3XusXPHunXdOM01TCSuU0v/D3nmHyVGd&#10;6f49p1JXdXWa7p480iiAJIICQoEowCYabJPBBIFMZo0JEjmZZEkIbDAGDCLZwiSBWRNMXGMDEiJI&#10;ZOWARtLEnk7VVV116tS5f9RoLHzBa3lZ37vr/j3zzKMw3V1d00999aX3/eCDD8pWOanrAHwPURXb&#10;TH+qCgAPfb3YCEyeNGXmzFmZtiEeY6Zh5h0WBIHrwWWQZEiS7NlwbFuSKCTSX9juPZVVq1eH5wRb&#10;a9xfN4kaEg77hksbEydOnDBhfLiQX6NGjRqEQlWVQqGUyaYB+D4TwpcV7cADD3zzzTc3btzIOb/m&#10;6qt/+9hjllXGV+2TDcIYK5VKy5Yt45xPmzaNUhrmJ5qmaZqmqmokEtE0LQiCcrn8dU9SLpdjMVOP&#10;RCCCSCQCAtt2JVkhhHR2dh7zrW/fOmf2zmm9sTkNbuEvozUeIAE6nFxv0cqYerYh2+lYzS3NmUxm&#10;9erVZ599ztVXXVEoFvdpkj7/9IsSd9qzrY5jr+Ldn676+PgTTnjz7TePOeZoVVU8z6vYlud6FPA8&#10;puuRQr4QBEEqnZYlCohkMp7OZDzPHTFiBKHENGOTdt9dVVVNVQt5S1M0EYhIJBKNRoUQnueFNgWa&#10;pu21116FQqFQKGzevHkgyA8fPnzBggURTSuVSpSQiKYNCn19+bQE3+/qaH/5uTePPuHtA461t2xJ&#10;BsEit9+pb+kOwHWtU0Epq/r1Jbfe6mYfcWNT/LFHrs8YzRddf/8Xwc949ker7S6Tr5WKd06JnyR5&#10;c+rp+Ed/ev0r7/nj919rNVXio2NBVeWV3nWr07rEHE9TVd2TDA+6J+me3pVuXgHJSrVvhDk2r/8Q&#10;iX3+3PHw+G89dPNsI5pc63X362yUy9uraNzMGnsR1xTVYww+p4HRz1vluq/TM5MoDevdoc+v4ziU&#10;0hUrVvT39wMQQgyGK1mW/0ZdNxz2Db+Hgm9/w6muRo0a/4IkkwN7crKsECIDkKiaSmUffuihs885&#10;xzCjc+fOnTlrZqGUH0w5wkEBbDMxoCjKRx995DjOpEm719XV+b4vy9LgLkHYfgqbVdFo9OvqltHU&#10;UNuPmi5ViszMqLqXM9gXpLj8teNO+cW43U57v2N+fthBucY9OszlSHTozSXAVbFVjcsBkDHhOE41&#10;K3qA/Zvq/n3OjY/suNvop36/oBi9b0su3cN3lqR3d2u/xdp0mNr98Y9mXLOqd9iNtzOn2bWzxFEM&#10;mLoZ4dSXqt0xUuiKi54EkShznUJUo5RXI71W0qcpT1P6WUQywBAvs0wVKbfSJFiAQItovu/7vh8G&#10;eEVVAHDOPdc7/DuHW5b16aefUlVVAIwfN+62226zHae5uVlWlP6v3c+nll1RVHXaTnuuXbN2yu5T&#10;5867NatlNjm9MYqiF3AICXLVsVVVW7lyxelnnH7SWWeMHLFjk55NJlJFXvR5EIAXLG/JkvzlV5z4&#10;p3eXHP6DU0tly/NYXR31GXzft4vFj3u70+lMKl1X9DyAh0IqDM7HuS2b4fTn83WptATJhzemeadR&#10;5s6PLlhwxJ57rFmzOgLVcxx4HqiEfMHt6QUPzJihahoYg/O1+3NhqddnLJfLGbqezWYJcOutt+6x&#10;xx6qqvr+gApaWBaozZXUqFHjG4W4nq2q5umnnXXLzbeM2WnMwqeePOigg9etW2dZFmMs1GNyXdc0&#10;Tc9zw75SGPPq6+sByLIcDltsF91d3VokAl03TdNat06S6FNPPjVmp51WrFg+YvjIyUP3MEyjhBIF&#10;onoUEuIpdes9/sB9/yoLFY4/Ld1QBsaPG+f7TFMhyxJQAtRU0uxy+MtLNzS3pJ559plLL7tMCKHr&#10;ctSARFG1USoJ7vOoYZjRKJVosVBsTba6ngfQcrEYT8Zl3ehct2F735eiKAIik80AyOfzci7Xn81m&#10;ZUVRVfXNN9+cNm1aRNMSicTgA8K+3eBfo741bFj2sA+XE6i7t+226Maf3zzvN9dcc+3w00+BJFm0&#10;oGma8u6KN+/8xcfPPXsE8KNEg71quYE0JPy2LVO2KldR75iTvrfwpvmu52GDDkVJGqqoQneDOp0u&#10;SSrd6GdAXIpuzuVTevMX9dFyqfRwo7J8uaWd9u0JE3a7+cdzo1Xv2lGTK5XKXp0fBDzYw6I2Ns8d&#10;t0+nihm9b9KItiWT1KA1sLhw+oNiVNW0dU0pL/CGVL96JKRctlKp1Pr164cNG1YoFKqum8/n33rr&#10;rQsv/PFzzz3HmD9oPheqedWoUaPGN4Xr2pqmM89WVHXqlGmP/mbsAw/Ov+7668aPH//rX//6yCOP&#10;DMcCJEnq6ekJAxuAnp4eAK2tbWE37h943VGZNm+LXWqWK5y999lbl116aXJV9+GjhqKnr79kXaFv&#10;DDi30jqlbqXoEeANKcXVQPL641J6i5SDhKkT2t7tM/QAACAASURBVIqFfHPzXkPbh6YmHLCvvv/o&#10;ky+79dZbpz50x4QJw97a1Fs3euSMKy465ZST+8HzRGqDubZ3TZSLiKYNJZSqhDoeHIAFcULMltZV&#10;61eOyw7t6eltaGxllZzE0LRru22XAFQUAHATHIAvcQCm89VXY0qp7/utra0AcrmcnEgkent7KaUP&#10;PPDAD37wg7feess0TfFlEeet6UsAQKLo6+klaAWQ68uNT4/ubYzdcP0NeP7ZWbNm7XLYlMcfe3zF&#10;uZc5jrNfa5YQoKPbkExwrLXWrLawyw4jX1zw68mT90RJ1WUZUgIqgQTYns99xVf70b92/bp6QI/o&#10;ADQ10tXZ+bFnrSrhhRef6N5vouu61xx0+m/mzHno4Ye/pQ+zeCkKE0B9ouHAZtrfn5swcZ9DD9n3&#10;5JtvScaTDf5Wla+AE0ChKsFXx7lIROvp6Rk2bJhlWZqqWpXKtddeM2PGjGjUdJy/TGmGfc6/Z0+8&#10;Ro0aNf5OVC0CEEIlgAK+aaZ+fMGFY8eOveBHM4899tjrr79u1qxLgyDQdb2+vj60zAbQ3d0FIJVK&#10;MeYpivoP7Om6PZaiqLZdKRVLc2bPMYzojkMbPM9raGj69oFj5Uyqp6eHZjO77LprLJpyHGfjqPGZ&#10;TGZctsWqVOzhZPWa1bMvPHf1yo4jvjvxnHPO2bAaI3YhrCt1++0/G3rWYdOnn3rttdcddNCBa6z+&#10;3/72Mb25vqen59OPPo5Go7ofuK7bu3bdqlWraKGsqorX3bO+6HUAMNGupx9++JG6aIJQyfWqtLML&#10;CQMYsHMn4YDE1lXvr3xf4U5FJpMBYNu2bFmWJEmGYXDuH3PMMXfdddfVV1/9lXviBBRAJasXmAd0&#10;AuYBjgNH3aMgOdz63aI/fnDkH18CCHAG0IoscgnbKT/TlhIClxq5+vrEhVfcsfP4caPFeKy0kDIh&#10;YUU2cKuOYSAeNyjcIuveJ29seWlVGun6cmzxyGHvrPnko5Q6+xc/P3PGj5zenjq90UGAtH3KvQ+N&#10;/bdTfnzhRQtW8wkT63Z9cX2cVw5drgMY2Q1y159//szeP7rgDO2yy1J68gs4Vbc6vNCkyDK+5mPg&#10;eay+vj6fz0c0jQfB22+/vWrV6lmzLn3jjTcAhBvf4bgNAMa8v1PrskaNGjX+U8KrK6USQAXQ09PV&#10;UN+4/34Hv/76+Hnzbrvmmms/+eTjhx96JPzhwZJSuTzQtPv6wcH/hJ5MIFHPNEyqKS8vXpYr5Txd&#10;AOCK7PpuRMjjlWwKYsO69fWOog4fxmgXJRSdnSYJPjjtsoceeeZOSDEknpz9s+dmz5v04O/as4dF&#10;G+2DD9pn/KtLfeDpH128CBgNVYHE4GjAOEAC0gADWoA66Hm9xfPYu5l2KSr9rK9rj932uOXO2elM&#10;WmlI+r25YtSrS6ZKPgdAAwVAzpAASPABxKtf/b7CBbmwuksIofF4nHNumiZj/gknnPDnP//51Vdf&#10;lb4c5Mg2CjbFopNIJIEGIBq2Ij3uKFDb06ldmhuSppo01VZ9HKRsj9NFQKvV6qJN+VNPOX7xm+/t&#10;v//+o5vHQAJEAAnwoFHabBgGjG6nr9vqVhTViBh//tOfdRjLtix9d80nZx590qtvL5p4xOGwLEXV&#10;ZMCu2hABiqVxE6c+vXDhnFuvfPXl9YoEVVM9FCFpQ9LppkQikZBuvmn+Icce9vjbT6SRbtHaKAWl&#10;od3CV3xt1YXRtEhk5cqVN9988623zu3t7Q3ztvCD5XksDP81c/AaNWp8g4Q+aAEPPM+FQEN9I4BS&#10;qVBf3zB37txFixa9+OILI3fYYdmyZaFmcfiocEoll8vJshyuhG3v66qKwv2gYlUyuvnhpx/G44mM&#10;kiEgDMyQozzwO6yOvp7e+vqs2taKvr56rREgf3z11QMPOOA3jzyz27jhKtSIGhmSGDKmYcx555x3&#10;6O5TS6XS8o8/+v6ktn2Hqj8cfti+DfuO1EeOMHfcOds+vmHkTq3p4Q3msIQ5dVjbLomRAMpOUVMV&#10;QKzbsvbJJ5968smn4vFYKpMpbPhC1pT6bDZfKGy7j0j+lvDnABKlkUikWCwilIYJz2+lUkkmk/l8&#10;/oYbbrjgggvGjRvX3Nw8+KQABm1VG0t6kmpfoE+VVCnpuC7aLA4Te7qOl8NYQEmlYG0E2LW7KCuW&#10;dyp7H/O7p58yNhfYRmEkFYuxfKPiN2oJVgqAYZ2uV3VJNNKSTELPsMCz4Pe5/i3oOHjSvkf/bk60&#10;pWVZyW+Pt6dAKgWxwYOZMgHkbTtq5dMN7fJJN//+pJufu+baa3/2swsSbdFo9NAtFQfVu4rNHPzJ&#10;hZt6F/7bk/u+cMHFF+GQA2G7zlfbpEOWZdu2PM8PguCqq66aMWOGoqiEDOS1IgiwTXgjpDaHUqNG&#10;jW+M8NoSOq8GgfA8N+BBPJ4M95QmTtxtzZp1l1wyc6+99rr77rtPO+20UD8z7Mlt2rQpHAKXZfqf&#10;6Tb/NWpgUcpNGu/asnnvXSYXtli6kE3apAhAhqB1JIotEbtsu6iXS7psLnj4sUcebnvtT9cgvXci&#10;zVblaMLpLDqL91HXr1vZAfPqn9+Semvp5Dw/rrsDakOv92IqYXLVsSyetrZ9ZYkVrXeaG5KtQx/1&#10;ih1frBl38lm3/vQWYaV7K44yrP0zqy9bH93kWnbVitZHIxYF0FCQADRpCgBSlQGUEl/dh+JBoChK&#10;x8YOhDKWtm2nUolcLuc4TjKZbGiov+qqq6ZPn/6VD6YUmhoBoRFVp5Lk2IjogARYgAVVQgC4+TwQ&#10;B5RCIZ9IYu6cOYwFtD6pKIoZNwFUYNmwCaGyLCOZVFtaFDPKCoVcoc+temWrPHXq1AW/mD/72X8f&#10;0TLCY6w9PrSHdef7/USSGCoCoDNfMA2DUOpZPYSCuezUCy96/4MPkqnUR1tWFJHXoPjgDGx40/BJ&#10;2TGffvLRjJNPue+6G+B9ra+3oigENJlMnnDC8fvtt9/kyZOr1aoa2pQDHmPYWgvetl1Xo0aNGt8I&#10;QSAAOI5LKdE0jQccgKpqzPMolRoaGhcsWHDLLbfMmTNn+vTpjPmD3biuri4AnPPtDXIAfM5JWKOS&#10;FVYIdF3TolSW4QeAjKrn2zmPUKmxPrWx94urrr7qtNNO37Bhw76JndN6ulQsM+71FyEDb7zRcdDB&#10;+69csXLq1Cm5vj5dlQAJXl8qYXYWLcviiaSKL1nUcgXo3NL99mcrxo4b+8rrL/5s3p1Vxwk44qbe&#10;becTZiKiaHEzpmmqZZcpxXZ1HpnLAHR2dSKsWxqGkc8XTdMEhO/7juO0tbVdfPHFRx11VD7fryiK&#10;7TgRPaLrerlc1jQdXh6sswTOdHWoo2Z7B/biXYBxaANGvF8A+Ts24e4cLhsz4vmzDsutfBFN/Ta6&#10;ysqWKHMaIUW4ZHAFkFFldiCEGaWJKNOlTDx56YUXjzzzZDetx9x4S9BiuKw9SBlR7rruENcd4rp1&#10;hh64biDVCSUTK/XXC2dzNtIzpn3U+tdGvv/8/d/Zb09seU8yPlMzEzv79uwtzmHu9VY+mHPdnMbY&#10;f7zwgB7JW3JvVc9XdDmn85zELV3WiGb3u1edfcm0naYcfPDBlUrFStC8MbASvm0hV9e3z/GgRo0a&#10;NQYJlwHCkmMoXMIGbqNJqVTSdQ1b9wd85gEQEGFB0vf9Cy+88PHHH9uyZcuUKVOKxWK4AJ7P533f&#10;D6fijQAGaFUJXA2ezPNuqQdlHlc20ZIXj7zz7y/2fbYyXuRxOb7BK7J4LBUwwyr2G65fr3ZE7c2m&#10;2wenqDO7zilFHCXd70U2Ndnrfz/zh7+uH7bDz+9+k0vz13yxo9O3o7PlybbW+6PmpJFt39tz91+t&#10;6zzy7v9IM60Z8XVPP7Onrq+SsCWhd8taVdXTHHLBA0ABAfjAc23NtwK/GznymJf+8KMFz9hjJ+dd&#10;1+aSJInenp5UEGmEYgml3w3igWYGaiA5geTksuVctuxplqdZUFwoLoBIRKOUhjKeg30lIpF4PL54&#10;8WKEcW6b808IIbKsmKZZV1d33HHHnXba6StWrEin04VCsbe3t76+vqurM2pK0ahJ/pLWJAB4gCJB&#10;Cfeht063RiXEgD33GP7C8y8ff9wxD9x0U1+pr0lviymxslMGwIMAnAXcJwCVJYlI2P56IIlEAFqF&#10;46AaR/xbEw+4/pab//DM71bxNXmvPzwW13NlSWpsxg4NuPyKSw/cd9oXGzdyn6/LrZMhpVUzgPCr&#10;/gknHhePxw859NBSqdTY2Bj6E27v8dSoUaPG1+H7vmmavu97XhVbnWHComW4+h1uy4VtorCM6ftf&#10;EmAaN2787373u+OOO27ylMnhBapcLq9Zs4ZSGolEmM+Z63LOCUEkoqVSST0SKdrFhJnssXrOPvvM&#10;A7914E+vuqr0yWfNmZZ+qw8QRjKVy/VVmZtSzEAElEoAUWSl6roI8MEHS48YO+7hhx/cdVTDxMm7&#10;CnBFkvJeHyBt7thULlk/v/1nS95enM3UMwbLsoiibOrYxAPOOGceLxfKyXQSEgbfhA/IOgLODWDL&#10;5s0dHZvKpRJnPKXFVUXVDdI6vJ5Q2tGTEwgSZgKURLQvpRYD/TlCQEgQBOH5CRXOwjjHOfd9f8WK&#10;FWFLz2f+QN8y/Hso/aWqaiwWGz9+vKZpxxxzzKWXXvrDH/7Q9/18Pt/Y2MR6uV8sKjBTiTR6exwU&#10;JUBtaMh3dxOOKAA+EOl8Lgng+rc4sPuHufKqa+6//8El5553bvN5JyeNFgcCIIIIrhCdCXAatzh8&#10;5hnbOeLBdYCP6KVgHnQOw7DGjo6MHnIg33TLzbdce9vdsbh+DR1KCfn+hj5A2zvfvn7Nuj+MPPSY&#10;bx8/ef4tgHDSePOlV8+64KKLL7ro+EOO+GLjRlJySLTaZpEgkDZu39HUqFGjxtcSZmYiCDRNt23b&#10;dd1UKuX7/tKlS2Ox2JgxYwZ/0vd9xpiu66qqhotMnPNqtWqapmmal19++X77TTvssO+YppmqSy1c&#10;uPCmm24qFovpeMz3vCQFrwZmxUNEj0NFuQzZaZGi+zrSjjvuyJ5/8erfPHzw7Au/c/rpffU75HLe&#10;2HQGOazO9zQ11/fGfQlS6+YNsu//rHG3jZ51H9KKqmZyOazse7N5ZMCDX2AT84p7XnP5WWeflXIb&#10;2dqeBqGjMeW3RH2w95YtH96k74wEHBXw0ZnbKKWpSlclNEmWTc+17fL3oG+COpXz1Wee+eJ9o66a&#10;N2/Jru2ZVIbkbAB1COojJso2/DyjHoRQwizKjwCwtQiAjqwKIGuVBoy+tym5BUGQTCRnz57d3t7e&#10;19fHGAs1r/+i3Oh5HmNMiIAQ0tbW9thjjz3++ONHH310oVBIpVKe5zZl9YamNIXU198DeDp0ALnu&#10;bknC4DJ+GG+pJCmSBGSBXlXS9s7uy5g3a9as8847d8XS98pWmTEXhEhUBt06GPs3BiK/5gtWGT6H&#10;FoERhSKD+yzwAs4lKv3yml/++c03pk7Z680vVqzdsBZIAFLZK6eR2aV57IOvPfDdvfdG1b30isvu&#10;uOOOG2+44fDDD//o44+iUWPnXXbp7OqUJCn4m3rhNWrUqLG9MM8LRSckSUqlUkEQ/PrXj0yZMuWs&#10;s84qlUr5rVpUsiyHLZLBoqWmaeHaXFj5nDp1j5kzZ1qWtf9++995552hkJPw/cD3JUlSNUX4Phwb&#10;nEPXYUTB/Q4Ug4A3NTdpUuTRRxd8d+qUP/zhzYa0ii0IHAwbXs884YNt7PrihhtumLrHHrFYfJ8d&#10;xyYScQIgvNT35d7pXnfwIQctfHrhueedmzSSKJeVWByahgqzyhbz/ApQ39AIWEAvUAI8WZKZ533W&#10;u2lR54Ytuc5YPPnFlg2aqkZUdUI6/dHSlUdMO2LO7DlVrxo1jZhpyIrCPIYggK4rUUMx9IGoEn6j&#10;IHQgAAyOmAogNAlXFEWR5Xwh/8wzz0zcbaLneT735fBSHj6Acx5mfAAkScRiMcdx7r333ieeeOLg&#10;Qw6eO2fuuHHjZo4b193b12TlTTM1BDJjrACLSLQs+RBQGISA4ssE8GUFBEbpfQBezIyoWpHTgukF&#10;C55c+NjTy9/9xEgmSYoQKluaoET0y6CQs9sperw8a1LQHRgCULkESEjBhG+6OtZ1dTbuuscNT736&#10;6XNP33D99S8vXb7DyFFjSaK7s3tRd8fonff86a3XzzjtB/qYHa++5LJhI3aoFMqjd9ixVCy9v+LT&#10;RDrpGIpt/y3J5ho1atTYfgbunsNtpd/+9rfXXXc9AEmS4vH4YN8ulF4KV8IJIUHAB+1lTNMMh1B6&#10;e3sAJBKJM8744Y033njnnXf6/XmfsYomm7rptehO1SEBlyhNWgVSn/42pCHF0uG95aieKq3pWetY&#10;Dx12hD9l8vdvn5lqbaWdPBWLVS+Zd/ftvzwa6r7wDkACOWc18jbwwPcaln5QLNfvfNvtt2vTdt4C&#10;wsDWWuUJQ5oBIPBLxVKir1Qul+uBZos4elxW5UXZZgA35VfV1aUOvOfO8aN2fOWWW8+875k7gFEj&#10;WsYvXwNHexINPrzX5i54fu4C69YzzjnvnJb4EDeXUzI7unbxo5I9rLGlHwCQ8ABAggeAEhtbZTwl&#10;SnkQhOpo4Um7//77R48e3djUGJ6xAUliIURYKeach7Oq1Wo1vNfo6ek56qijxo0bN2vWrHPOOee3&#10;Cx7t7OpKre+VJKne477PXD2IRqMlwoQQqk9FEMi+AghGZQBZUaKUlmXZ932bapQSylTfZ6ZpyoYB&#10;TQUBlQmEEAg46Pa26DRQDnABwQUYgQe4PoJAiatNjU2VoJCv5nfZf78nD16Su+c3V11xRcTJ9aHv&#10;nvmPVyqVEy/40bnnnte699S6urpNHR3FYmloYxMPeENDY0SPrN64Nh6P/8Of5Ro1atT4Kxzb1g0D&#10;gOe5/f39s2Zd+uyzz4ZD3aENZ+iVOti0CxM4AITQsJIphDCMAZmnESNGAujv7//e97530UUXrVix&#10;YqcxOym+b/nVsmPFdFNTI1W7rCgKMXS3s7MffCjA4Feciit54xqaRsZalr2/9N6DDz77nHNGtzff&#10;f/99qY82jRrZamys1OkZFAFU4maKWfnn/r377ntn7HrMXWBsPSBDdny7zkwBZP36dcmYmUwkCcku&#10;ef31KKBFIoyzYjH/TrGXAxfedOV3rrzKIlIfcjfOnn3uuee8Nfag95avbAeS3HYhaWo8xoOjMvXf&#10;+93TL7380syTf3z8CcdbpZyqKDs2tqzP9UTT9cDAltv/vTxHJYkHAaVUVVXXdVevWv3oo4/Omzfv&#10;7bffBiCH24UAOA/CUDeoYx3eUEQikbCSmUwmH3nkkVtuvvna66+eOXPmSaefiVQKpRIooFJ4VRGN&#10;ACCcAgCXEQCCIsBmsyxBMqEAoIgQkAjABdN8ZcAp14cqCEBiCPyAEfI1C25fQ1TYhBBX1SRQhN1K&#10;TwZALMiMZVJJGNho5VQRkB+ffsEPj3j1g1eHy8rI66+NxeNX3HtLZtgwnvOqvrdDXSOLpwUlQo0s&#10;z3VIZTm+8/Duru7tOpgaNWrU+BsMFiFVVevs7HrhhRdGj95xxIgdnnjiCR5wxpiuD1wAKaVCBIRQ&#10;xhiECEudg2U627ZN0/z4448bGhokSSIEt99++9lnn/3yg48YI4dHFKOvr8/RTUkm3XElCo1ozDPj&#10;LlDVylnkoCeSjofuzkukoIfnDAvd8+5dDpwHJCXEcwVwXfVwz7BoocBuCXovuXHWy5fdrChKHujo&#10;k1tchXOMVtJwsbRn5dhhoz5AZxz+mCr9YNGyVKq5Sxhnpay+Poy5ZfZ5550/xlQ2btgwpN40dWML&#10;L6sjRu4nivc+eM+Bl/8kmUqd31FKpZRpWzi6V7/TjTzyN782q/rg/Mk/v2/kiJFGtzGhvR49ANBV&#10;BwASKgDae/oBuIlWAJQQiVIoiuBizeo1v//973ffffdRo0a99tpr4UkbWKHnWwnnXDnnsVisWCw6&#10;jlNXV1etVhsaGoIguPa665577rlFixaNHzfhlzfeBM9DNAafIWJw3+c8wGA/a2tWpkED4IMHEAF8&#10;H55AQIgsBJjjs5LNylbgBzJVVMjS9vsA6CSiQaEgHIJ58DwBDlAQbcBXN/ARN+ONmsngvffe+9f9&#10;5Pr75t938cWX/PKuu3baaSfOeTQaLRaLhWLBdb2uzs7e3t6mpqZYLNbV1TV431SjRo0a/3XCcBXq&#10;dIwePXru3LnvvffBhAkTJEkyo6aiKADxPJcx5vs+IVQIoSjKgIj8Nk6WoWvBTjvt1N3d7TiOacay&#10;2ezIkSMfe+xxtnGTBqqqqgJIQAAhgLybJyABEDVjAHynGD5P55bulKlrktQA7GqiJSXF4mal4vjc&#10;zzv5VetXDx06dMXKVTNnzbQdx3W9XgvNGYUQqAqCouWXSqPbRnVYPWlkqqiC+x0bNxby+dc/e3+H&#10;HUa+tuS5qy+9TJIo89wh7cPgMZRL2VRWVVQAPzjxB+8tX3Hk94/8xLH68zkGC0hEVKlZVXef0v7R&#10;0pWHfeeQuXPncM7R+6VzSKggdCDS0EGdYUIAVL3q6jWrX3n1lcsvv3zt2rWqqgKglMphyhx6qw5W&#10;LxljjDHD0Amhtm2rqmrbtiRRznmcy3fdMHd916b58+8bs+fk00497fwL/s1QJVlJ2r5dFIgrhiLD&#10;84XqcmhyJi+DMSgCgfBjkiTTCgWAftlTVDWmywKgrgfHNSgxFIMJJkkEoAH3eSCAgFI5TOE9z/V9&#10;LstSqC3puq5t26moBFlGIIEzQSSiKK4qB0ABIqJQB55J1SSU+Q898u+/eigIxIs3/SIeT9CEKfpF&#10;mdgmqEMCauoWhxBcSycCEaDoaEEwTERE1V/73/R5r1Gjxr8eYd0ynU4D0HX9jDPOAFCtVjnnqqaG&#10;/6uq2mB5c1u9+L9yslQUNdyfUxRFVRVJks4888y5F1/S1j7koBNPbpANp8uJp/U6GLbjRWVNWF4A&#10;9Fby3SaYBwIYUaTzEJZTUgEJQy0A3APqoJ+q5tuGZA/7/R9HjBhRKWUSGvr7MDSO4V2BHFAWh2V7&#10;QeDIRlS23WF+JA8lIlSrIfbo6lWj21vmzbtt1+/txWQjaSEJw6Wu6wpm1gEA04BoQmjc1kVMOW/O&#10;XR8defi82+Zd/+Hr9RnvZytNt+qctcQB2q+x0HHzL8+9+c5brvtp9tLpEqGNIoZSCa6PeNzJ1tmO&#10;bXAOgPm+53nJZPKVV165+aabb7v9tlwuF4/Hw64cY2y786dIJBKPx7LZ7DVXX/vUk0+tWr1q7Nhd&#10;L7jggudfecGpumnVqARuV2+OygRxGRzwPFAZERW6BqBa9SqeW/HcNFUBUSiVmM+gqdA1uJ7fnwdA&#10;qUwplRVV0zRN0xVFFkI4jqOqmhF+CBzbsixN01KpFNQIs23ftqBqRNUFYzZzAFCQzaWejRs7fnLb&#10;7MaWtscfe/yKK6+a/8D8VF2daUYVWSF0YAcDEEBtrrJGjRr/7ejblIhCXY4wwQBgV2wBhHodkiwB&#10;+Bt+zl/HNddce+cdd7zy8kuKocbr9O5NOU1BJKKqkYimqiIc49RUSUJLO3q22owSCeTL0/KNTYl3&#10;1vS+9NJL9WomnYHto7EB6zdBHkKDgtjc1adFVDmTheuyXB985sItFUqmrLz80ktvvfX23vvtFwRB&#10;3h58ARJG7MG9N+4jk1Yqtte9uTBu6p6/eeqFebfeKIDV+WL78OGAn8eGlJ4ZiRFDGob+/Lbb99l7&#10;3zf+9CfW24u6OjQ3s+5unaQ0RQ0XLYIgSCaT77zzzo9//ONb590a0f66+bXdup+cJVatzInmlKIo&#10;BW7Pmnvf+V19CxcuvPaqO8qlG0dM3u288847ZI9dGEAsSCZ6DZXBV30uSSQFVVZVHUAAZ3NfPJVE&#10;PA7XK3BL1VQSNymgAb7vBwHnnANk0DZB1/UwywSgyLKiUNd1GWORKBQzA0B4JeK7RFeNQvmLjpXP&#10;vvjCY48/li+Wjj766Mfm39/c3BxXdEJIG6+jnJSrgedxXw4IIZYCAniSEEKQAIEQBgMNoDECUTPf&#10;qVGjxjdJONAuy3JYRSOEGIahqiqlNGyUyLIcXplLpVIymdyuJ3eT6lW/mHPqGefdl7p//3H7NLSl&#10;C71WPG7CDjynqgJySYr7DQWnQ6zCKAl9KgBktpEyLJgWgJ926mVg0cXXP33x9aPmXjP1/PM63eLo&#10;1qbSajve1NhuZkpuqWSXY/GYkmgAY41MM0mqpxSMGTVWVmE5MFSUhefq3QAUrx6AZqvAQEvLVwME&#10;NJKEljRsl9u2PWmvS3//h6ufvfOnE6678uy2YXV1wyYu/0xPGReVCmWH776u95NDj3/hwDFz5s6x&#10;R+6DhganA6aZLaGQz+cjkch//Md//OQnP7njjjtkWVZUxWNfGtzf7nyutbU1k05LkmQY0Wg02tfX&#10;q0ciZ5111sKFCx9/4skJE8afdc7ZscZR08+ateTdz50CAkCDHJc1g6jgYI6HvI28pbdkEATMsqGp&#10;Sc30mV/wSqEkpyzLqqrpuqHremiFTggsy5Jl2TAMwzAUVZVlOdwmoYSWrG7fKRBVW79uzZzrrj/o&#10;4EMOPfSQzz///P775i9ZsmTG6TPGj5+QyWRKpZLv+xDC8zzXdTn3Q0WYmpNcjRo1/mkwNmB7QgjZ&#10;6vPFPM8Li5ClUqlQKISxcHuDHMLZQll+5De/Pueccx586CGn4CSzJucApbIstaumAKxi9xApDQAc&#10;nIN/eXmKe+AeBOcZM9GcahiTarj5hhsvnrZfd2d3wS7Ed2gEkLfzQRCYUQMAbBsuc1zPTOqKQj0P&#10;+VJQdRkFpME1tzCf22aaXqK0Yjv9pf6KW1G1SDqVSiZV3cAPLr5k7Werp+6xx9KP3i95jlt1JUky&#10;VNTV6eN3NL/4YsNB3/7u3DlzgSCeBk0gmUpGo8YLL7xw3TXXnX/e+fX19alUKpxc/dJp2d7zuOzP&#10;j+62226+7vf3r0o1ZKMa07o6msxGVnVSdVy3YQAAIABJREFUKvvRSftccdYh6zd+8fzzz98488jP&#10;Plu145gpLS3Nu40bN3XqHrtNGKe0NEBXAZTyuXgqrUAt2SUKGjfMOMBcD5oajnoGQSDLA505VdXC&#10;nlypVKKURqNR3/d7enq6uro+/N2rhXz+5ZVLl77/gd8UP/LI71/889kjRo5oVxI9Pd3Ous6MrvOi&#10;xYNASkarAh8k4ftQqoJSORZIvhBGlXMeCEIEhA+QALYCERBb/sddnWrUqFHjK1EUmVIaBIHvM1XV&#10;PM8N975jsRiAcJcprFjatr29o3CeIQshik7ltvl3PXbPb/6w+PVbfvnzRDIZI/HVhe63PGtK0+j1&#10;OSlblzW8ut5iz1CPAiipDABFOKvBAeQSar6/WOdYEqTr67Id76+8fcK0bx88YcSdjza3tAyTU/AD&#10;BBZ83hHXOIKMqzo+UhyIAB6FT7qckqnrZh8BAJUBsCIKAE8BAKe/I5NOJ5ESnu3bjERUL0ChIOqJ&#10;qjSP3PuJX0WvOveWs7/f05P7abRt06aOI9ZzCjxojilZpbvuefGsm+4+9vWXJ02erJS7Zs6c2d3d&#10;fd1Prhs+fLhlWWvWrMlms+LL1+7tjnOTJ036YuPGfFpNJJLFYskwjOamplwul47FJSqVfb9QLCZT&#10;yVNOOeXHR58E4P1lGwuF/PJPP7v66quWfbJMk9TJ++41depUHpEnT56caWnq7e2lhO60005NDU0i&#10;EKFYwKCRYGdn56ZNm0I7BUppqVRatWrVsmVL165dV61WFUU5+8AjTdM8+6yzdrtnAm9JlkslwoOo&#10;Ga0WHULokLY2Kskbt2ySFSWRTPT390uSEgghy5AkifrwmR8EXIjgL/XpGjVq1Phvg1IJAPf9UMuK&#10;UmnEiBEAFEXp6upqbGzEVmsUZfv95KrVqiRJ6XS6P5e76KKLFr+zeNy4cQsXPr3rriPHNu8QgbRl&#10;8xYX7OPej9LgUZg9KAKwPWBrcS8sYZYdrzVrbuq1THDP9xhQl8GrLy+bvu8+V15+xc3HTEcs7lQr&#10;ejSWgGGDRTSULU93VZSBCENUAcdfVt3oXxbfwvJZS7rNDizHLmmqJknUtexANuobCBxAoFAqTh47&#10;6feLFv/hNwtemX5DqwQNuq4nP7c6TMRct6pCfvyJJxobG0/+zn4zZ87cbbfdotHo5s2bq9VqW1sb&#10;97nruduelu0+j592evH0jn5G3VKtujBolepexEjs0NtfiBpRX6VBEHAZqqYGsvAZG3FEW8WqjPnu&#10;vjPmXhlT9c09W95468/vvvsu8eSnfzG71J3LZDJ6mX/82WduMR+XzD7J87YZn21oaGhra8tkMoyx&#10;SETLZLJDhgw54YQTd9hhh9bW1kQi0dHvJOuSEUmuVCpawU0oGc1nVoclApHWzE6rXK1WnZgmy3Il&#10;cGjarHc484TmgVKqssDzuB8IQqgjCwCeBEGETyAAIUgtoatRo8Y3iBAilDIhdKBjIsvy/vvvv3jx&#10;4sbGhjDIDTbw/mrA8u+BM2bqhlZ0xqSb+OreI0ftNv6eR64+68JdfnDQ+f92fvLME95cvLi/xZTl&#10;bJfhuJ7L2QgA+QiwNdNKVwAg7ikdmzqM3ccqktzv+ebORqSfafVqg9az5INlf1Kaph12mN7S5Dil&#10;lShEYSZcGKoKBcj7SAIEGaDodvdmWgCkYAFI+gUA8CQAuZxINzbBNAMB27HUiKKrJQTcYrYZb2IF&#10;XgWr8Ib9Tr3u0FN/8rNrr//OjTdNGrJzzLa7u7vXp8u/evqBuzb++Xszdnn4F4+lUinTNMvlsmEY&#10;uq5Ho9G+vr6/Oi3bHeeMaJRzblcqhNJYLCbJkpTn1Wo1lUxWq9VKxVEUlaqyz3zP4xSwbVvVVJVK&#10;nuf12hUtoh12+OFHHXW0jwCA6lMAyUAmRAYjCHw/QgZ3IX3fD1f6KKWEwPdDTbIgvPPgnDuOk6xL&#10;ei5zmUUIIULYdiVggaZpihCe5wVBEDVNqkuVSqUa+FEjGvCAB5wHgQB87oeWTbIsA1/t11ejRo0a&#10;3xSEDJijDsxY2pZhmCNGjBg6dKgsyz7zZEUNL4CD9nLbRSwWo5S6rtvV1TWhdWh/f38mm5n/wPzr&#10;Fv7q5FNOue3s8+/+1X3oziEIEGdQFfhZALYOAC4BgFSYCHEdAAzi2KwqKYYGzQICbIi7FGRIgUBW&#10;uO8IAQNGBLKsIGCAA6gyiJ/r69YzakyLlgaOiw5+Q0AApJuaAtexmKIosmlEAYBZjHlRM2pb3Q3J&#10;Bgamy5Gc3deqZi+69NKLTjz/xlNPWbfy41kXXd541OQfX3BB5VsjHpz/4AhpRLlc9jxP1/XQMTTc&#10;e3bd/1o+58oOIWjyKCGEMp8Q4lECSnLEg44EISTwqR0QQhglAFJMIT4IEYQQSiMkILRKUfV1WQ5n&#10;TCmlPgHApQgBJPkvv1oR/popIQKC+5wMpPM0XGYHIMsyqRYViIAKIURAA0URviyY8G0hIJMgUKoi&#10;EFVfp1JEEGF5nHOVEq5SX4iqRoSqCBHYQgQBAYTChRCQgkAIIURQS+dq1KjxzRKmceHkgWEMyHqF&#10;sU1W/pLA/QNBDoDsKIRAVg1CyAq/QBISpYQh+MmMC/7whz9c/ZO5xq13nXfeeYd/5zuyojiOYxiG&#10;4zhBhZumaQCO4zhC6IbBPA+EEJ8oKlHgCyaYBgjR7EGW5SAO33dJIBmGvjPAPFdRNWhglAkREI+k&#10;6rIUFECDbRuGwZhSqVSCeDOl1BUuIaC+L6mRmArPcy2LBUEQiZiqoTmObZgJgAgP3PcblSRkAtPw&#10;RkjXvPfS4sWLr5w7u+ey50+ccf4BB+zPGHN9V1XUQAThPAfnPKJFOP9rXeLtjnM1atSoUeN/FkIE&#10;e++996GHHvruu0vmzJnzwAPzZ826dNq0ad3d3XV1deHWFraaSHueSwglBIPOpQCY5/m+P7j/p6pa&#10;EAS+74sg8H3OfIsQKRyVH/j5gVlCSYhAkqTB2VFFkSiVHcfhnFNCwol6AI7jFAqFZDLpum4QBLqu&#10;Q0X470KIP/7xj3fcccfatWtnzJhx3HHHcc4LhUJdXd3/PVr5ldTiXI0aNWr8L6e/v3+HHXbcsmVL&#10;e/uwBQsWvPHGG1deeWWlUp4//8FoNKooiuu61apTV5emlPo+NwyNeZ5dtTGgt6IqqqqoqmVZYedI&#10;VZXQpluSqaIavu+H1bew0kbIQPuJEGLbdmiXE4qZRaNRSqHruu+zIAg8z5VlhVKq67qu647j6Lou&#10;hHBsO6JHymXr5ZdfXrhwYX++/7hjj/v2t79NKe3v71cUJZlMWJb1d2a9tThXo0aNGv/LSSSSy5Yt&#10;a2lpGT16dHd393777XfggQd+/vnn06dPL5fLU6dMufiSS6ZOnRoEQalUCncbwsAGQAgRbh4LCNM0&#10;w85iWH1ljHEuKIUsy0IIzrkIeOjaSQkhdEA/OXRdUFWVMU+WZdd1CYEsK7KsIMwUISiVwifxfV8I&#10;8cmnn86fP/+1114bMXLEd4/47iGHHCKEYIyFjjphsqjr+l/14b6OWpyrUaNGjf/lBEEwbNgw27Y3&#10;btxomlHf9yuVysiRI1966aV8Pv/KK6+cccYZmzZtOuSQQ2bMmLHnnnuG7neKohBCRBCAkMGYF2q4&#10;hM8JIcJFAd/3wxX1wZgShkPfZ4NCHJVKJRqNEkIogSQroWEABqImDZ9wxYrld999z7PPPjts2LBj&#10;jz12+vTpDQ0NhmH09/cDUBQ5TPtc13Uc27LcsM35n1KLczVq1Kjxv5wwqCih2bYsUypCt7awTnj8&#10;8ceffPLJmzdvfuONN+bOnf3hhx+edtrpI0fuMGnSpJ122ils2jHPc6rVSGRAsiNckNh28yGsWIb6&#10;+3RrXATI4MPDqAlA4C+dP89zN27sWLx48csvv/zBB+9LknzCCSe8/vrriUTC9/1IRCOEWlY5m81W&#10;KpVqtVqpVHyfMeZrmpZK1Q3ar/9tanGuRo0aNf6XI8uyZVmGYSiKWiqVVVWNRqPValWWZUKI53mO&#10;46TT6ZNOOunEE090HOepp55655137rzzzg0bNpimOXXqlIMOOnjcuHG77LJL2E7zPC/gPCxLhqnb&#10;wHg8VWXA933f9yVJGrRBH7QW2rR5c6FQeOONNz777LMlS5Zs2LAhlU7vMWXKtGnTzjjjjJ133jkI&#10;AkKIEMK27UKhQAg1DKOjo6OuLhWJREJJrGw267ruhg0bEonE3/X2/xtPbY0aNWrU+P8Azn1dj3ie&#10;W61WDcMghDiOHc6XuK4nhND1iCwr4cqyoijTp0+XJCmMZ52dnR999NGSJUueeuqppUuXtrS0pNNp&#10;WZZTqWR7+7C6urogCHQ9ks3Wt7Q0x2LxarXa3d21ZUtnoZA3jGhvb++qVSv7+nIACoVCuVxOJBLT&#10;pk3beeedTzrppOHDh+u6HgQDRt+h7lUQcM4DWZay2azvc9u2M5mM53lCCNM0GfNyuZwsy62traEo&#10;6H+K7LquaZodmzpC0/ByufyP7W18HZSSctlKp1OuyxRF4ZyH/naaptm2nUql8vlczIzJihKa5w5u&#10;RwaBcKtVSZZCNybm+4ah67KSy+UMQ+/vz9fX1xcKBVmWbduOxWKMMcsqR6MmIaRYLP6dddttjpOG&#10;v2Nd10ulEmOsrq6uUCiE/xs1zVCQ7Bs8MzVq1Kjxz4IEQSDLSpgqAaENdeB5jFJCiBQEwvd9Qoii&#10;yECouhEEARRFaW9vHz58+FFHHQkQIURHR0cu1+f7fqFQ2LBhQxjALMtasWJlV1dXqVTSNK2+vr65&#10;uTmZTFpWub6+fuLEiel0WlXVurq61tbWWCxm2zYQcC7C+icAQIQzJoAghEoS4TywbUeIIAwZhEAI&#10;+L4vBDRNEyL4O5cKAMipVMrzvHKpqOt6uVyORCJCCE3T/gHro69EkuRoNBoEEEJ4nifLkqYOSHRX&#10;KpamKYlEilLq2HbFttPpNCHE81xV1cJoFwa5qusmEgm3Wu3s7Eyl6iAQi8Usq8QYC3cDPc+TZVmS&#10;ZMdxZFnW9Yjv//Wq4N+Gcx7+jhljlBJd1znngMjn86qqcs6xtZs62IatUaNGjX8pYrHYkCFD2tra&#10;TNNUFMVnnhBQVDUIAu77gRCEgFJpUPPFdatCQFEUCGFVKpzz0LX7n3zYcnt7u+d5PT19siyXy+VY&#10;zHScaiQS+abiHGPM89ww8QyHVl3Xi0ajmqq2trYxzysWi5IkxePxiK6H8YPzrS9NSE9Pj6qqqVSq&#10;VCrFYrFEIqlpWqlUBIhpGslkXdVxXNcNp0s1TXMcx/d9VVWA7YtzQghCIEmKbdtCQFFkx3EIIZs3&#10;bwoPIEwQw9lZefv1VWvUqFHjfzqWZYU1OcdxXNcNd+l834/o+l+Vu0LbGV03mOcBkGQ5EomE2cv/&#10;gzg3fPhwAL29vaVSyTCMcMU9FBL9RrAsa8iQIczzypYFiObmZs55Pp8vlYrNzS2KqiqeF4aQarUa&#10;5rDhssWGDRuSyWR/fy4cV6WUVh0nlLuMxWL5fCGXyxeLxUQiYRhGuVx2XdcwDFVVOOeu621vyiXL&#10;MmMsPAAhhO9zz/Mikcjatessyxo/fnz4Y2GQC4dov6lTVKNGjRr/I1BVVVVkKsm+zzgPJGlgW3xw&#10;wS5cNCAgIESSJMdxQgsFSmkQ+OGgJWNse/tK/0XkdDqdzWZ7e3tXrly51157VatVQkgYsb+RF7jg&#10;gh+tXLkqn89rmhaPx8Pq7aRJk2y78vnny8MyY11dXblcdhzngAMOWLBgAYA33njjiiuvKBaK6XS6&#10;r68vFovNmzdv9913j0QixWJx9uzZr776arFc3nHk8COPPPqII46IRqOuW+XcFwKUSq7rbe95lCSp&#10;Wq0CUBTF9/1wgT8Igs8//xzAlCmTAQghwrMiasKXNWrU+NejWCxGo1FFlkMFfEmi4cSm67qUUnUb&#10;fc5w007XdVmSJFkGEAqjAAirmv9MZAAHHHDAE088sWjRot13351SOrjl8I1w772/isfjnZ2dN954&#10;Y3t7+5lnnpFOZ0IttVQqlc/nTz31lB13HHXTTTeFGmuObffn80cdddTtt99+1FFHOY7T0NDw05/+&#10;9OSTT165cqUQ4plnnnnvvfdee+21WCz27LPPzps3b+LEiePGjuWcM+a7rhuuN27vcYZTsL7vG4YR&#10;hjFFUT755JPu7u5EIjFixMhtK5a1ZK5GjRr/gkSjUU1TKJHAuRCC8wDwCIgkSdteFUOpfUphWXYQ&#10;BJqmUULCIKcoSuio8M88bArglFNOkSRpyZJ3NmzYECaYQnwzzTlsVXxJJpOrVq0ql8umGTMMI6Jp&#10;mqbl83lJkhynmkgkIIRlWYqi6IZx9dVXT58+/fvf/14sFmtoaLAs64orrth///1zuVwulxsyZMi0&#10;adPCgPStb31rw4YNruvyIAiHhQBQSv+B+wXXdcMZHAC+74fjl8899xyAE088UdO0bWuVtTmUGjVq&#10;/AvCObftqlOtQogwWBBCFfUvXkLMcx3bdt2qCAJCpGg0GoloiqJIWy+ejDHHcf7Jh00BHHbYYaZp&#10;rlu3fv369VsN3bdviONvIITo7+9XVZVSmkgkFEWxLIv5PoBw/KSnt8d1q7phRCIR3/eZ5y1b9sEB&#10;BxyQTKY456VSyTRNx3HuveeebDabTqcnTZp00003GYbR2dn54YcfNjQ0RKNR27Ydx1EURdM0SZL+&#10;gTjNGNN1PazZhoLZlUrl1Vdf1XX9qKOOwja5dmhyX6NGjRr/akQ0LbwSUokQAs45Y4x5nuPYYXqg&#10;qJpuGJGIDkJ8xjj3fZ+7ruv7LNRAkeg3u7n2dzFgWHrDDTdIkvTAA/NDs4NQLlOWFVkeGA9ljDHm&#10;/wP1wGq1WleXZIwZRqRarVJKQxcG13VjsZhlWXWpOs9jvs9kWQ531PoLpdbWVse2ZVletGjRzJkz&#10;77333p/fcccf//jHMAVmnidJ0ieffHLBBRecdNJJ2WzWMAxZlj3PCzPisC66XaRSyXw+HyZt4X3K&#10;888/Z1nWmJ3G7DdtGraGN89zTdP8Bud0atSoUeMfoFwuDv6ZEOq6f6/Y49+DJEmEUBru1kkS59y2&#10;bU3T+Nb9ZkJoqVSWZUlVVRDCeSC2jujn8/nQryAQQpaVQqGg67qqaqFqlyzLQQBJkhjzhRDxeDwI&#10;Atu2IxH9G7yuDvaeAOi6TsMr+7HHHpv6P+2de3gU5b3H37nvzM7O7uSy2YSYKCgQUFFo5YBFCoJG&#10;BAWtVrziUVEiItoK9YIcT5WjPipF8VLpOVALCI+HPlqsjY+ID0hVKMqlVCiSAKm5bjZ7m+s7886c&#10;P35km0a0hpPnKJ75/OFjNstmdpLn/e3v9v2qakND48cff3zo0CFVVWE2JJ/XOI6jaYqiKEHgT2D+&#10;gmVZTTNM0zQMi2EYXdez2SzHsgzDWKaJEIKpfd/zMbZZjtM0TRR4x3HAuIgQUl1d3dra+sQTTzQ3&#10;N0OwSWcyBw4cuP7662tra2+44YZoNAoKoRDkOI4reCB9fRzHNQy9qKiIoihVVVtbW37zm9UIoYcX&#10;PQzzsqDhDXhev+W7AQEBASeAosRCoRBCyDQMiqLAMbW/XhyyBYqiNE1jWTYsSWpMNQwDdEUQQpZl&#10;l5SUwDIcy7KyLLMcC+ezqqoIId8ngiBgbFdUVORyuaampqKiorKyMk3XJVHs7OyMx8soijp8+HAo&#10;FFJV1TCMfpzvg2kPCJy6rh/LIcvLy3/yk59AYocxRgh1dnbSNBWLxViWtSwbSoJfU2SlJyzLiqKo&#10;qipY7SmKwvM8wzKSJEJJt6OjwzRNH/k0zcBPGTXqe88++6ymGxRFX3zR5Ntvn/3YY48NHDiwublZ&#10;VVVFUd57b/NFF1309NNP33///ZIk6bqOEFKUiOd5kNKdwOcCjHFFRQXGuKOjgxDy9NPPpFKpm266&#10;8fLLL/c8r9A1pWkGdatrBwQEBHwjwExHOCwhhCzb7nfxCpZlOI6TZVmSpFwu19rWZmNM0zQhBGO7&#10;YNjtuoTjOLCLI+TYShhCKJfL2RYGkeV0Oq0oSiJRRlFUS0sLx3HJzs6SkpJcLmcYhqIoGGNd10Mh&#10;ge8/wSmPeI7j6LrO8zzU52hQt7rvvvtqamqy2ezy5cshLIfDMiEE4jlN06ZpncB8Rz6fh3/V1ZXK&#10;ZrMgMpLPa21t7YiiZFkOh8OxWIznBZpGuVyO47i77rprzZo127ZtQwjlNZ3nhYaGhkgk3NLS4nne&#10;9u3b77yz7sUXX5wxYwaUK6PRKCGktbWNEFJcXAxan329ToZhOjqSiqIoivIfS5bs3/8XhNBTTz2N&#10;EIIZToQQbEGgb2IuNiAgIKAAbKGpahFCKJvNUhQFwpX99fqCEEqn04cPH47IMihMCYIgSSFZlltb&#10;20KCoChKMpl0MBZFkbiuKEksy7a1tSGETNNQFIVmGFVVff/YXD1NUa2trYqi8DyXSJR5nmdZliAI&#10;kPzZto0Q1Y/nqmmZgiB0JpMYY1VVWd/3QfLZwXjz5s0DBw7cvn37c88+u/BnPxMEIZnscF1SWVlp&#10;23Y+ny8vL+/rKjuEaIxx5SmnqKoKdUWW5UBarK2tlRAnk8l0dHSosZiiKL7vDR8+fMWKl2+55ZZo&#10;NHrqqad2dna6rjts2LCXXnoJY/uxxx6tqjr1mWeeWb58OSEOxwn33XffuHHjFEXRdT2ZTPI8H4/H&#10;+zq3CuOauq7t2bPnzd//3jTN+vr6sCTBCgg8B6Ld//2SY0BAQEAvXMc5/fTTEUJHjx5lWda2LZqm&#10;+knGClmWVVVV5ThOJptdvPjhXbt2e77nEa+8vDybzVZUVESj0UOHDrEs29TUVF5enkwmx44d+9xz&#10;z+ZyOYzxVVddtX//gXw+f8YZZ9TV1V0xY0Ymm62oqLjnnvn7/vIXMRSaOnXatddey9B0R0cHqELD&#10;anX/XD1CNE3LYflI01GEUCKRYCmKAgNZlmOj0ejbb799wQUXrFu//pSqqhkzpg8YUJlKpTC2WZYR&#10;BB42qfuEIAiEkEgkMueOOcOGDVMismnZPM+5LqEpKpEof/rppcOGDVNVtdumllYU5dZbb7v11tv2&#10;7Nmzfv36MWPGnHXWmZUDBmiapuvagw8+qGk63BFN0wRBOOecczQt7zhuPB4nhICuSl+vM5FItLa2&#10;7Nmz97bbbkMIzZkz5+KLLwaHCPSPcl/92+8NCAgIOAFCojhkyBCe5xsbG7PZrKIopmn119FkWVY+&#10;n8/n80VFRVOnTrvqqqsbGhqWL19eV1dXVlZG0zTD0BjjVKrr33/+yKxZs8aOHfu3v/1NFKW2tsMT&#10;J064++75b775e8/zfve7N5Ys+Y+ysrLzzjtv9erVO3d+vGHDBoTQjBkz4vH4yJEjeZ4reOMVNKb/&#10;93Acl8vnGg41IIROP/10FiEE2S5F0QxDjxnzL88999yCBQuWL1/ued7MmddEIpF8Pi9JoixHQBus&#10;Tz8PSqAURU2aNFEUw7Zt27YFutSmaUqiOGLECEmSoO15LJ77vuO6ohiqqKhYsmQJQiiXy1k2lmVZ&#10;lmWeFwghJSUlBw8eHD16dDKZFATONFmO4x3HwRjDundf70tzc3Mqlbr99tsZhrnssssWLlyIuh2V&#10;fN8HN0KEkOd54XC4ry8eEBAQ0I/A/KCiKMOG1ezevWf37l0XXDC+H+c4eJ6nKKqoqIjjuHPPPVeS&#10;pFgspuv6qFGjEomEaZoMQzEMm81mM+ns6aefrijKpEmTbNueN++uWbNmzZ8/3zRNQRAuuaS2qelv&#10;9fV/GDduXGlp6QMPPGAYRlk83tLScvDgwTPPPLO0pCSXz1mWpShRjHF/6SrTNH3gwIFkMlldXT1k&#10;yBAaJP9t2/Z9n+cFluXmzp1bVzfHNM0XXnhhzZq1joNDoZCm6b7vRyKRvv48CE6GYbAsn06nTdOI&#10;RqPhsBQKCZGITDxPlmXiuh4hIIANsluSJGUy2dLSUtd1oY0ZDodbWlog0IbD4XQ6XVGRyGQyPM/b&#10;tgMmuVCnhupoX6+zqakJ5FcmTZq0evXq6upqhJBtm1DPBMemwgyS6/Z5byEgICCgv4Dakuu6w4ef&#10;yTDMJ5/sgrjSX68P6Q3MZ6iqChqV2Wy2uLgok8nYti0IoXxek+UIpGLl5eVgdLNv31+uvvrHCCHH&#10;cWiadhwyZ86cJUuWcBx3/vnnjxw5sqio6D//678kSZo06cJBgwYlOzsZhlWUqK7r/bhXwDDMkSNH&#10;EEI1NTWyLNOQ5wqC0HNc56mnnr7vvvsQQkuXLq2ruxOiC8YYVigwdjzPA7ca6B/CyA3DgB2DT9MU&#10;LIZjjB3HcV0HDNo5juM43rJsy7JdlxCXMAwDMYnlOM9zIZiLkoQQUtUYfCmHwxjblmmqsRh0XyHY&#10;OM6xQiLIWhJCQPErn8/BtYVCIiEuDMKIouh5PgxkgqFfNpthGEZRIhg769atu+GGGwgh1147c9Wq&#10;VZIkwaa5IIg9xWwEQYC/JJYN6pYBAQHfGHBsOo7z05/+VBTFV199NRqN6rpGURRCFCj0siyLkO84&#10;7gmMYuq6HolEdF2XJMl1XVVVTdMIh8V8XguHJY7jcrm8qqoeIRRFdfvDUZqmhUKhoUOHJpNJRVFu&#10;vPHGSy655Pzzz7/55pu7fdb4V155Zfv27Y7jpFJdmUxGURTf93O5HMMwJ5CPhkIhwzQcx5EkqVtR&#10;SwQ3gscff5xhmLvuugvBnvhxefzxx1esWIEQ2rFjx7Rp0/bu3UvTdCgU6uzsBPvXrq4UTdORSMT3&#10;fbA4wBjbto2xY9sY5vtl+Rsr8QmCoGkaRdHxeJxhmNbW1nw+pyhKUVERXPDAgYNyuVxDQ+OiRQ8+&#10;8cQTPM8vXrz4l798OZFIIIQsy+5f34aAgICA/kIQhPb2dlEUzznnnEGDBjEMs3LlykhEoSgKY0xR&#10;FEVRuq5TFB0Oh0+g/sQwDKQNlmXlcrlsNmuaFsNwkiRh7Ag8b1mWpmk0w6RSKYgrsFqXTCbb29tL&#10;S0sdjEeNGjVlypRx48alUp0Y27olqFzNAAARbUlEQVSuG4Z+5513PvXUUzfddNOjjz5qmqau6yCa&#10;zzDMCTQXwaYmFoslk0mIr/l83rKsTZs2IYQURZkyZQr6ijhH0/R111135MiRAQMGpNPpO+6441e/&#10;+hXGNlTwFEUpKyvjec40DWi28TzPsiwswMEGm+M4CH1jOpAwvSNJUiaTSafTiUSisvKUrq6u9vb2&#10;cFjmOO7IkSNNTU1XXnnl22+/U1xcvHr16gceuF+WZWgoiqJI03Sg1xwQEPAtxMG4rKwMIZTJZJ58&#10;8klCyPPPP6/rmuu6hBBJkhRFgVYLIeTvjp5fG9u2bNumKIrjuEgkEovFIJxAJZPjedhLEwRBlmVV&#10;VcFbzvO8MWNGL1++3DA0jufvvvvu2bNnX3311R0dnTTN/OEPb+3Y8SdYZh8zZkw6k1ZVFTIlEBA+&#10;gX4TxjgcDn/++eehUKixsTEajYqiqCjKihUrCCHLli3L5XIY21+172wYRnV1dWNj489//nNN09as&#10;WTNv3l1gl57JZDRNN02T5wVZlmFtEHYVeZ6HKihkeH297v6ipKRE0zTLskpKSmDlIJfLuq4bi8Vc&#10;102lUmvXrr3llluy2ez3v//9ffv2XXHFFTwvgGsBvEKgYxkQEPDthON5iAqyLI8fP2706NGEkFde&#10;+Q3HceFwuNBjYhi6sPXbJxiGBc8BONsty2pubk4mOxiaBiFilmUNwzAMg6Koo0ePwNw+TdPPPff8&#10;+vXr6+rmbt++/cMPP9y4ceNDix6qrq7OZDJtbe2L/20xVAR/+9vfXn3V1dAChDF+hmFOoL4qSVJX&#10;V9cpp5zCMiwIHYdCoTVr1hw9erS8vPyaa67xPI/nha+KcyzLZDJphNDChQvfffddTdO2bt02cuTI&#10;pUuX5vP54uJi30fg321ZFiGQwmFwKwVz1G9Q1x/c40zTyGazmqb5vi/LkbKysnQ6vXLlyunTp7/w&#10;wguapt1//8927NgRj8e73zJb2JaT5WNOuAEBAQHfNkDFl2VZiqJffPFFhNDatWv37dsHQxJtbW3g&#10;WQ1Wayfw+nCMQ5eHolAikZg8+SLHdcOSmM/neZ6DJOzSS6eUlsZNwyguLsbYLovHN2/eHI/HH3zw&#10;wR/96EfLli275V9v2bBhQzgcnjt37qVTLp03764LL5zAsuzs2bMJIa7riqLoui6MTfT1IuGfmKZp&#10;WibP8+FweO/eva+++ipC6Mknn3QcJxaLIYS+dF+hIAKSTqdVVXUcp62tbd68ea+//joYCEycOOHR&#10;Rx9LJBItLS1Dhw7VNA3uL3gdsCxD0wxcOkUhiqKhXQn/PfbrQQh1a4UiimIYCtxmC/cZJkd8z/OR&#10;T1yCEAJzP/igAVcOAiue5xeswH3f831k2xbH8aBACr+tTz/99P3333/55Zfb29sRQqWlpevWrZs4&#10;caLnebZliZJkmib8Tdi2Xdgi+Aa0tQMCAgK+EpC8931f13VQ25o2beqbb/5+yJAhixYtGjt2bCqV&#10;QgjxPA9OLJ7nfeEcphCijnc+UwhRhBCOY0MhkRDiOLi4qJii6aamJkVRotFoMpksLy+HNObgwYOD&#10;Bw82DUPssXKWy+UIIaB10t7ezrIsOGaXlJR89tln5eXloDqiaZrjOKFQKJ1Ow2Hr+/5xz3PP8477&#10;uGEYJSUlDQ0NJcUlFEV1pbsefvjhDz744PLLL3v99TfgYjKZzFft5UEdsrA6pmmaLMuNjY033XTT&#10;tm3bIIRceumURYseLikpyefzJSUl4XDYsizbtqFdB+ntNxLnaJrO5/O+78lypKOjY8OGDevWrWts&#10;bEQIDR8+vK6urq6uLp1Oh8MSiD47GHu+XxjM1TQtHA4HPnMBAQHfTgqhxff9fD5v2/b06dM/+OCD&#10;Sy65ZM6cOTU1Nbqug8CjIPAUdfx49mVxThRFsOS0bVvTNEmSYKmMoWmGZXTd6D4qPZblOI4zTUuS&#10;JIxtClEIIY7nIUFC3SlTOp3mOAYh2nVdgedFSdq/f39JSUlBdgPSR9u2+xTnMMYQRPO5fEeyY+nS&#10;Z95443eVlZX19fUDTzutEHr/yf45hDrXdR0Hi6KEEALxlA8//HDx4sVbtmzBGIuieO65586ePbum&#10;pqaqqgpm90OhEBjlfFNxDvjoo4/Wr1+/ZcuWZDKJEDrttNOef375uHEXyLKcyWQgpYV3VBBCBY0V&#10;uPU9vVUDAgICvj0UjqzCUbZr164JEyZks9np06fPnz+/tLQU+lUYY57n+xTnBEGAdTJRFGHSEBp1&#10;HMc5jiOHw67r+ghRFCWKIkRc0zREUYK0zDAMSZJAx1lV1ebm5nhpKRynpmXBc7LZ7IABAzRNa21t&#10;jcfjhmH4vkdRdJ/inCzL4Hggy/LCBQvf2fQOQuj9998fM2YM6j7b0T+Nc8cF3gNC6KOPPnrkkUfq&#10;6+vhcYZhRo8efcMNN/zwhz+U5TBF0ZFIxDAMmBkFEzuKogRBEEMhG2OGYRiGJi5BFMWyLMsykIch&#10;hKBcCyMhxHVd1zVMs7i42PO8rq6usCQRz4OPKjBvY1lWOp2WZbm4uOjzz5s//vjjlStX7t69u7W1&#10;FSHE83xNTc3cuXNvvfXWfvkLCwgICPgW8u67706bNs00zcsvv+yee+4dMGCArusgA1JVVdXe3h4K&#10;hWQ53N7eIYqiJIme53+d+AdfwuM0jSAhOfatv+crNOwz+BCFPOJ7vo8gG/GQ7xeyFHQsP/EI6R23&#10;vqxuSdM0LMKD6BVUYi3LAjFo27Yff/zx119/XVXV559/fubMmb1uy4nEOdDBQsiTJBkhtG/fvq1b&#10;ty5btiyZTEIAF0Vx1KhRM2bMmDhx4sCBA23bcl3C87wsyzRFmZZlGEZUUTj+WP8MMla4QX9fWfOP&#10;3SMKUYiiOI7r6OiwbTsajXIs67gufL6wbdt1XVmWfd9/7733VqxYsWXLFkIIfLeqqqq2tvaaa665&#10;4IILTvAPJyAgIODk4Y03Xp8+fQbP88OHD1+06KHBg4cIguD7fnNzc3l5OcbYsqzKykrPI7aNEUIn&#10;RZyD5O/IkSMsy1ZWViaTHbpuhEIhQghN0w899GB9/duEkI0bN06dOrWQiRXoc5wrlPKgeAj/D03R&#10;/fv3v/nmmxs2bNi+fTs8GcLYiBEjJkyYMHbs2DPOOCMeL1WUqMDzpmUVbhjHMhwv+L7vOLiXRapt&#10;24Q4nodCoZBlWeFw2Pf9rq4unufz+fyuXbt27tz5pz/9adeuXZlMCmMMvkiqqt5zzz3jx48fM2ZM&#10;z1mjXs3SgICAgO8SUBLctGlTbW0tIUQUxWefffbMM8+EgcHq6mrXdTo7U4qiwLhmKBQ6KeIcQiif&#10;zycSiWQyaRhGWVlZNpv1PO/w4cMzZ86EDK++vv4HP/gBZH6FsXngRPK5nhEul8txLNtr0qaxsXHb&#10;tm2vvfba1q1bUQ9rHoQQwzDf+973hg0bVlFRMXDgaVVV1SzLWpYly/Jpp502YMAA2GDzfd+yjK6u&#10;TFdXKpPJWpZFCPnkk0+6urowxjs/3vnRhx/BK/dc0Rs+fPiNN954xRVXgF2F39/egwEBAQHfclKp&#10;VHFxsablJky4cOfOnQihm2+++dZbb0kkytva2iKRiKqqyWRSlmVFiei6cVLEOZZldV3HGJeWlnZ0&#10;dMBwzTPPLH3xxRdFUayqqtq4ceOgQYOOG+TQCcQ5eL7vE5pmesqdfMkIvv/nP+87ePDgH//4x+3b&#10;t3/22WddXV1QUTzWe+v2pf2yRwpfFr4Le/jwZoYPHz5+/PgRI0aMGfMv1dWnchznug7DML38vl3X&#10;yec1kEfp05sNCAgIOIkofLiHaLd06dJ7770XITRs2LBHH3307LPPJoSAvXYoJLa3tyuKclLEOf+Y&#10;axvV3t4ej8cPHTr0wAMP7N27l2GYO+64Y9myZYU7AMXFXrelz3GuZ7SEhXyOYyiKoSjkugR22h3H&#10;MU2T41gY0fQ8j7gu/OyWlpa9e/cePHhQ07SGhoYDBw7kcrlQKOT53tEjR2HnA2AYJhaLqUVqWApz&#10;HJfP52tra0tLSz3PGz169NixYyVJgr03uBKGpliu99vrNTAZ7MMFBAR85/F93zJNOBu3bt06b97c&#10;PXv+jBC6/fbbr7/++rKyMlgYKy0tMQzzpIhz6XS6uLgYIR9jZ/Xq1b/4xS9M0ySEbNq0afTo0aDU&#10;j7qD3BdD3YnULR2MHdct5EaFTxC+7xPifh0tfwdjqod6pIMxw7I9I5Dv+8R1fET1ElVxMHYJ6ZmW&#10;FiZH//4cxzFNs/tBGJmhvpjJBgQEBHwngV1nx3FAbaSlpWXBggVvvfVWOp0WRfHyyy5bsHBBZeUp&#10;nZ2dgiCcFHHO932M8apVK595ZikU+SZMmLB58+bCW8bYxtiRZfmLEQGdUN3SK1QFCzv2UM4sRLtC&#10;ZAJzO4RQrz6Z57k03XuYBa6VQlTPUOz7PrwrlmULqSTGNsfxFEXZtikIIkI+xhge8TwPfk+e5xLX&#10;Yzm2Vw0zICAg4DuMYWiSJMPZC9vPcMCuX7/+oYceOnz4MPSDZs2aNX/+3ZIUPini3KpVK3/5y5eT&#10;yaQo8pWVVffcc++cOXNs22YYhmVZ13EZlqEoCvnIcfqjbhkQEBAQcHJR0HFcu3bt0qVLYT5FVdVZ&#10;s26aMuXS8847z7btVCoFi+GO4yDkcxzPsqzjOJ7nMdDTo5HjkFAoxHVnJizLUjQNuU0hziGEjq2F&#10;HduZRr6PCHEwPrYVzbK0YViFlhtCCIQuwbIVfOwcx4lEItlsds2aNS+99JJlWaZpnnHGGY888gis&#10;xzmO8/V1O4M4FxAQEPAdp9AJ4jjO971t2/64bNkvNmz4rSiKpmlWVlbefPPN06dfHo/HC2IoYCsN&#10;bmuQAjqOo6qqYRiu6wqCQFOU47oIIZ7nPY/QFAX5HkKooGNFIcrziUd8mmFomvZ9D2PHcRwQSS6Y&#10;z9E07XnEcVyMcSwWS6U633rrrbVrXy2sqNXUDF28+N9+/OMfI4Q6OzujSoTjheOOnByXIM4FBAQE&#10;/L/A87xCytXW1nr0aNOCBQsaGxs///xzhJAoikOHDp06derkyZMHDx7M89AbsqEEGgqFBJ63bBsM&#10;5CRJFEUJkjdQ7e/lNgqePpDnEUJcx7GxTYhH0zQMzNPdwDMJIZ7nrVmz+rXX/hvSTWDKlEvmzKm7&#10;6KLJFNXbeOHrb44FcS4gICDgO86XVfls2+7oaN+06d1f//rXW7ZsQd0bXIMHDx47dmxtbe2IESNU&#10;NQZ2dAghmqZlWS7I/9I0TVzXxpjnOYqiYd7e930Qa4SGHEKIYWiaZiCeua5LiAtfgpvpwYMH33//&#10;/XfeeWf37t2QXzIMM2HCD6+77vrJkyeXxUsdxxV7jD2CZlafzIaCOBcQEBDw/4JeriyFph2QSnVu&#10;2vTuqlWr6uvre+0ujxw5cty4cTU1NaNGjYpGo0VFRSA1Cd7lgiAg5P9jPue7LvE8wvMCdPhoCnm+&#10;l0qlm5qa2traNm3a9Ne//nXPnl3J5DH/IEjpJk2edO3Ma6+88sovTtFDYCsMIaLusdKv88aDOBcQ&#10;EBDwHaejoz0Wi/VSVSxQWCx2XdfBmHju2rWvHjrUsGPHjt27d2ez2cIzISDFYrGKARU0RTsOLitL&#10;DB48uLS0tLsgSvk9hiU3btzIsizxSD6Xa2/vgJpnL846+6xJF066+OKLR4wYkUgkYDFOlsMIUZAC&#10;frFcmc/nRVEM5lACAgICAnrjYOwjv9DrKuRJPXtdPeU1HMfp6urav3//Bx98sHfv3s2bN5umCaGo&#10;8Jo9k7/jUhBoFEWxurq6snJAbW3tWWedfd5554GjEOyPsSzbI0XzHYw5XoDr8T3viyMnQT4XEBAQ&#10;EPDPgXU3yOfAOo1l2UKG9w/70BizHEdRVGdn56effmrbtqqqXV1dn376aTab8X1U0FyGaReapi66&#10;6GJd1z2PRKOxqqqqRKKsl1oktP2gsQcPgilboQWIEIKgW4iFqC8TKMD/AIn63EdxaXGQAAAAAElF&#10;TkSuQmCCUEsBAi0AFAAGAAgAAAAhALGCZ7YKAQAAEwIAABMAAAAAAAAAAAAAAAAAAAAAAFtDb250&#10;ZW50X1R5cGVzXS54bWxQSwECLQAUAAYACAAAACEAOP0h/9YAAACUAQAACwAAAAAAAAAAAAAAAAA7&#10;AQAAX3JlbHMvLnJlbHNQSwECLQAUAAYACAAAACEAh0Id7d0FAAB5FwAADgAAAAAAAAAAAAAAAAA6&#10;AgAAZHJzL2Uyb0RvYy54bWxQSwECLQAUAAYACAAAACEALmzwAMUAAAClAQAAGQAAAAAAAAAAAAAA&#10;AABDCAAAZHJzL19yZWxzL2Uyb0RvYy54bWwucmVsc1BLAQItABQABgAIAAAAIQAcf4Iz4gAAAAwB&#10;AAAPAAAAAAAAAAAAAAAAAD8JAABkcnMvZG93bnJldi54bWxQSwECLQAKAAAAAAAAACEAR7hZ2o+H&#10;AACPhwAAFAAAAAAAAAAAAAAAAABOCgAAZHJzL21lZGlhL2ltYWdlMS5wbmdQSwECLQAKAAAAAAAA&#10;ACEADsydP0VSAQBFUgEAFAAAAAAAAAAAAAAAAAAPkgAAZHJzL21lZGlhL2ltYWdlMi5wbmdQSwUG&#10;AAAAAAcABwC+AQAAhu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85" o:spid="_x0000_s1027" type="#_x0000_t75" style="position:absolute;left:1612;top:-5521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9gFDBAAAA2wAAAA8AAABkcnMvZG93bnJldi54bWxET0uLwjAQvgv+hzCCN5vqoWjXKOIDPawH&#10;6/6AoZk+sJmUJtru/vrNwoK3+fies94OphEv6lxtWcE8ikEQ51bXXCr4up9mSxDOI2tsLJOCb3Kw&#10;3YxHa0y17flGr8yXIoSwS1FB5X2bSunyigy6yLbEgStsZ9AH2JVSd9iHcNPIRRwn0mDNoaHClvYV&#10;5Y/saRQkh/hs5Ckr7OdlmTyP/eFaZD9KTSfD7gOEp8G/xf/uiw7zV/D3SzhA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Y9gFDBAAAA2wAAAA8AAAAAAAAAAAAAAAAAnwIA&#10;AGRycy9kb3ducmV2LnhtbFBLBQYAAAAABAAEAPcAAACNAwAAAAA=&#10;">
                  <v:imagedata r:id="rId10" o:title=""/>
                </v:shape>
                <v:group id="Group 2380" o:spid="_x0000_s1028" style="position:absolute;left:1800;top:-5142;width:2507;height:0" coordorigin="1800,-5142" coordsize="25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384" o:spid="_x0000_s1029" style="position:absolute;left:1800;top:-5142;width:2507;height:0;visibility:visible;mso-wrap-style:square;v-text-anchor:top" coordsize="25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+ukcYA&#10;AADbAAAADwAAAGRycy9kb3ducmV2LnhtbESPQWvCQBSE70L/w/KEXqRuYkVK6iaEhIKUXrSW0Nsj&#10;+5oEs29DdtX033cFocdhZr5httlkenGh0XWWFcTLCARxbXXHjYLj59vTCwjnkTX2lknBLznI0ofZ&#10;FhNtr7yny8E3IkDYJaig9X5IpHR1Swbd0g7Ewfuxo0Ef5NhIPeI1wE0vV1G0kQY7DgstDlS0VJ8O&#10;Z6NgHZfvxXP1Ue2+yjia8sWQn/NvpR7nU/4KwtPk/8P39k4rWMVw+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+ukcYAAADbAAAADwAAAAAAAAAAAAAAAACYAgAAZHJz&#10;L2Rvd25yZXYueG1sUEsFBgAAAAAEAAQA9QAAAIsDAAAAAA==&#10;" path="m,l2507,e" filled="f" strokeweight="1.24pt">
                    <v:path arrowok="t" o:connecttype="custom" o:connectlocs="0,0;2507,0" o:connectangles="0,0"/>
                  </v:shape>
                  <v:group id="Group 2381" o:spid="_x0000_s1030" style="position:absolute;left:1800;top:569;width:2002;height:0" coordorigin="1800,569" coordsize="20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Freeform 2383" o:spid="_x0000_s1031" style="position:absolute;left:1800;top:569;width:2002;height:0;visibility:visible;mso-wrap-style:square;v-text-anchor:top" coordsize="20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7qMQA&#10;AADbAAAADwAAAGRycy9kb3ducmV2LnhtbESPQWsCMRSE7wX/Q3hCL6LZKlhZjVIKhUK9dCvi8bl5&#10;blY3L0uS6u6/bwShx2FmvmFWm8424ko+1I4VvEwyEMSl0zVXCnY/H+MFiBCRNTaOSUFPATbrwdMK&#10;c+1u/E3XIlYiQTjkqMDE2OZShtKQxTBxLXHyTs5bjEn6SmqPtwS3jZxm2VxarDktGGzp3VB5KX6t&#10;gu15VBz9rtP9V29e98ctH+pyptTzsHtbgojUxf/wo/2pFUxncP+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4+6jEAAAA2wAAAA8AAAAAAAAAAAAAAAAAmAIAAGRycy9k&#10;b3ducmV2LnhtbFBLBQYAAAAABAAEAPUAAACJAwAAAAA=&#10;" path="m,l2002,e" filled="f" strokeweight="1.24pt">
                      <v:path arrowok="t" o:connecttype="custom" o:connectlocs="0,0;2002,0" o:connectangles="0,0"/>
                    </v:shape>
                    <v:shape id="Picture 2382" o:spid="_x0000_s1032" type="#_x0000_t75" style="position:absolute;left:1545;top:-5126;width:9178;height:5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BwiTEAAAA2wAAAA8AAABkcnMvZG93bnJldi54bWxEj0GLwjAUhO+C/yE8wYusqbqIVKOIy4IH&#10;L1Yve3s0z6bYvJQmttVfbxYW9jjMzDfMZtfbSrTU+NKxgtk0AUGcO11yoeB6+f5YgfABWWPlmBQ8&#10;ycNuOxxsMNWu4zO1WShEhLBPUYEJoU6l9Lkhi37qauLo3VxjMUTZFFI32EW4reQ8SZbSYslxwWBN&#10;B0P5PXtYBRf36rLJ/nH6ua7aZTBf7WJxvik1HvX7NYhAffgP/7WPWsH8E36/xB8gt2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BwiTEAAAA2wAAAA8AAAAAAAAAAAAAAAAA&#10;nwIAAGRycy9kb3ducmV2LnhtbFBLBQYAAAAABAAEAPcAAACQAwAAAAA=&#10;">
                      <v:imagedata r:id="rId11" o:title=""/>
                    </v:shape>
                  </v:group>
                </v:group>
                <w10:wrap anchorx="page"/>
              </v:group>
            </w:pict>
          </mc:Fallback>
        </mc:AlternateContent>
      </w:r>
      <w:r w:rsidR="008E4BD0">
        <w:rPr>
          <w:sz w:val="24"/>
          <w:szCs w:val="24"/>
        </w:rPr>
        <w:t>Đồ hình bài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lab n</w:t>
      </w:r>
      <w:r w:rsidR="008E4BD0">
        <w:rPr>
          <w:spacing w:val="1"/>
          <w:sz w:val="24"/>
          <w:szCs w:val="24"/>
        </w:rPr>
        <w:t>h</w:t>
      </w:r>
      <w:r w:rsidR="008E4BD0">
        <w:rPr>
          <w:sz w:val="24"/>
          <w:szCs w:val="24"/>
        </w:rPr>
        <w:t>ư hình</w:t>
      </w:r>
      <w:r w:rsidR="008E4BD0">
        <w:rPr>
          <w:spacing w:val="-1"/>
          <w:sz w:val="24"/>
          <w:szCs w:val="24"/>
        </w:rPr>
        <w:t xml:space="preserve"> v</w:t>
      </w:r>
      <w:r w:rsidR="008E4BD0">
        <w:rPr>
          <w:sz w:val="24"/>
          <w:szCs w:val="24"/>
        </w:rPr>
        <w:t>ẽ, các ro</w:t>
      </w:r>
      <w:r w:rsidR="008E4BD0">
        <w:rPr>
          <w:spacing w:val="-1"/>
          <w:sz w:val="24"/>
          <w:szCs w:val="24"/>
        </w:rPr>
        <w:t>ut</w:t>
      </w:r>
      <w:r w:rsidR="008E4BD0">
        <w:rPr>
          <w:sz w:val="24"/>
          <w:szCs w:val="24"/>
        </w:rPr>
        <w:t>er được nối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với nhau b</w:t>
      </w:r>
      <w:r w:rsidR="008E4BD0">
        <w:rPr>
          <w:spacing w:val="-1"/>
          <w:sz w:val="24"/>
          <w:szCs w:val="24"/>
        </w:rPr>
        <w:t>ằ</w:t>
      </w:r>
      <w:r w:rsidR="008E4BD0">
        <w:rPr>
          <w:sz w:val="24"/>
          <w:szCs w:val="24"/>
        </w:rPr>
        <w:t>ng cáp se</w:t>
      </w:r>
      <w:r w:rsidR="008E4BD0">
        <w:rPr>
          <w:spacing w:val="-1"/>
          <w:sz w:val="24"/>
          <w:szCs w:val="24"/>
        </w:rPr>
        <w:t>r</w:t>
      </w:r>
      <w:r w:rsidR="008E4BD0">
        <w:rPr>
          <w:sz w:val="24"/>
          <w:szCs w:val="24"/>
        </w:rPr>
        <w:t>ia</w:t>
      </w:r>
      <w:r w:rsidR="008E4BD0">
        <w:rPr>
          <w:spacing w:val="-1"/>
          <w:sz w:val="24"/>
          <w:szCs w:val="24"/>
        </w:rPr>
        <w:t>l</w:t>
      </w:r>
      <w:r w:rsidR="008E4BD0">
        <w:rPr>
          <w:sz w:val="24"/>
          <w:szCs w:val="24"/>
        </w:rPr>
        <w:t>.</w:t>
      </w:r>
    </w:p>
    <w:p w:rsidR="00F81C28" w:rsidRDefault="008E4BD0">
      <w:pPr>
        <w:spacing w:before="2"/>
        <w:ind w:left="114"/>
        <w:rPr>
          <w:sz w:val="24"/>
          <w:szCs w:val="24"/>
        </w:rPr>
      </w:pPr>
      <w:r>
        <w:rPr>
          <w:b/>
          <w:sz w:val="24"/>
          <w:szCs w:val="24"/>
        </w:rPr>
        <w:t>IV.      Các bước thực hiện</w:t>
      </w:r>
    </w:p>
    <w:p w:rsidR="00F81C28" w:rsidRDefault="008E4BD0">
      <w:pPr>
        <w:spacing w:line="260" w:lineRule="exact"/>
        <w:ind w:left="440"/>
        <w:rPr>
          <w:sz w:val="24"/>
          <w:szCs w:val="24"/>
        </w:rPr>
      </w:pPr>
      <w:r>
        <w:rPr>
          <w:sz w:val="24"/>
          <w:szCs w:val="24"/>
        </w:rPr>
        <w:t>Trước tiên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ấu hình cho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các Router </w:t>
      </w:r>
      <w:r>
        <w:rPr>
          <w:spacing w:val="-1"/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ư sau</w:t>
      </w:r>
    </w:p>
    <w:p w:rsidR="00F81C28" w:rsidRDefault="008E4BD0">
      <w:pPr>
        <w:tabs>
          <w:tab w:val="left" w:pos="1160"/>
        </w:tabs>
        <w:spacing w:before="4"/>
        <w:ind w:left="440" w:right="6885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Router TT</w:t>
      </w:r>
      <w:r>
        <w:rPr>
          <w:b/>
          <w:i/>
          <w:spacing w:val="1"/>
          <w:sz w:val="24"/>
          <w:szCs w:val="24"/>
        </w:rPr>
        <w:t>G</w:t>
      </w:r>
      <w:r>
        <w:rPr>
          <w:b/>
          <w:i/>
          <w:sz w:val="24"/>
          <w:szCs w:val="24"/>
        </w:rPr>
        <w:t xml:space="preserve">1 : </w:t>
      </w:r>
      <w:r>
        <w:rPr>
          <w:sz w:val="24"/>
          <w:szCs w:val="24"/>
        </w:rPr>
        <w:t>Router&gt;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Router#con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</w:t>
      </w: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Router&lt;con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ig&gt;#host</w:t>
      </w:r>
      <w:r>
        <w:rPr>
          <w:spacing w:val="-1"/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TG1</w:t>
      </w: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ig&gt;#int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/0</w:t>
      </w:r>
    </w:p>
    <w:p w:rsidR="00F81C28" w:rsidRDefault="008E4BD0">
      <w:pPr>
        <w:ind w:left="440"/>
        <w:rPr>
          <w:sz w:val="24"/>
          <w:szCs w:val="24"/>
        </w:rPr>
        <w:sectPr w:rsidR="00F81C28">
          <w:footerReference w:type="default" r:id="rId12"/>
          <w:pgSz w:w="12240" w:h="15840"/>
          <w:pgMar w:top="1500" w:right="1320" w:bottom="280" w:left="1000" w:header="720" w:footer="589" w:gutter="0"/>
          <w:cols w:space="720"/>
        </w:sect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&gt;#ip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192.16</w:t>
      </w:r>
      <w:r>
        <w:rPr>
          <w:spacing w:val="-1"/>
          <w:sz w:val="24"/>
          <w:szCs w:val="24"/>
        </w:rPr>
        <w:t>8</w:t>
      </w:r>
      <w:r>
        <w:rPr>
          <w:sz w:val="24"/>
          <w:szCs w:val="24"/>
        </w:rPr>
        <w:t>.1.2 255.255.255.0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&gt;#no s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utdown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&gt;#clock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64000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&gt;#ex</w:t>
      </w:r>
      <w:r>
        <w:rPr>
          <w:spacing w:val="-1"/>
          <w:sz w:val="24"/>
          <w:szCs w:val="24"/>
        </w:rPr>
        <w:t>it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ig&gt;#int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/1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&gt;#ip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192.16</w:t>
      </w:r>
      <w:r>
        <w:rPr>
          <w:spacing w:val="-1"/>
          <w:sz w:val="24"/>
          <w:szCs w:val="24"/>
        </w:rPr>
        <w:t>8</w:t>
      </w:r>
      <w:r>
        <w:rPr>
          <w:sz w:val="24"/>
          <w:szCs w:val="24"/>
        </w:rPr>
        <w:t>.2.2 255.255.255.0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&gt;#no s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utdown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&gt;#clock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64000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&gt;#ex</w:t>
      </w:r>
      <w:r>
        <w:rPr>
          <w:spacing w:val="-1"/>
          <w:sz w:val="24"/>
          <w:szCs w:val="24"/>
        </w:rPr>
        <w:t>it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ig&gt;#</w:t>
      </w:r>
    </w:p>
    <w:p w:rsidR="00F81C28" w:rsidRDefault="00F81C28">
      <w:pPr>
        <w:spacing w:before="1" w:line="280" w:lineRule="exact"/>
        <w:rPr>
          <w:sz w:val="28"/>
          <w:szCs w:val="28"/>
        </w:rPr>
      </w:pPr>
    </w:p>
    <w:p w:rsidR="00F81C28" w:rsidRDefault="008E4BD0">
      <w:pPr>
        <w:ind w:left="340" w:right="6885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        </w:t>
      </w:r>
      <w:r>
        <w:rPr>
          <w:spacing w:val="17"/>
          <w:w w:val="7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Router TT</w:t>
      </w:r>
      <w:r>
        <w:rPr>
          <w:b/>
          <w:i/>
          <w:spacing w:val="1"/>
          <w:sz w:val="24"/>
          <w:szCs w:val="24"/>
        </w:rPr>
        <w:t>G</w:t>
      </w:r>
      <w:r>
        <w:rPr>
          <w:b/>
          <w:i/>
          <w:sz w:val="24"/>
          <w:szCs w:val="24"/>
        </w:rPr>
        <w:t xml:space="preserve">2 : </w:t>
      </w:r>
      <w:r>
        <w:rPr>
          <w:sz w:val="24"/>
          <w:szCs w:val="24"/>
        </w:rPr>
        <w:t>Router&gt;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Router#con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Router&lt;con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ig&gt;#host</w:t>
      </w:r>
      <w:r>
        <w:rPr>
          <w:spacing w:val="-1"/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TG2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TTG2&lt;con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ig&gt;#int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/0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TTG2&lt;con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&gt;#ip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192.16</w:t>
      </w:r>
      <w:r>
        <w:rPr>
          <w:spacing w:val="-1"/>
          <w:sz w:val="24"/>
          <w:szCs w:val="24"/>
        </w:rPr>
        <w:t>8</w:t>
      </w:r>
      <w:r>
        <w:rPr>
          <w:sz w:val="24"/>
          <w:szCs w:val="24"/>
        </w:rPr>
        <w:t>.1.1 255.255.255.0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TTG2&lt;con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&gt;#no s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utdown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TTG2&lt;con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&gt;#clock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64000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TTG2&lt;con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&gt;#ex</w:t>
      </w:r>
      <w:r>
        <w:rPr>
          <w:spacing w:val="-1"/>
          <w:sz w:val="24"/>
          <w:szCs w:val="24"/>
        </w:rPr>
        <w:t>it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TTG2&lt;con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ig&gt;#</w:t>
      </w:r>
    </w:p>
    <w:p w:rsidR="00F81C28" w:rsidRDefault="00F81C28">
      <w:pPr>
        <w:spacing w:line="280" w:lineRule="exact"/>
        <w:rPr>
          <w:sz w:val="28"/>
          <w:szCs w:val="28"/>
        </w:rPr>
      </w:pPr>
    </w:p>
    <w:p w:rsidR="00F81C28" w:rsidRDefault="008E4BD0">
      <w:pPr>
        <w:ind w:left="340" w:right="6885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        </w:t>
      </w:r>
      <w:r>
        <w:rPr>
          <w:spacing w:val="17"/>
          <w:w w:val="7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Router TT</w:t>
      </w:r>
      <w:r>
        <w:rPr>
          <w:b/>
          <w:i/>
          <w:spacing w:val="1"/>
          <w:sz w:val="24"/>
          <w:szCs w:val="24"/>
        </w:rPr>
        <w:t>G</w:t>
      </w:r>
      <w:r>
        <w:rPr>
          <w:b/>
          <w:i/>
          <w:sz w:val="24"/>
          <w:szCs w:val="24"/>
        </w:rPr>
        <w:t xml:space="preserve">3 : </w:t>
      </w:r>
      <w:r>
        <w:rPr>
          <w:sz w:val="24"/>
          <w:szCs w:val="24"/>
        </w:rPr>
        <w:t>Router&gt;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Router#con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Router&lt;con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ig&gt;#host</w:t>
      </w:r>
      <w:r>
        <w:rPr>
          <w:spacing w:val="-1"/>
          <w:sz w:val="24"/>
          <w:szCs w:val="24"/>
        </w:rPr>
        <w:t>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TG2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TTG2&lt;con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ig&gt;#int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/0</w:t>
      </w:r>
    </w:p>
    <w:p w:rsidR="00F81C28" w:rsidRDefault="008E4BD0">
      <w:pPr>
        <w:spacing w:line="260" w:lineRule="exact"/>
        <w:ind w:left="340"/>
        <w:rPr>
          <w:sz w:val="24"/>
          <w:szCs w:val="24"/>
        </w:rPr>
      </w:pPr>
      <w:r>
        <w:rPr>
          <w:sz w:val="24"/>
          <w:szCs w:val="24"/>
        </w:rPr>
        <w:t>TTG2&lt;con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&gt;#ip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192.16</w:t>
      </w:r>
      <w:r>
        <w:rPr>
          <w:spacing w:val="-1"/>
          <w:sz w:val="24"/>
          <w:szCs w:val="24"/>
        </w:rPr>
        <w:t>8</w:t>
      </w:r>
      <w:r>
        <w:rPr>
          <w:sz w:val="24"/>
          <w:szCs w:val="24"/>
        </w:rPr>
        <w:t>.2.1 255.255.255.0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&gt;#no s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utdown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&gt;#clock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64000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&gt;#ex</w:t>
      </w:r>
      <w:r>
        <w:rPr>
          <w:spacing w:val="-1"/>
          <w:sz w:val="24"/>
          <w:szCs w:val="24"/>
        </w:rPr>
        <w:t>it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TTG1&lt;con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ig&gt;#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340" w:right="78"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Lưu ý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29"/>
          <w:sz w:val="24"/>
          <w:szCs w:val="24"/>
        </w:rPr>
        <w:t xml:space="preserve"> </w:t>
      </w:r>
      <w:r>
        <w:rPr>
          <w:i/>
          <w:sz w:val="24"/>
          <w:szCs w:val="24"/>
        </w:rPr>
        <w:t>Vì</w:t>
      </w:r>
      <w:r>
        <w:rPr>
          <w:i/>
          <w:spacing w:val="9"/>
          <w:sz w:val="24"/>
          <w:szCs w:val="24"/>
        </w:rPr>
        <w:t xml:space="preserve"> </w:t>
      </w:r>
      <w:r>
        <w:rPr>
          <w:i/>
          <w:sz w:val="24"/>
          <w:szCs w:val="24"/>
        </w:rPr>
        <w:t>CDP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là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1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giao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thức</w:t>
      </w:r>
      <w:r>
        <w:rPr>
          <w:i/>
          <w:spacing w:val="9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ê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g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của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Cisco</w:t>
      </w:r>
      <w:r>
        <w:rPr>
          <w:i/>
          <w:spacing w:val="7"/>
          <w:sz w:val="24"/>
          <w:szCs w:val="24"/>
        </w:rPr>
        <w:t xml:space="preserve"> </w:t>
      </w:r>
      <w:r>
        <w:rPr>
          <w:i/>
          <w:sz w:val="24"/>
          <w:szCs w:val="24"/>
        </w:rPr>
        <w:t>nên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nó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đươc</w:t>
      </w:r>
      <w:r>
        <w:rPr>
          <w:i/>
          <w:spacing w:val="7"/>
          <w:sz w:val="24"/>
          <w:szCs w:val="24"/>
        </w:rPr>
        <w:t xml:space="preserve"> </w:t>
      </w:r>
      <w:r>
        <w:rPr>
          <w:i/>
          <w:sz w:val="24"/>
          <w:szCs w:val="24"/>
        </w:rPr>
        <w:t>mặc</w:t>
      </w:r>
      <w:r>
        <w:rPr>
          <w:i/>
          <w:spacing w:val="9"/>
          <w:sz w:val="24"/>
          <w:szCs w:val="24"/>
        </w:rPr>
        <w:t xml:space="preserve"> </w:t>
      </w:r>
      <w:r>
        <w:rPr>
          <w:i/>
          <w:sz w:val="24"/>
          <w:szCs w:val="24"/>
        </w:rPr>
        <w:t>định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hởi</w:t>
      </w:r>
      <w:r>
        <w:rPr>
          <w:i/>
          <w:spacing w:val="9"/>
          <w:sz w:val="24"/>
          <w:szCs w:val="24"/>
        </w:rPr>
        <w:t xml:space="preserve"> </w:t>
      </w:r>
      <w:r>
        <w:rPr>
          <w:i/>
          <w:sz w:val="24"/>
          <w:szCs w:val="24"/>
        </w:rPr>
        <w:t>động,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ì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vậy</w:t>
      </w:r>
      <w:r>
        <w:rPr>
          <w:i/>
          <w:spacing w:val="9"/>
          <w:sz w:val="24"/>
          <w:szCs w:val="24"/>
        </w:rPr>
        <w:t xml:space="preserve"> </w:t>
      </w:r>
      <w:r>
        <w:rPr>
          <w:i/>
          <w:sz w:val="24"/>
          <w:szCs w:val="24"/>
        </w:rPr>
        <w:t>khi ta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dùng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ệnh</w:t>
      </w:r>
      <w:r>
        <w:rPr>
          <w:i/>
          <w:spacing w:val="1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Show</w:t>
      </w:r>
      <w:r>
        <w:rPr>
          <w:b/>
          <w:i/>
          <w:spacing w:val="1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run</w:t>
      </w:r>
      <w:r>
        <w:rPr>
          <w:i/>
          <w:spacing w:val="1"/>
          <w:sz w:val="24"/>
          <w:szCs w:val="24"/>
        </w:rPr>
        <w:t>,</w:t>
      </w:r>
      <w:r>
        <w:rPr>
          <w:i/>
          <w:sz w:val="24"/>
          <w:szCs w:val="24"/>
        </w:rPr>
        <w:t>những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thô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g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tin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về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o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thức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này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ẽ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không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đư</w:t>
      </w:r>
      <w:r>
        <w:rPr>
          <w:i/>
          <w:spacing w:val="-1"/>
          <w:sz w:val="24"/>
          <w:szCs w:val="24"/>
        </w:rPr>
        <w:t>ợ</w:t>
      </w:r>
      <w:r>
        <w:rPr>
          <w:i/>
          <w:sz w:val="24"/>
          <w:szCs w:val="24"/>
        </w:rPr>
        <w:t>c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hiển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thị.G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ao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thức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này có thể hoạt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động trên cả</w:t>
      </w:r>
      <w:r>
        <w:rPr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Router </w:t>
      </w:r>
      <w:r>
        <w:rPr>
          <w:i/>
          <w:sz w:val="24"/>
          <w:szCs w:val="24"/>
        </w:rPr>
        <w:t xml:space="preserve">và </w:t>
      </w:r>
      <w:r>
        <w:rPr>
          <w:b/>
          <w:i/>
          <w:sz w:val="24"/>
          <w:szCs w:val="24"/>
        </w:rPr>
        <w:t>Switch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69" w:right="5999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V.      </w:t>
      </w:r>
      <w:r>
        <w:rPr>
          <w:b/>
          <w:sz w:val="24"/>
          <w:szCs w:val="24"/>
          <w:u w:val="thick" w:color="000000"/>
        </w:rPr>
        <w:t>Các lệnh t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ong giao thức CDP</w:t>
      </w:r>
    </w:p>
    <w:p w:rsidR="00F81C28" w:rsidRDefault="008E4BD0">
      <w:pPr>
        <w:spacing w:before="19" w:line="260" w:lineRule="exact"/>
        <w:ind w:left="340" w:right="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        </w:t>
      </w:r>
      <w:r>
        <w:rPr>
          <w:spacing w:val="17"/>
          <w:w w:val="76"/>
          <w:sz w:val="24"/>
          <w:szCs w:val="24"/>
        </w:rPr>
        <w:t xml:space="preserve"> </w:t>
      </w:r>
      <w:r>
        <w:rPr>
          <w:sz w:val="24"/>
          <w:szCs w:val="24"/>
        </w:rPr>
        <w:t>Lệnh</w:t>
      </w:r>
      <w:r>
        <w:rPr>
          <w:spacing w:val="25"/>
          <w:sz w:val="24"/>
          <w:szCs w:val="24"/>
        </w:rPr>
        <w:t xml:space="preserve"> </w:t>
      </w:r>
      <w:r>
        <w:rPr>
          <w:b/>
          <w:sz w:val="24"/>
          <w:szCs w:val="24"/>
        </w:rPr>
        <w:t>Sh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24"/>
          <w:sz w:val="24"/>
          <w:szCs w:val="24"/>
        </w:rPr>
        <w:t xml:space="preserve"> </w:t>
      </w:r>
      <w:r>
        <w:rPr>
          <w:b/>
          <w:sz w:val="24"/>
          <w:szCs w:val="24"/>
        </w:rPr>
        <w:t>CDP</w:t>
      </w:r>
      <w:r>
        <w:rPr>
          <w:b/>
          <w:spacing w:val="25"/>
          <w:sz w:val="24"/>
          <w:szCs w:val="24"/>
        </w:rPr>
        <w:t xml:space="preserve"> </w:t>
      </w:r>
      <w:r>
        <w:rPr>
          <w:b/>
          <w:sz w:val="24"/>
          <w:szCs w:val="24"/>
        </w:rPr>
        <w:t>neig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bors</w:t>
      </w:r>
      <w:r>
        <w:rPr>
          <w:b/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ùng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xem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ô</w:t>
      </w:r>
      <w:r>
        <w:rPr>
          <w:sz w:val="24"/>
          <w:szCs w:val="24"/>
        </w:rPr>
        <w:t>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tin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iết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ung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quanh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ược liên k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rực tiế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(lệnh n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y sử dụng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ong </w:t>
      </w:r>
      <w:r>
        <w:rPr>
          <w:b/>
          <w:sz w:val="24"/>
          <w:szCs w:val="24"/>
        </w:rPr>
        <w:t>mode Priv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leged</w:t>
      </w:r>
      <w:r>
        <w:rPr>
          <w:sz w:val="24"/>
          <w:szCs w:val="24"/>
        </w:rPr>
        <w:t>)</w:t>
      </w:r>
    </w:p>
    <w:p w:rsidR="00F81C28" w:rsidRDefault="008E4BD0">
      <w:pPr>
        <w:spacing w:line="260" w:lineRule="exact"/>
        <w:ind w:left="340"/>
        <w:rPr>
          <w:sz w:val="24"/>
          <w:szCs w:val="24"/>
        </w:rPr>
      </w:pPr>
      <w:r>
        <w:rPr>
          <w:sz w:val="24"/>
          <w:szCs w:val="24"/>
        </w:rPr>
        <w:t>TTG1#show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cdp neigh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ors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Capabil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ty Codes: R - Router, T -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 Bridge, B - Source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 Bridge</w:t>
      </w:r>
    </w:p>
    <w:p w:rsidR="00F81C28" w:rsidRDefault="008E4BD0">
      <w:pPr>
        <w:ind w:left="1420"/>
        <w:rPr>
          <w:sz w:val="24"/>
          <w:szCs w:val="24"/>
        </w:rPr>
      </w:pPr>
      <w:r>
        <w:rPr>
          <w:sz w:val="24"/>
          <w:szCs w:val="24"/>
        </w:rPr>
        <w:t>S - Switch, H - Host, I -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GMP, r - Repeat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F81C28" w:rsidRDefault="008E4BD0">
      <w:pPr>
        <w:ind w:left="340"/>
        <w:rPr>
          <w:sz w:val="24"/>
          <w:szCs w:val="24"/>
        </w:rPr>
        <w:sectPr w:rsidR="00F81C28">
          <w:pgSz w:w="12240" w:h="15840"/>
          <w:pgMar w:top="1500" w:right="1320" w:bottom="280" w:left="1100" w:header="720" w:footer="589" w:gutter="0"/>
          <w:cols w:space="720"/>
        </w:sectPr>
      </w:pPr>
      <w:r>
        <w:rPr>
          <w:sz w:val="24"/>
          <w:szCs w:val="24"/>
        </w:rPr>
        <w:t xml:space="preserve">Device ID  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Local 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ce     Hold</w:t>
      </w:r>
      <w:r>
        <w:rPr>
          <w:spacing w:val="-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Capability 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Port ID</w:t>
      </w:r>
    </w:p>
    <w:p w:rsidR="00F81C28" w:rsidRDefault="00F81C28">
      <w:pPr>
        <w:spacing w:before="6" w:line="180" w:lineRule="exact"/>
        <w:rPr>
          <w:sz w:val="19"/>
          <w:szCs w:val="1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744"/>
        <w:gridCol w:w="1140"/>
        <w:gridCol w:w="940"/>
        <w:gridCol w:w="1020"/>
        <w:gridCol w:w="1095"/>
      </w:tblGrid>
      <w:tr w:rsidR="00F81C28">
        <w:trPr>
          <w:trHeight w:hRule="exact" w:val="358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TTG3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69"/>
              <w:ind w:left="5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0/0</w:t>
            </w:r>
            <w:r>
              <w:rPr>
                <w:spacing w:val="-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69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69"/>
              <w:ind w:left="382" w:right="3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69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69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0/0/1</w:t>
            </w:r>
          </w:p>
        </w:tc>
      </w:tr>
      <w:tr w:rsidR="00F81C28">
        <w:trPr>
          <w:trHeight w:hRule="exact" w:val="358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TTG2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5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0/0</w:t>
            </w:r>
            <w:r>
              <w:rPr>
                <w:spacing w:val="-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82" w:right="3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0/0/0</w:t>
            </w:r>
          </w:p>
        </w:tc>
      </w:tr>
    </w:tbl>
    <w:p w:rsidR="00F81C28" w:rsidRDefault="00F81C28">
      <w:pPr>
        <w:spacing w:before="6" w:line="160" w:lineRule="exact"/>
        <w:rPr>
          <w:sz w:val="16"/>
          <w:szCs w:val="16"/>
        </w:rPr>
      </w:pPr>
    </w:p>
    <w:p w:rsidR="00F81C28" w:rsidRDefault="008E4BD0">
      <w:pPr>
        <w:tabs>
          <w:tab w:val="left" w:pos="860"/>
        </w:tabs>
        <w:spacing w:before="36" w:line="260" w:lineRule="exact"/>
        <w:ind w:left="160" w:right="59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sz w:val="24"/>
          <w:szCs w:val="24"/>
        </w:rPr>
        <w:tab/>
        <w:t>Lệnh</w:t>
      </w:r>
      <w:r>
        <w:rPr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Sh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CDP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>neighbors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>detail</w:t>
      </w:r>
      <w:r>
        <w:rPr>
          <w:b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dùng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xem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chi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tiết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ông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ết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iên kết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rực tiếp.</w:t>
      </w:r>
    </w:p>
    <w:p w:rsidR="00F81C28" w:rsidRDefault="008E4BD0">
      <w:pPr>
        <w:spacing w:line="260" w:lineRule="exact"/>
        <w:ind w:left="160"/>
        <w:rPr>
          <w:sz w:val="24"/>
          <w:szCs w:val="24"/>
        </w:rPr>
      </w:pPr>
      <w:r>
        <w:rPr>
          <w:sz w:val="24"/>
          <w:szCs w:val="24"/>
        </w:rPr>
        <w:t>TTG1#show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cdp neigh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ors det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</w:p>
    <w:p w:rsidR="00F81C28" w:rsidRDefault="008E4BD0">
      <w:pPr>
        <w:spacing w:line="260" w:lineRule="exact"/>
        <w:ind w:left="160"/>
        <w:rPr>
          <w:sz w:val="24"/>
          <w:szCs w:val="24"/>
        </w:rPr>
      </w:pPr>
      <w:r>
        <w:rPr>
          <w:sz w:val="24"/>
          <w:szCs w:val="24"/>
        </w:rPr>
        <w:t>Device ID: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TTG3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thiết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bị l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 xml:space="preserve">ên kết </w:t>
      </w:r>
      <w:r>
        <w:rPr>
          <w:b/>
          <w:i/>
          <w:spacing w:val="-1"/>
          <w:sz w:val="24"/>
          <w:szCs w:val="24"/>
        </w:rPr>
        <w:t>tr</w:t>
      </w:r>
      <w:r>
        <w:rPr>
          <w:b/>
          <w:i/>
          <w:sz w:val="24"/>
          <w:szCs w:val="24"/>
        </w:rPr>
        <w:t>ực t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 xml:space="preserve">ếp là 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TG3)</w:t>
      </w: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Entry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s(es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:  IP 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dress: 192.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68.2.1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 xml:space="preserve">địa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hỉ cổng liên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kết tr</w:t>
      </w:r>
      <w:r>
        <w:rPr>
          <w:b/>
          <w:i/>
          <w:spacing w:val="-1"/>
          <w:sz w:val="24"/>
          <w:szCs w:val="24"/>
        </w:rPr>
        <w:t>ự</w:t>
      </w:r>
      <w:r>
        <w:rPr>
          <w:b/>
          <w:i/>
          <w:sz w:val="24"/>
          <w:szCs w:val="24"/>
        </w:rPr>
        <w:t xml:space="preserve">c 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ế</w:t>
      </w:r>
      <w:r>
        <w:rPr>
          <w:b/>
          <w:i/>
          <w:sz w:val="24"/>
          <w:szCs w:val="24"/>
        </w:rPr>
        <w:t>p)</w:t>
      </w: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Plat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: cisco 2523,  Capabi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ies: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Router </w:t>
      </w:r>
      <w:r>
        <w:rPr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loại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thi</w:t>
      </w:r>
      <w:r>
        <w:rPr>
          <w:b/>
          <w:i/>
          <w:spacing w:val="-1"/>
          <w:sz w:val="24"/>
          <w:szCs w:val="24"/>
        </w:rPr>
        <w:t>ế</w:t>
      </w:r>
      <w:r>
        <w:rPr>
          <w:b/>
          <w:i/>
          <w:sz w:val="24"/>
          <w:szCs w:val="24"/>
        </w:rPr>
        <w:t>t bị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liên k</w:t>
      </w:r>
      <w:r>
        <w:rPr>
          <w:b/>
          <w:i/>
          <w:spacing w:val="-1"/>
          <w:sz w:val="24"/>
          <w:szCs w:val="24"/>
        </w:rPr>
        <w:t>ế</w:t>
      </w:r>
      <w:r>
        <w:rPr>
          <w:b/>
          <w:i/>
          <w:sz w:val="24"/>
          <w:szCs w:val="24"/>
        </w:rPr>
        <w:t>t: C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sco Router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2523)</w:t>
      </w: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e: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l0/0/1, 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ort ID (o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oing 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):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/1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 xml:space="preserve">ên   </w:t>
      </w:r>
      <w:r>
        <w:rPr>
          <w:b/>
          <w:i/>
          <w:spacing w:val="20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kết   </w:t>
      </w:r>
      <w:r>
        <w:rPr>
          <w:b/>
          <w:i/>
          <w:spacing w:val="20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trực   </w:t>
      </w:r>
      <w:r>
        <w:rPr>
          <w:b/>
          <w:i/>
          <w:spacing w:val="2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ti</w:t>
      </w:r>
      <w:r>
        <w:rPr>
          <w:b/>
          <w:i/>
          <w:spacing w:val="-1"/>
          <w:sz w:val="24"/>
          <w:szCs w:val="24"/>
        </w:rPr>
        <w:t>ế</w:t>
      </w:r>
      <w:r>
        <w:rPr>
          <w:b/>
          <w:i/>
          <w:sz w:val="24"/>
          <w:szCs w:val="24"/>
        </w:rPr>
        <w:t xml:space="preserve">p   </w:t>
      </w:r>
      <w:r>
        <w:rPr>
          <w:b/>
          <w:i/>
          <w:spacing w:val="20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qua   </w:t>
      </w:r>
      <w:r>
        <w:rPr>
          <w:b/>
          <w:i/>
          <w:spacing w:val="20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ổng</w:t>
      </w:r>
    </w:p>
    <w:p w:rsidR="00F81C28" w:rsidRDefault="008E4BD0">
      <w:pPr>
        <w:spacing w:before="3"/>
        <w:ind w:left="160" w:right="7598"/>
        <w:rPr>
          <w:sz w:val="24"/>
          <w:szCs w:val="24"/>
        </w:rPr>
      </w:pPr>
      <w:r>
        <w:rPr>
          <w:b/>
          <w:i/>
          <w:sz w:val="24"/>
          <w:szCs w:val="24"/>
        </w:rPr>
        <w:t>Serial0/</w:t>
      </w:r>
      <w:r>
        <w:rPr>
          <w:b/>
          <w:i/>
          <w:spacing w:val="-1"/>
          <w:sz w:val="24"/>
          <w:szCs w:val="24"/>
        </w:rPr>
        <w:t>0</w:t>
      </w:r>
      <w:r>
        <w:rPr>
          <w:b/>
          <w:i/>
          <w:sz w:val="24"/>
          <w:szCs w:val="24"/>
        </w:rPr>
        <w:t xml:space="preserve">/1) </w:t>
      </w:r>
      <w:r>
        <w:rPr>
          <w:sz w:val="24"/>
          <w:szCs w:val="24"/>
        </w:rPr>
        <w:t>Holdti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: 124 sec Version :</w:t>
      </w: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Cisco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etwork Ope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ating Sys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</w:t>
      </w:r>
    </w:p>
    <w:p w:rsidR="00F81C28" w:rsidRDefault="008E4BD0">
      <w:pPr>
        <w:ind w:left="160" w:right="1032"/>
        <w:rPr>
          <w:sz w:val="24"/>
          <w:szCs w:val="24"/>
        </w:rPr>
      </w:pPr>
      <w:r>
        <w:rPr>
          <w:sz w:val="24"/>
          <w:szCs w:val="24"/>
        </w:rPr>
        <w:t>IOS (t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) 2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00 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 (C2500-I-L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 Version 1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 xml:space="preserve">.1(26), RELEASE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FT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 (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1) Copyright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) 1986-2004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 cisco S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s, Inc.</w:t>
      </w: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piled Sat 16-Oc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-04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02:44 by </w:t>
      </w:r>
      <w:r>
        <w:rPr>
          <w:spacing w:val="-1"/>
          <w:sz w:val="24"/>
          <w:szCs w:val="24"/>
        </w:rPr>
        <w:t>cm</w:t>
      </w:r>
      <w:r>
        <w:rPr>
          <w:sz w:val="24"/>
          <w:szCs w:val="24"/>
        </w:rPr>
        <w:t>ong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 xml:space="preserve">Thông tin về hệ điều </w:t>
      </w:r>
      <w:r>
        <w:rPr>
          <w:b/>
          <w:i/>
          <w:spacing w:val="-1"/>
          <w:sz w:val="24"/>
          <w:szCs w:val="24"/>
        </w:rPr>
        <w:t>h</w:t>
      </w:r>
      <w:r>
        <w:rPr>
          <w:b/>
          <w:i/>
          <w:sz w:val="24"/>
          <w:szCs w:val="24"/>
        </w:rPr>
        <w:t>ành của thiết bị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liên k</w:t>
      </w:r>
      <w:r>
        <w:rPr>
          <w:b/>
          <w:i/>
          <w:spacing w:val="-1"/>
          <w:sz w:val="24"/>
          <w:szCs w:val="24"/>
        </w:rPr>
        <w:t>ết)</w:t>
      </w: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adver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ise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ver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ion: 2</w:t>
      </w: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Device ID: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TTG2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thiết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bị l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 xml:space="preserve">ên kết </w:t>
      </w:r>
      <w:r>
        <w:rPr>
          <w:b/>
          <w:i/>
          <w:spacing w:val="-1"/>
          <w:sz w:val="24"/>
          <w:szCs w:val="24"/>
        </w:rPr>
        <w:t>tr</w:t>
      </w:r>
      <w:r>
        <w:rPr>
          <w:b/>
          <w:i/>
          <w:sz w:val="24"/>
          <w:szCs w:val="24"/>
        </w:rPr>
        <w:t>ực t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 xml:space="preserve">ếp là 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TG2)</w:t>
      </w: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Entry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s(es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:  IP 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dress: 192.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68.1.1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 xml:space="preserve">địa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hỉ cổng liên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kết)</w:t>
      </w:r>
    </w:p>
    <w:p w:rsidR="00F81C28" w:rsidRDefault="008E4BD0">
      <w:pPr>
        <w:ind w:left="160" w:right="733"/>
        <w:rPr>
          <w:sz w:val="24"/>
          <w:szCs w:val="24"/>
        </w:rPr>
      </w:pPr>
      <w:r>
        <w:rPr>
          <w:sz w:val="24"/>
          <w:szCs w:val="24"/>
        </w:rPr>
        <w:t>Plat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: cisco 2500,  Capabi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ies: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b/>
          <w:spacing w:val="-1"/>
          <w:sz w:val="24"/>
          <w:szCs w:val="24"/>
        </w:rPr>
        <w:t>(</w:t>
      </w:r>
      <w:r>
        <w:rPr>
          <w:b/>
          <w:i/>
          <w:sz w:val="24"/>
          <w:szCs w:val="24"/>
        </w:rPr>
        <w:t>loại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thiết </w:t>
      </w:r>
      <w:r>
        <w:rPr>
          <w:b/>
          <w:i/>
          <w:spacing w:val="-1"/>
          <w:sz w:val="24"/>
          <w:szCs w:val="24"/>
        </w:rPr>
        <w:t>b</w:t>
      </w:r>
      <w:r>
        <w:rPr>
          <w:b/>
          <w:i/>
          <w:sz w:val="24"/>
          <w:szCs w:val="24"/>
        </w:rPr>
        <w:t xml:space="preserve">ị </w:t>
      </w:r>
      <w:r>
        <w:rPr>
          <w:b/>
          <w:i/>
          <w:spacing w:val="-1"/>
          <w:sz w:val="24"/>
          <w:szCs w:val="24"/>
        </w:rPr>
        <w:t>l</w:t>
      </w:r>
      <w:r>
        <w:rPr>
          <w:b/>
          <w:i/>
          <w:sz w:val="24"/>
          <w:szCs w:val="24"/>
        </w:rPr>
        <w:t>iên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kết là Ci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co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Router 2500) </w:t>
      </w: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e: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l0/0/0, 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ort ID (o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oing 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):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 xml:space="preserve">/0 </w:t>
      </w:r>
      <w:r>
        <w:rPr>
          <w:b/>
          <w:sz w:val="24"/>
          <w:szCs w:val="24"/>
        </w:rPr>
        <w:t>(</w:t>
      </w:r>
      <w:r>
        <w:rPr>
          <w:b/>
          <w:i/>
          <w:spacing w:val="-1"/>
          <w:sz w:val="24"/>
          <w:szCs w:val="24"/>
        </w:rPr>
        <w:t>li</w:t>
      </w:r>
      <w:r>
        <w:rPr>
          <w:b/>
          <w:i/>
          <w:sz w:val="24"/>
          <w:szCs w:val="24"/>
        </w:rPr>
        <w:t xml:space="preserve">ên kết qua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ổng Serial0</w:t>
      </w:r>
      <w:r>
        <w:rPr>
          <w:b/>
          <w:i/>
          <w:spacing w:val="-1"/>
          <w:sz w:val="24"/>
          <w:szCs w:val="24"/>
        </w:rPr>
        <w:t>/</w:t>
      </w:r>
      <w:r>
        <w:rPr>
          <w:b/>
          <w:i/>
          <w:sz w:val="24"/>
          <w:szCs w:val="24"/>
        </w:rPr>
        <w:t xml:space="preserve">0/0) </w:t>
      </w:r>
      <w:r>
        <w:rPr>
          <w:sz w:val="24"/>
          <w:szCs w:val="24"/>
        </w:rPr>
        <w:t>Holdti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: 168 sec 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thời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gian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2"/>
          <w:sz w:val="24"/>
          <w:szCs w:val="24"/>
        </w:rPr>
        <w:t>i</w:t>
      </w:r>
      <w:r>
        <w:rPr>
          <w:b/>
          <w:i/>
          <w:sz w:val="24"/>
          <w:szCs w:val="24"/>
        </w:rPr>
        <w:t>ữ gói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tin là 168 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ec)</w:t>
      </w: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Version :</w:t>
      </w:r>
    </w:p>
    <w:p w:rsidR="00F81C28" w:rsidRDefault="008E4BD0">
      <w:pPr>
        <w:ind w:left="160"/>
        <w:rPr>
          <w:sz w:val="24"/>
          <w:szCs w:val="24"/>
        </w:rPr>
      </w:pPr>
      <w:r>
        <w:rPr>
          <w:sz w:val="24"/>
          <w:szCs w:val="24"/>
        </w:rPr>
        <w:t>Cisco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etwork Ope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ating Sys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</w:t>
      </w:r>
    </w:p>
    <w:p w:rsidR="00F81C28" w:rsidRDefault="008E4BD0">
      <w:pPr>
        <w:ind w:left="160" w:right="1032"/>
        <w:rPr>
          <w:sz w:val="24"/>
          <w:szCs w:val="24"/>
        </w:rPr>
      </w:pPr>
      <w:r>
        <w:rPr>
          <w:sz w:val="24"/>
          <w:szCs w:val="24"/>
        </w:rPr>
        <w:t>IOS (t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) 2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00 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 (C2500-I-L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 Version 1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 xml:space="preserve">.1(26), RELEASE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FT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 (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1) Copyright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) 1986-2004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 cisco S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s, Inc.</w:t>
      </w:r>
    </w:p>
    <w:p w:rsidR="00F81C28" w:rsidRDefault="008E4BD0">
      <w:pPr>
        <w:ind w:left="160" w:right="1138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piled Sat 16-Oc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-04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02:44 by </w:t>
      </w:r>
      <w:r>
        <w:rPr>
          <w:spacing w:val="-1"/>
          <w:sz w:val="24"/>
          <w:szCs w:val="24"/>
        </w:rPr>
        <w:t>cm</w:t>
      </w:r>
      <w:r>
        <w:rPr>
          <w:sz w:val="24"/>
          <w:szCs w:val="24"/>
        </w:rPr>
        <w:t>ong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Thô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 tin chi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ti</w:t>
      </w:r>
      <w:r>
        <w:rPr>
          <w:b/>
          <w:i/>
          <w:spacing w:val="-1"/>
          <w:sz w:val="24"/>
          <w:szCs w:val="24"/>
        </w:rPr>
        <w:t>ế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về phiên b</w:t>
      </w:r>
      <w:r>
        <w:rPr>
          <w:b/>
          <w:i/>
          <w:spacing w:val="-1"/>
          <w:sz w:val="24"/>
          <w:szCs w:val="24"/>
        </w:rPr>
        <w:t>ả</w:t>
      </w:r>
      <w:r>
        <w:rPr>
          <w:b/>
          <w:i/>
          <w:sz w:val="24"/>
          <w:szCs w:val="24"/>
        </w:rPr>
        <w:t xml:space="preserve">n và </w:t>
      </w:r>
      <w:r>
        <w:rPr>
          <w:b/>
          <w:i/>
          <w:spacing w:val="48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hệ điều hành của thiết </w:t>
      </w:r>
      <w:r>
        <w:rPr>
          <w:b/>
          <w:i/>
          <w:spacing w:val="-1"/>
          <w:sz w:val="24"/>
          <w:szCs w:val="24"/>
        </w:rPr>
        <w:t>b</w:t>
      </w:r>
      <w:r>
        <w:rPr>
          <w:b/>
          <w:i/>
          <w:sz w:val="24"/>
          <w:szCs w:val="24"/>
        </w:rPr>
        <w:t>ị)</w:t>
      </w:r>
    </w:p>
    <w:p w:rsidR="00F81C28" w:rsidRDefault="008E4BD0">
      <w:pPr>
        <w:spacing w:line="260" w:lineRule="exact"/>
        <w:ind w:left="160"/>
        <w:rPr>
          <w:sz w:val="24"/>
          <w:szCs w:val="24"/>
        </w:rPr>
      </w:pPr>
      <w:r>
        <w:rPr>
          <w:sz w:val="24"/>
          <w:szCs w:val="24"/>
        </w:rPr>
        <w:t>adver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ise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ver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ion: 2</w:t>
      </w:r>
    </w:p>
    <w:p w:rsidR="00F81C28" w:rsidRDefault="00F81C28">
      <w:pPr>
        <w:spacing w:before="19" w:line="280" w:lineRule="exact"/>
        <w:rPr>
          <w:sz w:val="28"/>
          <w:szCs w:val="28"/>
        </w:rPr>
      </w:pPr>
    </w:p>
    <w:p w:rsidR="00F81C28" w:rsidRDefault="008E4BD0">
      <w:pPr>
        <w:spacing w:line="260" w:lineRule="exact"/>
        <w:ind w:left="160" w:right="2483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        </w:t>
      </w:r>
      <w:r>
        <w:rPr>
          <w:spacing w:val="17"/>
          <w:w w:val="76"/>
          <w:sz w:val="24"/>
          <w:szCs w:val="24"/>
        </w:rPr>
        <w:t xml:space="preserve"> </w:t>
      </w:r>
      <w:r>
        <w:rPr>
          <w:sz w:val="24"/>
          <w:szCs w:val="24"/>
        </w:rPr>
        <w:t xml:space="preserve">Lệnh </w:t>
      </w:r>
      <w:r>
        <w:rPr>
          <w:b/>
          <w:sz w:val="24"/>
          <w:szCs w:val="24"/>
        </w:rPr>
        <w:t>Sh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 xml:space="preserve">w CDP </w:t>
      </w:r>
      <w:r>
        <w:rPr>
          <w:sz w:val="24"/>
          <w:szCs w:val="24"/>
        </w:rPr>
        <w:t xml:space="preserve">: hiển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hị thông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CDP về ti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er và hol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e. TTG1#show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cdp</w:t>
      </w:r>
    </w:p>
    <w:p w:rsidR="00F81C28" w:rsidRDefault="008E4BD0">
      <w:pPr>
        <w:spacing w:line="260" w:lineRule="exact"/>
        <w:ind w:left="160"/>
        <w:rPr>
          <w:sz w:val="24"/>
          <w:szCs w:val="24"/>
        </w:rPr>
      </w:pPr>
      <w:r>
        <w:rPr>
          <w:sz w:val="24"/>
          <w:szCs w:val="24"/>
        </w:rPr>
        <w:t>Global CDP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ation:</w:t>
      </w:r>
    </w:p>
    <w:p w:rsidR="00F81C28" w:rsidRDefault="008E4BD0">
      <w:pPr>
        <w:ind w:left="640" w:right="1138"/>
        <w:rPr>
          <w:sz w:val="24"/>
          <w:szCs w:val="24"/>
        </w:rPr>
      </w:pPr>
      <w:r>
        <w:rPr>
          <w:sz w:val="24"/>
          <w:szCs w:val="24"/>
        </w:rPr>
        <w:t>Sending CDP pac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ets 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ry 60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seconds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-1"/>
          <w:sz w:val="24"/>
          <w:szCs w:val="24"/>
        </w:rPr>
        <w:t>ó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cdp được gửi mổi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60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cond) </w:t>
      </w:r>
      <w:r>
        <w:rPr>
          <w:sz w:val="24"/>
          <w:szCs w:val="24"/>
        </w:rPr>
        <w:t>Sending a hold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value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180 seconds    </w:t>
      </w:r>
      <w:r>
        <w:rPr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thời gian g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ữ gói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pacing w:val="2"/>
          <w:sz w:val="24"/>
          <w:szCs w:val="24"/>
        </w:rPr>
        <w:t>t</w:t>
      </w:r>
      <w:r>
        <w:rPr>
          <w:b/>
          <w:i/>
          <w:sz w:val="24"/>
          <w:szCs w:val="24"/>
        </w:rPr>
        <w:t>in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là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180 second) </w:t>
      </w:r>
      <w:r>
        <w:rPr>
          <w:sz w:val="24"/>
          <w:szCs w:val="24"/>
        </w:rPr>
        <w:t>Sending CDPv2 a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ver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ise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is  ena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led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6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        </w:t>
      </w:r>
      <w:r>
        <w:rPr>
          <w:spacing w:val="17"/>
          <w:w w:val="76"/>
          <w:sz w:val="24"/>
          <w:szCs w:val="24"/>
        </w:rPr>
        <w:t xml:space="preserve"> </w:t>
      </w:r>
      <w:r>
        <w:rPr>
          <w:sz w:val="24"/>
          <w:szCs w:val="24"/>
        </w:rPr>
        <w:t>Lệnh</w:t>
      </w:r>
      <w:r>
        <w:rPr>
          <w:spacing w:val="28"/>
          <w:sz w:val="24"/>
          <w:szCs w:val="24"/>
        </w:rPr>
        <w:t xml:space="preserve"> </w:t>
      </w:r>
      <w:r>
        <w:rPr>
          <w:b/>
          <w:sz w:val="24"/>
          <w:szCs w:val="24"/>
        </w:rPr>
        <w:t>Sh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CDP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interface</w:t>
      </w:r>
      <w:r>
        <w:rPr>
          <w:b/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ển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hị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thông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CDP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về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ừ</w:t>
      </w:r>
      <w:r>
        <w:rPr>
          <w:sz w:val="24"/>
          <w:szCs w:val="24"/>
        </w:rPr>
        <w:t>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cổng,cá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đóng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gói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cả</w:t>
      </w:r>
    </w:p>
    <w:p w:rsidR="00F81C28" w:rsidRDefault="008E4BD0">
      <w:pPr>
        <w:spacing w:line="260" w:lineRule="exact"/>
        <w:ind w:left="160"/>
        <w:rPr>
          <w:sz w:val="24"/>
          <w:szCs w:val="24"/>
        </w:rPr>
        <w:sectPr w:rsidR="00F81C28">
          <w:pgSz w:w="12240" w:h="15840"/>
          <w:pgMar w:top="1500" w:right="1340" w:bottom="280" w:left="1280" w:header="720" w:footer="589" w:gutter="0"/>
          <w:cols w:space="720"/>
        </w:sectPr>
      </w:pPr>
      <w:r>
        <w:rPr>
          <w:sz w:val="24"/>
          <w:szCs w:val="24"/>
        </w:rPr>
        <w:t>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er,hold-</w:t>
      </w:r>
      <w:r>
        <w:rPr>
          <w:spacing w:val="-1"/>
          <w:sz w:val="24"/>
          <w:szCs w:val="24"/>
        </w:rPr>
        <w:t>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e.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TTG1#show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cdp int</w:t>
      </w:r>
    </w:p>
    <w:p w:rsidR="00F81C28" w:rsidRDefault="008E4BD0">
      <w:pPr>
        <w:ind w:left="120" w:right="1139"/>
        <w:rPr>
          <w:sz w:val="24"/>
          <w:szCs w:val="24"/>
        </w:rPr>
      </w:pPr>
      <w:r>
        <w:rPr>
          <w:sz w:val="24"/>
          <w:szCs w:val="24"/>
        </w:rPr>
        <w:t>Ethern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t0 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inistra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vely down,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ine pr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tocol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is down   </w:t>
      </w:r>
      <w:r>
        <w:rPr>
          <w:spacing w:val="22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cổng Ethe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net0 down do không có thiết </w:t>
      </w:r>
      <w:r>
        <w:rPr>
          <w:b/>
          <w:i/>
          <w:spacing w:val="-1"/>
          <w:sz w:val="24"/>
          <w:szCs w:val="24"/>
        </w:rPr>
        <w:t>b</w:t>
      </w:r>
      <w:r>
        <w:rPr>
          <w:b/>
          <w:i/>
          <w:sz w:val="24"/>
          <w:szCs w:val="24"/>
        </w:rPr>
        <w:t>ị l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ên k</w:t>
      </w:r>
      <w:r>
        <w:rPr>
          <w:b/>
          <w:i/>
          <w:spacing w:val="-1"/>
          <w:sz w:val="24"/>
          <w:szCs w:val="24"/>
        </w:rPr>
        <w:t>ế</w:t>
      </w:r>
      <w:r>
        <w:rPr>
          <w:b/>
          <w:i/>
          <w:sz w:val="24"/>
          <w:szCs w:val="24"/>
        </w:rPr>
        <w:t>t trực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ếp)</w:t>
      </w:r>
    </w:p>
    <w:p w:rsidR="00F81C28" w:rsidRDefault="008E4BD0">
      <w:pPr>
        <w:spacing w:line="260" w:lineRule="exact"/>
        <w:ind w:left="120"/>
        <w:rPr>
          <w:sz w:val="24"/>
          <w:szCs w:val="24"/>
        </w:rPr>
      </w:pPr>
      <w:r>
        <w:rPr>
          <w:sz w:val="24"/>
          <w:szCs w:val="24"/>
        </w:rPr>
        <w:t>Encapsul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 ARPA </w:t>
      </w:r>
      <w:r>
        <w:rPr>
          <w:b/>
          <w:sz w:val="24"/>
          <w:szCs w:val="24"/>
        </w:rPr>
        <w:t>(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ách đóng  gói packe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)</w:t>
      </w:r>
    </w:p>
    <w:p w:rsidR="00F81C28" w:rsidRDefault="008E4BD0">
      <w:pPr>
        <w:ind w:left="240"/>
        <w:rPr>
          <w:sz w:val="24"/>
          <w:szCs w:val="24"/>
        </w:rPr>
      </w:pPr>
      <w:r>
        <w:rPr>
          <w:sz w:val="24"/>
          <w:szCs w:val="24"/>
        </w:rPr>
        <w:t>Sending CDP packets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every 60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onds</w:t>
      </w:r>
    </w:p>
    <w:p w:rsidR="00F81C28" w:rsidRDefault="008E4BD0">
      <w:pPr>
        <w:ind w:left="240"/>
        <w:rPr>
          <w:sz w:val="24"/>
          <w:szCs w:val="24"/>
        </w:rPr>
      </w:pPr>
      <w:r>
        <w:rPr>
          <w:sz w:val="24"/>
          <w:szCs w:val="24"/>
        </w:rPr>
        <w:t>Holdti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is 180 seco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ds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l0/0/0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s up, line </w:t>
      </w:r>
      <w:r>
        <w:rPr>
          <w:spacing w:val="-1"/>
          <w:sz w:val="24"/>
          <w:szCs w:val="24"/>
        </w:rPr>
        <w:t>pr</w:t>
      </w:r>
      <w:r>
        <w:rPr>
          <w:sz w:val="24"/>
          <w:szCs w:val="24"/>
        </w:rPr>
        <w:t>otocol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u</w:t>
      </w:r>
      <w:r>
        <w:rPr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cổng Seria</w:t>
      </w:r>
      <w:r>
        <w:rPr>
          <w:b/>
          <w:i/>
          <w:spacing w:val="-1"/>
          <w:sz w:val="24"/>
          <w:szCs w:val="24"/>
        </w:rPr>
        <w:t>l</w:t>
      </w:r>
      <w:r>
        <w:rPr>
          <w:b/>
          <w:i/>
          <w:sz w:val="24"/>
          <w:szCs w:val="24"/>
        </w:rPr>
        <w:t>0/0/0 up do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co thi</w:t>
      </w:r>
      <w:r>
        <w:rPr>
          <w:b/>
          <w:i/>
          <w:spacing w:val="-1"/>
          <w:sz w:val="24"/>
          <w:szCs w:val="24"/>
        </w:rPr>
        <w:t>ế</w:t>
      </w:r>
      <w:r>
        <w:rPr>
          <w:b/>
          <w:i/>
          <w:sz w:val="24"/>
          <w:szCs w:val="24"/>
        </w:rPr>
        <w:t xml:space="preserve">t bị </w:t>
      </w:r>
      <w:r>
        <w:rPr>
          <w:b/>
          <w:i/>
          <w:spacing w:val="-1"/>
          <w:sz w:val="24"/>
          <w:szCs w:val="24"/>
        </w:rPr>
        <w:t>li</w:t>
      </w:r>
      <w:r>
        <w:rPr>
          <w:b/>
          <w:i/>
          <w:sz w:val="24"/>
          <w:szCs w:val="24"/>
        </w:rPr>
        <w:t>ên kết tr</w:t>
      </w:r>
      <w:r>
        <w:rPr>
          <w:b/>
          <w:i/>
          <w:spacing w:val="-1"/>
          <w:sz w:val="24"/>
          <w:szCs w:val="24"/>
        </w:rPr>
        <w:t>ự</w:t>
      </w:r>
      <w:r>
        <w:rPr>
          <w:b/>
          <w:i/>
          <w:sz w:val="24"/>
          <w:szCs w:val="24"/>
        </w:rPr>
        <w:t xml:space="preserve">c 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iếp)</w:t>
      </w:r>
    </w:p>
    <w:p w:rsidR="00F81C28" w:rsidRDefault="008E4BD0">
      <w:pPr>
        <w:ind w:left="240" w:right="4859"/>
        <w:rPr>
          <w:sz w:val="24"/>
          <w:szCs w:val="24"/>
        </w:rPr>
      </w:pPr>
      <w:r>
        <w:rPr>
          <w:sz w:val="24"/>
          <w:szCs w:val="24"/>
        </w:rPr>
        <w:t>Encapsul</w:t>
      </w:r>
      <w:r>
        <w:rPr>
          <w:spacing w:val="-1"/>
          <w:sz w:val="24"/>
          <w:szCs w:val="24"/>
        </w:rPr>
        <w:t>at</w:t>
      </w:r>
      <w:r>
        <w:rPr>
          <w:sz w:val="24"/>
          <w:szCs w:val="24"/>
        </w:rPr>
        <w:t xml:space="preserve">ion HDLC </w:t>
      </w:r>
      <w:r>
        <w:rPr>
          <w:b/>
          <w:spacing w:val="2"/>
          <w:sz w:val="24"/>
          <w:szCs w:val="24"/>
        </w:rPr>
        <w:t>(</w:t>
      </w:r>
      <w:r>
        <w:rPr>
          <w:b/>
          <w:i/>
          <w:sz w:val="24"/>
          <w:szCs w:val="24"/>
        </w:rPr>
        <w:t>cách đóng  gói packe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) </w:t>
      </w:r>
      <w:r>
        <w:rPr>
          <w:sz w:val="24"/>
          <w:szCs w:val="24"/>
        </w:rPr>
        <w:t>Sending CDP packets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every 60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onds Holdti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is 180 seco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ds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l0/0/1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s up, line </w:t>
      </w:r>
      <w:r>
        <w:rPr>
          <w:spacing w:val="-1"/>
          <w:sz w:val="24"/>
          <w:szCs w:val="24"/>
        </w:rPr>
        <w:t>pr</w:t>
      </w:r>
      <w:r>
        <w:rPr>
          <w:sz w:val="24"/>
          <w:szCs w:val="24"/>
        </w:rPr>
        <w:t>otocol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up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cổng Seri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l0/0/1 up do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có thi</w:t>
      </w:r>
      <w:r>
        <w:rPr>
          <w:b/>
          <w:i/>
          <w:spacing w:val="-1"/>
          <w:sz w:val="24"/>
          <w:szCs w:val="24"/>
        </w:rPr>
        <w:t>ế</w:t>
      </w:r>
      <w:r>
        <w:rPr>
          <w:b/>
          <w:i/>
          <w:sz w:val="24"/>
          <w:szCs w:val="24"/>
        </w:rPr>
        <w:t xml:space="preserve">t bị </w:t>
      </w:r>
      <w:r>
        <w:rPr>
          <w:b/>
          <w:i/>
          <w:spacing w:val="-1"/>
          <w:sz w:val="24"/>
          <w:szCs w:val="24"/>
        </w:rPr>
        <w:t>li</w:t>
      </w:r>
      <w:r>
        <w:rPr>
          <w:b/>
          <w:i/>
          <w:sz w:val="24"/>
          <w:szCs w:val="24"/>
        </w:rPr>
        <w:t>ên kết tr</w:t>
      </w:r>
      <w:r>
        <w:rPr>
          <w:b/>
          <w:i/>
          <w:spacing w:val="-1"/>
          <w:sz w:val="24"/>
          <w:szCs w:val="24"/>
        </w:rPr>
        <w:t>ự</w:t>
      </w:r>
      <w:r>
        <w:rPr>
          <w:b/>
          <w:i/>
          <w:sz w:val="24"/>
          <w:szCs w:val="24"/>
        </w:rPr>
        <w:t xml:space="preserve">c 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iếp)</w:t>
      </w:r>
    </w:p>
    <w:p w:rsidR="00F81C28" w:rsidRDefault="008E4BD0">
      <w:pPr>
        <w:ind w:left="240" w:right="4920"/>
        <w:rPr>
          <w:sz w:val="24"/>
          <w:szCs w:val="24"/>
        </w:rPr>
      </w:pPr>
      <w:r>
        <w:rPr>
          <w:sz w:val="24"/>
          <w:szCs w:val="24"/>
        </w:rPr>
        <w:t>Encapsul</w:t>
      </w:r>
      <w:r>
        <w:rPr>
          <w:spacing w:val="-1"/>
          <w:sz w:val="24"/>
          <w:szCs w:val="24"/>
        </w:rPr>
        <w:t>at</w:t>
      </w:r>
      <w:r>
        <w:rPr>
          <w:sz w:val="24"/>
          <w:szCs w:val="24"/>
        </w:rPr>
        <w:t>ion HDLC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cách đóng  gói packe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) </w:t>
      </w:r>
      <w:r>
        <w:rPr>
          <w:sz w:val="24"/>
          <w:szCs w:val="24"/>
        </w:rPr>
        <w:t>Sending CDP packets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every 60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onds Holdti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is 180 seco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ds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20" w:right="60"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Lưu ý</w:t>
      </w:r>
      <w:r>
        <w:rPr>
          <w:b/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ta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ó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thể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dùng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lệnh</w:t>
      </w:r>
      <w:r>
        <w:rPr>
          <w:i/>
          <w:spacing w:val="1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no</w:t>
      </w:r>
      <w:r>
        <w:rPr>
          <w:b/>
          <w:i/>
          <w:spacing w:val="1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cdp</w:t>
      </w:r>
      <w:r>
        <w:rPr>
          <w:b/>
          <w:i/>
          <w:spacing w:val="17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enable</w:t>
      </w:r>
      <w:r>
        <w:rPr>
          <w:b/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để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ắ</w:t>
      </w:r>
      <w:r>
        <w:rPr>
          <w:i/>
          <w:sz w:val="24"/>
          <w:szCs w:val="24"/>
        </w:rPr>
        <w:t>t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chế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độ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D</w:t>
      </w:r>
      <w:r>
        <w:rPr>
          <w:i/>
          <w:sz w:val="24"/>
          <w:szCs w:val="24"/>
        </w:rPr>
        <w:t>P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trên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các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interf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ce,và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úc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này lệnh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DP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interf</w:t>
      </w:r>
      <w:r>
        <w:rPr>
          <w:i/>
          <w:spacing w:val="-1"/>
          <w:sz w:val="24"/>
          <w:szCs w:val="24"/>
        </w:rPr>
        <w:t>ac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sẽ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không 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iển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ị thông tin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CDP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rê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rface </w:t>
      </w:r>
      <w:r>
        <w:rPr>
          <w:i/>
          <w:spacing w:val="-1"/>
          <w:sz w:val="24"/>
          <w:szCs w:val="24"/>
        </w:rPr>
        <w:t>đ</w:t>
      </w:r>
      <w:r>
        <w:rPr>
          <w:i/>
          <w:sz w:val="24"/>
          <w:szCs w:val="24"/>
        </w:rPr>
        <w:t>ó.Nếu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muốn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bật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ạ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chế độ CDP trên inte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face n</w:t>
      </w:r>
      <w:r>
        <w:rPr>
          <w:i/>
          <w:spacing w:val="-1"/>
          <w:sz w:val="24"/>
          <w:szCs w:val="24"/>
        </w:rPr>
        <w:t>à</w:t>
      </w:r>
      <w:r>
        <w:rPr>
          <w:i/>
          <w:sz w:val="24"/>
          <w:szCs w:val="24"/>
        </w:rPr>
        <w:t>o ta dùng l</w:t>
      </w:r>
      <w:r>
        <w:rPr>
          <w:i/>
          <w:spacing w:val="-1"/>
          <w:sz w:val="24"/>
          <w:szCs w:val="24"/>
        </w:rPr>
        <w:t>ệ</w:t>
      </w:r>
      <w:r>
        <w:rPr>
          <w:i/>
          <w:sz w:val="24"/>
          <w:szCs w:val="24"/>
        </w:rPr>
        <w:t xml:space="preserve">nh </w:t>
      </w:r>
      <w:r>
        <w:rPr>
          <w:b/>
          <w:i/>
          <w:sz w:val="24"/>
          <w:szCs w:val="24"/>
        </w:rPr>
        <w:t>CDP en</w:t>
      </w:r>
      <w:r>
        <w:rPr>
          <w:b/>
          <w:i/>
          <w:spacing w:val="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ble 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ên in</w:t>
      </w:r>
      <w:r>
        <w:rPr>
          <w:i/>
          <w:spacing w:val="-1"/>
          <w:sz w:val="24"/>
          <w:szCs w:val="24"/>
        </w:rPr>
        <w:t>te</w:t>
      </w:r>
      <w:r>
        <w:rPr>
          <w:i/>
          <w:sz w:val="24"/>
          <w:szCs w:val="24"/>
        </w:rPr>
        <w:t>rface đó.</w:t>
      </w:r>
    </w:p>
    <w:p w:rsidR="00F81C28" w:rsidRDefault="008E4BD0">
      <w:pPr>
        <w:spacing w:line="260" w:lineRule="exact"/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/0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cdp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enable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tắt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chế độ CDP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trên int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rf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ce Seri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l0/</w:t>
      </w:r>
      <w:r>
        <w:rPr>
          <w:b/>
          <w:i/>
          <w:spacing w:val="-1"/>
          <w:sz w:val="24"/>
          <w:szCs w:val="24"/>
        </w:rPr>
        <w:t>0</w:t>
      </w:r>
      <w:r>
        <w:rPr>
          <w:b/>
          <w:i/>
          <w:sz w:val="24"/>
          <w:szCs w:val="24"/>
        </w:rPr>
        <w:t>/0)</w:t>
      </w:r>
    </w:p>
    <w:p w:rsidR="00F81C28" w:rsidRDefault="008E4BD0">
      <w:pPr>
        <w:ind w:left="120" w:right="7299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)#^Z TTG1#show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cdp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F81C28" w:rsidRDefault="008E4BD0">
      <w:pPr>
        <w:ind w:left="120" w:right="2792"/>
        <w:rPr>
          <w:sz w:val="24"/>
          <w:szCs w:val="24"/>
        </w:rPr>
      </w:pPr>
      <w:r>
        <w:rPr>
          <w:sz w:val="24"/>
          <w:szCs w:val="24"/>
        </w:rPr>
        <w:t>01:32:44:</w:t>
      </w:r>
      <w:r>
        <w:rPr>
          <w:spacing w:val="-1"/>
          <w:sz w:val="24"/>
          <w:szCs w:val="24"/>
        </w:rPr>
        <w:t xml:space="preserve"> %</w:t>
      </w:r>
      <w:r>
        <w:rPr>
          <w:sz w:val="24"/>
          <w:szCs w:val="24"/>
        </w:rPr>
        <w:t>SYS-5-CO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FIG_I: 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igured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console by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onsole Ethern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t0 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inistra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vely down,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ine pr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tocol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down Encapsul</w:t>
      </w:r>
      <w:r>
        <w:rPr>
          <w:spacing w:val="-1"/>
          <w:sz w:val="24"/>
          <w:szCs w:val="24"/>
        </w:rPr>
        <w:t>at</w:t>
      </w:r>
      <w:r>
        <w:rPr>
          <w:sz w:val="24"/>
          <w:szCs w:val="24"/>
        </w:rPr>
        <w:t>ion ARPA</w:t>
      </w:r>
    </w:p>
    <w:p w:rsidR="00F81C28" w:rsidRDefault="008E4BD0">
      <w:pPr>
        <w:ind w:left="240"/>
        <w:rPr>
          <w:sz w:val="24"/>
          <w:szCs w:val="24"/>
        </w:rPr>
      </w:pPr>
      <w:r>
        <w:rPr>
          <w:sz w:val="24"/>
          <w:szCs w:val="24"/>
        </w:rPr>
        <w:t>Sending CDP packets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every 60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onds</w:t>
      </w:r>
    </w:p>
    <w:p w:rsidR="00F81C28" w:rsidRDefault="008E4BD0">
      <w:pPr>
        <w:ind w:left="120" w:right="5985" w:firstLine="120"/>
        <w:rPr>
          <w:sz w:val="24"/>
          <w:szCs w:val="24"/>
        </w:rPr>
      </w:pPr>
      <w:r>
        <w:rPr>
          <w:sz w:val="24"/>
          <w:szCs w:val="24"/>
        </w:rPr>
        <w:t>Holdti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is 180 seco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ds 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l0/0/1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s up, line </w:t>
      </w:r>
      <w:r>
        <w:rPr>
          <w:spacing w:val="-1"/>
          <w:sz w:val="24"/>
          <w:szCs w:val="24"/>
        </w:rPr>
        <w:t>pr</w:t>
      </w:r>
      <w:r>
        <w:rPr>
          <w:sz w:val="24"/>
          <w:szCs w:val="24"/>
        </w:rPr>
        <w:t>otocol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up Encapsul</w:t>
      </w:r>
      <w:r>
        <w:rPr>
          <w:spacing w:val="-1"/>
          <w:sz w:val="24"/>
          <w:szCs w:val="24"/>
        </w:rPr>
        <w:t>at</w:t>
      </w:r>
      <w:r>
        <w:rPr>
          <w:sz w:val="24"/>
          <w:szCs w:val="24"/>
        </w:rPr>
        <w:t>ion HDLC</w:t>
      </w:r>
    </w:p>
    <w:p w:rsidR="00F81C28" w:rsidRDefault="008E4BD0">
      <w:pPr>
        <w:ind w:left="240"/>
        <w:rPr>
          <w:sz w:val="24"/>
          <w:szCs w:val="24"/>
        </w:rPr>
      </w:pPr>
      <w:r>
        <w:rPr>
          <w:sz w:val="24"/>
          <w:szCs w:val="24"/>
        </w:rPr>
        <w:t>Sending CDP packets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every 60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onds</w:t>
      </w:r>
    </w:p>
    <w:p w:rsidR="00F81C28" w:rsidRDefault="008E4BD0">
      <w:pPr>
        <w:ind w:left="120" w:right="59" w:firstLine="120"/>
        <w:rPr>
          <w:sz w:val="24"/>
          <w:szCs w:val="24"/>
        </w:rPr>
      </w:pPr>
      <w:r>
        <w:rPr>
          <w:sz w:val="24"/>
          <w:szCs w:val="24"/>
        </w:rPr>
        <w:t>Holdti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is 180 seco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thông t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 về cổng Seria0/</w:t>
      </w:r>
      <w:r>
        <w:rPr>
          <w:b/>
          <w:i/>
          <w:spacing w:val="-1"/>
          <w:sz w:val="24"/>
          <w:szCs w:val="24"/>
        </w:rPr>
        <w:t>0</w:t>
      </w:r>
      <w:r>
        <w:rPr>
          <w:b/>
          <w:i/>
          <w:sz w:val="24"/>
          <w:szCs w:val="24"/>
        </w:rPr>
        <w:t>/0 k</w:t>
      </w:r>
      <w:r>
        <w:rPr>
          <w:b/>
          <w:i/>
          <w:spacing w:val="-1"/>
          <w:sz w:val="24"/>
          <w:szCs w:val="24"/>
        </w:rPr>
        <w:t>h</w:t>
      </w:r>
      <w:r>
        <w:rPr>
          <w:b/>
          <w:i/>
          <w:sz w:val="24"/>
          <w:szCs w:val="24"/>
        </w:rPr>
        <w:t>ông hiển thị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sau khi tắt </w:t>
      </w:r>
      <w:r>
        <w:rPr>
          <w:b/>
          <w:i/>
          <w:spacing w:val="14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chế </w:t>
      </w:r>
      <w:r>
        <w:rPr>
          <w:b/>
          <w:i/>
          <w:spacing w:val="1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độ </w:t>
      </w:r>
      <w:r>
        <w:rPr>
          <w:b/>
          <w:i/>
          <w:spacing w:val="1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cdp trên nó)</w:t>
      </w:r>
    </w:p>
    <w:p w:rsidR="00F81C28" w:rsidRDefault="00F81C28">
      <w:pPr>
        <w:spacing w:before="11" w:line="260" w:lineRule="exact"/>
        <w:rPr>
          <w:sz w:val="26"/>
          <w:szCs w:val="26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Nếu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uốn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ật 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 chế độ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CDP trên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nào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dùng lệnh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CDP enable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trên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đó.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/0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)#cdp 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able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19" w:line="280" w:lineRule="exact"/>
        <w:rPr>
          <w:sz w:val="28"/>
          <w:szCs w:val="28"/>
        </w:rPr>
      </w:pPr>
    </w:p>
    <w:p w:rsidR="00F81C28" w:rsidRDefault="008E4BD0">
      <w:pPr>
        <w:tabs>
          <w:tab w:val="left" w:pos="820"/>
        </w:tabs>
        <w:spacing w:line="260" w:lineRule="exact"/>
        <w:ind w:left="120" w:right="59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sz w:val="24"/>
          <w:szCs w:val="24"/>
        </w:rPr>
        <w:tab/>
        <w:t>Lệnh</w:t>
      </w:r>
      <w:r>
        <w:rPr>
          <w:spacing w:val="19"/>
          <w:sz w:val="24"/>
          <w:szCs w:val="24"/>
        </w:rPr>
        <w:t xml:space="preserve"> </w:t>
      </w:r>
      <w:r>
        <w:rPr>
          <w:b/>
          <w:sz w:val="24"/>
          <w:szCs w:val="24"/>
        </w:rPr>
        <w:t>Sh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CDP</w:t>
      </w:r>
      <w:r>
        <w:rPr>
          <w:b/>
          <w:spacing w:val="19"/>
          <w:sz w:val="24"/>
          <w:szCs w:val="24"/>
        </w:rPr>
        <w:t xml:space="preserve"> </w:t>
      </w:r>
      <w:r>
        <w:rPr>
          <w:b/>
          <w:sz w:val="24"/>
          <w:szCs w:val="24"/>
        </w:rPr>
        <w:t>traffic</w:t>
      </w:r>
      <w:r>
        <w:rPr>
          <w:b/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hiển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thị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ộ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1"/>
          <w:sz w:val="24"/>
          <w:szCs w:val="24"/>
        </w:rPr>
        <w:t>ế</w:t>
      </w:r>
      <w:r>
        <w:rPr>
          <w:sz w:val="24"/>
          <w:szCs w:val="24"/>
        </w:rPr>
        <w:t>m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DP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bao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ồ</w:t>
      </w:r>
      <w:r>
        <w:rPr>
          <w:sz w:val="24"/>
          <w:szCs w:val="24"/>
        </w:rPr>
        <w:t>m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số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lượng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gói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packet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gửi,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hận và bị l</w:t>
      </w:r>
      <w:r>
        <w:rPr>
          <w:spacing w:val="-1"/>
          <w:sz w:val="24"/>
          <w:szCs w:val="24"/>
        </w:rPr>
        <w:t>ổ</w:t>
      </w:r>
      <w:r>
        <w:rPr>
          <w:sz w:val="24"/>
          <w:szCs w:val="24"/>
        </w:rPr>
        <w:t>i.</w:t>
      </w:r>
    </w:p>
    <w:p w:rsidR="00F81C28" w:rsidRDefault="008E4BD0">
      <w:pPr>
        <w:spacing w:line="260" w:lineRule="exact"/>
        <w:ind w:left="120"/>
        <w:rPr>
          <w:sz w:val="24"/>
          <w:szCs w:val="24"/>
        </w:rPr>
      </w:pPr>
      <w:r>
        <w:rPr>
          <w:sz w:val="24"/>
          <w:szCs w:val="24"/>
        </w:rPr>
        <w:t>TTG1#show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cdp tra</w:t>
      </w:r>
      <w:r>
        <w:rPr>
          <w:spacing w:val="-1"/>
          <w:sz w:val="24"/>
          <w:szCs w:val="24"/>
        </w:rPr>
        <w:t>ff</w:t>
      </w:r>
      <w:r>
        <w:rPr>
          <w:sz w:val="24"/>
          <w:szCs w:val="24"/>
        </w:rPr>
        <w:t>ic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CDP counters :</w:t>
      </w:r>
    </w:p>
    <w:p w:rsidR="00F81C28" w:rsidRDefault="008E4BD0">
      <w:pPr>
        <w:ind w:left="562" w:right="5383"/>
        <w:jc w:val="center"/>
        <w:rPr>
          <w:sz w:val="24"/>
          <w:szCs w:val="24"/>
        </w:rPr>
        <w:sectPr w:rsidR="00F81C28">
          <w:pgSz w:w="12240" w:h="15840"/>
          <w:pgMar w:top="1500" w:right="1340" w:bottom="280" w:left="1320" w:header="720" w:footer="589" w:gutter="0"/>
          <w:cols w:space="720"/>
        </w:sectPr>
      </w:pPr>
      <w:r>
        <w:rPr>
          <w:sz w:val="24"/>
          <w:szCs w:val="24"/>
          <w:highlight w:val="yellow"/>
        </w:rPr>
        <w:t xml:space="preserve">Total </w:t>
      </w:r>
      <w:r>
        <w:rPr>
          <w:spacing w:val="-1"/>
          <w:sz w:val="24"/>
          <w:szCs w:val="24"/>
          <w:highlight w:val="yellow"/>
        </w:rPr>
        <w:t>p</w:t>
      </w:r>
      <w:r>
        <w:rPr>
          <w:sz w:val="24"/>
          <w:szCs w:val="24"/>
          <w:highlight w:val="yellow"/>
        </w:rPr>
        <w:t>ackets o</w:t>
      </w:r>
      <w:r>
        <w:rPr>
          <w:spacing w:val="-1"/>
          <w:sz w:val="24"/>
          <w:szCs w:val="24"/>
          <w:highlight w:val="yellow"/>
        </w:rPr>
        <w:t>u</w:t>
      </w:r>
      <w:r>
        <w:rPr>
          <w:sz w:val="24"/>
          <w:szCs w:val="24"/>
          <w:highlight w:val="yellow"/>
        </w:rPr>
        <w:t>tp</w:t>
      </w:r>
      <w:r>
        <w:rPr>
          <w:spacing w:val="-1"/>
          <w:sz w:val="24"/>
          <w:szCs w:val="24"/>
          <w:highlight w:val="yellow"/>
        </w:rPr>
        <w:t>u</w:t>
      </w:r>
      <w:r>
        <w:rPr>
          <w:sz w:val="24"/>
          <w:szCs w:val="24"/>
          <w:highlight w:val="yellow"/>
        </w:rPr>
        <w:t>t: 128, Inp</w:t>
      </w:r>
      <w:r>
        <w:rPr>
          <w:spacing w:val="-1"/>
          <w:sz w:val="24"/>
          <w:szCs w:val="24"/>
          <w:highlight w:val="yellow"/>
        </w:rPr>
        <w:t>ut</w:t>
      </w:r>
      <w:r>
        <w:rPr>
          <w:sz w:val="24"/>
          <w:szCs w:val="24"/>
          <w:highlight w:val="yellow"/>
        </w:rPr>
        <w:t>: 115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600"/>
        <w:rPr>
          <w:sz w:val="24"/>
          <w:szCs w:val="24"/>
        </w:rPr>
      </w:pPr>
      <w:r>
        <w:rPr>
          <w:sz w:val="24"/>
          <w:szCs w:val="24"/>
        </w:rPr>
        <w:t>Hdr syntax: 0, Ch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sum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error: 0, Encaps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ed: 9</w:t>
      </w:r>
    </w:p>
    <w:p w:rsidR="00F81C28" w:rsidRDefault="008E4BD0">
      <w:pPr>
        <w:ind w:left="600"/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ory: 0, In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alid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cke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0, Frag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ented: 0</w:t>
      </w:r>
    </w:p>
    <w:p w:rsidR="00F81C28" w:rsidRDefault="008E4BD0">
      <w:pPr>
        <w:ind w:left="600"/>
        <w:rPr>
          <w:sz w:val="24"/>
          <w:szCs w:val="24"/>
        </w:rPr>
      </w:pPr>
      <w:r>
        <w:rPr>
          <w:sz w:val="24"/>
          <w:szCs w:val="24"/>
        </w:rPr>
        <w:t xml:space="preserve">CDP 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ersion 1 ad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ise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output: 0,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put: 0</w:t>
      </w:r>
    </w:p>
    <w:p w:rsidR="00F81C28" w:rsidRDefault="008E4BD0">
      <w:pPr>
        <w:ind w:left="600"/>
        <w:rPr>
          <w:sz w:val="24"/>
          <w:szCs w:val="24"/>
        </w:rPr>
      </w:pPr>
      <w:r>
        <w:rPr>
          <w:sz w:val="24"/>
          <w:szCs w:val="24"/>
        </w:rPr>
        <w:t xml:space="preserve">CDP 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ersion 2 ad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ise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output: 128,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Input: 115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        </w:t>
      </w:r>
      <w:r>
        <w:rPr>
          <w:spacing w:val="17"/>
          <w:w w:val="76"/>
          <w:sz w:val="24"/>
          <w:szCs w:val="24"/>
        </w:rPr>
        <w:t xml:space="preserve"> </w:t>
      </w:r>
      <w:r>
        <w:rPr>
          <w:sz w:val="24"/>
          <w:szCs w:val="24"/>
        </w:rPr>
        <w:t xml:space="preserve">Lệnh </w:t>
      </w:r>
      <w:r>
        <w:rPr>
          <w:b/>
          <w:sz w:val="24"/>
          <w:szCs w:val="24"/>
        </w:rPr>
        <w:t>Clear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CDP coun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 xml:space="preserve">er 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dùng để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ộ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đếm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CDP.</w:t>
      </w:r>
    </w:p>
    <w:p w:rsidR="00F81C28" w:rsidRDefault="008E4BD0">
      <w:pPr>
        <w:ind w:left="12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        </w:t>
      </w:r>
      <w:r>
        <w:rPr>
          <w:spacing w:val="17"/>
          <w:w w:val="76"/>
          <w:sz w:val="24"/>
          <w:szCs w:val="24"/>
        </w:rPr>
        <w:t xml:space="preserve"> </w:t>
      </w:r>
      <w:r>
        <w:rPr>
          <w:sz w:val="24"/>
          <w:szCs w:val="24"/>
        </w:rPr>
        <w:t xml:space="preserve">Lệnh </w:t>
      </w:r>
      <w:r>
        <w:rPr>
          <w:b/>
          <w:sz w:val="24"/>
          <w:szCs w:val="24"/>
        </w:rPr>
        <w:t xml:space="preserve">No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 xml:space="preserve">DP run 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để tắt hoàn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n chế độ CDP trên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F81C28" w:rsidRDefault="008E4BD0">
      <w:pPr>
        <w:spacing w:line="260" w:lineRule="exact"/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ig)#no cdp 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ig)#^Z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cdp </w:t>
      </w:r>
      <w:r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 xml:space="preserve">lệnh 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how cdp k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ông hợp lệ khi tắt chế </w:t>
      </w:r>
      <w:r>
        <w:rPr>
          <w:b/>
          <w:i/>
          <w:spacing w:val="-1"/>
          <w:sz w:val="24"/>
          <w:szCs w:val="24"/>
        </w:rPr>
        <w:t>đ</w:t>
      </w:r>
      <w:r>
        <w:rPr>
          <w:b/>
          <w:i/>
          <w:sz w:val="24"/>
          <w:szCs w:val="24"/>
        </w:rPr>
        <w:t>ộ cdp)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% CDP is not 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</w:t>
      </w:r>
    </w:p>
    <w:p w:rsidR="00F81C28" w:rsidRDefault="008E4BD0">
      <w:pPr>
        <w:ind w:left="12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        </w:t>
      </w:r>
      <w:r>
        <w:rPr>
          <w:spacing w:val="17"/>
          <w:w w:val="76"/>
          <w:sz w:val="24"/>
          <w:szCs w:val="24"/>
        </w:rPr>
        <w:t xml:space="preserve"> </w:t>
      </w:r>
      <w:r>
        <w:rPr>
          <w:sz w:val="24"/>
          <w:szCs w:val="24"/>
        </w:rPr>
        <w:t xml:space="preserve">Lệnh </w:t>
      </w:r>
      <w:r>
        <w:rPr>
          <w:b/>
          <w:sz w:val="24"/>
          <w:szCs w:val="24"/>
        </w:rPr>
        <w:t xml:space="preserve">CDP 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 xml:space="preserve">un 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 xml:space="preserve">dùng để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ở lại chế độ CDP trên Router</w:t>
      </w:r>
    </w:p>
    <w:p w:rsidR="00F81C28" w:rsidRDefault="008E4BD0">
      <w:pPr>
        <w:spacing w:before="1" w:line="260" w:lineRule="exact"/>
        <w:ind w:left="120" w:right="7232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ig)#cdp run 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 TTG1#show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cdp</w:t>
      </w:r>
    </w:p>
    <w:p w:rsidR="00F81C28" w:rsidRDefault="008E4BD0">
      <w:pPr>
        <w:spacing w:line="260" w:lineRule="exact"/>
        <w:ind w:left="120"/>
        <w:rPr>
          <w:sz w:val="24"/>
          <w:szCs w:val="24"/>
        </w:rPr>
      </w:pPr>
      <w:r>
        <w:rPr>
          <w:sz w:val="24"/>
          <w:szCs w:val="24"/>
        </w:rPr>
        <w:t>Global CDP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ation:</w:t>
      </w:r>
    </w:p>
    <w:p w:rsidR="00F81C28" w:rsidRDefault="008E4BD0">
      <w:pPr>
        <w:ind w:left="600" w:right="4817"/>
        <w:rPr>
          <w:sz w:val="24"/>
          <w:szCs w:val="24"/>
        </w:rPr>
      </w:pPr>
      <w:r>
        <w:rPr>
          <w:sz w:val="24"/>
          <w:szCs w:val="24"/>
        </w:rPr>
        <w:t>Sending CDP pac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ets 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ry 60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seconds Sending a hold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value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180 seconds Sending CDPv2 a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ver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ise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is  ena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led</w:t>
      </w: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Lưu ý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Giao thức CDP chỉ cho ta </w:t>
      </w:r>
      <w:r>
        <w:rPr>
          <w:i/>
          <w:spacing w:val="-1"/>
          <w:sz w:val="24"/>
          <w:szCs w:val="24"/>
        </w:rPr>
        <w:t>b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ế</w:t>
      </w:r>
      <w:r>
        <w:rPr>
          <w:i/>
          <w:sz w:val="24"/>
          <w:szCs w:val="24"/>
        </w:rPr>
        <w:t>t được thông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tin của nh</w:t>
      </w:r>
      <w:r>
        <w:rPr>
          <w:i/>
          <w:spacing w:val="-1"/>
          <w:sz w:val="24"/>
          <w:szCs w:val="24"/>
        </w:rPr>
        <w:t>ữ</w:t>
      </w:r>
      <w:r>
        <w:rPr>
          <w:i/>
          <w:sz w:val="24"/>
          <w:szCs w:val="24"/>
        </w:rPr>
        <w:t>ng thi</w:t>
      </w:r>
      <w:r>
        <w:rPr>
          <w:i/>
          <w:spacing w:val="-1"/>
          <w:sz w:val="24"/>
          <w:szCs w:val="24"/>
        </w:rPr>
        <w:t>ế</w:t>
      </w:r>
      <w:r>
        <w:rPr>
          <w:i/>
          <w:sz w:val="24"/>
          <w:szCs w:val="24"/>
        </w:rPr>
        <w:t xml:space="preserve">t bị </w:t>
      </w:r>
      <w:r>
        <w:rPr>
          <w:i/>
          <w:spacing w:val="-1"/>
          <w:sz w:val="24"/>
          <w:szCs w:val="24"/>
        </w:rPr>
        <w:t>đ</w:t>
      </w:r>
      <w:r>
        <w:rPr>
          <w:i/>
          <w:sz w:val="24"/>
          <w:szCs w:val="24"/>
        </w:rPr>
        <w:t>ược l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ên kết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trực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iếp.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TTG3#show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cdp neigh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ors det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</w:p>
    <w:p w:rsidR="00F81C28" w:rsidRDefault="008E4BD0">
      <w:pPr>
        <w:ind w:left="120" w:right="7439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-- </w:t>
      </w:r>
      <w:r>
        <w:rPr>
          <w:sz w:val="24"/>
          <w:szCs w:val="24"/>
          <w:highlight w:val="yellow"/>
        </w:rPr>
        <w:t>Device ID:</w:t>
      </w:r>
      <w:r>
        <w:rPr>
          <w:spacing w:val="-1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TTG1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Entry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s(es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F81C28" w:rsidRDefault="008E4BD0">
      <w:pPr>
        <w:ind w:left="202" w:right="7062"/>
        <w:jc w:val="center"/>
        <w:rPr>
          <w:sz w:val="24"/>
          <w:szCs w:val="24"/>
        </w:rPr>
      </w:pPr>
      <w:r>
        <w:rPr>
          <w:sz w:val="24"/>
          <w:szCs w:val="24"/>
        </w:rPr>
        <w:t>IP addres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192.168.2.2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Plat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: cisco 2500,  Capabi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ies: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e: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l0/0/1, 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ort ID (o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oing 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):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/1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Holdti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: 138 sec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Version :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Cisco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etwork Ope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ating Sys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</w:t>
      </w:r>
    </w:p>
    <w:p w:rsidR="00F81C28" w:rsidRDefault="008E4BD0">
      <w:pPr>
        <w:ind w:left="120" w:right="438"/>
        <w:rPr>
          <w:sz w:val="24"/>
          <w:szCs w:val="24"/>
        </w:rPr>
      </w:pPr>
      <w:r>
        <w:rPr>
          <w:sz w:val="24"/>
          <w:szCs w:val="24"/>
        </w:rPr>
        <w:t>IOS (t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) 2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00 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 (C2500-JK8OS-L), Version 12.2(1d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 RELE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E 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c1) Copyright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) 1986-2002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 cisco S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s, Inc.</w:t>
      </w:r>
    </w:p>
    <w:p w:rsidR="00F81C28" w:rsidRDefault="008E4BD0">
      <w:pPr>
        <w:ind w:left="120" w:right="5565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piled Sun 03-Feb-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 xml:space="preserve">2 22:01 by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rani adver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ise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ver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ion: 2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20" w:right="78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TTG3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8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xem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>ược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thông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tin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thiết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ị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nối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trực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ếp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TTG1.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Giả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sử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ta thay đổi địa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chỉ IP của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ổng 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l0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0/1 ở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TTG3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TTG3(con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/0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TTG3(con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ad</w:t>
      </w:r>
      <w:r>
        <w:rPr>
          <w:spacing w:val="-1"/>
          <w:sz w:val="24"/>
          <w:szCs w:val="24"/>
        </w:rPr>
        <w:t>dr</w:t>
      </w:r>
      <w:r>
        <w:rPr>
          <w:sz w:val="24"/>
          <w:szCs w:val="24"/>
        </w:rPr>
        <w:t>ess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3.2 255.255.255.0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TTG3(con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TTG3(con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)#cl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ck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ate 64000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TTG3(con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)#^Z</w:t>
      </w: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320" w:bottom="280" w:left="1320" w:header="720" w:footer="589" w:gutter="0"/>
          <w:cols w:space="720"/>
        </w:sectPr>
      </w:pPr>
      <w:r>
        <w:rPr>
          <w:sz w:val="24"/>
          <w:szCs w:val="24"/>
        </w:rPr>
        <w:t>- Dùng lệnh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Ping </w:t>
      </w:r>
      <w:r>
        <w:rPr>
          <w:sz w:val="24"/>
          <w:szCs w:val="24"/>
        </w:rPr>
        <w:t>từ Router TTG3 để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ping địa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cổng 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0/01 của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uter TTG1: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220" w:right="7111"/>
        <w:jc w:val="both"/>
        <w:rPr>
          <w:sz w:val="24"/>
          <w:szCs w:val="24"/>
        </w:rPr>
      </w:pPr>
      <w:r>
        <w:rPr>
          <w:sz w:val="24"/>
          <w:szCs w:val="24"/>
        </w:rPr>
        <w:t>TTG3#ping 192.168.2.2</w:t>
      </w:r>
    </w:p>
    <w:p w:rsidR="00F81C28" w:rsidRDefault="008E4BD0">
      <w:pPr>
        <w:ind w:left="220" w:right="6451"/>
        <w:jc w:val="both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8E4BD0">
      <w:pPr>
        <w:ind w:left="220" w:right="2624"/>
        <w:jc w:val="both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192.168.2.1,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eout 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seconds:</w:t>
      </w:r>
    </w:p>
    <w:p w:rsidR="00F81C28" w:rsidRDefault="008E4BD0">
      <w:pPr>
        <w:ind w:left="220" w:right="9144"/>
        <w:jc w:val="both"/>
        <w:rPr>
          <w:sz w:val="24"/>
          <w:szCs w:val="24"/>
        </w:rPr>
      </w:pPr>
      <w:r>
        <w:rPr>
          <w:sz w:val="24"/>
          <w:szCs w:val="24"/>
        </w:rPr>
        <w:t>.....</w:t>
      </w:r>
    </w:p>
    <w:p w:rsidR="00F81C28" w:rsidRDefault="008E4BD0">
      <w:pPr>
        <w:ind w:left="220" w:right="6570"/>
        <w:jc w:val="both"/>
        <w:rPr>
          <w:sz w:val="24"/>
          <w:szCs w:val="24"/>
        </w:rPr>
      </w:pPr>
      <w:r>
        <w:rPr>
          <w:sz w:val="24"/>
          <w:szCs w:val="24"/>
        </w:rPr>
        <w:t>Success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0 per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(0/5)</w:t>
      </w:r>
    </w:p>
    <w:p w:rsidR="00F81C28" w:rsidRDefault="008E4BD0">
      <w:pPr>
        <w:ind w:left="220" w:right="899"/>
        <w:rPr>
          <w:sz w:val="24"/>
          <w:szCs w:val="24"/>
        </w:rPr>
      </w:pPr>
      <w:r>
        <w:rPr>
          <w:sz w:val="24"/>
          <w:szCs w:val="24"/>
        </w:rPr>
        <w:t>- Sử dụng giao thức CDP từ Router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TTG3 x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hông tin về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các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iết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ị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iên kết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trực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iếp: TTG3#show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cdp neigh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ors det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</w:p>
    <w:p w:rsidR="00F81C28" w:rsidRDefault="008E4BD0">
      <w:pPr>
        <w:ind w:left="220" w:right="7439"/>
        <w:rPr>
          <w:sz w:val="24"/>
          <w:szCs w:val="24"/>
        </w:rPr>
      </w:pP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-- </w:t>
      </w:r>
      <w:r>
        <w:rPr>
          <w:sz w:val="24"/>
          <w:szCs w:val="24"/>
          <w:highlight w:val="yellow"/>
        </w:rPr>
        <w:t>Device ID:</w:t>
      </w:r>
      <w:r>
        <w:rPr>
          <w:spacing w:val="-1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TTG1</w:t>
      </w:r>
    </w:p>
    <w:p w:rsidR="00F81C28" w:rsidRDefault="008E4BD0">
      <w:pPr>
        <w:ind w:left="220" w:right="7704"/>
        <w:jc w:val="both"/>
        <w:rPr>
          <w:sz w:val="24"/>
          <w:szCs w:val="24"/>
        </w:rPr>
      </w:pPr>
      <w:r>
        <w:rPr>
          <w:sz w:val="24"/>
          <w:szCs w:val="24"/>
        </w:rPr>
        <w:t>Entry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s(es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  <w:highlight w:val="yellow"/>
        </w:rPr>
        <w:t>IP addres</w:t>
      </w:r>
      <w:r>
        <w:rPr>
          <w:spacing w:val="-1"/>
          <w:sz w:val="24"/>
          <w:szCs w:val="24"/>
          <w:highlight w:val="yellow"/>
        </w:rPr>
        <w:t>s</w:t>
      </w:r>
      <w:r>
        <w:rPr>
          <w:sz w:val="24"/>
          <w:szCs w:val="24"/>
          <w:highlight w:val="yellow"/>
        </w:rPr>
        <w:t>:</w:t>
      </w:r>
      <w:r>
        <w:rPr>
          <w:spacing w:val="-1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192.168.2.2</w:t>
      </w:r>
    </w:p>
    <w:p w:rsidR="00F81C28" w:rsidRDefault="008E4BD0">
      <w:pPr>
        <w:ind w:left="220" w:right="5337"/>
        <w:jc w:val="both"/>
        <w:rPr>
          <w:sz w:val="24"/>
          <w:szCs w:val="24"/>
        </w:rPr>
      </w:pPr>
      <w:r>
        <w:rPr>
          <w:sz w:val="24"/>
          <w:szCs w:val="24"/>
        </w:rPr>
        <w:t>Plat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: cisco 2500,  Capabi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ies: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</w:p>
    <w:p w:rsidR="00F81C28" w:rsidRDefault="008E4BD0">
      <w:pPr>
        <w:ind w:left="220" w:right="3818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Inter</w:t>
      </w:r>
      <w:r>
        <w:rPr>
          <w:spacing w:val="-1"/>
          <w:sz w:val="24"/>
          <w:szCs w:val="24"/>
          <w:highlight w:val="yellow"/>
        </w:rPr>
        <w:t>f</w:t>
      </w:r>
      <w:r>
        <w:rPr>
          <w:sz w:val="24"/>
          <w:szCs w:val="24"/>
          <w:highlight w:val="yellow"/>
        </w:rPr>
        <w:t>a</w:t>
      </w:r>
      <w:r>
        <w:rPr>
          <w:spacing w:val="-1"/>
          <w:sz w:val="24"/>
          <w:szCs w:val="24"/>
          <w:highlight w:val="yellow"/>
        </w:rPr>
        <w:t>c</w:t>
      </w:r>
      <w:r>
        <w:rPr>
          <w:sz w:val="24"/>
          <w:szCs w:val="24"/>
          <w:highlight w:val="yellow"/>
        </w:rPr>
        <w:t>e: S</w:t>
      </w:r>
      <w:r>
        <w:rPr>
          <w:spacing w:val="-1"/>
          <w:sz w:val="24"/>
          <w:szCs w:val="24"/>
          <w:highlight w:val="yellow"/>
        </w:rPr>
        <w:t>e</w:t>
      </w:r>
      <w:r>
        <w:rPr>
          <w:sz w:val="24"/>
          <w:szCs w:val="24"/>
          <w:highlight w:val="yellow"/>
        </w:rPr>
        <w:t>ri</w:t>
      </w:r>
      <w:r>
        <w:rPr>
          <w:spacing w:val="-1"/>
          <w:sz w:val="24"/>
          <w:szCs w:val="24"/>
          <w:highlight w:val="yellow"/>
        </w:rPr>
        <w:t>a</w:t>
      </w:r>
      <w:r>
        <w:rPr>
          <w:sz w:val="24"/>
          <w:szCs w:val="24"/>
          <w:highlight w:val="yellow"/>
        </w:rPr>
        <w:t xml:space="preserve">l0/0/1,  </w:t>
      </w:r>
      <w:r>
        <w:rPr>
          <w:spacing w:val="-1"/>
          <w:sz w:val="24"/>
          <w:szCs w:val="24"/>
          <w:highlight w:val="yellow"/>
        </w:rPr>
        <w:t>P</w:t>
      </w:r>
      <w:r>
        <w:rPr>
          <w:sz w:val="24"/>
          <w:szCs w:val="24"/>
          <w:highlight w:val="yellow"/>
        </w:rPr>
        <w:t>ort ID</w:t>
      </w:r>
      <w:r>
        <w:rPr>
          <w:spacing w:val="-1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(o</w:t>
      </w:r>
      <w:r>
        <w:rPr>
          <w:spacing w:val="-1"/>
          <w:sz w:val="24"/>
          <w:szCs w:val="24"/>
          <w:highlight w:val="yellow"/>
        </w:rPr>
        <w:t>u</w:t>
      </w:r>
      <w:r>
        <w:rPr>
          <w:sz w:val="24"/>
          <w:szCs w:val="24"/>
          <w:highlight w:val="yellow"/>
        </w:rPr>
        <w:t>t</w:t>
      </w:r>
      <w:r>
        <w:rPr>
          <w:spacing w:val="-1"/>
          <w:sz w:val="24"/>
          <w:szCs w:val="24"/>
          <w:highlight w:val="yellow"/>
        </w:rPr>
        <w:t>g</w:t>
      </w:r>
      <w:r>
        <w:rPr>
          <w:sz w:val="24"/>
          <w:szCs w:val="24"/>
          <w:highlight w:val="yellow"/>
        </w:rPr>
        <w:t>oing por</w:t>
      </w:r>
      <w:r>
        <w:rPr>
          <w:spacing w:val="-1"/>
          <w:sz w:val="24"/>
          <w:szCs w:val="24"/>
          <w:highlight w:val="yellow"/>
        </w:rPr>
        <w:t>t</w:t>
      </w:r>
      <w:r>
        <w:rPr>
          <w:sz w:val="24"/>
          <w:szCs w:val="24"/>
          <w:highlight w:val="yellow"/>
        </w:rPr>
        <w:t xml:space="preserve">): </w:t>
      </w:r>
      <w:r>
        <w:rPr>
          <w:spacing w:val="-1"/>
          <w:sz w:val="24"/>
          <w:szCs w:val="24"/>
          <w:highlight w:val="yellow"/>
        </w:rPr>
        <w:t>S</w:t>
      </w:r>
      <w:r>
        <w:rPr>
          <w:sz w:val="24"/>
          <w:szCs w:val="24"/>
          <w:highlight w:val="yellow"/>
        </w:rPr>
        <w:t>eri</w:t>
      </w:r>
      <w:r>
        <w:rPr>
          <w:spacing w:val="-1"/>
          <w:sz w:val="24"/>
          <w:szCs w:val="24"/>
          <w:highlight w:val="yellow"/>
        </w:rPr>
        <w:t>a</w:t>
      </w:r>
      <w:r>
        <w:rPr>
          <w:sz w:val="24"/>
          <w:szCs w:val="24"/>
          <w:highlight w:val="yellow"/>
        </w:rPr>
        <w:t>l0/</w:t>
      </w:r>
      <w:r>
        <w:rPr>
          <w:spacing w:val="-1"/>
          <w:sz w:val="24"/>
          <w:szCs w:val="24"/>
          <w:highlight w:val="yellow"/>
        </w:rPr>
        <w:t>0</w:t>
      </w:r>
      <w:r>
        <w:rPr>
          <w:sz w:val="24"/>
          <w:szCs w:val="24"/>
          <w:highlight w:val="yellow"/>
        </w:rPr>
        <w:t>/1</w:t>
      </w:r>
    </w:p>
    <w:p w:rsidR="00F81C28" w:rsidRDefault="008E4BD0">
      <w:pPr>
        <w:ind w:left="220" w:right="7618"/>
        <w:jc w:val="both"/>
        <w:rPr>
          <w:sz w:val="24"/>
          <w:szCs w:val="24"/>
        </w:rPr>
      </w:pPr>
      <w:r>
        <w:rPr>
          <w:sz w:val="24"/>
          <w:szCs w:val="24"/>
        </w:rPr>
        <w:t>Holdti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: 144 sec</w:t>
      </w:r>
    </w:p>
    <w:p w:rsidR="00F81C28" w:rsidRDefault="008E4BD0">
      <w:pPr>
        <w:ind w:left="220" w:right="8556"/>
        <w:jc w:val="both"/>
        <w:rPr>
          <w:sz w:val="24"/>
          <w:szCs w:val="24"/>
        </w:rPr>
      </w:pPr>
      <w:r>
        <w:rPr>
          <w:sz w:val="24"/>
          <w:szCs w:val="24"/>
        </w:rPr>
        <w:t>Version :</w:t>
      </w:r>
    </w:p>
    <w:p w:rsidR="00F81C28" w:rsidRDefault="008E4BD0">
      <w:pPr>
        <w:ind w:left="220" w:right="4887"/>
        <w:jc w:val="both"/>
        <w:rPr>
          <w:sz w:val="24"/>
          <w:szCs w:val="24"/>
        </w:rPr>
      </w:pPr>
      <w:r>
        <w:rPr>
          <w:sz w:val="24"/>
          <w:szCs w:val="24"/>
        </w:rPr>
        <w:t>Cisco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etwork Ope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ating Sys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</w:t>
      </w:r>
    </w:p>
    <w:p w:rsidR="00F81C28" w:rsidRDefault="008E4BD0">
      <w:pPr>
        <w:ind w:left="220" w:right="438"/>
        <w:rPr>
          <w:sz w:val="24"/>
          <w:szCs w:val="24"/>
        </w:rPr>
      </w:pPr>
      <w:r>
        <w:rPr>
          <w:sz w:val="24"/>
          <w:szCs w:val="24"/>
        </w:rPr>
        <w:t>IOS (t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) 2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00 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 (C2500-JK8OS-L), Version 12.2(1d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 RELE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E 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c1) Copyright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) 1986-2002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 cisco S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s, Inc.</w:t>
      </w:r>
    </w:p>
    <w:p w:rsidR="00F81C28" w:rsidRDefault="008E4BD0">
      <w:pPr>
        <w:ind w:left="220" w:right="5565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piled Sun 03-Feb-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 xml:space="preserve">2 22:01 by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rani adver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ise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ver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ion: 2</w:t>
      </w:r>
    </w:p>
    <w:p w:rsidR="00F81C28" w:rsidRDefault="008E4BD0">
      <w:pPr>
        <w:ind w:left="220" w:right="78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Bạn thấy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TTG3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hấ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TTG1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ưng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dùng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thức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CDP bạn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vẫn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nhận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thông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ết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ên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kết.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Đây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ưu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điểm của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giao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thức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P.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Ưu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đi</w:t>
      </w:r>
      <w:r>
        <w:rPr>
          <w:spacing w:val="1"/>
          <w:sz w:val="24"/>
          <w:szCs w:val="24"/>
        </w:rPr>
        <w:t>ể</w:t>
      </w:r>
      <w:r>
        <w:rPr>
          <w:sz w:val="24"/>
          <w:szCs w:val="24"/>
        </w:rPr>
        <w:t>m này sẽ r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ữu ích cho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ạn khi xử lý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sự cố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ạng.</w:t>
      </w:r>
    </w:p>
    <w:p w:rsidR="00F81C28" w:rsidRDefault="00BA7B17">
      <w:pPr>
        <w:spacing w:before="2"/>
        <w:ind w:left="254" w:right="4882"/>
        <w:jc w:val="both"/>
        <w:rPr>
          <w:sz w:val="24"/>
          <w:szCs w:val="24"/>
        </w:rPr>
        <w:sectPr w:rsidR="00F81C28">
          <w:pgSz w:w="12240" w:h="15840"/>
          <w:pgMar w:top="1500" w:right="1320" w:bottom="280" w:left="1220" w:header="720" w:footer="589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98167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168910</wp:posOffset>
                </wp:positionV>
                <wp:extent cx="5634355" cy="3380105"/>
                <wp:effectExtent l="3810" t="0" r="635" b="3810"/>
                <wp:wrapNone/>
                <wp:docPr id="17" name="Text Box 2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338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28"/>
                              <w:gridCol w:w="4428"/>
                            </w:tblGrid>
                            <w:tr w:rsidR="00D42320">
                              <w:trPr>
                                <w:trHeight w:hRule="exact" w:val="961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Router#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Hiển thị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ô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ng tin của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DP như các tham</w:t>
                                  </w:r>
                                </w:p>
                                <w:p w:rsidR="00D42320" w:rsidRDefault="00D42320">
                                  <w:pPr>
                                    <w:spacing w:line="200" w:lineRule="exact"/>
                                  </w:pPr>
                                </w:p>
                                <w:p w:rsidR="00D42320" w:rsidRDefault="00D42320">
                                  <w:pPr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số thời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ian.</w:t>
                                  </w:r>
                                </w:p>
                              </w:tc>
                            </w:tr>
                            <w:tr w:rsidR="00D42320">
                              <w:trPr>
                                <w:trHeight w:hRule="exact" w:val="962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Router#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p neighbors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Hiển  thị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ông  tin về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các  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iết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ị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hàng</w:t>
                                  </w:r>
                                </w:p>
                                <w:p w:rsidR="00D42320" w:rsidRDefault="00D42320">
                                  <w:pPr>
                                    <w:spacing w:before="9" w:line="18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D42320" w:rsidRDefault="00D42320">
                                  <w:pPr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ó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m.</w:t>
                                  </w:r>
                                </w:p>
                              </w:tc>
                            </w:tr>
                            <w:tr w:rsidR="00D42320">
                              <w:trPr>
                                <w:trHeight w:hRule="exact" w:val="962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Router#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p neighbors detail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Hiển  thị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ông  tin c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 về các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iết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ị</w:t>
                                  </w:r>
                                </w:p>
                                <w:p w:rsidR="00D42320" w:rsidRDefault="00D42320">
                                  <w:pPr>
                                    <w:spacing w:line="200" w:lineRule="exact"/>
                                  </w:pPr>
                                </w:p>
                                <w:p w:rsidR="00D42320" w:rsidRDefault="00D42320">
                                  <w:pPr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hàng xó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42320">
                              <w:trPr>
                                <w:trHeight w:hRule="exact" w:val="961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Router#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p entry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ord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Hiển thị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ô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ng tin về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đ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ị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h danh các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hiết</w:t>
                                  </w:r>
                                </w:p>
                                <w:p w:rsidR="00D42320" w:rsidRDefault="00D42320">
                                  <w:pPr>
                                    <w:spacing w:line="200" w:lineRule="exact"/>
                                  </w:pPr>
                                </w:p>
                                <w:p w:rsidR="00D42320" w:rsidRDefault="00D42320">
                                  <w:pPr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bị.</w:t>
                                  </w:r>
                                </w:p>
                              </w:tc>
                            </w:tr>
                            <w:tr w:rsidR="00D42320">
                              <w:trPr>
                                <w:trHeight w:hRule="exact" w:val="486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Router#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p entry *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Hiển thị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ô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ng tin về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tất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cả các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thi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bị.</w:t>
                                  </w:r>
                                </w:p>
                              </w:tc>
                            </w:tr>
                            <w:tr w:rsidR="00D42320">
                              <w:trPr>
                                <w:trHeight w:hRule="exact" w:val="962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Router#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p interface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Hiển  thị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ông  tin về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ất cả  những</w:t>
                                  </w:r>
                                </w:p>
                                <w:p w:rsidR="00D42320" w:rsidRDefault="00D42320">
                                  <w:pPr>
                                    <w:spacing w:before="9" w:line="18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D42320" w:rsidRDefault="00D42320">
                                  <w:pPr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ace đ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ng chạy giao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thức CDP.</w:t>
                                  </w:r>
                                </w:p>
                              </w:tc>
                            </w:tr>
                          </w:tbl>
                          <w:p w:rsidR="00D42320" w:rsidRDefault="00D423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21" o:spid="_x0000_s1026" type="#_x0000_t202" style="position:absolute;left:0;text-align:left;margin-left:66.3pt;margin-top:13.3pt;width:443.65pt;height:266.15pt;z-index:-183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zCsAIAAK4FAAAOAAAAZHJzL2Uyb0RvYy54bWysVG1vmzAQ/j5p/8Hyd8pLIAFUUrUhTJO6&#10;F6ndD3DABGtgM9sJ6ab9951NSJNWk6ZtfLDO9vm55+4e7vrm0LVoT6VigmfYv/IworwUFePbDH95&#10;LJwYI6UJr0grOM3wE1X4Zvn2zfXQpzQQjWgrKhGAcJUOfYYbrfvUdVXZ0I6oK9FTDpe1kB3RsJVb&#10;t5JkAPSudQPPm7uDkFUvRUmVgtN8vMRLi1/XtNSf6lpRjdoMAzdtV2nXjVnd5TVJt5L0DSuPNMhf&#10;sOgI4xD0BJUTTdBOsldQHSulUKLWV6XoXFHXrKQ2B8jG915k89CQntpcoDiqP5VJ/T/Y8uP+s0Ss&#10;gt4tMOKkgx490oNGd+KAglngmwoNvUrB8aEHV32AG/C22ar+XpRfFeJi1RC+pbdSiqGhpAKG9qV7&#10;9nTEUQZkM3wQFUQiOy0s0KGWnSkfFAQBOnTq6dQdw6aEw2g+C2dRhFEJd7NZDPWKDDuXpNPzXir9&#10;jooOGSPDEtpv4cn+XunRdXIx0bgoWNtaCbT84gAwxxMIDk/NnaFhO/oj8ZJ1vI5DJwzmayf08ty5&#10;LVahMy/8RZTP8tUq93+auH6YNqyqKDdhJnX54Z9176jzURcnfSnRssrAGUpKbjerVqI9AXUX9jsW&#10;5MzNvaRh6wW5vEjJD0LvLkicYh4vnLAIIydZeLHj+cldMvfCJMyLy5TuGaf/nhIaMpxEQTSq6be5&#10;efZ7nRtJO6ZhfrSsy3B8ciKp0eCaV7a1mrB2tM9KYeg/lwLaPTXaKtaIdJSrPmwOgGJkvBHVE2hX&#10;ClAWCBSGHhiNkN8xGmCAZFh92xFJMWrfc9C/mTaTISdjMxmEl/A0wxqj0VzpcSrtesm2DSCPfxgX&#10;t/CP1Myq95kFUDcbGAo2ieMAM1PnfG+9nsfs8hcAAAD//wMAUEsDBBQABgAIAAAAIQD4hhPU4AAA&#10;AAsBAAAPAAAAZHJzL2Rvd25yZXYueG1sTI/BTsMwDIbvSHuHyJO4sWRFq9bSdJoQnJAQXTlwTJus&#10;jdY4pcm28vZ4JzhZv/zp9+diN7uBXcwUrEcJ65UAZrD12mIn4bN+fdgCC1GhVoNHI+HHBNiVi7tC&#10;5dpfsTKXQ+wYlWDIlYQ+xjHnPLS9cSqs/GiQdkc/ORUpTh3Xk7pSuRt4IkTKnbJIF3o1mufetKfD&#10;2UnYf2H1Yr/fm4/qWNm6zgS+pScp75fz/glYNHP8g+GmT+pQklPjz6gDGyg/JimhEpKU5g0Q6ywD&#10;1kjYbLYZ8LLg/38ofwEAAP//AwBQSwECLQAUAAYACAAAACEAtoM4kv4AAADhAQAAEwAAAAAAAAAA&#10;AAAAAAAAAAAAW0NvbnRlbnRfVHlwZXNdLnhtbFBLAQItABQABgAIAAAAIQA4/SH/1gAAAJQBAAAL&#10;AAAAAAAAAAAAAAAAAC8BAABfcmVscy8ucmVsc1BLAQItABQABgAIAAAAIQDzXHzCsAIAAK4FAAAO&#10;AAAAAAAAAAAAAAAAAC4CAABkcnMvZTJvRG9jLnhtbFBLAQItABQABgAIAAAAIQD4hhPU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28"/>
                        <w:gridCol w:w="4428"/>
                      </w:tblGrid>
                      <w:tr w:rsidR="00D42320">
                        <w:trPr>
                          <w:trHeight w:hRule="exact" w:val="961"/>
                        </w:trPr>
                        <w:tc>
                          <w:tcPr>
                            <w:tcW w:w="4428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Router#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sh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Hiển thị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ng tin của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DP như các tham</w:t>
                            </w:r>
                          </w:p>
                          <w:p w:rsidR="00D42320" w:rsidRDefault="00D42320">
                            <w:pPr>
                              <w:spacing w:line="200" w:lineRule="exact"/>
                            </w:pPr>
                          </w:p>
                          <w:p w:rsidR="00D42320" w:rsidRDefault="00D42320">
                            <w:pPr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số thời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ian.</w:t>
                            </w:r>
                          </w:p>
                        </w:tc>
                      </w:tr>
                      <w:tr w:rsidR="00D42320">
                        <w:trPr>
                          <w:trHeight w:hRule="exact" w:val="962"/>
                        </w:trPr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Router#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sh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 neighbors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Hiển  thị</w:t>
                            </w:r>
                            <w:r>
                              <w:rPr>
                                <w:spacing w:val="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ông  tin về</w:t>
                            </w:r>
                            <w:r>
                              <w:rPr>
                                <w:spacing w:val="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các  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iết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ị</w:t>
                            </w:r>
                            <w:r>
                              <w:rPr>
                                <w:spacing w:val="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hàng</w:t>
                            </w:r>
                          </w:p>
                          <w:p w:rsidR="00D42320" w:rsidRDefault="00D42320">
                            <w:pPr>
                              <w:spacing w:before="9" w:line="18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D42320" w:rsidRDefault="00D42320">
                            <w:pPr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ó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m.</w:t>
                            </w:r>
                          </w:p>
                        </w:tc>
                      </w:tr>
                      <w:tr w:rsidR="00D42320">
                        <w:trPr>
                          <w:trHeight w:hRule="exact" w:val="962"/>
                        </w:trPr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Router#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sh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 neighbors detail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Hiển  thị</w:t>
                            </w:r>
                            <w:r>
                              <w:rPr>
                                <w:spacing w:val="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ông  tin c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 về các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iết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ị</w:t>
                            </w:r>
                          </w:p>
                          <w:p w:rsidR="00D42320" w:rsidRDefault="00D42320">
                            <w:pPr>
                              <w:spacing w:line="200" w:lineRule="exact"/>
                            </w:pPr>
                          </w:p>
                          <w:p w:rsidR="00D42320" w:rsidRDefault="00D42320">
                            <w:pPr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hàng xó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D42320">
                        <w:trPr>
                          <w:trHeight w:hRule="exact" w:val="961"/>
                        </w:trPr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Router#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sh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 entry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ord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Hiển thị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ng tin về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ị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 danh các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hiết</w:t>
                            </w:r>
                          </w:p>
                          <w:p w:rsidR="00D42320" w:rsidRDefault="00D42320">
                            <w:pPr>
                              <w:spacing w:line="200" w:lineRule="exact"/>
                            </w:pPr>
                          </w:p>
                          <w:p w:rsidR="00D42320" w:rsidRDefault="00D42320">
                            <w:pPr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bị.</w:t>
                            </w:r>
                          </w:p>
                        </w:tc>
                      </w:tr>
                      <w:tr w:rsidR="00D42320">
                        <w:trPr>
                          <w:trHeight w:hRule="exact" w:val="486"/>
                        </w:trPr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Router#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sh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 entry *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Hiển thị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 tin về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tất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cả các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bị.</w:t>
                            </w:r>
                          </w:p>
                        </w:tc>
                      </w:tr>
                      <w:tr w:rsidR="00D42320">
                        <w:trPr>
                          <w:trHeight w:hRule="exact" w:val="962"/>
                        </w:trPr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Router#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sh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 interface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Hiển  thị</w:t>
                            </w:r>
                            <w:r>
                              <w:rPr>
                                <w:spacing w:val="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ông  tin về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ất cả  những</w:t>
                            </w:r>
                          </w:p>
                          <w:p w:rsidR="00D42320" w:rsidRDefault="00D42320">
                            <w:pPr>
                              <w:spacing w:before="9" w:line="18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D42320" w:rsidRDefault="00D42320">
                            <w:pPr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ace đ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 chạy giao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thức CDP.</w:t>
                            </w:r>
                          </w:p>
                        </w:tc>
                      </w:tr>
                    </w:tbl>
                    <w:p w:rsidR="00D42320" w:rsidRDefault="00D42320"/>
                  </w:txbxContent>
                </v:textbox>
                <w10:wrap anchorx="page"/>
              </v:shape>
            </w:pict>
          </mc:Fallback>
        </mc:AlternateContent>
      </w:r>
      <w:r w:rsidR="008E4BD0">
        <w:rPr>
          <w:b/>
          <w:sz w:val="24"/>
          <w:szCs w:val="24"/>
        </w:rPr>
        <w:t>VI.   Phụ lục các lệnh l</w:t>
      </w:r>
      <w:r w:rsidR="008E4BD0">
        <w:rPr>
          <w:b/>
          <w:spacing w:val="-1"/>
          <w:sz w:val="24"/>
          <w:szCs w:val="24"/>
        </w:rPr>
        <w:t>i</w:t>
      </w:r>
      <w:r w:rsidR="008E4BD0">
        <w:rPr>
          <w:b/>
          <w:sz w:val="24"/>
          <w:szCs w:val="24"/>
        </w:rPr>
        <w:t xml:space="preserve">ên quan đến </w:t>
      </w:r>
      <w:r w:rsidR="008E4BD0">
        <w:rPr>
          <w:b/>
          <w:spacing w:val="1"/>
          <w:sz w:val="24"/>
          <w:szCs w:val="24"/>
        </w:rPr>
        <w:t>b</w:t>
      </w:r>
      <w:r w:rsidR="008E4BD0">
        <w:rPr>
          <w:b/>
          <w:sz w:val="24"/>
          <w:szCs w:val="24"/>
        </w:rPr>
        <w:t>ài lab :</w:t>
      </w: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pPr w:leftFromText="180" w:rightFromText="180" w:vertAnchor="text" w:tblpX="288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6"/>
        <w:gridCol w:w="4922"/>
      </w:tblGrid>
      <w:tr w:rsidR="00F81C28" w:rsidTr="009F37AF">
        <w:trPr>
          <w:trHeight w:hRule="exact" w:val="962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Router#</w:t>
            </w:r>
            <w:r>
              <w:rPr>
                <w:b/>
                <w:sz w:val="24"/>
                <w:szCs w:val="24"/>
              </w:rPr>
              <w:t>sh</w:t>
            </w:r>
            <w:r>
              <w:rPr>
                <w:b/>
                <w:spacing w:val="-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p interface x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 thị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ông  tin về</w:t>
            </w:r>
            <w:r>
              <w:rPr>
                <w:spacing w:val="-1"/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ột  inter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  nào</w:t>
            </w:r>
          </w:p>
          <w:p w:rsidR="00F81C28" w:rsidRDefault="00F81C28" w:rsidP="009F37AF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 w:rsidP="009F37A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đó được chỉ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ra đang chạy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giao thức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DP.</w:t>
            </w:r>
          </w:p>
        </w:tc>
      </w:tr>
      <w:tr w:rsidR="00F81C28" w:rsidTr="009F37AF">
        <w:trPr>
          <w:trHeight w:hRule="exact" w:val="962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Router#</w:t>
            </w:r>
            <w:r>
              <w:rPr>
                <w:b/>
                <w:sz w:val="24"/>
                <w:szCs w:val="24"/>
              </w:rPr>
              <w:t>sh</w:t>
            </w:r>
            <w:r>
              <w:rPr>
                <w:b/>
                <w:spacing w:val="-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p traff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 thị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ông  tin về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ác lưu lượng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được</w:t>
            </w:r>
          </w:p>
          <w:p w:rsidR="00F81C28" w:rsidRDefault="00F81C28" w:rsidP="009F37AF">
            <w:pPr>
              <w:spacing w:line="200" w:lineRule="exact"/>
            </w:pPr>
          </w:p>
          <w:p w:rsidR="00F81C28" w:rsidRDefault="008E4BD0" w:rsidP="009F37A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 và đến.</w:t>
            </w:r>
          </w:p>
        </w:tc>
      </w:tr>
      <w:tr w:rsidR="00F81C28" w:rsidTr="009F37AF">
        <w:trPr>
          <w:trHeight w:hRule="exact" w:val="961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Router(con</w:t>
            </w:r>
            <w:r>
              <w:rPr>
                <w:spacing w:val="-1"/>
                <w:sz w:val="24"/>
                <w:szCs w:val="24"/>
              </w:rPr>
              <w:t>fi</w:t>
            </w:r>
            <w:r>
              <w:rPr>
                <w:sz w:val="24"/>
                <w:szCs w:val="24"/>
              </w:rPr>
              <w:t>g)#</w:t>
            </w:r>
            <w:r>
              <w:rPr>
                <w:b/>
                <w:sz w:val="24"/>
                <w:szCs w:val="24"/>
              </w:rPr>
              <w:t>cdp holdtime x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 đổi  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ời  gian 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à  các  gói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tin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CDP</w:t>
            </w:r>
          </w:p>
          <w:p w:rsidR="00F81C28" w:rsidRDefault="00F81C28" w:rsidP="009F37AF">
            <w:pPr>
              <w:spacing w:line="200" w:lineRule="exact"/>
            </w:pPr>
          </w:p>
          <w:p w:rsidR="00F81C28" w:rsidRDefault="008E4BD0" w:rsidP="009F37A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được giữ lại.</w:t>
            </w:r>
          </w:p>
        </w:tc>
      </w:tr>
      <w:tr w:rsidR="00F81C28" w:rsidTr="009F37AF">
        <w:trPr>
          <w:trHeight w:hRule="exact" w:val="762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Router(con</w:t>
            </w:r>
            <w:r>
              <w:rPr>
                <w:spacing w:val="-1"/>
                <w:sz w:val="24"/>
                <w:szCs w:val="24"/>
              </w:rPr>
              <w:t>fi</w:t>
            </w:r>
            <w:r>
              <w:rPr>
                <w:sz w:val="24"/>
                <w:szCs w:val="24"/>
              </w:rPr>
              <w:t>g)#</w:t>
            </w:r>
            <w:r>
              <w:rPr>
                <w:b/>
                <w:sz w:val="24"/>
                <w:szCs w:val="24"/>
              </w:rPr>
              <w:t>cdp ti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z w:val="24"/>
                <w:szCs w:val="24"/>
              </w:rPr>
              <w:t>r x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 đổi  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ời  gian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các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gói  tin C</w:t>
            </w:r>
            <w:r>
              <w:rPr>
                <w:spacing w:val="-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P</w:t>
            </w:r>
          </w:p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được cập n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ật</w:t>
            </w:r>
          </w:p>
        </w:tc>
      </w:tr>
      <w:tr w:rsidR="00F81C28" w:rsidTr="009F37AF">
        <w:trPr>
          <w:trHeight w:hRule="exact" w:val="962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Router(con</w:t>
            </w:r>
            <w:r>
              <w:rPr>
                <w:spacing w:val="-1"/>
                <w:sz w:val="24"/>
                <w:szCs w:val="24"/>
              </w:rPr>
              <w:t>fi</w:t>
            </w:r>
            <w:r>
              <w:rPr>
                <w:sz w:val="24"/>
                <w:szCs w:val="24"/>
              </w:rPr>
              <w:t>g)#</w:t>
            </w:r>
            <w:r>
              <w:rPr>
                <w:b/>
                <w:sz w:val="24"/>
                <w:szCs w:val="24"/>
              </w:rPr>
              <w:t>cdp run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giao  thức CDP được chạy  trên</w:t>
            </w:r>
          </w:p>
          <w:p w:rsidR="00F81C28" w:rsidRDefault="00F81C28" w:rsidP="009F37AF">
            <w:pPr>
              <w:spacing w:line="200" w:lineRule="exact"/>
            </w:pPr>
          </w:p>
          <w:p w:rsidR="00F81C28" w:rsidRDefault="008E4BD0" w:rsidP="009F37A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tất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ả các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ace (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ặc định).</w:t>
            </w:r>
          </w:p>
        </w:tc>
      </w:tr>
      <w:tr w:rsidR="00F81C28" w:rsidTr="009F37AF">
        <w:trPr>
          <w:trHeight w:hRule="exact" w:val="961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Router(con</w:t>
            </w:r>
            <w:r>
              <w:rPr>
                <w:spacing w:val="-1"/>
                <w:sz w:val="24"/>
                <w:szCs w:val="24"/>
              </w:rPr>
              <w:t>fi</w:t>
            </w:r>
            <w:r>
              <w:rPr>
                <w:sz w:val="24"/>
                <w:szCs w:val="24"/>
              </w:rPr>
              <w:t>g)#</w:t>
            </w:r>
            <w:r>
              <w:rPr>
                <w:b/>
                <w:sz w:val="24"/>
                <w:szCs w:val="24"/>
              </w:rPr>
              <w:t>no cdp run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Tắt giao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thức CDP chạy trên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ác 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ace</w:t>
            </w:r>
          </w:p>
          <w:p w:rsidR="00F81C28" w:rsidRDefault="00F81C28" w:rsidP="009F37AF">
            <w:pPr>
              <w:spacing w:line="200" w:lineRule="exact"/>
            </w:pPr>
          </w:p>
          <w:p w:rsidR="00F81C28" w:rsidRDefault="008E4BD0" w:rsidP="009F37A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của th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ết bị.</w:t>
            </w:r>
          </w:p>
        </w:tc>
      </w:tr>
      <w:tr w:rsidR="00F81C28" w:rsidTr="009F37AF">
        <w:trPr>
          <w:trHeight w:hRule="exact" w:val="962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Router(con</w:t>
            </w:r>
            <w:r>
              <w:rPr>
                <w:spacing w:val="-1"/>
                <w:sz w:val="24"/>
                <w:szCs w:val="24"/>
              </w:rPr>
              <w:t>fi</w:t>
            </w:r>
            <w:r>
              <w:rPr>
                <w:sz w:val="24"/>
                <w:szCs w:val="24"/>
              </w:rPr>
              <w:t>g-i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)#</w:t>
            </w:r>
            <w:r>
              <w:rPr>
                <w:b/>
                <w:sz w:val="24"/>
                <w:szCs w:val="24"/>
              </w:rPr>
              <w:t>cdp enable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giao  thức CDP được chạy  trên</w:t>
            </w:r>
          </w:p>
          <w:p w:rsidR="00F81C28" w:rsidRDefault="00F81C28" w:rsidP="009F37AF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 w:rsidP="009F37AF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ột inter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e được chỉ 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a.</w:t>
            </w:r>
          </w:p>
        </w:tc>
      </w:tr>
      <w:tr w:rsidR="00F81C28" w:rsidTr="009F37AF">
        <w:trPr>
          <w:trHeight w:hRule="exact" w:val="962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Router(con</w:t>
            </w:r>
            <w:r>
              <w:rPr>
                <w:spacing w:val="-1"/>
                <w:sz w:val="24"/>
                <w:szCs w:val="24"/>
              </w:rPr>
              <w:t>fi</w:t>
            </w:r>
            <w:r>
              <w:rPr>
                <w:sz w:val="24"/>
                <w:szCs w:val="24"/>
              </w:rPr>
              <w:t>g-i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)#</w:t>
            </w:r>
            <w:r>
              <w:rPr>
                <w:b/>
                <w:sz w:val="24"/>
                <w:szCs w:val="24"/>
              </w:rPr>
              <w:t>no cdp enable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Tắt giao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thức CDP trên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ace đư</w:t>
            </w:r>
            <w:r>
              <w:rPr>
                <w:spacing w:val="-1"/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c chỉ</w:t>
            </w:r>
          </w:p>
          <w:p w:rsidR="00F81C28" w:rsidRDefault="00F81C28" w:rsidP="009F37AF">
            <w:pPr>
              <w:spacing w:line="200" w:lineRule="exact"/>
            </w:pPr>
          </w:p>
          <w:p w:rsidR="00F81C28" w:rsidRDefault="008E4BD0" w:rsidP="009F37A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ra.</w:t>
            </w:r>
          </w:p>
        </w:tc>
      </w:tr>
      <w:tr w:rsidR="00F81C28" w:rsidTr="009F37AF">
        <w:trPr>
          <w:trHeight w:hRule="exact" w:val="961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Router#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 cdp counters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Khởi tạo 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ại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bộ đếm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lưu 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ượng dữ liệu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trở</w:t>
            </w:r>
          </w:p>
          <w:p w:rsidR="00F81C28" w:rsidRDefault="00F81C28" w:rsidP="009F37AF">
            <w:pPr>
              <w:spacing w:line="200" w:lineRule="exact"/>
            </w:pPr>
          </w:p>
          <w:p w:rsidR="00F81C28" w:rsidRDefault="008E4BD0" w:rsidP="009F37A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về 0</w:t>
            </w:r>
          </w:p>
        </w:tc>
      </w:tr>
      <w:tr w:rsidR="00F81C28" w:rsidTr="009F37AF">
        <w:trPr>
          <w:trHeight w:hRule="exact" w:val="486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Router#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 cdp table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bảng CDP.</w:t>
            </w:r>
          </w:p>
        </w:tc>
      </w:tr>
      <w:tr w:rsidR="00F81C28" w:rsidTr="009F37AF">
        <w:trPr>
          <w:trHeight w:hRule="exact" w:val="962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Router#</w:t>
            </w:r>
            <w:r>
              <w:rPr>
                <w:b/>
                <w:sz w:val="24"/>
                <w:szCs w:val="24"/>
              </w:rPr>
              <w:t>debug cdp adjacency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sát các  thông 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CDP về các  thi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</w:p>
          <w:p w:rsidR="00F81C28" w:rsidRDefault="00F81C28" w:rsidP="009F37AF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 w:rsidP="009F37A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bị hàng xó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F81C28" w:rsidTr="009F37AF">
        <w:trPr>
          <w:trHeight w:hRule="exact" w:val="762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Router#</w:t>
            </w:r>
            <w:r>
              <w:rPr>
                <w:b/>
                <w:sz w:val="24"/>
                <w:szCs w:val="24"/>
              </w:rPr>
              <w:t>debug cdp events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sát tất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cả các sự k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ện của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ao</w:t>
            </w:r>
            <w:r>
              <w:rPr>
                <w:spacing w:val="-1"/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hức</w:t>
            </w:r>
          </w:p>
          <w:p w:rsidR="00F81C28" w:rsidRDefault="008E4BD0" w:rsidP="009F37A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CDP</w:t>
            </w:r>
          </w:p>
        </w:tc>
      </w:tr>
      <w:tr w:rsidR="00F81C28" w:rsidTr="009F37AF">
        <w:trPr>
          <w:trHeight w:hRule="exact" w:val="962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Router#</w:t>
            </w:r>
            <w:r>
              <w:rPr>
                <w:b/>
                <w:sz w:val="24"/>
                <w:szCs w:val="24"/>
              </w:rPr>
              <w:t>debug cdp ip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9F37A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sát các sự kiện c</w:t>
            </w:r>
            <w:r>
              <w:rPr>
                <w:spacing w:val="-1"/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 CDP được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chỉ ra</w:t>
            </w:r>
          </w:p>
          <w:p w:rsidR="00F81C28" w:rsidRDefault="00F81C28" w:rsidP="009F37AF">
            <w:pPr>
              <w:spacing w:line="200" w:lineRule="exact"/>
            </w:pPr>
          </w:p>
          <w:p w:rsidR="00F81C28" w:rsidRDefault="008E4BD0" w:rsidP="009F37A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giao th</w:t>
            </w:r>
            <w:r>
              <w:rPr>
                <w:spacing w:val="-2"/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 IP.</w:t>
            </w:r>
          </w:p>
        </w:tc>
      </w:tr>
    </w:tbl>
    <w:p w:rsidR="00F81C28" w:rsidRDefault="009F37AF">
      <w:pPr>
        <w:spacing w:line="200" w:lineRule="exact"/>
      </w:pPr>
      <w:r>
        <w:br w:type="textWrapping" w:clear="all"/>
      </w:r>
    </w:p>
    <w:p w:rsidR="00F81C28" w:rsidRDefault="00F81C28">
      <w:pPr>
        <w:spacing w:line="200" w:lineRule="exact"/>
      </w:pPr>
    </w:p>
    <w:p w:rsidR="00F81C28" w:rsidRDefault="00F81C28">
      <w:pPr>
        <w:spacing w:before="15" w:line="280" w:lineRule="exact"/>
        <w:rPr>
          <w:sz w:val="28"/>
          <w:szCs w:val="28"/>
        </w:rPr>
      </w:pPr>
    </w:p>
    <w:p w:rsidR="00F81C28" w:rsidRDefault="00F81C28">
      <w:pPr>
        <w:ind w:left="430"/>
      </w:pPr>
    </w:p>
    <w:p w:rsidR="00F81C28" w:rsidRDefault="008E4BD0">
      <w:pPr>
        <w:spacing w:line="260" w:lineRule="exact"/>
        <w:ind w:left="4695" w:right="4477"/>
        <w:jc w:val="center"/>
        <w:rPr>
          <w:rFonts w:ascii="Calibri" w:eastAsia="Calibri" w:hAnsi="Calibri" w:cs="Calibri"/>
          <w:sz w:val="22"/>
          <w:szCs w:val="22"/>
        </w:rPr>
        <w:sectPr w:rsidR="00F81C28">
          <w:headerReference w:type="default" r:id="rId13"/>
          <w:footerReference w:type="default" r:id="rId14"/>
          <w:pgSz w:w="12240" w:h="15840"/>
          <w:pgMar w:top="1500" w:right="1440" w:bottom="280" w:left="1220" w:header="720" w:footer="0" w:gutter="0"/>
          <w:cols w:space="720"/>
        </w:sectPr>
      </w:pPr>
      <w:r>
        <w:rPr>
          <w:rFonts w:ascii="Calibri" w:eastAsia="Calibri" w:hAnsi="Calibri" w:cs="Calibri"/>
          <w:w w:val="99"/>
          <w:position w:val="1"/>
          <w:sz w:val="22"/>
          <w:szCs w:val="22"/>
        </w:rPr>
        <w:t>111</w:t>
      </w:r>
    </w:p>
    <w:p w:rsidR="00F81C28" w:rsidRDefault="00BA7B17">
      <w:pPr>
        <w:spacing w:before="7" w:line="240" w:lineRule="exact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8171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ge">
                  <wp:posOffset>1128395</wp:posOffset>
                </wp:positionV>
                <wp:extent cx="5631180" cy="624840"/>
                <wp:effectExtent l="3810" t="4445" r="3810" b="8890"/>
                <wp:wrapNone/>
                <wp:docPr id="2" name="Group 2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1180" cy="624840"/>
                          <a:chOff x="1326" y="1777"/>
                          <a:chExt cx="8868" cy="984"/>
                        </a:xfrm>
                      </wpg:grpSpPr>
                      <wpg:grpSp>
                        <wpg:cNvPr id="3" name="Group 2296"/>
                        <wpg:cNvGrpSpPr>
                          <a:grpSpLocks/>
                        </wpg:cNvGrpSpPr>
                        <wpg:grpSpPr bwMode="auto">
                          <a:xfrm>
                            <a:off x="1337" y="1788"/>
                            <a:ext cx="4418" cy="0"/>
                            <a:chOff x="1337" y="1788"/>
                            <a:chExt cx="4418" cy="0"/>
                          </a:xfrm>
                        </wpg:grpSpPr>
                        <wps:wsp>
                          <wps:cNvPr id="4" name="Freeform 2309"/>
                          <wps:cNvSpPr>
                            <a:spLocks/>
                          </wps:cNvSpPr>
                          <wps:spPr bwMode="auto">
                            <a:xfrm>
                              <a:off x="1337" y="1788"/>
                              <a:ext cx="4418" cy="0"/>
                            </a:xfrm>
                            <a:custGeom>
                              <a:avLst/>
                              <a:gdLst>
                                <a:gd name="T0" fmla="+- 0 1337 1337"/>
                                <a:gd name="T1" fmla="*/ T0 w 4418"/>
                                <a:gd name="T2" fmla="+- 0 5755 1337"/>
                                <a:gd name="T3" fmla="*/ T2 w 4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8">
                                  <a:moveTo>
                                    <a:pt x="0" y="0"/>
                                  </a:moveTo>
                                  <a:lnTo>
                                    <a:pt x="44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2297"/>
                          <wpg:cNvGrpSpPr>
                            <a:grpSpLocks/>
                          </wpg:cNvGrpSpPr>
                          <wpg:grpSpPr bwMode="auto">
                            <a:xfrm>
                              <a:off x="5765" y="1788"/>
                              <a:ext cx="4418" cy="0"/>
                              <a:chOff x="5765" y="1788"/>
                              <a:chExt cx="4418" cy="0"/>
                            </a:xfrm>
                          </wpg:grpSpPr>
                          <wps:wsp>
                            <wps:cNvPr id="6" name="Freeform 2308"/>
                            <wps:cNvSpPr>
                              <a:spLocks/>
                            </wps:cNvSpPr>
                            <wps:spPr bwMode="auto">
                              <a:xfrm>
                                <a:off x="5765" y="1788"/>
                                <a:ext cx="4418" cy="0"/>
                              </a:xfrm>
                              <a:custGeom>
                                <a:avLst/>
                                <a:gdLst>
                                  <a:gd name="T0" fmla="+- 0 5765 5765"/>
                                  <a:gd name="T1" fmla="*/ T0 w 4418"/>
                                  <a:gd name="T2" fmla="+- 0 10183 5765"/>
                                  <a:gd name="T3" fmla="*/ T2 w 441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418">
                                    <a:moveTo>
                                      <a:pt x="0" y="0"/>
                                    </a:moveTo>
                                    <a:lnTo>
                                      <a:pt x="4418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22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2" y="1783"/>
                                <a:ext cx="0" cy="972"/>
                                <a:chOff x="1332" y="1783"/>
                                <a:chExt cx="0" cy="972"/>
                              </a:xfrm>
                            </wpg:grpSpPr>
                            <wps:wsp>
                              <wps:cNvPr id="8" name="Freeform 23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2" y="1783"/>
                                  <a:ext cx="0" cy="972"/>
                                </a:xfrm>
                                <a:custGeom>
                                  <a:avLst/>
                                  <a:gdLst>
                                    <a:gd name="T0" fmla="+- 0 1783 1783"/>
                                    <a:gd name="T1" fmla="*/ 1783 h 972"/>
                                    <a:gd name="T2" fmla="+- 0 2755 1783"/>
                                    <a:gd name="T3" fmla="*/ 2755 h 972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972">
                                      <a:moveTo>
                                        <a:pt x="0" y="0"/>
                                      </a:moveTo>
                                      <a:lnTo>
                                        <a:pt x="0" y="972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22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2750"/>
                                  <a:ext cx="4418" cy="0"/>
                                  <a:chOff x="1337" y="2750"/>
                                  <a:chExt cx="4418" cy="0"/>
                                </a:xfrm>
                              </wpg:grpSpPr>
                              <wps:wsp>
                                <wps:cNvPr id="10" name="Freeform 23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2750"/>
                                    <a:ext cx="441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4418"/>
                                      <a:gd name="T2" fmla="+- 0 5755 1337"/>
                                      <a:gd name="T3" fmla="*/ T2 w 441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4418">
                                        <a:moveTo>
                                          <a:pt x="0" y="0"/>
                                        </a:moveTo>
                                        <a:lnTo>
                                          <a:pt x="441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230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60" y="1783"/>
                                    <a:ext cx="0" cy="972"/>
                                    <a:chOff x="5760" y="1783"/>
                                    <a:chExt cx="0" cy="972"/>
                                  </a:xfrm>
                                </wpg:grpSpPr>
                                <wps:wsp>
                                  <wps:cNvPr id="12" name="Freeform 23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60" y="1783"/>
                                      <a:ext cx="0" cy="972"/>
                                    </a:xfrm>
                                    <a:custGeom>
                                      <a:avLst/>
                                      <a:gdLst>
                                        <a:gd name="T0" fmla="+- 0 1783 1783"/>
                                        <a:gd name="T1" fmla="*/ 1783 h 972"/>
                                        <a:gd name="T2" fmla="+- 0 2755 1783"/>
                                        <a:gd name="T3" fmla="*/ 2755 h 972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9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9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" name="Group 230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765" y="2750"/>
                                      <a:ext cx="4418" cy="0"/>
                                      <a:chOff x="5765" y="2750"/>
                                      <a:chExt cx="4418" cy="0"/>
                                    </a:xfrm>
                                  </wpg:grpSpPr>
                                  <wps:wsp>
                                    <wps:cNvPr id="14" name="Freeform 230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65" y="2750"/>
                                        <a:ext cx="441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5765 5765"/>
                                          <a:gd name="T1" fmla="*/ T0 w 4418"/>
                                          <a:gd name="T2" fmla="+- 0 10183 5765"/>
                                          <a:gd name="T3" fmla="*/ T2 w 441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41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5" name="Group 230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188" y="1783"/>
                                        <a:ext cx="0" cy="972"/>
                                        <a:chOff x="10188" y="1783"/>
                                        <a:chExt cx="0" cy="972"/>
                                      </a:xfrm>
                                    </wpg:grpSpPr>
                                    <wps:wsp>
                                      <wps:cNvPr id="16" name="Freeform 230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188" y="1783"/>
                                          <a:ext cx="0" cy="9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783 1783"/>
                                            <a:gd name="T1" fmla="*/ 1783 h 972"/>
                                            <a:gd name="T2" fmla="+- 0 2755 1783"/>
                                            <a:gd name="T3" fmla="*/ 2755 h 97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97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9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5" o:spid="_x0000_s1026" style="position:absolute;margin-left:66.3pt;margin-top:88.85pt;width:443.4pt;height:49.2pt;z-index:-18309;mso-position-horizontal-relative:page;mso-position-vertical-relative:page" coordorigin="1326,1777" coordsize="8868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+sAwYAAFMtAAAOAAAAZHJzL2Uyb0RvYy54bWzsWm1v4zYM/j5g/0Hwxw1p/JY3o+nh0DTF&#10;gNt2wGU/QLGd2JhjeZLT9G7Yfx9FyS9x3FvrS3rF4H5w7UiiSIrkI1K6fve4S8hDyEXM0rlhXZkG&#10;CVOfBXG6nRt/rJaDqUFETtOAJiwN58bnUBjvbn784fqQeaHNIpYEISdAJBXeIZsbUZ5n3nAo/Cjc&#10;UXHFsjCFxg3jO5rDJ98OA04PQH2XDG3THA8PjAcZZ34oBPy6UI3GDdLfbEI//32zEWFOkrkBvOX4&#10;5Phcy+fw5pp6W06zKPY1G7QDFzsapzBpSWpBc0r2PD4htYt9zgTb5Fc+2w3ZZhP7IcoA0lhmQ5p7&#10;zvYZyrL1DtusVBOotqGnzmT93x4+chIHc8M2SEp3sEQ4K7Ht2Uhq55BtPeh0z7NP2UeuRITXD8z/&#10;U0DzsNkuv7eqM1kffmUBUKT7nKF2Hjd8J0mA3OQRF+FzuQjhY058+HE0dixrCmvlQ9vYdqeuXiU/&#10;gqWUwyzHHhsEWq3JZKJW0I/u9PDpdAwmJ8fOpq5sHFJPTYusataUXPhRiqj14JzoYXxpPViOM9EC&#10;TadKoEIbrmtpcU61cDKo0kJj2JM6AKcTlV2Jb7OrTxHNQjRXIU1G69Mt9LnkYSgdmdiOOVMqxX6F&#10;XYm6UdVaDpnwBNjef5rT89VY6oN6/l7k9yFDs6QPH0SuIkIAb2jsgfaKFVjkZpdAcPh5QEwi58KH&#10;Wq5t2c0quv00JCuTHAguhSZa0AJfq9EaTUajVlpgiqqbpGXXaAH/24JDGhVM+4+p5hreCJUR2ES3&#10;y5iQfrMC3gp/AwrQSUr4RF+Yu9lXjdFTcAitzaDKDQJBda1UktFcciankK/kMDdQFfKHHXsIVwyb&#10;8kYggEmq1iSt91JGXeNKNcMIOQF6ejmp5LW2silbxkmCq5CkkpWJMx6jbgRL4kA2Sm4E365vE04e&#10;qIQL/JPCALGjbhCW0wCJRSEN7vR7TuNEvUP/BHULXqxVIP0Z8eDvmTm7m95N3YFrj+8GrrlYDN4v&#10;b93BeGlNRgtncXu7sP6RrFmuF8VBEKaSuwKbLPd5PqpRUqFKiU5HUhwJu8S/U2GHx2ygLkCW4j9K&#10;B4FVeagMpcJbs+AzeCtnCmxhcwAvEeNfDHIAoJ0b4q895aFBkl9SiDgzy4UIT3L8cEcTGz54vWVd&#10;b6GpD6TmRm6AgcvX21yh+T7j8TaCmSxc1pS9B9DZxNKdkT/Flf6AoPcVBBgVEatEQkSZJtJJsD8X&#10;Eo4mY5gVTNuaPB8BWga9SQQAsFY7izoCIM5JcwGkOBsCtGjkCSAFFy02I/U48QIEkHMRnBAjwTch&#10;gGVaU6eVWA8BPQT0EPDqEADb8UYypOPV5ZIh2FHCtlBBgKO2UEXs0snQbGKr32uZ0MmYCgGOR5UB&#10;r5kGvUIKABnMKQBoTD0vADxbiaU6jveJL4j/gNQOkQ+1Ju3xHztFpFy5qtdxCmBjCtBCrB7/sVNJ&#10;DCTokAOAUYCJQSagtrVfzQF0XxQQZsO+6n/XHCCC7R4YcfcUQLGk1Qm89BmArJK1Vn/6DKB7BjAr&#10;AlaZAeiCxUXDv6oBgZfrUk8R/hvFHPDEqhKma0DVoCr+N4aBt7TXwV4BACzw21ME0HW1syPAM/VY&#10;KqQ7BPRFoL4IRL2+CCTrQf+zIpAFxdKjFMAxMSxfuAqkNjjVtrLAAPgdzzROUgCoQDTHVBBwPKoM&#10;eN8hBbBgv3uKAPqE6bwI0KKRdi2W+ugOAH0O8OJzgD4HiOdGfwrw5k8BLEi9GwCAWfOFAUAdA1T7&#10;+SJ0NXbztSQAa9Ayq68GVQjQGFaGvO8BAa0nwXhGf7FzgEolT+ixVEhnDJDqby3ddzgJ7s8B5CUd&#10;MGXcasHa9EfB/VFw7ZD41c8BrOZZsGNiDf6SICCDAFTMwQtekAa0DapQ4A3lAa2HwVhiPjcItKmk&#10;QIEnFNIZBLDOXy1XVeavgwB2Kuv3snyvNxir/jCgy30gBRX9YcDxldn+MEDuIV5+HajaEWMxS99i&#10;PcM73NwFKvK2EN4ylleD6984gxcWd6Fv/gUAAP//AwBQSwMEFAAGAAgAAAAhABsW2k3iAAAADAEA&#10;AA8AAABkcnMvZG93bnJldi54bWxMj8FOwzAMhu9IvENkJG4sTQftKE2naQJO0yQ2JLRb1nhttSap&#10;mqzt3h7vBDf/8qffn/PlZFo2YO8bZyWIWQQMbel0YysJ3/uPpwUwH5TVqnUWJVzRw7K4v8tVpt1o&#10;v3DYhYpRifWZklCH0GWc+7JGo/zMdWhpd3K9UYFiX3Hdq5HKTcvjKEq4UY2lC7XqcF1jed5djITP&#10;UY2ruXgfNufT+nrYv2x/NgKlfHyYVm/AAk7hD4abPqlDQU5Hd7Has5byPE4IpSFNU2A3IhKvz8CO&#10;EuI0EcCLnP9/ovgFAAD//wMAUEsBAi0AFAAGAAgAAAAhALaDOJL+AAAA4QEAABMAAAAAAAAAAAAA&#10;AAAAAAAAAFtDb250ZW50X1R5cGVzXS54bWxQSwECLQAUAAYACAAAACEAOP0h/9YAAACUAQAACwAA&#10;AAAAAAAAAAAAAAAvAQAAX3JlbHMvLnJlbHNQSwECLQAUAAYACAAAACEAgVh/rAMGAABTLQAADgAA&#10;AAAAAAAAAAAAAAAuAgAAZHJzL2Uyb0RvYy54bWxQSwECLQAUAAYACAAAACEAGxbaTeIAAAAMAQAA&#10;DwAAAAAAAAAAAAAAAABdCAAAZHJzL2Rvd25yZXYueG1sUEsFBgAAAAAEAAQA8wAAAGwJAAAAAA==&#10;">
                <v:group id="Group 2296" o:spid="_x0000_s1027" style="position:absolute;left:1337;top:1788;width:4418;height:0" coordorigin="1337,1788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2309" o:spid="_x0000_s1028" style="position:absolute;left:1337;top:1788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iCOcMA&#10;AADaAAAADwAAAGRycy9kb3ducmV2LnhtbESPQWvCQBSE7wX/w/IEb3WjiJXUVTSgrVDBaun5mX0m&#10;wezbsLs16b93C0KPw8x8w8yXnanFjZyvLCsYDRMQxLnVFRcKvk6b5xkIH5A11pZJwS95WC56T3NM&#10;tW35k27HUIgIYZ+igjKEJpXS5yUZ9EPbEEfvYp3BEKUrpHbYRrip5ThJptJgxXGhxIaykvLr8cco&#10;kO1+en7LDhm54mOTvey2p/36W6lBv1u9ggjUhf/wo/2uFUzg70q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iCOcMAAADaAAAADwAAAAAAAAAAAAAAAACYAgAAZHJzL2Rv&#10;d25yZXYueG1sUEsFBgAAAAAEAAQA9QAAAIgDAAAAAA==&#10;" path="m,l4418,e" filled="f" strokeweight=".58pt">
                    <v:path arrowok="t" o:connecttype="custom" o:connectlocs="0,0;4418,0" o:connectangles="0,0"/>
                  </v:shape>
                  <v:group id="Group 2297" o:spid="_x0000_s1029" style="position:absolute;left:5765;top:1788;width:4418;height:0" coordorigin="5765,1788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2308" o:spid="_x0000_s1030" style="position:absolute;left:5765;top:1788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a51cMA&#10;AADaAAAADwAAAGRycy9kb3ducmV2LnhtbESPQWvCQBSE7wX/w/IKvdVNPcQSXUUDtgoKrYrnZ/aZ&#10;BLNvw+7WxH/vFgo9DjPzDTOd96YRN3K+tqzgbZiAIC6srrlUcDysXt9B+ICssbFMCu7kYT4bPE0x&#10;07bjb7rtQykihH2GCqoQ2kxKX1Rk0A9tSxy9i3UGQ5SulNphF+GmkaMkSaXBmuNChS3lFRXX/Y9R&#10;ILtdev7Mv3Jy5XaVjzcfh93ypNTLc7+YgAjUh//wX3utFaTweyXe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a51cMAAADaAAAADwAAAAAAAAAAAAAAAACYAgAAZHJzL2Rv&#10;d25yZXYueG1sUEsFBgAAAAAEAAQA9QAAAIgDAAAAAA==&#10;" path="m,l4418,e" filled="f" strokeweight=".58pt">
                      <v:path arrowok="t" o:connecttype="custom" o:connectlocs="0,0;4418,0" o:connectangles="0,0"/>
                    </v:shape>
                    <v:group id="Group 2298" o:spid="_x0000_s1031" style="position:absolute;left:1332;top:1783;width:0;height:972" coordorigin="1332,1783" coordsize="0,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2307" o:spid="_x0000_s1032" style="position:absolute;left:1332;top:1783;width:0;height:972;visibility:visible;mso-wrap-style:square;v-text-anchor:top" coordsize="0,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iw8EA&#10;AADaAAAADwAAAGRycy9kb3ducmV2LnhtbERPTWsCMRC9C/6HMEIvotkWKnY1irQKPbWoxdLbuBk3&#10;q5vJkqTr9t83B8Hj433Pl52tRUs+VI4VPI4zEMSF0xWXCr72m9EURIjIGmvHpOCPAiwX/d4cc+2u&#10;vKV2F0uRQjjkqMDE2ORShsKQxTB2DXHiTs5bjAn6UmqP1xRua/mUZRNpseLUYLChV0PFZfdrFTxX&#10;w8NP5z++j59GcnverN9eirVSD4NuNQMRqYt38c39rhWkrelKu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t4sPBAAAA2gAAAA8AAAAAAAAAAAAAAAAAmAIAAGRycy9kb3du&#10;cmV2LnhtbFBLBQYAAAAABAAEAPUAAACGAwAAAAA=&#10;" path="m,l,972e" filled="f" strokeweight=".58pt">
                        <v:path arrowok="t" o:connecttype="custom" o:connectlocs="0,1783;0,2755" o:connectangles="0,0"/>
                      </v:shape>
                      <v:group id="Group 2299" o:spid="_x0000_s1033" style="position:absolute;left:1337;top:2750;width:4418;height:0" coordorigin="1337,2750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2306" o:spid="_x0000_s1034" style="position:absolute;left:1337;top:2750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E2cUA&#10;AADbAAAADwAAAGRycy9kb3ducmV2LnhtbESPT2vDMAzF74V9B6PBbqvTHbqR1i1roFsHK/TP2FmN&#10;1SQsloPtNtm3nw6D3iTe03s/zZeDa9WVQmw8G5iMM1DEpbcNVwa+juvHF1AxIVtsPZOBX4qwXNyN&#10;5phb3/OerodUKQnhmKOBOqUu1zqWNTmMY98Ri3b2wWGSNVTaBuwl3LX6Kcum2mHD0lBjR0VN5c/h&#10;4gzofjs9vRe7gkL1uS6eP96O29W3MQ/3w+sMVKIh3cz/1xsr+EIvv8gA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0TZxQAAANsAAAAPAAAAAAAAAAAAAAAAAJgCAABkcnMv&#10;ZG93bnJldi54bWxQSwUGAAAAAAQABAD1AAAAigMAAAAA&#10;" path="m,l4418,e" filled="f" strokeweight=".58pt">
                          <v:path arrowok="t" o:connecttype="custom" o:connectlocs="0,0;4418,0" o:connectangles="0,0"/>
                        </v:shape>
                        <v:group id="Group 2300" o:spid="_x0000_s1035" style="position:absolute;left:5760;top:1783;width:0;height:972" coordorigin="5760,1783" coordsize="0,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2305" o:spid="_x0000_s1036" style="position:absolute;left:5760;top:1783;width:0;height:972;visibility:visible;mso-wrap-style:square;v-text-anchor:top" coordsize="0,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3uBMMA&#10;AADbAAAADwAAAGRycy9kb3ducmV2LnhtbERPTWsCMRC9C/0PYQq9iGYVKnVrlGIVPLVoxdLbdDPd&#10;bLuZLElc139vCoK3ebzPmS06W4uWfKgcKxgNMxDEhdMVlwr2H+vBE4gQkTXWjknBmQIs5ne9Geba&#10;nXhL7S6WIoVwyFGBibHJpQyFIYth6BrixP04bzEm6EupPZ5SuK3lOMsm0mLFqcFgQ0tDxd/uaBU8&#10;Vv3DV+ffPr/fjeT2d716nRYrpR7uu5dnEJG6eBNf3Rud5o/h/5d0gJ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3uBMMAAADbAAAADwAAAAAAAAAAAAAAAACYAgAAZHJzL2Rv&#10;d25yZXYueG1sUEsFBgAAAAAEAAQA9QAAAIgDAAAAAA==&#10;" path="m,l,972e" filled="f" strokeweight=".58pt">
                            <v:path arrowok="t" o:connecttype="custom" o:connectlocs="0,1783;0,2755" o:connectangles="0,0"/>
                          </v:shape>
                          <v:group id="Group 2301" o:spid="_x0000_s1037" style="position:absolute;left:5765;top:2750;width:4418;height:0" coordorigin="5765,2750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<v:shape id="Freeform 2304" o:spid="_x0000_s1038" style="position:absolute;left:5765;top:2750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C2sIA&#10;AADbAAAADwAAAGRycy9kb3ducmV2LnhtbERP32vCMBB+H/g/hBN8m6kiTjqjaEE3YYLTseezOdti&#10;cylJZrv/3gyEvd3H9/Pmy87U4kbOV5YVjIYJCOLc6ooLBV+nzfMMhA/IGmvLpOCXPCwXvac5ptq2&#10;/Em3YyhEDGGfooIyhCaV0uclGfRD2xBH7mKdwRChK6R22MZwU8txkkylwYpjQ4kNZSXl1+OPUSDb&#10;/fT8lh0ycsXHJnvZbU/79bdSg363egURqAv/4of7Xcf5E/j7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LELawgAAANsAAAAPAAAAAAAAAAAAAAAAAJgCAABkcnMvZG93&#10;bnJldi54bWxQSwUGAAAAAAQABAD1AAAAhwMAAAAA&#10;" path="m,l4418,e" filled="f" strokeweight=".58pt">
                              <v:path arrowok="t" o:connecttype="custom" o:connectlocs="0,0;4418,0" o:connectangles="0,0"/>
                            </v:shape>
                            <v:group id="Group 2302" o:spid="_x0000_s1039" style="position:absolute;left:10188;top:1783;width:0;height:972" coordorigin="10188,1783" coordsize="0,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<v:shape id="Freeform 2303" o:spid="_x0000_s1040" style="position:absolute;left:10188;top:1783;width:0;height:972;visibility:visible;mso-wrap-style:square;v-text-anchor:top" coordsize="0,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oB8MA&#10;AADbAAAADwAAAGRycy9kb3ducmV2LnhtbERP30vDMBB+F/wfwg18EZcqOGa3rAztwCeHmzj2dmtu&#10;TV1zKUns6n9vhIFv9/H9vHkx2Fb05EPjWMH9OANBXDndcK3gY7u6m4IIEVlj65gU/FCAYnF9Ncdc&#10;uzO/U7+JtUghHHJUYGLscilDZchiGLuOOHFH5y3GBH0ttcdzCretfMiyibTYcGow2NGzoeq0+bYK&#10;Hpvbz/3g33aHtZHcf63Kl6eqVOpmNCxnICIN8V98cb/qNH8Cf7+k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boB8MAAADbAAAADwAAAAAAAAAAAAAAAACYAgAAZHJzL2Rv&#10;d25yZXYueG1sUEsFBgAAAAAEAAQA9QAAAIgDAAAAAA==&#10;" path="m,l,972e" filled="f" strokeweight=".58pt">
                                <v:path arrowok="t" o:connecttype="custom" o:connectlocs="0,1783;0,2755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Router#</w:t>
      </w:r>
      <w:r>
        <w:rPr>
          <w:b/>
          <w:sz w:val="24"/>
          <w:szCs w:val="24"/>
        </w:rPr>
        <w:t>debug cdp pac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s                            </w:t>
      </w:r>
      <w:r>
        <w:rPr>
          <w:b/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Giám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sát  các  thông  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n của  CDP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có  liên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4528"/>
        <w:rPr>
          <w:sz w:val="24"/>
          <w:szCs w:val="24"/>
        </w:rPr>
      </w:pPr>
      <w:r>
        <w:rPr>
          <w:sz w:val="24"/>
          <w:szCs w:val="24"/>
        </w:rPr>
        <w:t>quan đến 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 xml:space="preserve">c gói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in.</w:t>
      </w:r>
    </w:p>
    <w:p w:rsidR="00F81C28" w:rsidRDefault="00F81C28">
      <w:pPr>
        <w:spacing w:line="160" w:lineRule="exact"/>
        <w:rPr>
          <w:sz w:val="17"/>
          <w:szCs w:val="17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  <w:bookmarkStart w:id="0" w:name="_GoBack"/>
      <w:bookmarkEnd w:id="0"/>
    </w:p>
    <w:sectPr w:rsidR="00F81C28" w:rsidSect="00BA7B17">
      <w:headerReference w:type="default" r:id="rId15"/>
      <w:footerReference w:type="default" r:id="rId16"/>
      <w:pgSz w:w="12240" w:h="15840"/>
      <w:pgMar w:top="1500" w:right="1440" w:bottom="280" w:left="1340" w:header="720" w:footer="589" w:gutter="0"/>
      <w:pgNumType w:start="11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222" w:rsidRDefault="00FA2222">
      <w:r>
        <w:separator/>
      </w:r>
    </w:p>
  </w:endnote>
  <w:endnote w:type="continuationSeparator" w:id="0">
    <w:p w:rsidR="00FA2222" w:rsidRDefault="00FA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BA7B17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298020" behindDoc="1" locked="0" layoutInCell="1" allowOverlap="1">
              <wp:simplePos x="0" y="0"/>
              <wp:positionH relativeFrom="page">
                <wp:posOffset>3754120</wp:posOffset>
              </wp:positionH>
              <wp:positionV relativeFrom="page">
                <wp:posOffset>9445625</wp:posOffset>
              </wp:positionV>
              <wp:extent cx="263525" cy="165100"/>
              <wp:effectExtent l="1270" t="0" r="1905" b="0"/>
              <wp:wrapNone/>
              <wp:docPr id="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2320" w:rsidRDefault="00D42320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7B17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margin-left:295.6pt;margin-top:743.75pt;width:20.75pt;height:13pt;z-index:-184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/irQIAAKkFAAAOAAAAZHJzL2Uyb0RvYy54bWysVNuOmzAQfa/Uf7D8znIpYQNastoNoaq0&#10;vUi7/QAHm2AVbGo7gW3Vf+/YhGQvL1VbHtBgj4/nzDnM1fXYtejAlOZS5Di8CDBiopKUi12Ovz6U&#10;3hIjbYigpJWC5fiRaXy9evvmaugzFslGtpQpBCBCZ0Of48aYPvN9XTWsI/pC9kzAZi1VRwx8qp1P&#10;FRkAvWv9KAgSf5CK9kpWTGtYLaZNvHL4dc0q87muNTOozTHUZtxbuffWvv3VFcl2ivQNr45lkL+o&#10;oiNcwKUnqIIYgvaKv4LqeKWklrW5qGTny7rmFXMcgE0YvGBz35CeOS7QHN2f2qT/H2z16fBFIU5B&#10;O4wE6UCiBzYadCtHtIhse4ZeZ5B130OeGWHdplqqur+T1TeNhFw3ROzYjVJyaBihUF5oT/pPjk44&#10;2oJsh4+Swj1kb6QDGmvVWUDoBgJ0kOnxJI2tpYLFKHm3iBYYVbAVJoswcNL5JJsP90qb90x2yAY5&#10;VqC8AyeHO21sMSSbU+xdQpa8bZ36rXi2AInTClwNR+2eLcKJ+TMN0s1ys4y9OEo2XhwUhXdTrmMv&#10;KcPLRfGuWK+L8Je9N4yzhlPKhL1mNlYY/5lwR4tPljhZS8uWUwtnS9Jqt123Ch0IGLt0j2s57JzT&#10;/OdluCYAlxeUwigObqPUK5PlpReX8cJLL4OlF4TpbZoEcRoX5XNKd1ywf6eEhhynVlNH51z0C26B&#10;e15zI1nHDYyOlnc5Xp6SSGYduBHUSWsIb6f4SSts+edWgNyz0M6v1qKTWc24HQHFmngr6SM4V0lw&#10;FtgT5h0EjVQ/MBpgduRYf98TxTBqPwhwvx00c6DmYDsHRFRwNMcGoylcm2kg7XvFdw0gT/+XkDfw&#10;h9TcufdcxfG/gnngSBxnlx04T79d1nnCrn4DAAD//wMAUEsDBBQABgAIAAAAIQDe/bhl4gAAAA0B&#10;AAAPAAAAZHJzL2Rvd25yZXYueG1sTI/BTsMwDIbvSLxDZCRuLG1Hu600nSYEJyREVw4c0yZrozVO&#10;abKtvD3mNI72/+n352I724Gd9eSNQwHxIgKmsXXKYCfgs359WAPzQaKSg0Mt4Ed72Ja3N4XMlbtg&#10;pc/70DEqQZ9LAX0IY865b3ttpV+4USNlBzdZGWicOq4meaFyO/AkijJupUG60MtRP/e6Pe5PVsDu&#10;C6sX8/3efFSHytT1JsK37CjE/d28ewIW9ByuMPzpkzqU5NS4EyrPBgHpJk4IpeBxvUqBEZItkxWw&#10;hlZpvEyBlwX//0X5CwAA//8DAFBLAQItABQABgAIAAAAIQC2gziS/gAAAOEBAAATAAAAAAAAAAAA&#10;AAAAAAAAAABbQ29udGVudF9UeXBlc10ueG1sUEsBAi0AFAAGAAgAAAAhADj9If/WAAAAlAEAAAsA&#10;AAAAAAAAAAAAAAAALwEAAF9yZWxzLy5yZWxzUEsBAi0AFAAGAAgAAAAhANDAz+KtAgAAqQUAAA4A&#10;AAAAAAAAAAAAAAAALgIAAGRycy9lMm9Eb2MueG1sUEsBAi0AFAAGAAgAAAAhAN79uGXiAAAADQEA&#10;AA8AAAAAAAAAAAAAAAAABwUAAGRycy9kb3ducmV2LnhtbFBLBQYAAAAABAAEAPMAAAAWBgAAAAA=&#10;" filled="f" stroked="f">
              <v:textbox inset="0,0,0,0">
                <w:txbxContent>
                  <w:p w:rsidR="00D42320" w:rsidRDefault="00D42320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7B17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222" w:rsidRDefault="00FA2222">
      <w:r>
        <w:separator/>
      </w:r>
    </w:p>
  </w:footnote>
  <w:footnote w:type="continuationSeparator" w:id="0">
    <w:p w:rsidR="00FA2222" w:rsidRDefault="00FA2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57A09"/>
    <w:multiLevelType w:val="multilevel"/>
    <w:tmpl w:val="E26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28"/>
    <w:rsid w:val="001674F2"/>
    <w:rsid w:val="001D157D"/>
    <w:rsid w:val="001F186C"/>
    <w:rsid w:val="00220AD6"/>
    <w:rsid w:val="003174AA"/>
    <w:rsid w:val="0032381D"/>
    <w:rsid w:val="004B2CB0"/>
    <w:rsid w:val="008670BA"/>
    <w:rsid w:val="008E4BD0"/>
    <w:rsid w:val="009F37AF"/>
    <w:rsid w:val="00B2483E"/>
    <w:rsid w:val="00B761AF"/>
    <w:rsid w:val="00BA7B17"/>
    <w:rsid w:val="00D42320"/>
    <w:rsid w:val="00F81C28"/>
    <w:rsid w:val="00F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HXDC</dc:creator>
  <cp:lastModifiedBy>HXDC</cp:lastModifiedBy>
  <cp:revision>2</cp:revision>
  <dcterms:created xsi:type="dcterms:W3CDTF">2015-01-09T07:58:00Z</dcterms:created>
  <dcterms:modified xsi:type="dcterms:W3CDTF">2015-01-09T07:58:00Z</dcterms:modified>
</cp:coreProperties>
</file>