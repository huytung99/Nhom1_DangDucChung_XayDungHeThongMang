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28" w:rsidRDefault="008E4BD0">
      <w:pPr>
        <w:spacing w:before="8"/>
        <w:ind w:left="771" w:right="451"/>
        <w:jc w:val="center"/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>LAB</w:t>
      </w:r>
      <w:r>
        <w:rPr>
          <w:b/>
          <w:color w:val="FF0000"/>
          <w:spacing w:val="-6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13:</w:t>
      </w:r>
      <w:r>
        <w:rPr>
          <w:b/>
          <w:color w:val="FF0000"/>
          <w:spacing w:val="-5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K</w:t>
      </w:r>
      <w:r>
        <w:rPr>
          <w:b/>
          <w:color w:val="FF0000"/>
          <w:spacing w:val="1"/>
          <w:sz w:val="40"/>
          <w:szCs w:val="40"/>
        </w:rPr>
        <w:t>H</w:t>
      </w:r>
      <w:r>
        <w:rPr>
          <w:b/>
          <w:color w:val="FF0000"/>
          <w:sz w:val="40"/>
          <w:szCs w:val="40"/>
        </w:rPr>
        <w:t>ÔI</w:t>
      </w:r>
      <w:r>
        <w:rPr>
          <w:b/>
          <w:color w:val="FF0000"/>
          <w:spacing w:val="-5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P</w:t>
      </w:r>
      <w:r>
        <w:rPr>
          <w:b/>
          <w:color w:val="FF0000"/>
          <w:spacing w:val="-2"/>
          <w:sz w:val="40"/>
          <w:szCs w:val="40"/>
        </w:rPr>
        <w:t>H</w:t>
      </w:r>
      <w:r>
        <w:rPr>
          <w:b/>
          <w:color w:val="FF0000"/>
          <w:sz w:val="40"/>
          <w:szCs w:val="40"/>
        </w:rPr>
        <w:t>ỤC</w:t>
      </w:r>
      <w:r>
        <w:rPr>
          <w:b/>
          <w:color w:val="FF0000"/>
          <w:spacing w:val="-6"/>
          <w:sz w:val="40"/>
          <w:szCs w:val="40"/>
        </w:rPr>
        <w:t xml:space="preserve"> </w:t>
      </w:r>
      <w:r>
        <w:rPr>
          <w:b/>
          <w:color w:val="FF0000"/>
          <w:spacing w:val="1"/>
          <w:sz w:val="40"/>
          <w:szCs w:val="40"/>
        </w:rPr>
        <w:t>M</w:t>
      </w:r>
      <w:r>
        <w:rPr>
          <w:b/>
          <w:color w:val="FF0000"/>
          <w:sz w:val="40"/>
          <w:szCs w:val="40"/>
        </w:rPr>
        <w:t>ẬT</w:t>
      </w:r>
      <w:r>
        <w:rPr>
          <w:b/>
          <w:color w:val="FF0000"/>
          <w:spacing w:val="-7"/>
          <w:sz w:val="40"/>
          <w:szCs w:val="40"/>
        </w:rPr>
        <w:t xml:space="preserve"> </w:t>
      </w:r>
      <w:r>
        <w:rPr>
          <w:b/>
          <w:color w:val="FF0000"/>
          <w:spacing w:val="1"/>
          <w:sz w:val="40"/>
          <w:szCs w:val="40"/>
        </w:rPr>
        <w:t>K</w:t>
      </w:r>
      <w:r>
        <w:rPr>
          <w:b/>
          <w:color w:val="FF0000"/>
          <w:sz w:val="40"/>
          <w:szCs w:val="40"/>
        </w:rPr>
        <w:t>H</w:t>
      </w:r>
      <w:r>
        <w:rPr>
          <w:b/>
          <w:color w:val="FF0000"/>
          <w:spacing w:val="1"/>
          <w:sz w:val="40"/>
          <w:szCs w:val="40"/>
        </w:rPr>
        <w:t>Ẩ</w:t>
      </w:r>
      <w:r>
        <w:rPr>
          <w:b/>
          <w:color w:val="FF0000"/>
          <w:sz w:val="40"/>
          <w:szCs w:val="40"/>
        </w:rPr>
        <w:t>U</w:t>
      </w:r>
      <w:r>
        <w:rPr>
          <w:b/>
          <w:color w:val="FF0000"/>
          <w:spacing w:val="-6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CHO</w:t>
      </w:r>
      <w:r>
        <w:rPr>
          <w:b/>
          <w:color w:val="FF0000"/>
          <w:spacing w:val="-1"/>
          <w:sz w:val="40"/>
          <w:szCs w:val="40"/>
        </w:rPr>
        <w:t xml:space="preserve"> </w:t>
      </w:r>
      <w:r>
        <w:rPr>
          <w:b/>
          <w:color w:val="FF0000"/>
          <w:w w:val="99"/>
          <w:sz w:val="40"/>
          <w:szCs w:val="40"/>
        </w:rPr>
        <w:t>CI</w:t>
      </w:r>
      <w:r>
        <w:rPr>
          <w:b/>
          <w:color w:val="FF0000"/>
          <w:spacing w:val="1"/>
          <w:w w:val="99"/>
          <w:sz w:val="40"/>
          <w:szCs w:val="40"/>
        </w:rPr>
        <w:t>SCO</w:t>
      </w:r>
    </w:p>
    <w:p w:rsidR="00F81C28" w:rsidRDefault="008E4BD0">
      <w:pPr>
        <w:spacing w:line="440" w:lineRule="exact"/>
        <w:ind w:left="4214" w:right="3895"/>
        <w:jc w:val="center"/>
        <w:rPr>
          <w:sz w:val="40"/>
          <w:szCs w:val="40"/>
        </w:rPr>
      </w:pPr>
      <w:r>
        <w:rPr>
          <w:b/>
          <w:color w:val="FF0000"/>
          <w:w w:val="99"/>
          <w:position w:val="-1"/>
          <w:sz w:val="40"/>
          <w:szCs w:val="40"/>
        </w:rPr>
        <w:t>R</w:t>
      </w:r>
      <w:r>
        <w:rPr>
          <w:b/>
          <w:color w:val="FF0000"/>
          <w:spacing w:val="1"/>
          <w:w w:val="99"/>
          <w:position w:val="-1"/>
          <w:sz w:val="40"/>
          <w:szCs w:val="40"/>
        </w:rPr>
        <w:t>O</w:t>
      </w:r>
      <w:r>
        <w:rPr>
          <w:b/>
          <w:color w:val="FF0000"/>
          <w:w w:val="99"/>
          <w:position w:val="-1"/>
          <w:sz w:val="40"/>
          <w:szCs w:val="40"/>
        </w:rPr>
        <w:t>U</w:t>
      </w:r>
      <w:r>
        <w:rPr>
          <w:b/>
          <w:color w:val="FF0000"/>
          <w:spacing w:val="1"/>
          <w:w w:val="99"/>
          <w:position w:val="-1"/>
          <w:sz w:val="40"/>
          <w:szCs w:val="40"/>
        </w:rPr>
        <w:t>T</w:t>
      </w:r>
      <w:r>
        <w:rPr>
          <w:b/>
          <w:color w:val="FF0000"/>
          <w:position w:val="-1"/>
          <w:sz w:val="40"/>
          <w:szCs w:val="40"/>
        </w:rPr>
        <w:t>E</w:t>
      </w:r>
      <w:r>
        <w:rPr>
          <w:b/>
          <w:color w:val="FF0000"/>
          <w:w w:val="99"/>
          <w:position w:val="-1"/>
          <w:sz w:val="40"/>
          <w:szCs w:val="40"/>
        </w:rPr>
        <w:t>R</w:t>
      </w:r>
    </w:p>
    <w:p w:rsidR="00F81C28" w:rsidRDefault="008E4BD0">
      <w:pPr>
        <w:spacing w:before="7"/>
        <w:ind w:left="286"/>
        <w:rPr>
          <w:sz w:val="24"/>
          <w:szCs w:val="24"/>
        </w:rPr>
      </w:pPr>
      <w:r>
        <w:rPr>
          <w:b/>
          <w:sz w:val="24"/>
          <w:szCs w:val="24"/>
        </w:rPr>
        <w:t xml:space="preserve">I.      </w:t>
      </w:r>
      <w:r>
        <w:rPr>
          <w:b/>
          <w:sz w:val="24"/>
          <w:szCs w:val="24"/>
          <w:u w:val="thick" w:color="000000"/>
        </w:rPr>
        <w:t>Gi</w:t>
      </w:r>
      <w:r>
        <w:rPr>
          <w:b/>
          <w:spacing w:val="-1"/>
          <w:sz w:val="24"/>
          <w:szCs w:val="24"/>
          <w:u w:val="thick" w:color="000000"/>
        </w:rPr>
        <w:t>ớ</w:t>
      </w:r>
      <w:r>
        <w:rPr>
          <w:b/>
          <w:sz w:val="24"/>
          <w:szCs w:val="24"/>
          <w:u w:val="thick" w:color="000000"/>
        </w:rPr>
        <w:t>i thiệu</w:t>
      </w:r>
      <w:r>
        <w:rPr>
          <w:b/>
          <w:spacing w:val="-1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:</w:t>
      </w:r>
    </w:p>
    <w:p w:rsidR="00F81C28" w:rsidRDefault="00772A63">
      <w:pPr>
        <w:spacing w:before="1" w:line="260" w:lineRule="exact"/>
        <w:ind w:left="440" w:right="77" w:firstLine="360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192" behindDoc="1" locked="0" layoutInCell="1" allowOverlap="1">
                <wp:simplePos x="0" y="0"/>
                <wp:positionH relativeFrom="page">
                  <wp:posOffset>5005070</wp:posOffset>
                </wp:positionH>
                <wp:positionV relativeFrom="paragraph">
                  <wp:posOffset>483870</wp:posOffset>
                </wp:positionV>
                <wp:extent cx="1543050" cy="1435100"/>
                <wp:effectExtent l="0" t="0" r="0" b="0"/>
                <wp:wrapNone/>
                <wp:docPr id="36" name="Group 2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050" cy="1435100"/>
                          <a:chOff x="7882" y="762"/>
                          <a:chExt cx="2430" cy="2260"/>
                        </a:xfrm>
                      </wpg:grpSpPr>
                      <wpg:grpSp>
                        <wpg:cNvPr id="37" name="Group 2169"/>
                        <wpg:cNvGrpSpPr>
                          <a:grpSpLocks/>
                        </wpg:cNvGrpSpPr>
                        <wpg:grpSpPr bwMode="auto">
                          <a:xfrm>
                            <a:off x="7892" y="2021"/>
                            <a:ext cx="1077" cy="990"/>
                            <a:chOff x="7892" y="2021"/>
                            <a:chExt cx="1077" cy="990"/>
                          </a:xfrm>
                        </wpg:grpSpPr>
                        <wps:wsp>
                          <wps:cNvPr id="38" name="Freeform 2176"/>
                          <wps:cNvSpPr>
                            <a:spLocks/>
                          </wps:cNvSpPr>
                          <wps:spPr bwMode="auto">
                            <a:xfrm>
                              <a:off x="7892" y="2021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2408 2021"/>
                                <a:gd name="T3" fmla="*/ 2408 h 990"/>
                                <a:gd name="T4" fmla="+- 0 7893 7892"/>
                                <a:gd name="T5" fmla="*/ T4 w 1077"/>
                                <a:gd name="T6" fmla="+- 0 2425 2021"/>
                                <a:gd name="T7" fmla="*/ 2425 h 990"/>
                                <a:gd name="T8" fmla="+- 0 7898 7892"/>
                                <a:gd name="T9" fmla="*/ T8 w 1077"/>
                                <a:gd name="T10" fmla="+- 0 2437 2021"/>
                                <a:gd name="T11" fmla="*/ 2437 h 990"/>
                                <a:gd name="T12" fmla="+- 0 7961 7892"/>
                                <a:gd name="T13" fmla="*/ T12 w 1077"/>
                                <a:gd name="T14" fmla="+- 0 2499 2021"/>
                                <a:gd name="T15" fmla="*/ 2499 h 990"/>
                                <a:gd name="T16" fmla="+- 0 8078 7892"/>
                                <a:gd name="T17" fmla="*/ T16 w 1077"/>
                                <a:gd name="T18" fmla="+- 0 2617 2021"/>
                                <a:gd name="T19" fmla="*/ 2617 h 990"/>
                                <a:gd name="T20" fmla="+- 0 8196 7892"/>
                                <a:gd name="T21" fmla="*/ T20 w 1077"/>
                                <a:gd name="T22" fmla="+- 0 2735 2021"/>
                                <a:gd name="T23" fmla="*/ 2735 h 990"/>
                                <a:gd name="T24" fmla="+- 0 8302 7892"/>
                                <a:gd name="T25" fmla="*/ T24 w 1077"/>
                                <a:gd name="T26" fmla="+- 0 2841 2021"/>
                                <a:gd name="T27" fmla="*/ 2841 h 990"/>
                                <a:gd name="T28" fmla="+- 0 8395 7892"/>
                                <a:gd name="T29" fmla="*/ T28 w 1077"/>
                                <a:gd name="T30" fmla="+- 0 2923 2021"/>
                                <a:gd name="T31" fmla="*/ 2923 h 990"/>
                                <a:gd name="T32" fmla="+- 0 8484 7892"/>
                                <a:gd name="T33" fmla="*/ T32 w 1077"/>
                                <a:gd name="T34" fmla="+- 0 2980 2021"/>
                                <a:gd name="T35" fmla="*/ 2980 h 990"/>
                                <a:gd name="T36" fmla="+- 0 8591 7892"/>
                                <a:gd name="T37" fmla="*/ T36 w 1077"/>
                                <a:gd name="T38" fmla="+- 0 3011 2021"/>
                                <a:gd name="T39" fmla="*/ 3011 h 990"/>
                                <a:gd name="T40" fmla="+- 0 8665 7892"/>
                                <a:gd name="T41" fmla="*/ T40 w 1077"/>
                                <a:gd name="T42" fmla="+- 0 3003 2021"/>
                                <a:gd name="T43" fmla="*/ 3003 h 990"/>
                                <a:gd name="T44" fmla="+- 0 8764 7892"/>
                                <a:gd name="T45" fmla="*/ T44 w 1077"/>
                                <a:gd name="T46" fmla="+- 0 2934 2021"/>
                                <a:gd name="T47" fmla="*/ 2934 h 990"/>
                                <a:gd name="T48" fmla="+- 0 8805 7892"/>
                                <a:gd name="T49" fmla="*/ T48 w 1077"/>
                                <a:gd name="T50" fmla="+- 0 2832 2021"/>
                                <a:gd name="T51" fmla="*/ 2832 h 990"/>
                                <a:gd name="T52" fmla="+- 0 8807 7892"/>
                                <a:gd name="T53" fmla="*/ T52 w 1077"/>
                                <a:gd name="T54" fmla="+- 0 2759 2021"/>
                                <a:gd name="T55" fmla="*/ 2759 h 990"/>
                                <a:gd name="T56" fmla="+- 0 8799 7892"/>
                                <a:gd name="T57" fmla="*/ T56 w 1077"/>
                                <a:gd name="T58" fmla="+- 0 2694 2021"/>
                                <a:gd name="T59" fmla="*/ 2694 h 990"/>
                                <a:gd name="T60" fmla="+- 0 8884 7892"/>
                                <a:gd name="T61" fmla="*/ T60 w 1077"/>
                                <a:gd name="T62" fmla="+- 0 2760 2021"/>
                                <a:gd name="T63" fmla="*/ 2760 h 990"/>
                                <a:gd name="T64" fmla="+- 0 8899 7892"/>
                                <a:gd name="T65" fmla="*/ T64 w 1077"/>
                                <a:gd name="T66" fmla="+- 0 2766 2021"/>
                                <a:gd name="T67" fmla="*/ 2766 h 990"/>
                                <a:gd name="T68" fmla="+- 0 8915 7892"/>
                                <a:gd name="T69" fmla="*/ T68 w 1077"/>
                                <a:gd name="T70" fmla="+- 0 2762 2021"/>
                                <a:gd name="T71" fmla="*/ 2762 h 990"/>
                                <a:gd name="T72" fmla="+- 0 8934 7892"/>
                                <a:gd name="T73" fmla="*/ T72 w 1077"/>
                                <a:gd name="T74" fmla="+- 0 2747 2021"/>
                                <a:gd name="T75" fmla="*/ 2747 h 990"/>
                                <a:gd name="T76" fmla="+- 0 8955 7892"/>
                                <a:gd name="T77" fmla="*/ T76 w 1077"/>
                                <a:gd name="T78" fmla="+- 0 2725 2021"/>
                                <a:gd name="T79" fmla="*/ 2725 h 990"/>
                                <a:gd name="T80" fmla="+- 0 8967 7892"/>
                                <a:gd name="T81" fmla="*/ T80 w 1077"/>
                                <a:gd name="T82" fmla="+- 0 2708 2021"/>
                                <a:gd name="T83" fmla="*/ 2708 h 990"/>
                                <a:gd name="T84" fmla="+- 0 8969 7892"/>
                                <a:gd name="T85" fmla="*/ T84 w 1077"/>
                                <a:gd name="T86" fmla="+- 0 2692 2021"/>
                                <a:gd name="T87" fmla="*/ 2692 h 990"/>
                                <a:gd name="T88" fmla="+- 0 8963 7892"/>
                                <a:gd name="T89" fmla="*/ T88 w 1077"/>
                                <a:gd name="T90" fmla="+- 0 2681 2021"/>
                                <a:gd name="T91" fmla="*/ 2681 h 990"/>
                                <a:gd name="T92" fmla="+- 0 8895 7892"/>
                                <a:gd name="T93" fmla="*/ T92 w 1077"/>
                                <a:gd name="T94" fmla="+- 0 2612 2021"/>
                                <a:gd name="T95" fmla="*/ 2612 h 990"/>
                                <a:gd name="T96" fmla="+- 0 8798 7892"/>
                                <a:gd name="T97" fmla="*/ T96 w 1077"/>
                                <a:gd name="T98" fmla="+- 0 2515 2021"/>
                                <a:gd name="T99" fmla="*/ 2515 h 990"/>
                                <a:gd name="T100" fmla="+- 0 8701 7892"/>
                                <a:gd name="T101" fmla="*/ T100 w 1077"/>
                                <a:gd name="T102" fmla="+- 0 2418 2021"/>
                                <a:gd name="T103" fmla="*/ 2418 h 990"/>
                                <a:gd name="T104" fmla="+- 0 8603 7892"/>
                                <a:gd name="T105" fmla="*/ T104 w 1077"/>
                                <a:gd name="T106" fmla="+- 0 2321 2021"/>
                                <a:gd name="T107" fmla="*/ 2321 h 990"/>
                                <a:gd name="T108" fmla="+- 0 8506 7892"/>
                                <a:gd name="T109" fmla="*/ T108 w 1077"/>
                                <a:gd name="T110" fmla="+- 0 2224 2021"/>
                                <a:gd name="T111" fmla="*/ 2224 h 990"/>
                                <a:gd name="T112" fmla="+- 0 8409 7892"/>
                                <a:gd name="T113" fmla="*/ T112 w 1077"/>
                                <a:gd name="T114" fmla="+- 0 2127 2021"/>
                                <a:gd name="T115" fmla="*/ 2127 h 990"/>
                                <a:gd name="T116" fmla="+- 0 8312 7892"/>
                                <a:gd name="T117" fmla="*/ T116 w 1077"/>
                                <a:gd name="T118" fmla="+- 0 2030 2021"/>
                                <a:gd name="T119" fmla="*/ 2030 h 990"/>
                                <a:gd name="T120" fmla="+- 0 8291 7892"/>
                                <a:gd name="T121" fmla="*/ T120 w 1077"/>
                                <a:gd name="T122" fmla="+- 0 2021 2021"/>
                                <a:gd name="T123" fmla="*/ 2021 h 990"/>
                                <a:gd name="T124" fmla="+- 0 8274 7892"/>
                                <a:gd name="T125" fmla="*/ T124 w 1077"/>
                                <a:gd name="T126" fmla="+- 0 2026 2021"/>
                                <a:gd name="T127" fmla="*/ 2026 h 990"/>
                                <a:gd name="T128" fmla="+- 0 8254 7892"/>
                                <a:gd name="T129" fmla="*/ T128 w 1077"/>
                                <a:gd name="T130" fmla="+- 0 2043 2021"/>
                                <a:gd name="T131" fmla="*/ 2043 h 990"/>
                                <a:gd name="T132" fmla="+- 0 8230 7892"/>
                                <a:gd name="T133" fmla="*/ T132 w 1077"/>
                                <a:gd name="T134" fmla="+- 0 2067 2021"/>
                                <a:gd name="T135" fmla="*/ 2067 h 990"/>
                                <a:gd name="T136" fmla="+- 0 8217 7892"/>
                                <a:gd name="T137" fmla="*/ T136 w 1077"/>
                                <a:gd name="T138" fmla="+- 0 2086 2021"/>
                                <a:gd name="T139" fmla="*/ 2086 h 990"/>
                                <a:gd name="T140" fmla="+- 0 8215 7892"/>
                                <a:gd name="T141" fmla="*/ T140 w 1077"/>
                                <a:gd name="T142" fmla="+- 0 2102 2021"/>
                                <a:gd name="T143" fmla="*/ 2102 h 990"/>
                                <a:gd name="T144" fmla="+- 0 8221 7892"/>
                                <a:gd name="T145" fmla="*/ T144 w 1077"/>
                                <a:gd name="T146" fmla="+- 0 2114 2021"/>
                                <a:gd name="T147" fmla="*/ 2114 h 990"/>
                                <a:gd name="T148" fmla="+- 0 8270 7892"/>
                                <a:gd name="T149" fmla="*/ T148 w 1077"/>
                                <a:gd name="T150" fmla="+- 0 2163 2021"/>
                                <a:gd name="T151" fmla="*/ 2163 h 990"/>
                                <a:gd name="T152" fmla="+- 0 8337 7892"/>
                                <a:gd name="T153" fmla="*/ T152 w 1077"/>
                                <a:gd name="T154" fmla="+- 0 2231 2021"/>
                                <a:gd name="T155" fmla="*/ 2231 h 990"/>
                                <a:gd name="T156" fmla="+- 0 8405 7892"/>
                                <a:gd name="T157" fmla="*/ T156 w 1077"/>
                                <a:gd name="T158" fmla="+- 0 2299 2021"/>
                                <a:gd name="T159" fmla="*/ 2299 h 990"/>
                                <a:gd name="T160" fmla="+- 0 8473 7892"/>
                                <a:gd name="T161" fmla="*/ T160 w 1077"/>
                                <a:gd name="T162" fmla="+- 0 2366 2021"/>
                                <a:gd name="T163" fmla="*/ 2366 h 990"/>
                                <a:gd name="T164" fmla="+- 0 8541 7892"/>
                                <a:gd name="T165" fmla="*/ T164 w 1077"/>
                                <a:gd name="T166" fmla="+- 0 2434 2021"/>
                                <a:gd name="T167" fmla="*/ 2434 h 990"/>
                                <a:gd name="T168" fmla="+- 0 8609 7892"/>
                                <a:gd name="T169" fmla="*/ T168 w 1077"/>
                                <a:gd name="T170" fmla="+- 0 2502 2021"/>
                                <a:gd name="T171" fmla="*/ 2502 h 990"/>
                                <a:gd name="T172" fmla="+- 0 8677 7892"/>
                                <a:gd name="T173" fmla="*/ T172 w 1077"/>
                                <a:gd name="T174" fmla="+- 0 2570 2021"/>
                                <a:gd name="T175" fmla="*/ 2570 h 990"/>
                                <a:gd name="T176" fmla="+- 0 8698 7892"/>
                                <a:gd name="T177" fmla="*/ T176 w 1077"/>
                                <a:gd name="T178" fmla="+- 0 2680 2021"/>
                                <a:gd name="T179" fmla="*/ 2680 h 990"/>
                                <a:gd name="T180" fmla="+- 0 8701 7892"/>
                                <a:gd name="T181" fmla="*/ T180 w 1077"/>
                                <a:gd name="T182" fmla="+- 0 2735 2021"/>
                                <a:gd name="T183" fmla="*/ 2735 h 990"/>
                                <a:gd name="T184" fmla="+- 0 8667 7892"/>
                                <a:gd name="T185" fmla="*/ T184 w 1077"/>
                                <a:gd name="T186" fmla="+- 0 2829 2021"/>
                                <a:gd name="T187" fmla="*/ 2829 h 990"/>
                                <a:gd name="T188" fmla="+- 0 8580 7892"/>
                                <a:gd name="T189" fmla="*/ T188 w 1077"/>
                                <a:gd name="T190" fmla="+- 0 2862 2021"/>
                                <a:gd name="T191" fmla="*/ 2862 h 990"/>
                                <a:gd name="T192" fmla="+- 0 8500 7892"/>
                                <a:gd name="T193" fmla="*/ T192 w 1077"/>
                                <a:gd name="T194" fmla="+- 0 2837 2021"/>
                                <a:gd name="T195" fmla="*/ 2837 h 990"/>
                                <a:gd name="T196" fmla="+- 0 8400 7892"/>
                                <a:gd name="T197" fmla="*/ T196 w 1077"/>
                                <a:gd name="T198" fmla="+- 0 2762 2021"/>
                                <a:gd name="T199" fmla="*/ 2762 h 990"/>
                                <a:gd name="T200" fmla="+- 0 8329 7892"/>
                                <a:gd name="T201" fmla="*/ T200 w 1077"/>
                                <a:gd name="T202" fmla="+- 0 2692 2021"/>
                                <a:gd name="T203" fmla="*/ 2692 h 990"/>
                                <a:gd name="T204" fmla="+- 0 8272 7892"/>
                                <a:gd name="T205" fmla="*/ T204 w 1077"/>
                                <a:gd name="T206" fmla="+- 0 2635 2021"/>
                                <a:gd name="T207" fmla="*/ 2635 h 990"/>
                                <a:gd name="T208" fmla="+- 0 8216 7892"/>
                                <a:gd name="T209" fmla="*/ T208 w 1077"/>
                                <a:gd name="T210" fmla="+- 0 2579 2021"/>
                                <a:gd name="T211" fmla="*/ 2579 h 990"/>
                                <a:gd name="T212" fmla="+- 0 8159 7892"/>
                                <a:gd name="T213" fmla="*/ T212 w 1077"/>
                                <a:gd name="T214" fmla="+- 0 2522 2021"/>
                                <a:gd name="T215" fmla="*/ 2522 h 990"/>
                                <a:gd name="T216" fmla="+- 0 8103 7892"/>
                                <a:gd name="T217" fmla="*/ T216 w 1077"/>
                                <a:gd name="T218" fmla="+- 0 2466 2021"/>
                                <a:gd name="T219" fmla="*/ 2466 h 990"/>
                                <a:gd name="T220" fmla="+- 0 8046 7892"/>
                                <a:gd name="T221" fmla="*/ T220 w 1077"/>
                                <a:gd name="T222" fmla="+- 0 2409 2021"/>
                                <a:gd name="T223" fmla="*/ 2409 h 990"/>
                                <a:gd name="T224" fmla="+- 0 7990 7892"/>
                                <a:gd name="T225" fmla="*/ T224 w 1077"/>
                                <a:gd name="T226" fmla="+- 0 2353 2021"/>
                                <a:gd name="T227" fmla="*/ 2353 h 990"/>
                                <a:gd name="T228" fmla="+- 0 7977 7892"/>
                                <a:gd name="T229" fmla="*/ T228 w 1077"/>
                                <a:gd name="T230" fmla="+- 0 2345 2021"/>
                                <a:gd name="T231" fmla="*/ 2345 h 990"/>
                                <a:gd name="T232" fmla="+- 0 7963 7892"/>
                                <a:gd name="T233" fmla="*/ T232 w 1077"/>
                                <a:gd name="T234" fmla="+- 0 2344 2021"/>
                                <a:gd name="T235" fmla="*/ 2344 h 990"/>
                                <a:gd name="T236" fmla="+- 0 7945 7892"/>
                                <a:gd name="T237" fmla="*/ T236 w 1077"/>
                                <a:gd name="T238" fmla="+- 0 2354 2021"/>
                                <a:gd name="T239" fmla="*/ 2354 h 990"/>
                                <a:gd name="T240" fmla="+- 0 7923 7892"/>
                                <a:gd name="T241" fmla="*/ T240 w 1077"/>
                                <a:gd name="T242" fmla="+- 0 2374 2021"/>
                                <a:gd name="T243" fmla="*/ 2374 h 990"/>
                                <a:gd name="T244" fmla="+- 0 7903 7892"/>
                                <a:gd name="T245" fmla="*/ T244 w 1077"/>
                                <a:gd name="T246" fmla="+- 0 2396 2021"/>
                                <a:gd name="T247" fmla="*/ 2396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2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2"/>
                                  </a:lnTo>
                                  <a:lnTo>
                                    <a:pt x="6" y="416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7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5"/>
                                  </a:lnTo>
                                  <a:lnTo>
                                    <a:pt x="304" y="714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20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8"/>
                                  </a:lnTo>
                                  <a:lnTo>
                                    <a:pt x="503" y="902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1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1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8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6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6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4"/>
                                  </a:lnTo>
                                  <a:lnTo>
                                    <a:pt x="1023" y="741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1"/>
                                  </a:lnTo>
                                  <a:lnTo>
                                    <a:pt x="1063" y="704"/>
                                  </a:lnTo>
                                  <a:lnTo>
                                    <a:pt x="1068" y="698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7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6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60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4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7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30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3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8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1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4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1"/>
                                  </a:lnTo>
                                  <a:lnTo>
                                    <a:pt x="345" y="40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5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5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7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5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10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8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3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1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9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4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20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5"/>
                                  </a:lnTo>
                                  <a:lnTo>
                                    <a:pt x="809" y="711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8"/>
                                  </a:lnTo>
                                  <a:lnTo>
                                    <a:pt x="796" y="778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5"/>
                                  </a:lnTo>
                                  <a:lnTo>
                                    <a:pt x="717" y="839"/>
                                  </a:lnTo>
                                  <a:lnTo>
                                    <a:pt x="688" y="841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1"/>
                                  </a:lnTo>
                                  <a:lnTo>
                                    <a:pt x="608" y="816"/>
                                  </a:lnTo>
                                  <a:lnTo>
                                    <a:pt x="571" y="793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90"/>
                                  </a:lnTo>
                                  <a:lnTo>
                                    <a:pt x="437" y="671"/>
                                  </a:lnTo>
                                  <a:lnTo>
                                    <a:pt x="418" y="652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8"/>
                                  </a:lnTo>
                                  <a:lnTo>
                                    <a:pt x="305" y="539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5"/>
                                  </a:lnTo>
                                  <a:lnTo>
                                    <a:pt x="192" y="426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2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4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5"/>
                                  </a:lnTo>
                                  <a:lnTo>
                                    <a:pt x="60" y="328"/>
                                  </a:lnTo>
                                  <a:lnTo>
                                    <a:pt x="53" y="333"/>
                                  </a:lnTo>
                                  <a:lnTo>
                                    <a:pt x="47" y="338"/>
                                  </a:lnTo>
                                  <a:lnTo>
                                    <a:pt x="40" y="345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2"/>
                                  </a:lnTo>
                                  <a:lnTo>
                                    <a:pt x="16" y="369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9" name="Group 2170"/>
                          <wpg:cNvGrpSpPr>
                            <a:grpSpLocks/>
                          </wpg:cNvGrpSpPr>
                          <wpg:grpSpPr bwMode="auto">
                            <a:xfrm>
                              <a:off x="9006" y="2288"/>
                              <a:ext cx="223" cy="225"/>
                              <a:chOff x="9006" y="2288"/>
                              <a:chExt cx="223" cy="225"/>
                            </a:xfrm>
                          </wpg:grpSpPr>
                          <wps:wsp>
                            <wps:cNvPr id="40" name="Freeform 2175"/>
                            <wps:cNvSpPr>
                              <a:spLocks/>
                            </wps:cNvSpPr>
                            <wps:spPr bwMode="auto">
                              <a:xfrm>
                                <a:off x="9006" y="2288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2343 2288"/>
                                  <a:gd name="T3" fmla="*/ 2343 h 225"/>
                                  <a:gd name="T4" fmla="+- 0 9158 9006"/>
                                  <a:gd name="T5" fmla="*/ T4 w 223"/>
                                  <a:gd name="T6" fmla="+- 0 2328 2288"/>
                                  <a:gd name="T7" fmla="*/ 2328 h 225"/>
                                  <a:gd name="T8" fmla="+- 0 9139 9006"/>
                                  <a:gd name="T9" fmla="*/ T8 w 223"/>
                                  <a:gd name="T10" fmla="+- 0 2312 2288"/>
                                  <a:gd name="T11" fmla="*/ 2312 h 225"/>
                                  <a:gd name="T12" fmla="+- 0 9122 9006"/>
                                  <a:gd name="T13" fmla="*/ T12 w 223"/>
                                  <a:gd name="T14" fmla="+- 0 2301 2288"/>
                                  <a:gd name="T15" fmla="*/ 2301 h 225"/>
                                  <a:gd name="T16" fmla="+- 0 9107 9006"/>
                                  <a:gd name="T17" fmla="*/ T16 w 223"/>
                                  <a:gd name="T18" fmla="+- 0 2293 2288"/>
                                  <a:gd name="T19" fmla="*/ 2293 h 225"/>
                                  <a:gd name="T20" fmla="+- 0 9095 9006"/>
                                  <a:gd name="T21" fmla="*/ T20 w 223"/>
                                  <a:gd name="T22" fmla="+- 0 2289 2288"/>
                                  <a:gd name="T23" fmla="*/ 2289 h 225"/>
                                  <a:gd name="T24" fmla="+- 0 9087 9006"/>
                                  <a:gd name="T25" fmla="*/ T24 w 223"/>
                                  <a:gd name="T26" fmla="+- 0 2288 2288"/>
                                  <a:gd name="T27" fmla="*/ 2288 h 225"/>
                                  <a:gd name="T28" fmla="+- 0 9070 9006"/>
                                  <a:gd name="T29" fmla="*/ T28 w 223"/>
                                  <a:gd name="T30" fmla="+- 0 2292 2288"/>
                                  <a:gd name="T31" fmla="*/ 2292 h 225"/>
                                  <a:gd name="T32" fmla="+- 0 9052 9006"/>
                                  <a:gd name="T33" fmla="*/ T32 w 223"/>
                                  <a:gd name="T34" fmla="+- 0 2301 2288"/>
                                  <a:gd name="T35" fmla="*/ 2301 h 225"/>
                                  <a:gd name="T36" fmla="+- 0 9034 9006"/>
                                  <a:gd name="T37" fmla="*/ T36 w 223"/>
                                  <a:gd name="T38" fmla="+- 0 2316 2288"/>
                                  <a:gd name="T39" fmla="*/ 2316 h 225"/>
                                  <a:gd name="T40" fmla="+- 0 9025 9006"/>
                                  <a:gd name="T41" fmla="*/ T40 w 223"/>
                                  <a:gd name="T42" fmla="+- 0 2326 2288"/>
                                  <a:gd name="T43" fmla="*/ 2326 h 225"/>
                                  <a:gd name="T44" fmla="+- 0 9013 9006"/>
                                  <a:gd name="T45" fmla="*/ T44 w 223"/>
                                  <a:gd name="T46" fmla="+- 0 2344 2288"/>
                                  <a:gd name="T47" fmla="*/ 2344 h 225"/>
                                  <a:gd name="T48" fmla="+- 0 9006 9006"/>
                                  <a:gd name="T49" fmla="*/ T48 w 223"/>
                                  <a:gd name="T50" fmla="+- 0 2361 2288"/>
                                  <a:gd name="T51" fmla="*/ 2361 h 225"/>
                                  <a:gd name="T52" fmla="+- 0 9006 9006"/>
                                  <a:gd name="T53" fmla="*/ T52 w 223"/>
                                  <a:gd name="T54" fmla="+- 0 2378 2288"/>
                                  <a:gd name="T55" fmla="*/ 2378 h 225"/>
                                  <a:gd name="T56" fmla="+- 0 9009 9006"/>
                                  <a:gd name="T57" fmla="*/ T56 w 223"/>
                                  <a:gd name="T58" fmla="+- 0 2390 2288"/>
                                  <a:gd name="T59" fmla="*/ 2390 h 225"/>
                                  <a:gd name="T60" fmla="+- 0 9016 9006"/>
                                  <a:gd name="T61" fmla="*/ T60 w 223"/>
                                  <a:gd name="T62" fmla="+- 0 2404 2288"/>
                                  <a:gd name="T63" fmla="*/ 2404 h 225"/>
                                  <a:gd name="T64" fmla="+- 0 9028 9006"/>
                                  <a:gd name="T65" fmla="*/ T64 w 223"/>
                                  <a:gd name="T66" fmla="+- 0 2421 2288"/>
                                  <a:gd name="T67" fmla="*/ 2421 h 225"/>
                                  <a:gd name="T68" fmla="+- 0 9043 9006"/>
                                  <a:gd name="T69" fmla="*/ T68 w 223"/>
                                  <a:gd name="T70" fmla="+- 0 2439 2288"/>
                                  <a:gd name="T71" fmla="*/ 2439 h 225"/>
                                  <a:gd name="T72" fmla="+- 0 9061 9006"/>
                                  <a:gd name="T73" fmla="*/ T72 w 223"/>
                                  <a:gd name="T74" fmla="+- 0 2459 2288"/>
                                  <a:gd name="T75" fmla="*/ 2459 h 225"/>
                                  <a:gd name="T76" fmla="+- 0 9077 9006"/>
                                  <a:gd name="T77" fmla="*/ T76 w 223"/>
                                  <a:gd name="T78" fmla="+- 0 2473 2288"/>
                                  <a:gd name="T79" fmla="*/ 2473 h 225"/>
                                  <a:gd name="T80" fmla="+- 0 9095 9006"/>
                                  <a:gd name="T81" fmla="*/ T80 w 223"/>
                                  <a:gd name="T82" fmla="+- 0 2489 2288"/>
                                  <a:gd name="T83" fmla="*/ 2489 h 225"/>
                                  <a:gd name="T84" fmla="+- 0 9112 9006"/>
                                  <a:gd name="T85" fmla="*/ T84 w 223"/>
                                  <a:gd name="T86" fmla="+- 0 2501 2288"/>
                                  <a:gd name="T87" fmla="*/ 2501 h 225"/>
                                  <a:gd name="T88" fmla="+- 0 9127 9006"/>
                                  <a:gd name="T89" fmla="*/ T88 w 223"/>
                                  <a:gd name="T90" fmla="+- 0 2509 2288"/>
                                  <a:gd name="T91" fmla="*/ 2509 h 225"/>
                                  <a:gd name="T92" fmla="+- 0 9140 9006"/>
                                  <a:gd name="T93" fmla="*/ T92 w 223"/>
                                  <a:gd name="T94" fmla="+- 0 2513 2288"/>
                                  <a:gd name="T95" fmla="*/ 2513 h 225"/>
                                  <a:gd name="T96" fmla="+- 0 9147 9006"/>
                                  <a:gd name="T97" fmla="*/ T96 w 223"/>
                                  <a:gd name="T98" fmla="+- 0 2513 2288"/>
                                  <a:gd name="T99" fmla="*/ 2513 h 225"/>
                                  <a:gd name="T100" fmla="+- 0 9164 9006"/>
                                  <a:gd name="T101" fmla="*/ T100 w 223"/>
                                  <a:gd name="T102" fmla="+- 0 2510 2288"/>
                                  <a:gd name="T103" fmla="*/ 2510 h 225"/>
                                  <a:gd name="T104" fmla="+- 0 9182 9006"/>
                                  <a:gd name="T105" fmla="*/ T104 w 223"/>
                                  <a:gd name="T106" fmla="+- 0 2501 2288"/>
                                  <a:gd name="T107" fmla="*/ 2501 h 225"/>
                                  <a:gd name="T108" fmla="+- 0 9200 9006"/>
                                  <a:gd name="T109" fmla="*/ T108 w 223"/>
                                  <a:gd name="T110" fmla="+- 0 2485 2288"/>
                                  <a:gd name="T111" fmla="*/ 2485 h 225"/>
                                  <a:gd name="T112" fmla="+- 0 9210 9006"/>
                                  <a:gd name="T113" fmla="*/ T112 w 223"/>
                                  <a:gd name="T114" fmla="+- 0 2475 2288"/>
                                  <a:gd name="T115" fmla="*/ 2475 h 225"/>
                                  <a:gd name="T116" fmla="+- 0 9222 9006"/>
                                  <a:gd name="T117" fmla="*/ T116 w 223"/>
                                  <a:gd name="T118" fmla="+- 0 2457 2288"/>
                                  <a:gd name="T119" fmla="*/ 2457 h 225"/>
                                  <a:gd name="T120" fmla="+- 0 9228 9006"/>
                                  <a:gd name="T121" fmla="*/ T120 w 223"/>
                                  <a:gd name="T122" fmla="+- 0 2440 2288"/>
                                  <a:gd name="T123" fmla="*/ 2440 h 225"/>
                                  <a:gd name="T124" fmla="+- 0 9228 9006"/>
                                  <a:gd name="T125" fmla="*/ T124 w 223"/>
                                  <a:gd name="T126" fmla="+- 0 2423 2288"/>
                                  <a:gd name="T127" fmla="*/ 2423 h 225"/>
                                  <a:gd name="T128" fmla="+- 0 9225 9006"/>
                                  <a:gd name="T129" fmla="*/ T128 w 223"/>
                                  <a:gd name="T130" fmla="+- 0 2412 2288"/>
                                  <a:gd name="T131" fmla="*/ 2412 h 225"/>
                                  <a:gd name="T132" fmla="+- 0 9218 9006"/>
                                  <a:gd name="T133" fmla="*/ T132 w 223"/>
                                  <a:gd name="T134" fmla="+- 0 2397 2288"/>
                                  <a:gd name="T135" fmla="*/ 2397 h 225"/>
                                  <a:gd name="T136" fmla="+- 0 9207 9006"/>
                                  <a:gd name="T137" fmla="*/ T136 w 223"/>
                                  <a:gd name="T138" fmla="+- 0 2381 2288"/>
                                  <a:gd name="T139" fmla="*/ 2381 h 225"/>
                                  <a:gd name="T140" fmla="+- 0 9192 9006"/>
                                  <a:gd name="T141" fmla="*/ T140 w 223"/>
                                  <a:gd name="T142" fmla="+- 0 2363 2288"/>
                                  <a:gd name="T143" fmla="*/ 2363 h 225"/>
                                  <a:gd name="T144" fmla="+- 0 9173 9006"/>
                                  <a:gd name="T145" fmla="*/ T144 w 223"/>
                                  <a:gd name="T146" fmla="+- 0 2343 2288"/>
                                  <a:gd name="T147" fmla="*/ 2343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5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3"/>
                                    </a:lnTo>
                                    <a:lnTo>
                                      <a:pt x="101" y="5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4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7" y="56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3" y="102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3"/>
                                    </a:lnTo>
                                    <a:lnTo>
                                      <a:pt x="37" y="151"/>
                                    </a:lnTo>
                                    <a:lnTo>
                                      <a:pt x="55" y="171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1"/>
                                    </a:lnTo>
                                    <a:lnTo>
                                      <a:pt x="134" y="225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3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2"/>
                                    </a:lnTo>
                                    <a:lnTo>
                                      <a:pt x="222" y="135"/>
                                    </a:lnTo>
                                    <a:lnTo>
                                      <a:pt x="219" y="124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5"/>
                                    </a:lnTo>
                                    <a:lnTo>
                                      <a:pt x="167" y="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1" name="Group 21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1194"/>
                                <a:ext cx="950" cy="948"/>
                                <a:chOff x="8673" y="1194"/>
                                <a:chExt cx="950" cy="948"/>
                              </a:xfrm>
                            </wpg:grpSpPr>
                            <wps:wsp>
                              <wps:cNvPr id="42" name="Freeform 21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1194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2111 1194"/>
                                    <a:gd name="T3" fmla="*/ 2111 h 948"/>
                                    <a:gd name="T4" fmla="+- 0 9600 8673"/>
                                    <a:gd name="T5" fmla="*/ T4 w 950"/>
                                    <a:gd name="T6" fmla="+- 0 2081 1194"/>
                                    <a:gd name="T7" fmla="*/ 2081 h 948"/>
                                    <a:gd name="T8" fmla="+- 0 9617 8673"/>
                                    <a:gd name="T9" fmla="*/ T8 w 950"/>
                                    <a:gd name="T10" fmla="+- 0 2059 1194"/>
                                    <a:gd name="T11" fmla="*/ 2059 h 948"/>
                                    <a:gd name="T12" fmla="+- 0 9623 8673"/>
                                    <a:gd name="T13" fmla="*/ T12 w 950"/>
                                    <a:gd name="T14" fmla="+- 0 2040 1194"/>
                                    <a:gd name="T15" fmla="*/ 2040 h 948"/>
                                    <a:gd name="T16" fmla="+- 0 9618 8673"/>
                                    <a:gd name="T17" fmla="*/ T16 w 950"/>
                                    <a:gd name="T18" fmla="+- 0 2022 1194"/>
                                    <a:gd name="T19" fmla="*/ 2022 h 948"/>
                                    <a:gd name="T20" fmla="+- 0 9569 8673"/>
                                    <a:gd name="T21" fmla="*/ T20 w 950"/>
                                    <a:gd name="T22" fmla="+- 0 1938 1194"/>
                                    <a:gd name="T23" fmla="*/ 1938 h 948"/>
                                    <a:gd name="T24" fmla="+- 0 9501 8673"/>
                                    <a:gd name="T25" fmla="*/ T24 w 950"/>
                                    <a:gd name="T26" fmla="+- 0 1821 1194"/>
                                    <a:gd name="T27" fmla="*/ 1821 h 948"/>
                                    <a:gd name="T28" fmla="+- 0 9433 8673"/>
                                    <a:gd name="T29" fmla="*/ T28 w 950"/>
                                    <a:gd name="T30" fmla="+- 0 1704 1194"/>
                                    <a:gd name="T31" fmla="*/ 1704 h 948"/>
                                    <a:gd name="T32" fmla="+- 0 9365 8673"/>
                                    <a:gd name="T33" fmla="*/ T32 w 950"/>
                                    <a:gd name="T34" fmla="+- 0 1588 1194"/>
                                    <a:gd name="T35" fmla="*/ 1588 h 948"/>
                                    <a:gd name="T36" fmla="+- 0 9298 8673"/>
                                    <a:gd name="T37" fmla="*/ T36 w 950"/>
                                    <a:gd name="T38" fmla="+- 0 1471 1194"/>
                                    <a:gd name="T39" fmla="*/ 1471 h 948"/>
                                    <a:gd name="T40" fmla="+- 0 9230 8673"/>
                                    <a:gd name="T41" fmla="*/ T40 w 950"/>
                                    <a:gd name="T42" fmla="+- 0 1354 1194"/>
                                    <a:gd name="T43" fmla="*/ 1354 h 948"/>
                                    <a:gd name="T44" fmla="+- 0 9162 8673"/>
                                    <a:gd name="T45" fmla="*/ T44 w 950"/>
                                    <a:gd name="T46" fmla="+- 0 1238 1194"/>
                                    <a:gd name="T47" fmla="*/ 1238 h 948"/>
                                    <a:gd name="T48" fmla="+- 0 9149 8673"/>
                                    <a:gd name="T49" fmla="*/ T48 w 950"/>
                                    <a:gd name="T50" fmla="+- 0 1220 1194"/>
                                    <a:gd name="T51" fmla="*/ 1220 h 948"/>
                                    <a:gd name="T52" fmla="+- 0 9136 8673"/>
                                    <a:gd name="T53" fmla="*/ T52 w 950"/>
                                    <a:gd name="T54" fmla="+- 0 1204 1194"/>
                                    <a:gd name="T55" fmla="*/ 1204 h 948"/>
                                    <a:gd name="T56" fmla="+- 0 9120 8673"/>
                                    <a:gd name="T57" fmla="*/ T56 w 950"/>
                                    <a:gd name="T58" fmla="+- 0 1194 1194"/>
                                    <a:gd name="T59" fmla="*/ 1194 h 948"/>
                                    <a:gd name="T60" fmla="+- 0 9106 8673"/>
                                    <a:gd name="T61" fmla="*/ T60 w 950"/>
                                    <a:gd name="T62" fmla="+- 0 1196 1194"/>
                                    <a:gd name="T63" fmla="*/ 1196 h 948"/>
                                    <a:gd name="T64" fmla="+- 0 9089 8673"/>
                                    <a:gd name="T65" fmla="*/ T64 w 950"/>
                                    <a:gd name="T66" fmla="+- 0 1209 1194"/>
                                    <a:gd name="T67" fmla="*/ 1209 h 948"/>
                                    <a:gd name="T68" fmla="+- 0 9065 8673"/>
                                    <a:gd name="T69" fmla="*/ T68 w 950"/>
                                    <a:gd name="T70" fmla="+- 0 1233 1194"/>
                                    <a:gd name="T71" fmla="*/ 1233 h 948"/>
                                    <a:gd name="T72" fmla="+- 0 9047 8673"/>
                                    <a:gd name="T73" fmla="*/ T72 w 950"/>
                                    <a:gd name="T74" fmla="+- 0 1253 1194"/>
                                    <a:gd name="T75" fmla="*/ 1253 h 948"/>
                                    <a:gd name="T76" fmla="+- 0 9041 8673"/>
                                    <a:gd name="T77" fmla="*/ T76 w 950"/>
                                    <a:gd name="T78" fmla="+- 0 1271 1194"/>
                                    <a:gd name="T79" fmla="*/ 1271 h 948"/>
                                    <a:gd name="T80" fmla="+- 0 9043 8673"/>
                                    <a:gd name="T81" fmla="*/ T80 w 950"/>
                                    <a:gd name="T82" fmla="+- 0 1284 1194"/>
                                    <a:gd name="T83" fmla="*/ 1284 h 948"/>
                                    <a:gd name="T84" fmla="+- 0 9069 8673"/>
                                    <a:gd name="T85" fmla="*/ T84 w 950"/>
                                    <a:gd name="T86" fmla="+- 0 1328 1194"/>
                                    <a:gd name="T87" fmla="*/ 1328 h 948"/>
                                    <a:gd name="T88" fmla="+- 0 9130 8673"/>
                                    <a:gd name="T89" fmla="*/ T88 w 950"/>
                                    <a:gd name="T90" fmla="+- 0 1428 1194"/>
                                    <a:gd name="T91" fmla="*/ 1428 h 948"/>
                                    <a:gd name="T92" fmla="+- 0 9190 8673"/>
                                    <a:gd name="T93" fmla="*/ T92 w 950"/>
                                    <a:gd name="T94" fmla="+- 0 1528 1194"/>
                                    <a:gd name="T95" fmla="*/ 1528 h 948"/>
                                    <a:gd name="T96" fmla="+- 0 9249 8673"/>
                                    <a:gd name="T97" fmla="*/ T96 w 950"/>
                                    <a:gd name="T98" fmla="+- 0 1628 1194"/>
                                    <a:gd name="T99" fmla="*/ 1628 h 948"/>
                                    <a:gd name="T100" fmla="+- 0 9309 8673"/>
                                    <a:gd name="T101" fmla="*/ T100 w 950"/>
                                    <a:gd name="T102" fmla="+- 0 1728 1194"/>
                                    <a:gd name="T103" fmla="*/ 1728 h 948"/>
                                    <a:gd name="T104" fmla="+- 0 9369 8673"/>
                                    <a:gd name="T105" fmla="*/ T104 w 950"/>
                                    <a:gd name="T106" fmla="+- 0 1828 1194"/>
                                    <a:gd name="T107" fmla="*/ 1828 h 948"/>
                                    <a:gd name="T108" fmla="+- 0 9430 8673"/>
                                    <a:gd name="T109" fmla="*/ T108 w 950"/>
                                    <a:gd name="T110" fmla="+- 0 1928 1194"/>
                                    <a:gd name="T111" fmla="*/ 1928 h 948"/>
                                    <a:gd name="T112" fmla="+- 0 9453 8673"/>
                                    <a:gd name="T113" fmla="*/ T112 w 950"/>
                                    <a:gd name="T114" fmla="+- 0 1969 1194"/>
                                    <a:gd name="T115" fmla="*/ 1969 h 948"/>
                                    <a:gd name="T116" fmla="+- 0 9380 8673"/>
                                    <a:gd name="T117" fmla="*/ T116 w 950"/>
                                    <a:gd name="T118" fmla="+- 0 1924 1194"/>
                                    <a:gd name="T119" fmla="*/ 1924 h 948"/>
                                    <a:gd name="T120" fmla="+- 0 9279 8673"/>
                                    <a:gd name="T121" fmla="*/ T120 w 950"/>
                                    <a:gd name="T122" fmla="+- 0 1864 1194"/>
                                    <a:gd name="T123" fmla="*/ 1864 h 948"/>
                                    <a:gd name="T124" fmla="+- 0 9179 8673"/>
                                    <a:gd name="T125" fmla="*/ T124 w 950"/>
                                    <a:gd name="T126" fmla="+- 0 1805 1194"/>
                                    <a:gd name="T127" fmla="*/ 1805 h 948"/>
                                    <a:gd name="T128" fmla="+- 0 9079 8673"/>
                                    <a:gd name="T129" fmla="*/ T128 w 950"/>
                                    <a:gd name="T130" fmla="+- 0 1745 1194"/>
                                    <a:gd name="T131" fmla="*/ 1745 h 948"/>
                                    <a:gd name="T132" fmla="+- 0 8979 8673"/>
                                    <a:gd name="T133" fmla="*/ T132 w 950"/>
                                    <a:gd name="T134" fmla="+- 0 1685 1194"/>
                                    <a:gd name="T135" fmla="*/ 1685 h 948"/>
                                    <a:gd name="T136" fmla="+- 0 8878 8673"/>
                                    <a:gd name="T137" fmla="*/ T136 w 950"/>
                                    <a:gd name="T138" fmla="+- 0 1625 1194"/>
                                    <a:gd name="T139" fmla="*/ 1625 h 948"/>
                                    <a:gd name="T140" fmla="+- 0 8778 8673"/>
                                    <a:gd name="T141" fmla="*/ T140 w 950"/>
                                    <a:gd name="T142" fmla="+- 0 1565 1194"/>
                                    <a:gd name="T143" fmla="*/ 1565 h 948"/>
                                    <a:gd name="T144" fmla="+- 0 8763 8673"/>
                                    <a:gd name="T145" fmla="*/ T144 w 950"/>
                                    <a:gd name="T146" fmla="+- 0 1559 1194"/>
                                    <a:gd name="T147" fmla="*/ 1559 h 948"/>
                                    <a:gd name="T148" fmla="+- 0 8749 8673"/>
                                    <a:gd name="T149" fmla="*/ T148 w 950"/>
                                    <a:gd name="T150" fmla="+- 0 1559 1194"/>
                                    <a:gd name="T151" fmla="*/ 1559 h 948"/>
                                    <a:gd name="T152" fmla="+- 0 8730 8673"/>
                                    <a:gd name="T153" fmla="*/ T152 w 950"/>
                                    <a:gd name="T154" fmla="+- 0 1569 1194"/>
                                    <a:gd name="T155" fmla="*/ 1569 h 948"/>
                                    <a:gd name="T156" fmla="+- 0 8704 8673"/>
                                    <a:gd name="T157" fmla="*/ T156 w 950"/>
                                    <a:gd name="T158" fmla="+- 0 1593 1194"/>
                                    <a:gd name="T159" fmla="*/ 1593 h 948"/>
                                    <a:gd name="T160" fmla="+- 0 8685 8673"/>
                                    <a:gd name="T161" fmla="*/ T160 w 950"/>
                                    <a:gd name="T162" fmla="+- 0 1614 1194"/>
                                    <a:gd name="T163" fmla="*/ 1614 h 948"/>
                                    <a:gd name="T164" fmla="+- 0 8675 8673"/>
                                    <a:gd name="T165" fmla="*/ T164 w 950"/>
                                    <a:gd name="T166" fmla="+- 0 1630 1194"/>
                                    <a:gd name="T167" fmla="*/ 1630 h 948"/>
                                    <a:gd name="T168" fmla="+- 0 8675 8673"/>
                                    <a:gd name="T169" fmla="*/ T168 w 950"/>
                                    <a:gd name="T170" fmla="+- 0 1645 1194"/>
                                    <a:gd name="T171" fmla="*/ 1645 h 948"/>
                                    <a:gd name="T172" fmla="+- 0 8685 8673"/>
                                    <a:gd name="T173" fmla="*/ T172 w 950"/>
                                    <a:gd name="T174" fmla="+- 0 1660 1194"/>
                                    <a:gd name="T175" fmla="*/ 1660 h 948"/>
                                    <a:gd name="T176" fmla="+- 0 8700 8673"/>
                                    <a:gd name="T177" fmla="*/ T176 w 950"/>
                                    <a:gd name="T178" fmla="+- 0 1670 1194"/>
                                    <a:gd name="T179" fmla="*/ 1670 h 948"/>
                                    <a:gd name="T180" fmla="+- 0 8718 8673"/>
                                    <a:gd name="T181" fmla="*/ T180 w 950"/>
                                    <a:gd name="T182" fmla="+- 0 1682 1194"/>
                                    <a:gd name="T183" fmla="*/ 1682 h 948"/>
                                    <a:gd name="T184" fmla="+- 0 8834 8673"/>
                                    <a:gd name="T185" fmla="*/ T184 w 950"/>
                                    <a:gd name="T186" fmla="+- 0 1750 1194"/>
                                    <a:gd name="T187" fmla="*/ 1750 h 948"/>
                                    <a:gd name="T188" fmla="+- 0 8951 8673"/>
                                    <a:gd name="T189" fmla="*/ T188 w 950"/>
                                    <a:gd name="T190" fmla="+- 0 1818 1194"/>
                                    <a:gd name="T191" fmla="*/ 1818 h 948"/>
                                    <a:gd name="T192" fmla="+- 0 9067 8673"/>
                                    <a:gd name="T193" fmla="*/ T192 w 950"/>
                                    <a:gd name="T194" fmla="+- 0 1886 1194"/>
                                    <a:gd name="T195" fmla="*/ 1886 h 948"/>
                                    <a:gd name="T196" fmla="+- 0 9184 8673"/>
                                    <a:gd name="T197" fmla="*/ T196 w 950"/>
                                    <a:gd name="T198" fmla="+- 0 1953 1194"/>
                                    <a:gd name="T199" fmla="*/ 1953 h 948"/>
                                    <a:gd name="T200" fmla="+- 0 9301 8673"/>
                                    <a:gd name="T201" fmla="*/ T200 w 950"/>
                                    <a:gd name="T202" fmla="+- 0 2021 1194"/>
                                    <a:gd name="T203" fmla="*/ 2021 h 948"/>
                                    <a:gd name="T204" fmla="+- 0 9417 8673"/>
                                    <a:gd name="T205" fmla="*/ T204 w 950"/>
                                    <a:gd name="T206" fmla="+- 0 2089 1194"/>
                                    <a:gd name="T207" fmla="*/ 2089 h 948"/>
                                    <a:gd name="T208" fmla="+- 0 9501 8673"/>
                                    <a:gd name="T209" fmla="*/ T208 w 950"/>
                                    <a:gd name="T210" fmla="+- 0 2138 1194"/>
                                    <a:gd name="T211" fmla="*/ 2138 h 948"/>
                                    <a:gd name="T212" fmla="+- 0 9519 8673"/>
                                    <a:gd name="T213" fmla="*/ T212 w 950"/>
                                    <a:gd name="T214" fmla="+- 0 2142 1194"/>
                                    <a:gd name="T215" fmla="*/ 2142 h 948"/>
                                    <a:gd name="T216" fmla="+- 0 9538 8673"/>
                                    <a:gd name="T217" fmla="*/ T216 w 950"/>
                                    <a:gd name="T218" fmla="+- 0 2136 1194"/>
                                    <a:gd name="T219" fmla="*/ 2136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2"/>
                                      </a:moveTo>
                                      <a:lnTo>
                                        <a:pt x="887" y="926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7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80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5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6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4"/>
                                      </a:lnTo>
                                      <a:lnTo>
                                        <a:pt x="945" y="828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4"/>
                                      </a:lnTo>
                                      <a:lnTo>
                                        <a:pt x="873" y="705"/>
                                      </a:lnTo>
                                      <a:lnTo>
                                        <a:pt x="850" y="666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3"/>
                                      </a:lnTo>
                                      <a:lnTo>
                                        <a:pt x="692" y="394"/>
                                      </a:lnTo>
                                      <a:lnTo>
                                        <a:pt x="670" y="355"/>
                                      </a:lnTo>
                                      <a:lnTo>
                                        <a:pt x="647" y="316"/>
                                      </a:lnTo>
                                      <a:lnTo>
                                        <a:pt x="625" y="277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3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40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1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10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3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1"/>
                                      </a:lnTo>
                                      <a:lnTo>
                                        <a:pt x="433" y="2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5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3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6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7"/>
                                      </a:lnTo>
                                      <a:lnTo>
                                        <a:pt x="368" y="82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6"/>
                                      </a:lnTo>
                                      <a:lnTo>
                                        <a:pt x="376" y="101"/>
                                      </a:lnTo>
                                      <a:lnTo>
                                        <a:pt x="396" y="134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4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4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4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4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4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4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1"/>
                                      </a:lnTo>
                                      <a:lnTo>
                                        <a:pt x="740" y="751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1"/>
                                      </a:lnTo>
                                      <a:lnTo>
                                        <a:pt x="506" y="611"/>
                                      </a:lnTo>
                                      <a:lnTo>
                                        <a:pt x="473" y="591"/>
                                      </a:lnTo>
                                      <a:lnTo>
                                        <a:pt x="439" y="571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5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5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70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4"/>
                                      </a:lnTo>
                                      <a:lnTo>
                                        <a:pt x="12" y="420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2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1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6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6"/>
                                      </a:lnTo>
                                      <a:lnTo>
                                        <a:pt x="32" y="480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8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9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4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2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7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2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50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8"/>
                                      </a:lnTo>
                                      <a:lnTo>
                                        <a:pt x="822" y="941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3" name="Group 21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772"/>
                                  <a:ext cx="1076" cy="991"/>
                                  <a:chOff x="9226" y="772"/>
                                  <a:chExt cx="1076" cy="991"/>
                                </a:xfrm>
                              </wpg:grpSpPr>
                              <wps:wsp>
                                <wps:cNvPr id="44" name="Freeform 21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772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1091 772"/>
                                      <a:gd name="T3" fmla="*/ 1091 h 991"/>
                                      <a:gd name="T4" fmla="+- 0 9883 9226"/>
                                      <a:gd name="T5" fmla="*/ T4 w 1076"/>
                                      <a:gd name="T6" fmla="+- 0 1753 772"/>
                                      <a:gd name="T7" fmla="*/ 1753 h 991"/>
                                      <a:gd name="T8" fmla="+- 0 9903 9226"/>
                                      <a:gd name="T9" fmla="*/ T8 w 1076"/>
                                      <a:gd name="T10" fmla="+- 0 1762 772"/>
                                      <a:gd name="T11" fmla="*/ 1762 h 991"/>
                                      <a:gd name="T12" fmla="+- 0 9926 9226"/>
                                      <a:gd name="T13" fmla="*/ T12 w 1076"/>
                                      <a:gd name="T14" fmla="+- 0 1752 772"/>
                                      <a:gd name="T15" fmla="*/ 1752 h 991"/>
                                      <a:gd name="T16" fmla="+- 0 9958 9226"/>
                                      <a:gd name="T17" fmla="*/ T16 w 1076"/>
                                      <a:gd name="T18" fmla="+- 0 1723 772"/>
                                      <a:gd name="T19" fmla="*/ 1723 h 991"/>
                                      <a:gd name="T20" fmla="+- 0 9977 9226"/>
                                      <a:gd name="T21" fmla="*/ T20 w 1076"/>
                                      <a:gd name="T22" fmla="+- 0 1697 772"/>
                                      <a:gd name="T23" fmla="*/ 1697 h 991"/>
                                      <a:gd name="T24" fmla="+- 0 9978 9226"/>
                                      <a:gd name="T25" fmla="*/ T24 w 1076"/>
                                      <a:gd name="T26" fmla="+- 0 1677 772"/>
                                      <a:gd name="T27" fmla="*/ 1677 h 991"/>
                                      <a:gd name="T28" fmla="+- 0 9948 9226"/>
                                      <a:gd name="T29" fmla="*/ T28 w 1076"/>
                                      <a:gd name="T30" fmla="+- 0 1643 772"/>
                                      <a:gd name="T31" fmla="*/ 1643 h 991"/>
                                      <a:gd name="T32" fmla="+- 0 9858 9226"/>
                                      <a:gd name="T33" fmla="*/ T32 w 1076"/>
                                      <a:gd name="T34" fmla="+- 0 1553 772"/>
                                      <a:gd name="T35" fmla="*/ 1553 h 991"/>
                                      <a:gd name="T36" fmla="+- 0 9767 9226"/>
                                      <a:gd name="T37" fmla="*/ T36 w 1076"/>
                                      <a:gd name="T38" fmla="+- 0 1462 772"/>
                                      <a:gd name="T39" fmla="*/ 1462 h 991"/>
                                      <a:gd name="T40" fmla="+- 0 9677 9226"/>
                                      <a:gd name="T41" fmla="*/ T40 w 1076"/>
                                      <a:gd name="T42" fmla="+- 0 1372 772"/>
                                      <a:gd name="T43" fmla="*/ 1372 h 991"/>
                                      <a:gd name="T44" fmla="+- 0 9586 9226"/>
                                      <a:gd name="T45" fmla="*/ T44 w 1076"/>
                                      <a:gd name="T46" fmla="+- 0 1281 772"/>
                                      <a:gd name="T47" fmla="*/ 1281 h 991"/>
                                      <a:gd name="T48" fmla="+- 0 9517 9226"/>
                                      <a:gd name="T49" fmla="*/ T48 w 1076"/>
                                      <a:gd name="T50" fmla="+- 0 1210 772"/>
                                      <a:gd name="T51" fmla="*/ 1210 h 991"/>
                                      <a:gd name="T52" fmla="+- 0 9499 9226"/>
                                      <a:gd name="T53" fmla="*/ T52 w 1076"/>
                                      <a:gd name="T54" fmla="+- 0 1123 772"/>
                                      <a:gd name="T55" fmla="*/ 1123 h 991"/>
                                      <a:gd name="T56" fmla="+- 0 9494 9226"/>
                                      <a:gd name="T57" fmla="*/ T56 w 1076"/>
                                      <a:gd name="T58" fmla="+- 0 1049 772"/>
                                      <a:gd name="T59" fmla="*/ 1049 h 991"/>
                                      <a:gd name="T60" fmla="+- 0 9517 9226"/>
                                      <a:gd name="T61" fmla="*/ T60 w 1076"/>
                                      <a:gd name="T62" fmla="+- 0 969 772"/>
                                      <a:gd name="T63" fmla="*/ 969 h 991"/>
                                      <a:gd name="T64" fmla="+- 0 9586 9226"/>
                                      <a:gd name="T65" fmla="*/ T64 w 1076"/>
                                      <a:gd name="T66" fmla="+- 0 923 772"/>
                                      <a:gd name="T67" fmla="*/ 923 h 991"/>
                                      <a:gd name="T68" fmla="+- 0 9677 9226"/>
                                      <a:gd name="T69" fmla="*/ T68 w 1076"/>
                                      <a:gd name="T70" fmla="+- 0 938 772"/>
                                      <a:gd name="T71" fmla="*/ 938 h 991"/>
                                      <a:gd name="T72" fmla="+- 0 9749 9226"/>
                                      <a:gd name="T73" fmla="*/ T72 w 1076"/>
                                      <a:gd name="T74" fmla="+- 0 981 772"/>
                                      <a:gd name="T75" fmla="*/ 981 h 991"/>
                                      <a:gd name="T76" fmla="+- 0 9810 9226"/>
                                      <a:gd name="T77" fmla="*/ T76 w 1076"/>
                                      <a:gd name="T78" fmla="+- 0 1035 772"/>
                                      <a:gd name="T79" fmla="*/ 1035 h 991"/>
                                      <a:gd name="T80" fmla="+- 0 9884 9226"/>
                                      <a:gd name="T81" fmla="*/ T80 w 1076"/>
                                      <a:gd name="T82" fmla="+- 0 1108 772"/>
                                      <a:gd name="T83" fmla="*/ 1108 h 991"/>
                                      <a:gd name="T84" fmla="+- 0 9960 9226"/>
                                      <a:gd name="T85" fmla="*/ T84 w 1076"/>
                                      <a:gd name="T86" fmla="+- 0 1184 772"/>
                                      <a:gd name="T87" fmla="*/ 1184 h 991"/>
                                      <a:gd name="T88" fmla="+- 0 10035 9226"/>
                                      <a:gd name="T89" fmla="*/ T88 w 1076"/>
                                      <a:gd name="T90" fmla="+- 0 1260 772"/>
                                      <a:gd name="T91" fmla="*/ 1260 h 991"/>
                                      <a:gd name="T92" fmla="+- 0 10111 9226"/>
                                      <a:gd name="T93" fmla="*/ T92 w 1076"/>
                                      <a:gd name="T94" fmla="+- 0 1336 772"/>
                                      <a:gd name="T95" fmla="*/ 1336 h 991"/>
                                      <a:gd name="T96" fmla="+- 0 10187 9226"/>
                                      <a:gd name="T97" fmla="*/ T96 w 1076"/>
                                      <a:gd name="T98" fmla="+- 0 1412 772"/>
                                      <a:gd name="T99" fmla="*/ 1412 h 991"/>
                                      <a:gd name="T100" fmla="+- 0 10217 9226"/>
                                      <a:gd name="T101" fmla="*/ T100 w 1076"/>
                                      <a:gd name="T102" fmla="+- 0 1438 772"/>
                                      <a:gd name="T103" fmla="*/ 1438 h 991"/>
                                      <a:gd name="T104" fmla="+- 0 10237 9226"/>
                                      <a:gd name="T105" fmla="*/ T104 w 1076"/>
                                      <a:gd name="T106" fmla="+- 0 1437 772"/>
                                      <a:gd name="T107" fmla="*/ 1437 h 991"/>
                                      <a:gd name="T108" fmla="+- 0 10263 9226"/>
                                      <a:gd name="T109" fmla="*/ T108 w 1076"/>
                                      <a:gd name="T110" fmla="+- 0 1418 772"/>
                                      <a:gd name="T111" fmla="*/ 1418 h 991"/>
                                      <a:gd name="T112" fmla="+- 0 10292 9226"/>
                                      <a:gd name="T113" fmla="*/ T112 w 1076"/>
                                      <a:gd name="T114" fmla="+- 0 1386 772"/>
                                      <a:gd name="T115" fmla="*/ 1386 h 991"/>
                                      <a:gd name="T116" fmla="+- 0 10302 9226"/>
                                      <a:gd name="T117" fmla="*/ T116 w 1076"/>
                                      <a:gd name="T118" fmla="+- 0 1364 772"/>
                                      <a:gd name="T119" fmla="*/ 1364 h 991"/>
                                      <a:gd name="T120" fmla="+- 0 10297 9226"/>
                                      <a:gd name="T121" fmla="*/ T120 w 1076"/>
                                      <a:gd name="T122" fmla="+- 0 1347 772"/>
                                      <a:gd name="T123" fmla="*/ 1347 h 991"/>
                                      <a:gd name="T124" fmla="+- 0 10234 9226"/>
                                      <a:gd name="T125" fmla="*/ T124 w 1076"/>
                                      <a:gd name="T126" fmla="+- 0 1284 772"/>
                                      <a:gd name="T127" fmla="*/ 1284 h 991"/>
                                      <a:gd name="T128" fmla="+- 0 10155 9226"/>
                                      <a:gd name="T129" fmla="*/ T128 w 1076"/>
                                      <a:gd name="T130" fmla="+- 0 1205 772"/>
                                      <a:gd name="T131" fmla="*/ 1205 h 991"/>
                                      <a:gd name="T132" fmla="+- 0 9997 9226"/>
                                      <a:gd name="T133" fmla="*/ T132 w 1076"/>
                                      <a:gd name="T134" fmla="+- 0 1047 772"/>
                                      <a:gd name="T135" fmla="*/ 1047 h 991"/>
                                      <a:gd name="T136" fmla="+- 0 9918 9226"/>
                                      <a:gd name="T137" fmla="*/ T136 w 1076"/>
                                      <a:gd name="T138" fmla="+- 0 968 772"/>
                                      <a:gd name="T139" fmla="*/ 968 h 991"/>
                                      <a:gd name="T140" fmla="+- 0 9844 9226"/>
                                      <a:gd name="T141" fmla="*/ T140 w 1076"/>
                                      <a:gd name="T142" fmla="+- 0 897 772"/>
                                      <a:gd name="T143" fmla="*/ 897 h 991"/>
                                      <a:gd name="T144" fmla="+- 0 9785 9226"/>
                                      <a:gd name="T145" fmla="*/ T144 w 1076"/>
                                      <a:gd name="T146" fmla="+- 0 849 772"/>
                                      <a:gd name="T147" fmla="*/ 849 h 991"/>
                                      <a:gd name="T148" fmla="+- 0 9710 9226"/>
                                      <a:gd name="T149" fmla="*/ T148 w 1076"/>
                                      <a:gd name="T150" fmla="+- 0 803 772"/>
                                      <a:gd name="T151" fmla="*/ 803 h 991"/>
                                      <a:gd name="T152" fmla="+- 0 9624 9226"/>
                                      <a:gd name="T153" fmla="*/ T152 w 1076"/>
                                      <a:gd name="T154" fmla="+- 0 774 772"/>
                                      <a:gd name="T155" fmla="*/ 774 h 991"/>
                                      <a:gd name="T156" fmla="+- 0 9545 9226"/>
                                      <a:gd name="T157" fmla="*/ T156 w 1076"/>
                                      <a:gd name="T158" fmla="+- 0 775 772"/>
                                      <a:gd name="T159" fmla="*/ 775 h 991"/>
                                      <a:gd name="T160" fmla="+- 0 9460 9226"/>
                                      <a:gd name="T161" fmla="*/ T160 w 1076"/>
                                      <a:gd name="T162" fmla="+- 0 819 772"/>
                                      <a:gd name="T163" fmla="*/ 819 h 991"/>
                                      <a:gd name="T164" fmla="+- 0 9410 9226"/>
                                      <a:gd name="T165" fmla="*/ T164 w 1076"/>
                                      <a:gd name="T166" fmla="+- 0 882 772"/>
                                      <a:gd name="T167" fmla="*/ 882 h 991"/>
                                      <a:gd name="T168" fmla="+- 0 9388 9226"/>
                                      <a:gd name="T169" fmla="*/ T168 w 1076"/>
                                      <a:gd name="T170" fmla="+- 0 970 772"/>
                                      <a:gd name="T171" fmla="*/ 970 h 991"/>
                                      <a:gd name="T172" fmla="+- 0 9390 9226"/>
                                      <a:gd name="T173" fmla="*/ T172 w 1076"/>
                                      <a:gd name="T174" fmla="+- 0 1046 772"/>
                                      <a:gd name="T175" fmla="*/ 1046 h 991"/>
                                      <a:gd name="T176" fmla="+- 0 9400 9226"/>
                                      <a:gd name="T177" fmla="*/ T176 w 1076"/>
                                      <a:gd name="T178" fmla="+- 0 1112 772"/>
                                      <a:gd name="T179" fmla="*/ 1112 h 991"/>
                                      <a:gd name="T180" fmla="+- 0 9343 9226"/>
                                      <a:gd name="T181" fmla="*/ T180 w 1076"/>
                                      <a:gd name="T182" fmla="+- 0 1056 772"/>
                                      <a:gd name="T183" fmla="*/ 1056 h 991"/>
                                      <a:gd name="T184" fmla="+- 0 9307 9226"/>
                                      <a:gd name="T185" fmla="*/ T184 w 1076"/>
                                      <a:gd name="T186" fmla="+- 0 1021 772"/>
                                      <a:gd name="T187" fmla="*/ 1021 h 991"/>
                                      <a:gd name="T188" fmla="+- 0 9285 9226"/>
                                      <a:gd name="T189" fmla="*/ T188 w 1076"/>
                                      <a:gd name="T190" fmla="+- 0 1018 772"/>
                                      <a:gd name="T191" fmla="*/ 1018 h 991"/>
                                      <a:gd name="T192" fmla="+- 0 9261 9226"/>
                                      <a:gd name="T193" fmla="*/ T192 w 1076"/>
                                      <a:gd name="T194" fmla="+- 0 1036 772"/>
                                      <a:gd name="T195" fmla="*/ 1036 h 991"/>
                                      <a:gd name="T196" fmla="+- 0 9235 9226"/>
                                      <a:gd name="T197" fmla="*/ T196 w 1076"/>
                                      <a:gd name="T198" fmla="+- 0 1064 772"/>
                                      <a:gd name="T199" fmla="*/ 1064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3"/>
                                        </a:moveTo>
                                        <a:lnTo>
                                          <a:pt x="1" y="309"/>
                                        </a:lnTo>
                                        <a:lnTo>
                                          <a:pt x="0" y="314"/>
                                        </a:lnTo>
                                        <a:lnTo>
                                          <a:pt x="1" y="319"/>
                                        </a:lnTo>
                                        <a:lnTo>
                                          <a:pt x="4" y="326"/>
                                        </a:lnTo>
                                        <a:lnTo>
                                          <a:pt x="7" y="330"/>
                                        </a:lnTo>
                                        <a:lnTo>
                                          <a:pt x="10" y="334"/>
                                        </a:lnTo>
                                        <a:lnTo>
                                          <a:pt x="657" y="981"/>
                                        </a:lnTo>
                                        <a:lnTo>
                                          <a:pt x="661" y="985"/>
                                        </a:lnTo>
                                        <a:lnTo>
                                          <a:pt x="665" y="988"/>
                                        </a:lnTo>
                                        <a:lnTo>
                                          <a:pt x="673" y="990"/>
                                        </a:lnTo>
                                        <a:lnTo>
                                          <a:pt x="677" y="990"/>
                                        </a:lnTo>
                                        <a:lnTo>
                                          <a:pt x="683" y="989"/>
                                        </a:lnTo>
                                        <a:lnTo>
                                          <a:pt x="688" y="988"/>
                                        </a:lnTo>
                                        <a:lnTo>
                                          <a:pt x="694" y="985"/>
                                        </a:lnTo>
                                        <a:lnTo>
                                          <a:pt x="700" y="980"/>
                                        </a:lnTo>
                                        <a:lnTo>
                                          <a:pt x="707" y="975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0"/>
                                        </a:lnTo>
                                        <a:lnTo>
                                          <a:pt x="732" y="951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7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5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4"/>
                                        </a:lnTo>
                                        <a:lnTo>
                                          <a:pt x="753" y="910"/>
                                        </a:lnTo>
                                        <a:lnTo>
                                          <a:pt x="752" y="905"/>
                                        </a:lnTo>
                                        <a:lnTo>
                                          <a:pt x="751" y="902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4"/>
                                        </a:lnTo>
                                        <a:lnTo>
                                          <a:pt x="722" y="871"/>
                                        </a:lnTo>
                                        <a:lnTo>
                                          <a:pt x="699" y="849"/>
                                        </a:lnTo>
                                        <a:lnTo>
                                          <a:pt x="677" y="826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1"/>
                                        </a:lnTo>
                                        <a:lnTo>
                                          <a:pt x="609" y="758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3"/>
                                        </a:lnTo>
                                        <a:lnTo>
                                          <a:pt x="541" y="690"/>
                                        </a:lnTo>
                                        <a:lnTo>
                                          <a:pt x="518" y="668"/>
                                        </a:lnTo>
                                        <a:lnTo>
                                          <a:pt x="496" y="645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0"/>
                                        </a:lnTo>
                                        <a:lnTo>
                                          <a:pt x="428" y="577"/>
                                        </a:lnTo>
                                        <a:lnTo>
                                          <a:pt x="405" y="555"/>
                                        </a:lnTo>
                                        <a:lnTo>
                                          <a:pt x="383" y="532"/>
                                        </a:lnTo>
                                        <a:lnTo>
                                          <a:pt x="360" y="509"/>
                                        </a:lnTo>
                                        <a:lnTo>
                                          <a:pt x="337" y="487"/>
                                        </a:lnTo>
                                        <a:lnTo>
                                          <a:pt x="315" y="464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2"/>
                                        </a:lnTo>
                                        <a:lnTo>
                                          <a:pt x="276" y="371"/>
                                        </a:lnTo>
                                        <a:lnTo>
                                          <a:pt x="273" y="351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3"/>
                                        </a:lnTo>
                                        <a:lnTo>
                                          <a:pt x="268" y="296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3"/>
                                        </a:lnTo>
                                        <a:lnTo>
                                          <a:pt x="275" y="232"/>
                                        </a:lnTo>
                                        <a:lnTo>
                                          <a:pt x="281" y="213"/>
                                        </a:lnTo>
                                        <a:lnTo>
                                          <a:pt x="291" y="197"/>
                                        </a:lnTo>
                                        <a:lnTo>
                                          <a:pt x="302" y="183"/>
                                        </a:lnTo>
                                        <a:lnTo>
                                          <a:pt x="323" y="166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1"/>
                                        </a:lnTo>
                                        <a:lnTo>
                                          <a:pt x="388" y="149"/>
                                        </a:lnTo>
                                        <a:lnTo>
                                          <a:pt x="408" y="151"/>
                                        </a:lnTo>
                                        <a:lnTo>
                                          <a:pt x="429" y="157"/>
                                        </a:lnTo>
                                        <a:lnTo>
                                          <a:pt x="451" y="166"/>
                                        </a:lnTo>
                                        <a:lnTo>
                                          <a:pt x="469" y="175"/>
                                        </a:lnTo>
                                        <a:lnTo>
                                          <a:pt x="487" y="185"/>
                                        </a:lnTo>
                                        <a:lnTo>
                                          <a:pt x="505" y="197"/>
                                        </a:lnTo>
                                        <a:lnTo>
                                          <a:pt x="523" y="209"/>
                                        </a:lnTo>
                                        <a:lnTo>
                                          <a:pt x="537" y="221"/>
                                        </a:lnTo>
                                        <a:lnTo>
                                          <a:pt x="552" y="233"/>
                                        </a:lnTo>
                                        <a:lnTo>
                                          <a:pt x="567" y="247"/>
                                        </a:lnTo>
                                        <a:lnTo>
                                          <a:pt x="584" y="263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6"/>
                                        </a:lnTo>
                                        <a:lnTo>
                                          <a:pt x="677" y="355"/>
                                        </a:lnTo>
                                        <a:lnTo>
                                          <a:pt x="696" y="374"/>
                                        </a:lnTo>
                                        <a:lnTo>
                                          <a:pt x="715" y="393"/>
                                        </a:lnTo>
                                        <a:lnTo>
                                          <a:pt x="734" y="412"/>
                                        </a:lnTo>
                                        <a:lnTo>
                                          <a:pt x="753" y="431"/>
                                        </a:lnTo>
                                        <a:lnTo>
                                          <a:pt x="772" y="450"/>
                                        </a:lnTo>
                                        <a:lnTo>
                                          <a:pt x="790" y="469"/>
                                        </a:lnTo>
                                        <a:lnTo>
                                          <a:pt x="809" y="488"/>
                                        </a:lnTo>
                                        <a:lnTo>
                                          <a:pt x="828" y="507"/>
                                        </a:lnTo>
                                        <a:lnTo>
                                          <a:pt x="847" y="526"/>
                                        </a:lnTo>
                                        <a:lnTo>
                                          <a:pt x="866" y="545"/>
                                        </a:lnTo>
                                        <a:lnTo>
                                          <a:pt x="885" y="564"/>
                                        </a:lnTo>
                                        <a:lnTo>
                                          <a:pt x="904" y="583"/>
                                        </a:lnTo>
                                        <a:lnTo>
                                          <a:pt x="923" y="602"/>
                                        </a:lnTo>
                                        <a:lnTo>
                                          <a:pt x="942" y="621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2"/>
                                        </a:lnTo>
                                        <a:lnTo>
                                          <a:pt x="988" y="665"/>
                                        </a:lnTo>
                                        <a:lnTo>
                                          <a:pt x="991" y="666"/>
                                        </a:lnTo>
                                        <a:lnTo>
                                          <a:pt x="996" y="667"/>
                                        </a:lnTo>
                                        <a:lnTo>
                                          <a:pt x="1000" y="667"/>
                                        </a:lnTo>
                                        <a:lnTo>
                                          <a:pt x="1005" y="666"/>
                                        </a:lnTo>
                                        <a:lnTo>
                                          <a:pt x="1011" y="665"/>
                                        </a:lnTo>
                                        <a:lnTo>
                                          <a:pt x="1016" y="662"/>
                                        </a:lnTo>
                                        <a:lnTo>
                                          <a:pt x="1023" y="657"/>
                                        </a:lnTo>
                                        <a:lnTo>
                                          <a:pt x="1030" y="652"/>
                                        </a:lnTo>
                                        <a:lnTo>
                                          <a:pt x="1037" y="646"/>
                                        </a:lnTo>
                                        <a:lnTo>
                                          <a:pt x="1046" y="637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1"/>
                                        </a:lnTo>
                                        <a:lnTo>
                                          <a:pt x="1066" y="614"/>
                                        </a:lnTo>
                                        <a:lnTo>
                                          <a:pt x="1071" y="608"/>
                                        </a:lnTo>
                                        <a:lnTo>
                                          <a:pt x="1074" y="602"/>
                                        </a:lnTo>
                                        <a:lnTo>
                                          <a:pt x="1075" y="597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7"/>
                                        </a:lnTo>
                                        <a:lnTo>
                                          <a:pt x="1074" y="583"/>
                                        </a:lnTo>
                                        <a:lnTo>
                                          <a:pt x="1074" y="579"/>
                                        </a:lnTo>
                                        <a:lnTo>
                                          <a:pt x="1071" y="575"/>
                                        </a:lnTo>
                                        <a:lnTo>
                                          <a:pt x="1067" y="571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2"/>
                                        </a:lnTo>
                                        <a:lnTo>
                                          <a:pt x="1008" y="512"/>
                                        </a:lnTo>
                                        <a:lnTo>
                                          <a:pt x="988" y="492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3"/>
                                        </a:lnTo>
                                        <a:lnTo>
                                          <a:pt x="929" y="433"/>
                                        </a:lnTo>
                                        <a:lnTo>
                                          <a:pt x="830" y="334"/>
                                        </a:lnTo>
                                        <a:lnTo>
                                          <a:pt x="811" y="315"/>
                                        </a:lnTo>
                                        <a:lnTo>
                                          <a:pt x="791" y="295"/>
                                        </a:lnTo>
                                        <a:lnTo>
                                          <a:pt x="771" y="275"/>
                                        </a:lnTo>
                                        <a:lnTo>
                                          <a:pt x="751" y="255"/>
                                        </a:lnTo>
                                        <a:lnTo>
                                          <a:pt x="732" y="236"/>
                                        </a:lnTo>
                                        <a:lnTo>
                                          <a:pt x="712" y="216"/>
                                        </a:lnTo>
                                        <a:lnTo>
                                          <a:pt x="692" y="196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4"/>
                                        </a:lnTo>
                                        <a:lnTo>
                                          <a:pt x="634" y="139"/>
                                        </a:lnTo>
                                        <a:lnTo>
                                          <a:pt x="618" y="125"/>
                                        </a:lnTo>
                                        <a:lnTo>
                                          <a:pt x="603" y="112"/>
                                        </a:lnTo>
                                        <a:lnTo>
                                          <a:pt x="588" y="99"/>
                                        </a:lnTo>
                                        <a:lnTo>
                                          <a:pt x="574" y="87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6"/>
                                        </a:lnTo>
                                        <a:lnTo>
                                          <a:pt x="520" y="50"/>
                                        </a:lnTo>
                                        <a:lnTo>
                                          <a:pt x="502" y="40"/>
                                        </a:lnTo>
                                        <a:lnTo>
                                          <a:pt x="484" y="31"/>
                                        </a:lnTo>
                                        <a:lnTo>
                                          <a:pt x="466" y="23"/>
                                        </a:lnTo>
                                        <a:lnTo>
                                          <a:pt x="448" y="16"/>
                                        </a:lnTo>
                                        <a:lnTo>
                                          <a:pt x="431" y="10"/>
                                        </a:lnTo>
                                        <a:lnTo>
                                          <a:pt x="398" y="2"/>
                                        </a:lnTo>
                                        <a:lnTo>
                                          <a:pt x="378" y="0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3"/>
                                        </a:lnTo>
                                        <a:lnTo>
                                          <a:pt x="285" y="14"/>
                                        </a:lnTo>
                                        <a:lnTo>
                                          <a:pt x="268" y="23"/>
                                        </a:lnTo>
                                        <a:lnTo>
                                          <a:pt x="250" y="34"/>
                                        </a:lnTo>
                                        <a:lnTo>
                                          <a:pt x="234" y="47"/>
                                        </a:lnTo>
                                        <a:lnTo>
                                          <a:pt x="217" y="62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2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8"/>
                                        </a:lnTo>
                                        <a:lnTo>
                                          <a:pt x="170" y="149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5"/>
                                        </a:lnTo>
                                        <a:lnTo>
                                          <a:pt x="161" y="234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4"/>
                                        </a:lnTo>
                                        <a:lnTo>
                                          <a:pt x="166" y="295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74" y="340"/>
                                        </a:lnTo>
                                        <a:lnTo>
                                          <a:pt x="160" y="326"/>
                                        </a:lnTo>
                                        <a:lnTo>
                                          <a:pt x="145" y="312"/>
                                        </a:lnTo>
                                        <a:lnTo>
                                          <a:pt x="131" y="298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69"/>
                                        </a:lnTo>
                                        <a:lnTo>
                                          <a:pt x="89" y="255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6"/>
                                        </a:lnTo>
                                        <a:lnTo>
                                          <a:pt x="68" y="245"/>
                                        </a:lnTo>
                                        <a:lnTo>
                                          <a:pt x="64" y="246"/>
                                        </a:lnTo>
                                        <a:lnTo>
                                          <a:pt x="59" y="246"/>
                                        </a:lnTo>
                                        <a:lnTo>
                                          <a:pt x="53" y="249"/>
                                        </a:lnTo>
                                        <a:lnTo>
                                          <a:pt x="48" y="253"/>
                                        </a:lnTo>
                                        <a:lnTo>
                                          <a:pt x="42" y="258"/>
                                        </a:lnTo>
                                        <a:lnTo>
                                          <a:pt x="35" y="264"/>
                                        </a:lnTo>
                                        <a:lnTo>
                                          <a:pt x="27" y="272"/>
                                        </a:lnTo>
                                        <a:lnTo>
                                          <a:pt x="20" y="280"/>
                                        </a:lnTo>
                                        <a:lnTo>
                                          <a:pt x="13" y="287"/>
                                        </a:lnTo>
                                        <a:lnTo>
                                          <a:pt x="9" y="292"/>
                                        </a:lnTo>
                                        <a:lnTo>
                                          <a:pt x="5" y="298"/>
                                        </a:lnTo>
                                        <a:lnTo>
                                          <a:pt x="2" y="30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8" o:spid="_x0000_s1026" style="position:absolute;margin-left:394.1pt;margin-top:38.1pt;width:121.5pt;height:113pt;z-index:-18288;mso-position-horizontal-relative:page" coordorigin="7882,762" coordsize="2430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">
                <v:group id="Group 2169" o:spid="_x0000_s1027" style="position:absolute;left:7892;top:2021;width:1077;height:990" coordorigin="7892,2021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2176" o:spid="_x0000_s1028" style="position:absolute;left:7892;top:2021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tmsEA&#10;AADbAAAADwAAAGRycy9kb3ducmV2LnhtbERPy4rCMBTdC/MP4Q7MTlMdkNIxip1RcSGCj427S3Nt&#10;yzQ3pUlt9evNQnB5OO/ZojeVuFHjSssKxqMIBHFmdcm5gvNpPYxBOI+ssbJMCu7kYDH/GMww0bbj&#10;A92OPhchhF2CCgrv60RKlxVk0I1sTRy4q20M+gCbXOoGuxBuKjmJoqk0WHJoKLCm34Ky/2NrFDxW&#10;65jSTYx7s/vr2uvhkqbtRamvz375A8JT79/il3urFXyHseFL+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rZrBAAAA2wAAAA8AAAAAAAAAAAAAAAAAmAIAAGRycy9kb3du&#10;cmV2LnhtbFBLBQYAAAAABAAEAPUAAACGAwAAAAA=&#10;" path="m11,375r-5,7l3,387r-1,6l,399r1,5l2,407r1,5l6,416r4,3l29,439r40,39l108,517r39,40l186,596r40,39l265,675r39,39l344,753r39,39l410,820r32,30l473,878r30,24l531,922r26,17l592,959r36,15l659,984r40,6l719,991r19,-2l773,982r36,-15l842,943r30,-30l893,880r14,-39l913,811r2,-35l916,757r-1,-19l913,717r-2,-21l907,673r-4,-23l988,736r4,3l996,742r7,3l1007,745r5,-1l1017,744r6,-3l1029,736r5,-4l1042,726r8,-8l1057,711r6,-7l1068,698r4,-6l1075,687r,-6l1077,676r,-5l1075,667r-1,-3l1071,660r-4,-4l1035,624r-32,-33l970,559,938,527,906,494,873,462,841,430,809,397,776,365,744,333,711,300,679,268,647,235,614,203,582,171,550,138,517,106,485,74,453,41,420,9,412,2,404,r-5,l393,1r-5,1l382,5r-6,5l369,15r-7,7l354,31r-9,9l338,46r-4,6l328,59r-3,6l324,70r-1,6l323,81r1,4l326,89r3,4l332,97r23,22l378,142r22,23l423,187r22,23l468,232r23,23l513,278r23,22l559,323r22,22l604,368r22,23l649,413r23,23l694,459r23,22l740,504r22,22l785,549r7,27l800,620r6,39l809,695r,16l809,714r-2,24l796,778r-21,30l754,825r-37,14l688,841r-19,-3l643,831,608,816,571,793,539,768,508,741,474,708,456,690,437,671,418,652,399,633,380,614,361,595,342,576,324,558,305,539,286,520,267,501,248,482,229,463,211,445,192,426,173,407,154,388,135,369,116,350,98,332r-4,-4l90,325r-5,-1l82,323r-5,-1l71,323r-6,2l60,328r-7,5l47,338r-7,7l31,353r-8,9l16,369r-5,6xe" fillcolor="#c1c1c1" stroked="f">
                    <v:path arrowok="t" o:connecttype="custom" o:connectlocs="3,2408;1,2425;6,2437;69,2499;186,2617;304,2735;410,2841;503,2923;592,2980;699,3011;773,3003;872,2934;913,2832;915,2759;907,2694;992,2760;1007,2766;1023,2762;1042,2747;1063,2725;1075,2708;1077,2692;1071,2681;1003,2612;906,2515;809,2418;711,2321;614,2224;517,2127;420,2030;399,2021;382,2026;362,2043;338,2067;325,2086;323,2102;329,2114;378,2163;445,2231;513,2299;581,2366;649,2434;717,2502;785,2570;806,2680;809,2735;775,2829;688,2862;608,2837;508,2762;437,2692;380,2635;324,2579;267,2522;211,2466;154,2409;98,2353;85,2345;71,2344;53,2354;31,2374;11,2396" o:connectangles="0,0,0,0,0,0,0,0,0,0,0,0,0,0,0,0,0,0,0,0,0,0,0,0,0,0,0,0,0,0,0,0,0,0,0,0,0,0,0,0,0,0,0,0,0,0,0,0,0,0,0,0,0,0,0,0,0,0,0,0,0,0"/>
                  </v:shape>
                  <v:group id="Group 2170" o:spid="_x0000_s1029" style="position:absolute;left:9006;top:2288;width:223;height:225" coordorigin="9006,2288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Freeform 2175" o:spid="_x0000_s1030" style="position:absolute;left:9006;top:2288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Rb1L0A&#10;AADbAAAADwAAAGRycy9kb3ducmV2LnhtbERPTYvCMBC9C/6HMII3m65Yka5RFkH0atX72My2xWRS&#10;mqjVX28OgsfH+16ue2vEnTrfOFbwk6QgiEunG64UnI7byQKED8gajWNS8CQP69VwsMRcuwcf6F6E&#10;SsQQ9jkqqENocyl9WZNFn7iWOHL/rrMYIuwqqTt8xHBr5DRN59Jiw7GhxpY2NZXX4mYVXDPzctaV&#10;rzbLipO5PHe39LxTajzq/35BBOrDV/xx77WCWVwfv8QfIFd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jRb1L0AAADbAAAADwAAAAAAAAAAAAAAAACYAgAAZHJzL2Rvd25yZXYu&#10;eG1sUEsFBgAAAAAEAAQA9QAAAIIDAAAAAA==&#10;" path="m167,55l152,40,133,24,116,13,101,5,89,1,81,,64,4,46,13,28,28,19,38,7,56,,73,,90r3,12l10,116r12,17l37,151r18,20l71,185r18,16l106,213r15,8l134,225r7,l158,222r18,-9l194,197r10,-10l216,169r6,-17l222,135r-3,-11l212,109,201,93,186,75,167,55xe" fillcolor="#c1c1c1" stroked="f">
                      <v:path arrowok="t" o:connecttype="custom" o:connectlocs="167,2343;152,2328;133,2312;116,2301;101,2293;89,2289;81,2288;64,2292;46,2301;28,2316;19,2326;7,2344;0,2361;0,2378;3,2390;10,2404;22,2421;37,2439;55,2459;71,2473;89,2489;106,2501;121,2509;134,2513;141,2513;158,2510;176,2501;194,2485;204,2475;216,2457;222,2440;222,2423;219,2412;212,2397;201,2381;186,2363;167,2343" o:connectangles="0,0,0,0,0,0,0,0,0,0,0,0,0,0,0,0,0,0,0,0,0,0,0,0,0,0,0,0,0,0,0,0,0,0,0,0,0"/>
                    </v:shape>
                    <v:group id="Group 2171" o:spid="_x0000_s1031" style="position:absolute;left:8673;top:1194;width:950;height:948" coordorigin="8673,1194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shape id="Freeform 2174" o:spid="_x0000_s1032" style="position:absolute;left:8673;top:1194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MnMIA&#10;AADbAAAADwAAAGRycy9kb3ducmV2LnhtbESPT4vCMBTE74LfITzBm6aKiFSjiCDuwcv6Bzw+mmdT&#10;bF5KEm3XT28WFvY4zMxvmNWms7V4kQ+VYwWTcQaCuHC64lLB5bwfLUCEiKyxdkwKfijAZt3vrTDX&#10;ruVvep1iKRKEQ44KTIxNLmUoDFkMY9cQJ+/uvMWYpC+l9tgmuK3lNMvm0mLFacFgQztDxeP0tArm&#10;euY61xTv221vTbu7Llp/OCo1HHTbJYhIXfwP/7W/tILZFH6/pB8g1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OwycwgAAANsAAAAPAAAAAAAAAAAAAAAAAJgCAABkcnMvZG93&#10;bnJldi54bWxQSwUGAAAAAAQABAD1AAAAhwMAAAAA&#10;" path="m880,932r7,-6l897,917r10,-10l918,896r9,-9l933,880r6,-8l944,865r2,-7l949,851r1,-5l949,839r-2,-5l945,828r-4,-7l918,782,896,744,873,705,850,666,828,627,805,588,783,549,760,510,738,471,715,433,692,394,670,355,647,316,625,277,602,238,580,199,557,160,534,121,512,83,489,44r-3,-4l482,32r-6,-6l473,21r-4,-6l463,10,459,6,455,3,447,r-4,l438,1r-5,1l428,5r-6,5l416,15r-7,6l401,29r-9,10l384,46r-5,7l374,59r-3,7l370,71r-2,6l368,82r1,4l370,90r2,6l376,101r20,33l416,167r20,33l457,234r20,33l497,300r20,34l537,367r20,33l576,434r20,33l616,500r20,34l656,567r20,33l696,634r21,33l737,700r20,34l777,767r2,3l780,775r-7,-4l740,751,707,730,673,710,640,690,606,670,573,650,540,631,506,611,473,591,439,571,406,551,372,531,339,511,306,491,272,471,239,451,205,431,172,411,139,391,105,371r-6,-3l95,366r-5,-1l86,363r-5,1l76,365r-6,1l64,370r-7,5l50,380r-8,9l31,399r-7,8l17,414r-5,6l7,426r-3,5l2,436,,442r,4l2,451r1,4l6,459r6,7l17,469r4,3l27,476r5,4l38,483r7,5l84,510r39,23l161,556r39,23l239,601r39,23l317,646r39,23l394,692r39,22l472,737r39,22l550,782r39,22l628,827r39,23l705,872r39,23l783,918r39,23l828,944r5,2l840,947r6,1l851,947r7,-3l865,942r7,-4l880,932xe" fillcolor="#c1c1c1" stroked="f">
                        <v:path arrowok="t" o:connecttype="custom" o:connectlocs="897,2111;927,2081;944,2059;950,2040;945,2022;896,1938;828,1821;760,1704;692,1588;625,1471;557,1354;489,1238;476,1220;463,1204;447,1194;433,1196;416,1209;392,1233;374,1253;368,1271;370,1284;396,1328;457,1428;517,1528;576,1628;636,1728;696,1828;757,1928;780,1969;707,1924;606,1864;506,1805;406,1745;306,1685;205,1625;105,1565;90,1559;76,1559;57,1569;31,1593;12,1614;2,1630;2,1645;12,1660;27,1670;45,1682;161,1750;278,1818;394,1886;511,1953;628,2021;744,2089;828,2138;846,2142;865,2136" o:connectangles="0,0,0,0,0,0,0,0,0,0,0,0,0,0,0,0,0,0,0,0,0,0,0,0,0,0,0,0,0,0,0,0,0,0,0,0,0,0,0,0,0,0,0,0,0,0,0,0,0,0,0,0,0,0,0"/>
                      </v:shape>
                      <v:group id="Group 2172" o:spid="_x0000_s1033" style="position:absolute;left:9226;top:772;width:1076;height:991" coordorigin="9226,772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shape id="Freeform 2173" o:spid="_x0000_s1034" style="position:absolute;left:9226;top:772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XlW8MA&#10;AADbAAAADwAAAGRycy9kb3ducmV2LnhtbESPQWsCMRSE7wX/Q3iCt5pVpNjVKKIIUuhBK+jxsXlu&#10;FpOXdRN19983hYLHYWa+YebL1lnxoCZUnhWMhhkI4sLriksFx5/t+xREiMgarWdS0FGA5aL3Nsdc&#10;+yfv6XGIpUgQDjkqMDHWuZShMOQwDH1NnLyLbxzGJJtS6gafCe6sHGfZh3RYcVowWNPaUHE93J2C&#10;aOz35rY/dt1uvD5vz/br055QqUG/Xc1ARGrjK/zf3mkFkwn8fU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XlW8MAAADbAAAADwAAAAAAAAAAAAAAAACYAgAAZHJzL2Rv&#10;d25yZXYueG1sUEsFBgAAAAAEAAQA9QAAAIgDAAAAAA==&#10;" path="m2,303r-1,6l,314r1,5l4,326r3,4l10,334,657,981r4,4l665,988r8,2l677,990r6,-1l688,988r6,-3l700,980r7,-5l714,969r9,-9l732,951r6,-7l743,937r5,-6l751,925r1,-5l753,914r,-4l752,905r-1,-3l748,898r-3,-4l722,871,699,849,677,826,654,804,632,781,609,758,586,736,564,713,541,690,518,668,496,645,473,623,451,600,428,577,405,555,383,532,360,509,337,487,315,464,292,442r-1,-4l285,415r-5,-23l276,371r-3,-20l271,332r-2,-19l268,296r,-19l270,253r5,-21l281,213r10,-16l302,183r21,-17l341,157r19,-6l388,149r20,2l429,157r22,9l469,175r18,10l505,197r18,12l537,221r15,12l567,247r17,16l601,280r19,19l639,318r19,18l677,355r19,19l715,393r19,19l753,431r19,19l790,469r19,19l828,507r19,19l866,545r19,19l904,583r19,19l942,621r19,19l980,659r4,3l988,665r3,1l996,667r4,l1005,666r6,-1l1016,662r7,-5l1030,652r7,-6l1046,637r9,-8l1061,621r5,-7l1071,608r3,-6l1075,597r1,-5l1076,587r-2,-4l1074,579r-3,-4l1067,571r-20,-19l1028,532r-20,-20l988,492,969,473,949,453,929,433,830,334,811,315,791,295,771,275,751,255,732,236,712,216,692,196,672,177,649,154,634,139,618,125,603,112,588,99,574,87,559,77,545,66,520,50,502,40,484,31,466,23,448,16,431,10,398,2,378,,358,,339,1,319,3,285,14r-17,9l250,34,234,47,217,62,204,77,193,92r-9,18l176,128r-6,21l165,171r-3,27l161,215r,19l162,254r2,20l166,295r4,23l174,341r,-1l160,326,145,312,131,298,117,284,103,269,89,255r-4,-3l81,249r-7,-3l68,245r-4,1l59,246r-6,3l48,253r-6,5l35,264r-8,8l20,280r-7,7l9,292r-4,6l2,303xe" fillcolor="#c1c1c1" stroked="f">
                          <v:path arrowok="t" o:connecttype="custom" o:connectlocs="1,1091;657,1753;677,1762;700,1752;732,1723;751,1697;752,1677;722,1643;632,1553;541,1462;451,1372;360,1281;291,1210;273,1123;268,1049;291,969;360,923;451,938;523,981;584,1035;658,1108;734,1184;809,1260;885,1336;961,1412;991,1438;1011,1437;1037,1418;1066,1386;1076,1364;1071,1347;1008,1284;929,1205;771,1047;692,968;618,897;559,849;484,803;398,774;319,775;234,819;184,882;162,970;164,1046;174,1112;117,1056;81,1021;59,1018;35,1036;9,1064" o:connectangles="0,0,0,0,0,0,0,0,0,0,0,0,0,0,0,0,0,0,0,0,0,0,0,0,0,0,0,0,0,0,0,0,0,0,0,0,0,0,0,0,0,0,0,0,0,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E4BD0">
        <w:rPr>
          <w:sz w:val="24"/>
          <w:szCs w:val="24"/>
        </w:rPr>
        <w:t>-</w:t>
      </w:r>
      <w:r w:rsidR="008E4BD0">
        <w:rPr>
          <w:spacing w:val="9"/>
          <w:sz w:val="24"/>
          <w:szCs w:val="24"/>
        </w:rPr>
        <w:t xml:space="preserve"> </w:t>
      </w:r>
      <w:r w:rsidR="008E4BD0">
        <w:rPr>
          <w:sz w:val="24"/>
          <w:szCs w:val="24"/>
        </w:rPr>
        <w:t>Mật</w:t>
      </w:r>
      <w:r w:rsidR="008E4BD0">
        <w:rPr>
          <w:spacing w:val="9"/>
          <w:sz w:val="24"/>
          <w:szCs w:val="24"/>
        </w:rPr>
        <w:t xml:space="preserve"> </w:t>
      </w:r>
      <w:r w:rsidR="008E4BD0">
        <w:rPr>
          <w:sz w:val="24"/>
          <w:szCs w:val="24"/>
        </w:rPr>
        <w:t>khẩu</w:t>
      </w:r>
      <w:r w:rsidR="008E4BD0">
        <w:rPr>
          <w:spacing w:val="8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t</w:t>
      </w:r>
      <w:r w:rsidR="008E4BD0">
        <w:rPr>
          <w:sz w:val="24"/>
          <w:szCs w:val="24"/>
        </w:rPr>
        <w:t>ruy</w:t>
      </w:r>
      <w:r w:rsidR="008E4BD0">
        <w:rPr>
          <w:spacing w:val="8"/>
          <w:sz w:val="24"/>
          <w:szCs w:val="24"/>
        </w:rPr>
        <w:t xml:space="preserve"> </w:t>
      </w:r>
      <w:r w:rsidR="008E4BD0">
        <w:rPr>
          <w:sz w:val="24"/>
          <w:szCs w:val="24"/>
        </w:rPr>
        <w:t>cập</w:t>
      </w:r>
      <w:r w:rsidR="008E4BD0">
        <w:rPr>
          <w:spacing w:val="8"/>
          <w:sz w:val="24"/>
          <w:szCs w:val="24"/>
        </w:rPr>
        <w:t xml:space="preserve"> </w:t>
      </w:r>
      <w:r w:rsidR="008E4BD0">
        <w:rPr>
          <w:sz w:val="24"/>
          <w:szCs w:val="24"/>
        </w:rPr>
        <w:t>là</w:t>
      </w:r>
      <w:r w:rsidR="008E4BD0">
        <w:rPr>
          <w:spacing w:val="9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rấ</w:t>
      </w:r>
      <w:r w:rsidR="008E4BD0">
        <w:rPr>
          <w:sz w:val="24"/>
          <w:szCs w:val="24"/>
        </w:rPr>
        <w:t>t</w:t>
      </w:r>
      <w:r w:rsidR="008E4BD0">
        <w:rPr>
          <w:spacing w:val="9"/>
          <w:sz w:val="24"/>
          <w:szCs w:val="24"/>
        </w:rPr>
        <w:t xml:space="preserve"> </w:t>
      </w:r>
      <w:r w:rsidR="008E4BD0">
        <w:rPr>
          <w:sz w:val="24"/>
          <w:szCs w:val="24"/>
        </w:rPr>
        <w:t>hữu</w:t>
      </w:r>
      <w:r w:rsidR="008E4BD0">
        <w:rPr>
          <w:spacing w:val="8"/>
          <w:sz w:val="24"/>
          <w:szCs w:val="24"/>
        </w:rPr>
        <w:t xml:space="preserve"> </w:t>
      </w:r>
      <w:r w:rsidR="008E4BD0">
        <w:rPr>
          <w:sz w:val="24"/>
          <w:szCs w:val="24"/>
        </w:rPr>
        <w:t>ích</w:t>
      </w:r>
      <w:r w:rsidR="008E4BD0">
        <w:rPr>
          <w:spacing w:val="8"/>
          <w:sz w:val="24"/>
          <w:szCs w:val="24"/>
        </w:rPr>
        <w:t xml:space="preserve"> </w:t>
      </w:r>
      <w:r w:rsidR="008E4BD0">
        <w:rPr>
          <w:sz w:val="24"/>
          <w:szCs w:val="24"/>
        </w:rPr>
        <w:t>tr</w:t>
      </w:r>
      <w:r w:rsidR="008E4BD0">
        <w:rPr>
          <w:spacing w:val="-1"/>
          <w:sz w:val="24"/>
          <w:szCs w:val="24"/>
        </w:rPr>
        <w:t>o</w:t>
      </w:r>
      <w:r w:rsidR="008E4BD0">
        <w:rPr>
          <w:sz w:val="24"/>
          <w:szCs w:val="24"/>
        </w:rPr>
        <w:t>ng</w:t>
      </w:r>
      <w:r w:rsidR="008E4BD0">
        <w:rPr>
          <w:spacing w:val="8"/>
          <w:sz w:val="24"/>
          <w:szCs w:val="24"/>
        </w:rPr>
        <w:t xml:space="preserve"> </w:t>
      </w:r>
      <w:r w:rsidR="008E4BD0">
        <w:rPr>
          <w:spacing w:val="-24"/>
          <w:sz w:val="24"/>
          <w:szCs w:val="24"/>
        </w:rPr>
        <w:t>l</w:t>
      </w:r>
      <w:r w:rsidR="008E4BD0">
        <w:rPr>
          <w:sz w:val="24"/>
          <w:szCs w:val="24"/>
        </w:rPr>
        <w:t>ĩnh</w:t>
      </w:r>
      <w:r w:rsidR="008E4BD0">
        <w:rPr>
          <w:spacing w:val="8"/>
          <w:sz w:val="24"/>
          <w:szCs w:val="24"/>
        </w:rPr>
        <w:t xml:space="preserve"> </w:t>
      </w:r>
      <w:r w:rsidR="008E4BD0">
        <w:rPr>
          <w:sz w:val="24"/>
          <w:szCs w:val="24"/>
        </w:rPr>
        <w:t>v</w:t>
      </w:r>
      <w:r w:rsidR="008E4BD0">
        <w:rPr>
          <w:spacing w:val="-36"/>
          <w:sz w:val="24"/>
          <w:szCs w:val="24"/>
        </w:rPr>
        <w:t xml:space="preserve"> </w:t>
      </w:r>
      <w:r w:rsidR="008E4BD0">
        <w:rPr>
          <w:sz w:val="24"/>
          <w:szCs w:val="24"/>
        </w:rPr>
        <w:t>ực</w:t>
      </w:r>
      <w:r w:rsidR="008E4BD0">
        <w:rPr>
          <w:spacing w:val="9"/>
          <w:sz w:val="24"/>
          <w:szCs w:val="24"/>
        </w:rPr>
        <w:t xml:space="preserve"> </w:t>
      </w:r>
      <w:r w:rsidR="008E4BD0">
        <w:rPr>
          <w:sz w:val="24"/>
          <w:szCs w:val="24"/>
        </w:rPr>
        <w:t>bảo</w:t>
      </w:r>
      <w:r w:rsidR="008E4BD0">
        <w:rPr>
          <w:spacing w:val="10"/>
          <w:sz w:val="24"/>
          <w:szCs w:val="24"/>
        </w:rPr>
        <w:t xml:space="preserve">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ật,</w:t>
      </w:r>
      <w:r w:rsidR="008E4BD0">
        <w:rPr>
          <w:spacing w:val="8"/>
          <w:sz w:val="24"/>
          <w:szCs w:val="24"/>
        </w:rPr>
        <w:t xml:space="preserve"> </w:t>
      </w:r>
      <w:r w:rsidR="008E4BD0">
        <w:rPr>
          <w:sz w:val="24"/>
          <w:szCs w:val="24"/>
        </w:rPr>
        <w:t>tuy</w:t>
      </w:r>
      <w:r w:rsidR="008E4BD0">
        <w:rPr>
          <w:spacing w:val="8"/>
          <w:sz w:val="24"/>
          <w:szCs w:val="24"/>
        </w:rPr>
        <w:t xml:space="preserve"> </w:t>
      </w:r>
      <w:r w:rsidR="008E4BD0">
        <w:rPr>
          <w:sz w:val="24"/>
          <w:szCs w:val="24"/>
        </w:rPr>
        <w:t>nhiên</w:t>
      </w:r>
      <w:r w:rsidR="008E4BD0">
        <w:rPr>
          <w:spacing w:val="8"/>
          <w:sz w:val="24"/>
          <w:szCs w:val="24"/>
        </w:rPr>
        <w:t xml:space="preserve"> </w:t>
      </w:r>
      <w:r w:rsidR="008E4BD0">
        <w:rPr>
          <w:sz w:val="24"/>
          <w:szCs w:val="24"/>
        </w:rPr>
        <w:t>đôi</w:t>
      </w:r>
      <w:r w:rsidR="008E4BD0">
        <w:rPr>
          <w:spacing w:val="9"/>
          <w:sz w:val="24"/>
          <w:szCs w:val="24"/>
        </w:rPr>
        <w:t xml:space="preserve"> </w:t>
      </w:r>
      <w:r w:rsidR="008E4BD0">
        <w:rPr>
          <w:sz w:val="24"/>
          <w:szCs w:val="24"/>
        </w:rPr>
        <w:t>khi</w:t>
      </w:r>
      <w:r w:rsidR="008E4BD0">
        <w:rPr>
          <w:spacing w:val="9"/>
          <w:sz w:val="24"/>
          <w:szCs w:val="24"/>
        </w:rPr>
        <w:t xml:space="preserve"> </w:t>
      </w:r>
      <w:r w:rsidR="008E4BD0">
        <w:rPr>
          <w:sz w:val="24"/>
          <w:szCs w:val="24"/>
        </w:rPr>
        <w:t>nó</w:t>
      </w:r>
      <w:r w:rsidR="008E4BD0">
        <w:rPr>
          <w:spacing w:val="8"/>
          <w:sz w:val="24"/>
          <w:szCs w:val="24"/>
        </w:rPr>
        <w:t xml:space="preserve"> </w:t>
      </w:r>
      <w:r w:rsidR="008E4BD0">
        <w:rPr>
          <w:spacing w:val="-50"/>
          <w:sz w:val="24"/>
          <w:szCs w:val="24"/>
        </w:rPr>
        <w:t>c</w:t>
      </w:r>
      <w:r w:rsidR="008E4BD0">
        <w:rPr>
          <w:sz w:val="24"/>
          <w:szCs w:val="24"/>
        </w:rPr>
        <w:t>ũng</w:t>
      </w:r>
      <w:r w:rsidR="008E4BD0">
        <w:rPr>
          <w:spacing w:val="8"/>
          <w:sz w:val="24"/>
          <w:szCs w:val="24"/>
        </w:rPr>
        <w:t xml:space="preserve"> </w:t>
      </w:r>
      <w:r w:rsidR="008E4BD0">
        <w:rPr>
          <w:sz w:val="24"/>
          <w:szCs w:val="24"/>
        </w:rPr>
        <w:t>đem</w:t>
      </w:r>
      <w:r w:rsidR="008E4BD0">
        <w:rPr>
          <w:spacing w:val="8"/>
          <w:sz w:val="24"/>
          <w:szCs w:val="24"/>
        </w:rPr>
        <w:t xml:space="preserve"> </w:t>
      </w:r>
      <w:r w:rsidR="008E4BD0">
        <w:rPr>
          <w:sz w:val="24"/>
          <w:szCs w:val="24"/>
        </w:rPr>
        <w:t>l</w:t>
      </w:r>
      <w:r w:rsidR="008E4BD0">
        <w:rPr>
          <w:spacing w:val="-9"/>
          <w:sz w:val="24"/>
          <w:szCs w:val="24"/>
        </w:rPr>
        <w:t xml:space="preserve"> </w:t>
      </w:r>
      <w:r w:rsidR="008E4BD0">
        <w:rPr>
          <w:sz w:val="24"/>
          <w:szCs w:val="24"/>
        </w:rPr>
        <w:t>ại phiền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t</w:t>
      </w:r>
      <w:r w:rsidR="008E4BD0">
        <w:rPr>
          <w:spacing w:val="-1"/>
          <w:sz w:val="24"/>
          <w:szCs w:val="24"/>
        </w:rPr>
        <w:t>o</w:t>
      </w:r>
      <w:r w:rsidR="008E4BD0">
        <w:rPr>
          <w:sz w:val="24"/>
          <w:szCs w:val="24"/>
        </w:rPr>
        <w:t>ái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n</w:t>
      </w:r>
      <w:r w:rsidR="008E4BD0">
        <w:rPr>
          <w:sz w:val="24"/>
          <w:szCs w:val="24"/>
        </w:rPr>
        <w:t>ếu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chẳng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ay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bạn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 xml:space="preserve">quên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ất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ật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khẩu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truy nh</w:t>
      </w:r>
      <w:r w:rsidR="008E4BD0">
        <w:rPr>
          <w:spacing w:val="-1"/>
          <w:sz w:val="24"/>
          <w:szCs w:val="24"/>
        </w:rPr>
        <w:t>ậ</w:t>
      </w:r>
      <w:r w:rsidR="008E4BD0">
        <w:rPr>
          <w:sz w:val="24"/>
          <w:szCs w:val="24"/>
        </w:rPr>
        <w:t>p.Bài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thực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>ành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khôi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p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>ục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ật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 xml:space="preserve">khẩu cho Cisco Router này </w:t>
      </w:r>
      <w:r w:rsidR="008E4BD0">
        <w:rPr>
          <w:spacing w:val="-1"/>
          <w:sz w:val="24"/>
          <w:szCs w:val="24"/>
        </w:rPr>
        <w:t>gi</w:t>
      </w:r>
      <w:r w:rsidR="008E4BD0">
        <w:rPr>
          <w:sz w:val="24"/>
          <w:szCs w:val="24"/>
        </w:rPr>
        <w:t>úp bạn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 xml:space="preserve">khôi phục lại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ật khẩu để đă</w:t>
      </w:r>
      <w:r w:rsidR="008E4BD0">
        <w:rPr>
          <w:spacing w:val="-1"/>
          <w:sz w:val="24"/>
          <w:szCs w:val="24"/>
        </w:rPr>
        <w:t>n</w:t>
      </w:r>
      <w:r w:rsidR="008E4BD0">
        <w:rPr>
          <w:sz w:val="24"/>
          <w:szCs w:val="24"/>
        </w:rPr>
        <w:t>g nhập vào Router .</w:t>
      </w:r>
    </w:p>
    <w:p w:rsidR="00F81C28" w:rsidRDefault="00F81C28">
      <w:pPr>
        <w:spacing w:before="6" w:line="180" w:lineRule="exact"/>
        <w:rPr>
          <w:sz w:val="19"/>
          <w:szCs w:val="19"/>
        </w:rPr>
      </w:pPr>
    </w:p>
    <w:p w:rsidR="00F81C28" w:rsidRDefault="00772A63">
      <w:pPr>
        <w:ind w:left="440" w:right="77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191" behindDoc="1" locked="0" layoutInCell="1" allowOverlap="1">
                <wp:simplePos x="0" y="0"/>
                <wp:positionH relativeFrom="page">
                  <wp:posOffset>1023620</wp:posOffset>
                </wp:positionH>
                <wp:positionV relativeFrom="paragraph">
                  <wp:posOffset>1085215</wp:posOffset>
                </wp:positionV>
                <wp:extent cx="4554855" cy="3930015"/>
                <wp:effectExtent l="0" t="0" r="3175" b="4445"/>
                <wp:wrapNone/>
                <wp:docPr id="29" name="Group 2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3930015"/>
                          <a:chOff x="1612" y="1709"/>
                          <a:chExt cx="7173" cy="6189"/>
                        </a:xfrm>
                      </wpg:grpSpPr>
                      <pic:pic xmlns:pic="http://schemas.openxmlformats.org/drawingml/2006/picture">
                        <pic:nvPicPr>
                          <pic:cNvPr id="30" name="Picture 2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1709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1" name="Group 2162"/>
                        <wpg:cNvGrpSpPr>
                          <a:grpSpLocks/>
                        </wpg:cNvGrpSpPr>
                        <wpg:grpSpPr bwMode="auto">
                          <a:xfrm>
                            <a:off x="1800" y="2397"/>
                            <a:ext cx="2647" cy="0"/>
                            <a:chOff x="1800" y="2397"/>
                            <a:chExt cx="2647" cy="0"/>
                          </a:xfrm>
                        </wpg:grpSpPr>
                        <wps:wsp>
                          <wps:cNvPr id="32" name="Freeform 2166"/>
                          <wps:cNvSpPr>
                            <a:spLocks/>
                          </wps:cNvSpPr>
                          <wps:spPr bwMode="auto">
                            <a:xfrm>
                              <a:off x="1800" y="2397"/>
                              <a:ext cx="2647" cy="0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2647"/>
                                <a:gd name="T2" fmla="+- 0 4447 1800"/>
                                <a:gd name="T3" fmla="*/ T2 w 26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47">
                                  <a:moveTo>
                                    <a:pt x="0" y="0"/>
                                  </a:moveTo>
                                  <a:lnTo>
                                    <a:pt x="2647" y="0"/>
                                  </a:lnTo>
                                </a:path>
                              </a:pathLst>
                            </a:custGeom>
                            <a:noFill/>
                            <a:ln w="157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" name="Group 2163"/>
                          <wpg:cNvGrpSpPr>
                            <a:grpSpLocks/>
                          </wpg:cNvGrpSpPr>
                          <wpg:grpSpPr bwMode="auto">
                            <a:xfrm>
                              <a:off x="1800" y="7655"/>
                              <a:ext cx="3452" cy="0"/>
                              <a:chOff x="1800" y="7655"/>
                              <a:chExt cx="3452" cy="0"/>
                            </a:xfrm>
                          </wpg:grpSpPr>
                          <wps:wsp>
                            <wps:cNvPr id="34" name="Freeform 2165"/>
                            <wps:cNvSpPr>
                              <a:spLocks/>
                            </wps:cNvSpPr>
                            <wps:spPr bwMode="auto">
                              <a:xfrm>
                                <a:off x="1800" y="7655"/>
                                <a:ext cx="3452" cy="0"/>
                              </a:xfrm>
                              <a:custGeom>
                                <a:avLst/>
                                <a:gdLst>
                                  <a:gd name="T0" fmla="+- 0 1800 1800"/>
                                  <a:gd name="T1" fmla="*/ T0 w 3452"/>
                                  <a:gd name="T2" fmla="+- 0 5252 1800"/>
                                  <a:gd name="T3" fmla="*/ T2 w 345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452">
                                    <a:moveTo>
                                      <a:pt x="0" y="0"/>
                                    </a:moveTo>
                                    <a:lnTo>
                                      <a:pt x="3452" y="0"/>
                                    </a:lnTo>
                                  </a:path>
                                </a:pathLst>
                              </a:custGeom>
                              <a:noFill/>
                              <a:ln w="1574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5" name="Picture 216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30" y="2412"/>
                                <a:ext cx="6955" cy="430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1" o:spid="_x0000_s1026" style="position:absolute;margin-left:80.6pt;margin-top:85.45pt;width:358.65pt;height:309.45pt;z-index:-18289;mso-position-horizontal-relative:page" coordorigin="1612,1709" coordsize="7173,6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67" o:spid="_x0000_s1027" type="#_x0000_t75" style="position:absolute;left:1612;top:1709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yda3BAAAA2wAAAA8AAABkcnMvZG93bnJldi54bWxET8tqwkAU3Rf8h+EK3TUTWwgSM4oYpS7s&#10;otEPuGRuHpi5EzITk/brnUWhy8N5Z7vZdOJBg2stK1hFMQji0uqWawW36+ltDcJ5ZI2dZVLwQw52&#10;28VLhqm2E3/To/C1CCHsUlTQeN+nUrqyIYMusj1x4Co7GPQBDrXUA04h3HTyPY4TabDl0NBgT4eG&#10;ynsxGgVJHn8aeSoqezmvk/E45V9V8avU63Leb0B4mv2/+M991go+wvrwJfwAuX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yyda3BAAAA2wAAAA8AAAAAAAAAAAAAAAAAnwIA&#10;AGRycy9kb3ducmV2LnhtbFBLBQYAAAAABAAEAPcAAACNAwAAAAA=&#10;">
                  <v:imagedata r:id="rId10" o:title=""/>
                </v:shape>
                <v:group id="Group 2162" o:spid="_x0000_s1028" style="position:absolute;left:1800;top:2397;width:2647;height:0" coordorigin="1800,2397" coordsize="264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2166" o:spid="_x0000_s1029" style="position:absolute;left:1800;top:2397;width:2647;height:0;visibility:visible;mso-wrap-style:square;v-text-anchor:top" coordsize="26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acI8QA&#10;AADbAAAADwAAAGRycy9kb3ducmV2LnhtbESPzWrDMBCE74W8g9hAb7WcGEJxrAQTSJMWeqiTB1is&#10;jW1irRxL9c/bV4VCj8PMfMNk+8m0YqDeNZYVrKIYBHFpdcOVguvl+PIKwnlkja1lUjCTg/1u8ZRh&#10;qu3IXzQUvhIBwi5FBbX3XSqlK2sy6CLbEQfvZnuDPsi+krrHMcBNK9dxvJEGGw4LNXZ0qKm8F99G&#10;gbzOn8nHW+mGd8xPm6TIH6shV+p5OeVbEJ4m/x/+a5+1gmQNv1/C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nCPEAAAA2wAAAA8AAAAAAAAAAAAAAAAAmAIAAGRycy9k&#10;b3ducmV2LnhtbFBLBQYAAAAABAAEAPUAAACJAwAAAAA=&#10;" path="m,l2647,e" filled="f" strokeweight="1.24pt">
                    <v:path arrowok="t" o:connecttype="custom" o:connectlocs="0,0;2647,0" o:connectangles="0,0"/>
                  </v:shape>
                  <v:group id="Group 2163" o:spid="_x0000_s1030" style="position:absolute;left:1800;top:7655;width:3452;height:0" coordorigin="1800,7655" coordsize="345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Freeform 2165" o:spid="_x0000_s1031" style="position:absolute;left:1800;top:7655;width:3452;height:0;visibility:visible;mso-wrap-style:square;v-text-anchor:top" coordsize="34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0vgMMA&#10;AADbAAAADwAAAGRycy9kb3ducmV2LnhtbESPQWuDQBSE74X8h+UFemtWGymJcRNCIOCptDbQ68N9&#10;UdF9K+5Wrb++Wyj0OMzMN0x2mk0nRhpcY1lBvIlAEJdWN1wpuH1cn3YgnEfW2FkmBd/k4HRcPWSY&#10;ajvxO42Fr0SAsEtRQe19n0rpypoMuo3tiYN3t4NBH+RQST3gFOCmk89R9CINNhwWauzpUlPZFl9G&#10;QXLfv0Wte73xuBuT+TPOl2rJlXpcz+cDCE+z/w//tXOtYJvA75fwA+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0vgMMAAADbAAAADwAAAAAAAAAAAAAAAACYAgAAZHJzL2Rv&#10;d25yZXYueG1sUEsFBgAAAAAEAAQA9QAAAIgDAAAAAA==&#10;" path="m,l3452,e" filled="f" strokeweight="1.24pt">
                      <v:path arrowok="t" o:connecttype="custom" o:connectlocs="0,0;3452,0" o:connectangles="0,0"/>
                    </v:shape>
                    <v:shape id="Picture 2164" o:spid="_x0000_s1032" type="#_x0000_t75" style="position:absolute;left:1830;top:2412;width:6955;height:4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bA9jEAAAA2wAAAA8AAABkcnMvZG93bnJldi54bWxEj0FrwkAUhO8F/8PyBG/Npi2KxKxSCqVC&#10;QUjiob09ss8kmH0bdrcm+uu7hYLHYeabYfLdZHpxIec7ywqekhQEcW11x42CY/X+uAbhA7LG3jIp&#10;uJKH3Xb2kGOm7cgFXcrQiFjCPkMFbQhDJqWvWzLoEzsQR+9kncEQpWukdjjGctPL5zRdSYMdx4UW&#10;B3prqT6XP0bBS/NtKpSfrhv9zR3Caf9xK76UWsyn1w2IQFO4h//pvY7cEv6+xB8gt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bA9jEAAAA2wAAAA8AAAAAAAAAAAAAAAAA&#10;nwIAAGRycy9kb3ducmV2LnhtbFBLBQYAAAAABAAEAPcAAACQAwAAAAA=&#10;">
                      <v:imagedata r:id="rId11" o:title=""/>
                    </v:shape>
                  </v:group>
                </v:group>
                <w10:wrap anchorx="page"/>
              </v:group>
            </w:pict>
          </mc:Fallback>
        </mc:AlternateContent>
      </w:r>
      <w:r w:rsidR="008E4BD0">
        <w:rPr>
          <w:b/>
          <w:sz w:val="24"/>
          <w:szCs w:val="24"/>
        </w:rPr>
        <w:t>Lưu ý</w:t>
      </w:r>
      <w:r w:rsidR="008E4BD0">
        <w:rPr>
          <w:b/>
          <w:spacing w:val="-36"/>
          <w:sz w:val="24"/>
          <w:szCs w:val="24"/>
        </w:rPr>
        <w:t xml:space="preserve"> </w:t>
      </w:r>
      <w:r w:rsidR="008E4BD0">
        <w:rPr>
          <w:sz w:val="24"/>
          <w:szCs w:val="24"/>
        </w:rPr>
        <w:t>:</w:t>
      </w:r>
      <w:r w:rsidR="008E4BD0">
        <w:rPr>
          <w:spacing w:val="18"/>
          <w:sz w:val="24"/>
          <w:szCs w:val="24"/>
        </w:rPr>
        <w:t xml:space="preserve"> </w:t>
      </w:r>
      <w:r w:rsidR="008E4BD0">
        <w:rPr>
          <w:sz w:val="24"/>
          <w:szCs w:val="24"/>
        </w:rPr>
        <w:t>Đặt</w:t>
      </w:r>
      <w:r w:rsidR="008E4BD0">
        <w:rPr>
          <w:spacing w:val="17"/>
          <w:sz w:val="24"/>
          <w:szCs w:val="24"/>
        </w:rPr>
        <w:t xml:space="preserve">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ật</w:t>
      </w:r>
      <w:r w:rsidR="008E4BD0">
        <w:rPr>
          <w:spacing w:val="18"/>
          <w:sz w:val="24"/>
          <w:szCs w:val="24"/>
        </w:rPr>
        <w:t xml:space="preserve"> </w:t>
      </w:r>
      <w:r w:rsidR="008E4BD0">
        <w:rPr>
          <w:sz w:val="24"/>
          <w:szCs w:val="24"/>
        </w:rPr>
        <w:t>khẩu</w:t>
      </w:r>
      <w:r w:rsidR="008E4BD0">
        <w:rPr>
          <w:spacing w:val="18"/>
          <w:sz w:val="24"/>
          <w:szCs w:val="24"/>
        </w:rPr>
        <w:t xml:space="preserve"> </w:t>
      </w:r>
      <w:r w:rsidR="008E4BD0">
        <w:rPr>
          <w:sz w:val="24"/>
          <w:szCs w:val="24"/>
        </w:rPr>
        <w:t>cho</w:t>
      </w:r>
      <w:r w:rsidR="008E4BD0">
        <w:rPr>
          <w:spacing w:val="18"/>
          <w:sz w:val="24"/>
          <w:szCs w:val="24"/>
        </w:rPr>
        <w:t xml:space="preserve"> </w:t>
      </w:r>
      <w:r w:rsidR="008E4BD0">
        <w:rPr>
          <w:sz w:val="24"/>
          <w:szCs w:val="24"/>
        </w:rPr>
        <w:t>Router</w:t>
      </w:r>
      <w:r w:rsidR="008E4BD0">
        <w:rPr>
          <w:spacing w:val="17"/>
          <w:sz w:val="24"/>
          <w:szCs w:val="24"/>
        </w:rPr>
        <w:t xml:space="preserve"> </w:t>
      </w:r>
      <w:r w:rsidR="008E4BD0">
        <w:rPr>
          <w:sz w:val="24"/>
          <w:szCs w:val="24"/>
        </w:rPr>
        <w:t>có</w:t>
      </w:r>
      <w:r w:rsidR="008E4BD0">
        <w:rPr>
          <w:spacing w:val="17"/>
          <w:sz w:val="24"/>
          <w:szCs w:val="24"/>
        </w:rPr>
        <w:t xml:space="preserve"> </w:t>
      </w:r>
      <w:r w:rsidR="008E4BD0">
        <w:rPr>
          <w:sz w:val="24"/>
          <w:szCs w:val="24"/>
        </w:rPr>
        <w:t>ý</w:t>
      </w:r>
      <w:r w:rsidR="008E4BD0">
        <w:rPr>
          <w:spacing w:val="18"/>
          <w:sz w:val="24"/>
          <w:szCs w:val="24"/>
        </w:rPr>
        <w:t xml:space="preserve"> </w:t>
      </w:r>
      <w:r w:rsidR="008E4BD0">
        <w:rPr>
          <w:sz w:val="24"/>
          <w:szCs w:val="24"/>
        </w:rPr>
        <w:t>ng</w:t>
      </w:r>
      <w:r w:rsidR="008E4BD0">
        <w:rPr>
          <w:spacing w:val="-88"/>
          <w:sz w:val="24"/>
          <w:szCs w:val="24"/>
        </w:rPr>
        <w:t>h</w:t>
      </w:r>
      <w:r w:rsidR="008E4BD0">
        <w:rPr>
          <w:spacing w:val="-1"/>
          <w:sz w:val="24"/>
          <w:szCs w:val="24"/>
        </w:rPr>
        <w:t>ĩ</w:t>
      </w:r>
      <w:r w:rsidR="008E4BD0">
        <w:rPr>
          <w:sz w:val="24"/>
          <w:szCs w:val="24"/>
        </w:rPr>
        <w:t>a</w:t>
      </w:r>
      <w:r w:rsidR="008E4BD0">
        <w:rPr>
          <w:spacing w:val="18"/>
          <w:sz w:val="24"/>
          <w:szCs w:val="24"/>
        </w:rPr>
        <w:t xml:space="preserve"> </w:t>
      </w:r>
      <w:r w:rsidR="008E4BD0">
        <w:rPr>
          <w:sz w:val="24"/>
          <w:szCs w:val="24"/>
        </w:rPr>
        <w:t>r</w:t>
      </w:r>
      <w:r w:rsidR="008E4BD0">
        <w:rPr>
          <w:spacing w:val="27"/>
          <w:sz w:val="24"/>
          <w:szCs w:val="24"/>
        </w:rPr>
        <w:t xml:space="preserve"> </w:t>
      </w:r>
      <w:r w:rsidR="008E4BD0">
        <w:rPr>
          <w:sz w:val="24"/>
          <w:szCs w:val="24"/>
        </w:rPr>
        <w:t>ất</w:t>
      </w:r>
      <w:r w:rsidR="008E4BD0">
        <w:rPr>
          <w:spacing w:val="17"/>
          <w:sz w:val="24"/>
          <w:szCs w:val="24"/>
        </w:rPr>
        <w:t xml:space="preserve"> </w:t>
      </w:r>
      <w:r w:rsidR="008E4BD0">
        <w:rPr>
          <w:sz w:val="24"/>
          <w:szCs w:val="24"/>
        </w:rPr>
        <w:t>lớn</w:t>
      </w:r>
      <w:r w:rsidR="008E4BD0">
        <w:rPr>
          <w:spacing w:val="17"/>
          <w:sz w:val="24"/>
          <w:szCs w:val="24"/>
        </w:rPr>
        <w:t xml:space="preserve"> </w:t>
      </w:r>
      <w:r w:rsidR="008E4BD0">
        <w:rPr>
          <w:sz w:val="24"/>
          <w:szCs w:val="24"/>
        </w:rPr>
        <w:t>trong</w:t>
      </w:r>
      <w:r w:rsidR="008E4BD0">
        <w:rPr>
          <w:spacing w:val="18"/>
          <w:sz w:val="24"/>
          <w:szCs w:val="24"/>
        </w:rPr>
        <w:t xml:space="preserve"> </w:t>
      </w:r>
      <w:r w:rsidR="008E4BD0">
        <w:rPr>
          <w:sz w:val="24"/>
          <w:szCs w:val="24"/>
        </w:rPr>
        <w:t>k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>ía</w:t>
      </w:r>
      <w:r w:rsidR="008E4BD0">
        <w:rPr>
          <w:spacing w:val="18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c</w:t>
      </w:r>
      <w:r w:rsidR="008E4BD0">
        <w:rPr>
          <w:sz w:val="24"/>
          <w:szCs w:val="24"/>
        </w:rPr>
        <w:t>ạnh</w:t>
      </w:r>
      <w:r w:rsidR="008E4BD0">
        <w:rPr>
          <w:spacing w:val="18"/>
          <w:sz w:val="24"/>
          <w:szCs w:val="24"/>
        </w:rPr>
        <w:t xml:space="preserve"> </w:t>
      </w:r>
      <w:r w:rsidR="008E4BD0">
        <w:rPr>
          <w:sz w:val="24"/>
          <w:szCs w:val="24"/>
        </w:rPr>
        <w:t>s</w:t>
      </w:r>
      <w:r w:rsidR="008E4BD0">
        <w:rPr>
          <w:spacing w:val="-1"/>
          <w:sz w:val="24"/>
          <w:szCs w:val="24"/>
        </w:rPr>
        <w:t>e</w:t>
      </w:r>
      <w:r w:rsidR="008E4BD0">
        <w:rPr>
          <w:sz w:val="24"/>
          <w:szCs w:val="24"/>
        </w:rPr>
        <w:t>c</w:t>
      </w:r>
      <w:r w:rsidR="008E4BD0">
        <w:rPr>
          <w:spacing w:val="-1"/>
          <w:sz w:val="24"/>
          <w:szCs w:val="24"/>
        </w:rPr>
        <w:t>u</w:t>
      </w:r>
      <w:r w:rsidR="008E4BD0">
        <w:rPr>
          <w:sz w:val="24"/>
          <w:szCs w:val="24"/>
        </w:rPr>
        <w:t>rity,nó</w:t>
      </w:r>
      <w:r w:rsidR="008E4BD0">
        <w:rPr>
          <w:spacing w:val="17"/>
          <w:sz w:val="24"/>
          <w:szCs w:val="24"/>
        </w:rPr>
        <w:t xml:space="preserve"> </w:t>
      </w:r>
      <w:r w:rsidR="008E4BD0">
        <w:rPr>
          <w:sz w:val="24"/>
          <w:szCs w:val="24"/>
        </w:rPr>
        <w:t>ngăn</w:t>
      </w:r>
      <w:r w:rsidR="008E4BD0">
        <w:rPr>
          <w:spacing w:val="17"/>
          <w:sz w:val="24"/>
          <w:szCs w:val="24"/>
        </w:rPr>
        <w:t xml:space="preserve"> </w:t>
      </w:r>
      <w:r w:rsidR="008E4BD0">
        <w:rPr>
          <w:sz w:val="24"/>
          <w:szCs w:val="24"/>
        </w:rPr>
        <w:t>cản</w:t>
      </w:r>
      <w:r w:rsidR="008E4BD0">
        <w:rPr>
          <w:spacing w:val="18"/>
          <w:sz w:val="24"/>
          <w:szCs w:val="24"/>
        </w:rPr>
        <w:t xml:space="preserve"> </w:t>
      </w:r>
      <w:r w:rsidR="008E4BD0">
        <w:rPr>
          <w:sz w:val="24"/>
          <w:szCs w:val="24"/>
        </w:rPr>
        <w:t>đư</w:t>
      </w:r>
      <w:r w:rsidR="008E4BD0">
        <w:rPr>
          <w:spacing w:val="-1"/>
          <w:sz w:val="24"/>
          <w:szCs w:val="24"/>
        </w:rPr>
        <w:t>ợ</w:t>
      </w:r>
      <w:r w:rsidR="008E4BD0">
        <w:rPr>
          <w:sz w:val="24"/>
          <w:szCs w:val="24"/>
        </w:rPr>
        <w:t>c các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p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>iên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b/>
          <w:spacing w:val="-2"/>
          <w:sz w:val="24"/>
          <w:szCs w:val="24"/>
        </w:rPr>
        <w:t>T</w:t>
      </w:r>
      <w:r w:rsidR="008E4BD0">
        <w:rPr>
          <w:b/>
          <w:sz w:val="24"/>
          <w:szCs w:val="24"/>
        </w:rPr>
        <w:t>elnet</w:t>
      </w:r>
      <w:r w:rsidR="008E4BD0">
        <w:rPr>
          <w:b/>
          <w:spacing w:val="7"/>
          <w:sz w:val="24"/>
          <w:szCs w:val="24"/>
        </w:rPr>
        <w:t xml:space="preserve"> </w:t>
      </w:r>
      <w:r w:rsidR="008E4BD0">
        <w:rPr>
          <w:sz w:val="24"/>
          <w:szCs w:val="24"/>
        </w:rPr>
        <w:t>từ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xa vào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Router để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thay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đổi cấu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hình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h</w:t>
      </w:r>
      <w:r w:rsidR="008E4BD0">
        <w:rPr>
          <w:spacing w:val="-1"/>
          <w:sz w:val="24"/>
          <w:szCs w:val="24"/>
        </w:rPr>
        <w:t>a</w:t>
      </w:r>
      <w:r w:rsidR="008E4BD0">
        <w:rPr>
          <w:sz w:val="24"/>
          <w:szCs w:val="24"/>
        </w:rPr>
        <w:t>y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thực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>iện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những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ục</w:t>
      </w:r>
      <w:r w:rsidR="008E4BD0">
        <w:rPr>
          <w:spacing w:val="4"/>
          <w:sz w:val="24"/>
          <w:szCs w:val="24"/>
        </w:rPr>
        <w:t xml:space="preserve"> </w:t>
      </w:r>
      <w:r w:rsidR="008E4BD0">
        <w:rPr>
          <w:sz w:val="24"/>
          <w:szCs w:val="24"/>
        </w:rPr>
        <w:t>đích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kh</w:t>
      </w:r>
      <w:r w:rsidR="008E4BD0">
        <w:rPr>
          <w:spacing w:val="-1"/>
          <w:sz w:val="24"/>
          <w:szCs w:val="24"/>
        </w:rPr>
        <w:t>á</w:t>
      </w:r>
      <w:r w:rsidR="008E4BD0">
        <w:rPr>
          <w:sz w:val="24"/>
          <w:szCs w:val="24"/>
        </w:rPr>
        <w:t>c.Bạn nên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tránh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n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>ầm lẫn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giữa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hai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khái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ni</w:t>
      </w:r>
      <w:r w:rsidR="008E4BD0">
        <w:rPr>
          <w:spacing w:val="-1"/>
          <w:sz w:val="24"/>
          <w:szCs w:val="24"/>
        </w:rPr>
        <w:t>ệ</w:t>
      </w:r>
      <w:r w:rsidR="008E4BD0">
        <w:rPr>
          <w:sz w:val="24"/>
          <w:szCs w:val="24"/>
        </w:rPr>
        <w:t>m “bảo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ậ</w:t>
      </w:r>
      <w:r w:rsidR="008E4BD0">
        <w:rPr>
          <w:spacing w:val="2"/>
          <w:sz w:val="24"/>
          <w:szCs w:val="24"/>
        </w:rPr>
        <w:t>t</w:t>
      </w:r>
      <w:r w:rsidR="008E4BD0">
        <w:rPr>
          <w:sz w:val="24"/>
          <w:szCs w:val="24"/>
        </w:rPr>
        <w:t>”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và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“khôi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p</w:t>
      </w:r>
      <w:r w:rsidR="008E4BD0">
        <w:rPr>
          <w:sz w:val="24"/>
          <w:szCs w:val="24"/>
        </w:rPr>
        <w:t>hục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ật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khẩu”,bạn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có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t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>ể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khôi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ph</w:t>
      </w:r>
      <w:r w:rsidR="008E4BD0">
        <w:rPr>
          <w:spacing w:val="-1"/>
          <w:sz w:val="24"/>
          <w:szCs w:val="24"/>
        </w:rPr>
        <w:t>ụ</w:t>
      </w:r>
      <w:r w:rsidR="008E4BD0">
        <w:rPr>
          <w:sz w:val="24"/>
          <w:szCs w:val="24"/>
        </w:rPr>
        <w:t>c hay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thay đổi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được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ật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k</w:t>
      </w:r>
      <w:r w:rsidR="008E4BD0">
        <w:rPr>
          <w:sz w:val="24"/>
          <w:szCs w:val="24"/>
        </w:rPr>
        <w:t>hẩu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của Router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không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có ng</w:t>
      </w:r>
      <w:r w:rsidR="008E4BD0">
        <w:rPr>
          <w:spacing w:val="-6"/>
          <w:sz w:val="24"/>
          <w:szCs w:val="24"/>
        </w:rPr>
        <w:t>h</w:t>
      </w:r>
      <w:r w:rsidR="008E4BD0">
        <w:rPr>
          <w:sz w:val="24"/>
          <w:szCs w:val="24"/>
        </w:rPr>
        <w:t xml:space="preserve">ĩa là </w:t>
      </w:r>
      <w:r w:rsidR="008E4BD0">
        <w:rPr>
          <w:spacing w:val="4"/>
          <w:sz w:val="24"/>
          <w:szCs w:val="24"/>
        </w:rPr>
        <w:t>m</w:t>
      </w:r>
      <w:r w:rsidR="008E4BD0">
        <w:rPr>
          <w:spacing w:val="1"/>
          <w:sz w:val="24"/>
          <w:szCs w:val="24"/>
        </w:rPr>
        <w:t>ứ</w:t>
      </w:r>
      <w:r w:rsidR="008E4BD0">
        <w:rPr>
          <w:sz w:val="24"/>
          <w:szCs w:val="24"/>
        </w:rPr>
        <w:t>c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độ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 xml:space="preserve">bảo </w:t>
      </w:r>
      <w:r w:rsidR="008E4BD0">
        <w:rPr>
          <w:spacing w:val="-2"/>
          <w:sz w:val="24"/>
          <w:szCs w:val="24"/>
        </w:rPr>
        <w:t>m</w:t>
      </w:r>
      <w:r w:rsidR="008E4BD0">
        <w:rPr>
          <w:spacing w:val="1"/>
          <w:sz w:val="24"/>
          <w:szCs w:val="24"/>
        </w:rPr>
        <w:t>ậ</w:t>
      </w:r>
      <w:r w:rsidR="008E4BD0">
        <w:rPr>
          <w:sz w:val="24"/>
          <w:szCs w:val="24"/>
        </w:rPr>
        <w:t>t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của Router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không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c</w:t>
      </w:r>
      <w:r w:rsidR="008E4BD0">
        <w:rPr>
          <w:spacing w:val="-1"/>
          <w:sz w:val="24"/>
          <w:szCs w:val="24"/>
        </w:rPr>
        <w:t>a</w:t>
      </w:r>
      <w:r w:rsidR="008E4BD0">
        <w:rPr>
          <w:sz w:val="24"/>
          <w:szCs w:val="24"/>
        </w:rPr>
        <w:t xml:space="preserve">o vì </w:t>
      </w:r>
      <w:r w:rsidR="008E4BD0">
        <w:rPr>
          <w:spacing w:val="11"/>
          <w:sz w:val="24"/>
          <w:szCs w:val="24"/>
        </w:rPr>
        <w:t>đ</w:t>
      </w:r>
      <w:r w:rsidR="008E4BD0">
        <w:rPr>
          <w:sz w:val="24"/>
          <w:szCs w:val="24"/>
        </w:rPr>
        <w:t>ể</w:t>
      </w:r>
      <w:r w:rsidR="008E4BD0">
        <w:rPr>
          <w:spacing w:val="11"/>
          <w:sz w:val="24"/>
          <w:szCs w:val="24"/>
        </w:rPr>
        <w:t xml:space="preserve"> </w:t>
      </w:r>
      <w:r w:rsidR="008E4BD0">
        <w:rPr>
          <w:sz w:val="24"/>
          <w:szCs w:val="24"/>
        </w:rPr>
        <w:t>kh</w:t>
      </w:r>
      <w:r w:rsidR="008E4BD0">
        <w:rPr>
          <w:spacing w:val="-1"/>
          <w:sz w:val="24"/>
          <w:szCs w:val="24"/>
        </w:rPr>
        <w:t>ô</w:t>
      </w:r>
      <w:r w:rsidR="008E4BD0">
        <w:rPr>
          <w:sz w:val="24"/>
          <w:szCs w:val="24"/>
        </w:rPr>
        <w:t>i</w:t>
      </w:r>
      <w:r w:rsidR="008E4BD0">
        <w:rPr>
          <w:spacing w:val="11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p</w:t>
      </w:r>
      <w:r w:rsidR="008E4BD0">
        <w:rPr>
          <w:sz w:val="24"/>
          <w:szCs w:val="24"/>
        </w:rPr>
        <w:t>hục</w:t>
      </w:r>
      <w:r w:rsidR="008E4BD0">
        <w:rPr>
          <w:spacing w:val="11"/>
          <w:sz w:val="24"/>
          <w:szCs w:val="24"/>
        </w:rPr>
        <w:t xml:space="preserve">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ật</w:t>
      </w:r>
      <w:r w:rsidR="008E4BD0">
        <w:rPr>
          <w:spacing w:val="11"/>
          <w:sz w:val="24"/>
          <w:szCs w:val="24"/>
        </w:rPr>
        <w:t xml:space="preserve"> </w:t>
      </w:r>
      <w:r w:rsidR="008E4BD0">
        <w:rPr>
          <w:sz w:val="24"/>
          <w:szCs w:val="24"/>
        </w:rPr>
        <w:t>khẩu</w:t>
      </w:r>
      <w:r w:rsidR="008E4BD0">
        <w:rPr>
          <w:spacing w:val="11"/>
          <w:sz w:val="24"/>
          <w:szCs w:val="24"/>
        </w:rPr>
        <w:t xml:space="preserve"> </w:t>
      </w:r>
      <w:r w:rsidR="008E4BD0">
        <w:rPr>
          <w:sz w:val="24"/>
          <w:szCs w:val="24"/>
        </w:rPr>
        <w:t>cho</w:t>
      </w:r>
      <w:r w:rsidR="008E4BD0">
        <w:rPr>
          <w:spacing w:val="11"/>
          <w:sz w:val="24"/>
          <w:szCs w:val="24"/>
        </w:rPr>
        <w:t xml:space="preserve"> </w:t>
      </w:r>
      <w:r w:rsidR="008E4BD0">
        <w:rPr>
          <w:sz w:val="24"/>
          <w:szCs w:val="24"/>
        </w:rPr>
        <w:t>Rout</w:t>
      </w:r>
      <w:r w:rsidR="008E4BD0">
        <w:rPr>
          <w:spacing w:val="-1"/>
          <w:sz w:val="24"/>
          <w:szCs w:val="24"/>
        </w:rPr>
        <w:t>e</w:t>
      </w:r>
      <w:r w:rsidR="008E4BD0">
        <w:rPr>
          <w:sz w:val="24"/>
          <w:szCs w:val="24"/>
        </w:rPr>
        <w:t>r,</w:t>
      </w:r>
      <w:r w:rsidR="008E4BD0">
        <w:rPr>
          <w:spacing w:val="11"/>
          <w:sz w:val="24"/>
          <w:szCs w:val="24"/>
        </w:rPr>
        <w:t xml:space="preserve"> </w:t>
      </w:r>
      <w:r w:rsidR="008E4BD0">
        <w:rPr>
          <w:b/>
          <w:sz w:val="24"/>
          <w:szCs w:val="24"/>
        </w:rPr>
        <w:t>điều</w:t>
      </w:r>
      <w:r w:rsidR="008E4BD0">
        <w:rPr>
          <w:b/>
          <w:spacing w:val="15"/>
          <w:sz w:val="24"/>
          <w:szCs w:val="24"/>
        </w:rPr>
        <w:t xml:space="preserve"> </w:t>
      </w:r>
      <w:r w:rsidR="008E4BD0">
        <w:rPr>
          <w:b/>
          <w:spacing w:val="1"/>
          <w:sz w:val="24"/>
          <w:szCs w:val="24"/>
        </w:rPr>
        <w:t>k</w:t>
      </w:r>
      <w:r w:rsidR="008E4BD0">
        <w:rPr>
          <w:b/>
          <w:sz w:val="24"/>
          <w:szCs w:val="24"/>
        </w:rPr>
        <w:t>iện</w:t>
      </w:r>
      <w:r w:rsidR="008E4BD0">
        <w:rPr>
          <w:b/>
          <w:spacing w:val="15"/>
          <w:sz w:val="24"/>
          <w:szCs w:val="24"/>
        </w:rPr>
        <w:t xml:space="preserve"> </w:t>
      </w:r>
      <w:r w:rsidR="008E4BD0">
        <w:rPr>
          <w:b/>
          <w:sz w:val="24"/>
          <w:szCs w:val="24"/>
        </w:rPr>
        <w:t>tiên</w:t>
      </w:r>
      <w:r w:rsidR="008E4BD0">
        <w:rPr>
          <w:b/>
          <w:spacing w:val="17"/>
          <w:sz w:val="24"/>
          <w:szCs w:val="24"/>
        </w:rPr>
        <w:t xml:space="preserve"> </w:t>
      </w:r>
      <w:r w:rsidR="008E4BD0">
        <w:rPr>
          <w:b/>
          <w:sz w:val="24"/>
          <w:szCs w:val="24"/>
        </w:rPr>
        <w:t>quyết</w:t>
      </w:r>
      <w:r w:rsidR="008E4BD0">
        <w:rPr>
          <w:b/>
          <w:spacing w:val="10"/>
          <w:sz w:val="24"/>
          <w:szCs w:val="24"/>
        </w:rPr>
        <w:t xml:space="preserve"> </w:t>
      </w:r>
      <w:r w:rsidR="008E4BD0">
        <w:rPr>
          <w:sz w:val="24"/>
          <w:szCs w:val="24"/>
        </w:rPr>
        <w:t>là</w:t>
      </w:r>
      <w:r w:rsidR="008E4BD0">
        <w:rPr>
          <w:spacing w:val="11"/>
          <w:sz w:val="24"/>
          <w:szCs w:val="24"/>
        </w:rPr>
        <w:t xml:space="preserve"> </w:t>
      </w:r>
      <w:r w:rsidR="008E4BD0">
        <w:rPr>
          <w:sz w:val="24"/>
          <w:szCs w:val="24"/>
        </w:rPr>
        <w:t>bạn</w:t>
      </w:r>
      <w:r w:rsidR="008E4BD0">
        <w:rPr>
          <w:spacing w:val="11"/>
          <w:sz w:val="24"/>
          <w:szCs w:val="24"/>
        </w:rPr>
        <w:t xml:space="preserve"> </w:t>
      </w:r>
      <w:r w:rsidR="008E4BD0">
        <w:rPr>
          <w:sz w:val="24"/>
          <w:szCs w:val="24"/>
        </w:rPr>
        <w:t>p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>ải</w:t>
      </w:r>
      <w:r w:rsidR="008E4BD0">
        <w:rPr>
          <w:spacing w:val="10"/>
          <w:sz w:val="24"/>
          <w:szCs w:val="24"/>
        </w:rPr>
        <w:t xml:space="preserve"> </w:t>
      </w:r>
      <w:r w:rsidR="008E4BD0">
        <w:rPr>
          <w:b/>
          <w:spacing w:val="-1"/>
          <w:sz w:val="24"/>
          <w:szCs w:val="24"/>
        </w:rPr>
        <w:t>t</w:t>
      </w:r>
      <w:r w:rsidR="008E4BD0">
        <w:rPr>
          <w:b/>
          <w:sz w:val="24"/>
          <w:szCs w:val="24"/>
        </w:rPr>
        <w:t>hao</w:t>
      </w:r>
      <w:r w:rsidR="008E4BD0">
        <w:rPr>
          <w:b/>
          <w:spacing w:val="17"/>
          <w:sz w:val="24"/>
          <w:szCs w:val="24"/>
        </w:rPr>
        <w:t xml:space="preserve"> </w:t>
      </w:r>
      <w:r w:rsidR="008E4BD0">
        <w:rPr>
          <w:b/>
          <w:sz w:val="24"/>
          <w:szCs w:val="24"/>
        </w:rPr>
        <w:t>tác</w:t>
      </w:r>
      <w:r w:rsidR="008E4BD0">
        <w:rPr>
          <w:b/>
          <w:spacing w:val="17"/>
          <w:sz w:val="24"/>
          <w:szCs w:val="24"/>
        </w:rPr>
        <w:t xml:space="preserve"> </w:t>
      </w:r>
      <w:r w:rsidR="008E4BD0">
        <w:rPr>
          <w:b/>
          <w:sz w:val="24"/>
          <w:szCs w:val="24"/>
        </w:rPr>
        <w:t>tr</w:t>
      </w:r>
      <w:r w:rsidR="008E4BD0">
        <w:rPr>
          <w:b/>
          <w:spacing w:val="-1"/>
          <w:sz w:val="24"/>
          <w:szCs w:val="24"/>
        </w:rPr>
        <w:t>ự</w:t>
      </w:r>
      <w:r w:rsidR="008E4BD0">
        <w:rPr>
          <w:b/>
          <w:sz w:val="24"/>
          <w:szCs w:val="24"/>
        </w:rPr>
        <w:t>c</w:t>
      </w:r>
      <w:r w:rsidR="008E4BD0">
        <w:rPr>
          <w:b/>
          <w:spacing w:val="17"/>
          <w:sz w:val="24"/>
          <w:szCs w:val="24"/>
        </w:rPr>
        <w:t xml:space="preserve"> </w:t>
      </w:r>
      <w:r w:rsidR="008E4BD0">
        <w:rPr>
          <w:b/>
          <w:sz w:val="24"/>
          <w:szCs w:val="24"/>
        </w:rPr>
        <w:t>tiếp</w:t>
      </w:r>
      <w:r w:rsidR="008E4BD0">
        <w:rPr>
          <w:b/>
          <w:spacing w:val="15"/>
          <w:sz w:val="24"/>
          <w:szCs w:val="24"/>
        </w:rPr>
        <w:t xml:space="preserve"> </w:t>
      </w:r>
      <w:r w:rsidR="008E4BD0">
        <w:rPr>
          <w:b/>
          <w:sz w:val="24"/>
          <w:szCs w:val="24"/>
        </w:rPr>
        <w:t>trên Router</w:t>
      </w:r>
      <w:r w:rsidR="008E4BD0">
        <w:rPr>
          <w:sz w:val="24"/>
          <w:szCs w:val="24"/>
        </w:rPr>
        <w:t>,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đi</w:t>
      </w:r>
      <w:r w:rsidR="008E4BD0">
        <w:rPr>
          <w:spacing w:val="-1"/>
          <w:sz w:val="24"/>
          <w:szCs w:val="24"/>
        </w:rPr>
        <w:t>ề</w:t>
      </w:r>
      <w:r w:rsidR="008E4BD0">
        <w:rPr>
          <w:sz w:val="24"/>
          <w:szCs w:val="24"/>
        </w:rPr>
        <w:t>u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này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có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ng</w:t>
      </w:r>
      <w:r w:rsidR="008E4BD0">
        <w:rPr>
          <w:spacing w:val="-36"/>
          <w:sz w:val="24"/>
          <w:szCs w:val="24"/>
        </w:rPr>
        <w:t>h</w:t>
      </w:r>
      <w:r w:rsidR="008E4BD0">
        <w:rPr>
          <w:sz w:val="24"/>
          <w:szCs w:val="24"/>
        </w:rPr>
        <w:t>ĩa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là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b</w:t>
      </w:r>
      <w:r w:rsidR="008E4BD0">
        <w:rPr>
          <w:spacing w:val="-25"/>
          <w:sz w:val="24"/>
          <w:szCs w:val="24"/>
        </w:rPr>
        <w:t xml:space="preserve"> </w:t>
      </w:r>
      <w:r w:rsidR="008E4BD0">
        <w:rPr>
          <w:sz w:val="24"/>
          <w:szCs w:val="24"/>
        </w:rPr>
        <w:t>ạn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p</w:t>
      </w:r>
      <w:r w:rsidR="008E4BD0">
        <w:rPr>
          <w:sz w:val="24"/>
          <w:szCs w:val="24"/>
        </w:rPr>
        <w:t>hải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được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sự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chấp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nhận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c</w:t>
      </w:r>
      <w:r w:rsidR="008E4BD0">
        <w:rPr>
          <w:sz w:val="24"/>
          <w:szCs w:val="24"/>
        </w:rPr>
        <w:t>ủa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A</w:t>
      </w:r>
      <w:r w:rsidR="008E4BD0">
        <w:rPr>
          <w:spacing w:val="1"/>
          <w:sz w:val="24"/>
          <w:szCs w:val="24"/>
        </w:rPr>
        <w:t>d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in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hay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kỹ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thuật</w:t>
      </w:r>
      <w:r w:rsidR="008E4BD0">
        <w:rPr>
          <w:spacing w:val="11"/>
          <w:sz w:val="24"/>
          <w:szCs w:val="24"/>
        </w:rPr>
        <w:t xml:space="preserve"> </w:t>
      </w:r>
      <w:r w:rsidR="008E4BD0">
        <w:rPr>
          <w:sz w:val="24"/>
          <w:szCs w:val="24"/>
        </w:rPr>
        <w:t>viên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quản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lý Router.</w:t>
      </w:r>
    </w:p>
    <w:p w:rsidR="00F81C28" w:rsidRDefault="00F81C28">
      <w:pPr>
        <w:spacing w:before="3" w:line="200" w:lineRule="exact"/>
      </w:pPr>
    </w:p>
    <w:p w:rsidR="00F81C28" w:rsidRDefault="008E4BD0">
      <w:pPr>
        <w:spacing w:line="260" w:lineRule="exact"/>
        <w:ind w:left="193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II.      Mô tả bài </w:t>
      </w:r>
      <w:r>
        <w:rPr>
          <w:b/>
          <w:spacing w:val="-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ab và đồ hình :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20" w:line="260" w:lineRule="exact"/>
        <w:rPr>
          <w:sz w:val="26"/>
          <w:szCs w:val="26"/>
        </w:rPr>
      </w:pPr>
    </w:p>
    <w:p w:rsidR="00F81C28" w:rsidRDefault="008E4BD0">
      <w:pPr>
        <w:spacing w:before="29"/>
        <w:ind w:left="800"/>
        <w:rPr>
          <w:sz w:val="24"/>
          <w:szCs w:val="24"/>
        </w:rPr>
      </w:pPr>
      <w:r>
        <w:rPr>
          <w:sz w:val="24"/>
          <w:szCs w:val="24"/>
        </w:rPr>
        <w:t>Trong đồ h</w:t>
      </w:r>
      <w:r>
        <w:rPr>
          <w:spacing w:val="-1"/>
          <w:sz w:val="24"/>
          <w:szCs w:val="24"/>
        </w:rPr>
        <w:t>ì</w:t>
      </w:r>
      <w:r>
        <w:rPr>
          <w:sz w:val="24"/>
          <w:szCs w:val="24"/>
        </w:rPr>
        <w:t>nh trên PC nối với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bằng cáp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nsole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III.    </w:t>
      </w:r>
      <w:r>
        <w:rPr>
          <w:b/>
          <w:spacing w:val="59"/>
          <w:sz w:val="24"/>
          <w:szCs w:val="24"/>
        </w:rPr>
        <w:t xml:space="preserve"> </w:t>
      </w:r>
      <w:r>
        <w:rPr>
          <w:b/>
          <w:sz w:val="24"/>
          <w:szCs w:val="24"/>
        </w:rPr>
        <w:t>Quá trình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khởi động của Router :</w:t>
      </w:r>
    </w:p>
    <w:p w:rsidR="00F81C28" w:rsidRDefault="008E4BD0">
      <w:pPr>
        <w:spacing w:before="1" w:line="260" w:lineRule="exact"/>
        <w:ind w:left="440" w:right="79" w:firstLine="360"/>
        <w:jc w:val="both"/>
        <w:rPr>
          <w:sz w:val="24"/>
          <w:szCs w:val="24"/>
        </w:rPr>
      </w:pPr>
      <w:r>
        <w:rPr>
          <w:sz w:val="24"/>
          <w:szCs w:val="24"/>
        </w:rPr>
        <w:t>Khi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v</w:t>
      </w:r>
      <w:r>
        <w:rPr>
          <w:sz w:val="24"/>
          <w:szCs w:val="24"/>
        </w:rPr>
        <w:t>ừa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bật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nguồn,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sẽ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kiểm tra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phần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cứng,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sau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phần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cứng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đã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kiểm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hoàn tất,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hệ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iều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hành</w:t>
      </w:r>
      <w:r>
        <w:rPr>
          <w:spacing w:val="14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s</w:t>
      </w:r>
      <w:r>
        <w:rPr>
          <w:sz w:val="24"/>
          <w:szCs w:val="24"/>
        </w:rPr>
        <w:t>ẽ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nạp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từ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sh,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tiếp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đó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sẽ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ạp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NVRAM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bao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gồm tất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cả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những nội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dung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đã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rước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như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các thông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về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giao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thức,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địa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các cổng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cả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uy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nhập.Vì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vậy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ki</w:t>
      </w:r>
      <w:r>
        <w:rPr>
          <w:sz w:val="24"/>
          <w:szCs w:val="24"/>
        </w:rPr>
        <w:t>ểm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tra</w:t>
      </w:r>
      <w:r>
        <w:rPr>
          <w:spacing w:val="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ă</w:t>
      </w:r>
      <w:r>
        <w:rPr>
          <w:sz w:val="24"/>
          <w:szCs w:val="24"/>
        </w:rPr>
        <w:t>ng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nhập,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bạn phải ngăn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 xml:space="preserve">hông cho Router nạp dữ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iệu từ NV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AM.</w:t>
      </w:r>
    </w:p>
    <w:p w:rsidR="00F81C28" w:rsidRDefault="008E4BD0">
      <w:pPr>
        <w:spacing w:line="260" w:lineRule="exact"/>
        <w:ind w:left="440" w:right="80"/>
        <w:rPr>
          <w:sz w:val="24"/>
          <w:szCs w:val="24"/>
        </w:rPr>
        <w:sectPr w:rsidR="00F81C28">
          <w:footerReference w:type="default" r:id="rId12"/>
          <w:pgSz w:w="12240" w:h="15840"/>
          <w:pgMar w:top="1500" w:right="1320" w:bottom="280" w:left="1000" w:header="720" w:footer="589" w:gutter="0"/>
          <w:pgNumType w:start="123"/>
          <w:cols w:space="720"/>
        </w:sectPr>
      </w:pPr>
      <w:r>
        <w:rPr>
          <w:sz w:val="24"/>
          <w:szCs w:val="24"/>
        </w:rPr>
        <w:t>Mỗi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dòng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kỹ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thuật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ôi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phục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khác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hau,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tuy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vậy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khôi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ụ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khẩu cho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bạn phải qua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các bước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u:</w:t>
      </w:r>
    </w:p>
    <w:p w:rsidR="00F81C28" w:rsidRDefault="00F81C28">
      <w:pPr>
        <w:spacing w:before="15" w:line="220" w:lineRule="exact"/>
        <w:rPr>
          <w:sz w:val="22"/>
          <w:szCs w:val="22"/>
        </w:rPr>
      </w:pPr>
    </w:p>
    <w:p w:rsidR="00F81C28" w:rsidRDefault="008E4BD0">
      <w:pPr>
        <w:spacing w:before="30"/>
        <w:ind w:left="80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i/>
          <w:sz w:val="24"/>
          <w:szCs w:val="24"/>
        </w:rPr>
        <w:t>Bước</w:t>
      </w:r>
      <w:r>
        <w:rPr>
          <w:i/>
          <w:spacing w:val="18"/>
          <w:sz w:val="24"/>
          <w:szCs w:val="24"/>
        </w:rPr>
        <w:t xml:space="preserve"> </w:t>
      </w:r>
      <w:r>
        <w:rPr>
          <w:i/>
          <w:sz w:val="24"/>
          <w:szCs w:val="24"/>
        </w:rPr>
        <w:t>1</w:t>
      </w:r>
      <w:r>
        <w:rPr>
          <w:i/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Khới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động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Router,ngăn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kh</w:t>
      </w:r>
      <w:r>
        <w:rPr>
          <w:spacing w:val="-1"/>
          <w:sz w:val="24"/>
          <w:szCs w:val="24"/>
        </w:rPr>
        <w:t>ô</w:t>
      </w:r>
      <w:r>
        <w:rPr>
          <w:sz w:val="24"/>
          <w:szCs w:val="24"/>
        </w:rPr>
        <w:t>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nạp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NVRAM.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(b</w:t>
      </w:r>
      <w:r>
        <w:rPr>
          <w:spacing w:val="1"/>
          <w:sz w:val="24"/>
          <w:szCs w:val="24"/>
        </w:rPr>
        <w:t>ằ</w:t>
      </w:r>
      <w:r>
        <w:rPr>
          <w:sz w:val="24"/>
          <w:szCs w:val="24"/>
        </w:rPr>
        <w:t>ng</w:t>
      </w: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cách thay đ</w:t>
      </w:r>
      <w:r>
        <w:rPr>
          <w:spacing w:val="-1"/>
          <w:sz w:val="24"/>
          <w:szCs w:val="24"/>
        </w:rPr>
        <w:t>ổ</w:t>
      </w:r>
      <w:r>
        <w:rPr>
          <w:sz w:val="24"/>
          <w:szCs w:val="24"/>
        </w:rPr>
        <w:t>i thanh 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ừ 0x2102 sang thanh ghi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0x2142).</w:t>
      </w:r>
    </w:p>
    <w:p w:rsidR="00F81C28" w:rsidRDefault="008E4BD0">
      <w:pPr>
        <w:ind w:left="80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Bước 2 </w:t>
      </w:r>
      <w:r>
        <w:rPr>
          <w:sz w:val="24"/>
          <w:szCs w:val="24"/>
        </w:rPr>
        <w:t>: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set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ại 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(lúc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ày Router sử dụ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 thanh 0x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>142 để khởi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động).</w:t>
      </w:r>
    </w:p>
    <w:p w:rsidR="00F81C28" w:rsidRDefault="008E4BD0">
      <w:pPr>
        <w:ind w:left="440" w:right="77" w:firstLine="360"/>
        <w:jc w:val="both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sz w:val="24"/>
          <w:szCs w:val="24"/>
        </w:rPr>
        <w:t xml:space="preserve"> </w:t>
      </w:r>
      <w:r>
        <w:rPr>
          <w:spacing w:val="46"/>
          <w:sz w:val="24"/>
          <w:szCs w:val="24"/>
        </w:rPr>
        <w:t xml:space="preserve"> </w:t>
      </w:r>
      <w:r>
        <w:rPr>
          <w:i/>
          <w:sz w:val="24"/>
          <w:szCs w:val="24"/>
        </w:rPr>
        <w:t>Bước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3</w:t>
      </w:r>
      <w:r>
        <w:rPr>
          <w:i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ă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nhập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vào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lúc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này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kiểm tra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khẩ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),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dùng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ệnh của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Router để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xem hay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cài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ặ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lại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(bạn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xem được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kh</w:t>
      </w:r>
      <w:r>
        <w:rPr>
          <w:spacing w:val="-1"/>
          <w:sz w:val="24"/>
          <w:szCs w:val="24"/>
        </w:rPr>
        <w:t>ẩ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i đặt ở chế độ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 hóa)</w:t>
      </w:r>
    </w:p>
    <w:p w:rsidR="00F81C28" w:rsidRDefault="008E4BD0">
      <w:pPr>
        <w:ind w:left="80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Bước 4 </w:t>
      </w:r>
      <w:r>
        <w:rPr>
          <w:sz w:val="24"/>
          <w:szCs w:val="24"/>
        </w:rPr>
        <w:t>: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ay đổi thanh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ghi (từ 0x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>142 sang 0x2102).</w:t>
      </w:r>
    </w:p>
    <w:p w:rsidR="00F81C28" w:rsidRDefault="008E4BD0">
      <w:pPr>
        <w:ind w:left="80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Bước 5 </w:t>
      </w:r>
      <w:r>
        <w:rPr>
          <w:sz w:val="24"/>
          <w:szCs w:val="24"/>
        </w:rPr>
        <w:t xml:space="preserve">: Lưu lại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ấu hì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vừa cài đ</w:t>
      </w:r>
      <w:r>
        <w:rPr>
          <w:spacing w:val="-1"/>
          <w:sz w:val="24"/>
          <w:szCs w:val="24"/>
        </w:rPr>
        <w:t>ặ</w:t>
      </w:r>
      <w:r>
        <w:rPr>
          <w:sz w:val="24"/>
          <w:szCs w:val="24"/>
        </w:rPr>
        <w:t>t (l</w:t>
      </w:r>
      <w:r>
        <w:rPr>
          <w:spacing w:val="-1"/>
          <w:sz w:val="24"/>
          <w:szCs w:val="24"/>
        </w:rPr>
        <w:t>ú</w:t>
      </w:r>
      <w:r>
        <w:rPr>
          <w:sz w:val="24"/>
          <w:szCs w:val="24"/>
        </w:rPr>
        <w:t xml:space="preserve">c này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ật khẩu đã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iế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).</w:t>
      </w:r>
    </w:p>
    <w:p w:rsidR="00F81C28" w:rsidRDefault="008E4BD0">
      <w:pPr>
        <w:spacing w:before="2"/>
        <w:ind w:left="76" w:right="4547"/>
        <w:jc w:val="center"/>
        <w:rPr>
          <w:sz w:val="24"/>
          <w:szCs w:val="24"/>
        </w:rPr>
      </w:pPr>
      <w:r>
        <w:rPr>
          <w:b/>
          <w:sz w:val="24"/>
          <w:szCs w:val="24"/>
        </w:rPr>
        <w:t>IV.      Khôi phục mật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hẩu cho Cisco Router 2500.</w:t>
      </w:r>
    </w:p>
    <w:p w:rsidR="00F81C28" w:rsidRDefault="008E4BD0">
      <w:pPr>
        <w:spacing w:line="260" w:lineRule="exact"/>
        <w:ind w:left="440"/>
        <w:rPr>
          <w:sz w:val="24"/>
          <w:szCs w:val="24"/>
        </w:rPr>
      </w:pPr>
      <w:r>
        <w:rPr>
          <w:sz w:val="24"/>
          <w:szCs w:val="24"/>
        </w:rPr>
        <w:t>- Giả sử khi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bạn đăng nhập vào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er nhưng bạn quên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ất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khẩu.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160" w:right="5831"/>
        <w:rPr>
          <w:sz w:val="24"/>
          <w:szCs w:val="24"/>
        </w:rPr>
      </w:pPr>
      <w:r>
        <w:rPr>
          <w:sz w:val="24"/>
          <w:szCs w:val="24"/>
        </w:rPr>
        <w:t>TTG  con0 is now avail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Press RETURN to get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arted. TTG&gt;enable</w:t>
      </w:r>
    </w:p>
    <w:p w:rsidR="00F81C28" w:rsidRDefault="008E4BD0">
      <w:pPr>
        <w:spacing w:before="8" w:line="413" w:lineRule="auto"/>
        <w:ind w:left="1160" w:right="7731"/>
        <w:jc w:val="both"/>
        <w:rPr>
          <w:sz w:val="24"/>
          <w:szCs w:val="24"/>
        </w:rPr>
      </w:pPr>
      <w:r>
        <w:rPr>
          <w:sz w:val="24"/>
          <w:szCs w:val="24"/>
        </w:rPr>
        <w:t>Password: Password: Password:</w:t>
      </w:r>
    </w:p>
    <w:p w:rsidR="00F81C28" w:rsidRDefault="008E4BD0">
      <w:pPr>
        <w:spacing w:before="8"/>
        <w:ind w:left="1160"/>
        <w:rPr>
          <w:sz w:val="24"/>
          <w:szCs w:val="24"/>
        </w:rPr>
      </w:pPr>
      <w:r>
        <w:rPr>
          <w:sz w:val="24"/>
          <w:szCs w:val="24"/>
        </w:rPr>
        <w:t>% Bad sec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ts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 xml:space="preserve">- Bạn phải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hực hiện vi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c khôi phục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ật khẩu.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ác bước th</w:t>
      </w:r>
      <w:r>
        <w:rPr>
          <w:spacing w:val="-2"/>
          <w:sz w:val="24"/>
          <w:szCs w:val="24"/>
        </w:rPr>
        <w:t>ự</w:t>
      </w:r>
      <w:r>
        <w:rPr>
          <w:sz w:val="24"/>
          <w:szCs w:val="24"/>
        </w:rPr>
        <w:t xml:space="preserve">c hiện như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au: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80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Bước 1 </w:t>
      </w:r>
      <w:r>
        <w:rPr>
          <w:sz w:val="24"/>
          <w:szCs w:val="24"/>
        </w:rPr>
        <w:t>: b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n khởi động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lại 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F81C28" w:rsidRDefault="008E4BD0">
      <w:pPr>
        <w:spacing w:line="260" w:lineRule="exact"/>
        <w:ind w:left="1160"/>
        <w:rPr>
          <w:sz w:val="24"/>
          <w:szCs w:val="24"/>
        </w:rPr>
      </w:pPr>
      <w:r>
        <w:rPr>
          <w:sz w:val="24"/>
          <w:szCs w:val="24"/>
        </w:rPr>
        <w:t>System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tst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ap, Vers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 5.2(8a),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RELE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SOF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E</w:t>
      </w:r>
    </w:p>
    <w:p w:rsidR="00F81C28" w:rsidRDefault="00F81C28">
      <w:pPr>
        <w:spacing w:line="200" w:lineRule="exact"/>
      </w:pPr>
    </w:p>
    <w:p w:rsidR="00F81C28" w:rsidRDefault="008E4BD0">
      <w:pPr>
        <w:ind w:left="1160"/>
        <w:rPr>
          <w:sz w:val="24"/>
          <w:szCs w:val="24"/>
        </w:rPr>
      </w:pPr>
      <w:r>
        <w:rPr>
          <w:sz w:val="24"/>
          <w:szCs w:val="24"/>
        </w:rPr>
        <w:t xml:space="preserve">Copyright </w:t>
      </w:r>
      <w:r>
        <w:rPr>
          <w:spacing w:val="-1"/>
          <w:sz w:val="24"/>
          <w:szCs w:val="24"/>
        </w:rPr>
        <w:t>(c</w:t>
      </w:r>
      <w:r>
        <w:rPr>
          <w:sz w:val="24"/>
          <w:szCs w:val="24"/>
        </w:rPr>
        <w:t>) 1986-1995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 cisco S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1160"/>
        <w:rPr>
          <w:sz w:val="24"/>
          <w:szCs w:val="24"/>
        </w:rPr>
      </w:pPr>
      <w:r>
        <w:rPr>
          <w:sz w:val="24"/>
          <w:szCs w:val="24"/>
        </w:rPr>
        <w:t>2500 proce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sor with 81</w:t>
      </w:r>
      <w:r>
        <w:rPr>
          <w:spacing w:val="-1"/>
          <w:sz w:val="24"/>
          <w:szCs w:val="24"/>
        </w:rPr>
        <w:t>9</w:t>
      </w:r>
      <w:r>
        <w:rPr>
          <w:sz w:val="24"/>
          <w:szCs w:val="24"/>
        </w:rPr>
        <w:t>2 Kbytes of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ain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ory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ấn </w:t>
      </w:r>
      <w:r>
        <w:rPr>
          <w:b/>
          <w:sz w:val="24"/>
          <w:szCs w:val="24"/>
        </w:rPr>
        <w:t>Ctrl Break</w:t>
      </w:r>
      <w:r>
        <w:rPr>
          <w:b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khô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g cho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spacing w:line="260" w:lineRule="exact"/>
        <w:ind w:left="5799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Router nạp</w:t>
      </w:r>
      <w:r>
        <w:rPr>
          <w:i/>
          <w:spacing w:val="-1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 xml:space="preserve">dữ liệu từ </w:t>
      </w:r>
      <w:r>
        <w:rPr>
          <w:i/>
          <w:spacing w:val="-2"/>
          <w:position w:val="-1"/>
          <w:sz w:val="24"/>
          <w:szCs w:val="24"/>
        </w:rPr>
        <w:t>N</w:t>
      </w:r>
      <w:r>
        <w:rPr>
          <w:i/>
          <w:position w:val="-1"/>
          <w:sz w:val="24"/>
          <w:szCs w:val="24"/>
        </w:rPr>
        <w:t>VRAM</w:t>
      </w:r>
    </w:p>
    <w:p w:rsidR="00F81C28" w:rsidRDefault="00F81C28">
      <w:pPr>
        <w:spacing w:before="5" w:line="160" w:lineRule="exact"/>
        <w:rPr>
          <w:sz w:val="17"/>
          <w:szCs w:val="17"/>
        </w:rPr>
      </w:pPr>
    </w:p>
    <w:p w:rsidR="00F81C28" w:rsidRDefault="008E4BD0">
      <w:pPr>
        <w:spacing w:before="29"/>
        <w:ind w:left="1160"/>
        <w:rPr>
          <w:sz w:val="24"/>
          <w:szCs w:val="24"/>
        </w:rPr>
      </w:pPr>
      <w:r>
        <w:rPr>
          <w:sz w:val="24"/>
          <w:szCs w:val="24"/>
        </w:rPr>
        <w:t>Abort at 0x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03AA7E (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C)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1160"/>
        <w:rPr>
          <w:sz w:val="24"/>
          <w:szCs w:val="24"/>
        </w:rPr>
      </w:pP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on&gt; </w:t>
      </w:r>
      <w:r>
        <w:rPr>
          <w:b/>
          <w:sz w:val="24"/>
          <w:szCs w:val="24"/>
        </w:rPr>
        <w:t>co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freg 0x214</w:t>
      </w:r>
      <w:r>
        <w:rPr>
          <w:b/>
          <w:spacing w:val="-1"/>
          <w:sz w:val="24"/>
          <w:szCs w:val="24"/>
        </w:rPr>
        <w:t>2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Sử dụng lệnh này để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hay đổi tha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 xml:space="preserve">h ghi sang </w:t>
      </w:r>
      <w:r>
        <w:rPr>
          <w:b/>
          <w:spacing w:val="-1"/>
          <w:sz w:val="24"/>
          <w:szCs w:val="24"/>
        </w:rPr>
        <w:t>0</w:t>
      </w:r>
      <w:r>
        <w:rPr>
          <w:b/>
          <w:sz w:val="24"/>
          <w:szCs w:val="24"/>
        </w:rPr>
        <w:t>x2142</w:t>
      </w:r>
    </w:p>
    <w:p w:rsidR="00F81C28" w:rsidRDefault="00F81C28">
      <w:pPr>
        <w:spacing w:before="20" w:line="200" w:lineRule="exact"/>
      </w:pPr>
    </w:p>
    <w:p w:rsidR="00F81C28" w:rsidRDefault="008E4BD0">
      <w:pPr>
        <w:spacing w:line="260" w:lineRule="exact"/>
        <w:ind w:left="440" w:right="80" w:firstLine="36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>Bước</w:t>
      </w:r>
      <w:r>
        <w:rPr>
          <w:b/>
          <w:spacing w:val="17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ởi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động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lại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Router,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lúc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này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sẽ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nạp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từ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thanh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ghi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0x2142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(cấu hình 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ắng)</w:t>
      </w:r>
    </w:p>
    <w:p w:rsidR="00F81C28" w:rsidRDefault="008E4BD0">
      <w:pPr>
        <w:spacing w:line="280" w:lineRule="exact"/>
        <w:ind w:left="1160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TTG&gt;enable                 </w:t>
      </w:r>
      <w:r>
        <w:rPr>
          <w:spacing w:val="42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position w:val="-1"/>
          <w:sz w:val="24"/>
          <w:szCs w:val="24"/>
        </w:rPr>
        <w:t>←</w:t>
      </w:r>
      <w:r>
        <w:rPr>
          <w:spacing w:val="-38"/>
          <w:w w:val="164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password sẽ không y</w:t>
      </w:r>
      <w:r>
        <w:rPr>
          <w:i/>
          <w:spacing w:val="-1"/>
          <w:position w:val="-1"/>
          <w:sz w:val="24"/>
          <w:szCs w:val="24"/>
        </w:rPr>
        <w:t>ê</w:t>
      </w:r>
      <w:r>
        <w:rPr>
          <w:i/>
          <w:position w:val="-1"/>
          <w:sz w:val="24"/>
          <w:szCs w:val="24"/>
        </w:rPr>
        <w:t xml:space="preserve">u cầu kiểm </w:t>
      </w:r>
      <w:r>
        <w:rPr>
          <w:i/>
          <w:spacing w:val="-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ra khi đăng</w:t>
      </w:r>
      <w:r>
        <w:rPr>
          <w:i/>
          <w:spacing w:val="-1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nhập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160"/>
        <w:rPr>
          <w:sz w:val="24"/>
          <w:szCs w:val="24"/>
        </w:rPr>
      </w:pPr>
      <w:r>
        <w:rPr>
          <w:sz w:val="24"/>
          <w:szCs w:val="24"/>
        </w:rPr>
        <w:t>TTG#show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            </w:t>
      </w:r>
      <w:r>
        <w:rPr>
          <w:spacing w:val="44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>dùng lệnh Show start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xem cấu hì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h trong NVRAM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1160"/>
        <w:rPr>
          <w:sz w:val="24"/>
          <w:szCs w:val="24"/>
        </w:rPr>
        <w:sectPr w:rsidR="00F81C28">
          <w:pgSz w:w="12240" w:h="15840"/>
          <w:pgMar w:top="1500" w:right="1320" w:bottom="280" w:left="1000" w:header="720" w:footer="589" w:gutter="0"/>
          <w:cols w:space="720"/>
        </w:sectPr>
      </w:pPr>
      <w:r>
        <w:rPr>
          <w:sz w:val="24"/>
          <w:szCs w:val="24"/>
        </w:rPr>
        <w:t>Using 456 out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32762 bytes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680"/>
        <w:rPr>
          <w:sz w:val="24"/>
          <w:szCs w:val="24"/>
        </w:rPr>
      </w:pPr>
      <w:r>
        <w:rPr>
          <w:sz w:val="24"/>
          <w:szCs w:val="24"/>
        </w:rPr>
        <w:t>!</w:t>
      </w:r>
    </w:p>
    <w:p w:rsidR="00F81C28" w:rsidRDefault="00F81C28">
      <w:pPr>
        <w:spacing w:line="200" w:lineRule="exact"/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version 12.1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680" w:right="5173"/>
        <w:rPr>
          <w:sz w:val="24"/>
          <w:szCs w:val="24"/>
        </w:rPr>
      </w:pPr>
      <w:r>
        <w:rPr>
          <w:sz w:val="24"/>
          <w:szCs w:val="24"/>
        </w:rPr>
        <w:t>no servi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ngle-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lo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-r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oad-ena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le servi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sta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ps debug upti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servi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sta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ps log upti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</w:p>
    <w:p w:rsidR="00F81C28" w:rsidRDefault="008E4BD0">
      <w:pPr>
        <w:spacing w:before="8"/>
        <w:ind w:left="680"/>
        <w:rPr>
          <w:sz w:val="24"/>
          <w:szCs w:val="24"/>
        </w:rPr>
      </w:pPr>
      <w:r>
        <w:rPr>
          <w:sz w:val="24"/>
          <w:szCs w:val="24"/>
        </w:rPr>
        <w:t>no servi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assword-en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ryption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!</w:t>
      </w:r>
    </w:p>
    <w:p w:rsidR="00F81C28" w:rsidRDefault="00F81C28">
      <w:pPr>
        <w:spacing w:line="200" w:lineRule="exact"/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hostna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outer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!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 xml:space="preserve">enable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5 $1$AqeQ$yB00zFjHxIiVoHL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bLEhh1</w:t>
      </w:r>
      <w:r>
        <w:rPr>
          <w:spacing w:val="36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>password secret đã</w:t>
      </w:r>
    </w:p>
    <w:p w:rsidR="00F81C28" w:rsidRDefault="00F81C28">
      <w:pPr>
        <w:spacing w:before="1" w:line="200" w:lineRule="exact"/>
      </w:pPr>
    </w:p>
    <w:p w:rsidR="00F81C28" w:rsidRDefault="008E4BD0">
      <w:pPr>
        <w:ind w:right="1080"/>
        <w:jc w:val="right"/>
        <w:rPr>
          <w:sz w:val="24"/>
          <w:szCs w:val="24"/>
        </w:rPr>
      </w:pPr>
      <w:r>
        <w:rPr>
          <w:i/>
          <w:sz w:val="24"/>
          <w:szCs w:val="24"/>
        </w:rPr>
        <w:t>được mã hoá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enable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word cisco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>mật khẩu enable pas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word là cis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!</w:t>
      </w:r>
    </w:p>
    <w:p w:rsidR="00F81C28" w:rsidRDefault="00F81C28">
      <w:pPr>
        <w:spacing w:line="200" w:lineRule="exact"/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F81C28" w:rsidRDefault="00F81C28">
      <w:pPr>
        <w:spacing w:line="220" w:lineRule="exact"/>
        <w:rPr>
          <w:sz w:val="22"/>
          <w:szCs w:val="22"/>
        </w:rPr>
      </w:pPr>
    </w:p>
    <w:p w:rsidR="00F81C28" w:rsidRDefault="008E4BD0">
      <w:pPr>
        <w:tabs>
          <w:tab w:val="left" w:pos="660"/>
        </w:tabs>
        <w:spacing w:line="260" w:lineRule="exact"/>
        <w:ind w:left="680" w:right="4381" w:hanging="36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Bước 3 </w:t>
      </w:r>
      <w:r>
        <w:rPr>
          <w:sz w:val="24"/>
          <w:szCs w:val="24"/>
        </w:rPr>
        <w:t>: Cấu hình l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ật khẩu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Router: TTG#con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ure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</w:t>
      </w:r>
    </w:p>
    <w:p w:rsidR="00F81C28" w:rsidRDefault="00F81C28">
      <w:pPr>
        <w:spacing w:before="6" w:line="180" w:lineRule="exact"/>
        <w:rPr>
          <w:sz w:val="19"/>
          <w:szCs w:val="19"/>
        </w:rPr>
      </w:pPr>
    </w:p>
    <w:p w:rsidR="00F81C28" w:rsidRDefault="008E4BD0">
      <w:pPr>
        <w:spacing w:line="408" w:lineRule="auto"/>
        <w:ind w:left="680" w:right="1036"/>
        <w:rPr>
          <w:sz w:val="24"/>
          <w:szCs w:val="24"/>
        </w:rPr>
      </w:pPr>
      <w:r>
        <w:rPr>
          <w:sz w:val="24"/>
          <w:szCs w:val="24"/>
        </w:rPr>
        <w:t>Enter 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ura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ion co</w:t>
      </w:r>
      <w:r>
        <w:rPr>
          <w:spacing w:val="-1"/>
          <w:sz w:val="24"/>
          <w:szCs w:val="24"/>
        </w:rPr>
        <w:t>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ands, 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per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ine.  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 with CN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L/Z. TTG(con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ig)#enab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se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ret TTG</w:t>
      </w:r>
      <w:r>
        <w:rPr>
          <w:spacing w:val="54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>mật khẩu secret đ</w:t>
      </w:r>
      <w:r>
        <w:rPr>
          <w:i/>
          <w:spacing w:val="-1"/>
          <w:sz w:val="24"/>
          <w:szCs w:val="24"/>
        </w:rPr>
        <w:t>ư</w:t>
      </w:r>
      <w:r>
        <w:rPr>
          <w:i/>
          <w:sz w:val="24"/>
          <w:szCs w:val="24"/>
        </w:rPr>
        <w:t>ợc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cấu hình l</w:t>
      </w:r>
      <w:r>
        <w:rPr>
          <w:i/>
          <w:spacing w:val="-1"/>
          <w:sz w:val="24"/>
          <w:szCs w:val="24"/>
        </w:rPr>
        <w:t>ạ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là TTG </w:t>
      </w:r>
      <w:r>
        <w:rPr>
          <w:sz w:val="24"/>
          <w:szCs w:val="24"/>
        </w:rPr>
        <w:t>TTG(con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8E4BD0">
      <w:pPr>
        <w:spacing w:before="12"/>
        <w:ind w:left="680"/>
        <w:rPr>
          <w:sz w:val="24"/>
          <w:szCs w:val="24"/>
        </w:rPr>
      </w:pPr>
      <w:r>
        <w:rPr>
          <w:sz w:val="24"/>
          <w:szCs w:val="24"/>
        </w:rPr>
        <w:t>TTG#conf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gure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TTG(con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ig)#enab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pa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sword </w:t>
      </w:r>
      <w:r>
        <w:rPr>
          <w:b/>
          <w:sz w:val="24"/>
          <w:szCs w:val="24"/>
        </w:rPr>
        <w:t xml:space="preserve">class     </w:t>
      </w:r>
      <w:r>
        <w:rPr>
          <w:b/>
          <w:spacing w:val="57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>mật khẩu enable pas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word là cla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s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TTG(con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32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Bước 4 </w:t>
      </w:r>
      <w:r>
        <w:rPr>
          <w:sz w:val="24"/>
          <w:szCs w:val="24"/>
        </w:rPr>
        <w:t>: Thay đổi thanh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ghi hiện h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nh  từ </w:t>
      </w:r>
      <w:r>
        <w:rPr>
          <w:b/>
          <w:sz w:val="24"/>
          <w:szCs w:val="24"/>
        </w:rPr>
        <w:t xml:space="preserve">0x2142 </w:t>
      </w:r>
      <w:r>
        <w:rPr>
          <w:sz w:val="24"/>
          <w:szCs w:val="24"/>
        </w:rPr>
        <w:t xml:space="preserve">trở về </w:t>
      </w:r>
      <w:r>
        <w:rPr>
          <w:b/>
          <w:sz w:val="24"/>
          <w:szCs w:val="24"/>
        </w:rPr>
        <w:t>0x</w:t>
      </w:r>
      <w:r>
        <w:rPr>
          <w:b/>
          <w:spacing w:val="-1"/>
          <w:sz w:val="24"/>
          <w:szCs w:val="24"/>
        </w:rPr>
        <w:t>2</w:t>
      </w:r>
      <w:r>
        <w:rPr>
          <w:b/>
          <w:sz w:val="24"/>
          <w:szCs w:val="24"/>
        </w:rPr>
        <w:t>102</w:t>
      </w:r>
    </w:p>
    <w:p w:rsidR="00F81C28" w:rsidRDefault="008E4BD0">
      <w:pPr>
        <w:spacing w:line="260" w:lineRule="exact"/>
        <w:ind w:left="680"/>
        <w:rPr>
          <w:sz w:val="24"/>
          <w:szCs w:val="24"/>
        </w:rPr>
      </w:pPr>
      <w:r>
        <w:rPr>
          <w:sz w:val="24"/>
          <w:szCs w:val="24"/>
        </w:rPr>
        <w:t xml:space="preserve">Dùng lệnh </w:t>
      </w:r>
      <w:r>
        <w:rPr>
          <w:b/>
          <w:sz w:val="24"/>
          <w:szCs w:val="24"/>
        </w:rPr>
        <w:t>Sh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w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version </w:t>
      </w:r>
      <w:r>
        <w:rPr>
          <w:sz w:val="24"/>
          <w:szCs w:val="24"/>
        </w:rPr>
        <w:t>để xem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anh ghi hiện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hành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680"/>
        <w:rPr>
          <w:sz w:val="24"/>
          <w:szCs w:val="24"/>
        </w:rPr>
      </w:pPr>
      <w:r>
        <w:rPr>
          <w:b/>
          <w:sz w:val="24"/>
          <w:szCs w:val="24"/>
        </w:rPr>
        <w:t>TTG#sh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w verion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680"/>
        <w:rPr>
          <w:sz w:val="24"/>
          <w:szCs w:val="24"/>
        </w:rPr>
        <w:sectPr w:rsidR="00F81C28">
          <w:pgSz w:w="12240" w:h="15840"/>
          <w:pgMar w:top="1500" w:right="1440" w:bottom="280" w:left="1480" w:header="720" w:footer="589" w:gutter="0"/>
          <w:cols w:space="720"/>
        </w:sectPr>
      </w:pPr>
      <w:r>
        <w:rPr>
          <w:sz w:val="24"/>
          <w:szCs w:val="24"/>
        </w:rPr>
        <w:t>Cisco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etwork Ope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ating Sys</w:t>
      </w:r>
      <w:r>
        <w:rPr>
          <w:spacing w:val="-1"/>
          <w:sz w:val="24"/>
          <w:szCs w:val="24"/>
        </w:rPr>
        <w:t>te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tware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 w:line="414" w:lineRule="auto"/>
        <w:ind w:left="680" w:right="212"/>
        <w:rPr>
          <w:sz w:val="24"/>
          <w:szCs w:val="24"/>
        </w:rPr>
      </w:pPr>
      <w:r>
        <w:rPr>
          <w:sz w:val="24"/>
          <w:szCs w:val="24"/>
        </w:rPr>
        <w:t>IOS (t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) 2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>00 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tware (C2500-I-L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 Version 1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 xml:space="preserve">.1(26), RELEASE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FT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 (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1) Copyright </w:t>
      </w:r>
      <w:r>
        <w:rPr>
          <w:spacing w:val="-1"/>
          <w:sz w:val="24"/>
          <w:szCs w:val="24"/>
        </w:rPr>
        <w:t>(c</w:t>
      </w:r>
      <w:r>
        <w:rPr>
          <w:sz w:val="24"/>
          <w:szCs w:val="24"/>
        </w:rPr>
        <w:t>) 1986-2004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 cisco S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s, Inc.</w:t>
      </w:r>
    </w:p>
    <w:p w:rsidR="00F81C28" w:rsidRDefault="008E4BD0">
      <w:pPr>
        <w:spacing w:before="7"/>
        <w:ind w:left="68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piled Sat 16-Oc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-04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02:44 by </w:t>
      </w:r>
      <w:r>
        <w:rPr>
          <w:spacing w:val="-1"/>
          <w:sz w:val="24"/>
          <w:szCs w:val="24"/>
        </w:rPr>
        <w:t>cm</w:t>
      </w:r>
      <w:r>
        <w:rPr>
          <w:sz w:val="24"/>
          <w:szCs w:val="24"/>
        </w:rPr>
        <w:t>ong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age text-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ase: 0x030</w:t>
      </w:r>
      <w:r>
        <w:rPr>
          <w:spacing w:val="-1"/>
          <w:sz w:val="24"/>
          <w:szCs w:val="24"/>
        </w:rPr>
        <w:t>4</w:t>
      </w:r>
      <w:r>
        <w:rPr>
          <w:sz w:val="24"/>
          <w:szCs w:val="24"/>
        </w:rPr>
        <w:t>2000, data-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ase: 0x000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1000</w:t>
      </w:r>
    </w:p>
    <w:p w:rsidR="00F81C28" w:rsidRDefault="00F81C28">
      <w:pPr>
        <w:spacing w:line="200" w:lineRule="exact"/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2 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 inter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ce(s)</w:t>
      </w:r>
    </w:p>
    <w:p w:rsidR="00F81C28" w:rsidRDefault="00F81C28">
      <w:pPr>
        <w:spacing w:line="200" w:lineRule="exact"/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32K bytes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non-volat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 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ory.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260" w:lineRule="exact"/>
        <w:ind w:left="680"/>
        <w:rPr>
          <w:sz w:val="24"/>
          <w:szCs w:val="24"/>
        </w:rPr>
      </w:pPr>
      <w:r>
        <w:rPr>
          <w:position w:val="-1"/>
          <w:sz w:val="24"/>
          <w:szCs w:val="24"/>
        </w:rPr>
        <w:t>16384K bytes of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proce</w:t>
      </w:r>
      <w:r>
        <w:rPr>
          <w:spacing w:val="-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sor board S</w:t>
      </w:r>
      <w:r>
        <w:rPr>
          <w:spacing w:val="-1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>stem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lash (Read ONL</w:t>
      </w:r>
      <w:r>
        <w:rPr>
          <w:spacing w:val="1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>)</w:t>
      </w:r>
    </w:p>
    <w:p w:rsidR="00F81C28" w:rsidRDefault="00F81C28">
      <w:pPr>
        <w:spacing w:before="1" w:line="180" w:lineRule="exact"/>
        <w:rPr>
          <w:sz w:val="19"/>
          <w:szCs w:val="19"/>
        </w:rPr>
      </w:pPr>
    </w:p>
    <w:p w:rsidR="00F81C28" w:rsidRDefault="008E4BD0">
      <w:pPr>
        <w:spacing w:before="15"/>
        <w:ind w:left="680"/>
        <w:rPr>
          <w:sz w:val="24"/>
          <w:szCs w:val="24"/>
        </w:rPr>
      </w:pPr>
      <w:r>
        <w:rPr>
          <w:sz w:val="24"/>
          <w:szCs w:val="24"/>
          <w:highlight w:val="yellow"/>
        </w:rPr>
        <w:t>Con</w:t>
      </w:r>
      <w:r>
        <w:rPr>
          <w:spacing w:val="-1"/>
          <w:sz w:val="24"/>
          <w:szCs w:val="24"/>
          <w:highlight w:val="yellow"/>
        </w:rPr>
        <w:t>f</w:t>
      </w:r>
      <w:r>
        <w:rPr>
          <w:sz w:val="24"/>
          <w:szCs w:val="24"/>
          <w:highlight w:val="yellow"/>
        </w:rPr>
        <w:t>igurati</w:t>
      </w:r>
      <w:r>
        <w:rPr>
          <w:spacing w:val="-1"/>
          <w:sz w:val="24"/>
          <w:szCs w:val="24"/>
          <w:highlight w:val="yellow"/>
        </w:rPr>
        <w:t>o</w:t>
      </w:r>
      <w:r>
        <w:rPr>
          <w:sz w:val="24"/>
          <w:szCs w:val="24"/>
          <w:highlight w:val="yellow"/>
        </w:rPr>
        <w:t>n</w:t>
      </w:r>
      <w:r>
        <w:rPr>
          <w:spacing w:val="-1"/>
          <w:sz w:val="24"/>
          <w:szCs w:val="24"/>
          <w:highlight w:val="yellow"/>
        </w:rPr>
        <w:t xml:space="preserve"> </w:t>
      </w:r>
      <w:r>
        <w:rPr>
          <w:spacing w:val="2"/>
          <w:sz w:val="24"/>
          <w:szCs w:val="24"/>
          <w:highlight w:val="yellow"/>
        </w:rPr>
        <w:t>r</w:t>
      </w:r>
      <w:r>
        <w:rPr>
          <w:sz w:val="24"/>
          <w:szCs w:val="24"/>
          <w:highlight w:val="yellow"/>
        </w:rPr>
        <w:t>egi</w:t>
      </w:r>
      <w:r>
        <w:rPr>
          <w:spacing w:val="-1"/>
          <w:sz w:val="24"/>
          <w:szCs w:val="24"/>
          <w:highlight w:val="yellow"/>
        </w:rPr>
        <w:t>s</w:t>
      </w:r>
      <w:r>
        <w:rPr>
          <w:sz w:val="24"/>
          <w:szCs w:val="24"/>
          <w:highlight w:val="yellow"/>
        </w:rPr>
        <w:t>ter</w:t>
      </w:r>
      <w:r>
        <w:rPr>
          <w:spacing w:val="-1"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is</w:t>
      </w:r>
      <w:r>
        <w:rPr>
          <w:spacing w:val="-1"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0x2142</w:t>
      </w:r>
      <w:r>
        <w:rPr>
          <w:sz w:val="24"/>
          <w:szCs w:val="24"/>
        </w:rPr>
        <w:t xml:space="preserve">      </w:t>
      </w:r>
      <w:r>
        <w:rPr>
          <w:spacing w:val="47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>Thanh g</w:t>
      </w:r>
      <w:r>
        <w:rPr>
          <w:i/>
          <w:spacing w:val="1"/>
          <w:sz w:val="24"/>
          <w:szCs w:val="24"/>
        </w:rPr>
        <w:t>h</w:t>
      </w:r>
      <w:r>
        <w:rPr>
          <w:i/>
          <w:sz w:val="24"/>
          <w:szCs w:val="24"/>
        </w:rPr>
        <w:t xml:space="preserve">i </w:t>
      </w:r>
      <w:r>
        <w:rPr>
          <w:b/>
          <w:i/>
          <w:sz w:val="24"/>
          <w:szCs w:val="24"/>
        </w:rPr>
        <w:t xml:space="preserve">0x2142 </w:t>
      </w:r>
      <w:r>
        <w:rPr>
          <w:i/>
          <w:sz w:val="24"/>
          <w:szCs w:val="24"/>
        </w:rPr>
        <w:t>đang được sử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dụng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04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b/>
          <w:sz w:val="24"/>
          <w:szCs w:val="24"/>
        </w:rPr>
        <w:t>Thay đổi thanh ghi:</w:t>
      </w:r>
    </w:p>
    <w:p w:rsidR="00F81C28" w:rsidRDefault="008E4BD0">
      <w:pPr>
        <w:spacing w:line="280" w:lineRule="exact"/>
        <w:ind w:left="680"/>
        <w:rPr>
          <w:sz w:val="24"/>
          <w:szCs w:val="24"/>
        </w:rPr>
      </w:pPr>
      <w:r>
        <w:rPr>
          <w:position w:val="-1"/>
          <w:sz w:val="24"/>
          <w:szCs w:val="24"/>
        </w:rPr>
        <w:t>TTG(con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ig)#con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ig-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ist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r 0x2102                   </w:t>
      </w:r>
      <w:r>
        <w:rPr>
          <w:spacing w:val="44"/>
          <w:position w:val="-1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position w:val="-1"/>
          <w:sz w:val="24"/>
          <w:szCs w:val="24"/>
        </w:rPr>
        <w:t>←</w:t>
      </w:r>
      <w:r>
        <w:rPr>
          <w:spacing w:val="-38"/>
          <w:w w:val="164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 xml:space="preserve">dùng lệnh </w:t>
      </w:r>
      <w:r>
        <w:rPr>
          <w:b/>
          <w:i/>
          <w:position w:val="-1"/>
          <w:sz w:val="24"/>
          <w:szCs w:val="24"/>
        </w:rPr>
        <w:t>config-</w:t>
      </w:r>
      <w:r>
        <w:rPr>
          <w:b/>
          <w:i/>
          <w:spacing w:val="-1"/>
          <w:position w:val="-1"/>
          <w:sz w:val="24"/>
          <w:szCs w:val="24"/>
        </w:rPr>
        <w:t>r</w:t>
      </w:r>
      <w:r>
        <w:rPr>
          <w:b/>
          <w:i/>
          <w:position w:val="-1"/>
          <w:sz w:val="24"/>
          <w:szCs w:val="24"/>
        </w:rPr>
        <w:t>e</w:t>
      </w:r>
      <w:r>
        <w:rPr>
          <w:b/>
          <w:i/>
          <w:spacing w:val="-1"/>
          <w:position w:val="-1"/>
          <w:sz w:val="24"/>
          <w:szCs w:val="24"/>
        </w:rPr>
        <w:t>g</w:t>
      </w:r>
      <w:r>
        <w:rPr>
          <w:b/>
          <w:i/>
          <w:position w:val="-1"/>
          <w:sz w:val="24"/>
          <w:szCs w:val="24"/>
        </w:rPr>
        <w:t>ister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TTG(con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680" w:right="4885" w:firstLine="36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b/>
          <w:sz w:val="24"/>
          <w:szCs w:val="24"/>
        </w:rPr>
        <w:t>Xem lại th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nh ghi hiện hành: TTG#sh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w version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Cisco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etwork Ope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ating Sys</w:t>
      </w:r>
      <w:r>
        <w:rPr>
          <w:spacing w:val="-1"/>
          <w:sz w:val="24"/>
          <w:szCs w:val="24"/>
        </w:rPr>
        <w:t>te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tware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680" w:right="212"/>
        <w:rPr>
          <w:sz w:val="24"/>
          <w:szCs w:val="24"/>
        </w:rPr>
      </w:pPr>
      <w:r>
        <w:rPr>
          <w:sz w:val="24"/>
          <w:szCs w:val="24"/>
        </w:rPr>
        <w:t>IOS (t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) 2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>00 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tware (C2500-I-L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 Version 1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 xml:space="preserve">.1(26), RELEASE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FT</w:t>
      </w:r>
      <w:r>
        <w:rPr>
          <w:spacing w:val="-2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 (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1) Copyright </w:t>
      </w:r>
      <w:r>
        <w:rPr>
          <w:spacing w:val="-1"/>
          <w:sz w:val="24"/>
          <w:szCs w:val="24"/>
        </w:rPr>
        <w:t>(c</w:t>
      </w:r>
      <w:r>
        <w:rPr>
          <w:sz w:val="24"/>
          <w:szCs w:val="24"/>
        </w:rPr>
        <w:t>) 1986-2004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 cisco S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s, Inc.</w:t>
      </w:r>
    </w:p>
    <w:p w:rsidR="00F81C28" w:rsidRDefault="008E4BD0">
      <w:pPr>
        <w:spacing w:before="6"/>
        <w:ind w:left="68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piled Sat 16-Oc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-04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02:44 by </w:t>
      </w:r>
      <w:r>
        <w:rPr>
          <w:spacing w:val="-1"/>
          <w:sz w:val="24"/>
          <w:szCs w:val="24"/>
        </w:rPr>
        <w:t>cm</w:t>
      </w:r>
      <w:r>
        <w:rPr>
          <w:sz w:val="24"/>
          <w:szCs w:val="24"/>
        </w:rPr>
        <w:t>ong</w:t>
      </w:r>
    </w:p>
    <w:p w:rsidR="00F81C28" w:rsidRDefault="00F81C28">
      <w:pPr>
        <w:spacing w:line="200" w:lineRule="exact"/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2 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 inter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ce(s)</w:t>
      </w:r>
    </w:p>
    <w:p w:rsidR="00F81C28" w:rsidRDefault="00F81C28">
      <w:pPr>
        <w:spacing w:line="200" w:lineRule="exact"/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32K bytes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non-volat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 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ory.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16384K bytes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proce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sor board S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lash (Read ONL</w:t>
      </w:r>
      <w:r>
        <w:rPr>
          <w:spacing w:val="1"/>
          <w:sz w:val="24"/>
          <w:szCs w:val="24"/>
        </w:rPr>
        <w:t>Y</w:t>
      </w:r>
      <w:r>
        <w:rPr>
          <w:sz w:val="24"/>
          <w:szCs w:val="24"/>
        </w:rPr>
        <w:t>)</w:t>
      </w:r>
    </w:p>
    <w:p w:rsidR="00F81C28" w:rsidRDefault="00F81C28">
      <w:pPr>
        <w:spacing w:before="1" w:line="200" w:lineRule="exact"/>
      </w:pPr>
    </w:p>
    <w:p w:rsidR="00F81C28" w:rsidRDefault="008E4BD0">
      <w:pPr>
        <w:spacing w:line="403" w:lineRule="auto"/>
        <w:ind w:left="6733" w:right="644" w:hanging="6053"/>
        <w:rPr>
          <w:sz w:val="24"/>
          <w:szCs w:val="24"/>
        </w:rPr>
      </w:pP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igurati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 regi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0x2142 (wi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 be 0x2102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at next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rel</w:t>
      </w:r>
      <w:r>
        <w:rPr>
          <w:spacing w:val="-1"/>
          <w:sz w:val="24"/>
          <w:szCs w:val="24"/>
        </w:rPr>
        <w:t>oa</w:t>
      </w:r>
      <w:r>
        <w:rPr>
          <w:sz w:val="24"/>
          <w:szCs w:val="24"/>
        </w:rPr>
        <w:t xml:space="preserve">d) 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>thanh ghi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hiện hành là </w:t>
      </w:r>
      <w:r>
        <w:rPr>
          <w:b/>
          <w:i/>
          <w:sz w:val="24"/>
          <w:szCs w:val="24"/>
        </w:rPr>
        <w:t>0x2102</w:t>
      </w:r>
    </w:p>
    <w:p w:rsidR="00F81C28" w:rsidRDefault="008E4BD0">
      <w:pPr>
        <w:spacing w:before="17"/>
        <w:ind w:left="32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Bước 5 </w:t>
      </w:r>
      <w:r>
        <w:rPr>
          <w:sz w:val="24"/>
          <w:szCs w:val="24"/>
        </w:rPr>
        <w:t>: lưu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cấu hình đã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thay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ổi vào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thanh ghi 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x2102</w:t>
      </w:r>
    </w:p>
    <w:p w:rsidR="00F81C28" w:rsidRDefault="008E4BD0">
      <w:pPr>
        <w:spacing w:before="1" w:line="412" w:lineRule="auto"/>
        <w:ind w:left="680" w:right="6225"/>
        <w:rPr>
          <w:sz w:val="24"/>
          <w:szCs w:val="24"/>
        </w:rPr>
        <w:sectPr w:rsidR="00F81C28">
          <w:pgSz w:w="12240" w:h="15840"/>
          <w:pgMar w:top="1500" w:right="1440" w:bottom="280" w:left="1480" w:header="720" w:footer="589" w:gutter="0"/>
          <w:cols w:space="720"/>
        </w:sectPr>
      </w:pPr>
      <w:r>
        <w:rPr>
          <w:b/>
          <w:sz w:val="24"/>
          <w:szCs w:val="24"/>
        </w:rPr>
        <w:t xml:space="preserve">TTG#copy run start </w:t>
      </w:r>
      <w:r>
        <w:rPr>
          <w:sz w:val="24"/>
          <w:szCs w:val="24"/>
        </w:rPr>
        <w:t>Building 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iguration.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]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 w:line="414" w:lineRule="auto"/>
        <w:ind w:left="1060" w:right="2140"/>
        <w:rPr>
          <w:sz w:val="24"/>
          <w:szCs w:val="24"/>
        </w:rPr>
      </w:pPr>
      <w:r>
        <w:rPr>
          <w:sz w:val="24"/>
          <w:szCs w:val="24"/>
        </w:rPr>
        <w:t>- Dùng lệnh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show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start </w:t>
      </w:r>
      <w:r>
        <w:rPr>
          <w:sz w:val="24"/>
          <w:szCs w:val="24"/>
        </w:rPr>
        <w:t>để xem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hình khởi đ</w:t>
      </w:r>
      <w:r>
        <w:rPr>
          <w:spacing w:val="-1"/>
          <w:sz w:val="24"/>
          <w:szCs w:val="24"/>
        </w:rPr>
        <w:t>ộ</w:t>
      </w:r>
      <w:r>
        <w:rPr>
          <w:sz w:val="24"/>
          <w:szCs w:val="24"/>
        </w:rPr>
        <w:t>ng trong NVRAM TTG#show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</w:p>
    <w:p w:rsidR="00F81C28" w:rsidRDefault="008E4BD0">
      <w:pPr>
        <w:spacing w:before="7"/>
        <w:ind w:left="1060"/>
        <w:rPr>
          <w:sz w:val="24"/>
          <w:szCs w:val="24"/>
        </w:rPr>
      </w:pPr>
      <w:r>
        <w:rPr>
          <w:sz w:val="24"/>
          <w:szCs w:val="24"/>
        </w:rPr>
        <w:t>Using 488 out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32762 bytes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60"/>
        <w:rPr>
          <w:sz w:val="24"/>
          <w:szCs w:val="24"/>
        </w:rPr>
      </w:pPr>
      <w:r>
        <w:rPr>
          <w:sz w:val="24"/>
          <w:szCs w:val="24"/>
        </w:rPr>
        <w:t>!</w:t>
      </w:r>
    </w:p>
    <w:p w:rsidR="00F81C28" w:rsidRDefault="00F81C28">
      <w:pPr>
        <w:spacing w:line="200" w:lineRule="exact"/>
      </w:pPr>
    </w:p>
    <w:p w:rsidR="00F81C28" w:rsidRDefault="008E4BD0">
      <w:pPr>
        <w:ind w:left="1060"/>
        <w:rPr>
          <w:sz w:val="24"/>
          <w:szCs w:val="24"/>
        </w:rPr>
      </w:pPr>
      <w:r>
        <w:rPr>
          <w:sz w:val="24"/>
          <w:szCs w:val="24"/>
        </w:rPr>
        <w:t>version 12.1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060" w:right="5173"/>
        <w:rPr>
          <w:sz w:val="24"/>
          <w:szCs w:val="24"/>
        </w:rPr>
      </w:pPr>
      <w:r>
        <w:rPr>
          <w:sz w:val="24"/>
          <w:szCs w:val="24"/>
        </w:rPr>
        <w:t>no servi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ngle-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lo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-r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oad-ena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le servi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sta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ps debug upti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servi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sta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ps log upti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</w:p>
    <w:p w:rsidR="00F81C28" w:rsidRDefault="008E4BD0">
      <w:pPr>
        <w:spacing w:before="6"/>
        <w:ind w:left="1060"/>
        <w:rPr>
          <w:sz w:val="24"/>
          <w:szCs w:val="24"/>
        </w:rPr>
      </w:pPr>
      <w:r>
        <w:rPr>
          <w:sz w:val="24"/>
          <w:szCs w:val="24"/>
        </w:rPr>
        <w:t>no servi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assword-en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ryption</w:t>
      </w:r>
    </w:p>
    <w:p w:rsidR="00F81C28" w:rsidRDefault="00F81C28">
      <w:pPr>
        <w:spacing w:line="200" w:lineRule="exact"/>
      </w:pPr>
    </w:p>
    <w:p w:rsidR="00F81C28" w:rsidRDefault="008E4BD0">
      <w:pPr>
        <w:ind w:left="1060"/>
        <w:rPr>
          <w:sz w:val="24"/>
          <w:szCs w:val="24"/>
        </w:rPr>
      </w:pPr>
      <w:r>
        <w:rPr>
          <w:sz w:val="24"/>
          <w:szCs w:val="24"/>
        </w:rPr>
        <w:t>!</w:t>
      </w:r>
    </w:p>
    <w:p w:rsidR="00F81C28" w:rsidRDefault="00F81C28">
      <w:pPr>
        <w:spacing w:line="200" w:lineRule="exact"/>
      </w:pPr>
    </w:p>
    <w:p w:rsidR="00F81C28" w:rsidRDefault="008E4BD0">
      <w:pPr>
        <w:ind w:left="1060"/>
        <w:rPr>
          <w:sz w:val="24"/>
          <w:szCs w:val="24"/>
        </w:rPr>
      </w:pPr>
      <w:r>
        <w:rPr>
          <w:sz w:val="24"/>
          <w:szCs w:val="24"/>
        </w:rPr>
        <w:t>hostna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TG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60"/>
        <w:rPr>
          <w:sz w:val="24"/>
          <w:szCs w:val="24"/>
        </w:rPr>
      </w:pPr>
      <w:r>
        <w:rPr>
          <w:sz w:val="24"/>
          <w:szCs w:val="24"/>
        </w:rPr>
        <w:t>!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1060" w:right="3238"/>
        <w:rPr>
          <w:sz w:val="24"/>
          <w:szCs w:val="24"/>
        </w:rPr>
      </w:pPr>
      <w:r>
        <w:rPr>
          <w:sz w:val="24"/>
          <w:szCs w:val="24"/>
        </w:rPr>
        <w:t xml:space="preserve">enable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5 $1$49cD$jrvYyRS</w:t>
      </w:r>
      <w:r>
        <w:rPr>
          <w:spacing w:val="1"/>
          <w:sz w:val="24"/>
          <w:szCs w:val="24"/>
        </w:rPr>
        <w:t>Q</w:t>
      </w:r>
      <w:r>
        <w:rPr>
          <w:sz w:val="24"/>
          <w:szCs w:val="24"/>
        </w:rPr>
        <w:t>hpTAHu</w:t>
      </w:r>
      <w:r>
        <w:rPr>
          <w:spacing w:val="1"/>
          <w:sz w:val="24"/>
          <w:szCs w:val="24"/>
        </w:rPr>
        <w:t>DA</w:t>
      </w:r>
      <w:r>
        <w:rPr>
          <w:sz w:val="24"/>
          <w:szCs w:val="24"/>
        </w:rPr>
        <w:t>1/R1v. enable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word class</w:t>
      </w:r>
    </w:p>
    <w:p w:rsidR="00F81C28" w:rsidRDefault="008E4BD0">
      <w:pPr>
        <w:spacing w:before="6"/>
        <w:ind w:left="1060"/>
        <w:rPr>
          <w:sz w:val="24"/>
          <w:szCs w:val="24"/>
        </w:rPr>
      </w:pPr>
      <w:r>
        <w:rPr>
          <w:sz w:val="24"/>
          <w:szCs w:val="24"/>
        </w:rPr>
        <w:t>!</w:t>
      </w:r>
    </w:p>
    <w:p w:rsidR="00F81C28" w:rsidRDefault="00F81C28">
      <w:pPr>
        <w:spacing w:line="200" w:lineRule="exact"/>
      </w:pPr>
    </w:p>
    <w:p w:rsidR="00F81C28" w:rsidRDefault="008E4BD0">
      <w:pPr>
        <w:ind w:left="1060"/>
        <w:rPr>
          <w:sz w:val="24"/>
          <w:szCs w:val="24"/>
        </w:rPr>
      </w:pPr>
      <w:r>
        <w:rPr>
          <w:sz w:val="24"/>
          <w:szCs w:val="24"/>
        </w:rPr>
        <w:t>!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060" w:right="8212"/>
        <w:rPr>
          <w:sz w:val="24"/>
          <w:szCs w:val="24"/>
        </w:rPr>
      </w:pPr>
      <w:r>
        <w:rPr>
          <w:sz w:val="24"/>
          <w:szCs w:val="24"/>
        </w:rPr>
        <w:t>! End</w:t>
      </w:r>
    </w:p>
    <w:p w:rsidR="00F81C28" w:rsidRDefault="008E4BD0">
      <w:pPr>
        <w:spacing w:before="8"/>
        <w:ind w:left="1060"/>
        <w:rPr>
          <w:sz w:val="24"/>
          <w:szCs w:val="24"/>
        </w:rPr>
      </w:pPr>
      <w:r>
        <w:rPr>
          <w:sz w:val="24"/>
          <w:szCs w:val="24"/>
        </w:rPr>
        <w:t xml:space="preserve">- Sau khi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el</w:t>
      </w:r>
      <w:r>
        <w:rPr>
          <w:b/>
          <w:sz w:val="24"/>
          <w:szCs w:val="24"/>
        </w:rPr>
        <w:t xml:space="preserve">oad </w:t>
      </w:r>
      <w:r>
        <w:rPr>
          <w:sz w:val="24"/>
          <w:szCs w:val="24"/>
        </w:rPr>
        <w:t>lại, đă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nhập vào Router,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ật khẩu </w:t>
      </w:r>
      <w:r>
        <w:rPr>
          <w:b/>
          <w:sz w:val="24"/>
          <w:szCs w:val="24"/>
        </w:rPr>
        <w:t>secr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là </w:t>
      </w:r>
      <w:r>
        <w:rPr>
          <w:b/>
          <w:sz w:val="24"/>
          <w:szCs w:val="24"/>
        </w:rPr>
        <w:t xml:space="preserve">TTG </w:t>
      </w:r>
      <w:r>
        <w:rPr>
          <w:sz w:val="24"/>
          <w:szCs w:val="24"/>
        </w:rPr>
        <w:t xml:space="preserve">sẽ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ược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060" w:right="5711"/>
        <w:rPr>
          <w:sz w:val="24"/>
          <w:szCs w:val="24"/>
        </w:rPr>
      </w:pPr>
      <w:r>
        <w:rPr>
          <w:sz w:val="24"/>
          <w:szCs w:val="24"/>
        </w:rPr>
        <w:t>TTG con0 is now availa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le Press RETURN to get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arted. TTG&gt;ena</w:t>
      </w:r>
    </w:p>
    <w:p w:rsidR="00F81C28" w:rsidRDefault="008E4BD0">
      <w:pPr>
        <w:spacing w:before="8"/>
        <w:ind w:left="1060"/>
        <w:rPr>
          <w:sz w:val="24"/>
          <w:szCs w:val="24"/>
        </w:rPr>
      </w:pPr>
      <w:r>
        <w:rPr>
          <w:sz w:val="24"/>
          <w:szCs w:val="24"/>
        </w:rPr>
        <w:t xml:space="preserve">Password:                          </w:t>
      </w:r>
      <w:r>
        <w:rPr>
          <w:spacing w:val="11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mật khẩu là TTG sẽ đươc kiểm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ra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và chấp nhận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060"/>
        <w:rPr>
          <w:sz w:val="24"/>
          <w:szCs w:val="24"/>
        </w:rPr>
      </w:pPr>
      <w:r>
        <w:rPr>
          <w:sz w:val="24"/>
          <w:szCs w:val="24"/>
        </w:rPr>
        <w:t>TTG#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69" w:right="4941"/>
        <w:jc w:val="center"/>
        <w:rPr>
          <w:sz w:val="24"/>
          <w:szCs w:val="24"/>
        </w:rPr>
        <w:sectPr w:rsidR="00F81C28">
          <w:pgSz w:w="12240" w:h="15840"/>
          <w:pgMar w:top="1500" w:right="1440" w:bottom="280" w:left="1100" w:header="720" w:footer="589" w:gutter="0"/>
          <w:cols w:space="720"/>
        </w:sectPr>
      </w:pPr>
      <w:r>
        <w:rPr>
          <w:b/>
          <w:sz w:val="24"/>
          <w:szCs w:val="24"/>
        </w:rPr>
        <w:t xml:space="preserve">V.      </w:t>
      </w:r>
      <w:r>
        <w:rPr>
          <w:b/>
          <w:sz w:val="24"/>
          <w:szCs w:val="24"/>
          <w:u w:val="thick" w:color="000000"/>
        </w:rPr>
        <w:t>Phụ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lục các lệnh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liên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pacing w:val="-1"/>
          <w:sz w:val="24"/>
          <w:szCs w:val="24"/>
          <w:u w:val="thick" w:color="000000"/>
        </w:rPr>
        <w:t>q</w:t>
      </w:r>
      <w:r>
        <w:rPr>
          <w:b/>
          <w:sz w:val="24"/>
          <w:szCs w:val="24"/>
          <w:u w:val="thick" w:color="000000"/>
        </w:rPr>
        <w:t>uan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đến bài lab :</w:t>
      </w:r>
    </w:p>
    <w:p w:rsidR="00F81C28" w:rsidRDefault="00F81C28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922"/>
      </w:tblGrid>
      <w:tr w:rsidR="00F81C28" w:rsidTr="009F37AF">
        <w:trPr>
          <w:trHeight w:hRule="exact" w:val="1914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 #</w:t>
            </w:r>
            <w:r>
              <w:rPr>
                <w:b/>
                <w:sz w:val="24"/>
                <w:szCs w:val="24"/>
              </w:rPr>
              <w:t>sh</w:t>
            </w:r>
            <w:r>
              <w:rPr>
                <w:b/>
                <w:spacing w:val="-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bạn sử dụng câu lệ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h show vers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spacing w:line="414" w:lineRule="auto"/>
              <w:ind w:left="102" w:right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thì dòng cu</w:t>
            </w:r>
            <w:r>
              <w:rPr>
                <w:spacing w:val="-1"/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 xml:space="preserve">i cùng của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hần hiển  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ị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sẽ thông  báo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cho bạn  bi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  giá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trị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của 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igurati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 regi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ter.</w:t>
            </w:r>
          </w:p>
        </w:tc>
      </w:tr>
      <w:tr w:rsidR="00F81C28" w:rsidTr="009F37AF">
        <w:trPr>
          <w:trHeight w:hRule="exact" w:val="96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 (con</w:t>
            </w:r>
            <w:r>
              <w:rPr>
                <w:spacing w:val="-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ig)#</w:t>
            </w:r>
            <w:r>
              <w:rPr>
                <w:b/>
                <w:sz w:val="24"/>
                <w:szCs w:val="24"/>
              </w:rPr>
              <w:t>con</w:t>
            </w:r>
            <w:r>
              <w:rPr>
                <w:b/>
                <w:spacing w:val="-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ig-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egist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 0x2</w:t>
            </w:r>
            <w:r>
              <w:rPr>
                <w:b/>
                <w:spacing w:val="-1"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 đổi  g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á  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ị của 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iguration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th</w:t>
            </w:r>
            <w:r>
              <w:rPr>
                <w:spacing w:val="-1"/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>nh 2102</w:t>
            </w:r>
          </w:p>
        </w:tc>
      </w:tr>
      <w:tr w:rsidR="00F81C28" w:rsidTr="009F37AF">
        <w:trPr>
          <w:trHeight w:hRule="exact" w:val="76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mm</w:t>
            </w:r>
            <w:r>
              <w:rPr>
                <w:sz w:val="24"/>
                <w:szCs w:val="24"/>
              </w:rPr>
              <w:t xml:space="preserve">on 1 &gt; </w:t>
            </w:r>
            <w:r>
              <w:rPr>
                <w:b/>
                <w:sz w:val="24"/>
                <w:szCs w:val="24"/>
              </w:rPr>
              <w:t xml:space="preserve">confreg </w:t>
            </w:r>
            <w:r>
              <w:rPr>
                <w:b/>
                <w:spacing w:val="-1"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x2142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đổi giá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trị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thanh g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i trong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chế </w:t>
            </w:r>
            <w:r>
              <w:rPr>
                <w:spacing w:val="-1"/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ộ</w:t>
            </w: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mm</w:t>
            </w:r>
            <w:r>
              <w:rPr>
                <w:sz w:val="24"/>
                <w:szCs w:val="24"/>
              </w:rPr>
              <w:t>on thành 2142</w:t>
            </w:r>
          </w:p>
        </w:tc>
      </w:tr>
      <w:tr w:rsidR="00F81C28" w:rsidTr="009F37AF">
        <w:trPr>
          <w:trHeight w:hRule="exact" w:val="48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 #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el</w:t>
            </w:r>
            <w:r>
              <w:rPr>
                <w:b/>
                <w:sz w:val="24"/>
                <w:szCs w:val="24"/>
              </w:rPr>
              <w:t>oad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Khởi động 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ại Router</w:t>
            </w:r>
          </w:p>
        </w:tc>
      </w:tr>
      <w:tr w:rsidR="00F81C28" w:rsidTr="009F37AF">
        <w:trPr>
          <w:trHeight w:hRule="exact" w:val="76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 #</w:t>
            </w:r>
            <w:r>
              <w:rPr>
                <w:b/>
                <w:sz w:val="24"/>
                <w:szCs w:val="24"/>
              </w:rPr>
              <w:t>co</w:t>
            </w:r>
            <w:r>
              <w:rPr>
                <w:b/>
                <w:spacing w:val="-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y runningconfig sta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p-</w:t>
            </w:r>
          </w:p>
          <w:p w:rsidR="00F81C28" w:rsidRDefault="008E4BD0">
            <w:pPr>
              <w:spacing w:before="2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config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Copy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ile c</w:t>
            </w:r>
            <w:r>
              <w:rPr>
                <w:spacing w:val="-1"/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u hình vào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NV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AM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19" w:line="220" w:lineRule="exact"/>
        <w:rPr>
          <w:sz w:val="22"/>
          <w:szCs w:val="22"/>
        </w:rPr>
      </w:pPr>
    </w:p>
    <w:p w:rsidR="00F81C28" w:rsidRDefault="00F81C28">
      <w:pPr>
        <w:ind w:left="430"/>
      </w:pPr>
    </w:p>
    <w:p w:rsidR="00F81C28" w:rsidRDefault="008E4BD0">
      <w:pPr>
        <w:spacing w:line="260" w:lineRule="exact"/>
        <w:ind w:left="4695" w:right="4477"/>
        <w:jc w:val="center"/>
        <w:rPr>
          <w:rFonts w:ascii="Calibri" w:eastAsia="Calibri" w:hAnsi="Calibri" w:cs="Calibri"/>
          <w:sz w:val="22"/>
          <w:szCs w:val="22"/>
        </w:rPr>
        <w:sectPr w:rsidR="00F81C28">
          <w:headerReference w:type="default" r:id="rId13"/>
          <w:footerReference w:type="default" r:id="rId14"/>
          <w:pgSz w:w="12240" w:h="15840"/>
          <w:pgMar w:top="1500" w:right="1440" w:bottom="280" w:left="1220" w:header="720" w:footer="0" w:gutter="0"/>
          <w:cols w:space="720"/>
        </w:sectPr>
      </w:pPr>
      <w:r>
        <w:rPr>
          <w:rFonts w:ascii="Calibri" w:eastAsia="Calibri" w:hAnsi="Calibri" w:cs="Calibri"/>
          <w:w w:val="99"/>
          <w:position w:val="1"/>
          <w:sz w:val="22"/>
          <w:szCs w:val="22"/>
        </w:rPr>
        <w:t>128</w:t>
      </w:r>
    </w:p>
    <w:p w:rsidR="00F81C28" w:rsidRDefault="00F81C28">
      <w:pPr>
        <w:spacing w:before="19" w:line="240" w:lineRule="exact"/>
        <w:rPr>
          <w:sz w:val="24"/>
          <w:szCs w:val="24"/>
        </w:rPr>
      </w:pPr>
    </w:p>
    <w:p w:rsidR="00F81C28" w:rsidRDefault="008E4BD0">
      <w:pPr>
        <w:spacing w:before="8"/>
        <w:ind w:left="1208"/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>Lab</w:t>
      </w:r>
      <w:r>
        <w:rPr>
          <w:b/>
          <w:color w:val="FF0000"/>
          <w:spacing w:val="-4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14:</w:t>
      </w:r>
      <w:r>
        <w:rPr>
          <w:b/>
          <w:color w:val="FF0000"/>
          <w:spacing w:val="-5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R</w:t>
      </w:r>
      <w:r>
        <w:rPr>
          <w:b/>
          <w:color w:val="FF0000"/>
          <w:spacing w:val="1"/>
          <w:sz w:val="40"/>
          <w:szCs w:val="40"/>
        </w:rPr>
        <w:t>EC</w:t>
      </w:r>
      <w:r>
        <w:rPr>
          <w:b/>
          <w:color w:val="FF0000"/>
          <w:sz w:val="40"/>
          <w:szCs w:val="40"/>
        </w:rPr>
        <w:t>OV</w:t>
      </w:r>
      <w:r>
        <w:rPr>
          <w:b/>
          <w:color w:val="FF0000"/>
          <w:spacing w:val="1"/>
          <w:sz w:val="40"/>
          <w:szCs w:val="40"/>
        </w:rPr>
        <w:t>ER</w:t>
      </w:r>
      <w:r>
        <w:rPr>
          <w:b/>
          <w:color w:val="FF0000"/>
          <w:sz w:val="40"/>
          <w:szCs w:val="40"/>
        </w:rPr>
        <w:t>Y</w:t>
      </w:r>
      <w:r>
        <w:rPr>
          <w:b/>
          <w:color w:val="FF0000"/>
          <w:spacing w:val="-18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P</w:t>
      </w:r>
      <w:r>
        <w:rPr>
          <w:b/>
          <w:color w:val="FF0000"/>
          <w:spacing w:val="1"/>
          <w:sz w:val="40"/>
          <w:szCs w:val="40"/>
        </w:rPr>
        <w:t>AS</w:t>
      </w:r>
      <w:r>
        <w:rPr>
          <w:b/>
          <w:color w:val="FF0000"/>
          <w:sz w:val="40"/>
          <w:szCs w:val="40"/>
        </w:rPr>
        <w:t>SW</w:t>
      </w:r>
      <w:r>
        <w:rPr>
          <w:b/>
          <w:color w:val="FF0000"/>
          <w:spacing w:val="1"/>
          <w:sz w:val="40"/>
          <w:szCs w:val="40"/>
        </w:rPr>
        <w:t>OR</w:t>
      </w:r>
      <w:r>
        <w:rPr>
          <w:b/>
          <w:color w:val="FF0000"/>
          <w:sz w:val="40"/>
          <w:szCs w:val="40"/>
        </w:rPr>
        <w:t>D</w:t>
      </w:r>
      <w:r>
        <w:rPr>
          <w:b/>
          <w:color w:val="FF0000"/>
          <w:spacing w:val="-17"/>
          <w:sz w:val="40"/>
          <w:szCs w:val="40"/>
        </w:rPr>
        <w:t xml:space="preserve"> </w:t>
      </w:r>
      <w:r>
        <w:rPr>
          <w:b/>
          <w:color w:val="FF0000"/>
          <w:spacing w:val="1"/>
          <w:sz w:val="40"/>
          <w:szCs w:val="40"/>
        </w:rPr>
        <w:t>S</w:t>
      </w:r>
      <w:r>
        <w:rPr>
          <w:b/>
          <w:color w:val="FF0000"/>
          <w:sz w:val="40"/>
          <w:szCs w:val="40"/>
        </w:rPr>
        <w:t>WITCH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286"/>
        <w:rPr>
          <w:sz w:val="24"/>
          <w:szCs w:val="24"/>
        </w:rPr>
      </w:pPr>
      <w:r>
        <w:rPr>
          <w:b/>
          <w:sz w:val="24"/>
          <w:szCs w:val="24"/>
        </w:rPr>
        <w:t xml:space="preserve">I.      </w:t>
      </w:r>
      <w:r>
        <w:rPr>
          <w:b/>
          <w:sz w:val="24"/>
          <w:szCs w:val="24"/>
          <w:u w:val="thick" w:color="000000"/>
        </w:rPr>
        <w:t>Gi</w:t>
      </w:r>
      <w:r>
        <w:rPr>
          <w:b/>
          <w:spacing w:val="-1"/>
          <w:sz w:val="24"/>
          <w:szCs w:val="24"/>
          <w:u w:val="thick" w:color="000000"/>
        </w:rPr>
        <w:t>ớ</w:t>
      </w:r>
      <w:r>
        <w:rPr>
          <w:b/>
          <w:sz w:val="24"/>
          <w:szCs w:val="24"/>
          <w:u w:val="thick" w:color="000000"/>
        </w:rPr>
        <w:t>i thiệu</w:t>
      </w:r>
      <w:r>
        <w:rPr>
          <w:b/>
          <w:spacing w:val="-1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:</w:t>
      </w:r>
    </w:p>
    <w:p w:rsidR="00F81C28" w:rsidRDefault="008E4BD0">
      <w:pPr>
        <w:spacing w:line="260" w:lineRule="exact"/>
        <w:ind w:left="800"/>
        <w:rPr>
          <w:sz w:val="24"/>
          <w:szCs w:val="24"/>
        </w:rPr>
      </w:pPr>
      <w:r>
        <w:rPr>
          <w:sz w:val="24"/>
          <w:szCs w:val="24"/>
        </w:rPr>
        <w:t xml:space="preserve">Trong bài </w:t>
      </w:r>
      <w:r>
        <w:rPr>
          <w:spacing w:val="-1"/>
          <w:sz w:val="24"/>
          <w:szCs w:val="24"/>
        </w:rPr>
        <w:t>la</w:t>
      </w:r>
      <w:r>
        <w:rPr>
          <w:sz w:val="24"/>
          <w:szCs w:val="24"/>
        </w:rPr>
        <w:t>b này chúng ta 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thực 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ện recov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password c</w:t>
      </w:r>
      <w:r>
        <w:rPr>
          <w:spacing w:val="-1"/>
          <w:sz w:val="24"/>
          <w:szCs w:val="24"/>
        </w:rPr>
        <w:t>ủ</w:t>
      </w:r>
      <w:r>
        <w:rPr>
          <w:sz w:val="24"/>
          <w:szCs w:val="24"/>
        </w:rPr>
        <w:t xml:space="preserve">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 switch</w:t>
      </w:r>
    </w:p>
    <w:p w:rsidR="00F81C28" w:rsidRDefault="00F81C28">
      <w:pPr>
        <w:spacing w:before="3" w:line="200" w:lineRule="exact"/>
      </w:pPr>
    </w:p>
    <w:p w:rsidR="00F81C28" w:rsidRDefault="008E4BD0">
      <w:pPr>
        <w:spacing w:line="260" w:lineRule="exact"/>
        <w:ind w:left="193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II.      </w:t>
      </w:r>
      <w:r>
        <w:rPr>
          <w:b/>
          <w:position w:val="-1"/>
          <w:sz w:val="24"/>
          <w:szCs w:val="24"/>
          <w:u w:val="thick" w:color="000000"/>
        </w:rPr>
        <w:t>Mô tả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bài</w:t>
      </w:r>
      <w:r>
        <w:rPr>
          <w:b/>
          <w:spacing w:val="-76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1"/>
          <w:position w:val="-1"/>
          <w:sz w:val="24"/>
          <w:szCs w:val="24"/>
          <w:u w:val="thick" w:color="000000"/>
        </w:rPr>
        <w:t>l</w:t>
      </w:r>
      <w:r>
        <w:rPr>
          <w:b/>
          <w:position w:val="-1"/>
          <w:sz w:val="24"/>
          <w:szCs w:val="24"/>
          <w:u w:val="thick" w:color="000000"/>
        </w:rPr>
        <w:t>ab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và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đồ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hình :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3" w:line="240" w:lineRule="exact"/>
        <w:rPr>
          <w:sz w:val="24"/>
          <w:szCs w:val="24"/>
        </w:rPr>
      </w:pPr>
    </w:p>
    <w:p w:rsidR="00F81C28" w:rsidRDefault="00772A63">
      <w:pPr>
        <w:spacing w:before="29"/>
        <w:ind w:left="440" w:right="7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203" behindDoc="1" locked="0" layoutInCell="1" allowOverlap="1">
                <wp:simplePos x="0" y="0"/>
                <wp:positionH relativeFrom="page">
                  <wp:posOffset>1023620</wp:posOffset>
                </wp:positionH>
                <wp:positionV relativeFrom="page">
                  <wp:posOffset>2374900</wp:posOffset>
                </wp:positionV>
                <wp:extent cx="5523865" cy="5182235"/>
                <wp:effectExtent l="0" t="0" r="0" b="5715"/>
                <wp:wrapNone/>
                <wp:docPr id="18" name="Group 2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5182235"/>
                          <a:chOff x="1612" y="3740"/>
                          <a:chExt cx="8699" cy="8161"/>
                        </a:xfrm>
                      </wpg:grpSpPr>
                      <pic:pic xmlns:pic="http://schemas.openxmlformats.org/drawingml/2006/picture">
                        <pic:nvPicPr>
                          <pic:cNvPr id="19" name="Picture 2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5712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0" name="Group 2100"/>
                        <wpg:cNvGrpSpPr>
                          <a:grpSpLocks/>
                        </wpg:cNvGrpSpPr>
                        <wpg:grpSpPr bwMode="auto">
                          <a:xfrm>
                            <a:off x="7892" y="5000"/>
                            <a:ext cx="1077" cy="990"/>
                            <a:chOff x="7892" y="5000"/>
                            <a:chExt cx="1077" cy="990"/>
                          </a:xfrm>
                        </wpg:grpSpPr>
                        <wps:wsp>
                          <wps:cNvPr id="21" name="Freeform 2108"/>
                          <wps:cNvSpPr>
                            <a:spLocks/>
                          </wps:cNvSpPr>
                          <wps:spPr bwMode="auto">
                            <a:xfrm>
                              <a:off x="7892" y="5000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5387 5000"/>
                                <a:gd name="T3" fmla="*/ 5387 h 990"/>
                                <a:gd name="T4" fmla="+- 0 7893 7892"/>
                                <a:gd name="T5" fmla="*/ T4 w 1077"/>
                                <a:gd name="T6" fmla="+- 0 5404 5000"/>
                                <a:gd name="T7" fmla="*/ 5404 h 990"/>
                                <a:gd name="T8" fmla="+- 0 7898 7892"/>
                                <a:gd name="T9" fmla="*/ T8 w 1077"/>
                                <a:gd name="T10" fmla="+- 0 5415 5000"/>
                                <a:gd name="T11" fmla="*/ 5415 h 990"/>
                                <a:gd name="T12" fmla="+- 0 7961 7892"/>
                                <a:gd name="T13" fmla="*/ T12 w 1077"/>
                                <a:gd name="T14" fmla="+- 0 5478 5000"/>
                                <a:gd name="T15" fmla="*/ 5478 h 990"/>
                                <a:gd name="T16" fmla="+- 0 8078 7892"/>
                                <a:gd name="T17" fmla="*/ T16 w 1077"/>
                                <a:gd name="T18" fmla="+- 0 5596 5000"/>
                                <a:gd name="T19" fmla="*/ 5596 h 990"/>
                                <a:gd name="T20" fmla="+- 0 8196 7892"/>
                                <a:gd name="T21" fmla="*/ T20 w 1077"/>
                                <a:gd name="T22" fmla="+- 0 5713 5000"/>
                                <a:gd name="T23" fmla="*/ 5713 h 990"/>
                                <a:gd name="T24" fmla="+- 0 8302 7892"/>
                                <a:gd name="T25" fmla="*/ T24 w 1077"/>
                                <a:gd name="T26" fmla="+- 0 5819 5000"/>
                                <a:gd name="T27" fmla="*/ 5819 h 990"/>
                                <a:gd name="T28" fmla="+- 0 8395 7892"/>
                                <a:gd name="T29" fmla="*/ T28 w 1077"/>
                                <a:gd name="T30" fmla="+- 0 5901 5000"/>
                                <a:gd name="T31" fmla="*/ 5901 h 990"/>
                                <a:gd name="T32" fmla="+- 0 8484 7892"/>
                                <a:gd name="T33" fmla="*/ T32 w 1077"/>
                                <a:gd name="T34" fmla="+- 0 5959 5000"/>
                                <a:gd name="T35" fmla="*/ 5959 h 990"/>
                                <a:gd name="T36" fmla="+- 0 8591 7892"/>
                                <a:gd name="T37" fmla="*/ T36 w 1077"/>
                                <a:gd name="T38" fmla="+- 0 5990 5000"/>
                                <a:gd name="T39" fmla="*/ 5990 h 990"/>
                                <a:gd name="T40" fmla="+- 0 8665 7892"/>
                                <a:gd name="T41" fmla="*/ T40 w 1077"/>
                                <a:gd name="T42" fmla="+- 0 5982 5000"/>
                                <a:gd name="T43" fmla="*/ 5982 h 990"/>
                                <a:gd name="T44" fmla="+- 0 8764 7892"/>
                                <a:gd name="T45" fmla="*/ T44 w 1077"/>
                                <a:gd name="T46" fmla="+- 0 5913 5000"/>
                                <a:gd name="T47" fmla="*/ 5913 h 990"/>
                                <a:gd name="T48" fmla="+- 0 8805 7892"/>
                                <a:gd name="T49" fmla="*/ T48 w 1077"/>
                                <a:gd name="T50" fmla="+- 0 5810 5000"/>
                                <a:gd name="T51" fmla="*/ 5810 h 990"/>
                                <a:gd name="T52" fmla="+- 0 8807 7892"/>
                                <a:gd name="T53" fmla="*/ T52 w 1077"/>
                                <a:gd name="T54" fmla="+- 0 5737 5000"/>
                                <a:gd name="T55" fmla="*/ 5737 h 990"/>
                                <a:gd name="T56" fmla="+- 0 8799 7892"/>
                                <a:gd name="T57" fmla="*/ T56 w 1077"/>
                                <a:gd name="T58" fmla="+- 0 5673 5000"/>
                                <a:gd name="T59" fmla="*/ 5673 h 990"/>
                                <a:gd name="T60" fmla="+- 0 8884 7892"/>
                                <a:gd name="T61" fmla="*/ T60 w 1077"/>
                                <a:gd name="T62" fmla="+- 0 5739 5000"/>
                                <a:gd name="T63" fmla="*/ 5739 h 990"/>
                                <a:gd name="T64" fmla="+- 0 8899 7892"/>
                                <a:gd name="T65" fmla="*/ T64 w 1077"/>
                                <a:gd name="T66" fmla="+- 0 5745 5000"/>
                                <a:gd name="T67" fmla="*/ 5745 h 990"/>
                                <a:gd name="T68" fmla="+- 0 8915 7892"/>
                                <a:gd name="T69" fmla="*/ T68 w 1077"/>
                                <a:gd name="T70" fmla="+- 0 5740 5000"/>
                                <a:gd name="T71" fmla="*/ 5740 h 990"/>
                                <a:gd name="T72" fmla="+- 0 8934 7892"/>
                                <a:gd name="T73" fmla="*/ T72 w 1077"/>
                                <a:gd name="T74" fmla="+- 0 5726 5000"/>
                                <a:gd name="T75" fmla="*/ 5726 h 990"/>
                                <a:gd name="T76" fmla="+- 0 8955 7892"/>
                                <a:gd name="T77" fmla="*/ T76 w 1077"/>
                                <a:gd name="T78" fmla="+- 0 5703 5000"/>
                                <a:gd name="T79" fmla="*/ 5703 h 990"/>
                                <a:gd name="T80" fmla="+- 0 8967 7892"/>
                                <a:gd name="T81" fmla="*/ T80 w 1077"/>
                                <a:gd name="T82" fmla="+- 0 5686 5000"/>
                                <a:gd name="T83" fmla="*/ 5686 h 990"/>
                                <a:gd name="T84" fmla="+- 0 8969 7892"/>
                                <a:gd name="T85" fmla="*/ T84 w 1077"/>
                                <a:gd name="T86" fmla="+- 0 5671 5000"/>
                                <a:gd name="T87" fmla="*/ 5671 h 990"/>
                                <a:gd name="T88" fmla="+- 0 8963 7892"/>
                                <a:gd name="T89" fmla="*/ T88 w 1077"/>
                                <a:gd name="T90" fmla="+- 0 5659 5000"/>
                                <a:gd name="T91" fmla="*/ 5659 h 990"/>
                                <a:gd name="T92" fmla="+- 0 8895 7892"/>
                                <a:gd name="T93" fmla="*/ T92 w 1077"/>
                                <a:gd name="T94" fmla="+- 0 5591 5000"/>
                                <a:gd name="T95" fmla="*/ 5591 h 990"/>
                                <a:gd name="T96" fmla="+- 0 8798 7892"/>
                                <a:gd name="T97" fmla="*/ T96 w 1077"/>
                                <a:gd name="T98" fmla="+- 0 5494 5000"/>
                                <a:gd name="T99" fmla="*/ 5494 h 990"/>
                                <a:gd name="T100" fmla="+- 0 8701 7892"/>
                                <a:gd name="T101" fmla="*/ T100 w 1077"/>
                                <a:gd name="T102" fmla="+- 0 5397 5000"/>
                                <a:gd name="T103" fmla="*/ 5397 h 990"/>
                                <a:gd name="T104" fmla="+- 0 8603 7892"/>
                                <a:gd name="T105" fmla="*/ T104 w 1077"/>
                                <a:gd name="T106" fmla="+- 0 5300 5000"/>
                                <a:gd name="T107" fmla="*/ 5300 h 990"/>
                                <a:gd name="T108" fmla="+- 0 8506 7892"/>
                                <a:gd name="T109" fmla="*/ T108 w 1077"/>
                                <a:gd name="T110" fmla="+- 0 5203 5000"/>
                                <a:gd name="T111" fmla="*/ 5203 h 990"/>
                                <a:gd name="T112" fmla="+- 0 8409 7892"/>
                                <a:gd name="T113" fmla="*/ T112 w 1077"/>
                                <a:gd name="T114" fmla="+- 0 5106 5000"/>
                                <a:gd name="T115" fmla="*/ 5106 h 990"/>
                                <a:gd name="T116" fmla="+- 0 8312 7892"/>
                                <a:gd name="T117" fmla="*/ T116 w 1077"/>
                                <a:gd name="T118" fmla="+- 0 5009 5000"/>
                                <a:gd name="T119" fmla="*/ 5009 h 990"/>
                                <a:gd name="T120" fmla="+- 0 8291 7892"/>
                                <a:gd name="T121" fmla="*/ T120 w 1077"/>
                                <a:gd name="T122" fmla="+- 0 5000 5000"/>
                                <a:gd name="T123" fmla="*/ 5000 h 990"/>
                                <a:gd name="T124" fmla="+- 0 8274 7892"/>
                                <a:gd name="T125" fmla="*/ T124 w 1077"/>
                                <a:gd name="T126" fmla="+- 0 5005 5000"/>
                                <a:gd name="T127" fmla="*/ 5005 h 990"/>
                                <a:gd name="T128" fmla="+- 0 8254 7892"/>
                                <a:gd name="T129" fmla="*/ T128 w 1077"/>
                                <a:gd name="T130" fmla="+- 0 5022 5000"/>
                                <a:gd name="T131" fmla="*/ 5022 h 990"/>
                                <a:gd name="T132" fmla="+- 0 8230 7892"/>
                                <a:gd name="T133" fmla="*/ T132 w 1077"/>
                                <a:gd name="T134" fmla="+- 0 5046 5000"/>
                                <a:gd name="T135" fmla="*/ 5046 h 990"/>
                                <a:gd name="T136" fmla="+- 0 8217 7892"/>
                                <a:gd name="T137" fmla="*/ T136 w 1077"/>
                                <a:gd name="T138" fmla="+- 0 5064 5000"/>
                                <a:gd name="T139" fmla="*/ 5064 h 990"/>
                                <a:gd name="T140" fmla="+- 0 8215 7892"/>
                                <a:gd name="T141" fmla="*/ T140 w 1077"/>
                                <a:gd name="T142" fmla="+- 0 5081 5000"/>
                                <a:gd name="T143" fmla="*/ 5081 h 990"/>
                                <a:gd name="T144" fmla="+- 0 8221 7892"/>
                                <a:gd name="T145" fmla="*/ T144 w 1077"/>
                                <a:gd name="T146" fmla="+- 0 5093 5000"/>
                                <a:gd name="T147" fmla="*/ 5093 h 990"/>
                                <a:gd name="T148" fmla="+- 0 8270 7892"/>
                                <a:gd name="T149" fmla="*/ T148 w 1077"/>
                                <a:gd name="T150" fmla="+- 0 5142 5000"/>
                                <a:gd name="T151" fmla="*/ 5142 h 990"/>
                                <a:gd name="T152" fmla="+- 0 8337 7892"/>
                                <a:gd name="T153" fmla="*/ T152 w 1077"/>
                                <a:gd name="T154" fmla="+- 0 5209 5000"/>
                                <a:gd name="T155" fmla="*/ 5209 h 990"/>
                                <a:gd name="T156" fmla="+- 0 8405 7892"/>
                                <a:gd name="T157" fmla="*/ T156 w 1077"/>
                                <a:gd name="T158" fmla="+- 0 5277 5000"/>
                                <a:gd name="T159" fmla="*/ 5277 h 990"/>
                                <a:gd name="T160" fmla="+- 0 8473 7892"/>
                                <a:gd name="T161" fmla="*/ T160 w 1077"/>
                                <a:gd name="T162" fmla="+- 0 5345 5000"/>
                                <a:gd name="T163" fmla="*/ 5345 h 990"/>
                                <a:gd name="T164" fmla="+- 0 8541 7892"/>
                                <a:gd name="T165" fmla="*/ T164 w 1077"/>
                                <a:gd name="T166" fmla="+- 0 5413 5000"/>
                                <a:gd name="T167" fmla="*/ 5413 h 990"/>
                                <a:gd name="T168" fmla="+- 0 8609 7892"/>
                                <a:gd name="T169" fmla="*/ T168 w 1077"/>
                                <a:gd name="T170" fmla="+- 0 5481 5000"/>
                                <a:gd name="T171" fmla="*/ 5481 h 990"/>
                                <a:gd name="T172" fmla="+- 0 8677 7892"/>
                                <a:gd name="T173" fmla="*/ T172 w 1077"/>
                                <a:gd name="T174" fmla="+- 0 5549 5000"/>
                                <a:gd name="T175" fmla="*/ 5549 h 990"/>
                                <a:gd name="T176" fmla="+- 0 8698 7892"/>
                                <a:gd name="T177" fmla="*/ T176 w 1077"/>
                                <a:gd name="T178" fmla="+- 0 5659 5000"/>
                                <a:gd name="T179" fmla="*/ 5659 h 990"/>
                                <a:gd name="T180" fmla="+- 0 8701 7892"/>
                                <a:gd name="T181" fmla="*/ T180 w 1077"/>
                                <a:gd name="T182" fmla="+- 0 5714 5000"/>
                                <a:gd name="T183" fmla="*/ 5714 h 990"/>
                                <a:gd name="T184" fmla="+- 0 8667 7892"/>
                                <a:gd name="T185" fmla="*/ T184 w 1077"/>
                                <a:gd name="T186" fmla="+- 0 5808 5000"/>
                                <a:gd name="T187" fmla="*/ 5808 h 990"/>
                                <a:gd name="T188" fmla="+- 0 8580 7892"/>
                                <a:gd name="T189" fmla="*/ T188 w 1077"/>
                                <a:gd name="T190" fmla="+- 0 5840 5000"/>
                                <a:gd name="T191" fmla="*/ 5840 h 990"/>
                                <a:gd name="T192" fmla="+- 0 8500 7892"/>
                                <a:gd name="T193" fmla="*/ T192 w 1077"/>
                                <a:gd name="T194" fmla="+- 0 5815 5000"/>
                                <a:gd name="T195" fmla="*/ 5815 h 990"/>
                                <a:gd name="T196" fmla="+- 0 8400 7892"/>
                                <a:gd name="T197" fmla="*/ T196 w 1077"/>
                                <a:gd name="T198" fmla="+- 0 5741 5000"/>
                                <a:gd name="T199" fmla="*/ 5741 h 990"/>
                                <a:gd name="T200" fmla="+- 0 8329 7892"/>
                                <a:gd name="T201" fmla="*/ T200 w 1077"/>
                                <a:gd name="T202" fmla="+- 0 5670 5000"/>
                                <a:gd name="T203" fmla="*/ 5670 h 990"/>
                                <a:gd name="T204" fmla="+- 0 8272 7892"/>
                                <a:gd name="T205" fmla="*/ T204 w 1077"/>
                                <a:gd name="T206" fmla="+- 0 5614 5000"/>
                                <a:gd name="T207" fmla="*/ 5614 h 990"/>
                                <a:gd name="T208" fmla="+- 0 8216 7892"/>
                                <a:gd name="T209" fmla="*/ T208 w 1077"/>
                                <a:gd name="T210" fmla="+- 0 5557 5000"/>
                                <a:gd name="T211" fmla="*/ 5557 h 990"/>
                                <a:gd name="T212" fmla="+- 0 8159 7892"/>
                                <a:gd name="T213" fmla="*/ T212 w 1077"/>
                                <a:gd name="T214" fmla="+- 0 5501 5000"/>
                                <a:gd name="T215" fmla="*/ 5501 h 990"/>
                                <a:gd name="T216" fmla="+- 0 8103 7892"/>
                                <a:gd name="T217" fmla="*/ T216 w 1077"/>
                                <a:gd name="T218" fmla="+- 0 5444 5000"/>
                                <a:gd name="T219" fmla="*/ 5444 h 990"/>
                                <a:gd name="T220" fmla="+- 0 8046 7892"/>
                                <a:gd name="T221" fmla="*/ T220 w 1077"/>
                                <a:gd name="T222" fmla="+- 0 5388 5000"/>
                                <a:gd name="T223" fmla="*/ 5388 h 990"/>
                                <a:gd name="T224" fmla="+- 0 7990 7892"/>
                                <a:gd name="T225" fmla="*/ T224 w 1077"/>
                                <a:gd name="T226" fmla="+- 0 5331 5000"/>
                                <a:gd name="T227" fmla="*/ 5331 h 990"/>
                                <a:gd name="T228" fmla="+- 0 7977 7892"/>
                                <a:gd name="T229" fmla="*/ T228 w 1077"/>
                                <a:gd name="T230" fmla="+- 0 5323 5000"/>
                                <a:gd name="T231" fmla="*/ 5323 h 990"/>
                                <a:gd name="T232" fmla="+- 0 7963 7892"/>
                                <a:gd name="T233" fmla="*/ T232 w 1077"/>
                                <a:gd name="T234" fmla="+- 0 5323 5000"/>
                                <a:gd name="T235" fmla="*/ 5323 h 990"/>
                                <a:gd name="T236" fmla="+- 0 7945 7892"/>
                                <a:gd name="T237" fmla="*/ T236 w 1077"/>
                                <a:gd name="T238" fmla="+- 0 5332 5000"/>
                                <a:gd name="T239" fmla="*/ 5332 h 990"/>
                                <a:gd name="T240" fmla="+- 0 7923 7892"/>
                                <a:gd name="T241" fmla="*/ T240 w 1077"/>
                                <a:gd name="T242" fmla="+- 0 5353 5000"/>
                                <a:gd name="T243" fmla="*/ 5353 h 990"/>
                                <a:gd name="T244" fmla="+- 0 7903 7892"/>
                                <a:gd name="T245" fmla="*/ T244 w 1077"/>
                                <a:gd name="T246" fmla="+- 0 5375 5000"/>
                                <a:gd name="T247" fmla="*/ 5375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1"/>
                                  </a:lnTo>
                                  <a:lnTo>
                                    <a:pt x="6" y="415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6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3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19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7"/>
                                  </a:lnTo>
                                  <a:lnTo>
                                    <a:pt x="503" y="901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7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5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3"/>
                                  </a:lnTo>
                                  <a:lnTo>
                                    <a:pt x="1023" y="740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0"/>
                                  </a:lnTo>
                                  <a:lnTo>
                                    <a:pt x="1063" y="703"/>
                                  </a:lnTo>
                                  <a:lnTo>
                                    <a:pt x="1068" y="697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5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59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3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6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29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7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0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3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6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09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7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2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0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3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19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0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7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4"/>
                                  </a:lnTo>
                                  <a:lnTo>
                                    <a:pt x="717" y="838"/>
                                  </a:lnTo>
                                  <a:lnTo>
                                    <a:pt x="688" y="840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0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2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0"/>
                                  </a:lnTo>
                                  <a:lnTo>
                                    <a:pt x="418" y="651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7"/>
                                  </a:lnTo>
                                  <a:lnTo>
                                    <a:pt x="305" y="538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5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3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4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53" y="332"/>
                                  </a:lnTo>
                                  <a:lnTo>
                                    <a:pt x="47" y="337"/>
                                  </a:lnTo>
                                  <a:lnTo>
                                    <a:pt x="40" y="344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1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2101"/>
                          <wpg:cNvGrpSpPr>
                            <a:grpSpLocks/>
                          </wpg:cNvGrpSpPr>
                          <wpg:grpSpPr bwMode="auto">
                            <a:xfrm>
                              <a:off x="9006" y="5267"/>
                              <a:ext cx="223" cy="225"/>
                              <a:chOff x="9006" y="5267"/>
                              <a:chExt cx="223" cy="225"/>
                            </a:xfrm>
                          </wpg:grpSpPr>
                          <wps:wsp>
                            <wps:cNvPr id="23" name="Freeform 2107"/>
                            <wps:cNvSpPr>
                              <a:spLocks/>
                            </wps:cNvSpPr>
                            <wps:spPr bwMode="auto">
                              <a:xfrm>
                                <a:off x="9006" y="5267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5321 5267"/>
                                  <a:gd name="T3" fmla="*/ 5321 h 225"/>
                                  <a:gd name="T4" fmla="+- 0 9158 9006"/>
                                  <a:gd name="T5" fmla="*/ T4 w 223"/>
                                  <a:gd name="T6" fmla="+- 0 5307 5267"/>
                                  <a:gd name="T7" fmla="*/ 5307 h 225"/>
                                  <a:gd name="T8" fmla="+- 0 9139 9006"/>
                                  <a:gd name="T9" fmla="*/ T8 w 223"/>
                                  <a:gd name="T10" fmla="+- 0 5291 5267"/>
                                  <a:gd name="T11" fmla="*/ 5291 h 225"/>
                                  <a:gd name="T12" fmla="+- 0 9122 9006"/>
                                  <a:gd name="T13" fmla="*/ T12 w 223"/>
                                  <a:gd name="T14" fmla="+- 0 5279 5267"/>
                                  <a:gd name="T15" fmla="*/ 5279 h 225"/>
                                  <a:gd name="T16" fmla="+- 0 9107 9006"/>
                                  <a:gd name="T17" fmla="*/ T16 w 223"/>
                                  <a:gd name="T18" fmla="+- 0 5271 5267"/>
                                  <a:gd name="T19" fmla="*/ 5271 h 225"/>
                                  <a:gd name="T20" fmla="+- 0 9095 9006"/>
                                  <a:gd name="T21" fmla="*/ T20 w 223"/>
                                  <a:gd name="T22" fmla="+- 0 5268 5267"/>
                                  <a:gd name="T23" fmla="*/ 5268 h 225"/>
                                  <a:gd name="T24" fmla="+- 0 9087 9006"/>
                                  <a:gd name="T25" fmla="*/ T24 w 223"/>
                                  <a:gd name="T26" fmla="+- 0 5267 5267"/>
                                  <a:gd name="T27" fmla="*/ 5267 h 225"/>
                                  <a:gd name="T28" fmla="+- 0 9070 9006"/>
                                  <a:gd name="T29" fmla="*/ T28 w 223"/>
                                  <a:gd name="T30" fmla="+- 0 5270 5267"/>
                                  <a:gd name="T31" fmla="*/ 5270 h 225"/>
                                  <a:gd name="T32" fmla="+- 0 9052 9006"/>
                                  <a:gd name="T33" fmla="*/ T32 w 223"/>
                                  <a:gd name="T34" fmla="+- 0 5279 5267"/>
                                  <a:gd name="T35" fmla="*/ 5279 h 225"/>
                                  <a:gd name="T36" fmla="+- 0 9034 9006"/>
                                  <a:gd name="T37" fmla="*/ T36 w 223"/>
                                  <a:gd name="T38" fmla="+- 0 5295 5267"/>
                                  <a:gd name="T39" fmla="*/ 5295 h 225"/>
                                  <a:gd name="T40" fmla="+- 0 9025 9006"/>
                                  <a:gd name="T41" fmla="*/ T40 w 223"/>
                                  <a:gd name="T42" fmla="+- 0 5304 5267"/>
                                  <a:gd name="T43" fmla="*/ 5304 h 225"/>
                                  <a:gd name="T44" fmla="+- 0 9013 9006"/>
                                  <a:gd name="T45" fmla="*/ T44 w 223"/>
                                  <a:gd name="T46" fmla="+- 0 5322 5267"/>
                                  <a:gd name="T47" fmla="*/ 5322 h 225"/>
                                  <a:gd name="T48" fmla="+- 0 9006 9006"/>
                                  <a:gd name="T49" fmla="*/ T48 w 223"/>
                                  <a:gd name="T50" fmla="+- 0 5340 5267"/>
                                  <a:gd name="T51" fmla="*/ 5340 h 225"/>
                                  <a:gd name="T52" fmla="+- 0 9006 9006"/>
                                  <a:gd name="T53" fmla="*/ T52 w 223"/>
                                  <a:gd name="T54" fmla="+- 0 5356 5267"/>
                                  <a:gd name="T55" fmla="*/ 5356 h 225"/>
                                  <a:gd name="T56" fmla="+- 0 9009 9006"/>
                                  <a:gd name="T57" fmla="*/ T56 w 223"/>
                                  <a:gd name="T58" fmla="+- 0 5368 5267"/>
                                  <a:gd name="T59" fmla="*/ 5368 h 225"/>
                                  <a:gd name="T60" fmla="+- 0 9016 9006"/>
                                  <a:gd name="T61" fmla="*/ T60 w 223"/>
                                  <a:gd name="T62" fmla="+- 0 5383 5267"/>
                                  <a:gd name="T63" fmla="*/ 5383 h 225"/>
                                  <a:gd name="T64" fmla="+- 0 9028 9006"/>
                                  <a:gd name="T65" fmla="*/ T64 w 223"/>
                                  <a:gd name="T66" fmla="+- 0 5399 5267"/>
                                  <a:gd name="T67" fmla="*/ 5399 h 225"/>
                                  <a:gd name="T68" fmla="+- 0 9043 9006"/>
                                  <a:gd name="T69" fmla="*/ T68 w 223"/>
                                  <a:gd name="T70" fmla="+- 0 5417 5267"/>
                                  <a:gd name="T71" fmla="*/ 5417 h 225"/>
                                  <a:gd name="T72" fmla="+- 0 9061 9006"/>
                                  <a:gd name="T73" fmla="*/ T72 w 223"/>
                                  <a:gd name="T74" fmla="+- 0 5437 5267"/>
                                  <a:gd name="T75" fmla="*/ 5437 h 225"/>
                                  <a:gd name="T76" fmla="+- 0 9077 9006"/>
                                  <a:gd name="T77" fmla="*/ T76 w 223"/>
                                  <a:gd name="T78" fmla="+- 0 5452 5267"/>
                                  <a:gd name="T79" fmla="*/ 5452 h 225"/>
                                  <a:gd name="T80" fmla="+- 0 9095 9006"/>
                                  <a:gd name="T81" fmla="*/ T80 w 223"/>
                                  <a:gd name="T82" fmla="+- 0 5468 5267"/>
                                  <a:gd name="T83" fmla="*/ 5468 h 225"/>
                                  <a:gd name="T84" fmla="+- 0 9112 9006"/>
                                  <a:gd name="T85" fmla="*/ T84 w 223"/>
                                  <a:gd name="T86" fmla="+- 0 5480 5267"/>
                                  <a:gd name="T87" fmla="*/ 5480 h 225"/>
                                  <a:gd name="T88" fmla="+- 0 9127 9006"/>
                                  <a:gd name="T89" fmla="*/ T88 w 223"/>
                                  <a:gd name="T90" fmla="+- 0 5487 5267"/>
                                  <a:gd name="T91" fmla="*/ 5487 h 225"/>
                                  <a:gd name="T92" fmla="+- 0 9140 9006"/>
                                  <a:gd name="T93" fmla="*/ T92 w 223"/>
                                  <a:gd name="T94" fmla="+- 0 5491 5267"/>
                                  <a:gd name="T95" fmla="*/ 5491 h 225"/>
                                  <a:gd name="T96" fmla="+- 0 9147 9006"/>
                                  <a:gd name="T97" fmla="*/ T96 w 223"/>
                                  <a:gd name="T98" fmla="+- 0 5492 5267"/>
                                  <a:gd name="T99" fmla="*/ 5492 h 225"/>
                                  <a:gd name="T100" fmla="+- 0 9164 9006"/>
                                  <a:gd name="T101" fmla="*/ T100 w 223"/>
                                  <a:gd name="T102" fmla="+- 0 5489 5267"/>
                                  <a:gd name="T103" fmla="*/ 5489 h 225"/>
                                  <a:gd name="T104" fmla="+- 0 9182 9006"/>
                                  <a:gd name="T105" fmla="*/ T104 w 223"/>
                                  <a:gd name="T106" fmla="+- 0 5479 5267"/>
                                  <a:gd name="T107" fmla="*/ 5479 h 225"/>
                                  <a:gd name="T108" fmla="+- 0 9200 9006"/>
                                  <a:gd name="T109" fmla="*/ T108 w 223"/>
                                  <a:gd name="T110" fmla="+- 0 5464 5267"/>
                                  <a:gd name="T111" fmla="*/ 5464 h 225"/>
                                  <a:gd name="T112" fmla="+- 0 9210 9006"/>
                                  <a:gd name="T113" fmla="*/ T112 w 223"/>
                                  <a:gd name="T114" fmla="+- 0 5453 5267"/>
                                  <a:gd name="T115" fmla="*/ 5453 h 225"/>
                                  <a:gd name="T116" fmla="+- 0 9222 9006"/>
                                  <a:gd name="T117" fmla="*/ T116 w 223"/>
                                  <a:gd name="T118" fmla="+- 0 5436 5267"/>
                                  <a:gd name="T119" fmla="*/ 5436 h 225"/>
                                  <a:gd name="T120" fmla="+- 0 9228 9006"/>
                                  <a:gd name="T121" fmla="*/ T120 w 223"/>
                                  <a:gd name="T122" fmla="+- 0 5418 5267"/>
                                  <a:gd name="T123" fmla="*/ 5418 h 225"/>
                                  <a:gd name="T124" fmla="+- 0 9228 9006"/>
                                  <a:gd name="T125" fmla="*/ T124 w 223"/>
                                  <a:gd name="T126" fmla="+- 0 5401 5267"/>
                                  <a:gd name="T127" fmla="*/ 5401 h 225"/>
                                  <a:gd name="T128" fmla="+- 0 9225 9006"/>
                                  <a:gd name="T129" fmla="*/ T128 w 223"/>
                                  <a:gd name="T130" fmla="+- 0 5390 5267"/>
                                  <a:gd name="T131" fmla="*/ 5390 h 225"/>
                                  <a:gd name="T132" fmla="+- 0 9218 9006"/>
                                  <a:gd name="T133" fmla="*/ T132 w 223"/>
                                  <a:gd name="T134" fmla="+- 0 5376 5267"/>
                                  <a:gd name="T135" fmla="*/ 5376 h 225"/>
                                  <a:gd name="T136" fmla="+- 0 9207 9006"/>
                                  <a:gd name="T137" fmla="*/ T136 w 223"/>
                                  <a:gd name="T138" fmla="+- 0 5360 5267"/>
                                  <a:gd name="T139" fmla="*/ 5360 h 225"/>
                                  <a:gd name="T140" fmla="+- 0 9192 9006"/>
                                  <a:gd name="T141" fmla="*/ T140 w 223"/>
                                  <a:gd name="T142" fmla="+- 0 5341 5267"/>
                                  <a:gd name="T143" fmla="*/ 5341 h 225"/>
                                  <a:gd name="T144" fmla="+- 0 9173 9006"/>
                                  <a:gd name="T145" fmla="*/ T144 w 223"/>
                                  <a:gd name="T146" fmla="+- 0 5321 5267"/>
                                  <a:gd name="T147" fmla="*/ 5321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4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2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7"/>
                                    </a:lnTo>
                                    <a:lnTo>
                                      <a:pt x="7" y="55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2"/>
                                    </a:lnTo>
                                    <a:lnTo>
                                      <a:pt x="37" y="150"/>
                                    </a:lnTo>
                                    <a:lnTo>
                                      <a:pt x="55" y="170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0"/>
                                    </a:lnTo>
                                    <a:lnTo>
                                      <a:pt x="134" y="224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2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6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3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4"/>
                                    </a:lnTo>
                                    <a:lnTo>
                                      <a:pt x="167" y="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" name="Group 21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4173"/>
                                <a:ext cx="950" cy="948"/>
                                <a:chOff x="8673" y="4173"/>
                                <a:chExt cx="950" cy="948"/>
                              </a:xfrm>
                            </wpg:grpSpPr>
                            <wps:wsp>
                              <wps:cNvPr id="25" name="Freeform 2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4173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5090 4173"/>
                                    <a:gd name="T3" fmla="*/ 5090 h 948"/>
                                    <a:gd name="T4" fmla="+- 0 9600 8673"/>
                                    <a:gd name="T5" fmla="*/ T4 w 950"/>
                                    <a:gd name="T6" fmla="+- 0 5060 4173"/>
                                    <a:gd name="T7" fmla="*/ 5060 h 948"/>
                                    <a:gd name="T8" fmla="+- 0 9617 8673"/>
                                    <a:gd name="T9" fmla="*/ T8 w 950"/>
                                    <a:gd name="T10" fmla="+- 0 5037 4173"/>
                                    <a:gd name="T11" fmla="*/ 5037 h 948"/>
                                    <a:gd name="T12" fmla="+- 0 9623 8673"/>
                                    <a:gd name="T13" fmla="*/ T12 w 950"/>
                                    <a:gd name="T14" fmla="+- 0 5018 4173"/>
                                    <a:gd name="T15" fmla="*/ 5018 h 948"/>
                                    <a:gd name="T16" fmla="+- 0 9618 8673"/>
                                    <a:gd name="T17" fmla="*/ T16 w 950"/>
                                    <a:gd name="T18" fmla="+- 0 5000 4173"/>
                                    <a:gd name="T19" fmla="*/ 5000 h 948"/>
                                    <a:gd name="T20" fmla="+- 0 9569 8673"/>
                                    <a:gd name="T21" fmla="*/ T20 w 950"/>
                                    <a:gd name="T22" fmla="+- 0 4916 4173"/>
                                    <a:gd name="T23" fmla="*/ 4916 h 948"/>
                                    <a:gd name="T24" fmla="+- 0 9501 8673"/>
                                    <a:gd name="T25" fmla="*/ T24 w 950"/>
                                    <a:gd name="T26" fmla="+- 0 4800 4173"/>
                                    <a:gd name="T27" fmla="*/ 4800 h 948"/>
                                    <a:gd name="T28" fmla="+- 0 9433 8673"/>
                                    <a:gd name="T29" fmla="*/ T28 w 950"/>
                                    <a:gd name="T30" fmla="+- 0 4683 4173"/>
                                    <a:gd name="T31" fmla="*/ 4683 h 948"/>
                                    <a:gd name="T32" fmla="+- 0 9365 8673"/>
                                    <a:gd name="T33" fmla="*/ T32 w 950"/>
                                    <a:gd name="T34" fmla="+- 0 4566 4173"/>
                                    <a:gd name="T35" fmla="*/ 4566 h 948"/>
                                    <a:gd name="T36" fmla="+- 0 9298 8673"/>
                                    <a:gd name="T37" fmla="*/ T36 w 950"/>
                                    <a:gd name="T38" fmla="+- 0 4449 4173"/>
                                    <a:gd name="T39" fmla="*/ 4449 h 948"/>
                                    <a:gd name="T40" fmla="+- 0 9230 8673"/>
                                    <a:gd name="T41" fmla="*/ T40 w 950"/>
                                    <a:gd name="T42" fmla="+- 0 4333 4173"/>
                                    <a:gd name="T43" fmla="*/ 4333 h 948"/>
                                    <a:gd name="T44" fmla="+- 0 9162 8673"/>
                                    <a:gd name="T45" fmla="*/ T44 w 950"/>
                                    <a:gd name="T46" fmla="+- 0 4217 4173"/>
                                    <a:gd name="T47" fmla="*/ 4217 h 948"/>
                                    <a:gd name="T48" fmla="+- 0 9149 8673"/>
                                    <a:gd name="T49" fmla="*/ T48 w 950"/>
                                    <a:gd name="T50" fmla="+- 0 4199 4173"/>
                                    <a:gd name="T51" fmla="*/ 4199 h 948"/>
                                    <a:gd name="T52" fmla="+- 0 9136 8673"/>
                                    <a:gd name="T53" fmla="*/ T52 w 950"/>
                                    <a:gd name="T54" fmla="+- 0 4182 4173"/>
                                    <a:gd name="T55" fmla="*/ 4182 h 948"/>
                                    <a:gd name="T56" fmla="+- 0 9120 8673"/>
                                    <a:gd name="T57" fmla="*/ T56 w 950"/>
                                    <a:gd name="T58" fmla="+- 0 4173 4173"/>
                                    <a:gd name="T59" fmla="*/ 4173 h 948"/>
                                    <a:gd name="T60" fmla="+- 0 9106 8673"/>
                                    <a:gd name="T61" fmla="*/ T60 w 950"/>
                                    <a:gd name="T62" fmla="+- 0 4174 4173"/>
                                    <a:gd name="T63" fmla="*/ 4174 h 948"/>
                                    <a:gd name="T64" fmla="+- 0 9089 8673"/>
                                    <a:gd name="T65" fmla="*/ T64 w 950"/>
                                    <a:gd name="T66" fmla="+- 0 4187 4173"/>
                                    <a:gd name="T67" fmla="*/ 4187 h 948"/>
                                    <a:gd name="T68" fmla="+- 0 9065 8673"/>
                                    <a:gd name="T69" fmla="*/ T68 w 950"/>
                                    <a:gd name="T70" fmla="+- 0 4212 4173"/>
                                    <a:gd name="T71" fmla="*/ 4212 h 948"/>
                                    <a:gd name="T72" fmla="+- 0 9047 8673"/>
                                    <a:gd name="T73" fmla="*/ T72 w 950"/>
                                    <a:gd name="T74" fmla="+- 0 4232 4173"/>
                                    <a:gd name="T75" fmla="*/ 4232 h 948"/>
                                    <a:gd name="T76" fmla="+- 0 9041 8673"/>
                                    <a:gd name="T77" fmla="*/ T76 w 950"/>
                                    <a:gd name="T78" fmla="+- 0 4249 4173"/>
                                    <a:gd name="T79" fmla="*/ 4249 h 948"/>
                                    <a:gd name="T80" fmla="+- 0 9043 8673"/>
                                    <a:gd name="T81" fmla="*/ T80 w 950"/>
                                    <a:gd name="T82" fmla="+- 0 4263 4173"/>
                                    <a:gd name="T83" fmla="*/ 4263 h 948"/>
                                    <a:gd name="T84" fmla="+- 0 9069 8673"/>
                                    <a:gd name="T85" fmla="*/ T84 w 950"/>
                                    <a:gd name="T86" fmla="+- 0 4306 4173"/>
                                    <a:gd name="T87" fmla="*/ 4306 h 948"/>
                                    <a:gd name="T88" fmla="+- 0 9130 8673"/>
                                    <a:gd name="T89" fmla="*/ T88 w 950"/>
                                    <a:gd name="T90" fmla="+- 0 4406 4173"/>
                                    <a:gd name="T91" fmla="*/ 4406 h 948"/>
                                    <a:gd name="T92" fmla="+- 0 9190 8673"/>
                                    <a:gd name="T93" fmla="*/ T92 w 950"/>
                                    <a:gd name="T94" fmla="+- 0 4506 4173"/>
                                    <a:gd name="T95" fmla="*/ 4506 h 948"/>
                                    <a:gd name="T96" fmla="+- 0 9249 8673"/>
                                    <a:gd name="T97" fmla="*/ T96 w 950"/>
                                    <a:gd name="T98" fmla="+- 0 4606 4173"/>
                                    <a:gd name="T99" fmla="*/ 4606 h 948"/>
                                    <a:gd name="T100" fmla="+- 0 9309 8673"/>
                                    <a:gd name="T101" fmla="*/ T100 w 950"/>
                                    <a:gd name="T102" fmla="+- 0 4706 4173"/>
                                    <a:gd name="T103" fmla="*/ 4706 h 948"/>
                                    <a:gd name="T104" fmla="+- 0 9369 8673"/>
                                    <a:gd name="T105" fmla="*/ T104 w 950"/>
                                    <a:gd name="T106" fmla="+- 0 4806 4173"/>
                                    <a:gd name="T107" fmla="*/ 4806 h 948"/>
                                    <a:gd name="T108" fmla="+- 0 9430 8673"/>
                                    <a:gd name="T109" fmla="*/ T108 w 950"/>
                                    <a:gd name="T110" fmla="+- 0 4906 4173"/>
                                    <a:gd name="T111" fmla="*/ 4906 h 948"/>
                                    <a:gd name="T112" fmla="+- 0 9453 8673"/>
                                    <a:gd name="T113" fmla="*/ T112 w 950"/>
                                    <a:gd name="T114" fmla="+- 0 4948 4173"/>
                                    <a:gd name="T115" fmla="*/ 4948 h 948"/>
                                    <a:gd name="T116" fmla="+- 0 9380 8673"/>
                                    <a:gd name="T117" fmla="*/ T116 w 950"/>
                                    <a:gd name="T118" fmla="+- 0 4903 4173"/>
                                    <a:gd name="T119" fmla="*/ 4903 h 948"/>
                                    <a:gd name="T120" fmla="+- 0 9279 8673"/>
                                    <a:gd name="T121" fmla="*/ T120 w 950"/>
                                    <a:gd name="T122" fmla="+- 0 4843 4173"/>
                                    <a:gd name="T123" fmla="*/ 4843 h 948"/>
                                    <a:gd name="T124" fmla="+- 0 9179 8673"/>
                                    <a:gd name="T125" fmla="*/ T124 w 950"/>
                                    <a:gd name="T126" fmla="+- 0 4783 4173"/>
                                    <a:gd name="T127" fmla="*/ 4783 h 948"/>
                                    <a:gd name="T128" fmla="+- 0 9079 8673"/>
                                    <a:gd name="T129" fmla="*/ T128 w 950"/>
                                    <a:gd name="T130" fmla="+- 0 4724 4173"/>
                                    <a:gd name="T131" fmla="*/ 4724 h 948"/>
                                    <a:gd name="T132" fmla="+- 0 8979 8673"/>
                                    <a:gd name="T133" fmla="*/ T132 w 950"/>
                                    <a:gd name="T134" fmla="+- 0 4664 4173"/>
                                    <a:gd name="T135" fmla="*/ 4664 h 948"/>
                                    <a:gd name="T136" fmla="+- 0 8878 8673"/>
                                    <a:gd name="T137" fmla="*/ T136 w 950"/>
                                    <a:gd name="T138" fmla="+- 0 4604 4173"/>
                                    <a:gd name="T139" fmla="*/ 4604 h 948"/>
                                    <a:gd name="T140" fmla="+- 0 8778 8673"/>
                                    <a:gd name="T141" fmla="*/ T140 w 950"/>
                                    <a:gd name="T142" fmla="+- 0 4544 4173"/>
                                    <a:gd name="T143" fmla="*/ 4544 h 948"/>
                                    <a:gd name="T144" fmla="+- 0 8763 8673"/>
                                    <a:gd name="T145" fmla="*/ T144 w 950"/>
                                    <a:gd name="T146" fmla="+- 0 4537 4173"/>
                                    <a:gd name="T147" fmla="*/ 4537 h 948"/>
                                    <a:gd name="T148" fmla="+- 0 8749 8673"/>
                                    <a:gd name="T149" fmla="*/ T148 w 950"/>
                                    <a:gd name="T150" fmla="+- 0 4537 4173"/>
                                    <a:gd name="T151" fmla="*/ 4537 h 948"/>
                                    <a:gd name="T152" fmla="+- 0 8730 8673"/>
                                    <a:gd name="T153" fmla="*/ T152 w 950"/>
                                    <a:gd name="T154" fmla="+- 0 4548 4173"/>
                                    <a:gd name="T155" fmla="*/ 4548 h 948"/>
                                    <a:gd name="T156" fmla="+- 0 8704 8673"/>
                                    <a:gd name="T157" fmla="*/ T156 w 950"/>
                                    <a:gd name="T158" fmla="+- 0 4572 4173"/>
                                    <a:gd name="T159" fmla="*/ 4572 h 948"/>
                                    <a:gd name="T160" fmla="+- 0 8685 8673"/>
                                    <a:gd name="T161" fmla="*/ T160 w 950"/>
                                    <a:gd name="T162" fmla="+- 0 4592 4173"/>
                                    <a:gd name="T163" fmla="*/ 4592 h 948"/>
                                    <a:gd name="T164" fmla="+- 0 8675 8673"/>
                                    <a:gd name="T165" fmla="*/ T164 w 950"/>
                                    <a:gd name="T166" fmla="+- 0 4609 4173"/>
                                    <a:gd name="T167" fmla="*/ 4609 h 948"/>
                                    <a:gd name="T168" fmla="+- 0 8675 8673"/>
                                    <a:gd name="T169" fmla="*/ T168 w 950"/>
                                    <a:gd name="T170" fmla="+- 0 4623 4173"/>
                                    <a:gd name="T171" fmla="*/ 4623 h 948"/>
                                    <a:gd name="T172" fmla="+- 0 8685 8673"/>
                                    <a:gd name="T173" fmla="*/ T172 w 950"/>
                                    <a:gd name="T174" fmla="+- 0 4638 4173"/>
                                    <a:gd name="T175" fmla="*/ 4638 h 948"/>
                                    <a:gd name="T176" fmla="+- 0 8700 8673"/>
                                    <a:gd name="T177" fmla="*/ T176 w 950"/>
                                    <a:gd name="T178" fmla="+- 0 4648 4173"/>
                                    <a:gd name="T179" fmla="*/ 4648 h 948"/>
                                    <a:gd name="T180" fmla="+- 0 8718 8673"/>
                                    <a:gd name="T181" fmla="*/ T180 w 950"/>
                                    <a:gd name="T182" fmla="+- 0 4660 4173"/>
                                    <a:gd name="T183" fmla="*/ 4660 h 948"/>
                                    <a:gd name="T184" fmla="+- 0 8834 8673"/>
                                    <a:gd name="T185" fmla="*/ T184 w 950"/>
                                    <a:gd name="T186" fmla="+- 0 4729 4173"/>
                                    <a:gd name="T187" fmla="*/ 4729 h 948"/>
                                    <a:gd name="T188" fmla="+- 0 8951 8673"/>
                                    <a:gd name="T189" fmla="*/ T188 w 950"/>
                                    <a:gd name="T190" fmla="+- 0 4796 4173"/>
                                    <a:gd name="T191" fmla="*/ 4796 h 948"/>
                                    <a:gd name="T192" fmla="+- 0 9067 8673"/>
                                    <a:gd name="T193" fmla="*/ T192 w 950"/>
                                    <a:gd name="T194" fmla="+- 0 4864 4173"/>
                                    <a:gd name="T195" fmla="*/ 4864 h 948"/>
                                    <a:gd name="T196" fmla="+- 0 9184 8673"/>
                                    <a:gd name="T197" fmla="*/ T196 w 950"/>
                                    <a:gd name="T198" fmla="+- 0 4932 4173"/>
                                    <a:gd name="T199" fmla="*/ 4932 h 948"/>
                                    <a:gd name="T200" fmla="+- 0 9301 8673"/>
                                    <a:gd name="T201" fmla="*/ T200 w 950"/>
                                    <a:gd name="T202" fmla="+- 0 5000 4173"/>
                                    <a:gd name="T203" fmla="*/ 5000 h 948"/>
                                    <a:gd name="T204" fmla="+- 0 9417 8673"/>
                                    <a:gd name="T205" fmla="*/ T204 w 950"/>
                                    <a:gd name="T206" fmla="+- 0 5068 4173"/>
                                    <a:gd name="T207" fmla="*/ 5068 h 948"/>
                                    <a:gd name="T208" fmla="+- 0 9501 8673"/>
                                    <a:gd name="T209" fmla="*/ T208 w 950"/>
                                    <a:gd name="T210" fmla="+- 0 5117 4173"/>
                                    <a:gd name="T211" fmla="*/ 5117 h 948"/>
                                    <a:gd name="T212" fmla="+- 0 9519 8673"/>
                                    <a:gd name="T213" fmla="*/ T212 w 950"/>
                                    <a:gd name="T214" fmla="+- 0 5121 4173"/>
                                    <a:gd name="T215" fmla="*/ 5121 h 948"/>
                                    <a:gd name="T216" fmla="+- 0 9538 8673"/>
                                    <a:gd name="T217" fmla="*/ T216 w 950"/>
                                    <a:gd name="T218" fmla="+- 0 5115 4173"/>
                                    <a:gd name="T219" fmla="*/ 5115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1"/>
                                      </a:moveTo>
                                      <a:lnTo>
                                        <a:pt x="887" y="925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6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4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5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3"/>
                                      </a:lnTo>
                                      <a:lnTo>
                                        <a:pt x="945" y="827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4"/>
                                      </a:lnTo>
                                      <a:lnTo>
                                        <a:pt x="850" y="665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4"/>
                                      </a:lnTo>
                                      <a:lnTo>
                                        <a:pt x="647" y="315"/>
                                      </a:lnTo>
                                      <a:lnTo>
                                        <a:pt x="625" y="276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2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39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0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2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3" y="1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2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5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3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3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3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3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3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0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0"/>
                                      </a:lnTo>
                                      <a:lnTo>
                                        <a:pt x="473" y="590"/>
                                      </a:lnTo>
                                      <a:lnTo>
                                        <a:pt x="439" y="570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4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4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69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3"/>
                                      </a:lnTo>
                                      <a:lnTo>
                                        <a:pt x="12" y="419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1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0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5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7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8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3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1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6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1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49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7"/>
                                      </a:lnTo>
                                      <a:lnTo>
                                        <a:pt x="822" y="940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6" name="Group 21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3750"/>
                                  <a:ext cx="1076" cy="991"/>
                                  <a:chOff x="9226" y="3750"/>
                                  <a:chExt cx="1076" cy="991"/>
                                </a:xfrm>
                              </wpg:grpSpPr>
                              <wps:wsp>
                                <wps:cNvPr id="27" name="Freeform 21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3750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4070 3750"/>
                                      <a:gd name="T3" fmla="*/ 4070 h 991"/>
                                      <a:gd name="T4" fmla="+- 0 9883 9226"/>
                                      <a:gd name="T5" fmla="*/ T4 w 1076"/>
                                      <a:gd name="T6" fmla="+- 0 4732 3750"/>
                                      <a:gd name="T7" fmla="*/ 4732 h 991"/>
                                      <a:gd name="T8" fmla="+- 0 9903 9226"/>
                                      <a:gd name="T9" fmla="*/ T8 w 1076"/>
                                      <a:gd name="T10" fmla="+- 0 4741 3750"/>
                                      <a:gd name="T11" fmla="*/ 4741 h 991"/>
                                      <a:gd name="T12" fmla="+- 0 9926 9226"/>
                                      <a:gd name="T13" fmla="*/ T12 w 1076"/>
                                      <a:gd name="T14" fmla="+- 0 4731 3750"/>
                                      <a:gd name="T15" fmla="*/ 4731 h 991"/>
                                      <a:gd name="T16" fmla="+- 0 9958 9226"/>
                                      <a:gd name="T17" fmla="*/ T16 w 1076"/>
                                      <a:gd name="T18" fmla="+- 0 4702 3750"/>
                                      <a:gd name="T19" fmla="*/ 4702 h 991"/>
                                      <a:gd name="T20" fmla="+- 0 9977 9226"/>
                                      <a:gd name="T21" fmla="*/ T20 w 1076"/>
                                      <a:gd name="T22" fmla="+- 0 4675 3750"/>
                                      <a:gd name="T23" fmla="*/ 4675 h 991"/>
                                      <a:gd name="T24" fmla="+- 0 9978 9226"/>
                                      <a:gd name="T25" fmla="*/ T24 w 1076"/>
                                      <a:gd name="T26" fmla="+- 0 4656 3750"/>
                                      <a:gd name="T27" fmla="*/ 4656 h 991"/>
                                      <a:gd name="T28" fmla="+- 0 9948 9226"/>
                                      <a:gd name="T29" fmla="*/ T28 w 1076"/>
                                      <a:gd name="T30" fmla="+- 0 4622 3750"/>
                                      <a:gd name="T31" fmla="*/ 4622 h 991"/>
                                      <a:gd name="T32" fmla="+- 0 9858 9226"/>
                                      <a:gd name="T33" fmla="*/ T32 w 1076"/>
                                      <a:gd name="T34" fmla="+- 0 4532 3750"/>
                                      <a:gd name="T35" fmla="*/ 4532 h 991"/>
                                      <a:gd name="T36" fmla="+- 0 9767 9226"/>
                                      <a:gd name="T37" fmla="*/ T36 w 1076"/>
                                      <a:gd name="T38" fmla="+- 0 4441 3750"/>
                                      <a:gd name="T39" fmla="*/ 4441 h 991"/>
                                      <a:gd name="T40" fmla="+- 0 9677 9226"/>
                                      <a:gd name="T41" fmla="*/ T40 w 1076"/>
                                      <a:gd name="T42" fmla="+- 0 4351 3750"/>
                                      <a:gd name="T43" fmla="*/ 4351 h 991"/>
                                      <a:gd name="T44" fmla="+- 0 9586 9226"/>
                                      <a:gd name="T45" fmla="*/ T44 w 1076"/>
                                      <a:gd name="T46" fmla="+- 0 4260 3750"/>
                                      <a:gd name="T47" fmla="*/ 4260 h 991"/>
                                      <a:gd name="T48" fmla="+- 0 9517 9226"/>
                                      <a:gd name="T49" fmla="*/ T48 w 1076"/>
                                      <a:gd name="T50" fmla="+- 0 4188 3750"/>
                                      <a:gd name="T51" fmla="*/ 4188 h 991"/>
                                      <a:gd name="T52" fmla="+- 0 9499 9226"/>
                                      <a:gd name="T53" fmla="*/ T52 w 1076"/>
                                      <a:gd name="T54" fmla="+- 0 4102 3750"/>
                                      <a:gd name="T55" fmla="*/ 4102 h 991"/>
                                      <a:gd name="T56" fmla="+- 0 9494 9226"/>
                                      <a:gd name="T57" fmla="*/ T56 w 1076"/>
                                      <a:gd name="T58" fmla="+- 0 4027 3750"/>
                                      <a:gd name="T59" fmla="*/ 4027 h 991"/>
                                      <a:gd name="T60" fmla="+- 0 9517 9226"/>
                                      <a:gd name="T61" fmla="*/ T60 w 1076"/>
                                      <a:gd name="T62" fmla="+- 0 3947 3750"/>
                                      <a:gd name="T63" fmla="*/ 3947 h 991"/>
                                      <a:gd name="T64" fmla="+- 0 9586 9226"/>
                                      <a:gd name="T65" fmla="*/ T64 w 1076"/>
                                      <a:gd name="T66" fmla="+- 0 3902 3750"/>
                                      <a:gd name="T67" fmla="*/ 3902 h 991"/>
                                      <a:gd name="T68" fmla="+- 0 9677 9226"/>
                                      <a:gd name="T69" fmla="*/ T68 w 1076"/>
                                      <a:gd name="T70" fmla="+- 0 3917 3750"/>
                                      <a:gd name="T71" fmla="*/ 3917 h 991"/>
                                      <a:gd name="T72" fmla="+- 0 9749 9226"/>
                                      <a:gd name="T73" fmla="*/ T72 w 1076"/>
                                      <a:gd name="T74" fmla="+- 0 3960 3750"/>
                                      <a:gd name="T75" fmla="*/ 3960 h 991"/>
                                      <a:gd name="T76" fmla="+- 0 9810 9226"/>
                                      <a:gd name="T77" fmla="*/ T76 w 1076"/>
                                      <a:gd name="T78" fmla="+- 0 4013 3750"/>
                                      <a:gd name="T79" fmla="*/ 4013 h 991"/>
                                      <a:gd name="T80" fmla="+- 0 9884 9226"/>
                                      <a:gd name="T81" fmla="*/ T80 w 1076"/>
                                      <a:gd name="T82" fmla="+- 0 4087 3750"/>
                                      <a:gd name="T83" fmla="*/ 4087 h 991"/>
                                      <a:gd name="T84" fmla="+- 0 9960 9226"/>
                                      <a:gd name="T85" fmla="*/ T84 w 1076"/>
                                      <a:gd name="T86" fmla="+- 0 4163 3750"/>
                                      <a:gd name="T87" fmla="*/ 4163 h 991"/>
                                      <a:gd name="T88" fmla="+- 0 10035 9226"/>
                                      <a:gd name="T89" fmla="*/ T88 w 1076"/>
                                      <a:gd name="T90" fmla="+- 0 4239 3750"/>
                                      <a:gd name="T91" fmla="*/ 4239 h 991"/>
                                      <a:gd name="T92" fmla="+- 0 10111 9226"/>
                                      <a:gd name="T93" fmla="*/ T92 w 1076"/>
                                      <a:gd name="T94" fmla="+- 0 4314 3750"/>
                                      <a:gd name="T95" fmla="*/ 4314 h 991"/>
                                      <a:gd name="T96" fmla="+- 0 10187 9226"/>
                                      <a:gd name="T97" fmla="*/ T96 w 1076"/>
                                      <a:gd name="T98" fmla="+- 0 4390 3750"/>
                                      <a:gd name="T99" fmla="*/ 4390 h 991"/>
                                      <a:gd name="T100" fmla="+- 0 10217 9226"/>
                                      <a:gd name="T101" fmla="*/ T100 w 1076"/>
                                      <a:gd name="T102" fmla="+- 0 4417 3750"/>
                                      <a:gd name="T103" fmla="*/ 4417 h 991"/>
                                      <a:gd name="T104" fmla="+- 0 10237 9226"/>
                                      <a:gd name="T105" fmla="*/ T104 w 1076"/>
                                      <a:gd name="T106" fmla="+- 0 4416 3750"/>
                                      <a:gd name="T107" fmla="*/ 4416 h 991"/>
                                      <a:gd name="T108" fmla="+- 0 10263 9226"/>
                                      <a:gd name="T109" fmla="*/ T108 w 1076"/>
                                      <a:gd name="T110" fmla="+- 0 4397 3750"/>
                                      <a:gd name="T111" fmla="*/ 4397 h 991"/>
                                      <a:gd name="T112" fmla="+- 0 10292 9226"/>
                                      <a:gd name="T113" fmla="*/ T112 w 1076"/>
                                      <a:gd name="T114" fmla="+- 0 4365 3750"/>
                                      <a:gd name="T115" fmla="*/ 4365 h 991"/>
                                      <a:gd name="T116" fmla="+- 0 10302 9226"/>
                                      <a:gd name="T117" fmla="*/ T116 w 1076"/>
                                      <a:gd name="T118" fmla="+- 0 4342 3750"/>
                                      <a:gd name="T119" fmla="*/ 4342 h 991"/>
                                      <a:gd name="T120" fmla="+- 0 10297 9226"/>
                                      <a:gd name="T121" fmla="*/ T120 w 1076"/>
                                      <a:gd name="T122" fmla="+- 0 4326 3750"/>
                                      <a:gd name="T123" fmla="*/ 4326 h 991"/>
                                      <a:gd name="T124" fmla="+- 0 10234 9226"/>
                                      <a:gd name="T125" fmla="*/ T124 w 1076"/>
                                      <a:gd name="T126" fmla="+- 0 4263 3750"/>
                                      <a:gd name="T127" fmla="*/ 4263 h 991"/>
                                      <a:gd name="T128" fmla="+- 0 10155 9226"/>
                                      <a:gd name="T129" fmla="*/ T128 w 1076"/>
                                      <a:gd name="T130" fmla="+- 0 4184 3750"/>
                                      <a:gd name="T131" fmla="*/ 4184 h 991"/>
                                      <a:gd name="T132" fmla="+- 0 9997 9226"/>
                                      <a:gd name="T133" fmla="*/ T132 w 1076"/>
                                      <a:gd name="T134" fmla="+- 0 4026 3750"/>
                                      <a:gd name="T135" fmla="*/ 4026 h 991"/>
                                      <a:gd name="T136" fmla="+- 0 9918 9226"/>
                                      <a:gd name="T137" fmla="*/ T136 w 1076"/>
                                      <a:gd name="T138" fmla="+- 0 3947 3750"/>
                                      <a:gd name="T139" fmla="*/ 3947 h 991"/>
                                      <a:gd name="T140" fmla="+- 0 9844 9226"/>
                                      <a:gd name="T141" fmla="*/ T140 w 1076"/>
                                      <a:gd name="T142" fmla="+- 0 3876 3750"/>
                                      <a:gd name="T143" fmla="*/ 3876 h 991"/>
                                      <a:gd name="T144" fmla="+- 0 9785 9226"/>
                                      <a:gd name="T145" fmla="*/ T144 w 1076"/>
                                      <a:gd name="T146" fmla="+- 0 3827 3750"/>
                                      <a:gd name="T147" fmla="*/ 3827 h 991"/>
                                      <a:gd name="T148" fmla="+- 0 9710 9226"/>
                                      <a:gd name="T149" fmla="*/ T148 w 1076"/>
                                      <a:gd name="T150" fmla="+- 0 3781 3750"/>
                                      <a:gd name="T151" fmla="*/ 3781 h 991"/>
                                      <a:gd name="T152" fmla="+- 0 9624 9226"/>
                                      <a:gd name="T153" fmla="*/ T152 w 1076"/>
                                      <a:gd name="T154" fmla="+- 0 3753 3750"/>
                                      <a:gd name="T155" fmla="*/ 3753 h 991"/>
                                      <a:gd name="T156" fmla="+- 0 9545 9226"/>
                                      <a:gd name="T157" fmla="*/ T156 w 1076"/>
                                      <a:gd name="T158" fmla="+- 0 3754 3750"/>
                                      <a:gd name="T159" fmla="*/ 3754 h 991"/>
                                      <a:gd name="T160" fmla="+- 0 9460 9226"/>
                                      <a:gd name="T161" fmla="*/ T160 w 1076"/>
                                      <a:gd name="T162" fmla="+- 0 3798 3750"/>
                                      <a:gd name="T163" fmla="*/ 3798 h 991"/>
                                      <a:gd name="T164" fmla="+- 0 9410 9226"/>
                                      <a:gd name="T165" fmla="*/ T164 w 1076"/>
                                      <a:gd name="T166" fmla="+- 0 3860 3750"/>
                                      <a:gd name="T167" fmla="*/ 3860 h 991"/>
                                      <a:gd name="T168" fmla="+- 0 9388 9226"/>
                                      <a:gd name="T169" fmla="*/ T168 w 1076"/>
                                      <a:gd name="T170" fmla="+- 0 3948 3750"/>
                                      <a:gd name="T171" fmla="*/ 3948 h 991"/>
                                      <a:gd name="T172" fmla="+- 0 9390 9226"/>
                                      <a:gd name="T173" fmla="*/ T172 w 1076"/>
                                      <a:gd name="T174" fmla="+- 0 4025 3750"/>
                                      <a:gd name="T175" fmla="*/ 4025 h 991"/>
                                      <a:gd name="T176" fmla="+- 0 9400 9226"/>
                                      <a:gd name="T177" fmla="*/ T176 w 1076"/>
                                      <a:gd name="T178" fmla="+- 0 4091 3750"/>
                                      <a:gd name="T179" fmla="*/ 4091 h 991"/>
                                      <a:gd name="T180" fmla="+- 0 9343 9226"/>
                                      <a:gd name="T181" fmla="*/ T180 w 1076"/>
                                      <a:gd name="T182" fmla="+- 0 4034 3750"/>
                                      <a:gd name="T183" fmla="*/ 4034 h 991"/>
                                      <a:gd name="T184" fmla="+- 0 9307 9226"/>
                                      <a:gd name="T185" fmla="*/ T184 w 1076"/>
                                      <a:gd name="T186" fmla="+- 0 3999 3750"/>
                                      <a:gd name="T187" fmla="*/ 3999 h 991"/>
                                      <a:gd name="T188" fmla="+- 0 9285 9226"/>
                                      <a:gd name="T189" fmla="*/ T188 w 1076"/>
                                      <a:gd name="T190" fmla="+- 0 3997 3750"/>
                                      <a:gd name="T191" fmla="*/ 3997 h 991"/>
                                      <a:gd name="T192" fmla="+- 0 9261 9226"/>
                                      <a:gd name="T193" fmla="*/ T192 w 1076"/>
                                      <a:gd name="T194" fmla="+- 0 4015 3750"/>
                                      <a:gd name="T195" fmla="*/ 4015 h 991"/>
                                      <a:gd name="T196" fmla="+- 0 9235 9226"/>
                                      <a:gd name="T197" fmla="*/ T196 w 1076"/>
                                      <a:gd name="T198" fmla="+- 0 4043 3750"/>
                                      <a:gd name="T199" fmla="*/ 4043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09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5"/>
                                        </a:lnTo>
                                        <a:lnTo>
                                          <a:pt x="665" y="988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89"/>
                                        </a:lnTo>
                                        <a:lnTo>
                                          <a:pt x="688" y="989"/>
                                        </a:lnTo>
                                        <a:lnTo>
                                          <a:pt x="694" y="986"/>
                                        </a:lnTo>
                                        <a:lnTo>
                                          <a:pt x="700" y="981"/>
                                        </a:lnTo>
                                        <a:lnTo>
                                          <a:pt x="707" y="975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8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5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1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2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5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49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2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8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1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5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7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2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7"/>
                                        </a:lnTo>
                                        <a:lnTo>
                                          <a:pt x="302" y="184"/>
                                        </a:lnTo>
                                        <a:lnTo>
                                          <a:pt x="323" y="166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2"/>
                                        </a:lnTo>
                                        <a:lnTo>
                                          <a:pt x="388" y="150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6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7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1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3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7"/>
                                        </a:lnTo>
                                        <a:lnTo>
                                          <a:pt x="866" y="546"/>
                                        </a:lnTo>
                                        <a:lnTo>
                                          <a:pt x="885" y="564"/>
                                        </a:lnTo>
                                        <a:lnTo>
                                          <a:pt x="904" y="583"/>
                                        </a:lnTo>
                                        <a:lnTo>
                                          <a:pt x="923" y="602"/>
                                        </a:lnTo>
                                        <a:lnTo>
                                          <a:pt x="942" y="621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7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7"/>
                                        </a:lnTo>
                                        <a:lnTo>
                                          <a:pt x="1046" y="638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2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8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7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3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6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2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4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5"/>
                                        </a:lnTo>
                                        <a:lnTo>
                                          <a:pt x="791" y="296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6"/>
                                        </a:lnTo>
                                        <a:lnTo>
                                          <a:pt x="712" y="217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2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0"/>
                                        </a:lnTo>
                                        <a:lnTo>
                                          <a:pt x="484" y="31"/>
                                        </a:lnTo>
                                        <a:lnTo>
                                          <a:pt x="466" y="23"/>
                                        </a:lnTo>
                                        <a:lnTo>
                                          <a:pt x="448" y="16"/>
                                        </a:lnTo>
                                        <a:lnTo>
                                          <a:pt x="431" y="11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5"/>
                                        </a:lnTo>
                                        <a:lnTo>
                                          <a:pt x="268" y="23"/>
                                        </a:lnTo>
                                        <a:lnTo>
                                          <a:pt x="250" y="34"/>
                                        </a:lnTo>
                                        <a:lnTo>
                                          <a:pt x="234" y="48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49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145" y="312"/>
                                        </a:lnTo>
                                        <a:lnTo>
                                          <a:pt x="131" y="298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7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8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1"/>
                                        </a:lnTo>
                                        <a:lnTo>
                                          <a:pt x="13" y="288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8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8" name="Picture 210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140" y="3947"/>
                                    <a:ext cx="4343" cy="33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99" o:spid="_x0000_s1026" style="position:absolute;margin-left:80.6pt;margin-top:187pt;width:434.95pt;height:408.05pt;z-index:-18277;mso-position-horizontal-relative:page;mso-position-vertical-relative:page" coordorigin="1612,3740" coordsize="8699,8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">
                <v:shape id="Picture 2109" o:spid="_x0000_s1027" type="#_x0000_t75" style="position:absolute;left:1612;top:5712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9gFDBAAAA2wAAAA8AAABkcnMvZG93bnJldi54bWxET0uLwjAQvgv+hzCCN5vqoWjXKOIDPawH&#10;6/6AoZk+sJmUJtru/vrNwoK3+fies94OphEv6lxtWcE8ikEQ51bXXCr4up9mSxDOI2tsLJOCb3Kw&#10;3YxHa0y17flGr8yXIoSwS1FB5X2bSunyigy6yLbEgStsZ9AH2JVSd9iHcNPIRRwn0mDNoaHClvYV&#10;5Y/saRQkh/hs5Ckr7OdlmTyP/eFaZD9KTSfD7gOEp8G/xf/uiw7zV/D3SzhAb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Y9gFDBAAAA2wAAAA8AAAAAAAAAAAAAAAAAnwIA&#10;AGRycy9kb3ducmV2LnhtbFBLBQYAAAAABAAEAPcAAACNAwAAAAA=&#10;">
                  <v:imagedata r:id="rId10" o:title=""/>
                </v:shape>
                <v:group id="Group 2100" o:spid="_x0000_s1028" style="position:absolute;left:7892;top:5000;width:1077;height:990" coordorigin="7892,5000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108" o:spid="_x0000_s1029" style="position:absolute;left:7892;top:5000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WS2sUA&#10;AADbAAAADwAAAGRycy9kb3ducmV2LnhtbESPzWrDMBCE74G+g9hCb4mcHIpxrYQ4bUoPoWA3l9wW&#10;a2ObWCtjyT/t00eFQo/DzHzDpLvZtGKk3jWWFaxXEQji0uqGKwXnr+MyBuE8ssbWMin4Jge77cMi&#10;xUTbiXMaC1+JAGGXoILa+y6R0pU1GXQr2xEH72p7gz7IvpK6xynATSs3UfQsDTYcFmrs6FBTeSsG&#10;o+Dn7RhT9h7jpzm9TsM1v2TZcFHq6XHev4DwNPv/8F/7QyvYrOH3S/gB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ZLaxQAAANsAAAAPAAAAAAAAAAAAAAAAAJgCAABkcnMv&#10;ZG93bnJldi54bWxQSwUGAAAAAAQABAD1AAAAigMAAAAA&#10;" path="m11,375r-5,6l3,387r-1,6l,399r1,5l2,407r1,4l6,415r4,4l29,439r40,39l108,517r39,39l186,596r40,39l265,674r39,39l344,753r39,39l410,819r32,31l473,877r30,24l531,922r26,17l592,959r36,15l659,984r40,6l719,990r19,-1l773,982r36,-15l842,943r30,-30l893,880r14,-39l913,810r2,-34l916,757r-1,-20l913,717r-2,-22l907,673r-4,-23l988,735r4,4l996,742r7,3l1007,745r5,-1l1017,743r6,-3l1029,736r5,-4l1042,726r8,-8l1057,710r6,-7l1068,697r4,-5l1075,686r,-5l1077,675r,-4l1075,667r-1,-3l1071,659r-4,-3l1035,623r-32,-32l970,559,938,526,906,494,873,462,841,429,809,397,776,365,744,332,711,300,679,267,647,235,614,203,582,170,550,138,517,106,485,73,453,41,420,9,412,2,404,r-5,l393,1r-5,1l382,5r-6,5l369,15r-7,7l354,30r-9,9l338,46r-4,6l328,59r-3,5l324,70r-1,6l323,81r1,3l326,89r3,4l332,96r23,23l378,142r22,22l423,187r22,22l468,232r23,23l513,277r23,23l559,322r22,23l604,368r22,22l649,413r23,23l694,458r23,23l740,503r22,23l785,549r7,27l800,619r6,40l809,694r,16l809,714r-2,23l796,777r-21,31l754,824r-37,14l688,840r-19,-2l643,830,608,815,571,792,539,768,508,741,474,708,456,689,437,670,418,651,399,633,380,614,361,595,342,576,324,557,305,538,286,520,267,501,248,482,229,463,211,444,192,425,173,407,154,388,135,369,116,350,98,331r-4,-3l90,325r-5,-2l82,323r-5,-1l71,323r-6,1l60,327r-7,5l47,337r-7,7l31,353r-8,8l16,368r-5,7xe" fillcolor="#c1c1c1" stroked="f">
                    <v:path arrowok="t" o:connecttype="custom" o:connectlocs="3,5387;1,5404;6,5415;69,5478;186,5596;304,5713;410,5819;503,5901;592,5959;699,5990;773,5982;872,5913;913,5810;915,5737;907,5673;992,5739;1007,5745;1023,5740;1042,5726;1063,5703;1075,5686;1077,5671;1071,5659;1003,5591;906,5494;809,5397;711,5300;614,5203;517,5106;420,5009;399,5000;382,5005;362,5022;338,5046;325,5064;323,5081;329,5093;378,5142;445,5209;513,5277;581,5345;649,5413;717,5481;785,5549;806,5659;809,5714;775,5808;688,5840;608,5815;508,5741;437,5670;380,5614;324,5557;267,5501;211,5444;154,5388;98,5331;85,5323;71,5323;53,5332;31,5353;11,5375" o:connectangles="0,0,0,0,0,0,0,0,0,0,0,0,0,0,0,0,0,0,0,0,0,0,0,0,0,0,0,0,0,0,0,0,0,0,0,0,0,0,0,0,0,0,0,0,0,0,0,0,0,0,0,0,0,0,0,0,0,0,0,0,0,0"/>
                  </v:shape>
                  <v:group id="Group 2101" o:spid="_x0000_s1030" style="position:absolute;left:9006;top:5267;width:223;height:225" coordorigin="9006,5267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Freeform 2107" o:spid="_x0000_s1031" style="position:absolute;left:9006;top:5267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kgA8EA&#10;AADbAAAADwAAAGRycy9kb3ducmV2LnhtbESPQYvCMBSE74L/ITzBm6a6VJauaZGFxb1a9f62edsW&#10;k5fSRK3+eiMIHoeZ+YZZF4M14kK9bx0rWMwTEMSV0y3XCg77n9knCB+QNRrHpOBGHop8PFpjpt2V&#10;d3QpQy0ihH2GCpoQukxKXzVk0c9dRxy9f9dbDFH2tdQ9XiPcGrlMkpW02HJcaLCj74aqU3m2Ck6p&#10;uTvrqnuXpuXB/N225+S4VWo6GTZfIAIN4R1+tX+1guUH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5IAPBAAAA2wAAAA8AAAAAAAAAAAAAAAAAmAIAAGRycy9kb3du&#10;cmV2LnhtbFBLBQYAAAAABAAEAPUAAACGAwAAAAA=&#10;" path="m167,54l152,40,133,24,116,12,101,4,89,1,81,,64,3,46,12,28,28r-9,9l7,55,,73,,89r3,12l10,116r12,16l37,150r18,20l71,185r18,16l106,213r15,7l134,224r7,1l158,222r18,-10l194,197r10,-11l216,169r6,-18l222,134r-3,-11l212,109,201,93,186,74,167,54xe" fillcolor="#c1c1c1" stroked="f">
                      <v:path arrowok="t" o:connecttype="custom" o:connectlocs="167,5321;152,5307;133,5291;116,5279;101,5271;89,5268;81,5267;64,5270;46,5279;28,5295;19,5304;7,5322;0,5340;0,5356;3,5368;10,5383;22,5399;37,5417;55,5437;71,5452;89,5468;106,5480;121,5487;134,5491;141,5492;158,5489;176,5479;194,5464;204,5453;216,5436;222,5418;222,5401;219,5390;212,5376;201,5360;186,5341;167,5321" o:connectangles="0,0,0,0,0,0,0,0,0,0,0,0,0,0,0,0,0,0,0,0,0,0,0,0,0,0,0,0,0,0,0,0,0,0,0,0,0"/>
                    </v:shape>
                    <v:group id="Group 2102" o:spid="_x0000_s1032" style="position:absolute;left:8673;top:4173;width:950;height:948" coordorigin="8673,4173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Freeform 2106" o:spid="_x0000_s1033" style="position:absolute;left:8673;top:4173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1xSMQA&#10;AADbAAAADwAAAGRycy9kb3ducmV2LnhtbESPwWrDMBBE74H+g9hCb4nc0JrgRgnBYJJDLnUTyHGx&#10;tpaJtTKSGrv9+qhQ6HGYmTfMejvZXtzIh86xgudFBoK4cbrjVsHpo5qvQISIrLF3TAq+KcB28zBb&#10;Y6HdyO90q2MrEoRDgQpMjEMhZWgMWQwLNxAn79N5izFJ30rtcUxw28tlluXSYsdpweBApaHmWn9Z&#10;Bbl+cZMbmp/LpbJmLM+r0e+PSj09Trs3EJGm+B/+ax+0guUr/H5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NcUjEAAAA2wAAAA8AAAAAAAAAAAAAAAAAmAIAAGRycy9k&#10;b3ducmV2LnhtbFBLBQYAAAAABAAEAPUAAACJAwAAAAA=&#10;" path="m880,931r7,-6l897,917r10,-11l918,896r9,-9l933,879r6,-7l944,864r2,-6l949,851r1,-6l949,839r-2,-6l945,827r-4,-6l918,782,896,743,873,704,850,665,828,627,805,588,783,549,760,510,738,471,715,432,692,393,670,354,647,315,625,276,602,238,580,199,557,160,534,121,512,82,489,44r-3,-5l482,32r-6,-6l473,20r-4,-5l463,9,459,6,455,2,447,r-4,l438,r-5,1l428,5r-6,5l416,14r-7,7l401,29r-9,10l384,46r-5,6l374,59r-3,6l370,71r-2,5l368,81r1,5l370,90r2,5l376,100r20,33l416,167r20,33l457,233r20,34l497,300r20,33l537,367r20,33l576,433r20,34l616,500r20,33l656,567r20,33l696,633r21,34l737,700r20,33l777,767r2,3l780,775r-7,-5l740,750,707,730,673,710,640,690,606,670,573,650,540,630,506,610,473,590,439,570,406,551,372,531,339,511,306,491,272,471,239,451,205,431,172,411,139,391,105,371r-6,-3l95,366r-5,-2l86,363r-5,1l76,364r-6,2l64,369r-7,6l50,380r-8,9l31,399r-7,8l17,413r-5,6l7,426r-3,5l2,436,,441r,5l2,450r1,5l6,459r6,6l17,469r4,3l27,475r5,4l38,483r7,4l84,510r39,23l161,556r39,22l239,601r39,22l317,646r39,23l394,691r39,23l472,736r39,23l550,781r39,23l628,827r39,22l705,872r39,23l783,917r39,23l828,944r5,2l840,947r6,1l851,947r7,-3l865,942r7,-4l880,931xe" fillcolor="#c1c1c1" stroked="f">
                        <v:path arrowok="t" o:connecttype="custom" o:connectlocs="897,5090;927,5060;944,5037;950,5018;945,5000;896,4916;828,4800;760,4683;692,4566;625,4449;557,4333;489,4217;476,4199;463,4182;447,4173;433,4174;416,4187;392,4212;374,4232;368,4249;370,4263;396,4306;457,4406;517,4506;576,4606;636,4706;696,4806;757,4906;780,4948;707,4903;606,4843;506,4783;406,4724;306,4664;205,4604;105,4544;90,4537;76,4537;57,4548;31,4572;12,4592;2,4609;2,4623;12,4638;27,4648;45,4660;161,4729;278,4796;394,4864;511,4932;628,5000;744,5068;828,5117;846,5121;865,5115" o:connectangles="0,0,0,0,0,0,0,0,0,0,0,0,0,0,0,0,0,0,0,0,0,0,0,0,0,0,0,0,0,0,0,0,0,0,0,0,0,0,0,0,0,0,0,0,0,0,0,0,0,0,0,0,0,0,0"/>
                      </v:shape>
                      <v:group id="Group 2103" o:spid="_x0000_s1034" style="position:absolute;left:9226;top:3750;width:1076;height:991" coordorigin="9226,3750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shape id="Freeform 2105" o:spid="_x0000_s1035" style="position:absolute;left:9226;top:3750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iejMQA&#10;AADbAAAADwAAAGRycy9kb3ducmV2LnhtbESPT2sCMRTE70K/Q3hCb5p1D21djSIWQQo9+Af0+Ng8&#10;N4vJy3aT6u63bwShx2FmfsPMl52z4kZtqD0rmIwzEMSl1zVXCo6HzegDRIjIGq1nUtBTgOXiZTDH&#10;Qvs77+i2j5VIEA4FKjAxNoWUoTTkMIx9Q5y8i28dxiTbSuoW7wnurMyz7E06rDktGGxobai87n+d&#10;gmjs9+fP7tj323x93pzt19SeUKnXYbeagYjUxf/ws73VCvJ3eHx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InozEAAAA2wAAAA8AAAAAAAAAAAAAAAAAmAIAAGRycy9k&#10;b3ducmV2LnhtbFBLBQYAAAAABAAEAPUAAACJAwAAAAA=&#10;" path="m2,304r-1,5l,315r1,5l4,327r3,4l10,335,657,982r4,3l665,988r8,3l677,991r6,-2l688,989r6,-3l700,981r7,-6l714,969r9,-8l732,952r6,-8l743,938r5,-7l751,925r1,-5l753,915r,-4l752,906r-1,-4l748,898r-3,-3l722,872,699,849,677,827,654,804,632,782,609,759,586,736,564,714,541,691,518,668,496,646,473,623,451,601,428,578,405,555,383,533,360,510,337,487,315,465,292,442r-1,-4l285,415r-5,-22l276,372r-3,-20l271,332r-2,-18l268,297r,-20l270,254r5,-21l281,214r10,-17l302,184r21,-18l341,157r19,-5l388,150r20,2l429,158r22,9l469,176r18,10l505,197r18,13l537,221r15,13l567,248r17,15l601,280r19,19l639,318r19,19l677,356r19,19l715,394r19,19l753,432r19,19l790,470r19,19l828,508r19,19l866,546r19,18l904,583r19,19l942,621r19,19l980,659r4,4l988,666r3,1l996,668r4,l1005,667r6,-1l1016,663r7,-5l1030,653r7,-6l1046,638r9,-9l1061,622r5,-7l1071,608r3,-5l1075,597r1,-5l1076,588r-2,-5l1074,580r-3,-4l1067,572r-20,-20l1028,532r-20,-19l988,493,969,473,949,454,929,434,830,335,811,315,791,296,771,276,751,256,732,236,712,217,692,197,672,177,649,155,634,140,618,126,603,112,588,100,574,88,559,77,545,67,520,51,502,40,484,31,466,23,448,16,431,11,398,3,378,1,358,,339,1,319,4,285,15r-17,8l250,34,234,48,217,63,204,77,193,93r-9,17l176,129r-6,20l165,171r-3,27l161,216r,19l162,254r2,21l166,296r4,22l174,341,160,327,145,312,131,298,117,284,103,270,89,256r-4,-4l81,249r-7,-2l68,246r-4,1l59,247r-6,3l48,254r-6,4l35,265r-8,8l20,281r-7,7l9,293r-4,5l2,304xe" fillcolor="#c1c1c1" stroked="f">
                          <v:path arrowok="t" o:connecttype="custom" o:connectlocs="1,4070;657,4732;677,4741;700,4731;732,4702;751,4675;752,4656;722,4622;632,4532;541,4441;451,4351;360,4260;291,4188;273,4102;268,4027;291,3947;360,3902;451,3917;523,3960;584,4013;658,4087;734,4163;809,4239;885,4314;961,4390;991,4417;1011,4416;1037,4397;1066,4365;1076,4342;1071,4326;1008,4263;929,4184;771,4026;692,3947;618,3876;559,3827;484,3781;398,3753;319,3754;234,3798;184,3860;162,3948;164,4025;174,4091;117,4034;81,3999;59,3997;35,4015;9,4043" o:connectangles="0,0,0,0,0,0,0,0,0,0,0,0,0,0,0,0,0,0,0,0,0,0,0,0,0,0,0,0,0,0,0,0,0,0,0,0,0,0,0,0,0,0,0,0,0,0,0,0,0,0"/>
                        </v:shape>
                        <v:shape id="Picture 2104" o:spid="_x0000_s1036" type="#_x0000_t75" style="position:absolute;left:4140;top:3947;width:4343;height:3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I44fAAAAA2wAAAA8AAABkcnMvZG93bnJldi54bWxET8uKwjAU3Qv+Q7iCG9F0OiBSjSKizogg&#10;+Fi4vCTXttjclCaj9e8nC8Hl4bxni9ZW4kGNLx0r+BolIIi1MyXnCi7nzXACwgdkg5VjUvAiD4t5&#10;tzPDzLgnH+lxCrmIIewzVFCEUGdSel2QRT9yNXHkbq6xGCJscmkafMZwW8k0ScbSYsmxocCaVgXp&#10;++nPKtCHV+v2++thc82/17uB3hr/kyrV77XLKYhAbfiI3+5foyCNY+OX+APk/B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sjjh8AAAADbAAAADwAAAAAAAAAAAAAAAACfAgAA&#10;ZHJzL2Rvd25yZXYueG1sUEsFBgAAAAAEAAQA9wAAAIwDAAAAAA==&#10;">
                          <v:imagedata r:id="rId16" o:title="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E4BD0">
        <w:rPr>
          <w:sz w:val="24"/>
          <w:szCs w:val="24"/>
        </w:rPr>
        <w:t>-</w:t>
      </w:r>
      <w:r w:rsidR="008E4BD0">
        <w:rPr>
          <w:spacing w:val="4"/>
          <w:sz w:val="24"/>
          <w:szCs w:val="24"/>
        </w:rPr>
        <w:t xml:space="preserve"> </w:t>
      </w:r>
      <w:r w:rsidR="008E4BD0">
        <w:rPr>
          <w:sz w:val="24"/>
          <w:szCs w:val="24"/>
        </w:rPr>
        <w:t>Nối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cáp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c</w:t>
      </w:r>
      <w:r w:rsidR="008E4BD0">
        <w:rPr>
          <w:spacing w:val="-1"/>
          <w:sz w:val="24"/>
          <w:szCs w:val="24"/>
        </w:rPr>
        <w:t>o</w:t>
      </w:r>
      <w:r w:rsidR="008E4BD0">
        <w:rPr>
          <w:sz w:val="24"/>
          <w:szCs w:val="24"/>
        </w:rPr>
        <w:t>nsole</w:t>
      </w:r>
      <w:r w:rsidR="008E4BD0">
        <w:rPr>
          <w:spacing w:val="4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g</w:t>
      </w:r>
      <w:r w:rsidR="008E4BD0">
        <w:rPr>
          <w:sz w:val="24"/>
          <w:szCs w:val="24"/>
        </w:rPr>
        <w:t>iữa</w:t>
      </w:r>
      <w:r w:rsidR="008E4BD0">
        <w:rPr>
          <w:spacing w:val="4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P</w:t>
      </w:r>
      <w:r w:rsidR="008E4BD0">
        <w:rPr>
          <w:sz w:val="24"/>
          <w:szCs w:val="24"/>
        </w:rPr>
        <w:t>C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với</w:t>
      </w:r>
      <w:r w:rsidR="008E4BD0">
        <w:rPr>
          <w:spacing w:val="4"/>
          <w:sz w:val="24"/>
          <w:szCs w:val="24"/>
        </w:rPr>
        <w:t xml:space="preserve"> </w:t>
      </w:r>
      <w:r w:rsidR="008E4BD0">
        <w:rPr>
          <w:sz w:val="24"/>
          <w:szCs w:val="24"/>
        </w:rPr>
        <w:t>sw</w:t>
      </w:r>
      <w:r w:rsidR="008E4BD0">
        <w:rPr>
          <w:spacing w:val="-1"/>
          <w:sz w:val="24"/>
          <w:szCs w:val="24"/>
        </w:rPr>
        <w:t>i</w:t>
      </w:r>
      <w:r w:rsidR="008E4BD0">
        <w:rPr>
          <w:sz w:val="24"/>
          <w:szCs w:val="24"/>
        </w:rPr>
        <w:t>tc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>.</w:t>
      </w:r>
      <w:r w:rsidR="008E4BD0">
        <w:rPr>
          <w:spacing w:val="4"/>
          <w:sz w:val="24"/>
          <w:szCs w:val="24"/>
        </w:rPr>
        <w:t xml:space="preserve"> </w:t>
      </w:r>
      <w:r w:rsidR="008E4BD0">
        <w:rPr>
          <w:sz w:val="24"/>
          <w:szCs w:val="24"/>
        </w:rPr>
        <w:t>Chúng</w:t>
      </w:r>
      <w:r w:rsidR="008E4BD0">
        <w:rPr>
          <w:spacing w:val="4"/>
          <w:sz w:val="24"/>
          <w:szCs w:val="24"/>
        </w:rPr>
        <w:t xml:space="preserve"> </w:t>
      </w:r>
      <w:r w:rsidR="008E4BD0">
        <w:rPr>
          <w:sz w:val="24"/>
          <w:szCs w:val="24"/>
        </w:rPr>
        <w:t>ta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s</w:t>
      </w:r>
      <w:r w:rsidR="008E4BD0">
        <w:rPr>
          <w:sz w:val="24"/>
          <w:szCs w:val="24"/>
        </w:rPr>
        <w:t>ẽ</w:t>
      </w:r>
      <w:r w:rsidR="008E4BD0">
        <w:rPr>
          <w:spacing w:val="4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t</w:t>
      </w:r>
      <w:r w:rsidR="008E4BD0">
        <w:rPr>
          <w:sz w:val="24"/>
          <w:szCs w:val="24"/>
        </w:rPr>
        <w:t>iến</w:t>
      </w:r>
      <w:r w:rsidR="008E4BD0">
        <w:rPr>
          <w:spacing w:val="4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>ành</w:t>
      </w:r>
      <w:r w:rsidR="008E4BD0">
        <w:rPr>
          <w:spacing w:val="4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r</w:t>
      </w:r>
      <w:r w:rsidR="008E4BD0">
        <w:rPr>
          <w:sz w:val="24"/>
          <w:szCs w:val="24"/>
        </w:rPr>
        <w:t>ecovery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pa</w:t>
      </w:r>
      <w:r w:rsidR="008E4BD0">
        <w:rPr>
          <w:spacing w:val="-1"/>
          <w:sz w:val="24"/>
          <w:szCs w:val="24"/>
        </w:rPr>
        <w:t>s</w:t>
      </w:r>
      <w:r w:rsidR="008E4BD0">
        <w:rPr>
          <w:sz w:val="24"/>
          <w:szCs w:val="24"/>
        </w:rPr>
        <w:t>sword</w:t>
      </w:r>
      <w:r w:rsidR="008E4BD0">
        <w:rPr>
          <w:spacing w:val="4"/>
          <w:sz w:val="24"/>
          <w:szCs w:val="24"/>
        </w:rPr>
        <w:t xml:space="preserve"> </w:t>
      </w:r>
      <w:r w:rsidR="008E4BD0">
        <w:rPr>
          <w:sz w:val="24"/>
          <w:szCs w:val="24"/>
        </w:rPr>
        <w:t>t</w:t>
      </w:r>
      <w:r w:rsidR="008E4BD0">
        <w:rPr>
          <w:spacing w:val="-1"/>
          <w:sz w:val="24"/>
          <w:szCs w:val="24"/>
        </w:rPr>
        <w:t>r</w:t>
      </w:r>
      <w:r w:rsidR="008E4BD0">
        <w:rPr>
          <w:sz w:val="24"/>
          <w:szCs w:val="24"/>
        </w:rPr>
        <w:t>ên</w:t>
      </w:r>
      <w:r w:rsidR="008E4BD0">
        <w:rPr>
          <w:spacing w:val="4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s</w:t>
      </w:r>
      <w:r w:rsidR="008E4BD0">
        <w:rPr>
          <w:sz w:val="24"/>
          <w:szCs w:val="24"/>
        </w:rPr>
        <w:t>witch</w:t>
      </w:r>
      <w:r w:rsidR="008E4BD0">
        <w:rPr>
          <w:spacing w:val="4"/>
          <w:sz w:val="24"/>
          <w:szCs w:val="24"/>
        </w:rPr>
        <w:t xml:space="preserve"> </w:t>
      </w:r>
      <w:r w:rsidR="008E4BD0">
        <w:rPr>
          <w:sz w:val="24"/>
          <w:szCs w:val="24"/>
        </w:rPr>
        <w:t>2950 trong b</w:t>
      </w:r>
      <w:r w:rsidR="008E4BD0">
        <w:rPr>
          <w:spacing w:val="-1"/>
          <w:sz w:val="24"/>
          <w:szCs w:val="24"/>
        </w:rPr>
        <w:t>à</w:t>
      </w:r>
      <w:r w:rsidR="008E4BD0">
        <w:rPr>
          <w:sz w:val="24"/>
          <w:szCs w:val="24"/>
        </w:rPr>
        <w:t>i lab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này.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III.    </w:t>
      </w:r>
      <w:r>
        <w:rPr>
          <w:b/>
          <w:spacing w:val="59"/>
          <w:sz w:val="24"/>
          <w:szCs w:val="24"/>
        </w:rPr>
        <w:t xml:space="preserve"> </w:t>
      </w:r>
      <w:r>
        <w:rPr>
          <w:b/>
          <w:sz w:val="24"/>
          <w:szCs w:val="24"/>
          <w:u w:val="thick" w:color="000000"/>
        </w:rPr>
        <w:t>Thực hiện :</w:t>
      </w:r>
    </w:p>
    <w:p w:rsidR="00F81C28" w:rsidRDefault="008E4BD0">
      <w:pPr>
        <w:spacing w:line="260" w:lineRule="exact"/>
        <w:ind w:left="44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khảo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át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c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very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passw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rõ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àng</w:t>
      </w:r>
      <w:r>
        <w:rPr>
          <w:spacing w:val="14"/>
          <w:sz w:val="24"/>
          <w:szCs w:val="24"/>
        </w:rPr>
        <w:t xml:space="preserve"> </w:t>
      </w:r>
      <w:r>
        <w:rPr>
          <w:spacing w:val="-114"/>
          <w:sz w:val="24"/>
          <w:szCs w:val="24"/>
        </w:rPr>
        <w:t>ơ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>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,chúng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ẽ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ì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tên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sword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 xml:space="preserve">switch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rước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khi 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ến hà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recov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ry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assword cho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switch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880" w:right="3909" w:hanging="1440"/>
        <w:rPr>
          <w:sz w:val="24"/>
          <w:szCs w:val="24"/>
        </w:rPr>
      </w:pPr>
      <w:r>
        <w:rPr>
          <w:sz w:val="24"/>
          <w:szCs w:val="24"/>
        </w:rPr>
        <w:t xml:space="preserve">- Chúng ta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ấu hình tên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 password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 switch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như sau : Switch#con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 Switch(con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ig)#host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 TTG</w:t>
      </w:r>
    </w:p>
    <w:p w:rsidR="00F81C28" w:rsidRDefault="008E4BD0">
      <w:pPr>
        <w:spacing w:before="6"/>
        <w:ind w:left="1880"/>
        <w:rPr>
          <w:sz w:val="24"/>
          <w:szCs w:val="24"/>
        </w:rPr>
      </w:pPr>
      <w:r>
        <w:rPr>
          <w:sz w:val="24"/>
          <w:szCs w:val="24"/>
        </w:rPr>
        <w:t>TTG(con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ig)#enab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pa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sword cisco               </w:t>
      </w:r>
      <w:r>
        <w:rPr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← Đặt password cho switch</w:t>
      </w:r>
    </w:p>
    <w:p w:rsidR="00F81C28" w:rsidRDefault="00F81C28">
      <w:pPr>
        <w:spacing w:line="200" w:lineRule="exact"/>
      </w:pPr>
    </w:p>
    <w:p w:rsidR="00F81C28" w:rsidRDefault="008E4BD0">
      <w:pPr>
        <w:ind w:left="1880"/>
        <w:rPr>
          <w:sz w:val="24"/>
          <w:szCs w:val="24"/>
        </w:rPr>
      </w:pPr>
      <w:r>
        <w:rPr>
          <w:sz w:val="24"/>
          <w:szCs w:val="24"/>
        </w:rPr>
        <w:t>TTG(con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ig)#enab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se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ret TTG          </w:t>
      </w:r>
      <w:r>
        <w:rPr>
          <w:spacing w:val="55"/>
          <w:sz w:val="24"/>
          <w:szCs w:val="24"/>
        </w:rPr>
        <w:t xml:space="preserve"> </w:t>
      </w:r>
      <w:r>
        <w:rPr>
          <w:i/>
          <w:sz w:val="24"/>
          <w:szCs w:val="24"/>
        </w:rPr>
        <w:t>← Đặt secr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t password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ho switch</w:t>
      </w:r>
    </w:p>
    <w:p w:rsidR="00F81C28" w:rsidRDefault="00F81C28">
      <w:pPr>
        <w:spacing w:before="5" w:line="200" w:lineRule="exact"/>
      </w:pPr>
    </w:p>
    <w:p w:rsidR="00F81C28" w:rsidRDefault="008E4BD0">
      <w:pPr>
        <w:spacing w:line="260" w:lineRule="exact"/>
        <w:ind w:left="440" w:right="7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Sau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cấ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xong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chúng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6"/>
          <w:sz w:val="24"/>
          <w:szCs w:val="24"/>
        </w:rPr>
        <w:t xml:space="preserve"> </w:t>
      </w:r>
      <w:r>
        <w:rPr>
          <w:spacing w:val="-32"/>
          <w:sz w:val="24"/>
          <w:szCs w:val="24"/>
        </w:rPr>
        <w:t>l</w:t>
      </w:r>
      <w:r>
        <w:rPr>
          <w:sz w:val="24"/>
          <w:szCs w:val="24"/>
        </w:rPr>
        <w:t>ưu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vào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NVR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xem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NVR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đó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rư</w:t>
      </w:r>
      <w:r>
        <w:rPr>
          <w:spacing w:val="-34"/>
          <w:sz w:val="24"/>
          <w:szCs w:val="24"/>
        </w:rPr>
        <w:t xml:space="preserve"> </w:t>
      </w:r>
      <w:r>
        <w:rPr>
          <w:sz w:val="24"/>
          <w:szCs w:val="24"/>
        </w:rPr>
        <w:t>ớc khi 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ến hà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recov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ry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assword cho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switch.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880"/>
        <w:rPr>
          <w:sz w:val="24"/>
          <w:szCs w:val="24"/>
        </w:rPr>
      </w:pPr>
      <w:r>
        <w:rPr>
          <w:sz w:val="24"/>
          <w:szCs w:val="24"/>
        </w:rPr>
        <w:t>TTG#copy run 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880" w:right="4322"/>
        <w:rPr>
          <w:sz w:val="24"/>
          <w:szCs w:val="24"/>
        </w:rPr>
        <w:sectPr w:rsidR="00F81C28">
          <w:footerReference w:type="default" r:id="rId17"/>
          <w:pgSz w:w="12240" w:h="15840"/>
          <w:pgMar w:top="1500" w:right="1320" w:bottom="280" w:left="1000" w:header="720" w:footer="589" w:gutter="0"/>
          <w:pgNumType w:start="129"/>
          <w:cols w:space="720"/>
        </w:sectPr>
      </w:pPr>
      <w:r>
        <w:rPr>
          <w:sz w:val="24"/>
          <w:szCs w:val="24"/>
        </w:rPr>
        <w:t>Destin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ilena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artup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g]? </w:t>
      </w:r>
      <w:r>
        <w:rPr>
          <w:sz w:val="24"/>
          <w:szCs w:val="24"/>
        </w:rPr>
        <w:t>Building 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iguration.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.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560"/>
        <w:rPr>
          <w:sz w:val="24"/>
          <w:szCs w:val="24"/>
        </w:rPr>
      </w:pPr>
      <w:r>
        <w:rPr>
          <w:sz w:val="24"/>
          <w:szCs w:val="24"/>
        </w:rPr>
        <w:t>TTG#show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ind w:left="1560"/>
        <w:rPr>
          <w:sz w:val="24"/>
          <w:szCs w:val="24"/>
        </w:rPr>
      </w:pPr>
      <w:r>
        <w:rPr>
          <w:sz w:val="24"/>
          <w:szCs w:val="24"/>
        </w:rPr>
        <w:t>TTG#sh 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560" w:right="5031"/>
        <w:rPr>
          <w:sz w:val="24"/>
          <w:szCs w:val="24"/>
        </w:rPr>
      </w:pPr>
      <w:r>
        <w:rPr>
          <w:sz w:val="24"/>
          <w:szCs w:val="24"/>
        </w:rPr>
        <w:t>Using 1186 out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32768 bytes version 12.1</w:t>
      </w:r>
    </w:p>
    <w:p w:rsidR="00F81C28" w:rsidRDefault="008E4BD0">
      <w:pPr>
        <w:spacing w:before="11"/>
        <w:ind w:left="156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hostname 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TG</w:t>
      </w:r>
    </w:p>
    <w:p w:rsidR="00F81C28" w:rsidRDefault="00F81C28">
      <w:pPr>
        <w:spacing w:line="200" w:lineRule="exact"/>
      </w:pPr>
    </w:p>
    <w:p w:rsidR="00F81C28" w:rsidRDefault="008E4BD0">
      <w:pPr>
        <w:ind w:left="1560"/>
        <w:rPr>
          <w:sz w:val="24"/>
          <w:szCs w:val="24"/>
        </w:rPr>
      </w:pPr>
      <w:r>
        <w:rPr>
          <w:b/>
          <w:i/>
          <w:sz w:val="24"/>
          <w:szCs w:val="24"/>
        </w:rPr>
        <w:t>enable sec</w:t>
      </w:r>
      <w:r>
        <w:rPr>
          <w:b/>
          <w:i/>
          <w:spacing w:val="-1"/>
          <w:sz w:val="24"/>
          <w:szCs w:val="24"/>
        </w:rPr>
        <w:t>re</w:t>
      </w:r>
      <w:r>
        <w:rPr>
          <w:b/>
          <w:i/>
          <w:sz w:val="24"/>
          <w:szCs w:val="24"/>
        </w:rPr>
        <w:t>t 5 $1$s22D$vCe6IFIeKLhUPZqg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6QZ6/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560"/>
        <w:rPr>
          <w:sz w:val="24"/>
          <w:szCs w:val="24"/>
        </w:rPr>
      </w:pPr>
      <w:r>
        <w:rPr>
          <w:b/>
          <w:i/>
          <w:sz w:val="24"/>
          <w:szCs w:val="24"/>
        </w:rPr>
        <w:t>enable pas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>word cisco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Chúng ta ti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n hành rec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very passw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rd theo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ách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bước sau :</w:t>
      </w:r>
    </w:p>
    <w:p w:rsidR="00F81C28" w:rsidRDefault="00F81C28">
      <w:pPr>
        <w:spacing w:line="220" w:lineRule="exact"/>
        <w:rPr>
          <w:sz w:val="22"/>
          <w:szCs w:val="22"/>
        </w:rPr>
      </w:pPr>
    </w:p>
    <w:p w:rsidR="00F81C28" w:rsidRDefault="008E4BD0">
      <w:pPr>
        <w:spacing w:line="260" w:lineRule="exact"/>
        <w:ind w:left="120" w:right="79" w:firstLine="360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>Bước</w:t>
      </w:r>
      <w:r>
        <w:rPr>
          <w:b/>
          <w:spacing w:val="17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tắt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nguồn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switch,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sau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đó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giữa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nút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trên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switch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2950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ng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lúc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bật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guồn lại. Khi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àn hình hiện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hững thông báo sau, ta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hả nút MODE ra.</w:t>
      </w:r>
    </w:p>
    <w:p w:rsidR="00F81C28" w:rsidRDefault="008E4BD0">
      <w:pPr>
        <w:spacing w:line="260" w:lineRule="exact"/>
        <w:ind w:left="840"/>
        <w:rPr>
          <w:sz w:val="24"/>
          <w:szCs w:val="24"/>
        </w:rPr>
      </w:pPr>
      <w:r>
        <w:rPr>
          <w:sz w:val="24"/>
          <w:szCs w:val="24"/>
        </w:rPr>
        <w:t>Cisco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etwork Ope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ating Sys</w:t>
      </w:r>
      <w:r>
        <w:rPr>
          <w:spacing w:val="-1"/>
          <w:sz w:val="24"/>
          <w:szCs w:val="24"/>
        </w:rPr>
        <w:t>te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tware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40" w:right="80"/>
        <w:rPr>
          <w:sz w:val="24"/>
          <w:szCs w:val="24"/>
        </w:rPr>
      </w:pPr>
      <w:r>
        <w:rPr>
          <w:sz w:val="24"/>
          <w:szCs w:val="24"/>
        </w:rPr>
        <w:t xml:space="preserve">IOS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(t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)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C2950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ware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(C2</w:t>
      </w:r>
      <w:r>
        <w:rPr>
          <w:spacing w:val="-1"/>
          <w:sz w:val="24"/>
          <w:szCs w:val="24"/>
        </w:rPr>
        <w:t>9</w:t>
      </w:r>
      <w:r>
        <w:rPr>
          <w:sz w:val="24"/>
          <w:szCs w:val="24"/>
        </w:rPr>
        <w:t>50-I6Q4L2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M),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Ver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12.1(22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EA2,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 SOF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E 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c1)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840" w:right="4120"/>
        <w:rPr>
          <w:sz w:val="24"/>
          <w:szCs w:val="24"/>
        </w:rPr>
      </w:pPr>
      <w:r>
        <w:rPr>
          <w:sz w:val="24"/>
          <w:szCs w:val="24"/>
        </w:rPr>
        <w:t xml:space="preserve">Copyright </w:t>
      </w:r>
      <w:r>
        <w:rPr>
          <w:spacing w:val="-1"/>
          <w:sz w:val="24"/>
          <w:szCs w:val="24"/>
        </w:rPr>
        <w:t>(c</w:t>
      </w:r>
      <w:r>
        <w:rPr>
          <w:sz w:val="24"/>
          <w:szCs w:val="24"/>
        </w:rPr>
        <w:t>) 1986-2004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 cisco S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s, Inc. C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piled Sun 07-Nov-04 23:14 by antonino</w:t>
      </w:r>
    </w:p>
    <w:p w:rsidR="00F81C28" w:rsidRDefault="008E4BD0">
      <w:pPr>
        <w:spacing w:before="6"/>
        <w:ind w:left="840"/>
        <w:rPr>
          <w:sz w:val="24"/>
          <w:szCs w:val="24"/>
        </w:rPr>
      </w:pPr>
      <w:r>
        <w:rPr>
          <w:sz w:val="24"/>
          <w:szCs w:val="24"/>
        </w:rPr>
        <w:t>… (</w:t>
      </w:r>
      <w:r>
        <w:rPr>
          <w:i/>
          <w:sz w:val="24"/>
          <w:szCs w:val="24"/>
        </w:rPr>
        <w:t xml:space="preserve">một số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hông báo được lược b</w:t>
      </w:r>
      <w:r>
        <w:rPr>
          <w:i/>
          <w:spacing w:val="-1"/>
          <w:sz w:val="24"/>
          <w:szCs w:val="24"/>
        </w:rPr>
        <w:t>ỏ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…</w:t>
      </w:r>
    </w:p>
    <w:p w:rsidR="00F81C28" w:rsidRDefault="00F81C28">
      <w:pPr>
        <w:spacing w:before="3" w:line="200" w:lineRule="exact"/>
      </w:pPr>
    </w:p>
    <w:p w:rsidR="00F81C28" w:rsidRDefault="008E4BD0">
      <w:pPr>
        <w:spacing w:line="413" w:lineRule="auto"/>
        <w:ind w:left="840" w:right="7504"/>
        <w:rPr>
          <w:sz w:val="24"/>
          <w:szCs w:val="24"/>
        </w:rPr>
      </w:pPr>
      <w:r>
        <w:rPr>
          <w:b/>
          <w:sz w:val="24"/>
          <w:szCs w:val="24"/>
        </w:rPr>
        <w:t>flash_in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 load_helper boot</w:t>
      </w:r>
    </w:p>
    <w:p w:rsidR="00F81C28" w:rsidRDefault="008E4BD0">
      <w:pPr>
        <w:spacing w:before="7"/>
        <w:ind w:left="120" w:right="77" w:firstLine="360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>Bước</w:t>
      </w:r>
      <w:r>
        <w:rPr>
          <w:b/>
          <w:spacing w:val="25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>: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úng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nhập</w:t>
      </w:r>
      <w:r>
        <w:rPr>
          <w:spacing w:val="19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flash_in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đễ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bắt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đầu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u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ile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lash.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Nhập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câu lệnh</w:t>
      </w:r>
      <w:r>
        <w:rPr>
          <w:spacing w:val="6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ir</w:t>
      </w:r>
      <w:r>
        <w:rPr>
          <w:b/>
          <w:i/>
          <w:spacing w:val="9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f</w:t>
      </w:r>
      <w:r>
        <w:rPr>
          <w:b/>
          <w:i/>
          <w:sz w:val="24"/>
          <w:szCs w:val="24"/>
        </w:rPr>
        <w:t>la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>h:</w:t>
      </w:r>
      <w:r>
        <w:rPr>
          <w:b/>
          <w:i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em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ứa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Sau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đó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úng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đổi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.text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thành 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ig.bak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vì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chúng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>đ</w:t>
      </w:r>
      <w:r>
        <w:rPr>
          <w:sz w:val="24"/>
          <w:szCs w:val="24"/>
        </w:rPr>
        <w:t>ã</w:t>
      </w:r>
      <w:r>
        <w:rPr>
          <w:spacing w:val="2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ưu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ần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trước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2"/>
          <w:sz w:val="24"/>
          <w:szCs w:val="24"/>
        </w:rPr>
        <w:t>ư</w:t>
      </w:r>
      <w:r>
        <w:rPr>
          <w:sz w:val="24"/>
          <w:szCs w:val="24"/>
        </w:rPr>
        <w:t>ợc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switch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hứa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ile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này)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bằ</w:t>
      </w:r>
      <w:r>
        <w:rPr>
          <w:spacing w:val="-1"/>
          <w:sz w:val="24"/>
          <w:szCs w:val="24"/>
        </w:rPr>
        <w:t xml:space="preserve">ng </w:t>
      </w:r>
      <w:r>
        <w:rPr>
          <w:sz w:val="24"/>
          <w:szCs w:val="24"/>
        </w:rPr>
        <w:t>câu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lệnh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8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rename</w:t>
      </w:r>
      <w:r>
        <w:rPr>
          <w:b/>
          <w:i/>
          <w:spacing w:val="9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f</w:t>
      </w:r>
      <w:r>
        <w:rPr>
          <w:b/>
          <w:i/>
          <w:spacing w:val="-1"/>
          <w:sz w:val="24"/>
          <w:szCs w:val="24"/>
        </w:rPr>
        <w:t>l</w:t>
      </w:r>
      <w:r>
        <w:rPr>
          <w:b/>
          <w:i/>
          <w:sz w:val="24"/>
          <w:szCs w:val="24"/>
        </w:rPr>
        <w:t>ash:config</w:t>
      </w:r>
      <w:r>
        <w:rPr>
          <w:b/>
          <w:i/>
          <w:spacing w:val="-1"/>
          <w:sz w:val="24"/>
          <w:szCs w:val="24"/>
        </w:rPr>
        <w:t>.t</w:t>
      </w:r>
      <w:r>
        <w:rPr>
          <w:b/>
          <w:i/>
          <w:sz w:val="24"/>
          <w:szCs w:val="24"/>
        </w:rPr>
        <w:t>ext</w:t>
      </w:r>
      <w:r>
        <w:rPr>
          <w:b/>
          <w:i/>
          <w:spacing w:val="10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flas</w:t>
      </w:r>
      <w:r>
        <w:rPr>
          <w:b/>
          <w:i/>
          <w:spacing w:val="-1"/>
          <w:sz w:val="24"/>
          <w:szCs w:val="24"/>
        </w:rPr>
        <w:t>h</w:t>
      </w:r>
      <w:r>
        <w:rPr>
          <w:b/>
          <w:i/>
          <w:sz w:val="24"/>
          <w:szCs w:val="24"/>
        </w:rPr>
        <w:t>:c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z w:val="24"/>
          <w:szCs w:val="24"/>
        </w:rPr>
        <w:t>nfig.bak</w:t>
      </w:r>
      <w:r>
        <w:rPr>
          <w:b/>
          <w:i/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Sau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đó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chúng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ad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switch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bằng câu lệnh </w:t>
      </w:r>
      <w:r>
        <w:rPr>
          <w:b/>
          <w:i/>
          <w:sz w:val="24"/>
          <w:szCs w:val="24"/>
        </w:rPr>
        <w:t>bo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z w:val="24"/>
          <w:szCs w:val="24"/>
        </w:rPr>
        <w:t>t</w:t>
      </w:r>
    </w:p>
    <w:p w:rsidR="00F81C28" w:rsidRDefault="008E4BD0">
      <w:pPr>
        <w:tabs>
          <w:tab w:val="left" w:pos="820"/>
        </w:tabs>
        <w:spacing w:before="21" w:line="260" w:lineRule="exact"/>
        <w:ind w:left="1560" w:right="3186" w:hanging="108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Bước 3 </w:t>
      </w:r>
      <w:r>
        <w:rPr>
          <w:sz w:val="24"/>
          <w:szCs w:val="24"/>
        </w:rPr>
        <w:t>: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ong quá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ì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khởi động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switch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ẽ h</w:t>
      </w:r>
      <w:r>
        <w:rPr>
          <w:spacing w:val="-1"/>
          <w:sz w:val="24"/>
          <w:szCs w:val="24"/>
        </w:rPr>
        <w:t>ỏ</w:t>
      </w:r>
      <w:r>
        <w:rPr>
          <w:sz w:val="24"/>
          <w:szCs w:val="24"/>
        </w:rPr>
        <w:t>i : Continue 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th the 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ura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ion di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g?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yes/no]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F81C28" w:rsidRDefault="00F81C28">
      <w:pPr>
        <w:spacing w:before="6" w:line="180" w:lineRule="exact"/>
        <w:rPr>
          <w:sz w:val="19"/>
          <w:szCs w:val="19"/>
        </w:rPr>
      </w:pPr>
    </w:p>
    <w:p w:rsidR="00F81C28" w:rsidRDefault="008E4BD0">
      <w:pPr>
        <w:ind w:left="120" w:right="80" w:firstLine="720"/>
        <w:rPr>
          <w:sz w:val="24"/>
          <w:szCs w:val="24"/>
        </w:rPr>
      </w:pPr>
      <w:r>
        <w:rPr>
          <w:sz w:val="24"/>
          <w:szCs w:val="24"/>
        </w:rPr>
        <w:t>Chúng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ập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vào</w:t>
      </w:r>
      <w:r>
        <w:rPr>
          <w:spacing w:val="2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NO</w:t>
      </w:r>
      <w:r>
        <w:rPr>
          <w:sz w:val="24"/>
          <w:szCs w:val="24"/>
        </w:rPr>
        <w:t>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bỏ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qua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ấu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ày.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Sau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ởi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động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xo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chúng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vào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ode privi</w:t>
      </w:r>
      <w:r>
        <w:rPr>
          <w:spacing w:val="-1"/>
          <w:sz w:val="24"/>
          <w:szCs w:val="24"/>
        </w:rPr>
        <w:t>le</w:t>
      </w:r>
      <w:r>
        <w:rPr>
          <w:sz w:val="24"/>
          <w:szCs w:val="24"/>
        </w:rPr>
        <w:t>ged.</w:t>
      </w:r>
    </w:p>
    <w:p w:rsidR="00F81C28" w:rsidRDefault="00F81C28">
      <w:pPr>
        <w:spacing w:line="200" w:lineRule="exact"/>
      </w:pPr>
    </w:p>
    <w:p w:rsidR="00F81C28" w:rsidRDefault="008E4BD0">
      <w:pPr>
        <w:ind w:left="1560"/>
        <w:rPr>
          <w:sz w:val="24"/>
          <w:szCs w:val="24"/>
        </w:rPr>
        <w:sectPr w:rsidR="00F81C28">
          <w:pgSz w:w="12240" w:h="15840"/>
          <w:pgMar w:top="1500" w:right="1320" w:bottom="280" w:left="1320" w:header="720" w:footer="589" w:gutter="0"/>
          <w:cols w:space="720"/>
        </w:sectPr>
      </w:pPr>
      <w:r>
        <w:rPr>
          <w:sz w:val="24"/>
          <w:szCs w:val="24"/>
        </w:rPr>
        <w:t>Switch&gt;en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660"/>
        <w:rPr>
          <w:sz w:val="24"/>
          <w:szCs w:val="24"/>
        </w:rPr>
      </w:pPr>
      <w:r>
        <w:rPr>
          <w:sz w:val="24"/>
          <w:szCs w:val="24"/>
        </w:rPr>
        <w:t>Switch#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1660" w:right="421" w:hanging="720"/>
        <w:rPr>
          <w:sz w:val="24"/>
          <w:szCs w:val="24"/>
        </w:rPr>
      </w:pPr>
      <w:r>
        <w:rPr>
          <w:sz w:val="24"/>
          <w:szCs w:val="24"/>
        </w:rPr>
        <w:t>- Sau đó ch</w:t>
      </w:r>
      <w:r>
        <w:rPr>
          <w:spacing w:val="-1"/>
          <w:sz w:val="24"/>
          <w:szCs w:val="24"/>
        </w:rPr>
        <w:t>ú</w:t>
      </w:r>
      <w:r>
        <w:rPr>
          <w:sz w:val="24"/>
          <w:szCs w:val="24"/>
        </w:rPr>
        <w:t>ng ta chuyển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tên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ile con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 xml:space="preserve">ig.bak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rong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 xml:space="preserve">lash thành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ig.text b</w:t>
      </w:r>
      <w:r>
        <w:rPr>
          <w:spacing w:val="-1"/>
          <w:sz w:val="24"/>
          <w:szCs w:val="24"/>
        </w:rPr>
        <w:t>ằ</w:t>
      </w:r>
      <w:r>
        <w:rPr>
          <w:sz w:val="24"/>
          <w:szCs w:val="24"/>
        </w:rPr>
        <w:t>ng cách : Switch#ren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lash:c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ig.bak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lash:con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ig.te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t</w:t>
      </w:r>
    </w:p>
    <w:p w:rsidR="00F81C28" w:rsidRDefault="008E4BD0">
      <w:pPr>
        <w:spacing w:before="6" w:line="414" w:lineRule="auto"/>
        <w:ind w:left="1660" w:right="2767" w:hanging="720"/>
        <w:rPr>
          <w:sz w:val="24"/>
          <w:szCs w:val="24"/>
        </w:rPr>
      </w:pPr>
      <w:r>
        <w:rPr>
          <w:sz w:val="24"/>
          <w:szCs w:val="24"/>
        </w:rPr>
        <w:t>- Rồi cấu h</w:t>
      </w:r>
      <w:r>
        <w:rPr>
          <w:spacing w:val="-1"/>
          <w:sz w:val="24"/>
          <w:szCs w:val="24"/>
        </w:rPr>
        <w:t>ì</w:t>
      </w:r>
      <w:r>
        <w:rPr>
          <w:sz w:val="24"/>
          <w:szCs w:val="24"/>
        </w:rPr>
        <w:t>nh NVR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 vào RAM bằng câu lệnh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sau : Switch#co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lash:con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g.text sy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:running-con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</w:p>
    <w:p w:rsidR="00F81C28" w:rsidRDefault="008E4BD0">
      <w:pPr>
        <w:spacing w:before="8"/>
        <w:ind w:left="58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Bước 4 </w:t>
      </w:r>
      <w:r>
        <w:rPr>
          <w:sz w:val="24"/>
          <w:szCs w:val="24"/>
        </w:rPr>
        <w:t>: gở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bỏ tất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 các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loại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ssword</w:t>
      </w:r>
    </w:p>
    <w:p w:rsidR="00F81C28" w:rsidRDefault="008E4BD0">
      <w:pPr>
        <w:spacing w:line="260" w:lineRule="exact"/>
        <w:ind w:left="1660"/>
        <w:rPr>
          <w:sz w:val="24"/>
          <w:szCs w:val="24"/>
        </w:rPr>
      </w:pPr>
      <w:r>
        <w:rPr>
          <w:sz w:val="24"/>
          <w:szCs w:val="24"/>
        </w:rPr>
        <w:t>TTG#conf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ind w:left="1660"/>
        <w:rPr>
          <w:sz w:val="24"/>
          <w:szCs w:val="24"/>
        </w:rPr>
      </w:pPr>
      <w:r>
        <w:rPr>
          <w:sz w:val="24"/>
          <w:szCs w:val="24"/>
        </w:rPr>
        <w:t>TTG(con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ig)#no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password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660"/>
        <w:rPr>
          <w:sz w:val="24"/>
          <w:szCs w:val="24"/>
        </w:rPr>
      </w:pPr>
      <w:r>
        <w:rPr>
          <w:sz w:val="24"/>
          <w:szCs w:val="24"/>
        </w:rPr>
        <w:t>TTG(con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ig)#no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58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Bước 5 :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py cấu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ì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từ RAM vào NVR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, rồi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load swi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 lại.</w:t>
      </w:r>
    </w:p>
    <w:p w:rsidR="00F81C28" w:rsidRDefault="008E4BD0">
      <w:pPr>
        <w:spacing w:line="260" w:lineRule="exact"/>
        <w:ind w:left="1660"/>
        <w:rPr>
          <w:sz w:val="24"/>
          <w:szCs w:val="24"/>
        </w:rPr>
      </w:pPr>
      <w:r>
        <w:rPr>
          <w:sz w:val="24"/>
          <w:szCs w:val="24"/>
        </w:rPr>
        <w:t>TTG#copy run 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1660"/>
        <w:rPr>
          <w:rFonts w:ascii="Symbol" w:eastAsia="Symbol" w:hAnsi="Symbol" w:cs="Symbol"/>
          <w:sz w:val="24"/>
          <w:szCs w:val="24"/>
        </w:rPr>
      </w:pPr>
      <w:r>
        <w:rPr>
          <w:sz w:val="24"/>
          <w:szCs w:val="24"/>
        </w:rPr>
        <w:t>Destin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ilena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artup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g]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rFonts w:ascii="Symbol" w:eastAsia="Symbol" w:hAnsi="Symbol" w:cs="Symbol"/>
          <w:w w:val="109"/>
          <w:sz w:val="24"/>
          <w:szCs w:val="24"/>
        </w:rPr>
        <w:t>↵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660" w:right="5505"/>
        <w:rPr>
          <w:sz w:val="24"/>
          <w:szCs w:val="24"/>
        </w:rPr>
      </w:pPr>
      <w:r>
        <w:rPr>
          <w:sz w:val="24"/>
          <w:szCs w:val="24"/>
        </w:rPr>
        <w:t>Building 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iguration.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]</w:t>
      </w:r>
    </w:p>
    <w:p w:rsidR="00F81C28" w:rsidRDefault="008E4BD0">
      <w:pPr>
        <w:spacing w:before="7"/>
        <w:ind w:left="1660"/>
        <w:rPr>
          <w:sz w:val="24"/>
          <w:szCs w:val="24"/>
        </w:rPr>
      </w:pPr>
      <w:r>
        <w:rPr>
          <w:sz w:val="24"/>
          <w:szCs w:val="24"/>
        </w:rPr>
        <w:t>TTG#reload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254"/>
        <w:rPr>
          <w:sz w:val="24"/>
          <w:szCs w:val="24"/>
        </w:rPr>
      </w:pPr>
      <w:r>
        <w:rPr>
          <w:b/>
          <w:sz w:val="24"/>
          <w:szCs w:val="24"/>
        </w:rPr>
        <w:t xml:space="preserve">IV.      Phụ lục một số lệnh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ê</w:t>
      </w:r>
      <w:r>
        <w:rPr>
          <w:b/>
          <w:sz w:val="24"/>
          <w:szCs w:val="24"/>
        </w:rPr>
        <w:t>n quan đến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bài lab :</w:t>
      </w:r>
    </w:p>
    <w:p w:rsidR="00F81C28" w:rsidRDefault="00F81C28">
      <w:pPr>
        <w:spacing w:before="5" w:line="180" w:lineRule="exact"/>
        <w:rPr>
          <w:sz w:val="19"/>
          <w:szCs w:val="1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48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Switch: </w:t>
            </w:r>
            <w:r>
              <w:rPr>
                <w:b/>
                <w:spacing w:val="-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la</w:t>
            </w:r>
            <w:r>
              <w:rPr>
                <w:b/>
                <w:spacing w:val="-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h_init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Khởi tạo bộ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nhớ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lash</w:t>
            </w:r>
          </w:p>
        </w:tc>
      </w:tr>
      <w:tr w:rsidR="00F81C28">
        <w:trPr>
          <w:trHeight w:hRule="exact" w:val="48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Switch: </w:t>
            </w:r>
            <w:r>
              <w:rPr>
                <w:b/>
                <w:sz w:val="24"/>
                <w:szCs w:val="24"/>
              </w:rPr>
              <w:t>dir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flash: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n</w:t>
            </w:r>
            <w:r>
              <w:rPr>
                <w:spacing w:val="-1"/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dung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ủa bộ nhớ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lash</w:t>
            </w:r>
          </w:p>
        </w:tc>
      </w:tr>
      <w:tr w:rsidR="00F81C28">
        <w:trPr>
          <w:trHeight w:hRule="exact" w:val="96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Switch: </w:t>
            </w:r>
            <w:r>
              <w:rPr>
                <w:b/>
                <w:sz w:val="24"/>
                <w:szCs w:val="24"/>
              </w:rPr>
              <w:t>re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 fl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sh: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onfig.te</w:t>
            </w:r>
            <w:r>
              <w:rPr>
                <w:b/>
                <w:spacing w:val="-1"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t</w:t>
            </w:r>
          </w:p>
          <w:p w:rsidR="00F81C28" w:rsidRDefault="008E4BD0">
            <w:pPr>
              <w:spacing w:before="2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flash:co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fi</w:t>
            </w:r>
            <w:r>
              <w:rPr>
                <w:b/>
                <w:spacing w:val="-1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.bak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Thực hiện đổi tên c</w:t>
            </w:r>
            <w:r>
              <w:rPr>
                <w:spacing w:val="-1"/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 cấu hình.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Vì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ile</w:t>
            </w:r>
          </w:p>
          <w:p w:rsidR="00F81C28" w:rsidRDefault="00F81C28">
            <w:pPr>
              <w:spacing w:line="200" w:lineRule="exact"/>
            </w:pP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co</w:t>
            </w:r>
            <w:r>
              <w:rPr>
                <w:spacing w:val="-1"/>
                <w:sz w:val="24"/>
                <w:szCs w:val="24"/>
              </w:rPr>
              <w:t>nf</w:t>
            </w:r>
            <w:r>
              <w:rPr>
                <w:sz w:val="24"/>
                <w:szCs w:val="24"/>
              </w:rPr>
              <w:t xml:space="preserve">ig.text có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hứa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ật khẩu.</w:t>
            </w:r>
          </w:p>
        </w:tc>
      </w:tr>
      <w:tr w:rsidR="00F81C28">
        <w:trPr>
          <w:trHeight w:hRule="exact" w:val="48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switch: </w:t>
            </w:r>
            <w:r>
              <w:rPr>
                <w:b/>
                <w:sz w:val="24"/>
                <w:szCs w:val="24"/>
              </w:rPr>
              <w:t>boot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Khởi động 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ại swi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ch</w:t>
            </w:r>
          </w:p>
        </w:tc>
      </w:tr>
      <w:tr w:rsidR="00F81C28">
        <w:trPr>
          <w:trHeight w:hRule="exact" w:val="961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#</w:t>
            </w:r>
            <w:r>
              <w:rPr>
                <w:b/>
                <w:sz w:val="24"/>
                <w:szCs w:val="24"/>
              </w:rPr>
              <w:t>re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 fl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sh: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onfig.bak</w:t>
            </w:r>
          </w:p>
          <w:p w:rsidR="00F81C28" w:rsidRDefault="00F81C28">
            <w:pPr>
              <w:spacing w:before="3" w:line="200" w:lineRule="exact"/>
            </w:pP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flash:co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fi</w:t>
            </w:r>
            <w:r>
              <w:rPr>
                <w:b/>
                <w:spacing w:val="-1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.text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Đổi lại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tên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ủa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ile cấu 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ình 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ở về t</w:t>
            </w:r>
            <w:r>
              <w:rPr>
                <w:spacing w:val="-1"/>
                <w:sz w:val="24"/>
                <w:szCs w:val="24"/>
              </w:rPr>
              <w:t>ên</w:t>
            </w:r>
          </w:p>
          <w:p w:rsidR="00F81C28" w:rsidRDefault="00F81C28">
            <w:pPr>
              <w:spacing w:line="200" w:lineRule="exact"/>
            </w:pP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ặc định.</w:t>
            </w:r>
          </w:p>
        </w:tc>
      </w:tr>
      <w:tr w:rsidR="00F81C28">
        <w:trPr>
          <w:trHeight w:hRule="exact" w:val="96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#</w:t>
            </w:r>
            <w:r>
              <w:rPr>
                <w:b/>
                <w:sz w:val="24"/>
                <w:szCs w:val="24"/>
              </w:rPr>
              <w:t>copy flash:co</w:t>
            </w:r>
            <w:r>
              <w:rPr>
                <w:b/>
                <w:spacing w:val="-1"/>
                <w:sz w:val="24"/>
                <w:szCs w:val="24"/>
              </w:rPr>
              <w:t>nf</w:t>
            </w:r>
            <w:r>
              <w:rPr>
                <w:b/>
                <w:sz w:val="24"/>
                <w:szCs w:val="24"/>
              </w:rPr>
              <w:t>ig.text</w:t>
            </w:r>
          </w:p>
          <w:p w:rsidR="00F81C28" w:rsidRDefault="00F81C28">
            <w:pPr>
              <w:spacing w:before="2" w:line="200" w:lineRule="exact"/>
            </w:pP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:ru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ning-config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Copy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ile c</w:t>
            </w:r>
            <w:r>
              <w:rPr>
                <w:spacing w:val="-1"/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u hình trong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bộ nhớ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la</w:t>
            </w:r>
            <w:r>
              <w:rPr>
                <w:spacing w:val="-1"/>
                <w:sz w:val="24"/>
                <w:szCs w:val="24"/>
              </w:rPr>
              <w:t>sh</w:t>
            </w:r>
          </w:p>
        </w:tc>
      </w:tr>
    </w:tbl>
    <w:p w:rsidR="00F81C28" w:rsidRDefault="00F81C28">
      <w:pPr>
        <w:sectPr w:rsidR="00F81C28">
          <w:pgSz w:w="12240" w:h="15840"/>
          <w:pgMar w:top="1500" w:right="1440" w:bottom="280" w:left="1220" w:header="720" w:footer="589" w:gutter="0"/>
          <w:cols w:space="720"/>
        </w:sectPr>
      </w:pPr>
    </w:p>
    <w:p w:rsidR="00F81C28" w:rsidRDefault="00F81C28">
      <w:pPr>
        <w:spacing w:before="7" w:line="240" w:lineRule="exact"/>
        <w:rPr>
          <w:sz w:val="24"/>
          <w:szCs w:val="24"/>
        </w:rPr>
        <w:sectPr w:rsidR="00F81C28">
          <w:pgSz w:w="12240" w:h="15840"/>
          <w:pgMar w:top="1500" w:right="1440" w:bottom="280" w:left="1340" w:header="720" w:footer="589" w:gutter="0"/>
          <w:cols w:space="720"/>
        </w:sectPr>
      </w:pPr>
    </w:p>
    <w:p w:rsidR="00F81C28" w:rsidRDefault="008E4BD0">
      <w:pPr>
        <w:spacing w:before="29" w:line="415" w:lineRule="auto"/>
        <w:ind w:left="100" w:right="-41"/>
        <w:rPr>
          <w:sz w:val="24"/>
          <w:szCs w:val="24"/>
        </w:rPr>
      </w:pPr>
      <w:r>
        <w:rPr>
          <w:sz w:val="24"/>
          <w:szCs w:val="24"/>
        </w:rPr>
        <w:lastRenderedPageBreak/>
        <w:t>Switch#</w:t>
      </w:r>
      <w:r>
        <w:rPr>
          <w:b/>
          <w:sz w:val="24"/>
          <w:szCs w:val="24"/>
        </w:rPr>
        <w:t>copy running-config startupcon</w:t>
      </w:r>
      <w:r>
        <w:rPr>
          <w:b/>
          <w:spacing w:val="-1"/>
          <w:sz w:val="24"/>
          <w:szCs w:val="24"/>
        </w:rPr>
        <w:t>f</w:t>
      </w:r>
      <w:r>
        <w:rPr>
          <w:b/>
          <w:sz w:val="24"/>
          <w:szCs w:val="24"/>
        </w:rPr>
        <w:t>ig</w:t>
      </w:r>
    </w:p>
    <w:p w:rsidR="00F81C28" w:rsidRDefault="008E4BD0">
      <w:pPr>
        <w:spacing w:before="29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lastRenderedPageBreak/>
        <w:t xml:space="preserve">Lưu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ile cấu hình đang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hạy vào NVRAM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rPr>
          <w:sz w:val="24"/>
          <w:szCs w:val="24"/>
        </w:rPr>
        <w:sectPr w:rsidR="00F81C28">
          <w:type w:val="continuous"/>
          <w:pgSz w:w="12240" w:h="15840"/>
          <w:pgMar w:top="1480" w:right="1440" w:bottom="280" w:left="1340" w:header="720" w:footer="720" w:gutter="0"/>
          <w:cols w:num="2" w:space="720" w:equalWidth="0">
            <w:col w:w="2963" w:space="1565"/>
            <w:col w:w="4932"/>
          </w:cols>
        </w:sectPr>
      </w:pPr>
      <w:r>
        <w:rPr>
          <w:sz w:val="24"/>
          <w:szCs w:val="24"/>
        </w:rPr>
        <w:t xml:space="preserve">với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khẩu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ới đã được cấu hình.</w:t>
      </w:r>
    </w:p>
    <w:p w:rsidR="00F81C28" w:rsidRDefault="00772A63">
      <w:pPr>
        <w:spacing w:before="3" w:line="160" w:lineRule="exact"/>
        <w:rPr>
          <w:sz w:val="17"/>
          <w:szCs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98209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ge">
                  <wp:posOffset>1128395</wp:posOffset>
                </wp:positionV>
                <wp:extent cx="5631180" cy="624840"/>
                <wp:effectExtent l="3810" t="4445" r="3810" b="8890"/>
                <wp:wrapNone/>
                <wp:docPr id="3" name="Group 2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1180" cy="624840"/>
                          <a:chOff x="1326" y="1777"/>
                          <a:chExt cx="8868" cy="984"/>
                        </a:xfrm>
                      </wpg:grpSpPr>
                      <wpg:grpSp>
                        <wpg:cNvPr id="4" name="Group 2062"/>
                        <wpg:cNvGrpSpPr>
                          <a:grpSpLocks/>
                        </wpg:cNvGrpSpPr>
                        <wpg:grpSpPr bwMode="auto">
                          <a:xfrm>
                            <a:off x="1337" y="1788"/>
                            <a:ext cx="4418" cy="0"/>
                            <a:chOff x="1337" y="1788"/>
                            <a:chExt cx="4418" cy="0"/>
                          </a:xfrm>
                        </wpg:grpSpPr>
                        <wps:wsp>
                          <wps:cNvPr id="5" name="Freeform 2075"/>
                          <wps:cNvSpPr>
                            <a:spLocks/>
                          </wps:cNvSpPr>
                          <wps:spPr bwMode="auto">
                            <a:xfrm>
                              <a:off x="1337" y="1788"/>
                              <a:ext cx="4418" cy="0"/>
                            </a:xfrm>
                            <a:custGeom>
                              <a:avLst/>
                              <a:gdLst>
                                <a:gd name="T0" fmla="+- 0 1337 1337"/>
                                <a:gd name="T1" fmla="*/ T0 w 4418"/>
                                <a:gd name="T2" fmla="+- 0 5755 1337"/>
                                <a:gd name="T3" fmla="*/ T2 w 4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8">
                                  <a:moveTo>
                                    <a:pt x="0" y="0"/>
                                  </a:moveTo>
                                  <a:lnTo>
                                    <a:pt x="44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2063"/>
                          <wpg:cNvGrpSpPr>
                            <a:grpSpLocks/>
                          </wpg:cNvGrpSpPr>
                          <wpg:grpSpPr bwMode="auto">
                            <a:xfrm>
                              <a:off x="5765" y="1788"/>
                              <a:ext cx="4418" cy="0"/>
                              <a:chOff x="5765" y="1788"/>
                              <a:chExt cx="4418" cy="0"/>
                            </a:xfrm>
                          </wpg:grpSpPr>
                          <wps:wsp>
                            <wps:cNvPr id="7" name="Freeform 2074"/>
                            <wps:cNvSpPr>
                              <a:spLocks/>
                            </wps:cNvSpPr>
                            <wps:spPr bwMode="auto">
                              <a:xfrm>
                                <a:off x="5765" y="1788"/>
                                <a:ext cx="4418" cy="0"/>
                              </a:xfrm>
                              <a:custGeom>
                                <a:avLst/>
                                <a:gdLst>
                                  <a:gd name="T0" fmla="+- 0 5765 5765"/>
                                  <a:gd name="T1" fmla="*/ T0 w 4418"/>
                                  <a:gd name="T2" fmla="+- 0 10183 5765"/>
                                  <a:gd name="T3" fmla="*/ T2 w 441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4418">
                                    <a:moveTo>
                                      <a:pt x="0" y="0"/>
                                    </a:moveTo>
                                    <a:lnTo>
                                      <a:pt x="4418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20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2" y="1783"/>
                                <a:ext cx="0" cy="972"/>
                                <a:chOff x="1332" y="1783"/>
                                <a:chExt cx="0" cy="972"/>
                              </a:xfrm>
                            </wpg:grpSpPr>
                            <wps:wsp>
                              <wps:cNvPr id="9" name="Freeform 20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2" y="1783"/>
                                  <a:ext cx="0" cy="972"/>
                                </a:xfrm>
                                <a:custGeom>
                                  <a:avLst/>
                                  <a:gdLst>
                                    <a:gd name="T0" fmla="+- 0 1783 1783"/>
                                    <a:gd name="T1" fmla="*/ 1783 h 972"/>
                                    <a:gd name="T2" fmla="+- 0 2755 1783"/>
                                    <a:gd name="T3" fmla="*/ 2755 h 972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972">
                                      <a:moveTo>
                                        <a:pt x="0" y="0"/>
                                      </a:moveTo>
                                      <a:lnTo>
                                        <a:pt x="0" y="972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" name="Group 20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" y="2750"/>
                                  <a:ext cx="4418" cy="0"/>
                                  <a:chOff x="1337" y="2750"/>
                                  <a:chExt cx="4418" cy="0"/>
                                </a:xfrm>
                              </wpg:grpSpPr>
                              <wps:wsp>
                                <wps:cNvPr id="11" name="Freeform 20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7" y="2750"/>
                                    <a:ext cx="4418" cy="0"/>
                                  </a:xfrm>
                                  <a:custGeom>
                                    <a:avLst/>
                                    <a:gdLst>
                                      <a:gd name="T0" fmla="+- 0 1337 1337"/>
                                      <a:gd name="T1" fmla="*/ T0 w 4418"/>
                                      <a:gd name="T2" fmla="+- 0 5755 1337"/>
                                      <a:gd name="T3" fmla="*/ T2 w 441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4418">
                                        <a:moveTo>
                                          <a:pt x="0" y="0"/>
                                        </a:moveTo>
                                        <a:lnTo>
                                          <a:pt x="441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2" name="Group 206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60" y="1783"/>
                                    <a:ext cx="0" cy="972"/>
                                    <a:chOff x="5760" y="1783"/>
                                    <a:chExt cx="0" cy="972"/>
                                  </a:xfrm>
                                </wpg:grpSpPr>
                                <wps:wsp>
                                  <wps:cNvPr id="13" name="Freeform 20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60" y="1783"/>
                                      <a:ext cx="0" cy="972"/>
                                    </a:xfrm>
                                    <a:custGeom>
                                      <a:avLst/>
                                      <a:gdLst>
                                        <a:gd name="T0" fmla="+- 0 1783 1783"/>
                                        <a:gd name="T1" fmla="*/ 1783 h 972"/>
                                        <a:gd name="T2" fmla="+- 0 2755 1783"/>
                                        <a:gd name="T3" fmla="*/ 2755 h 972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9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9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4" name="Group 206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765" y="2750"/>
                                      <a:ext cx="4418" cy="0"/>
                                      <a:chOff x="5765" y="2750"/>
                                      <a:chExt cx="4418" cy="0"/>
                                    </a:xfrm>
                                  </wpg:grpSpPr>
                                  <wps:wsp>
                                    <wps:cNvPr id="15" name="Freeform 207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765" y="2750"/>
                                        <a:ext cx="441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5765 5765"/>
                                          <a:gd name="T1" fmla="*/ T0 w 4418"/>
                                          <a:gd name="T2" fmla="+- 0 10183 5765"/>
                                          <a:gd name="T3" fmla="*/ T2 w 441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1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41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6" name="Group 206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188" y="1783"/>
                                        <a:ext cx="0" cy="972"/>
                                        <a:chOff x="10188" y="1783"/>
                                        <a:chExt cx="0" cy="972"/>
                                      </a:xfrm>
                                    </wpg:grpSpPr>
                                    <wps:wsp>
                                      <wps:cNvPr id="17" name="Freeform 206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188" y="1783"/>
                                          <a:ext cx="0" cy="972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783 1783"/>
                                            <a:gd name="T1" fmla="*/ 1783 h 972"/>
                                            <a:gd name="T2" fmla="+- 0 2755 1783"/>
                                            <a:gd name="T3" fmla="*/ 2755 h 97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97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9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61" o:spid="_x0000_s1026" style="position:absolute;margin-left:66.3pt;margin-top:88.85pt;width:443.4pt;height:49.2pt;z-index:-18271;mso-position-horizontal-relative:page;mso-position-vertical-relative:page" coordorigin="1326,1777" coordsize="8868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">
                <v:group id="Group 2062" o:spid="_x0000_s1027" style="position:absolute;left:1337;top:1788;width:4418;height:0" coordorigin="1337,1788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2075" o:spid="_x0000_s1028" style="position:absolute;left:1337;top:1788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nosMA&#10;AADaAAAADwAAAGRycy9kb3ducmV2LnhtbESPQWvCQBSE7wX/w/IEb3WjoJXUVTSgrVDBaun5mX0m&#10;wezbsLs16b93C0KPw8x8w8yXnanFjZyvLCsYDRMQxLnVFRcKvk6b5xkIH5A11pZJwS95WC56T3NM&#10;tW35k27HUIgIYZ+igjKEJpXS5yUZ9EPbEEfvYp3BEKUrpHbYRrip5ThJptJgxXGhxIaykvLr8cco&#10;kO1+en7LDhm54mOTvey2p/36W6lBv1u9ggjUhf/wo/2uFUzg70q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QnosMAAADaAAAADwAAAAAAAAAAAAAAAACYAgAAZHJzL2Rv&#10;d25yZXYueG1sUEsFBgAAAAAEAAQA9QAAAIgDAAAAAA==&#10;" path="m,l4418,e" filled="f" strokeweight=".58pt">
                    <v:path arrowok="t" o:connecttype="custom" o:connectlocs="0,0;4418,0" o:connectangles="0,0"/>
                  </v:shape>
                  <v:group id="Group 2063" o:spid="_x0000_s1029" style="position:absolute;left:5765;top:1788;width:4418;height:0" coordorigin="5765,1788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Freeform 2074" o:spid="_x0000_s1030" style="position:absolute;left:5765;top:1788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ocTsMA&#10;AADaAAAADwAAAGRycy9kb3ducmV2LnhtbESPQWvCQBSE70L/w/IKvemmHlRSV2kD2goKVsXzM/tM&#10;QrNvw+7WxH/vCoLHYWa+YabzztTiQs5XlhW8DxIQxLnVFRcKDvtFfwLCB2SNtWVScCUP89lLb4qp&#10;ti3/0mUXChEh7FNUUIbQpFL6vCSDfmAb4uidrTMYonSF1A7bCDe1HCbJSBqsOC6U2FBWUv63+zcK&#10;ZLsZnb6zbUauWC+y8Wq533wdlXp77T4/QATqwjP8aP9oBWO4X4k3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ocTsMAAADaAAAADwAAAAAAAAAAAAAAAACYAgAAZHJzL2Rv&#10;d25yZXYueG1sUEsFBgAAAAAEAAQA9QAAAIgDAAAAAA==&#10;" path="m,l4418,e" filled="f" strokeweight=".58pt">
                      <v:path arrowok="t" o:connecttype="custom" o:connectlocs="0,0;4418,0" o:connectangles="0,0"/>
                    </v:shape>
                    <v:group id="Group 2064" o:spid="_x0000_s1031" style="position:absolute;left:1332;top:1783;width:0;height:972" coordorigin="1332,1783" coordsize="0,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shape id="Freeform 2073" o:spid="_x0000_s1032" style="position:absolute;left:1332;top:1783;width:0;height:972;visibility:visible;mso-wrap-style:square;v-text-anchor:top" coordsize="0,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FHWMQA&#10;AADaAAAADwAAAGRycy9kb3ducmV2LnhtbESPQWsCMRSE70L/Q3gFL1KzCpa6GqVUBU8WbWnx9tw8&#10;N9tuXpYkrtt/3xQKHoeZ+YaZLztbi5Z8qBwrGA0zEMSF0xWXCt7fNg9PIEJE1lg7JgU/FGC5uOvN&#10;MdfuyntqD7EUCcIhRwUmxiaXMhSGLIaha4iTd3beYkzSl1J7vCa4reU4yx6lxYrTgsGGXgwV34eL&#10;VTCpBh/Hzu8+T69Gcvu1Wa+mxVqp/n33PAMRqYu38H97qxVM4e9Ku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hR1jEAAAA2gAAAA8AAAAAAAAAAAAAAAAAmAIAAGRycy9k&#10;b3ducmV2LnhtbFBLBQYAAAAABAAEAPUAAACJAwAAAAA=&#10;" path="m,l,972e" filled="f" strokeweight=".58pt">
                        <v:path arrowok="t" o:connecttype="custom" o:connectlocs="0,1783;0,2755" o:connectangles="0,0"/>
                      </v:shape>
                      <v:group id="Group 2065" o:spid="_x0000_s1033" style="position:absolute;left:1337;top:2750;width:4418;height:0" coordorigin="1337,2750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shape id="Freeform 2072" o:spid="_x0000_s1034" style="position:absolute;left:1337;top:2750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vhQsIA&#10;AADbAAAADwAAAGRycy9kb3ducmV2LnhtbERPTWvCQBC9F/oflin0pht7UEndhDZgq1DBqnges2MS&#10;mp0Nu1sT/31XEHqbx/ucRT6YVlzI+caygsk4AUFcWt1wpeCwX47mIHxA1thaJgVX8pBnjw8LTLXt&#10;+Zsuu1CJGMI+RQV1CF0qpS9rMujHtiOO3Nk6gyFCV0ntsI/hppUvSTKVBhuODTV2VNRU/ux+jQLZ&#10;b6anz2JbkKu+lsVs/bHfvB+Ven4a3l5BBBrCv/juXuk4fwK3X+I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W+FCwgAAANsAAAAPAAAAAAAAAAAAAAAAAJgCAABkcnMvZG93&#10;bnJldi54bWxQSwUGAAAAAAQABAD1AAAAhwMAAAAA&#10;" path="m,l4418,e" filled="f" strokeweight=".58pt">
                          <v:path arrowok="t" o:connecttype="custom" o:connectlocs="0,0;4418,0" o:connectangles="0,0"/>
                        </v:shape>
                        <v:group id="Group 2066" o:spid="_x0000_s1035" style="position:absolute;left:5760;top:1783;width:0;height:972" coordorigin="5760,1783" coordsize="0,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<v:shape id="Freeform 2071" o:spid="_x0000_s1036" style="position:absolute;left:5760;top:1783;width:0;height:972;visibility:visible;mso-wrap-style:square;v-text-anchor:top" coordsize="0,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Ln8QA&#10;AADbAAAADwAAAGRycy9kb3ducmV2LnhtbERP30vDMBB+F/Y/hBv4Iluq4ph1aRHdwCfFbTj2dja3&#10;prO5lCR29b83grC3+/h+3qIcbCt68qFxrOB6moEgrpxuuFaw3awmcxAhImtsHZOCHwpQFqOLBeba&#10;nfid+nWsRQrhkKMCE2OXSxkqQxbD1HXEiTs4bzEm6GupPZ5SuG3lTZbNpMWGU4PBjp4MVV/rb6vg&#10;rrn62A/+dff5ZiT3x9Xy+b5aKnU5Hh4fQEQa4ln8737Raf4t/P2SDp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hS5/EAAAA2wAAAA8AAAAAAAAAAAAAAAAAmAIAAGRycy9k&#10;b3ducmV2LnhtbFBLBQYAAAAABAAEAPUAAACJAwAAAAA=&#10;" path="m,l,972e" filled="f" strokeweight=".58pt">
                            <v:path arrowok="t" o:connecttype="custom" o:connectlocs="0,1783;0,2755" o:connectangles="0,0"/>
                          </v:shape>
                          <v:group id="Group 2067" o:spid="_x0000_s1037" style="position:absolute;left:5765;top:2750;width:4418;height:0" coordorigin="5765,2750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<v:shape id="Freeform 2070" o:spid="_x0000_s1038" style="position:absolute;left:5765;top:2750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DnQcIA&#10;AADbAAAADwAAAGRycy9kb3ducmV2LnhtbERP32vCMBB+H/g/hBN8m6mCTjqjaEE3YYLTseezOdti&#10;cylJZrv/3gyEvd3H9/Pmy87U4kbOV5YVjIYJCOLc6ooLBV+nzfMMhA/IGmvLpOCXPCwXvac5ptq2&#10;/Em3YyhEDGGfooIyhCaV0uclGfRD2xBH7mKdwRChK6R22MZwU8txkkylwYpjQ4kNZSXl1+OPUSDb&#10;/fT8lh0ycsXHJnvZbU/79bdSg363egURqAv/4of7Xcf5E/j7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OdBwgAAANsAAAAPAAAAAAAAAAAAAAAAAJgCAABkcnMvZG93&#10;bnJldi54bWxQSwUGAAAAAAQABAD1AAAAhwMAAAAA&#10;" path="m,l4418,e" filled="f" strokeweight=".58pt">
                              <v:path arrowok="t" o:connecttype="custom" o:connectlocs="0,0;4418,0" o:connectangles="0,0"/>
                            </v:shape>
                            <v:group id="Group 2068" o:spid="_x0000_s1039" style="position:absolute;left:10188;top:1783;width:0;height:972" coordorigin="10188,1783" coordsize="0,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<v:shape id="Freeform 2069" o:spid="_x0000_s1040" style="position:absolute;left:10188;top:1783;width:0;height:972;visibility:visible;mso-wrap-style:square;v-text-anchor:top" coordsize="0,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pNnMQA&#10;AADbAAAADwAAAGRycy9kb3ducmV2LnhtbERP30vDMBB+F/Y/hBv4IluqoJt1aRHdwCfFbTj2dja3&#10;prO5lCR29b83grC3+/h+3qIcbCt68qFxrOB6moEgrpxuuFaw3awmcxAhImtsHZOCHwpQFqOLBeba&#10;nfid+nWsRQrhkKMCE2OXSxkqQxbD1HXEiTs4bzEm6GupPZ5SuG3lTZbdSYsNpwaDHT0Zqr7W31bB&#10;bXP1sR/86+7zzUjuj6vl8321VOpyPDw+gIg0xLP43/2i0/wZ/P2SDp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aTZzEAAAA2wAAAA8AAAAAAAAAAAAAAAAAmAIAAGRycy9k&#10;b3ducmV2LnhtbFBLBQYAAAAABAAEAPUAAACJAwAAAAA=&#10;" path="m,l,972e" filled="f" strokeweight=".58pt">
                                <v:path arrowok="t" o:connecttype="custom" o:connectlocs="0,1783;0,2755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  <w:bookmarkStart w:id="0" w:name="_GoBack"/>
      <w:bookmarkEnd w:id="0"/>
    </w:p>
    <w:sectPr w:rsidR="00F81C28" w:rsidSect="00772A63">
      <w:headerReference w:type="default" r:id="rId18"/>
      <w:footerReference w:type="default" r:id="rId19"/>
      <w:type w:val="continuous"/>
      <w:pgSz w:w="12240" w:h="15840"/>
      <w:pgMar w:top="1480" w:right="1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097" w:rsidRDefault="00874097">
      <w:r>
        <w:separator/>
      </w:r>
    </w:p>
  </w:endnote>
  <w:endnote w:type="continuationSeparator" w:id="0">
    <w:p w:rsidR="00874097" w:rsidRDefault="0087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772A6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298027" behindDoc="1" locked="0" layoutInCell="1" allowOverlap="1">
              <wp:simplePos x="0" y="0"/>
              <wp:positionH relativeFrom="page">
                <wp:posOffset>3754120</wp:posOffset>
              </wp:positionH>
              <wp:positionV relativeFrom="page">
                <wp:posOffset>9445625</wp:posOffset>
              </wp:positionV>
              <wp:extent cx="263525" cy="165100"/>
              <wp:effectExtent l="1270" t="0" r="1905" b="0"/>
              <wp:wrapNone/>
              <wp:docPr id="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2320" w:rsidRDefault="00D42320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2A63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124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295.6pt;margin-top:743.75pt;width:20.75pt;height:13pt;z-index:-184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" filled="f" stroked="f">
              <v:textbox inset="0,0,0,0">
                <w:txbxContent>
                  <w:p w:rsidR="00D42320" w:rsidRDefault="00D42320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2A63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124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772A6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298030" behindDoc="1" locked="0" layoutInCell="1" allowOverlap="1">
              <wp:simplePos x="0" y="0"/>
              <wp:positionH relativeFrom="page">
                <wp:posOffset>3754120</wp:posOffset>
              </wp:positionH>
              <wp:positionV relativeFrom="page">
                <wp:posOffset>9445625</wp:posOffset>
              </wp:positionV>
              <wp:extent cx="263525" cy="165100"/>
              <wp:effectExtent l="1270" t="0" r="1905" b="0"/>
              <wp:wrapNone/>
              <wp:docPr id="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2320" w:rsidRDefault="00D42320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2A63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130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7" type="#_x0000_t202" style="position:absolute;margin-left:295.6pt;margin-top:743.75pt;width:20.75pt;height:13pt;z-index:-184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" filled="f" stroked="f">
              <v:textbox inset="0,0,0,0">
                <w:txbxContent>
                  <w:p w:rsidR="00D42320" w:rsidRDefault="00D42320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2A63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130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097" w:rsidRDefault="00874097">
      <w:r>
        <w:separator/>
      </w:r>
    </w:p>
  </w:footnote>
  <w:footnote w:type="continuationSeparator" w:id="0">
    <w:p w:rsidR="00874097" w:rsidRDefault="00874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57A09"/>
    <w:multiLevelType w:val="multilevel"/>
    <w:tmpl w:val="E26A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28"/>
    <w:rsid w:val="001674F2"/>
    <w:rsid w:val="001D157D"/>
    <w:rsid w:val="001F186C"/>
    <w:rsid w:val="00220AD6"/>
    <w:rsid w:val="003174AA"/>
    <w:rsid w:val="0032381D"/>
    <w:rsid w:val="004B2CB0"/>
    <w:rsid w:val="00772A63"/>
    <w:rsid w:val="008670BA"/>
    <w:rsid w:val="00874097"/>
    <w:rsid w:val="008E4BD0"/>
    <w:rsid w:val="009F37AF"/>
    <w:rsid w:val="00B2483E"/>
    <w:rsid w:val="00B761AF"/>
    <w:rsid w:val="00D42320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HXDC</dc:creator>
  <cp:lastModifiedBy>HXDC</cp:lastModifiedBy>
  <cp:revision>2</cp:revision>
  <dcterms:created xsi:type="dcterms:W3CDTF">2015-01-09T08:02:00Z</dcterms:created>
  <dcterms:modified xsi:type="dcterms:W3CDTF">2015-01-09T08:02:00Z</dcterms:modified>
</cp:coreProperties>
</file>