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28" w:rsidRDefault="008E4BD0">
      <w:pPr>
        <w:spacing w:before="13"/>
        <w:ind w:left="1590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LAB 1: </w:t>
      </w:r>
      <w:r>
        <w:rPr>
          <w:b/>
          <w:color w:val="FF0000"/>
          <w:spacing w:val="1"/>
          <w:sz w:val="36"/>
          <w:szCs w:val="36"/>
        </w:rPr>
        <w:t>C</w:t>
      </w:r>
      <w:r>
        <w:rPr>
          <w:b/>
          <w:color w:val="FF0000"/>
          <w:sz w:val="36"/>
          <w:szCs w:val="36"/>
        </w:rPr>
        <w:t xml:space="preserve">ẤU </w:t>
      </w:r>
      <w:r>
        <w:rPr>
          <w:b/>
          <w:color w:val="FF0000"/>
          <w:spacing w:val="-2"/>
          <w:sz w:val="36"/>
          <w:szCs w:val="36"/>
        </w:rPr>
        <w:t>H</w:t>
      </w:r>
      <w:r>
        <w:rPr>
          <w:b/>
          <w:color w:val="FF0000"/>
          <w:sz w:val="36"/>
          <w:szCs w:val="36"/>
        </w:rPr>
        <w:t>ÌNH SWIT</w:t>
      </w:r>
      <w:r>
        <w:rPr>
          <w:b/>
          <w:color w:val="FF0000"/>
          <w:spacing w:val="-1"/>
          <w:sz w:val="36"/>
          <w:szCs w:val="36"/>
        </w:rPr>
        <w:t>C</w:t>
      </w:r>
      <w:r>
        <w:rPr>
          <w:b/>
          <w:color w:val="FF0000"/>
          <w:sz w:val="36"/>
          <w:szCs w:val="36"/>
        </w:rPr>
        <w:t>H CƠ BẢN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526"/>
        <w:rPr>
          <w:sz w:val="24"/>
          <w:szCs w:val="24"/>
        </w:rPr>
      </w:pPr>
      <w:r>
        <w:rPr>
          <w:b/>
          <w:sz w:val="24"/>
          <w:szCs w:val="24"/>
        </w:rPr>
        <w:t xml:space="preserve">I.      </w:t>
      </w:r>
      <w:r>
        <w:rPr>
          <w:b/>
          <w:sz w:val="24"/>
          <w:szCs w:val="24"/>
          <w:u w:val="thick" w:color="000000"/>
        </w:rPr>
        <w:t>Mục Tiêu :</w:t>
      </w:r>
    </w:p>
    <w:p w:rsidR="00F81C28" w:rsidRDefault="008E4BD0">
      <w:pPr>
        <w:spacing w:line="260" w:lineRule="exact"/>
        <w:ind w:left="1040"/>
        <w:rPr>
          <w:sz w:val="24"/>
          <w:szCs w:val="24"/>
        </w:rPr>
      </w:pPr>
      <w:r>
        <w:rPr>
          <w:sz w:val="24"/>
          <w:szCs w:val="24"/>
        </w:rPr>
        <w:t xml:space="preserve">- Giúp học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 xml:space="preserve">iên bắt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 xml:space="preserve">ầu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àm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quen với các lệnh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cơ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bản trên C</w:t>
      </w:r>
      <w:r>
        <w:rPr>
          <w:spacing w:val="-1"/>
          <w:sz w:val="24"/>
          <w:szCs w:val="24"/>
        </w:rPr>
        <w:t>is</w:t>
      </w:r>
      <w:r>
        <w:rPr>
          <w:sz w:val="24"/>
          <w:szCs w:val="24"/>
        </w:rPr>
        <w:t>co IOS</w:t>
      </w:r>
    </w:p>
    <w:p w:rsidR="00F81C28" w:rsidRDefault="00CB4FDA">
      <w:pPr>
        <w:ind w:left="1040" w:right="1235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7992" behindDoc="1" locked="0" layoutInCell="1" allowOverlap="1">
                <wp:simplePos x="0" y="0"/>
                <wp:positionH relativeFrom="page">
                  <wp:posOffset>702860</wp:posOffset>
                </wp:positionH>
                <wp:positionV relativeFrom="page">
                  <wp:posOffset>2040340</wp:posOffset>
                </wp:positionV>
                <wp:extent cx="5846445" cy="2988860"/>
                <wp:effectExtent l="0" t="0" r="1905" b="2540"/>
                <wp:wrapNone/>
                <wp:docPr id="69" name="Group 3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6445" cy="2988860"/>
                          <a:chOff x="1612" y="3740"/>
                          <a:chExt cx="8903" cy="8161"/>
                        </a:xfrm>
                      </wpg:grpSpPr>
                      <pic:pic xmlns:pic="http://schemas.openxmlformats.org/drawingml/2006/picture">
                        <pic:nvPicPr>
                          <pic:cNvPr id="70" name="Picture 3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5712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71" name="Group 3729"/>
                        <wpg:cNvGrpSpPr>
                          <a:grpSpLocks/>
                        </wpg:cNvGrpSpPr>
                        <wpg:grpSpPr bwMode="auto">
                          <a:xfrm>
                            <a:off x="7892" y="5000"/>
                            <a:ext cx="1077" cy="990"/>
                            <a:chOff x="7892" y="5000"/>
                            <a:chExt cx="1077" cy="990"/>
                          </a:xfrm>
                        </wpg:grpSpPr>
                        <wps:wsp>
                          <wps:cNvPr id="72" name="Freeform 3737"/>
                          <wps:cNvSpPr>
                            <a:spLocks/>
                          </wps:cNvSpPr>
                          <wps:spPr bwMode="auto">
                            <a:xfrm>
                              <a:off x="7892" y="5000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5387 5000"/>
                                <a:gd name="T3" fmla="*/ 5387 h 990"/>
                                <a:gd name="T4" fmla="+- 0 7893 7892"/>
                                <a:gd name="T5" fmla="*/ T4 w 1077"/>
                                <a:gd name="T6" fmla="+- 0 5404 5000"/>
                                <a:gd name="T7" fmla="*/ 5404 h 990"/>
                                <a:gd name="T8" fmla="+- 0 7898 7892"/>
                                <a:gd name="T9" fmla="*/ T8 w 1077"/>
                                <a:gd name="T10" fmla="+- 0 5415 5000"/>
                                <a:gd name="T11" fmla="*/ 5415 h 990"/>
                                <a:gd name="T12" fmla="+- 0 7961 7892"/>
                                <a:gd name="T13" fmla="*/ T12 w 1077"/>
                                <a:gd name="T14" fmla="+- 0 5478 5000"/>
                                <a:gd name="T15" fmla="*/ 5478 h 990"/>
                                <a:gd name="T16" fmla="+- 0 8078 7892"/>
                                <a:gd name="T17" fmla="*/ T16 w 1077"/>
                                <a:gd name="T18" fmla="+- 0 5596 5000"/>
                                <a:gd name="T19" fmla="*/ 5596 h 990"/>
                                <a:gd name="T20" fmla="+- 0 8196 7892"/>
                                <a:gd name="T21" fmla="*/ T20 w 1077"/>
                                <a:gd name="T22" fmla="+- 0 5713 5000"/>
                                <a:gd name="T23" fmla="*/ 5713 h 990"/>
                                <a:gd name="T24" fmla="+- 0 8302 7892"/>
                                <a:gd name="T25" fmla="*/ T24 w 1077"/>
                                <a:gd name="T26" fmla="+- 0 5819 5000"/>
                                <a:gd name="T27" fmla="*/ 5819 h 990"/>
                                <a:gd name="T28" fmla="+- 0 8395 7892"/>
                                <a:gd name="T29" fmla="*/ T28 w 1077"/>
                                <a:gd name="T30" fmla="+- 0 5901 5000"/>
                                <a:gd name="T31" fmla="*/ 5901 h 990"/>
                                <a:gd name="T32" fmla="+- 0 8484 7892"/>
                                <a:gd name="T33" fmla="*/ T32 w 1077"/>
                                <a:gd name="T34" fmla="+- 0 5959 5000"/>
                                <a:gd name="T35" fmla="*/ 5959 h 990"/>
                                <a:gd name="T36" fmla="+- 0 8591 7892"/>
                                <a:gd name="T37" fmla="*/ T36 w 1077"/>
                                <a:gd name="T38" fmla="+- 0 5990 5000"/>
                                <a:gd name="T39" fmla="*/ 5990 h 990"/>
                                <a:gd name="T40" fmla="+- 0 8665 7892"/>
                                <a:gd name="T41" fmla="*/ T40 w 1077"/>
                                <a:gd name="T42" fmla="+- 0 5982 5000"/>
                                <a:gd name="T43" fmla="*/ 5982 h 990"/>
                                <a:gd name="T44" fmla="+- 0 8764 7892"/>
                                <a:gd name="T45" fmla="*/ T44 w 1077"/>
                                <a:gd name="T46" fmla="+- 0 5913 5000"/>
                                <a:gd name="T47" fmla="*/ 5913 h 990"/>
                                <a:gd name="T48" fmla="+- 0 8805 7892"/>
                                <a:gd name="T49" fmla="*/ T48 w 1077"/>
                                <a:gd name="T50" fmla="+- 0 5810 5000"/>
                                <a:gd name="T51" fmla="*/ 5810 h 990"/>
                                <a:gd name="T52" fmla="+- 0 8807 7892"/>
                                <a:gd name="T53" fmla="*/ T52 w 1077"/>
                                <a:gd name="T54" fmla="+- 0 5737 5000"/>
                                <a:gd name="T55" fmla="*/ 5737 h 990"/>
                                <a:gd name="T56" fmla="+- 0 8799 7892"/>
                                <a:gd name="T57" fmla="*/ T56 w 1077"/>
                                <a:gd name="T58" fmla="+- 0 5673 5000"/>
                                <a:gd name="T59" fmla="*/ 5673 h 990"/>
                                <a:gd name="T60" fmla="+- 0 8884 7892"/>
                                <a:gd name="T61" fmla="*/ T60 w 1077"/>
                                <a:gd name="T62" fmla="+- 0 5739 5000"/>
                                <a:gd name="T63" fmla="*/ 5739 h 990"/>
                                <a:gd name="T64" fmla="+- 0 8899 7892"/>
                                <a:gd name="T65" fmla="*/ T64 w 1077"/>
                                <a:gd name="T66" fmla="+- 0 5745 5000"/>
                                <a:gd name="T67" fmla="*/ 5745 h 990"/>
                                <a:gd name="T68" fmla="+- 0 8915 7892"/>
                                <a:gd name="T69" fmla="*/ T68 w 1077"/>
                                <a:gd name="T70" fmla="+- 0 5740 5000"/>
                                <a:gd name="T71" fmla="*/ 5740 h 990"/>
                                <a:gd name="T72" fmla="+- 0 8934 7892"/>
                                <a:gd name="T73" fmla="*/ T72 w 1077"/>
                                <a:gd name="T74" fmla="+- 0 5726 5000"/>
                                <a:gd name="T75" fmla="*/ 5726 h 990"/>
                                <a:gd name="T76" fmla="+- 0 8955 7892"/>
                                <a:gd name="T77" fmla="*/ T76 w 1077"/>
                                <a:gd name="T78" fmla="+- 0 5703 5000"/>
                                <a:gd name="T79" fmla="*/ 5703 h 990"/>
                                <a:gd name="T80" fmla="+- 0 8967 7892"/>
                                <a:gd name="T81" fmla="*/ T80 w 1077"/>
                                <a:gd name="T82" fmla="+- 0 5686 5000"/>
                                <a:gd name="T83" fmla="*/ 5686 h 990"/>
                                <a:gd name="T84" fmla="+- 0 8969 7892"/>
                                <a:gd name="T85" fmla="*/ T84 w 1077"/>
                                <a:gd name="T86" fmla="+- 0 5671 5000"/>
                                <a:gd name="T87" fmla="*/ 5671 h 990"/>
                                <a:gd name="T88" fmla="+- 0 8963 7892"/>
                                <a:gd name="T89" fmla="*/ T88 w 1077"/>
                                <a:gd name="T90" fmla="+- 0 5659 5000"/>
                                <a:gd name="T91" fmla="*/ 5659 h 990"/>
                                <a:gd name="T92" fmla="+- 0 8895 7892"/>
                                <a:gd name="T93" fmla="*/ T92 w 1077"/>
                                <a:gd name="T94" fmla="+- 0 5591 5000"/>
                                <a:gd name="T95" fmla="*/ 5591 h 990"/>
                                <a:gd name="T96" fmla="+- 0 8798 7892"/>
                                <a:gd name="T97" fmla="*/ T96 w 1077"/>
                                <a:gd name="T98" fmla="+- 0 5494 5000"/>
                                <a:gd name="T99" fmla="*/ 5494 h 990"/>
                                <a:gd name="T100" fmla="+- 0 8701 7892"/>
                                <a:gd name="T101" fmla="*/ T100 w 1077"/>
                                <a:gd name="T102" fmla="+- 0 5397 5000"/>
                                <a:gd name="T103" fmla="*/ 5397 h 990"/>
                                <a:gd name="T104" fmla="+- 0 8603 7892"/>
                                <a:gd name="T105" fmla="*/ T104 w 1077"/>
                                <a:gd name="T106" fmla="+- 0 5300 5000"/>
                                <a:gd name="T107" fmla="*/ 5300 h 990"/>
                                <a:gd name="T108" fmla="+- 0 8506 7892"/>
                                <a:gd name="T109" fmla="*/ T108 w 1077"/>
                                <a:gd name="T110" fmla="+- 0 5203 5000"/>
                                <a:gd name="T111" fmla="*/ 5203 h 990"/>
                                <a:gd name="T112" fmla="+- 0 8409 7892"/>
                                <a:gd name="T113" fmla="*/ T112 w 1077"/>
                                <a:gd name="T114" fmla="+- 0 5106 5000"/>
                                <a:gd name="T115" fmla="*/ 5106 h 990"/>
                                <a:gd name="T116" fmla="+- 0 8312 7892"/>
                                <a:gd name="T117" fmla="*/ T116 w 1077"/>
                                <a:gd name="T118" fmla="+- 0 5009 5000"/>
                                <a:gd name="T119" fmla="*/ 5009 h 990"/>
                                <a:gd name="T120" fmla="+- 0 8291 7892"/>
                                <a:gd name="T121" fmla="*/ T120 w 1077"/>
                                <a:gd name="T122" fmla="+- 0 5000 5000"/>
                                <a:gd name="T123" fmla="*/ 5000 h 990"/>
                                <a:gd name="T124" fmla="+- 0 8274 7892"/>
                                <a:gd name="T125" fmla="*/ T124 w 1077"/>
                                <a:gd name="T126" fmla="+- 0 5005 5000"/>
                                <a:gd name="T127" fmla="*/ 5005 h 990"/>
                                <a:gd name="T128" fmla="+- 0 8254 7892"/>
                                <a:gd name="T129" fmla="*/ T128 w 1077"/>
                                <a:gd name="T130" fmla="+- 0 5022 5000"/>
                                <a:gd name="T131" fmla="*/ 5022 h 990"/>
                                <a:gd name="T132" fmla="+- 0 8230 7892"/>
                                <a:gd name="T133" fmla="*/ T132 w 1077"/>
                                <a:gd name="T134" fmla="+- 0 5046 5000"/>
                                <a:gd name="T135" fmla="*/ 5046 h 990"/>
                                <a:gd name="T136" fmla="+- 0 8217 7892"/>
                                <a:gd name="T137" fmla="*/ T136 w 1077"/>
                                <a:gd name="T138" fmla="+- 0 5064 5000"/>
                                <a:gd name="T139" fmla="*/ 5064 h 990"/>
                                <a:gd name="T140" fmla="+- 0 8215 7892"/>
                                <a:gd name="T141" fmla="*/ T140 w 1077"/>
                                <a:gd name="T142" fmla="+- 0 5081 5000"/>
                                <a:gd name="T143" fmla="*/ 5081 h 990"/>
                                <a:gd name="T144" fmla="+- 0 8221 7892"/>
                                <a:gd name="T145" fmla="*/ T144 w 1077"/>
                                <a:gd name="T146" fmla="+- 0 5093 5000"/>
                                <a:gd name="T147" fmla="*/ 5093 h 990"/>
                                <a:gd name="T148" fmla="+- 0 8270 7892"/>
                                <a:gd name="T149" fmla="*/ T148 w 1077"/>
                                <a:gd name="T150" fmla="+- 0 5142 5000"/>
                                <a:gd name="T151" fmla="*/ 5142 h 990"/>
                                <a:gd name="T152" fmla="+- 0 8337 7892"/>
                                <a:gd name="T153" fmla="*/ T152 w 1077"/>
                                <a:gd name="T154" fmla="+- 0 5209 5000"/>
                                <a:gd name="T155" fmla="*/ 5209 h 990"/>
                                <a:gd name="T156" fmla="+- 0 8405 7892"/>
                                <a:gd name="T157" fmla="*/ T156 w 1077"/>
                                <a:gd name="T158" fmla="+- 0 5277 5000"/>
                                <a:gd name="T159" fmla="*/ 5277 h 990"/>
                                <a:gd name="T160" fmla="+- 0 8473 7892"/>
                                <a:gd name="T161" fmla="*/ T160 w 1077"/>
                                <a:gd name="T162" fmla="+- 0 5345 5000"/>
                                <a:gd name="T163" fmla="*/ 5345 h 990"/>
                                <a:gd name="T164" fmla="+- 0 8541 7892"/>
                                <a:gd name="T165" fmla="*/ T164 w 1077"/>
                                <a:gd name="T166" fmla="+- 0 5413 5000"/>
                                <a:gd name="T167" fmla="*/ 5413 h 990"/>
                                <a:gd name="T168" fmla="+- 0 8609 7892"/>
                                <a:gd name="T169" fmla="*/ T168 w 1077"/>
                                <a:gd name="T170" fmla="+- 0 5481 5000"/>
                                <a:gd name="T171" fmla="*/ 5481 h 990"/>
                                <a:gd name="T172" fmla="+- 0 8677 7892"/>
                                <a:gd name="T173" fmla="*/ T172 w 1077"/>
                                <a:gd name="T174" fmla="+- 0 5549 5000"/>
                                <a:gd name="T175" fmla="*/ 5549 h 990"/>
                                <a:gd name="T176" fmla="+- 0 8698 7892"/>
                                <a:gd name="T177" fmla="*/ T176 w 1077"/>
                                <a:gd name="T178" fmla="+- 0 5659 5000"/>
                                <a:gd name="T179" fmla="*/ 5659 h 990"/>
                                <a:gd name="T180" fmla="+- 0 8701 7892"/>
                                <a:gd name="T181" fmla="*/ T180 w 1077"/>
                                <a:gd name="T182" fmla="+- 0 5714 5000"/>
                                <a:gd name="T183" fmla="*/ 5714 h 990"/>
                                <a:gd name="T184" fmla="+- 0 8667 7892"/>
                                <a:gd name="T185" fmla="*/ T184 w 1077"/>
                                <a:gd name="T186" fmla="+- 0 5808 5000"/>
                                <a:gd name="T187" fmla="*/ 5808 h 990"/>
                                <a:gd name="T188" fmla="+- 0 8580 7892"/>
                                <a:gd name="T189" fmla="*/ T188 w 1077"/>
                                <a:gd name="T190" fmla="+- 0 5840 5000"/>
                                <a:gd name="T191" fmla="*/ 5840 h 990"/>
                                <a:gd name="T192" fmla="+- 0 8500 7892"/>
                                <a:gd name="T193" fmla="*/ T192 w 1077"/>
                                <a:gd name="T194" fmla="+- 0 5815 5000"/>
                                <a:gd name="T195" fmla="*/ 5815 h 990"/>
                                <a:gd name="T196" fmla="+- 0 8400 7892"/>
                                <a:gd name="T197" fmla="*/ T196 w 1077"/>
                                <a:gd name="T198" fmla="+- 0 5741 5000"/>
                                <a:gd name="T199" fmla="*/ 5741 h 990"/>
                                <a:gd name="T200" fmla="+- 0 8329 7892"/>
                                <a:gd name="T201" fmla="*/ T200 w 1077"/>
                                <a:gd name="T202" fmla="+- 0 5670 5000"/>
                                <a:gd name="T203" fmla="*/ 5670 h 990"/>
                                <a:gd name="T204" fmla="+- 0 8272 7892"/>
                                <a:gd name="T205" fmla="*/ T204 w 1077"/>
                                <a:gd name="T206" fmla="+- 0 5614 5000"/>
                                <a:gd name="T207" fmla="*/ 5614 h 990"/>
                                <a:gd name="T208" fmla="+- 0 8216 7892"/>
                                <a:gd name="T209" fmla="*/ T208 w 1077"/>
                                <a:gd name="T210" fmla="+- 0 5557 5000"/>
                                <a:gd name="T211" fmla="*/ 5557 h 990"/>
                                <a:gd name="T212" fmla="+- 0 8159 7892"/>
                                <a:gd name="T213" fmla="*/ T212 w 1077"/>
                                <a:gd name="T214" fmla="+- 0 5501 5000"/>
                                <a:gd name="T215" fmla="*/ 5501 h 990"/>
                                <a:gd name="T216" fmla="+- 0 8103 7892"/>
                                <a:gd name="T217" fmla="*/ T216 w 1077"/>
                                <a:gd name="T218" fmla="+- 0 5444 5000"/>
                                <a:gd name="T219" fmla="*/ 5444 h 990"/>
                                <a:gd name="T220" fmla="+- 0 8046 7892"/>
                                <a:gd name="T221" fmla="*/ T220 w 1077"/>
                                <a:gd name="T222" fmla="+- 0 5388 5000"/>
                                <a:gd name="T223" fmla="*/ 5388 h 990"/>
                                <a:gd name="T224" fmla="+- 0 7990 7892"/>
                                <a:gd name="T225" fmla="*/ T224 w 1077"/>
                                <a:gd name="T226" fmla="+- 0 5331 5000"/>
                                <a:gd name="T227" fmla="*/ 5331 h 990"/>
                                <a:gd name="T228" fmla="+- 0 7977 7892"/>
                                <a:gd name="T229" fmla="*/ T228 w 1077"/>
                                <a:gd name="T230" fmla="+- 0 5323 5000"/>
                                <a:gd name="T231" fmla="*/ 5323 h 990"/>
                                <a:gd name="T232" fmla="+- 0 7963 7892"/>
                                <a:gd name="T233" fmla="*/ T232 w 1077"/>
                                <a:gd name="T234" fmla="+- 0 5323 5000"/>
                                <a:gd name="T235" fmla="*/ 5323 h 990"/>
                                <a:gd name="T236" fmla="+- 0 7945 7892"/>
                                <a:gd name="T237" fmla="*/ T236 w 1077"/>
                                <a:gd name="T238" fmla="+- 0 5332 5000"/>
                                <a:gd name="T239" fmla="*/ 5332 h 990"/>
                                <a:gd name="T240" fmla="+- 0 7923 7892"/>
                                <a:gd name="T241" fmla="*/ T240 w 1077"/>
                                <a:gd name="T242" fmla="+- 0 5353 5000"/>
                                <a:gd name="T243" fmla="*/ 5353 h 990"/>
                                <a:gd name="T244" fmla="+- 0 7903 7892"/>
                                <a:gd name="T245" fmla="*/ T244 w 1077"/>
                                <a:gd name="T246" fmla="+- 0 5375 5000"/>
                                <a:gd name="T247" fmla="*/ 5375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1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1"/>
                                  </a:lnTo>
                                  <a:lnTo>
                                    <a:pt x="6" y="415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7"/>
                                  </a:lnTo>
                                  <a:lnTo>
                                    <a:pt x="147" y="556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4"/>
                                  </a:lnTo>
                                  <a:lnTo>
                                    <a:pt x="304" y="713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19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7"/>
                                  </a:lnTo>
                                  <a:lnTo>
                                    <a:pt x="503" y="901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0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0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7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5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5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3"/>
                                  </a:lnTo>
                                  <a:lnTo>
                                    <a:pt x="1023" y="740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0"/>
                                  </a:lnTo>
                                  <a:lnTo>
                                    <a:pt x="1063" y="703"/>
                                  </a:lnTo>
                                  <a:lnTo>
                                    <a:pt x="1068" y="697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6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5"/>
                                  </a:lnTo>
                                  <a:lnTo>
                                    <a:pt x="1077" y="671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59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3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6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29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2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7"/>
                                  </a:lnTo>
                                  <a:lnTo>
                                    <a:pt x="647" y="235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0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3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0"/>
                                  </a:lnTo>
                                  <a:lnTo>
                                    <a:pt x="345" y="39"/>
                                  </a:lnTo>
                                  <a:lnTo>
                                    <a:pt x="338" y="46"/>
                                  </a:lnTo>
                                  <a:lnTo>
                                    <a:pt x="334" y="52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4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4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6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4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09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7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2"/>
                                  </a:lnTo>
                                  <a:lnTo>
                                    <a:pt x="581" y="345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0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8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3"/>
                                  </a:lnTo>
                                  <a:lnTo>
                                    <a:pt x="762" y="526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6"/>
                                  </a:lnTo>
                                  <a:lnTo>
                                    <a:pt x="800" y="619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4"/>
                                  </a:lnTo>
                                  <a:lnTo>
                                    <a:pt x="809" y="710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7"/>
                                  </a:lnTo>
                                  <a:lnTo>
                                    <a:pt x="796" y="777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4"/>
                                  </a:lnTo>
                                  <a:lnTo>
                                    <a:pt x="717" y="838"/>
                                  </a:lnTo>
                                  <a:lnTo>
                                    <a:pt x="688" y="840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0"/>
                                  </a:lnTo>
                                  <a:lnTo>
                                    <a:pt x="608" y="815"/>
                                  </a:lnTo>
                                  <a:lnTo>
                                    <a:pt x="571" y="792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89"/>
                                  </a:lnTo>
                                  <a:lnTo>
                                    <a:pt x="437" y="670"/>
                                  </a:lnTo>
                                  <a:lnTo>
                                    <a:pt x="418" y="651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6"/>
                                  </a:lnTo>
                                  <a:lnTo>
                                    <a:pt x="324" y="557"/>
                                  </a:lnTo>
                                  <a:lnTo>
                                    <a:pt x="305" y="538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4"/>
                                  </a:lnTo>
                                  <a:lnTo>
                                    <a:pt x="192" y="425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1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3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4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53" y="332"/>
                                  </a:lnTo>
                                  <a:lnTo>
                                    <a:pt x="47" y="337"/>
                                  </a:lnTo>
                                  <a:lnTo>
                                    <a:pt x="40" y="344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1"/>
                                  </a:lnTo>
                                  <a:lnTo>
                                    <a:pt x="16" y="368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3" name="Group 3730"/>
                          <wpg:cNvGrpSpPr>
                            <a:grpSpLocks/>
                          </wpg:cNvGrpSpPr>
                          <wpg:grpSpPr bwMode="auto">
                            <a:xfrm>
                              <a:off x="9006" y="5267"/>
                              <a:ext cx="223" cy="225"/>
                              <a:chOff x="9006" y="5267"/>
                              <a:chExt cx="223" cy="225"/>
                            </a:xfrm>
                          </wpg:grpSpPr>
                          <wps:wsp>
                            <wps:cNvPr id="74" name="Freeform 3736"/>
                            <wps:cNvSpPr>
                              <a:spLocks/>
                            </wps:cNvSpPr>
                            <wps:spPr bwMode="auto">
                              <a:xfrm>
                                <a:off x="9006" y="5267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5321 5267"/>
                                  <a:gd name="T3" fmla="*/ 5321 h 225"/>
                                  <a:gd name="T4" fmla="+- 0 9158 9006"/>
                                  <a:gd name="T5" fmla="*/ T4 w 223"/>
                                  <a:gd name="T6" fmla="+- 0 5307 5267"/>
                                  <a:gd name="T7" fmla="*/ 5307 h 225"/>
                                  <a:gd name="T8" fmla="+- 0 9139 9006"/>
                                  <a:gd name="T9" fmla="*/ T8 w 223"/>
                                  <a:gd name="T10" fmla="+- 0 5291 5267"/>
                                  <a:gd name="T11" fmla="*/ 5291 h 225"/>
                                  <a:gd name="T12" fmla="+- 0 9122 9006"/>
                                  <a:gd name="T13" fmla="*/ T12 w 223"/>
                                  <a:gd name="T14" fmla="+- 0 5279 5267"/>
                                  <a:gd name="T15" fmla="*/ 5279 h 225"/>
                                  <a:gd name="T16" fmla="+- 0 9107 9006"/>
                                  <a:gd name="T17" fmla="*/ T16 w 223"/>
                                  <a:gd name="T18" fmla="+- 0 5271 5267"/>
                                  <a:gd name="T19" fmla="*/ 5271 h 225"/>
                                  <a:gd name="T20" fmla="+- 0 9095 9006"/>
                                  <a:gd name="T21" fmla="*/ T20 w 223"/>
                                  <a:gd name="T22" fmla="+- 0 5268 5267"/>
                                  <a:gd name="T23" fmla="*/ 5268 h 225"/>
                                  <a:gd name="T24" fmla="+- 0 9087 9006"/>
                                  <a:gd name="T25" fmla="*/ T24 w 223"/>
                                  <a:gd name="T26" fmla="+- 0 5267 5267"/>
                                  <a:gd name="T27" fmla="*/ 5267 h 225"/>
                                  <a:gd name="T28" fmla="+- 0 9070 9006"/>
                                  <a:gd name="T29" fmla="*/ T28 w 223"/>
                                  <a:gd name="T30" fmla="+- 0 5270 5267"/>
                                  <a:gd name="T31" fmla="*/ 5270 h 225"/>
                                  <a:gd name="T32" fmla="+- 0 9052 9006"/>
                                  <a:gd name="T33" fmla="*/ T32 w 223"/>
                                  <a:gd name="T34" fmla="+- 0 5279 5267"/>
                                  <a:gd name="T35" fmla="*/ 5279 h 225"/>
                                  <a:gd name="T36" fmla="+- 0 9034 9006"/>
                                  <a:gd name="T37" fmla="*/ T36 w 223"/>
                                  <a:gd name="T38" fmla="+- 0 5295 5267"/>
                                  <a:gd name="T39" fmla="*/ 5295 h 225"/>
                                  <a:gd name="T40" fmla="+- 0 9025 9006"/>
                                  <a:gd name="T41" fmla="*/ T40 w 223"/>
                                  <a:gd name="T42" fmla="+- 0 5304 5267"/>
                                  <a:gd name="T43" fmla="*/ 5304 h 225"/>
                                  <a:gd name="T44" fmla="+- 0 9013 9006"/>
                                  <a:gd name="T45" fmla="*/ T44 w 223"/>
                                  <a:gd name="T46" fmla="+- 0 5322 5267"/>
                                  <a:gd name="T47" fmla="*/ 5322 h 225"/>
                                  <a:gd name="T48" fmla="+- 0 9006 9006"/>
                                  <a:gd name="T49" fmla="*/ T48 w 223"/>
                                  <a:gd name="T50" fmla="+- 0 5340 5267"/>
                                  <a:gd name="T51" fmla="*/ 5340 h 225"/>
                                  <a:gd name="T52" fmla="+- 0 9006 9006"/>
                                  <a:gd name="T53" fmla="*/ T52 w 223"/>
                                  <a:gd name="T54" fmla="+- 0 5356 5267"/>
                                  <a:gd name="T55" fmla="*/ 5356 h 225"/>
                                  <a:gd name="T56" fmla="+- 0 9009 9006"/>
                                  <a:gd name="T57" fmla="*/ T56 w 223"/>
                                  <a:gd name="T58" fmla="+- 0 5368 5267"/>
                                  <a:gd name="T59" fmla="*/ 5368 h 225"/>
                                  <a:gd name="T60" fmla="+- 0 9016 9006"/>
                                  <a:gd name="T61" fmla="*/ T60 w 223"/>
                                  <a:gd name="T62" fmla="+- 0 5383 5267"/>
                                  <a:gd name="T63" fmla="*/ 5383 h 225"/>
                                  <a:gd name="T64" fmla="+- 0 9028 9006"/>
                                  <a:gd name="T65" fmla="*/ T64 w 223"/>
                                  <a:gd name="T66" fmla="+- 0 5399 5267"/>
                                  <a:gd name="T67" fmla="*/ 5399 h 225"/>
                                  <a:gd name="T68" fmla="+- 0 9043 9006"/>
                                  <a:gd name="T69" fmla="*/ T68 w 223"/>
                                  <a:gd name="T70" fmla="+- 0 5417 5267"/>
                                  <a:gd name="T71" fmla="*/ 5417 h 225"/>
                                  <a:gd name="T72" fmla="+- 0 9061 9006"/>
                                  <a:gd name="T73" fmla="*/ T72 w 223"/>
                                  <a:gd name="T74" fmla="+- 0 5437 5267"/>
                                  <a:gd name="T75" fmla="*/ 5437 h 225"/>
                                  <a:gd name="T76" fmla="+- 0 9077 9006"/>
                                  <a:gd name="T77" fmla="*/ T76 w 223"/>
                                  <a:gd name="T78" fmla="+- 0 5452 5267"/>
                                  <a:gd name="T79" fmla="*/ 5452 h 225"/>
                                  <a:gd name="T80" fmla="+- 0 9095 9006"/>
                                  <a:gd name="T81" fmla="*/ T80 w 223"/>
                                  <a:gd name="T82" fmla="+- 0 5468 5267"/>
                                  <a:gd name="T83" fmla="*/ 5468 h 225"/>
                                  <a:gd name="T84" fmla="+- 0 9112 9006"/>
                                  <a:gd name="T85" fmla="*/ T84 w 223"/>
                                  <a:gd name="T86" fmla="+- 0 5480 5267"/>
                                  <a:gd name="T87" fmla="*/ 5480 h 225"/>
                                  <a:gd name="T88" fmla="+- 0 9127 9006"/>
                                  <a:gd name="T89" fmla="*/ T88 w 223"/>
                                  <a:gd name="T90" fmla="+- 0 5487 5267"/>
                                  <a:gd name="T91" fmla="*/ 5487 h 225"/>
                                  <a:gd name="T92" fmla="+- 0 9140 9006"/>
                                  <a:gd name="T93" fmla="*/ T92 w 223"/>
                                  <a:gd name="T94" fmla="+- 0 5491 5267"/>
                                  <a:gd name="T95" fmla="*/ 5491 h 225"/>
                                  <a:gd name="T96" fmla="+- 0 9147 9006"/>
                                  <a:gd name="T97" fmla="*/ T96 w 223"/>
                                  <a:gd name="T98" fmla="+- 0 5492 5267"/>
                                  <a:gd name="T99" fmla="*/ 5492 h 225"/>
                                  <a:gd name="T100" fmla="+- 0 9164 9006"/>
                                  <a:gd name="T101" fmla="*/ T100 w 223"/>
                                  <a:gd name="T102" fmla="+- 0 5489 5267"/>
                                  <a:gd name="T103" fmla="*/ 5489 h 225"/>
                                  <a:gd name="T104" fmla="+- 0 9182 9006"/>
                                  <a:gd name="T105" fmla="*/ T104 w 223"/>
                                  <a:gd name="T106" fmla="+- 0 5479 5267"/>
                                  <a:gd name="T107" fmla="*/ 5479 h 225"/>
                                  <a:gd name="T108" fmla="+- 0 9200 9006"/>
                                  <a:gd name="T109" fmla="*/ T108 w 223"/>
                                  <a:gd name="T110" fmla="+- 0 5464 5267"/>
                                  <a:gd name="T111" fmla="*/ 5464 h 225"/>
                                  <a:gd name="T112" fmla="+- 0 9210 9006"/>
                                  <a:gd name="T113" fmla="*/ T112 w 223"/>
                                  <a:gd name="T114" fmla="+- 0 5453 5267"/>
                                  <a:gd name="T115" fmla="*/ 5453 h 225"/>
                                  <a:gd name="T116" fmla="+- 0 9222 9006"/>
                                  <a:gd name="T117" fmla="*/ T116 w 223"/>
                                  <a:gd name="T118" fmla="+- 0 5436 5267"/>
                                  <a:gd name="T119" fmla="*/ 5436 h 225"/>
                                  <a:gd name="T120" fmla="+- 0 9228 9006"/>
                                  <a:gd name="T121" fmla="*/ T120 w 223"/>
                                  <a:gd name="T122" fmla="+- 0 5418 5267"/>
                                  <a:gd name="T123" fmla="*/ 5418 h 225"/>
                                  <a:gd name="T124" fmla="+- 0 9228 9006"/>
                                  <a:gd name="T125" fmla="*/ T124 w 223"/>
                                  <a:gd name="T126" fmla="+- 0 5401 5267"/>
                                  <a:gd name="T127" fmla="*/ 5401 h 225"/>
                                  <a:gd name="T128" fmla="+- 0 9225 9006"/>
                                  <a:gd name="T129" fmla="*/ T128 w 223"/>
                                  <a:gd name="T130" fmla="+- 0 5390 5267"/>
                                  <a:gd name="T131" fmla="*/ 5390 h 225"/>
                                  <a:gd name="T132" fmla="+- 0 9218 9006"/>
                                  <a:gd name="T133" fmla="*/ T132 w 223"/>
                                  <a:gd name="T134" fmla="+- 0 5376 5267"/>
                                  <a:gd name="T135" fmla="*/ 5376 h 225"/>
                                  <a:gd name="T136" fmla="+- 0 9207 9006"/>
                                  <a:gd name="T137" fmla="*/ T136 w 223"/>
                                  <a:gd name="T138" fmla="+- 0 5360 5267"/>
                                  <a:gd name="T139" fmla="*/ 5360 h 225"/>
                                  <a:gd name="T140" fmla="+- 0 9192 9006"/>
                                  <a:gd name="T141" fmla="*/ T140 w 223"/>
                                  <a:gd name="T142" fmla="+- 0 5341 5267"/>
                                  <a:gd name="T143" fmla="*/ 5341 h 225"/>
                                  <a:gd name="T144" fmla="+- 0 9173 9006"/>
                                  <a:gd name="T145" fmla="*/ T144 w 223"/>
                                  <a:gd name="T146" fmla="+- 0 5321 5267"/>
                                  <a:gd name="T147" fmla="*/ 5321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4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46" y="12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7"/>
                                    </a:lnTo>
                                    <a:lnTo>
                                      <a:pt x="7" y="55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2"/>
                                    </a:lnTo>
                                    <a:lnTo>
                                      <a:pt x="37" y="150"/>
                                    </a:lnTo>
                                    <a:lnTo>
                                      <a:pt x="55" y="170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3"/>
                                    </a:lnTo>
                                    <a:lnTo>
                                      <a:pt x="121" y="220"/>
                                    </a:lnTo>
                                    <a:lnTo>
                                      <a:pt x="134" y="224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2"/>
                                    </a:lnTo>
                                    <a:lnTo>
                                      <a:pt x="176" y="212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6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2" y="151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19" y="123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4"/>
                                    </a:lnTo>
                                    <a:lnTo>
                                      <a:pt x="167" y="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5" name="Group 37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4173"/>
                                <a:ext cx="950" cy="948"/>
                                <a:chOff x="8673" y="4173"/>
                                <a:chExt cx="950" cy="948"/>
                              </a:xfrm>
                            </wpg:grpSpPr>
                            <wps:wsp>
                              <wps:cNvPr id="76" name="Freeform 37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4173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5090 4173"/>
                                    <a:gd name="T3" fmla="*/ 5090 h 948"/>
                                    <a:gd name="T4" fmla="+- 0 9600 8673"/>
                                    <a:gd name="T5" fmla="*/ T4 w 950"/>
                                    <a:gd name="T6" fmla="+- 0 5060 4173"/>
                                    <a:gd name="T7" fmla="*/ 5060 h 948"/>
                                    <a:gd name="T8" fmla="+- 0 9617 8673"/>
                                    <a:gd name="T9" fmla="*/ T8 w 950"/>
                                    <a:gd name="T10" fmla="+- 0 5037 4173"/>
                                    <a:gd name="T11" fmla="*/ 5037 h 948"/>
                                    <a:gd name="T12" fmla="+- 0 9623 8673"/>
                                    <a:gd name="T13" fmla="*/ T12 w 950"/>
                                    <a:gd name="T14" fmla="+- 0 5018 4173"/>
                                    <a:gd name="T15" fmla="*/ 5018 h 948"/>
                                    <a:gd name="T16" fmla="+- 0 9618 8673"/>
                                    <a:gd name="T17" fmla="*/ T16 w 950"/>
                                    <a:gd name="T18" fmla="+- 0 5000 4173"/>
                                    <a:gd name="T19" fmla="*/ 5000 h 948"/>
                                    <a:gd name="T20" fmla="+- 0 9569 8673"/>
                                    <a:gd name="T21" fmla="*/ T20 w 950"/>
                                    <a:gd name="T22" fmla="+- 0 4916 4173"/>
                                    <a:gd name="T23" fmla="*/ 4916 h 948"/>
                                    <a:gd name="T24" fmla="+- 0 9501 8673"/>
                                    <a:gd name="T25" fmla="*/ T24 w 950"/>
                                    <a:gd name="T26" fmla="+- 0 4800 4173"/>
                                    <a:gd name="T27" fmla="*/ 4800 h 948"/>
                                    <a:gd name="T28" fmla="+- 0 9433 8673"/>
                                    <a:gd name="T29" fmla="*/ T28 w 950"/>
                                    <a:gd name="T30" fmla="+- 0 4683 4173"/>
                                    <a:gd name="T31" fmla="*/ 4683 h 948"/>
                                    <a:gd name="T32" fmla="+- 0 9365 8673"/>
                                    <a:gd name="T33" fmla="*/ T32 w 950"/>
                                    <a:gd name="T34" fmla="+- 0 4566 4173"/>
                                    <a:gd name="T35" fmla="*/ 4566 h 948"/>
                                    <a:gd name="T36" fmla="+- 0 9298 8673"/>
                                    <a:gd name="T37" fmla="*/ T36 w 950"/>
                                    <a:gd name="T38" fmla="+- 0 4449 4173"/>
                                    <a:gd name="T39" fmla="*/ 4449 h 948"/>
                                    <a:gd name="T40" fmla="+- 0 9230 8673"/>
                                    <a:gd name="T41" fmla="*/ T40 w 950"/>
                                    <a:gd name="T42" fmla="+- 0 4333 4173"/>
                                    <a:gd name="T43" fmla="*/ 4333 h 948"/>
                                    <a:gd name="T44" fmla="+- 0 9162 8673"/>
                                    <a:gd name="T45" fmla="*/ T44 w 950"/>
                                    <a:gd name="T46" fmla="+- 0 4217 4173"/>
                                    <a:gd name="T47" fmla="*/ 4217 h 948"/>
                                    <a:gd name="T48" fmla="+- 0 9149 8673"/>
                                    <a:gd name="T49" fmla="*/ T48 w 950"/>
                                    <a:gd name="T50" fmla="+- 0 4199 4173"/>
                                    <a:gd name="T51" fmla="*/ 4199 h 948"/>
                                    <a:gd name="T52" fmla="+- 0 9136 8673"/>
                                    <a:gd name="T53" fmla="*/ T52 w 950"/>
                                    <a:gd name="T54" fmla="+- 0 4182 4173"/>
                                    <a:gd name="T55" fmla="*/ 4182 h 948"/>
                                    <a:gd name="T56" fmla="+- 0 9120 8673"/>
                                    <a:gd name="T57" fmla="*/ T56 w 950"/>
                                    <a:gd name="T58" fmla="+- 0 4173 4173"/>
                                    <a:gd name="T59" fmla="*/ 4173 h 948"/>
                                    <a:gd name="T60" fmla="+- 0 9106 8673"/>
                                    <a:gd name="T61" fmla="*/ T60 w 950"/>
                                    <a:gd name="T62" fmla="+- 0 4174 4173"/>
                                    <a:gd name="T63" fmla="*/ 4174 h 948"/>
                                    <a:gd name="T64" fmla="+- 0 9089 8673"/>
                                    <a:gd name="T65" fmla="*/ T64 w 950"/>
                                    <a:gd name="T66" fmla="+- 0 4187 4173"/>
                                    <a:gd name="T67" fmla="*/ 4187 h 948"/>
                                    <a:gd name="T68" fmla="+- 0 9065 8673"/>
                                    <a:gd name="T69" fmla="*/ T68 w 950"/>
                                    <a:gd name="T70" fmla="+- 0 4212 4173"/>
                                    <a:gd name="T71" fmla="*/ 4212 h 948"/>
                                    <a:gd name="T72" fmla="+- 0 9047 8673"/>
                                    <a:gd name="T73" fmla="*/ T72 w 950"/>
                                    <a:gd name="T74" fmla="+- 0 4232 4173"/>
                                    <a:gd name="T75" fmla="*/ 4232 h 948"/>
                                    <a:gd name="T76" fmla="+- 0 9041 8673"/>
                                    <a:gd name="T77" fmla="*/ T76 w 950"/>
                                    <a:gd name="T78" fmla="+- 0 4249 4173"/>
                                    <a:gd name="T79" fmla="*/ 4249 h 948"/>
                                    <a:gd name="T80" fmla="+- 0 9043 8673"/>
                                    <a:gd name="T81" fmla="*/ T80 w 950"/>
                                    <a:gd name="T82" fmla="+- 0 4263 4173"/>
                                    <a:gd name="T83" fmla="*/ 4263 h 948"/>
                                    <a:gd name="T84" fmla="+- 0 9069 8673"/>
                                    <a:gd name="T85" fmla="*/ T84 w 950"/>
                                    <a:gd name="T86" fmla="+- 0 4306 4173"/>
                                    <a:gd name="T87" fmla="*/ 4306 h 948"/>
                                    <a:gd name="T88" fmla="+- 0 9130 8673"/>
                                    <a:gd name="T89" fmla="*/ T88 w 950"/>
                                    <a:gd name="T90" fmla="+- 0 4406 4173"/>
                                    <a:gd name="T91" fmla="*/ 4406 h 948"/>
                                    <a:gd name="T92" fmla="+- 0 9190 8673"/>
                                    <a:gd name="T93" fmla="*/ T92 w 950"/>
                                    <a:gd name="T94" fmla="+- 0 4506 4173"/>
                                    <a:gd name="T95" fmla="*/ 4506 h 948"/>
                                    <a:gd name="T96" fmla="+- 0 9249 8673"/>
                                    <a:gd name="T97" fmla="*/ T96 w 950"/>
                                    <a:gd name="T98" fmla="+- 0 4606 4173"/>
                                    <a:gd name="T99" fmla="*/ 4606 h 948"/>
                                    <a:gd name="T100" fmla="+- 0 9309 8673"/>
                                    <a:gd name="T101" fmla="*/ T100 w 950"/>
                                    <a:gd name="T102" fmla="+- 0 4706 4173"/>
                                    <a:gd name="T103" fmla="*/ 4706 h 948"/>
                                    <a:gd name="T104" fmla="+- 0 9369 8673"/>
                                    <a:gd name="T105" fmla="*/ T104 w 950"/>
                                    <a:gd name="T106" fmla="+- 0 4806 4173"/>
                                    <a:gd name="T107" fmla="*/ 4806 h 948"/>
                                    <a:gd name="T108" fmla="+- 0 9430 8673"/>
                                    <a:gd name="T109" fmla="*/ T108 w 950"/>
                                    <a:gd name="T110" fmla="+- 0 4906 4173"/>
                                    <a:gd name="T111" fmla="*/ 4906 h 948"/>
                                    <a:gd name="T112" fmla="+- 0 9453 8673"/>
                                    <a:gd name="T113" fmla="*/ T112 w 950"/>
                                    <a:gd name="T114" fmla="+- 0 4948 4173"/>
                                    <a:gd name="T115" fmla="*/ 4948 h 948"/>
                                    <a:gd name="T116" fmla="+- 0 9380 8673"/>
                                    <a:gd name="T117" fmla="*/ T116 w 950"/>
                                    <a:gd name="T118" fmla="+- 0 4903 4173"/>
                                    <a:gd name="T119" fmla="*/ 4903 h 948"/>
                                    <a:gd name="T120" fmla="+- 0 9279 8673"/>
                                    <a:gd name="T121" fmla="*/ T120 w 950"/>
                                    <a:gd name="T122" fmla="+- 0 4843 4173"/>
                                    <a:gd name="T123" fmla="*/ 4843 h 948"/>
                                    <a:gd name="T124" fmla="+- 0 9179 8673"/>
                                    <a:gd name="T125" fmla="*/ T124 w 950"/>
                                    <a:gd name="T126" fmla="+- 0 4783 4173"/>
                                    <a:gd name="T127" fmla="*/ 4783 h 948"/>
                                    <a:gd name="T128" fmla="+- 0 9079 8673"/>
                                    <a:gd name="T129" fmla="*/ T128 w 950"/>
                                    <a:gd name="T130" fmla="+- 0 4724 4173"/>
                                    <a:gd name="T131" fmla="*/ 4724 h 948"/>
                                    <a:gd name="T132" fmla="+- 0 8979 8673"/>
                                    <a:gd name="T133" fmla="*/ T132 w 950"/>
                                    <a:gd name="T134" fmla="+- 0 4664 4173"/>
                                    <a:gd name="T135" fmla="*/ 4664 h 948"/>
                                    <a:gd name="T136" fmla="+- 0 8878 8673"/>
                                    <a:gd name="T137" fmla="*/ T136 w 950"/>
                                    <a:gd name="T138" fmla="+- 0 4604 4173"/>
                                    <a:gd name="T139" fmla="*/ 4604 h 948"/>
                                    <a:gd name="T140" fmla="+- 0 8778 8673"/>
                                    <a:gd name="T141" fmla="*/ T140 w 950"/>
                                    <a:gd name="T142" fmla="+- 0 4544 4173"/>
                                    <a:gd name="T143" fmla="*/ 4544 h 948"/>
                                    <a:gd name="T144" fmla="+- 0 8763 8673"/>
                                    <a:gd name="T145" fmla="*/ T144 w 950"/>
                                    <a:gd name="T146" fmla="+- 0 4537 4173"/>
                                    <a:gd name="T147" fmla="*/ 4537 h 948"/>
                                    <a:gd name="T148" fmla="+- 0 8749 8673"/>
                                    <a:gd name="T149" fmla="*/ T148 w 950"/>
                                    <a:gd name="T150" fmla="+- 0 4537 4173"/>
                                    <a:gd name="T151" fmla="*/ 4537 h 948"/>
                                    <a:gd name="T152" fmla="+- 0 8730 8673"/>
                                    <a:gd name="T153" fmla="*/ T152 w 950"/>
                                    <a:gd name="T154" fmla="+- 0 4548 4173"/>
                                    <a:gd name="T155" fmla="*/ 4548 h 948"/>
                                    <a:gd name="T156" fmla="+- 0 8704 8673"/>
                                    <a:gd name="T157" fmla="*/ T156 w 950"/>
                                    <a:gd name="T158" fmla="+- 0 4572 4173"/>
                                    <a:gd name="T159" fmla="*/ 4572 h 948"/>
                                    <a:gd name="T160" fmla="+- 0 8685 8673"/>
                                    <a:gd name="T161" fmla="*/ T160 w 950"/>
                                    <a:gd name="T162" fmla="+- 0 4592 4173"/>
                                    <a:gd name="T163" fmla="*/ 4592 h 948"/>
                                    <a:gd name="T164" fmla="+- 0 8675 8673"/>
                                    <a:gd name="T165" fmla="*/ T164 w 950"/>
                                    <a:gd name="T166" fmla="+- 0 4609 4173"/>
                                    <a:gd name="T167" fmla="*/ 4609 h 948"/>
                                    <a:gd name="T168" fmla="+- 0 8675 8673"/>
                                    <a:gd name="T169" fmla="*/ T168 w 950"/>
                                    <a:gd name="T170" fmla="+- 0 4623 4173"/>
                                    <a:gd name="T171" fmla="*/ 4623 h 948"/>
                                    <a:gd name="T172" fmla="+- 0 8685 8673"/>
                                    <a:gd name="T173" fmla="*/ T172 w 950"/>
                                    <a:gd name="T174" fmla="+- 0 4638 4173"/>
                                    <a:gd name="T175" fmla="*/ 4638 h 948"/>
                                    <a:gd name="T176" fmla="+- 0 8700 8673"/>
                                    <a:gd name="T177" fmla="*/ T176 w 950"/>
                                    <a:gd name="T178" fmla="+- 0 4648 4173"/>
                                    <a:gd name="T179" fmla="*/ 4648 h 948"/>
                                    <a:gd name="T180" fmla="+- 0 8718 8673"/>
                                    <a:gd name="T181" fmla="*/ T180 w 950"/>
                                    <a:gd name="T182" fmla="+- 0 4660 4173"/>
                                    <a:gd name="T183" fmla="*/ 4660 h 948"/>
                                    <a:gd name="T184" fmla="+- 0 8834 8673"/>
                                    <a:gd name="T185" fmla="*/ T184 w 950"/>
                                    <a:gd name="T186" fmla="+- 0 4729 4173"/>
                                    <a:gd name="T187" fmla="*/ 4729 h 948"/>
                                    <a:gd name="T188" fmla="+- 0 8951 8673"/>
                                    <a:gd name="T189" fmla="*/ T188 w 950"/>
                                    <a:gd name="T190" fmla="+- 0 4796 4173"/>
                                    <a:gd name="T191" fmla="*/ 4796 h 948"/>
                                    <a:gd name="T192" fmla="+- 0 9067 8673"/>
                                    <a:gd name="T193" fmla="*/ T192 w 950"/>
                                    <a:gd name="T194" fmla="+- 0 4864 4173"/>
                                    <a:gd name="T195" fmla="*/ 4864 h 948"/>
                                    <a:gd name="T196" fmla="+- 0 9184 8673"/>
                                    <a:gd name="T197" fmla="*/ T196 w 950"/>
                                    <a:gd name="T198" fmla="+- 0 4932 4173"/>
                                    <a:gd name="T199" fmla="*/ 4932 h 948"/>
                                    <a:gd name="T200" fmla="+- 0 9301 8673"/>
                                    <a:gd name="T201" fmla="*/ T200 w 950"/>
                                    <a:gd name="T202" fmla="+- 0 5000 4173"/>
                                    <a:gd name="T203" fmla="*/ 5000 h 948"/>
                                    <a:gd name="T204" fmla="+- 0 9417 8673"/>
                                    <a:gd name="T205" fmla="*/ T204 w 950"/>
                                    <a:gd name="T206" fmla="+- 0 5068 4173"/>
                                    <a:gd name="T207" fmla="*/ 5068 h 948"/>
                                    <a:gd name="T208" fmla="+- 0 9501 8673"/>
                                    <a:gd name="T209" fmla="*/ T208 w 950"/>
                                    <a:gd name="T210" fmla="+- 0 5117 4173"/>
                                    <a:gd name="T211" fmla="*/ 5117 h 948"/>
                                    <a:gd name="T212" fmla="+- 0 9519 8673"/>
                                    <a:gd name="T213" fmla="*/ T212 w 950"/>
                                    <a:gd name="T214" fmla="+- 0 5121 4173"/>
                                    <a:gd name="T215" fmla="*/ 5121 h 948"/>
                                    <a:gd name="T216" fmla="+- 0 9538 8673"/>
                                    <a:gd name="T217" fmla="*/ T216 w 950"/>
                                    <a:gd name="T218" fmla="+- 0 5115 4173"/>
                                    <a:gd name="T219" fmla="*/ 5115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1"/>
                                      </a:moveTo>
                                      <a:lnTo>
                                        <a:pt x="887" y="925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6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79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4"/>
                                      </a:lnTo>
                                      <a:lnTo>
                                        <a:pt x="946" y="858"/>
                                      </a:lnTo>
                                      <a:lnTo>
                                        <a:pt x="949" y="851"/>
                                      </a:lnTo>
                                      <a:lnTo>
                                        <a:pt x="950" y="845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3"/>
                                      </a:lnTo>
                                      <a:lnTo>
                                        <a:pt x="945" y="827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3"/>
                                      </a:lnTo>
                                      <a:lnTo>
                                        <a:pt x="873" y="704"/>
                                      </a:lnTo>
                                      <a:lnTo>
                                        <a:pt x="850" y="665"/>
                                      </a:lnTo>
                                      <a:lnTo>
                                        <a:pt x="828" y="627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2"/>
                                      </a:lnTo>
                                      <a:lnTo>
                                        <a:pt x="692" y="393"/>
                                      </a:lnTo>
                                      <a:lnTo>
                                        <a:pt x="670" y="354"/>
                                      </a:lnTo>
                                      <a:lnTo>
                                        <a:pt x="647" y="315"/>
                                      </a:lnTo>
                                      <a:lnTo>
                                        <a:pt x="625" y="276"/>
                                      </a:lnTo>
                                      <a:lnTo>
                                        <a:pt x="602" y="238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2"/>
                                      </a:lnTo>
                                      <a:lnTo>
                                        <a:pt x="489" y="44"/>
                                      </a:lnTo>
                                      <a:lnTo>
                                        <a:pt x="486" y="39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0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9"/>
                                      </a:lnTo>
                                      <a:lnTo>
                                        <a:pt x="459" y="6"/>
                                      </a:lnTo>
                                      <a:lnTo>
                                        <a:pt x="455" y="2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3" y="1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10"/>
                                      </a:lnTo>
                                      <a:lnTo>
                                        <a:pt x="416" y="14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9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2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5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8" y="76"/>
                                      </a:lnTo>
                                      <a:lnTo>
                                        <a:pt x="368" y="81"/>
                                      </a:lnTo>
                                      <a:lnTo>
                                        <a:pt x="369" y="86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5"/>
                                      </a:lnTo>
                                      <a:lnTo>
                                        <a:pt x="376" y="100"/>
                                      </a:lnTo>
                                      <a:lnTo>
                                        <a:pt x="396" y="133"/>
                                      </a:lnTo>
                                      <a:lnTo>
                                        <a:pt x="416" y="167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3"/>
                                      </a:lnTo>
                                      <a:lnTo>
                                        <a:pt x="477" y="267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3"/>
                                      </a:lnTo>
                                      <a:lnTo>
                                        <a:pt x="537" y="367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3"/>
                                      </a:lnTo>
                                      <a:lnTo>
                                        <a:pt x="596" y="467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3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3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3"/>
                                      </a:lnTo>
                                      <a:lnTo>
                                        <a:pt x="777" y="767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5"/>
                                      </a:lnTo>
                                      <a:lnTo>
                                        <a:pt x="773" y="770"/>
                                      </a:lnTo>
                                      <a:lnTo>
                                        <a:pt x="740" y="750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0"/>
                                      </a:lnTo>
                                      <a:lnTo>
                                        <a:pt x="506" y="610"/>
                                      </a:lnTo>
                                      <a:lnTo>
                                        <a:pt x="473" y="590"/>
                                      </a:lnTo>
                                      <a:lnTo>
                                        <a:pt x="439" y="570"/>
                                      </a:lnTo>
                                      <a:lnTo>
                                        <a:pt x="406" y="551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4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4"/>
                                      </a:lnTo>
                                      <a:lnTo>
                                        <a:pt x="76" y="364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69"/>
                                      </a:lnTo>
                                      <a:lnTo>
                                        <a:pt x="57" y="375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9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7"/>
                                      </a:lnTo>
                                      <a:lnTo>
                                        <a:pt x="17" y="413"/>
                                      </a:lnTo>
                                      <a:lnTo>
                                        <a:pt x="12" y="419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6"/>
                                      </a:lnTo>
                                      <a:lnTo>
                                        <a:pt x="0" y="441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0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5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5"/>
                                      </a:lnTo>
                                      <a:lnTo>
                                        <a:pt x="32" y="479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7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6"/>
                                      </a:lnTo>
                                      <a:lnTo>
                                        <a:pt x="200" y="578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3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1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6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1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49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7"/>
                                      </a:lnTo>
                                      <a:lnTo>
                                        <a:pt x="822" y="940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7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8"/>
                                      </a:lnTo>
                                      <a:lnTo>
                                        <a:pt x="880" y="9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77" name="Group 37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3750"/>
                                  <a:ext cx="1076" cy="991"/>
                                  <a:chOff x="9226" y="3750"/>
                                  <a:chExt cx="1076" cy="991"/>
                                </a:xfrm>
                              </wpg:grpSpPr>
                              <wps:wsp>
                                <wps:cNvPr id="78" name="Freeform 37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3750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4070 3750"/>
                                      <a:gd name="T3" fmla="*/ 4070 h 991"/>
                                      <a:gd name="T4" fmla="+- 0 9883 9226"/>
                                      <a:gd name="T5" fmla="*/ T4 w 1076"/>
                                      <a:gd name="T6" fmla="+- 0 4732 3750"/>
                                      <a:gd name="T7" fmla="*/ 4732 h 991"/>
                                      <a:gd name="T8" fmla="+- 0 9903 9226"/>
                                      <a:gd name="T9" fmla="*/ T8 w 1076"/>
                                      <a:gd name="T10" fmla="+- 0 4741 3750"/>
                                      <a:gd name="T11" fmla="*/ 4741 h 991"/>
                                      <a:gd name="T12" fmla="+- 0 9926 9226"/>
                                      <a:gd name="T13" fmla="*/ T12 w 1076"/>
                                      <a:gd name="T14" fmla="+- 0 4731 3750"/>
                                      <a:gd name="T15" fmla="*/ 4731 h 991"/>
                                      <a:gd name="T16" fmla="+- 0 9958 9226"/>
                                      <a:gd name="T17" fmla="*/ T16 w 1076"/>
                                      <a:gd name="T18" fmla="+- 0 4702 3750"/>
                                      <a:gd name="T19" fmla="*/ 4702 h 991"/>
                                      <a:gd name="T20" fmla="+- 0 9977 9226"/>
                                      <a:gd name="T21" fmla="*/ T20 w 1076"/>
                                      <a:gd name="T22" fmla="+- 0 4675 3750"/>
                                      <a:gd name="T23" fmla="*/ 4675 h 991"/>
                                      <a:gd name="T24" fmla="+- 0 9978 9226"/>
                                      <a:gd name="T25" fmla="*/ T24 w 1076"/>
                                      <a:gd name="T26" fmla="+- 0 4656 3750"/>
                                      <a:gd name="T27" fmla="*/ 4656 h 991"/>
                                      <a:gd name="T28" fmla="+- 0 9948 9226"/>
                                      <a:gd name="T29" fmla="*/ T28 w 1076"/>
                                      <a:gd name="T30" fmla="+- 0 4622 3750"/>
                                      <a:gd name="T31" fmla="*/ 4622 h 991"/>
                                      <a:gd name="T32" fmla="+- 0 9858 9226"/>
                                      <a:gd name="T33" fmla="*/ T32 w 1076"/>
                                      <a:gd name="T34" fmla="+- 0 4532 3750"/>
                                      <a:gd name="T35" fmla="*/ 4532 h 991"/>
                                      <a:gd name="T36" fmla="+- 0 9767 9226"/>
                                      <a:gd name="T37" fmla="*/ T36 w 1076"/>
                                      <a:gd name="T38" fmla="+- 0 4441 3750"/>
                                      <a:gd name="T39" fmla="*/ 4441 h 991"/>
                                      <a:gd name="T40" fmla="+- 0 9677 9226"/>
                                      <a:gd name="T41" fmla="*/ T40 w 1076"/>
                                      <a:gd name="T42" fmla="+- 0 4351 3750"/>
                                      <a:gd name="T43" fmla="*/ 4351 h 991"/>
                                      <a:gd name="T44" fmla="+- 0 9586 9226"/>
                                      <a:gd name="T45" fmla="*/ T44 w 1076"/>
                                      <a:gd name="T46" fmla="+- 0 4260 3750"/>
                                      <a:gd name="T47" fmla="*/ 4260 h 991"/>
                                      <a:gd name="T48" fmla="+- 0 9517 9226"/>
                                      <a:gd name="T49" fmla="*/ T48 w 1076"/>
                                      <a:gd name="T50" fmla="+- 0 4188 3750"/>
                                      <a:gd name="T51" fmla="*/ 4188 h 991"/>
                                      <a:gd name="T52" fmla="+- 0 9499 9226"/>
                                      <a:gd name="T53" fmla="*/ T52 w 1076"/>
                                      <a:gd name="T54" fmla="+- 0 4102 3750"/>
                                      <a:gd name="T55" fmla="*/ 4102 h 991"/>
                                      <a:gd name="T56" fmla="+- 0 9494 9226"/>
                                      <a:gd name="T57" fmla="*/ T56 w 1076"/>
                                      <a:gd name="T58" fmla="+- 0 4027 3750"/>
                                      <a:gd name="T59" fmla="*/ 4027 h 991"/>
                                      <a:gd name="T60" fmla="+- 0 9517 9226"/>
                                      <a:gd name="T61" fmla="*/ T60 w 1076"/>
                                      <a:gd name="T62" fmla="+- 0 3947 3750"/>
                                      <a:gd name="T63" fmla="*/ 3947 h 991"/>
                                      <a:gd name="T64" fmla="+- 0 9586 9226"/>
                                      <a:gd name="T65" fmla="*/ T64 w 1076"/>
                                      <a:gd name="T66" fmla="+- 0 3902 3750"/>
                                      <a:gd name="T67" fmla="*/ 3902 h 991"/>
                                      <a:gd name="T68" fmla="+- 0 9677 9226"/>
                                      <a:gd name="T69" fmla="*/ T68 w 1076"/>
                                      <a:gd name="T70" fmla="+- 0 3917 3750"/>
                                      <a:gd name="T71" fmla="*/ 3917 h 991"/>
                                      <a:gd name="T72" fmla="+- 0 9749 9226"/>
                                      <a:gd name="T73" fmla="*/ T72 w 1076"/>
                                      <a:gd name="T74" fmla="+- 0 3960 3750"/>
                                      <a:gd name="T75" fmla="*/ 3960 h 991"/>
                                      <a:gd name="T76" fmla="+- 0 9810 9226"/>
                                      <a:gd name="T77" fmla="*/ T76 w 1076"/>
                                      <a:gd name="T78" fmla="+- 0 4013 3750"/>
                                      <a:gd name="T79" fmla="*/ 4013 h 991"/>
                                      <a:gd name="T80" fmla="+- 0 9884 9226"/>
                                      <a:gd name="T81" fmla="*/ T80 w 1076"/>
                                      <a:gd name="T82" fmla="+- 0 4087 3750"/>
                                      <a:gd name="T83" fmla="*/ 4087 h 991"/>
                                      <a:gd name="T84" fmla="+- 0 9960 9226"/>
                                      <a:gd name="T85" fmla="*/ T84 w 1076"/>
                                      <a:gd name="T86" fmla="+- 0 4163 3750"/>
                                      <a:gd name="T87" fmla="*/ 4163 h 991"/>
                                      <a:gd name="T88" fmla="+- 0 10035 9226"/>
                                      <a:gd name="T89" fmla="*/ T88 w 1076"/>
                                      <a:gd name="T90" fmla="+- 0 4239 3750"/>
                                      <a:gd name="T91" fmla="*/ 4239 h 991"/>
                                      <a:gd name="T92" fmla="+- 0 10111 9226"/>
                                      <a:gd name="T93" fmla="*/ T92 w 1076"/>
                                      <a:gd name="T94" fmla="+- 0 4314 3750"/>
                                      <a:gd name="T95" fmla="*/ 4314 h 991"/>
                                      <a:gd name="T96" fmla="+- 0 10187 9226"/>
                                      <a:gd name="T97" fmla="*/ T96 w 1076"/>
                                      <a:gd name="T98" fmla="+- 0 4390 3750"/>
                                      <a:gd name="T99" fmla="*/ 4390 h 991"/>
                                      <a:gd name="T100" fmla="+- 0 10217 9226"/>
                                      <a:gd name="T101" fmla="*/ T100 w 1076"/>
                                      <a:gd name="T102" fmla="+- 0 4417 3750"/>
                                      <a:gd name="T103" fmla="*/ 4417 h 991"/>
                                      <a:gd name="T104" fmla="+- 0 10237 9226"/>
                                      <a:gd name="T105" fmla="*/ T104 w 1076"/>
                                      <a:gd name="T106" fmla="+- 0 4416 3750"/>
                                      <a:gd name="T107" fmla="*/ 4416 h 991"/>
                                      <a:gd name="T108" fmla="+- 0 10263 9226"/>
                                      <a:gd name="T109" fmla="*/ T108 w 1076"/>
                                      <a:gd name="T110" fmla="+- 0 4397 3750"/>
                                      <a:gd name="T111" fmla="*/ 4397 h 991"/>
                                      <a:gd name="T112" fmla="+- 0 10292 9226"/>
                                      <a:gd name="T113" fmla="*/ T112 w 1076"/>
                                      <a:gd name="T114" fmla="+- 0 4365 3750"/>
                                      <a:gd name="T115" fmla="*/ 4365 h 991"/>
                                      <a:gd name="T116" fmla="+- 0 10302 9226"/>
                                      <a:gd name="T117" fmla="*/ T116 w 1076"/>
                                      <a:gd name="T118" fmla="+- 0 4342 3750"/>
                                      <a:gd name="T119" fmla="*/ 4342 h 991"/>
                                      <a:gd name="T120" fmla="+- 0 10297 9226"/>
                                      <a:gd name="T121" fmla="*/ T120 w 1076"/>
                                      <a:gd name="T122" fmla="+- 0 4326 3750"/>
                                      <a:gd name="T123" fmla="*/ 4326 h 991"/>
                                      <a:gd name="T124" fmla="+- 0 10234 9226"/>
                                      <a:gd name="T125" fmla="*/ T124 w 1076"/>
                                      <a:gd name="T126" fmla="+- 0 4263 3750"/>
                                      <a:gd name="T127" fmla="*/ 4263 h 991"/>
                                      <a:gd name="T128" fmla="+- 0 10155 9226"/>
                                      <a:gd name="T129" fmla="*/ T128 w 1076"/>
                                      <a:gd name="T130" fmla="+- 0 4184 3750"/>
                                      <a:gd name="T131" fmla="*/ 4184 h 991"/>
                                      <a:gd name="T132" fmla="+- 0 9997 9226"/>
                                      <a:gd name="T133" fmla="*/ T132 w 1076"/>
                                      <a:gd name="T134" fmla="+- 0 4026 3750"/>
                                      <a:gd name="T135" fmla="*/ 4026 h 991"/>
                                      <a:gd name="T136" fmla="+- 0 9918 9226"/>
                                      <a:gd name="T137" fmla="*/ T136 w 1076"/>
                                      <a:gd name="T138" fmla="+- 0 3947 3750"/>
                                      <a:gd name="T139" fmla="*/ 3947 h 991"/>
                                      <a:gd name="T140" fmla="+- 0 9844 9226"/>
                                      <a:gd name="T141" fmla="*/ T140 w 1076"/>
                                      <a:gd name="T142" fmla="+- 0 3876 3750"/>
                                      <a:gd name="T143" fmla="*/ 3876 h 991"/>
                                      <a:gd name="T144" fmla="+- 0 9785 9226"/>
                                      <a:gd name="T145" fmla="*/ T144 w 1076"/>
                                      <a:gd name="T146" fmla="+- 0 3827 3750"/>
                                      <a:gd name="T147" fmla="*/ 3827 h 991"/>
                                      <a:gd name="T148" fmla="+- 0 9710 9226"/>
                                      <a:gd name="T149" fmla="*/ T148 w 1076"/>
                                      <a:gd name="T150" fmla="+- 0 3781 3750"/>
                                      <a:gd name="T151" fmla="*/ 3781 h 991"/>
                                      <a:gd name="T152" fmla="+- 0 9624 9226"/>
                                      <a:gd name="T153" fmla="*/ T152 w 1076"/>
                                      <a:gd name="T154" fmla="+- 0 3753 3750"/>
                                      <a:gd name="T155" fmla="*/ 3753 h 991"/>
                                      <a:gd name="T156" fmla="+- 0 9545 9226"/>
                                      <a:gd name="T157" fmla="*/ T156 w 1076"/>
                                      <a:gd name="T158" fmla="+- 0 3754 3750"/>
                                      <a:gd name="T159" fmla="*/ 3754 h 991"/>
                                      <a:gd name="T160" fmla="+- 0 9460 9226"/>
                                      <a:gd name="T161" fmla="*/ T160 w 1076"/>
                                      <a:gd name="T162" fmla="+- 0 3798 3750"/>
                                      <a:gd name="T163" fmla="*/ 3798 h 991"/>
                                      <a:gd name="T164" fmla="+- 0 9410 9226"/>
                                      <a:gd name="T165" fmla="*/ T164 w 1076"/>
                                      <a:gd name="T166" fmla="+- 0 3860 3750"/>
                                      <a:gd name="T167" fmla="*/ 3860 h 991"/>
                                      <a:gd name="T168" fmla="+- 0 9388 9226"/>
                                      <a:gd name="T169" fmla="*/ T168 w 1076"/>
                                      <a:gd name="T170" fmla="+- 0 3948 3750"/>
                                      <a:gd name="T171" fmla="*/ 3948 h 991"/>
                                      <a:gd name="T172" fmla="+- 0 9390 9226"/>
                                      <a:gd name="T173" fmla="*/ T172 w 1076"/>
                                      <a:gd name="T174" fmla="+- 0 4025 3750"/>
                                      <a:gd name="T175" fmla="*/ 4025 h 991"/>
                                      <a:gd name="T176" fmla="+- 0 9400 9226"/>
                                      <a:gd name="T177" fmla="*/ T176 w 1076"/>
                                      <a:gd name="T178" fmla="+- 0 4091 3750"/>
                                      <a:gd name="T179" fmla="*/ 4091 h 991"/>
                                      <a:gd name="T180" fmla="+- 0 9343 9226"/>
                                      <a:gd name="T181" fmla="*/ T180 w 1076"/>
                                      <a:gd name="T182" fmla="+- 0 4034 3750"/>
                                      <a:gd name="T183" fmla="*/ 4034 h 991"/>
                                      <a:gd name="T184" fmla="+- 0 9307 9226"/>
                                      <a:gd name="T185" fmla="*/ T184 w 1076"/>
                                      <a:gd name="T186" fmla="+- 0 3999 3750"/>
                                      <a:gd name="T187" fmla="*/ 3999 h 991"/>
                                      <a:gd name="T188" fmla="+- 0 9285 9226"/>
                                      <a:gd name="T189" fmla="*/ T188 w 1076"/>
                                      <a:gd name="T190" fmla="+- 0 3997 3750"/>
                                      <a:gd name="T191" fmla="*/ 3997 h 991"/>
                                      <a:gd name="T192" fmla="+- 0 9261 9226"/>
                                      <a:gd name="T193" fmla="*/ T192 w 1076"/>
                                      <a:gd name="T194" fmla="+- 0 4015 3750"/>
                                      <a:gd name="T195" fmla="*/ 4015 h 991"/>
                                      <a:gd name="T196" fmla="+- 0 9235 9226"/>
                                      <a:gd name="T197" fmla="*/ T196 w 1076"/>
                                      <a:gd name="T198" fmla="+- 0 4043 3750"/>
                                      <a:gd name="T199" fmla="*/ 4043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09"/>
                                        </a:lnTo>
                                        <a:lnTo>
                                          <a:pt x="0" y="315"/>
                                        </a:lnTo>
                                        <a:lnTo>
                                          <a:pt x="1" y="320"/>
                                        </a:lnTo>
                                        <a:lnTo>
                                          <a:pt x="4" y="327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5"/>
                                        </a:lnTo>
                                        <a:lnTo>
                                          <a:pt x="657" y="982"/>
                                        </a:lnTo>
                                        <a:lnTo>
                                          <a:pt x="661" y="985"/>
                                        </a:lnTo>
                                        <a:lnTo>
                                          <a:pt x="665" y="988"/>
                                        </a:lnTo>
                                        <a:lnTo>
                                          <a:pt x="673" y="991"/>
                                        </a:lnTo>
                                        <a:lnTo>
                                          <a:pt x="677" y="991"/>
                                        </a:lnTo>
                                        <a:lnTo>
                                          <a:pt x="683" y="989"/>
                                        </a:lnTo>
                                        <a:lnTo>
                                          <a:pt x="688" y="989"/>
                                        </a:lnTo>
                                        <a:lnTo>
                                          <a:pt x="694" y="986"/>
                                        </a:lnTo>
                                        <a:lnTo>
                                          <a:pt x="700" y="981"/>
                                        </a:lnTo>
                                        <a:lnTo>
                                          <a:pt x="707" y="975"/>
                                        </a:lnTo>
                                        <a:lnTo>
                                          <a:pt x="714" y="969"/>
                                        </a:lnTo>
                                        <a:lnTo>
                                          <a:pt x="723" y="961"/>
                                        </a:lnTo>
                                        <a:lnTo>
                                          <a:pt x="732" y="952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8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5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5"/>
                                        </a:lnTo>
                                        <a:lnTo>
                                          <a:pt x="753" y="911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2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5"/>
                                        </a:lnTo>
                                        <a:lnTo>
                                          <a:pt x="722" y="872"/>
                                        </a:lnTo>
                                        <a:lnTo>
                                          <a:pt x="699" y="849"/>
                                        </a:lnTo>
                                        <a:lnTo>
                                          <a:pt x="677" y="827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2"/>
                                        </a:lnTo>
                                        <a:lnTo>
                                          <a:pt x="609" y="759"/>
                                        </a:lnTo>
                                        <a:lnTo>
                                          <a:pt x="586" y="736"/>
                                        </a:lnTo>
                                        <a:lnTo>
                                          <a:pt x="564" y="714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8"/>
                                        </a:lnTo>
                                        <a:lnTo>
                                          <a:pt x="496" y="646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1"/>
                                        </a:lnTo>
                                        <a:lnTo>
                                          <a:pt x="428" y="578"/>
                                        </a:lnTo>
                                        <a:lnTo>
                                          <a:pt x="405" y="555"/>
                                        </a:lnTo>
                                        <a:lnTo>
                                          <a:pt x="383" y="533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7"/>
                                        </a:lnTo>
                                        <a:lnTo>
                                          <a:pt x="315" y="465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3"/>
                                        </a:lnTo>
                                        <a:lnTo>
                                          <a:pt x="276" y="372"/>
                                        </a:lnTo>
                                        <a:lnTo>
                                          <a:pt x="273" y="352"/>
                                        </a:lnTo>
                                        <a:lnTo>
                                          <a:pt x="271" y="332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7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4"/>
                                        </a:lnTo>
                                        <a:lnTo>
                                          <a:pt x="275" y="233"/>
                                        </a:lnTo>
                                        <a:lnTo>
                                          <a:pt x="281" y="214"/>
                                        </a:lnTo>
                                        <a:lnTo>
                                          <a:pt x="291" y="197"/>
                                        </a:lnTo>
                                        <a:lnTo>
                                          <a:pt x="302" y="184"/>
                                        </a:lnTo>
                                        <a:lnTo>
                                          <a:pt x="323" y="166"/>
                                        </a:lnTo>
                                        <a:lnTo>
                                          <a:pt x="341" y="157"/>
                                        </a:lnTo>
                                        <a:lnTo>
                                          <a:pt x="360" y="152"/>
                                        </a:lnTo>
                                        <a:lnTo>
                                          <a:pt x="388" y="150"/>
                                        </a:lnTo>
                                        <a:lnTo>
                                          <a:pt x="408" y="152"/>
                                        </a:lnTo>
                                        <a:lnTo>
                                          <a:pt x="429" y="158"/>
                                        </a:lnTo>
                                        <a:lnTo>
                                          <a:pt x="451" y="167"/>
                                        </a:lnTo>
                                        <a:lnTo>
                                          <a:pt x="469" y="176"/>
                                        </a:lnTo>
                                        <a:lnTo>
                                          <a:pt x="487" y="186"/>
                                        </a:lnTo>
                                        <a:lnTo>
                                          <a:pt x="505" y="197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1"/>
                                        </a:lnTo>
                                        <a:lnTo>
                                          <a:pt x="552" y="234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3"/>
                                        </a:lnTo>
                                        <a:lnTo>
                                          <a:pt x="601" y="280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5"/>
                                        </a:lnTo>
                                        <a:lnTo>
                                          <a:pt x="715" y="394"/>
                                        </a:lnTo>
                                        <a:lnTo>
                                          <a:pt x="734" y="413"/>
                                        </a:lnTo>
                                        <a:lnTo>
                                          <a:pt x="753" y="432"/>
                                        </a:lnTo>
                                        <a:lnTo>
                                          <a:pt x="772" y="451"/>
                                        </a:lnTo>
                                        <a:lnTo>
                                          <a:pt x="790" y="470"/>
                                        </a:lnTo>
                                        <a:lnTo>
                                          <a:pt x="809" y="489"/>
                                        </a:lnTo>
                                        <a:lnTo>
                                          <a:pt x="828" y="508"/>
                                        </a:lnTo>
                                        <a:lnTo>
                                          <a:pt x="847" y="527"/>
                                        </a:lnTo>
                                        <a:lnTo>
                                          <a:pt x="866" y="546"/>
                                        </a:lnTo>
                                        <a:lnTo>
                                          <a:pt x="885" y="564"/>
                                        </a:lnTo>
                                        <a:lnTo>
                                          <a:pt x="904" y="583"/>
                                        </a:lnTo>
                                        <a:lnTo>
                                          <a:pt x="923" y="602"/>
                                        </a:lnTo>
                                        <a:lnTo>
                                          <a:pt x="942" y="621"/>
                                        </a:lnTo>
                                        <a:lnTo>
                                          <a:pt x="961" y="640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3"/>
                                        </a:lnTo>
                                        <a:lnTo>
                                          <a:pt x="988" y="666"/>
                                        </a:lnTo>
                                        <a:lnTo>
                                          <a:pt x="991" y="667"/>
                                        </a:lnTo>
                                        <a:lnTo>
                                          <a:pt x="996" y="668"/>
                                        </a:lnTo>
                                        <a:lnTo>
                                          <a:pt x="1000" y="668"/>
                                        </a:lnTo>
                                        <a:lnTo>
                                          <a:pt x="1005" y="667"/>
                                        </a:lnTo>
                                        <a:lnTo>
                                          <a:pt x="1011" y="666"/>
                                        </a:lnTo>
                                        <a:lnTo>
                                          <a:pt x="1016" y="663"/>
                                        </a:lnTo>
                                        <a:lnTo>
                                          <a:pt x="1023" y="658"/>
                                        </a:lnTo>
                                        <a:lnTo>
                                          <a:pt x="1030" y="653"/>
                                        </a:lnTo>
                                        <a:lnTo>
                                          <a:pt x="1037" y="647"/>
                                        </a:lnTo>
                                        <a:lnTo>
                                          <a:pt x="1046" y="638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2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8"/>
                                        </a:lnTo>
                                        <a:lnTo>
                                          <a:pt x="1074" y="603"/>
                                        </a:lnTo>
                                        <a:lnTo>
                                          <a:pt x="1075" y="597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8"/>
                                        </a:lnTo>
                                        <a:lnTo>
                                          <a:pt x="1074" y="583"/>
                                        </a:lnTo>
                                        <a:lnTo>
                                          <a:pt x="1074" y="580"/>
                                        </a:lnTo>
                                        <a:lnTo>
                                          <a:pt x="1071" y="576"/>
                                        </a:lnTo>
                                        <a:lnTo>
                                          <a:pt x="1067" y="572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2"/>
                                        </a:lnTo>
                                        <a:lnTo>
                                          <a:pt x="1008" y="513"/>
                                        </a:lnTo>
                                        <a:lnTo>
                                          <a:pt x="988" y="493"/>
                                        </a:lnTo>
                                        <a:lnTo>
                                          <a:pt x="969" y="473"/>
                                        </a:lnTo>
                                        <a:lnTo>
                                          <a:pt x="949" y="454"/>
                                        </a:lnTo>
                                        <a:lnTo>
                                          <a:pt x="929" y="434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5"/>
                                        </a:lnTo>
                                        <a:lnTo>
                                          <a:pt x="791" y="296"/>
                                        </a:lnTo>
                                        <a:lnTo>
                                          <a:pt x="771" y="276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6"/>
                                        </a:lnTo>
                                        <a:lnTo>
                                          <a:pt x="712" y="217"/>
                                        </a:lnTo>
                                        <a:lnTo>
                                          <a:pt x="692" y="197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5"/>
                                        </a:lnTo>
                                        <a:lnTo>
                                          <a:pt x="634" y="140"/>
                                        </a:lnTo>
                                        <a:lnTo>
                                          <a:pt x="618" y="126"/>
                                        </a:lnTo>
                                        <a:lnTo>
                                          <a:pt x="603" y="112"/>
                                        </a:lnTo>
                                        <a:lnTo>
                                          <a:pt x="588" y="100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7"/>
                                        </a:lnTo>
                                        <a:lnTo>
                                          <a:pt x="520" y="51"/>
                                        </a:lnTo>
                                        <a:lnTo>
                                          <a:pt x="502" y="40"/>
                                        </a:lnTo>
                                        <a:lnTo>
                                          <a:pt x="484" y="31"/>
                                        </a:lnTo>
                                        <a:lnTo>
                                          <a:pt x="466" y="23"/>
                                        </a:lnTo>
                                        <a:lnTo>
                                          <a:pt x="448" y="16"/>
                                        </a:lnTo>
                                        <a:lnTo>
                                          <a:pt x="431" y="11"/>
                                        </a:lnTo>
                                        <a:lnTo>
                                          <a:pt x="398" y="3"/>
                                        </a:lnTo>
                                        <a:lnTo>
                                          <a:pt x="378" y="1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1"/>
                                        </a:lnTo>
                                        <a:lnTo>
                                          <a:pt x="319" y="4"/>
                                        </a:lnTo>
                                        <a:lnTo>
                                          <a:pt x="285" y="15"/>
                                        </a:lnTo>
                                        <a:lnTo>
                                          <a:pt x="268" y="23"/>
                                        </a:lnTo>
                                        <a:lnTo>
                                          <a:pt x="250" y="34"/>
                                        </a:lnTo>
                                        <a:lnTo>
                                          <a:pt x="234" y="48"/>
                                        </a:lnTo>
                                        <a:lnTo>
                                          <a:pt x="217" y="63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3"/>
                                        </a:lnTo>
                                        <a:lnTo>
                                          <a:pt x="184" y="110"/>
                                        </a:lnTo>
                                        <a:lnTo>
                                          <a:pt x="176" y="129"/>
                                        </a:lnTo>
                                        <a:lnTo>
                                          <a:pt x="170" y="149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6"/>
                                        </a:lnTo>
                                        <a:lnTo>
                                          <a:pt x="161" y="235"/>
                                        </a:lnTo>
                                        <a:lnTo>
                                          <a:pt x="162" y="254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8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60" y="327"/>
                                        </a:lnTo>
                                        <a:lnTo>
                                          <a:pt x="145" y="312"/>
                                        </a:lnTo>
                                        <a:lnTo>
                                          <a:pt x="131" y="298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70"/>
                                        </a:lnTo>
                                        <a:lnTo>
                                          <a:pt x="89" y="256"/>
                                        </a:lnTo>
                                        <a:lnTo>
                                          <a:pt x="85" y="252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7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7"/>
                                        </a:lnTo>
                                        <a:lnTo>
                                          <a:pt x="59" y="247"/>
                                        </a:lnTo>
                                        <a:lnTo>
                                          <a:pt x="53" y="250"/>
                                        </a:lnTo>
                                        <a:lnTo>
                                          <a:pt x="48" y="254"/>
                                        </a:lnTo>
                                        <a:lnTo>
                                          <a:pt x="42" y="258"/>
                                        </a:lnTo>
                                        <a:lnTo>
                                          <a:pt x="35" y="265"/>
                                        </a:lnTo>
                                        <a:lnTo>
                                          <a:pt x="27" y="273"/>
                                        </a:lnTo>
                                        <a:lnTo>
                                          <a:pt x="20" y="281"/>
                                        </a:lnTo>
                                        <a:lnTo>
                                          <a:pt x="13" y="288"/>
                                        </a:lnTo>
                                        <a:lnTo>
                                          <a:pt x="9" y="293"/>
                                        </a:lnTo>
                                        <a:lnTo>
                                          <a:pt x="5" y="298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79" name="Picture 373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190" y="4405"/>
                                    <a:ext cx="8325" cy="48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00D48" id="Group 3728" o:spid="_x0000_s1026" style="position:absolute;margin-left:55.35pt;margin-top:160.65pt;width:460.35pt;height:235.35pt;z-index:-18488;mso-position-horizontal-relative:page;mso-position-vertical-relative:page" coordorigin="1612,3740" coordsize="8903,8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38" o:spid="_x0000_s1027" type="#_x0000_t75" style="position:absolute;left:1612;top:5712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YzG3AAAAA2wAAAA8AAABkcnMvZG93bnJldi54bWxET0tuwjAQ3SNxB2uQ2IFDFwGlOFFVQGVB&#10;Fw0cYBRPPmo8jmJDAqfHCySWT++/zUbTihv1rrGsYLWMQBAXVjdcKbicD4sNCOeRNbaWScGdHGTp&#10;dLLFRNuB/+iW+0qEEHYJKqi97xIpXVGTQbe0HXHgStsb9AH2ldQ9DiHctPIjimJpsOHQUGNH3zUV&#10;//nVKIh30Y+Rh7y0p+Mmvu6H3W+ZP5Saz8avTxCeRv8Wv9xHrWAd1ocv4QfI9A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tjMbcAAAADbAAAADwAAAAAAAAAAAAAAAACfAgAA&#10;ZHJzL2Rvd25yZXYueG1sUEsFBgAAAAAEAAQA9wAAAIwDAAAAAA==&#10;">
                  <v:imagedata r:id="rId10" o:title=""/>
                </v:shape>
                <v:group id="Group 3729" o:spid="_x0000_s1028" style="position:absolute;left:7892;top:5000;width:1077;height:990" coordorigin="7892,5000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Freeform 3737" o:spid="_x0000_s1029" style="position:absolute;left:7892;top:5000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QjsMUA&#10;AADbAAAADwAAAGRycy9kb3ducmV2LnhtbESPT2vCQBTE74LfYXmCN93owYbUjTS2lh6KoPbi7ZF9&#10;+UOzb0N2Y9J++m5B8DjMzG+Y7W40jbhR52rLClbLCARxbnXNpYKvy2ERg3AeWWNjmRT8kINdOp1s&#10;MdF24BPdzr4UAcIuQQWV920ipcsrMuiWtiUOXmE7gz7IrpS6wyHATSPXUbSRBmsOCxW2tK8o/z73&#10;RsHv2yGm7D3Go/l8HfridM2y/qrUfDa+PIPwNPpH+N7+0Aqe1vD/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5COwxQAAANsAAAAPAAAAAAAAAAAAAAAAAJgCAABkcnMv&#10;ZG93bnJldi54bWxQSwUGAAAAAAQABAD1AAAAigMAAAAA&#10;" path="m11,375r-5,6l3,387r-1,6l,399r1,5l2,407r1,4l6,415r4,4l29,439r40,39l108,517r39,39l186,596r40,39l265,674r39,39l344,753r39,39l410,819r32,31l473,877r30,24l531,922r26,17l592,959r36,15l659,984r40,6l719,990r19,-1l773,982r36,-15l842,943r30,-30l893,880r14,-39l913,810r2,-34l916,757r-1,-20l913,717r-2,-22l907,673r-4,-23l988,735r4,4l996,742r7,3l1007,745r5,-1l1017,743r6,-3l1029,736r5,-4l1042,726r8,-8l1057,710r6,-7l1068,697r4,-5l1075,686r,-5l1077,675r,-4l1075,667r-1,-3l1071,659r-4,-3l1035,623r-32,-32l970,559,938,526,906,494,873,462,841,429,809,397,776,365,744,332,711,300,679,267,647,235,614,203,582,170,550,138,517,106,485,73,453,41,420,9,412,2,404,r-5,l393,1r-5,1l382,5r-6,5l369,15r-7,7l354,30r-9,9l338,46r-4,6l328,59r-3,5l324,70r-1,6l323,81r1,3l326,89r3,4l332,96r23,23l378,142r22,22l423,187r22,22l468,232r23,23l513,277r23,23l559,322r22,23l604,368r22,22l649,413r23,23l694,458r23,23l740,503r22,23l785,549r7,27l800,619r6,40l809,694r,16l809,714r-2,23l796,777r-21,31l754,824r-37,14l688,840r-19,-2l643,830,608,815,571,792,539,768,508,741,474,708,456,689,437,670,418,651,399,633,380,614,361,595,342,576,324,557,305,538,286,520,267,501,248,482,229,463,211,444,192,425,173,407,154,388,135,369,116,350,98,331r-4,-3l90,325r-5,-2l82,323r-5,-1l71,323r-6,1l60,327r-7,5l47,337r-7,7l31,353r-8,8l16,368r-5,7xe" fillcolor="#c1c1c1" stroked="f">
                    <v:path arrowok="t" o:connecttype="custom" o:connectlocs="3,5387;1,5404;6,5415;69,5478;186,5596;304,5713;410,5819;503,5901;592,5959;699,5990;773,5982;872,5913;913,5810;915,5737;907,5673;992,5739;1007,5745;1023,5740;1042,5726;1063,5703;1075,5686;1077,5671;1071,5659;1003,5591;906,5494;809,5397;711,5300;614,5203;517,5106;420,5009;399,5000;382,5005;362,5022;338,5046;325,5064;323,5081;329,5093;378,5142;445,5209;513,5277;581,5345;649,5413;717,5481;785,5549;806,5659;809,5714;775,5808;688,5840;608,5815;508,5741;437,5670;380,5614;324,5557;267,5501;211,5444;154,5388;98,5331;85,5323;71,5323;53,5332;31,5353;11,5375" o:connectangles="0,0,0,0,0,0,0,0,0,0,0,0,0,0,0,0,0,0,0,0,0,0,0,0,0,0,0,0,0,0,0,0,0,0,0,0,0,0,0,0,0,0,0,0,0,0,0,0,0,0,0,0,0,0,0,0,0,0,0,0,0,0"/>
                  </v:shape>
                  <v:group id="Group 3730" o:spid="_x0000_s1030" style="position:absolute;left:9006;top:5267;width:223;height:225" coordorigin="9006,5267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shape id="Freeform 3736" o:spid="_x0000_s1031" style="position:absolute;left:9006;top:5267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XasEA&#10;AADbAAAADwAAAGRycy9kb3ducmV2LnhtbESPQYvCMBSE74L/ITxhb5oqW1eqUZYFca/Wen/bPNti&#10;8lKaqNVfvxEEj8PMfMOsNr014kqdbxwrmE4SEMSl0w1XCorDdrwA4QOyRuOYFNzJw2Y9HKww0+7G&#10;e7rmoRIRwj5DBXUIbSalL2uy6CeuJY7eyXUWQ5RdJXWHtwi3Rs6SZC4tNhwXamzpp6bynF+sgnNq&#10;Hs668tGmaV6Yv/vukhx3Sn2M+u8liEB9eIdf7V+t4OsTnl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9jl2rBAAAA2wAAAA8AAAAAAAAAAAAAAAAAmAIAAGRycy9kb3du&#10;cmV2LnhtbFBLBQYAAAAABAAEAPUAAACGAwAAAAA=&#10;" path="m167,54l152,40,133,24,116,12,101,4,89,1,81,,64,3,46,12,28,28r-9,9l7,55,,73,,89r3,12l10,116r12,16l37,150r18,20l71,185r18,16l106,213r15,7l134,224r7,1l158,222r18,-10l194,197r10,-11l216,169r6,-18l222,134r-3,-11l212,109,201,93,186,74,167,54xe" fillcolor="#c1c1c1" stroked="f">
                      <v:path arrowok="t" o:connecttype="custom" o:connectlocs="167,5321;152,5307;133,5291;116,5279;101,5271;89,5268;81,5267;64,5270;46,5279;28,5295;19,5304;7,5322;0,5340;0,5356;3,5368;10,5383;22,5399;37,5417;55,5437;71,5452;89,5468;106,5480;121,5487;134,5491;141,5492;158,5489;176,5479;194,5464;204,5453;216,5436;222,5418;222,5401;219,5390;212,5376;201,5360;186,5341;167,5321" o:connectangles="0,0,0,0,0,0,0,0,0,0,0,0,0,0,0,0,0,0,0,0,0,0,0,0,0,0,0,0,0,0,0,0,0,0,0,0,0"/>
                    </v:shape>
                    <v:group id="Group 3731" o:spid="_x0000_s1032" style="position:absolute;left:8673;top:4173;width:950;height:948" coordorigin="8673,4173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shape id="Freeform 3735" o:spid="_x0000_s1033" style="position:absolute;left:8673;top:4173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zAIsMA&#10;AADbAAAADwAAAGRycy9kb3ducmV2LnhtbESPQWvCQBSE70L/w/IKvelGKVFS1yABaQ+9VC14fGSf&#10;2WD2bdhdTfTXdwuFHoeZ+YZZl6PtxI18aB0rmM8yEMS10y03Co6H3XQFIkRkjZ1jUnCnAOXmabLG&#10;QruBv+i2j41IEA4FKjAx9oWUoTZkMcxcT5y8s/MWY5K+kdrjkOC2k4ssy6XFltOCwZ4qQ/Vlf7UK&#10;cv3qRtfXj9NpZ81Qfa8G//6p1MvzuH0DEWmM/+G/9odWsMzh90v6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zAIsMAAADbAAAADwAAAAAAAAAAAAAAAACYAgAAZHJzL2Rv&#10;d25yZXYueG1sUEsFBgAAAAAEAAQA9QAAAIgDAAAAAA==&#10;" path="m880,931r7,-6l897,917r10,-11l918,896r9,-9l933,879r6,-7l944,864r2,-6l949,851r1,-6l949,839r-2,-6l945,827r-4,-6l918,782,896,743,873,704,850,665,828,627,805,588,783,549,760,510,738,471,715,432,692,393,670,354,647,315,625,276,602,238,580,199,557,160,534,121,512,82,489,44r-3,-5l482,32r-6,-6l473,20r-4,-5l463,9,459,6,455,2,447,r-4,l438,r-5,1l428,5r-6,5l416,14r-7,7l401,29r-9,10l384,46r-5,6l374,59r-3,6l370,71r-2,5l368,81r1,5l370,90r2,5l376,100r20,33l416,167r20,33l457,233r20,34l497,300r20,33l537,367r20,33l576,433r20,34l616,500r20,33l656,567r20,33l696,633r21,34l737,700r20,33l777,767r2,3l780,775r-7,-5l740,750,707,730,673,710,640,690,606,670,573,650,540,630,506,610,473,590,439,570,406,551,372,531,339,511,306,491,272,471,239,451,205,431,172,411,139,391,105,371r-6,-3l95,366r-5,-2l86,363r-5,1l76,364r-6,2l64,369r-7,6l50,380r-8,9l31,399r-7,8l17,413r-5,6l7,426r-3,5l2,436,,441r,5l2,450r1,5l6,459r6,6l17,469r4,3l27,475r5,4l38,483r7,4l84,510r39,23l161,556r39,22l239,601r39,22l317,646r39,23l394,691r39,23l472,736r39,23l550,781r39,23l628,827r39,22l705,872r39,23l783,917r39,23l828,944r5,2l840,947r6,1l851,947r7,-3l865,942r7,-4l880,931xe" fillcolor="#c1c1c1" stroked="f">
                        <v:path arrowok="t" o:connecttype="custom" o:connectlocs="897,5090;927,5060;944,5037;950,5018;945,5000;896,4916;828,4800;760,4683;692,4566;625,4449;557,4333;489,4217;476,4199;463,4182;447,4173;433,4174;416,4187;392,4212;374,4232;368,4249;370,4263;396,4306;457,4406;517,4506;576,4606;636,4706;696,4806;757,4906;780,4948;707,4903;606,4843;506,4783;406,4724;306,4664;205,4604;105,4544;90,4537;76,4537;57,4548;31,4572;12,4592;2,4609;2,4623;12,4638;27,4648;45,4660;161,4729;278,4796;394,4864;511,4932;628,5000;744,5068;828,5117;846,5121;865,5115" o:connectangles="0,0,0,0,0,0,0,0,0,0,0,0,0,0,0,0,0,0,0,0,0,0,0,0,0,0,0,0,0,0,0,0,0,0,0,0,0,0,0,0,0,0,0,0,0,0,0,0,0,0,0,0,0,0,0"/>
                      </v:shape>
                      <v:group id="Group 3732" o:spid="_x0000_s1034" style="position:absolute;left:9226;top:3750;width:1076;height:991" coordorigin="9226,3750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shape id="Freeform 3734" o:spid="_x0000_s1035" style="position:absolute;left:9226;top:3750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Ql48AA&#10;AADbAAAADwAAAGRycy9kb3ducmV2LnhtbERPTYvCMBC9L/gfwgje1lQP6naNIoogggddYT0OzWxT&#10;NpnUJmr7781B8Ph43/Nl66y4UxMqzwpGwwwEceF1xaWC88/2cwYiRGSN1jMp6CjActH7mGOu/YOP&#10;dD/FUqQQDjkqMDHWuZShMOQwDH1NnLg/3ziMCTal1A0+UrizcpxlE+mw4tRgsKa1oeL/dHMKorGH&#10;zfV47rrdeH3ZXuz+y/6iUoN+u/oGEamNb/HLvdMKpmls+pJ+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Ql48AAAADbAAAADwAAAAAAAAAAAAAAAACYAgAAZHJzL2Rvd25y&#10;ZXYueG1sUEsFBgAAAAAEAAQA9QAAAIUDAAAAAA==&#10;" path="m2,304r-1,5l,315r1,5l4,327r3,4l10,335,657,982r4,3l665,988r8,3l677,991r6,-2l688,989r6,-3l700,981r7,-6l714,969r9,-8l732,952r6,-8l743,938r5,-7l751,925r1,-5l753,915r,-4l752,906r-1,-4l748,898r-3,-3l722,872,699,849,677,827,654,804,632,782,609,759,586,736,564,714,541,691,518,668,496,646,473,623,451,601,428,578,405,555,383,533,360,510,337,487,315,465,292,442r-1,-4l285,415r-5,-22l276,372r-3,-20l271,332r-2,-18l268,297r,-20l270,254r5,-21l281,214r10,-17l302,184r21,-18l341,157r19,-5l388,150r20,2l429,158r22,9l469,176r18,10l505,197r18,13l537,221r15,13l567,248r17,15l601,280r19,19l639,318r19,19l677,356r19,19l715,394r19,19l753,432r19,19l790,470r19,19l828,508r19,19l866,546r19,18l904,583r19,19l942,621r19,19l980,659r4,4l988,666r3,1l996,668r4,l1005,667r6,-1l1016,663r7,-5l1030,653r7,-6l1046,638r9,-9l1061,622r5,-7l1071,608r3,-5l1075,597r1,-5l1076,588r-2,-5l1074,580r-3,-4l1067,572r-20,-20l1028,532r-20,-19l988,493,969,473,949,454,929,434,830,335,811,315,791,296,771,276,751,256,732,236,712,217,692,197,672,177,649,155,634,140,618,126,603,112,588,100,574,88,559,77,545,67,520,51,502,40,484,31,466,23,448,16,431,11,398,3,378,1,358,,339,1,319,4,285,15r-17,8l250,34,234,48,217,63,204,77,193,93r-9,17l176,129r-6,20l165,171r-3,27l161,216r,19l162,254r2,21l166,296r4,22l174,341,160,327,145,312,131,298,117,284,103,270,89,256r-4,-4l81,249r-7,-2l68,246r-4,1l59,247r-6,3l48,254r-6,4l35,265r-8,8l20,281r-7,7l9,293r-4,5l2,304xe" fillcolor="#c1c1c1" stroked="f">
                          <v:path arrowok="t" o:connecttype="custom" o:connectlocs="1,4070;657,4732;677,4741;700,4731;732,4702;751,4675;752,4656;722,4622;632,4532;541,4441;451,4351;360,4260;291,4188;273,4102;268,4027;291,3947;360,3902;451,3917;523,3960;584,4013;658,4087;734,4163;809,4239;885,4314;961,4390;991,4417;1011,4416;1037,4397;1066,4365;1076,4342;1071,4326;1008,4263;929,4184;771,4026;692,3947;618,3876;559,3827;484,3781;398,3753;319,3754;234,3798;184,3860;162,3948;164,4025;174,4091;117,4034;81,3999;59,3997;35,4015;9,4043" o:connectangles="0,0,0,0,0,0,0,0,0,0,0,0,0,0,0,0,0,0,0,0,0,0,0,0,0,0,0,0,0,0,0,0,0,0,0,0,0,0,0,0,0,0,0,0,0,0,0,0,0,0"/>
                        </v:shape>
                        <v:shape id="Picture 3733" o:spid="_x0000_s1036" type="#_x0000_t75" style="position:absolute;left:2190;top:4405;width:8325;height:48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QJxDEAAAA2wAAAA8AAABkcnMvZG93bnJldi54bWxEj1FrwjAUhd8H/odwhb2t6cRuszPKJhP0&#10;QcaqP+DS3DVlyU1potZ/bwRhj4dzznc48+XgrDhRH1rPCp6zHARx7XXLjYLDfv30BiJEZI3WMym4&#10;UIDlYvQwx1L7M//QqYqNSBAOJSowMXallKE25DBkviNO3q/vHcYk+0bqHs8J7qyc5PmLdNhyWjDY&#10;0cpQ/VcdnYLPr+nEc+EKe9xd9lVn7HextUo9joePdxCRhvgfvrc3WsHrDG5f0g+Qi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+QJxDEAAAA2wAAAA8AAAAAAAAAAAAAAAAA&#10;nwIAAGRycy9kb3ducmV2LnhtbFBLBQYAAAAABAAEAPcAAACQAwAAAAA=&#10;">
                          <v:imagedata r:id="rId11" o:title=""/>
                        </v:shape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8E4BD0">
        <w:rPr>
          <w:sz w:val="24"/>
          <w:szCs w:val="24"/>
        </w:rPr>
        <w:t>- Ôn tập l</w:t>
      </w:r>
      <w:r w:rsidR="008E4BD0">
        <w:rPr>
          <w:spacing w:val="-1"/>
          <w:sz w:val="24"/>
          <w:szCs w:val="24"/>
        </w:rPr>
        <w:t>ạ</w:t>
      </w:r>
      <w:r w:rsidR="008E4BD0">
        <w:rPr>
          <w:sz w:val="24"/>
          <w:szCs w:val="24"/>
        </w:rPr>
        <w:t>i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các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pacing w:val="2"/>
          <w:sz w:val="24"/>
          <w:szCs w:val="24"/>
        </w:rPr>
        <w:t>l</w:t>
      </w:r>
      <w:r w:rsidR="008E4BD0">
        <w:rPr>
          <w:sz w:val="24"/>
          <w:szCs w:val="24"/>
        </w:rPr>
        <w:t>ệnh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liên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quan đến :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 xml:space="preserve">đặt IP cho </w:t>
      </w:r>
      <w:r w:rsidR="008E4BD0">
        <w:rPr>
          <w:spacing w:val="-1"/>
          <w:sz w:val="24"/>
          <w:szCs w:val="24"/>
        </w:rPr>
        <w:t>S</w:t>
      </w:r>
      <w:r w:rsidR="008E4BD0">
        <w:rPr>
          <w:sz w:val="24"/>
          <w:szCs w:val="24"/>
        </w:rPr>
        <w:t>witch, các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l</w:t>
      </w:r>
      <w:r w:rsidR="008E4BD0">
        <w:rPr>
          <w:spacing w:val="-1"/>
          <w:sz w:val="24"/>
          <w:szCs w:val="24"/>
        </w:rPr>
        <w:t>o</w:t>
      </w:r>
      <w:r w:rsidR="008E4BD0">
        <w:rPr>
          <w:sz w:val="24"/>
          <w:szCs w:val="24"/>
        </w:rPr>
        <w:t xml:space="preserve">ại </w:t>
      </w:r>
      <w:r w:rsidR="008E4BD0">
        <w:rPr>
          <w:spacing w:val="-2"/>
          <w:sz w:val="24"/>
          <w:szCs w:val="24"/>
        </w:rPr>
        <w:t>m</w:t>
      </w:r>
      <w:r w:rsidR="008E4BD0">
        <w:rPr>
          <w:sz w:val="24"/>
          <w:szCs w:val="24"/>
        </w:rPr>
        <w:t>ật khẩu, Port-Sec</w:t>
      </w:r>
      <w:r w:rsidR="008E4BD0">
        <w:rPr>
          <w:spacing w:val="-1"/>
          <w:sz w:val="24"/>
          <w:szCs w:val="24"/>
        </w:rPr>
        <w:t>u</w:t>
      </w:r>
      <w:r w:rsidR="008E4BD0">
        <w:rPr>
          <w:sz w:val="24"/>
          <w:szCs w:val="24"/>
        </w:rPr>
        <w:t>r</w:t>
      </w:r>
      <w:r w:rsidR="008E4BD0">
        <w:rPr>
          <w:spacing w:val="-1"/>
          <w:sz w:val="24"/>
          <w:szCs w:val="24"/>
        </w:rPr>
        <w:t>ity</w:t>
      </w:r>
    </w:p>
    <w:p w:rsidR="00F81C28" w:rsidRDefault="00F81C28">
      <w:pPr>
        <w:spacing w:before="18" w:line="260" w:lineRule="exact"/>
        <w:rPr>
          <w:sz w:val="26"/>
          <w:szCs w:val="26"/>
        </w:rPr>
      </w:pPr>
    </w:p>
    <w:p w:rsidR="00F81C28" w:rsidRDefault="008E4BD0">
      <w:pPr>
        <w:spacing w:line="260" w:lineRule="exact"/>
        <w:ind w:left="433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II.      </w:t>
      </w:r>
      <w:r>
        <w:rPr>
          <w:b/>
          <w:position w:val="-1"/>
          <w:sz w:val="24"/>
          <w:szCs w:val="24"/>
          <w:u w:val="thick" w:color="000000"/>
        </w:rPr>
        <w:t>Lab cấu hì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position w:val="-1"/>
          <w:sz w:val="24"/>
          <w:szCs w:val="24"/>
          <w:u w:val="thick" w:color="000000"/>
        </w:rPr>
        <w:t xml:space="preserve">h </w:t>
      </w:r>
      <w:r>
        <w:rPr>
          <w:b/>
          <w:spacing w:val="1"/>
          <w:position w:val="-1"/>
          <w:sz w:val="24"/>
          <w:szCs w:val="24"/>
          <w:u w:val="thick" w:color="000000"/>
        </w:rPr>
        <w:t>S</w:t>
      </w:r>
      <w:r>
        <w:rPr>
          <w:b/>
          <w:spacing w:val="-2"/>
          <w:position w:val="-1"/>
          <w:sz w:val="24"/>
          <w:szCs w:val="24"/>
          <w:u w:val="thick" w:color="000000"/>
        </w:rPr>
        <w:t>w</w:t>
      </w:r>
      <w:r>
        <w:rPr>
          <w:b/>
          <w:position w:val="-1"/>
          <w:sz w:val="24"/>
          <w:szCs w:val="24"/>
          <w:u w:val="thick" w:color="000000"/>
        </w:rPr>
        <w:t xml:space="preserve">itch </w:t>
      </w:r>
      <w:r>
        <w:rPr>
          <w:b/>
          <w:spacing w:val="-2"/>
          <w:position w:val="-1"/>
          <w:sz w:val="24"/>
          <w:szCs w:val="24"/>
          <w:u w:val="thick" w:color="000000"/>
        </w:rPr>
        <w:t>c</w:t>
      </w:r>
      <w:r>
        <w:rPr>
          <w:b/>
          <w:position w:val="-1"/>
          <w:sz w:val="24"/>
          <w:szCs w:val="24"/>
          <w:u w:val="thick" w:color="000000"/>
        </w:rPr>
        <w:t>ơ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2"/>
          <w:position w:val="-1"/>
          <w:sz w:val="24"/>
          <w:szCs w:val="24"/>
          <w:u w:val="thick" w:color="000000"/>
        </w:rPr>
        <w:t>b</w:t>
      </w:r>
      <w:r>
        <w:rPr>
          <w:b/>
          <w:position w:val="-1"/>
          <w:sz w:val="24"/>
          <w:szCs w:val="24"/>
          <w:u w:val="thick" w:color="000000"/>
        </w:rPr>
        <w:t>ản:</w:t>
      </w:r>
    </w:p>
    <w:p w:rsidR="00F81C28" w:rsidRDefault="00F81C28">
      <w:pPr>
        <w:spacing w:before="5" w:line="120" w:lineRule="exact"/>
        <w:rPr>
          <w:sz w:val="13"/>
          <w:szCs w:val="13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spacing w:before="29"/>
        <w:ind w:left="68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Yêu cầu :</w:t>
      </w:r>
    </w:p>
    <w:p w:rsidR="00F81C28" w:rsidRDefault="008E4BD0">
      <w:pPr>
        <w:spacing w:line="260" w:lineRule="exact"/>
        <w:ind w:left="680"/>
        <w:rPr>
          <w:sz w:val="24"/>
          <w:szCs w:val="24"/>
        </w:rPr>
      </w:pPr>
      <w:r>
        <w:rPr>
          <w:sz w:val="24"/>
          <w:szCs w:val="24"/>
        </w:rPr>
        <w:t>-Sử dụng Packet Tr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cer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kết nối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ô hình như trên</w:t>
      </w: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 xml:space="preserve">-Xóa toàn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ộ cấu hình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iện t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 xml:space="preserve">i của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wicth</w:t>
      </w: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-Các lệnh 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thông tin</w:t>
      </w: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 xml:space="preserve">-Câu hình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ostna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e,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ịa chỉ IP</w:t>
      </w: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-Các lo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 xml:space="preserve">i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ậ</w:t>
      </w:r>
      <w:r>
        <w:rPr>
          <w:sz w:val="24"/>
          <w:szCs w:val="24"/>
        </w:rPr>
        <w:t>t khẩu</w:t>
      </w: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 xml:space="preserve">-Tốc độ và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uplex</w:t>
      </w: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-Tính năng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PortSecu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ity</w:t>
      </w:r>
    </w:p>
    <w:p w:rsidR="00F81C28" w:rsidRDefault="00F81C28">
      <w:pPr>
        <w:spacing w:before="18" w:line="260" w:lineRule="exact"/>
        <w:rPr>
          <w:sz w:val="26"/>
          <w:szCs w:val="26"/>
        </w:rPr>
      </w:pPr>
    </w:p>
    <w:p w:rsidR="00F81C28" w:rsidRDefault="008E4BD0">
      <w:pPr>
        <w:spacing w:line="260" w:lineRule="exact"/>
        <w:ind w:left="68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1.   </w:t>
      </w:r>
      <w:r>
        <w:rPr>
          <w:b/>
          <w:position w:val="-1"/>
          <w:sz w:val="24"/>
          <w:szCs w:val="24"/>
          <w:u w:val="thick" w:color="000000"/>
        </w:rPr>
        <w:t>Kết nối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cáp và xóa cấu hình cho S</w:t>
      </w:r>
      <w:r>
        <w:rPr>
          <w:b/>
          <w:spacing w:val="-2"/>
          <w:position w:val="-1"/>
          <w:sz w:val="24"/>
          <w:szCs w:val="24"/>
          <w:u w:val="thick" w:color="000000"/>
        </w:rPr>
        <w:t>w</w:t>
      </w:r>
      <w:r>
        <w:rPr>
          <w:b/>
          <w:position w:val="-1"/>
          <w:sz w:val="24"/>
          <w:szCs w:val="24"/>
          <w:u w:val="thick" w:color="000000"/>
        </w:rPr>
        <w:t>itch:</w:t>
      </w:r>
    </w:p>
    <w:p w:rsidR="00F81C28" w:rsidRDefault="00F81C28">
      <w:pPr>
        <w:spacing w:before="10" w:line="240" w:lineRule="exact"/>
        <w:rPr>
          <w:sz w:val="24"/>
          <w:szCs w:val="24"/>
        </w:rPr>
      </w:pPr>
    </w:p>
    <w:p w:rsidR="00F81C28" w:rsidRDefault="008E4BD0">
      <w:pPr>
        <w:spacing w:before="29"/>
        <w:ind w:left="104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Sử dụng đú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 cáp thẳng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để kết nối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từ PC đến Sw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tch</w:t>
      </w:r>
    </w:p>
    <w:p w:rsidR="00F81C28" w:rsidRDefault="008E4BD0">
      <w:pPr>
        <w:tabs>
          <w:tab w:val="left" w:pos="1380"/>
        </w:tabs>
        <w:ind w:left="1040" w:right="63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Sử dụng PC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để kết nối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ào cổng co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sole của Sw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tch hoặc vào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tab CLI của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 xml:space="preserve">t bị để tiến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ành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cấu hình</w:t>
      </w:r>
    </w:p>
    <w:p w:rsidR="00F81C28" w:rsidRDefault="008E4BD0">
      <w:pPr>
        <w:ind w:left="1040"/>
        <w:rPr>
          <w:sz w:val="24"/>
          <w:szCs w:val="24"/>
        </w:rPr>
        <w:sectPr w:rsidR="00F81C28">
          <w:headerReference w:type="default" r:id="rId12"/>
          <w:footerReference w:type="default" r:id="rId13"/>
          <w:pgSz w:w="12240" w:h="15840"/>
          <w:pgMar w:top="1500" w:right="1400" w:bottom="280" w:left="1480" w:header="720" w:footer="589" w:gutter="0"/>
          <w:cols w:space="720"/>
        </w:sect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Xóa cấu hì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Switch</w:t>
      </w:r>
    </w:p>
    <w:p w:rsidR="00F81C28" w:rsidRDefault="00F81C28">
      <w:pPr>
        <w:spacing w:before="17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040"/>
        <w:rPr>
          <w:sz w:val="24"/>
          <w:szCs w:val="24"/>
        </w:rPr>
      </w:pPr>
      <w:r>
        <w:rPr>
          <w:i/>
          <w:sz w:val="24"/>
          <w:szCs w:val="24"/>
        </w:rPr>
        <w:t>Switch&gt; en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ble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Switch# er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se sta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tup-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onfig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Switch#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ad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spacing w:line="260" w:lineRule="exact"/>
        <w:ind w:left="642" w:right="5301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2.   </w:t>
      </w:r>
      <w:r>
        <w:rPr>
          <w:b/>
          <w:position w:val="-1"/>
          <w:sz w:val="24"/>
          <w:szCs w:val="24"/>
          <w:u w:val="thick" w:color="000000"/>
        </w:rPr>
        <w:t xml:space="preserve">Các lệnh </w:t>
      </w:r>
      <w:r>
        <w:rPr>
          <w:b/>
          <w:spacing w:val="1"/>
          <w:position w:val="-1"/>
          <w:sz w:val="24"/>
          <w:szCs w:val="24"/>
          <w:u w:val="thick" w:color="000000"/>
        </w:rPr>
        <w:t>k</w:t>
      </w:r>
      <w:r>
        <w:rPr>
          <w:b/>
          <w:spacing w:val="-1"/>
          <w:position w:val="-1"/>
          <w:sz w:val="24"/>
          <w:szCs w:val="24"/>
          <w:u w:val="thick" w:color="000000"/>
        </w:rPr>
        <w:t>i</w:t>
      </w:r>
      <w:r>
        <w:rPr>
          <w:b/>
          <w:position w:val="-1"/>
          <w:sz w:val="24"/>
          <w:szCs w:val="24"/>
          <w:u w:val="thick" w:color="000000"/>
        </w:rPr>
        <w:t>ểm tra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thông tin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:</w:t>
      </w:r>
    </w:p>
    <w:p w:rsidR="00F81C28" w:rsidRDefault="00F81C28">
      <w:pPr>
        <w:spacing w:before="10" w:line="240" w:lineRule="exact"/>
        <w:rPr>
          <w:sz w:val="24"/>
          <w:szCs w:val="24"/>
        </w:rPr>
      </w:pPr>
    </w:p>
    <w:p w:rsidR="00F81C28" w:rsidRDefault="008E4BD0">
      <w:pPr>
        <w:tabs>
          <w:tab w:val="left" w:pos="1400"/>
        </w:tabs>
        <w:spacing w:before="29"/>
        <w:ind w:left="1400" w:right="181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X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cấu hình hiện t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 c</w:t>
      </w:r>
      <w:r>
        <w:rPr>
          <w:spacing w:val="-1"/>
          <w:sz w:val="24"/>
          <w:szCs w:val="24"/>
        </w:rPr>
        <w:t>ủ</w:t>
      </w:r>
      <w:r>
        <w:rPr>
          <w:sz w:val="24"/>
          <w:szCs w:val="24"/>
        </w:rPr>
        <w:t>a Switch c</w:t>
      </w:r>
      <w:r>
        <w:rPr>
          <w:spacing w:val="-1"/>
          <w:sz w:val="24"/>
          <w:szCs w:val="24"/>
        </w:rPr>
        <w:t>ù</w:t>
      </w:r>
      <w:r>
        <w:rPr>
          <w:sz w:val="24"/>
          <w:szCs w:val="24"/>
        </w:rPr>
        <w:t>ng với tổng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số lượng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Fas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hernet, GigabitEt</w:t>
      </w:r>
      <w:r>
        <w:rPr>
          <w:spacing w:val="-1"/>
          <w:sz w:val="24"/>
          <w:szCs w:val="24"/>
        </w:rPr>
        <w:t>he</w:t>
      </w:r>
      <w:r>
        <w:rPr>
          <w:sz w:val="24"/>
          <w:szCs w:val="24"/>
        </w:rPr>
        <w:t>rnet, số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vty cho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et…..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Switch#sh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w  running-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onfig</w:t>
      </w:r>
    </w:p>
    <w:p w:rsidR="00F81C28" w:rsidRDefault="00F81C28">
      <w:pPr>
        <w:spacing w:before="15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 xml:space="preserve">-   </w:t>
      </w:r>
      <w:r>
        <w:rPr>
          <w:i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Trên t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 xml:space="preserve">t cả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Cisco đều có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ặc định là VLAN1 </w:t>
      </w:r>
      <w:r>
        <w:rPr>
          <w:spacing w:val="1"/>
          <w:sz w:val="24"/>
          <w:szCs w:val="24"/>
        </w:rPr>
        <w:t>d</w:t>
      </w:r>
      <w:r>
        <w:rPr>
          <w:sz w:val="24"/>
          <w:szCs w:val="24"/>
        </w:rPr>
        <w:t xml:space="preserve">ùng để quản lý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W</w:t>
      </w:r>
    </w:p>
    <w:p w:rsidR="00F81C28" w:rsidRDefault="008E4BD0">
      <w:pPr>
        <w:ind w:left="1362" w:right="656"/>
        <w:jc w:val="center"/>
        <w:rPr>
          <w:sz w:val="24"/>
          <w:szCs w:val="24"/>
        </w:rPr>
      </w:pPr>
      <w:r>
        <w:rPr>
          <w:sz w:val="24"/>
          <w:szCs w:val="24"/>
        </w:rPr>
        <w:t>từ xa thông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qua việc đ</w:t>
      </w:r>
      <w:r>
        <w:rPr>
          <w:spacing w:val="-1"/>
          <w:sz w:val="24"/>
          <w:szCs w:val="24"/>
        </w:rPr>
        <w:t>ặ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ip cho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ace này, 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đặt điểm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 1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Switch#sh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w interf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vlan1</w:t>
      </w:r>
    </w:p>
    <w:p w:rsidR="00F81C28" w:rsidRDefault="00F81C28">
      <w:pPr>
        <w:spacing w:before="15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sz w:val="24"/>
          <w:szCs w:val="24"/>
        </w:rPr>
        <w:t>Ghi lại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thô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tin đ</w:t>
      </w:r>
      <w:r>
        <w:rPr>
          <w:spacing w:val="-1"/>
          <w:sz w:val="24"/>
          <w:szCs w:val="24"/>
        </w:rPr>
        <w:t>ị</w:t>
      </w:r>
      <w:r>
        <w:rPr>
          <w:sz w:val="24"/>
          <w:szCs w:val="24"/>
        </w:rPr>
        <w:t>a chỉ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Ip, MAC,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ạng thái up,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down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Switch#sh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w interf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 xml:space="preserve">ce </w:t>
      </w:r>
      <w:r>
        <w:rPr>
          <w:i/>
          <w:spacing w:val="-1"/>
          <w:sz w:val="24"/>
          <w:szCs w:val="24"/>
        </w:rPr>
        <w:t>f</w:t>
      </w:r>
      <w:r>
        <w:rPr>
          <w:i/>
          <w:sz w:val="24"/>
          <w:szCs w:val="24"/>
        </w:rPr>
        <w:t xml:space="preserve">a0/1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tình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trạng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ace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astet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 0/1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tabs>
          <w:tab w:val="left" w:pos="1380"/>
        </w:tabs>
        <w:ind w:left="1400" w:right="310" w:hanging="360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thông tin về phiên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bản hệ điều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hành, dung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ượng bộ nhớ RAM, N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RAM, Flash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Switch#sh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w version</w:t>
      </w:r>
    </w:p>
    <w:p w:rsidR="00F81C28" w:rsidRDefault="00F81C28">
      <w:pPr>
        <w:spacing w:before="15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Nội dung bộ nhớ Flash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Switch#sh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w flash:</w:t>
      </w:r>
    </w:p>
    <w:p w:rsidR="00F81C28" w:rsidRDefault="008E4BD0">
      <w:pPr>
        <w:spacing w:line="260" w:lineRule="exact"/>
        <w:ind w:left="1040"/>
        <w:rPr>
          <w:sz w:val="24"/>
          <w:szCs w:val="24"/>
        </w:rPr>
      </w:pPr>
      <w:r>
        <w:rPr>
          <w:sz w:val="24"/>
          <w:szCs w:val="24"/>
        </w:rPr>
        <w:t>Hoặc</w:t>
      </w:r>
    </w:p>
    <w:p w:rsidR="00F81C28" w:rsidRDefault="008E4BD0">
      <w:pPr>
        <w:spacing w:before="1"/>
        <w:ind w:left="1040"/>
        <w:rPr>
          <w:sz w:val="24"/>
          <w:szCs w:val="24"/>
        </w:rPr>
      </w:pPr>
      <w:r>
        <w:rPr>
          <w:i/>
          <w:sz w:val="24"/>
          <w:szCs w:val="24"/>
        </w:rPr>
        <w:t>Switch#dir</w:t>
      </w:r>
      <w:r>
        <w:rPr>
          <w:i/>
          <w:spacing w:val="-1"/>
          <w:sz w:val="24"/>
          <w:szCs w:val="24"/>
        </w:rPr>
        <w:t xml:space="preserve"> f</w:t>
      </w:r>
      <w:r>
        <w:rPr>
          <w:i/>
          <w:sz w:val="24"/>
          <w:szCs w:val="24"/>
        </w:rPr>
        <w:t>lash: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Switch#</w:t>
      </w:r>
      <w:r>
        <w:rPr>
          <w:b/>
          <w:i/>
          <w:sz w:val="24"/>
          <w:szCs w:val="24"/>
        </w:rPr>
        <w:t>dir</w:t>
      </w:r>
      <w:r>
        <w:rPr>
          <w:b/>
          <w:i/>
          <w:spacing w:val="-1"/>
          <w:sz w:val="24"/>
          <w:szCs w:val="24"/>
        </w:rPr>
        <w:t xml:space="preserve"> f</w:t>
      </w:r>
      <w:r>
        <w:rPr>
          <w:b/>
          <w:i/>
          <w:sz w:val="24"/>
          <w:szCs w:val="24"/>
        </w:rPr>
        <w:t>lash: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6   drwx 4480 Mar 1 19</w:t>
      </w:r>
      <w:r>
        <w:rPr>
          <w:i/>
          <w:spacing w:val="-1"/>
          <w:sz w:val="24"/>
          <w:szCs w:val="24"/>
        </w:rPr>
        <w:t>9</w:t>
      </w:r>
      <w:r>
        <w:rPr>
          <w:i/>
          <w:sz w:val="24"/>
          <w:szCs w:val="24"/>
        </w:rPr>
        <w:t>3 00:04:42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+00:00 html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618 -rwx 4671175 Mar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1 1993 00:06:06 +00:00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  <w:highlight w:val="yellow"/>
        </w:rPr>
        <w:t>c2960-lan</w:t>
      </w:r>
      <w:r>
        <w:rPr>
          <w:i/>
          <w:spacing w:val="-1"/>
          <w:sz w:val="24"/>
          <w:szCs w:val="24"/>
          <w:highlight w:val="yellow"/>
        </w:rPr>
        <w:t>b</w:t>
      </w:r>
      <w:r>
        <w:rPr>
          <w:i/>
          <w:sz w:val="24"/>
          <w:szCs w:val="24"/>
          <w:highlight w:val="yellow"/>
        </w:rPr>
        <w:t>ase-mz.122</w:t>
      </w:r>
      <w:r>
        <w:rPr>
          <w:i/>
          <w:spacing w:val="-1"/>
          <w:sz w:val="24"/>
          <w:szCs w:val="24"/>
          <w:highlight w:val="yellow"/>
        </w:rPr>
        <w:t>-</w:t>
      </w:r>
      <w:r>
        <w:rPr>
          <w:i/>
          <w:sz w:val="24"/>
          <w:szCs w:val="24"/>
          <w:highlight w:val="yellow"/>
        </w:rPr>
        <w:t>25.SEE3.bin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32514048 bytes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total </w:t>
      </w:r>
      <w:r>
        <w:rPr>
          <w:i/>
          <w:spacing w:val="-1"/>
          <w:sz w:val="24"/>
          <w:szCs w:val="24"/>
        </w:rPr>
        <w:t>(2</w:t>
      </w:r>
      <w:r>
        <w:rPr>
          <w:i/>
          <w:sz w:val="24"/>
          <w:szCs w:val="24"/>
        </w:rPr>
        <w:t>4804864 by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es free)</w:t>
      </w:r>
    </w:p>
    <w:p w:rsidR="00F81C28" w:rsidRDefault="00F81C28">
      <w:pPr>
        <w:spacing w:before="15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b/>
          <w:sz w:val="24"/>
          <w:szCs w:val="24"/>
        </w:rPr>
        <w:t xml:space="preserve">-   </w:t>
      </w:r>
      <w:r>
        <w:rPr>
          <w:b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X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cấu hình đang lưu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rên Switch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Switch#sh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w startup-c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nfigure</w:t>
      </w:r>
    </w:p>
    <w:p w:rsidR="00F81C28" w:rsidRDefault="008E4BD0">
      <w:pPr>
        <w:spacing w:line="260" w:lineRule="exact"/>
        <w:ind w:left="1040"/>
        <w:rPr>
          <w:sz w:val="24"/>
          <w:szCs w:val="24"/>
        </w:rPr>
      </w:pPr>
      <w:r>
        <w:rPr>
          <w:sz w:val="24"/>
          <w:szCs w:val="24"/>
        </w:rPr>
        <w:t>sta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tup-con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 is not 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ent</w:t>
      </w:r>
    </w:p>
    <w:p w:rsidR="00F81C28" w:rsidRDefault="00F81C28">
      <w:pPr>
        <w:spacing w:before="15" w:line="260" w:lineRule="exact"/>
        <w:rPr>
          <w:sz w:val="26"/>
          <w:szCs w:val="26"/>
        </w:rPr>
      </w:pPr>
    </w:p>
    <w:p w:rsidR="00F81C28" w:rsidRDefault="008E4BD0">
      <w:pPr>
        <w:tabs>
          <w:tab w:val="left" w:pos="1380"/>
        </w:tabs>
        <w:ind w:left="1400" w:right="229" w:hanging="360"/>
        <w:rPr>
          <w:sz w:val="24"/>
          <w:szCs w:val="24"/>
        </w:rPr>
        <w:sectPr w:rsidR="00F81C28">
          <w:pgSz w:w="12240" w:h="15840"/>
          <w:pgMar w:top="1500" w:right="1420" w:bottom="280" w:left="1480" w:header="720" w:footer="589" w:gutter="0"/>
          <w:cols w:space="720"/>
        </w:sect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 xml:space="preserve">Lý do hiện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hông báo tr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 là do hiện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tại chúng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chưa lưu c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u hình, bây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giờ thử đặt host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e cho th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êt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ị sau đó lưu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cấu hình</w:t>
      </w:r>
    </w:p>
    <w:p w:rsidR="00F81C28" w:rsidRDefault="00F81C28">
      <w:pPr>
        <w:spacing w:before="3" w:line="100" w:lineRule="exact"/>
        <w:rPr>
          <w:sz w:val="11"/>
          <w:szCs w:val="11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spacing w:before="29"/>
        <w:ind w:left="1040"/>
        <w:rPr>
          <w:sz w:val="24"/>
          <w:szCs w:val="24"/>
        </w:rPr>
      </w:pPr>
      <w:r>
        <w:rPr>
          <w:i/>
          <w:sz w:val="24"/>
          <w:szCs w:val="24"/>
        </w:rPr>
        <w:t>Switch#</w:t>
      </w:r>
      <w:r>
        <w:rPr>
          <w:b/>
          <w:i/>
          <w:sz w:val="24"/>
          <w:szCs w:val="24"/>
        </w:rPr>
        <w:t>con</w:t>
      </w:r>
      <w:r>
        <w:rPr>
          <w:b/>
          <w:i/>
          <w:spacing w:val="-1"/>
          <w:sz w:val="24"/>
          <w:szCs w:val="24"/>
        </w:rPr>
        <w:t>f</w:t>
      </w:r>
      <w:r>
        <w:rPr>
          <w:b/>
          <w:i/>
          <w:sz w:val="24"/>
          <w:szCs w:val="24"/>
        </w:rPr>
        <w:t>igure te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nal</w:t>
      </w:r>
    </w:p>
    <w:p w:rsidR="00F81C28" w:rsidRDefault="008E4BD0">
      <w:pPr>
        <w:ind w:left="1040" w:right="2098"/>
        <w:rPr>
          <w:sz w:val="24"/>
          <w:szCs w:val="24"/>
        </w:rPr>
      </w:pPr>
      <w:r>
        <w:rPr>
          <w:i/>
          <w:sz w:val="24"/>
          <w:szCs w:val="24"/>
        </w:rPr>
        <w:t>Enter con</w:t>
      </w:r>
      <w:r>
        <w:rPr>
          <w:i/>
          <w:spacing w:val="-1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g</w:t>
      </w:r>
      <w:r>
        <w:rPr>
          <w:i/>
          <w:sz w:val="24"/>
          <w:szCs w:val="24"/>
        </w:rPr>
        <w:t>uration co</w:t>
      </w:r>
      <w:r>
        <w:rPr>
          <w:i/>
          <w:spacing w:val="-2"/>
          <w:sz w:val="24"/>
          <w:szCs w:val="24"/>
        </w:rPr>
        <w:t>m</w:t>
      </w:r>
      <w:r>
        <w:rPr>
          <w:i/>
          <w:sz w:val="24"/>
          <w:szCs w:val="24"/>
        </w:rPr>
        <w:t>mands, one per li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e. End with CN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L/Z. Switch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>hostname S1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pacing w:val="1"/>
          <w:sz w:val="24"/>
          <w:szCs w:val="24"/>
        </w:rPr>
        <w:t>e</w:t>
      </w:r>
      <w:r>
        <w:rPr>
          <w:b/>
          <w:i/>
          <w:sz w:val="24"/>
          <w:szCs w:val="24"/>
        </w:rPr>
        <w:t>xit</w:t>
      </w:r>
    </w:p>
    <w:p w:rsidR="00F81C28" w:rsidRDefault="008E4BD0">
      <w:pPr>
        <w:ind w:left="1040" w:right="3792"/>
        <w:rPr>
          <w:sz w:val="24"/>
          <w:szCs w:val="24"/>
        </w:rPr>
      </w:pPr>
      <w:r>
        <w:rPr>
          <w:i/>
          <w:sz w:val="24"/>
          <w:szCs w:val="24"/>
        </w:rPr>
        <w:t>S1#</w:t>
      </w:r>
      <w:r>
        <w:rPr>
          <w:b/>
          <w:i/>
          <w:sz w:val="24"/>
          <w:szCs w:val="24"/>
        </w:rPr>
        <w:t>copy running-conf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g startup</w:t>
      </w:r>
      <w:r>
        <w:rPr>
          <w:b/>
          <w:i/>
          <w:spacing w:val="-1"/>
          <w:sz w:val="24"/>
          <w:szCs w:val="24"/>
        </w:rPr>
        <w:t>-</w:t>
      </w:r>
      <w:r>
        <w:rPr>
          <w:b/>
          <w:i/>
          <w:sz w:val="24"/>
          <w:szCs w:val="24"/>
        </w:rPr>
        <w:t>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z w:val="24"/>
          <w:szCs w:val="24"/>
        </w:rPr>
        <w:t xml:space="preserve">nfig </w:t>
      </w:r>
      <w:r>
        <w:rPr>
          <w:i/>
          <w:sz w:val="24"/>
          <w:szCs w:val="24"/>
        </w:rPr>
        <w:t>Destina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fi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ename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[startup-co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fi</w:t>
      </w:r>
      <w:r>
        <w:rPr>
          <w:i/>
          <w:spacing w:val="-1"/>
          <w:sz w:val="24"/>
          <w:szCs w:val="24"/>
        </w:rPr>
        <w:t>g</w:t>
      </w:r>
      <w:r>
        <w:rPr>
          <w:i/>
          <w:spacing w:val="4"/>
          <w:sz w:val="24"/>
          <w:szCs w:val="24"/>
        </w:rPr>
        <w:t>]</w:t>
      </w:r>
      <w:r>
        <w:rPr>
          <w:i/>
          <w:sz w:val="24"/>
          <w:szCs w:val="24"/>
        </w:rPr>
        <w:t>?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ent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r) Building c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nfigura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ion.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.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[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K]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S1#</w:t>
      </w:r>
      <w:r>
        <w:rPr>
          <w:b/>
          <w:i/>
          <w:sz w:val="24"/>
          <w:szCs w:val="24"/>
        </w:rPr>
        <w:t>show startup-con</w:t>
      </w:r>
      <w:r>
        <w:rPr>
          <w:b/>
          <w:i/>
          <w:spacing w:val="-1"/>
          <w:sz w:val="24"/>
          <w:szCs w:val="24"/>
        </w:rPr>
        <w:t>f</w:t>
      </w:r>
      <w:r>
        <w:rPr>
          <w:b/>
          <w:i/>
          <w:sz w:val="24"/>
          <w:szCs w:val="24"/>
        </w:rPr>
        <w:t>ig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Using 1170 out of 65536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bytes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!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version 12.2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no servi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e </w:t>
      </w:r>
      <w:r>
        <w:rPr>
          <w:i/>
          <w:spacing w:val="-1"/>
          <w:sz w:val="24"/>
          <w:szCs w:val="24"/>
        </w:rPr>
        <w:t>p</w:t>
      </w:r>
      <w:r>
        <w:rPr>
          <w:i/>
          <w:sz w:val="24"/>
          <w:szCs w:val="24"/>
        </w:rPr>
        <w:t>ad</w:t>
      </w:r>
    </w:p>
    <w:p w:rsidR="00F81C28" w:rsidRDefault="008E4BD0">
      <w:pPr>
        <w:ind w:left="1040" w:right="5059"/>
        <w:rPr>
          <w:sz w:val="24"/>
          <w:szCs w:val="24"/>
        </w:rPr>
      </w:pPr>
      <w:r>
        <w:rPr>
          <w:i/>
          <w:sz w:val="24"/>
          <w:szCs w:val="24"/>
        </w:rPr>
        <w:t>servi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e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imestamps deb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g uptime servi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e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 xml:space="preserve">imestamps log 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ptime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no servi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e </w:t>
      </w:r>
      <w:r>
        <w:rPr>
          <w:i/>
          <w:spacing w:val="-1"/>
          <w:sz w:val="24"/>
          <w:szCs w:val="24"/>
        </w:rPr>
        <w:t>p</w:t>
      </w:r>
      <w:r>
        <w:rPr>
          <w:i/>
          <w:sz w:val="24"/>
          <w:szCs w:val="24"/>
        </w:rPr>
        <w:t>assword-en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ryption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!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hostname S1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!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&lt;output om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tted&gt;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spacing w:line="260" w:lineRule="exact"/>
        <w:ind w:left="642" w:right="6228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3.   </w:t>
      </w:r>
      <w:r>
        <w:rPr>
          <w:b/>
          <w:position w:val="-1"/>
          <w:sz w:val="24"/>
          <w:szCs w:val="24"/>
          <w:u w:val="thick" w:color="000000"/>
        </w:rPr>
        <w:t>Các loại m</w:t>
      </w:r>
      <w:r>
        <w:rPr>
          <w:b/>
          <w:spacing w:val="-1"/>
          <w:position w:val="-1"/>
          <w:sz w:val="24"/>
          <w:szCs w:val="24"/>
          <w:u w:val="thick" w:color="000000"/>
        </w:rPr>
        <w:t>ậ</w:t>
      </w:r>
      <w:r>
        <w:rPr>
          <w:b/>
          <w:position w:val="-1"/>
          <w:sz w:val="24"/>
          <w:szCs w:val="24"/>
          <w:u w:val="thick" w:color="000000"/>
        </w:rPr>
        <w:t xml:space="preserve">t </w:t>
      </w:r>
      <w:r>
        <w:rPr>
          <w:b/>
          <w:spacing w:val="1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hẩu :</w:t>
      </w:r>
    </w:p>
    <w:p w:rsidR="00F81C28" w:rsidRDefault="00F81C28">
      <w:pPr>
        <w:spacing w:before="10" w:line="240" w:lineRule="exact"/>
        <w:rPr>
          <w:sz w:val="24"/>
          <w:szCs w:val="24"/>
        </w:rPr>
      </w:pPr>
    </w:p>
    <w:p w:rsidR="00F81C28" w:rsidRDefault="008E4BD0">
      <w:pPr>
        <w:spacing w:before="29"/>
        <w:ind w:left="104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Cấu hình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ậ</w:t>
      </w:r>
      <w:r>
        <w:rPr>
          <w:sz w:val="24"/>
          <w:szCs w:val="24"/>
        </w:rPr>
        <w:t xml:space="preserve">t khẩu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sco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 cổng Console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pacing w:val="2"/>
          <w:sz w:val="24"/>
          <w:szCs w:val="24"/>
        </w:rPr>
        <w:t>l</w:t>
      </w:r>
      <w:r>
        <w:rPr>
          <w:b/>
          <w:i/>
          <w:sz w:val="24"/>
          <w:szCs w:val="24"/>
        </w:rPr>
        <w:t>ine console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0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li</w:t>
      </w:r>
      <w:r>
        <w:rPr>
          <w:i/>
          <w:sz w:val="24"/>
          <w:szCs w:val="24"/>
        </w:rPr>
        <w:t>ne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>passwo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>d cisco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li</w:t>
      </w:r>
      <w:r>
        <w:rPr>
          <w:i/>
          <w:sz w:val="24"/>
          <w:szCs w:val="24"/>
        </w:rPr>
        <w:t>ne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>login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li</w:t>
      </w:r>
      <w:r>
        <w:rPr>
          <w:i/>
          <w:sz w:val="24"/>
          <w:szCs w:val="24"/>
        </w:rPr>
        <w:t>ne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#exit</w:t>
      </w:r>
    </w:p>
    <w:p w:rsidR="00F81C28" w:rsidRDefault="00F81C28">
      <w:pPr>
        <w:spacing w:before="15" w:line="260" w:lineRule="exact"/>
        <w:rPr>
          <w:sz w:val="26"/>
          <w:szCs w:val="26"/>
        </w:rPr>
      </w:pPr>
    </w:p>
    <w:p w:rsidR="00F81C28" w:rsidRDefault="008E4BD0">
      <w:pPr>
        <w:tabs>
          <w:tab w:val="left" w:pos="1400"/>
        </w:tabs>
        <w:ind w:left="1400" w:right="241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Telnet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là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ộ</w:t>
      </w:r>
      <w:r>
        <w:rPr>
          <w:sz w:val="24"/>
          <w:szCs w:val="24"/>
        </w:rPr>
        <w:t xml:space="preserve">t dịch vụ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ú</w:t>
      </w:r>
      <w:r>
        <w:rPr>
          <w:sz w:val="24"/>
          <w:szCs w:val="24"/>
        </w:rPr>
        <w:t>p người qu</w:t>
      </w:r>
      <w:r>
        <w:rPr>
          <w:spacing w:val="-1"/>
          <w:sz w:val="24"/>
          <w:szCs w:val="24"/>
        </w:rPr>
        <w:t>ả</w:t>
      </w:r>
      <w:r>
        <w:rPr>
          <w:sz w:val="24"/>
          <w:szCs w:val="24"/>
        </w:rPr>
        <w:t>n trị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có thể </w:t>
      </w:r>
      <w:r>
        <w:rPr>
          <w:spacing w:val="-1"/>
          <w:sz w:val="24"/>
          <w:szCs w:val="24"/>
        </w:rPr>
        <w:t>q</w:t>
      </w:r>
      <w:r>
        <w:rPr>
          <w:sz w:val="24"/>
          <w:szCs w:val="24"/>
        </w:rPr>
        <w:t>uản lý các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iết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ị từ xa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hông qua các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vty, trong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ường hợp này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ật khẩu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ine vty cho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dịch vụ Tel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et là </w:t>
      </w:r>
      <w:r>
        <w:rPr>
          <w:b/>
          <w:sz w:val="24"/>
          <w:szCs w:val="24"/>
        </w:rPr>
        <w:t>Cisco</w:t>
      </w:r>
    </w:p>
    <w:p w:rsidR="00F81C28" w:rsidRDefault="00F81C28">
      <w:pPr>
        <w:spacing w:before="14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pacing w:val="2"/>
          <w:sz w:val="24"/>
          <w:szCs w:val="24"/>
        </w:rPr>
        <w:t>l</w:t>
      </w:r>
      <w:r>
        <w:rPr>
          <w:b/>
          <w:i/>
          <w:sz w:val="24"/>
          <w:szCs w:val="24"/>
        </w:rPr>
        <w:t>ine vty 0  4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li</w:t>
      </w:r>
      <w:r>
        <w:rPr>
          <w:i/>
          <w:sz w:val="24"/>
          <w:szCs w:val="24"/>
        </w:rPr>
        <w:t>ne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>passwo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>d cisco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li</w:t>
      </w:r>
      <w:r>
        <w:rPr>
          <w:i/>
          <w:sz w:val="24"/>
          <w:szCs w:val="24"/>
        </w:rPr>
        <w:t>ne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>login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li</w:t>
      </w:r>
      <w:r>
        <w:rPr>
          <w:i/>
          <w:sz w:val="24"/>
          <w:szCs w:val="24"/>
        </w:rPr>
        <w:t>ne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>exit</w:t>
      </w:r>
    </w:p>
    <w:p w:rsidR="00F81C28" w:rsidRDefault="00F81C28">
      <w:pPr>
        <w:spacing w:before="15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Đặt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ật khẩu nhảy từ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ode User ( 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) sang Pri</w:t>
      </w:r>
      <w:r>
        <w:rPr>
          <w:spacing w:val="-1"/>
          <w:sz w:val="24"/>
          <w:szCs w:val="24"/>
        </w:rPr>
        <w:t>vi</w:t>
      </w:r>
      <w:r>
        <w:rPr>
          <w:sz w:val="24"/>
          <w:szCs w:val="24"/>
        </w:rPr>
        <w:t xml:space="preserve">leged ( </w:t>
      </w:r>
      <w:r>
        <w:rPr>
          <w:spacing w:val="-1"/>
          <w:sz w:val="24"/>
          <w:szCs w:val="24"/>
        </w:rPr>
        <w:t>#</w:t>
      </w:r>
      <w:r>
        <w:rPr>
          <w:sz w:val="24"/>
          <w:szCs w:val="24"/>
        </w:rPr>
        <w:t>) là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class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  <w:sectPr w:rsidR="00F81C28">
          <w:pgSz w:w="12240" w:h="15840"/>
          <w:pgMar w:top="1500" w:right="1440" w:bottom="280" w:left="1480" w:header="720" w:footer="589" w:gutter="0"/>
          <w:cols w:space="720"/>
        </w:sect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pacing w:val="1"/>
          <w:sz w:val="24"/>
          <w:szCs w:val="24"/>
        </w:rPr>
        <w:t>e</w:t>
      </w:r>
      <w:r>
        <w:rPr>
          <w:b/>
          <w:i/>
          <w:sz w:val="24"/>
          <w:szCs w:val="24"/>
        </w:rPr>
        <w:t>nable secr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class</w:t>
      </w:r>
    </w:p>
    <w:p w:rsidR="00F81C28" w:rsidRDefault="00F81C28">
      <w:pPr>
        <w:spacing w:before="2" w:line="100" w:lineRule="exact"/>
        <w:rPr>
          <w:sz w:val="11"/>
          <w:szCs w:val="11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spacing w:before="29"/>
        <w:ind w:left="1040" w:right="112"/>
        <w:rPr>
          <w:sz w:val="24"/>
          <w:szCs w:val="24"/>
        </w:rPr>
      </w:pPr>
      <w:r>
        <w:rPr>
          <w:sz w:val="24"/>
          <w:szCs w:val="24"/>
        </w:rPr>
        <w:t>Mode Priv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eged có thể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thay đổi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tất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cả cấu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ì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của th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ết bị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Cisco nên r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 xml:space="preserve">t quan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rong nên việc đ</w:t>
      </w:r>
      <w:r>
        <w:rPr>
          <w:spacing w:val="-1"/>
          <w:sz w:val="24"/>
          <w:szCs w:val="24"/>
        </w:rPr>
        <w:t>ặ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 khẩu cho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 này là cần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1040" w:right="78" w:hanging="360"/>
        <w:rPr>
          <w:sz w:val="24"/>
          <w:szCs w:val="24"/>
        </w:rPr>
      </w:pPr>
      <w:r>
        <w:rPr>
          <w:sz w:val="24"/>
          <w:szCs w:val="24"/>
        </w:rPr>
        <w:t xml:space="preserve">4.   </w:t>
      </w:r>
      <w:r>
        <w:rPr>
          <w:b/>
          <w:sz w:val="24"/>
          <w:szCs w:val="24"/>
          <w:u w:val="thick" w:color="000000"/>
        </w:rPr>
        <w:t>Đặt IP c</w:t>
      </w:r>
      <w:bookmarkStart w:id="0" w:name="_GoBack"/>
      <w:bookmarkEnd w:id="0"/>
      <w:r>
        <w:rPr>
          <w:b/>
          <w:sz w:val="24"/>
          <w:szCs w:val="24"/>
          <w:u w:val="thick" w:color="000000"/>
        </w:rPr>
        <w:t xml:space="preserve">ho </w:t>
      </w:r>
      <w:r>
        <w:rPr>
          <w:b/>
          <w:spacing w:val="1"/>
          <w:sz w:val="24"/>
          <w:szCs w:val="24"/>
          <w:u w:val="thick" w:color="000000"/>
        </w:rPr>
        <w:t>S</w:t>
      </w:r>
      <w:r>
        <w:rPr>
          <w:b/>
          <w:spacing w:val="-2"/>
          <w:sz w:val="24"/>
          <w:szCs w:val="24"/>
          <w:u w:val="thick" w:color="000000"/>
        </w:rPr>
        <w:t>w</w:t>
      </w:r>
      <w:r>
        <w:rPr>
          <w:b/>
          <w:sz w:val="24"/>
          <w:szCs w:val="24"/>
          <w:u w:val="thick" w:color="000000"/>
        </w:rPr>
        <w:t>itch 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Switch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là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ột thiết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ị ở lớp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 nên các c</w:t>
      </w:r>
      <w:r>
        <w:rPr>
          <w:spacing w:val="-1"/>
          <w:sz w:val="24"/>
          <w:szCs w:val="24"/>
        </w:rPr>
        <w:t>ổ</w:t>
      </w:r>
      <w:r>
        <w:rPr>
          <w:sz w:val="24"/>
          <w:szCs w:val="24"/>
        </w:rPr>
        <w:t>ng của Swi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ch ta không thể đặt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IP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ược để có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ể quản lý t</w:t>
      </w:r>
      <w:r>
        <w:rPr>
          <w:spacing w:val="-1"/>
          <w:sz w:val="24"/>
          <w:szCs w:val="24"/>
        </w:rPr>
        <w:t>hi</w:t>
      </w:r>
      <w:r>
        <w:rPr>
          <w:sz w:val="24"/>
          <w:szCs w:val="24"/>
        </w:rPr>
        <w:t>ết bị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từ xa, đối với Ci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co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Switch ta có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thể làm được điều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ày bằng cá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 đặt 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thô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qua 1 int</w:t>
      </w:r>
      <w:r>
        <w:rPr>
          <w:spacing w:val="-1"/>
          <w:sz w:val="24"/>
          <w:szCs w:val="24"/>
        </w:rPr>
        <w:t>erf</w:t>
      </w:r>
      <w:r>
        <w:rPr>
          <w:sz w:val="24"/>
          <w:szCs w:val="24"/>
        </w:rPr>
        <w:t>ace đặt bi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VLAN1 ( 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ogical 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)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i/>
          <w:spacing w:val="2"/>
          <w:sz w:val="24"/>
          <w:szCs w:val="24"/>
        </w:rPr>
        <w:t>i</w:t>
      </w:r>
      <w:r>
        <w:rPr>
          <w:i/>
          <w:sz w:val="24"/>
          <w:szCs w:val="24"/>
        </w:rPr>
        <w:t>nterf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ce vl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n 1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>ip address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172.17.99.11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255.255.</w:t>
      </w:r>
      <w:r>
        <w:rPr>
          <w:b/>
          <w:i/>
          <w:spacing w:val="1"/>
          <w:sz w:val="24"/>
          <w:szCs w:val="24"/>
        </w:rPr>
        <w:t>0</w:t>
      </w:r>
      <w:r>
        <w:rPr>
          <w:b/>
          <w:i/>
          <w:sz w:val="24"/>
          <w:szCs w:val="24"/>
        </w:rPr>
        <w:t>.0</w:t>
      </w:r>
    </w:p>
    <w:p w:rsidR="00F81C28" w:rsidRDefault="008E4BD0">
      <w:pPr>
        <w:ind w:left="1040" w:right="5652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 xml:space="preserve">no shutdown </w:t>
      </w: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 xml:space="preserve">exit </w:t>
      </w: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</w:p>
    <w:p w:rsidR="00F81C28" w:rsidRDefault="00F81C28">
      <w:pPr>
        <w:spacing w:before="15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Để từ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ạng khác vẫn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ó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thể quản lý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đ</w:t>
      </w:r>
      <w:r>
        <w:rPr>
          <w:spacing w:val="-2"/>
          <w:sz w:val="24"/>
          <w:szCs w:val="24"/>
        </w:rPr>
        <w:t>ư</w:t>
      </w:r>
      <w:r>
        <w:rPr>
          <w:sz w:val="24"/>
          <w:szCs w:val="24"/>
        </w:rPr>
        <w:t>ợc switch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cần khai b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o thêm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Gateway cho</w:t>
      </w:r>
    </w:p>
    <w:p w:rsidR="00F81C28" w:rsidRDefault="008E4BD0">
      <w:pPr>
        <w:ind w:left="1400"/>
        <w:rPr>
          <w:sz w:val="24"/>
          <w:szCs w:val="24"/>
        </w:rPr>
      </w:pPr>
      <w:r>
        <w:rPr>
          <w:sz w:val="24"/>
          <w:szCs w:val="24"/>
        </w:rPr>
        <w:t>Switch :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pacing w:val="2"/>
          <w:sz w:val="24"/>
          <w:szCs w:val="24"/>
        </w:rPr>
        <w:t>i</w:t>
      </w:r>
      <w:r>
        <w:rPr>
          <w:b/>
          <w:i/>
          <w:sz w:val="24"/>
          <w:szCs w:val="24"/>
        </w:rPr>
        <w:t>p defaul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-g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teway 172.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7.99.1</w:t>
      </w:r>
    </w:p>
    <w:p w:rsidR="00F81C28" w:rsidRDefault="00F81C28">
      <w:pPr>
        <w:spacing w:before="15" w:line="260" w:lineRule="exact"/>
        <w:rPr>
          <w:sz w:val="26"/>
          <w:szCs w:val="26"/>
        </w:rPr>
      </w:pPr>
    </w:p>
    <w:p w:rsidR="00F81C28" w:rsidRDefault="008E4BD0">
      <w:pPr>
        <w:ind w:left="642" w:right="4862"/>
        <w:jc w:val="center"/>
        <w:rPr>
          <w:sz w:val="24"/>
          <w:szCs w:val="24"/>
        </w:rPr>
      </w:pPr>
      <w:r>
        <w:rPr>
          <w:sz w:val="24"/>
          <w:szCs w:val="24"/>
        </w:rPr>
        <w:t>Với 172.27.99.1 là địa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hỉ của 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teway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lại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cấu hình i</w:t>
      </w:r>
      <w:r>
        <w:rPr>
          <w:spacing w:val="-1"/>
          <w:sz w:val="24"/>
          <w:szCs w:val="24"/>
        </w:rPr>
        <w:t>nt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 Vlan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S1#show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erface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vlan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1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Vlan1 is up,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line pr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toc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l is up</w:t>
      </w:r>
    </w:p>
    <w:p w:rsidR="00F81C28" w:rsidRDefault="008E4BD0">
      <w:pPr>
        <w:ind w:left="1040" w:right="1311"/>
        <w:rPr>
          <w:sz w:val="24"/>
          <w:szCs w:val="24"/>
        </w:rPr>
      </w:pPr>
      <w:r>
        <w:rPr>
          <w:i/>
          <w:sz w:val="24"/>
          <w:szCs w:val="24"/>
        </w:rPr>
        <w:t xml:space="preserve">Hardware is EtherSVI, 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 xml:space="preserve">ddress is </w:t>
      </w:r>
      <w:r>
        <w:rPr>
          <w:b/>
          <w:i/>
          <w:sz w:val="24"/>
          <w:szCs w:val="24"/>
        </w:rPr>
        <w:t>0</w:t>
      </w:r>
      <w:r>
        <w:rPr>
          <w:b/>
          <w:i/>
          <w:spacing w:val="-1"/>
          <w:sz w:val="24"/>
          <w:szCs w:val="24"/>
        </w:rPr>
        <w:t>0</w:t>
      </w:r>
      <w:r>
        <w:rPr>
          <w:b/>
          <w:i/>
          <w:sz w:val="24"/>
          <w:szCs w:val="24"/>
        </w:rPr>
        <w:t xml:space="preserve">1b.5302.4ec1 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bia 001b.5302.4ec1) Intern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 ad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 xml:space="preserve">ress is </w:t>
      </w:r>
      <w:r>
        <w:rPr>
          <w:b/>
          <w:i/>
          <w:sz w:val="24"/>
          <w:szCs w:val="24"/>
        </w:rPr>
        <w:t>172.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7.99.11/16</w:t>
      </w:r>
    </w:p>
    <w:p w:rsidR="00F81C28" w:rsidRDefault="008E4BD0">
      <w:pPr>
        <w:spacing w:before="1"/>
        <w:ind w:left="1040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MTU 1500 bytes, BW 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000000 Kbi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, DLY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10 usec,</w:t>
      </w:r>
    </w:p>
    <w:p w:rsidR="00F81C28" w:rsidRDefault="008E4BD0">
      <w:pPr>
        <w:spacing w:line="260" w:lineRule="exact"/>
        <w:ind w:left="1040"/>
        <w:rPr>
          <w:sz w:val="24"/>
          <w:szCs w:val="24"/>
        </w:rPr>
      </w:pPr>
      <w:r>
        <w:rPr>
          <w:i/>
          <w:sz w:val="24"/>
          <w:szCs w:val="24"/>
        </w:rPr>
        <w:t>relia</w:t>
      </w:r>
      <w:r>
        <w:rPr>
          <w:i/>
          <w:spacing w:val="-1"/>
          <w:sz w:val="24"/>
          <w:szCs w:val="24"/>
        </w:rPr>
        <w:t>b</w:t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 xml:space="preserve">ity </w:t>
      </w:r>
      <w:r>
        <w:rPr>
          <w:i/>
          <w:spacing w:val="-1"/>
          <w:sz w:val="24"/>
          <w:szCs w:val="24"/>
        </w:rPr>
        <w:t>2</w:t>
      </w:r>
      <w:r>
        <w:rPr>
          <w:i/>
          <w:sz w:val="24"/>
          <w:szCs w:val="24"/>
        </w:rPr>
        <w:t>55/255, t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ad 1/255, r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load 1/255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Encapsula</w:t>
      </w:r>
      <w:r>
        <w:rPr>
          <w:i/>
          <w:spacing w:val="-1"/>
          <w:sz w:val="24"/>
          <w:szCs w:val="24"/>
        </w:rPr>
        <w:t>ti</w:t>
      </w:r>
      <w:r>
        <w:rPr>
          <w:i/>
          <w:sz w:val="24"/>
          <w:szCs w:val="24"/>
        </w:rPr>
        <w:t xml:space="preserve">on ARPA, loopback not 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et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 xml:space="preserve">ARP type: 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 xml:space="preserve">RPA, ARP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imeout 04:</w:t>
      </w:r>
      <w:r>
        <w:rPr>
          <w:i/>
          <w:spacing w:val="-1"/>
          <w:sz w:val="24"/>
          <w:szCs w:val="24"/>
        </w:rPr>
        <w:t>0</w:t>
      </w:r>
      <w:r>
        <w:rPr>
          <w:i/>
          <w:sz w:val="24"/>
          <w:szCs w:val="24"/>
        </w:rPr>
        <w:t>0:00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 xml:space="preserve">Last input </w:t>
      </w:r>
      <w:r>
        <w:rPr>
          <w:i/>
          <w:spacing w:val="-1"/>
          <w:sz w:val="24"/>
          <w:szCs w:val="24"/>
        </w:rPr>
        <w:t>0</w:t>
      </w:r>
      <w:r>
        <w:rPr>
          <w:i/>
          <w:sz w:val="24"/>
          <w:szCs w:val="24"/>
        </w:rPr>
        <w:t>0:00:06, ou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put 00:03:</w:t>
      </w:r>
      <w:r>
        <w:rPr>
          <w:i/>
          <w:spacing w:val="-1"/>
          <w:sz w:val="24"/>
          <w:szCs w:val="24"/>
        </w:rPr>
        <w:t>2</w:t>
      </w:r>
      <w:r>
        <w:rPr>
          <w:i/>
          <w:sz w:val="24"/>
          <w:szCs w:val="24"/>
        </w:rPr>
        <w:t>3, output h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ng never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Last clea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 xml:space="preserve">g of "show 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nterf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ce" c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unters ne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er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Input queu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0/75/0/0 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ze/max/dro</w:t>
      </w:r>
      <w:r>
        <w:rPr>
          <w:i/>
          <w:spacing w:val="-1"/>
          <w:sz w:val="24"/>
          <w:szCs w:val="24"/>
        </w:rPr>
        <w:t>p</w:t>
      </w:r>
      <w:r>
        <w:rPr>
          <w:i/>
          <w:sz w:val="24"/>
          <w:szCs w:val="24"/>
        </w:rPr>
        <w:t>s/fl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shes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; Total outp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 xml:space="preserve">t 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rops:0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Queueing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rategy: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fo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Output que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 xml:space="preserve">e: 0/40 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siz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/max)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5 minute in</w:t>
      </w:r>
      <w:r>
        <w:rPr>
          <w:i/>
          <w:spacing w:val="-1"/>
          <w:sz w:val="24"/>
          <w:szCs w:val="24"/>
        </w:rPr>
        <w:t>p</w:t>
      </w:r>
      <w:r>
        <w:rPr>
          <w:i/>
          <w:sz w:val="24"/>
          <w:szCs w:val="24"/>
        </w:rPr>
        <w:t xml:space="preserve">ut rate 0 </w:t>
      </w:r>
      <w:r>
        <w:rPr>
          <w:i/>
          <w:spacing w:val="-1"/>
          <w:sz w:val="24"/>
          <w:szCs w:val="24"/>
        </w:rPr>
        <w:t>b</w:t>
      </w:r>
      <w:r>
        <w:rPr>
          <w:i/>
          <w:sz w:val="24"/>
          <w:szCs w:val="24"/>
        </w:rPr>
        <w:t>it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/sec, 0 pa</w:t>
      </w:r>
      <w:r>
        <w:rPr>
          <w:i/>
          <w:spacing w:val="-1"/>
          <w:sz w:val="24"/>
          <w:szCs w:val="24"/>
        </w:rPr>
        <w:t>ck</w:t>
      </w:r>
      <w:r>
        <w:rPr>
          <w:i/>
          <w:sz w:val="24"/>
          <w:szCs w:val="24"/>
        </w:rPr>
        <w:t>ets/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ec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5 minute ou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 xml:space="preserve">put rate 0 </w:t>
      </w:r>
      <w:r>
        <w:rPr>
          <w:i/>
          <w:spacing w:val="-1"/>
          <w:sz w:val="24"/>
          <w:szCs w:val="24"/>
        </w:rPr>
        <w:t>bi</w:t>
      </w:r>
      <w:r>
        <w:rPr>
          <w:i/>
          <w:sz w:val="24"/>
          <w:szCs w:val="24"/>
        </w:rPr>
        <w:t>ts/s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c, 0 pa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ket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/sec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4 packets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put, 1368 b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tes, 0 no bu</w:t>
      </w:r>
      <w:r>
        <w:rPr>
          <w:i/>
          <w:spacing w:val="-1"/>
          <w:sz w:val="24"/>
          <w:szCs w:val="24"/>
        </w:rPr>
        <w:t>f</w:t>
      </w:r>
      <w:r>
        <w:rPr>
          <w:i/>
          <w:sz w:val="24"/>
          <w:szCs w:val="24"/>
        </w:rPr>
        <w:t>fer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 xml:space="preserve">Received 0 </w:t>
      </w:r>
      <w:r>
        <w:rPr>
          <w:i/>
          <w:spacing w:val="-1"/>
          <w:sz w:val="24"/>
          <w:szCs w:val="24"/>
        </w:rPr>
        <w:t>b</w:t>
      </w:r>
      <w:r>
        <w:rPr>
          <w:i/>
          <w:sz w:val="24"/>
          <w:szCs w:val="24"/>
        </w:rPr>
        <w:t xml:space="preserve">roadcasts 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0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IP multic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)</w:t>
      </w:r>
    </w:p>
    <w:p w:rsidR="00F81C28" w:rsidRDefault="008E4BD0">
      <w:pPr>
        <w:spacing w:line="260" w:lineRule="exact"/>
        <w:ind w:left="1040"/>
        <w:rPr>
          <w:sz w:val="24"/>
          <w:szCs w:val="24"/>
        </w:rPr>
      </w:pPr>
      <w:r>
        <w:rPr>
          <w:i/>
          <w:sz w:val="24"/>
          <w:szCs w:val="24"/>
        </w:rPr>
        <w:t>0 runts, 0 g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ants, 0 thr</w:t>
      </w:r>
      <w:r>
        <w:rPr>
          <w:i/>
          <w:spacing w:val="-1"/>
          <w:sz w:val="24"/>
          <w:szCs w:val="24"/>
        </w:rPr>
        <w:t>ot</w:t>
      </w:r>
      <w:r>
        <w:rPr>
          <w:i/>
          <w:sz w:val="24"/>
          <w:szCs w:val="24"/>
        </w:rPr>
        <w:t>tles</w:t>
      </w:r>
    </w:p>
    <w:p w:rsidR="00F81C28" w:rsidRDefault="008E4BD0">
      <w:pPr>
        <w:ind w:left="1040"/>
        <w:rPr>
          <w:sz w:val="24"/>
          <w:szCs w:val="24"/>
        </w:rPr>
        <w:sectPr w:rsidR="00F81C28">
          <w:pgSz w:w="12240" w:h="15840"/>
          <w:pgMar w:top="1500" w:right="1420" w:bottom="280" w:left="1480" w:header="720" w:footer="589" w:gutter="0"/>
          <w:cols w:space="720"/>
        </w:sectPr>
      </w:pPr>
      <w:r>
        <w:rPr>
          <w:i/>
          <w:sz w:val="24"/>
          <w:szCs w:val="24"/>
        </w:rPr>
        <w:t>0 input err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rs, 0 CRC, 0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frame, 0 o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errun, 0 ig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ored</w:t>
      </w:r>
    </w:p>
    <w:p w:rsidR="00F81C28" w:rsidRDefault="00F81C28">
      <w:pPr>
        <w:spacing w:before="17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040"/>
        <w:rPr>
          <w:sz w:val="24"/>
          <w:szCs w:val="24"/>
        </w:rPr>
      </w:pPr>
      <w:r>
        <w:rPr>
          <w:i/>
          <w:sz w:val="24"/>
          <w:szCs w:val="24"/>
        </w:rPr>
        <w:t>1 packets o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tput, 64 b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s, 0 underr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ns</w:t>
      </w:r>
    </w:p>
    <w:p w:rsidR="00F81C28" w:rsidRDefault="008E4BD0">
      <w:pPr>
        <w:ind w:left="1040"/>
        <w:rPr>
          <w:sz w:val="24"/>
          <w:szCs w:val="24"/>
        </w:rPr>
      </w:pPr>
      <w:r>
        <w:rPr>
          <w:i/>
          <w:sz w:val="24"/>
          <w:szCs w:val="24"/>
        </w:rPr>
        <w:t>0 output er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ors, 0 int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f</w:t>
      </w:r>
      <w:r>
        <w:rPr>
          <w:i/>
          <w:sz w:val="24"/>
          <w:szCs w:val="24"/>
        </w:rPr>
        <w:t>ace res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ts</w:t>
      </w:r>
    </w:p>
    <w:p w:rsidR="00F81C28" w:rsidRDefault="00F81C28">
      <w:pPr>
        <w:spacing w:before="15" w:line="260" w:lineRule="exact"/>
        <w:rPr>
          <w:sz w:val="26"/>
          <w:szCs w:val="26"/>
        </w:rPr>
      </w:pPr>
    </w:p>
    <w:p w:rsidR="00F81C28" w:rsidRDefault="008E4BD0">
      <w:pPr>
        <w:tabs>
          <w:tab w:val="left" w:pos="1380"/>
        </w:tabs>
        <w:ind w:left="1400" w:right="71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Cấu hình địa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chỉ IP cho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C1 với thô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g tin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rên b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lab,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rên PC vào Deskt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p -&gt; IP 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igurati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</w:p>
    <w:p w:rsidR="00F81C28" w:rsidRDefault="008E4BD0">
      <w:pPr>
        <w:ind w:left="800"/>
        <w:rPr>
          <w:sz w:val="24"/>
          <w:szCs w:val="24"/>
        </w:rPr>
      </w:pPr>
      <w:r>
        <w:rPr>
          <w:sz w:val="24"/>
          <w:szCs w:val="24"/>
        </w:rPr>
        <w:t>IP:   172.</w:t>
      </w:r>
      <w:r>
        <w:rPr>
          <w:spacing w:val="-1"/>
          <w:sz w:val="24"/>
          <w:szCs w:val="24"/>
        </w:rPr>
        <w:t>1</w:t>
      </w:r>
      <w:r>
        <w:rPr>
          <w:sz w:val="24"/>
          <w:szCs w:val="24"/>
        </w:rPr>
        <w:t>7.99.21</w:t>
      </w:r>
    </w:p>
    <w:p w:rsidR="00F81C28" w:rsidRDefault="008E4BD0">
      <w:pPr>
        <w:ind w:left="800"/>
        <w:rPr>
          <w:sz w:val="24"/>
          <w:szCs w:val="24"/>
        </w:rPr>
      </w:pPr>
      <w:r>
        <w:rPr>
          <w:sz w:val="24"/>
          <w:szCs w:val="24"/>
        </w:rPr>
        <w:t>SM: 255.255.0.0</w:t>
      </w:r>
    </w:p>
    <w:p w:rsidR="00F81C28" w:rsidRDefault="008E4BD0">
      <w:pPr>
        <w:ind w:left="800"/>
        <w:rPr>
          <w:sz w:val="24"/>
          <w:szCs w:val="24"/>
        </w:rPr>
      </w:pPr>
      <w:r>
        <w:rPr>
          <w:sz w:val="24"/>
          <w:szCs w:val="24"/>
        </w:rPr>
        <w:t xml:space="preserve">Gw: 172.17.99.1   </w:t>
      </w:r>
      <w:r>
        <w:rPr>
          <w:rFonts w:ascii="Wingdings" w:eastAsia="Wingdings" w:hAnsi="Wingdings" w:cs="Wingdings"/>
          <w:sz w:val="24"/>
          <w:szCs w:val="24"/>
        </w:rPr>
        <w:t></w:t>
      </w:r>
      <w:r>
        <w:rPr>
          <w:sz w:val="24"/>
          <w:szCs w:val="24"/>
        </w:rPr>
        <w:t xml:space="preserve"> hiện t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 chưa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có trong b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lab này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kết nối từ PC đến Switch :</w:t>
      </w:r>
    </w:p>
    <w:p w:rsidR="00F81C28" w:rsidRDefault="008E4BD0">
      <w:pPr>
        <w:ind w:left="680"/>
        <w:rPr>
          <w:sz w:val="24"/>
          <w:szCs w:val="24"/>
        </w:rPr>
      </w:pPr>
      <w:r>
        <w:rPr>
          <w:sz w:val="24"/>
          <w:szCs w:val="24"/>
        </w:rPr>
        <w:t>PC vào Desktop -&gt; C</w:t>
      </w:r>
      <w:r>
        <w:rPr>
          <w:spacing w:val="-1"/>
          <w:sz w:val="24"/>
          <w:szCs w:val="24"/>
        </w:rPr>
        <w:t>omm</w:t>
      </w:r>
      <w:r>
        <w:rPr>
          <w:sz w:val="24"/>
          <w:szCs w:val="24"/>
        </w:rPr>
        <w:t>and pro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pt -&gt;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172.17.99.11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Thay đổi c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u hình dupl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x và tốc độ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rên các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cổng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của Switch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800"/>
        <w:rPr>
          <w:sz w:val="24"/>
          <w:szCs w:val="24"/>
        </w:rPr>
      </w:pPr>
      <w:r>
        <w:rPr>
          <w:i/>
          <w:sz w:val="24"/>
          <w:szCs w:val="24"/>
        </w:rPr>
        <w:t>S1#</w:t>
      </w:r>
      <w:r>
        <w:rPr>
          <w:b/>
          <w:i/>
          <w:sz w:val="24"/>
          <w:szCs w:val="24"/>
        </w:rPr>
        <w:t>confi</w:t>
      </w:r>
      <w:r>
        <w:rPr>
          <w:b/>
          <w:i/>
          <w:spacing w:val="-1"/>
          <w:sz w:val="24"/>
          <w:szCs w:val="24"/>
        </w:rPr>
        <w:t>g</w:t>
      </w:r>
      <w:r>
        <w:rPr>
          <w:b/>
          <w:i/>
          <w:sz w:val="24"/>
          <w:szCs w:val="24"/>
        </w:rPr>
        <w:t>ure ter</w:t>
      </w:r>
      <w:r>
        <w:rPr>
          <w:b/>
          <w:i/>
          <w:spacing w:val="-1"/>
          <w:sz w:val="24"/>
          <w:szCs w:val="24"/>
        </w:rPr>
        <w:t>m</w:t>
      </w:r>
      <w:r>
        <w:rPr>
          <w:b/>
          <w:i/>
          <w:sz w:val="24"/>
          <w:szCs w:val="24"/>
        </w:rPr>
        <w:t>in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>l</w:t>
      </w:r>
    </w:p>
    <w:p w:rsidR="00F81C28" w:rsidRDefault="008E4BD0">
      <w:pPr>
        <w:ind w:left="80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</w:t>
      </w:r>
      <w:r>
        <w:rPr>
          <w:i/>
          <w:spacing w:val="-1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>interf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 xml:space="preserve">ce </w:t>
      </w:r>
      <w:r>
        <w:rPr>
          <w:b/>
          <w:i/>
          <w:spacing w:val="-1"/>
          <w:sz w:val="24"/>
          <w:szCs w:val="24"/>
        </w:rPr>
        <w:t>f</w:t>
      </w:r>
      <w:r>
        <w:rPr>
          <w:b/>
          <w:i/>
          <w:sz w:val="24"/>
          <w:szCs w:val="24"/>
        </w:rPr>
        <w:t>astethern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0/18</w:t>
      </w:r>
    </w:p>
    <w:p w:rsidR="00F81C28" w:rsidRDefault="008E4BD0">
      <w:pPr>
        <w:ind w:left="80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>speed 1</w:t>
      </w:r>
      <w:r>
        <w:rPr>
          <w:b/>
          <w:i/>
          <w:spacing w:val="1"/>
          <w:sz w:val="24"/>
          <w:szCs w:val="24"/>
        </w:rPr>
        <w:t>0</w:t>
      </w:r>
      <w:r>
        <w:rPr>
          <w:b/>
          <w:i/>
          <w:sz w:val="24"/>
          <w:szCs w:val="24"/>
        </w:rPr>
        <w:t>0</w:t>
      </w:r>
    </w:p>
    <w:p w:rsidR="00F81C28" w:rsidRDefault="008E4BD0">
      <w:pPr>
        <w:ind w:left="80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 xml:space="preserve">duplex </w:t>
      </w:r>
      <w:r>
        <w:rPr>
          <w:b/>
          <w:i/>
          <w:spacing w:val="1"/>
          <w:sz w:val="24"/>
          <w:szCs w:val="24"/>
        </w:rPr>
        <w:t>a</w:t>
      </w:r>
      <w:r>
        <w:rPr>
          <w:b/>
          <w:i/>
          <w:sz w:val="24"/>
          <w:szCs w:val="24"/>
        </w:rPr>
        <w:t>uto</w:t>
      </w:r>
    </w:p>
    <w:p w:rsidR="00F81C28" w:rsidRDefault="008E4BD0">
      <w:pPr>
        <w:ind w:left="80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>end</w:t>
      </w:r>
    </w:p>
    <w:p w:rsidR="00F81C28" w:rsidRDefault="00F81C28">
      <w:pPr>
        <w:spacing w:before="15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lại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800"/>
        <w:rPr>
          <w:sz w:val="24"/>
          <w:szCs w:val="24"/>
        </w:rPr>
      </w:pPr>
      <w:r>
        <w:rPr>
          <w:i/>
          <w:sz w:val="24"/>
          <w:szCs w:val="24"/>
        </w:rPr>
        <w:t>S1#</w:t>
      </w:r>
      <w:r>
        <w:rPr>
          <w:b/>
          <w:i/>
          <w:sz w:val="24"/>
          <w:szCs w:val="24"/>
        </w:rPr>
        <w:t>show interface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fa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>tethern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t 0</w:t>
      </w:r>
      <w:r>
        <w:rPr>
          <w:b/>
          <w:i/>
          <w:spacing w:val="-1"/>
          <w:sz w:val="24"/>
          <w:szCs w:val="24"/>
        </w:rPr>
        <w:t>/</w:t>
      </w:r>
      <w:r>
        <w:rPr>
          <w:b/>
          <w:i/>
          <w:sz w:val="24"/>
          <w:szCs w:val="24"/>
        </w:rPr>
        <w:t>18</w:t>
      </w:r>
    </w:p>
    <w:p w:rsidR="00F81C28" w:rsidRDefault="008E4BD0">
      <w:pPr>
        <w:ind w:left="800"/>
        <w:rPr>
          <w:sz w:val="24"/>
          <w:szCs w:val="24"/>
        </w:rPr>
      </w:pPr>
      <w:r>
        <w:rPr>
          <w:i/>
          <w:sz w:val="24"/>
          <w:szCs w:val="24"/>
        </w:rPr>
        <w:t>FastEther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et0/18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up,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line pr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toc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 xml:space="preserve">l is up 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ected)</w:t>
      </w:r>
    </w:p>
    <w:p w:rsidR="00F81C28" w:rsidRDefault="008E4BD0">
      <w:pPr>
        <w:ind w:left="800" w:right="1153"/>
        <w:rPr>
          <w:sz w:val="24"/>
          <w:szCs w:val="24"/>
        </w:rPr>
      </w:pPr>
      <w:r>
        <w:rPr>
          <w:i/>
          <w:sz w:val="24"/>
          <w:szCs w:val="24"/>
        </w:rPr>
        <w:t>Hardware is FastEt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net, address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001b.53</w:t>
      </w:r>
      <w:r>
        <w:rPr>
          <w:i/>
          <w:spacing w:val="-1"/>
          <w:sz w:val="24"/>
          <w:szCs w:val="24"/>
        </w:rPr>
        <w:t>0</w:t>
      </w:r>
      <w:r>
        <w:rPr>
          <w:i/>
          <w:sz w:val="24"/>
          <w:szCs w:val="24"/>
        </w:rPr>
        <w:t xml:space="preserve">2.4e92 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 xml:space="preserve">bia 001b.5302.4e92) MTU 1500 bytes, BW </w:t>
      </w:r>
      <w:r>
        <w:rPr>
          <w:i/>
          <w:spacing w:val="-1"/>
          <w:sz w:val="24"/>
          <w:szCs w:val="24"/>
        </w:rPr>
        <w:t>1</w:t>
      </w:r>
      <w:r>
        <w:rPr>
          <w:i/>
          <w:sz w:val="24"/>
          <w:szCs w:val="24"/>
        </w:rPr>
        <w:t>00000 Kbit,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DLY 100 u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ec,</w:t>
      </w:r>
    </w:p>
    <w:p w:rsidR="00F81C28" w:rsidRDefault="008E4BD0">
      <w:pPr>
        <w:ind w:left="800"/>
        <w:rPr>
          <w:sz w:val="24"/>
          <w:szCs w:val="24"/>
        </w:rPr>
      </w:pPr>
      <w:r>
        <w:rPr>
          <w:i/>
          <w:sz w:val="24"/>
          <w:szCs w:val="24"/>
        </w:rPr>
        <w:t>relia</w:t>
      </w:r>
      <w:r>
        <w:rPr>
          <w:i/>
          <w:spacing w:val="-1"/>
          <w:sz w:val="24"/>
          <w:szCs w:val="24"/>
        </w:rPr>
        <w:t>b</w:t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ity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255/255, t</w:t>
      </w:r>
      <w:r>
        <w:rPr>
          <w:i/>
          <w:spacing w:val="-1"/>
          <w:sz w:val="24"/>
          <w:szCs w:val="24"/>
        </w:rPr>
        <w:t>xl</w:t>
      </w:r>
      <w:r>
        <w:rPr>
          <w:i/>
          <w:sz w:val="24"/>
          <w:szCs w:val="24"/>
        </w:rPr>
        <w:t xml:space="preserve">oad 1/255, 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xload 1/255</w:t>
      </w:r>
    </w:p>
    <w:p w:rsidR="00F81C28" w:rsidRDefault="008E4BD0">
      <w:pPr>
        <w:ind w:left="800"/>
        <w:rPr>
          <w:sz w:val="24"/>
          <w:szCs w:val="24"/>
        </w:rPr>
      </w:pPr>
      <w:r>
        <w:rPr>
          <w:i/>
          <w:sz w:val="24"/>
          <w:szCs w:val="24"/>
        </w:rPr>
        <w:t>Encapsula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ion ARPA, loopback not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set</w:t>
      </w:r>
    </w:p>
    <w:p w:rsidR="00F81C28" w:rsidRDefault="008E4BD0">
      <w:pPr>
        <w:ind w:left="800"/>
        <w:rPr>
          <w:sz w:val="24"/>
          <w:szCs w:val="24"/>
        </w:rPr>
      </w:pPr>
      <w:r>
        <w:rPr>
          <w:i/>
          <w:sz w:val="24"/>
          <w:szCs w:val="24"/>
        </w:rPr>
        <w:t>Keepalive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set 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10 sec)</w:t>
      </w:r>
    </w:p>
    <w:p w:rsidR="00F81C28" w:rsidRDefault="008E4BD0">
      <w:pPr>
        <w:ind w:left="800"/>
        <w:rPr>
          <w:sz w:val="24"/>
          <w:szCs w:val="24"/>
        </w:rPr>
      </w:pPr>
      <w:r>
        <w:rPr>
          <w:b/>
          <w:i/>
          <w:sz w:val="24"/>
          <w:szCs w:val="24"/>
        </w:rPr>
        <w:t>Full-dupl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x, 100Mb/s</w:t>
      </w:r>
      <w:r>
        <w:rPr>
          <w:i/>
          <w:sz w:val="24"/>
          <w:szCs w:val="24"/>
        </w:rPr>
        <w:t>,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media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ype</w:t>
      </w:r>
      <w:r>
        <w:rPr>
          <w:i/>
          <w:spacing w:val="-1"/>
          <w:sz w:val="24"/>
          <w:szCs w:val="24"/>
        </w:rPr>
        <w:t xml:space="preserve"> i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10</w:t>
      </w:r>
      <w:r>
        <w:rPr>
          <w:i/>
          <w:spacing w:val="2"/>
          <w:sz w:val="24"/>
          <w:szCs w:val="24"/>
        </w:rPr>
        <w:t>/</w:t>
      </w:r>
      <w:r>
        <w:rPr>
          <w:i/>
          <w:sz w:val="24"/>
          <w:szCs w:val="24"/>
        </w:rPr>
        <w:t>100Ba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eTX</w:t>
      </w:r>
    </w:p>
    <w:p w:rsidR="00F81C28" w:rsidRDefault="008E4BD0">
      <w:pPr>
        <w:ind w:left="800"/>
        <w:rPr>
          <w:sz w:val="24"/>
          <w:szCs w:val="24"/>
        </w:rPr>
      </w:pPr>
      <w:r>
        <w:rPr>
          <w:i/>
          <w:sz w:val="24"/>
          <w:szCs w:val="24"/>
        </w:rPr>
        <w:t xml:space="preserve">input </w:t>
      </w:r>
      <w:r>
        <w:rPr>
          <w:i/>
          <w:spacing w:val="-1"/>
          <w:sz w:val="24"/>
          <w:szCs w:val="24"/>
        </w:rPr>
        <w:t>f</w:t>
      </w:r>
      <w:r>
        <w:rPr>
          <w:i/>
          <w:sz w:val="24"/>
          <w:szCs w:val="24"/>
        </w:rPr>
        <w:t>low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control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o</w:t>
      </w:r>
      <w:r>
        <w:rPr>
          <w:i/>
          <w:spacing w:val="-1"/>
          <w:sz w:val="24"/>
          <w:szCs w:val="24"/>
        </w:rPr>
        <w:t>ff</w:t>
      </w:r>
      <w:r>
        <w:rPr>
          <w:i/>
          <w:sz w:val="24"/>
          <w:szCs w:val="24"/>
        </w:rPr>
        <w:t xml:space="preserve">, output </w:t>
      </w:r>
      <w:r>
        <w:rPr>
          <w:i/>
          <w:spacing w:val="-1"/>
          <w:sz w:val="24"/>
          <w:szCs w:val="24"/>
        </w:rPr>
        <w:t>f</w:t>
      </w:r>
      <w:r>
        <w:rPr>
          <w:i/>
          <w:sz w:val="24"/>
          <w:szCs w:val="24"/>
        </w:rPr>
        <w:t>low-contr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 xml:space="preserve">l is 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nsupported</w:t>
      </w:r>
    </w:p>
    <w:p w:rsidR="00F81C28" w:rsidRDefault="008E4BD0">
      <w:pPr>
        <w:ind w:left="800"/>
        <w:rPr>
          <w:sz w:val="24"/>
          <w:szCs w:val="24"/>
        </w:rPr>
      </w:pPr>
      <w:r>
        <w:rPr>
          <w:i/>
          <w:sz w:val="24"/>
          <w:szCs w:val="24"/>
        </w:rPr>
        <w:t>ARP type: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ARPA, ARP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Timeout 04</w:t>
      </w:r>
      <w:r>
        <w:rPr>
          <w:i/>
          <w:spacing w:val="-1"/>
          <w:sz w:val="24"/>
          <w:szCs w:val="24"/>
        </w:rPr>
        <w:t>:</w:t>
      </w:r>
      <w:r>
        <w:rPr>
          <w:i/>
          <w:sz w:val="24"/>
          <w:szCs w:val="24"/>
        </w:rPr>
        <w:t>00:00</w:t>
      </w:r>
    </w:p>
    <w:p w:rsidR="00F81C28" w:rsidRDefault="008E4BD0">
      <w:pPr>
        <w:ind w:left="800"/>
        <w:rPr>
          <w:sz w:val="24"/>
          <w:szCs w:val="24"/>
        </w:rPr>
      </w:pPr>
      <w:r>
        <w:rPr>
          <w:i/>
          <w:sz w:val="24"/>
          <w:szCs w:val="24"/>
        </w:rPr>
        <w:t>Last input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never, outp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t 00:00:01,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output hang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never</w:t>
      </w:r>
    </w:p>
    <w:p w:rsidR="00F81C28" w:rsidRDefault="00F81C28">
      <w:pPr>
        <w:spacing w:before="15" w:line="260" w:lineRule="exact"/>
        <w:rPr>
          <w:sz w:val="26"/>
          <w:szCs w:val="26"/>
        </w:rPr>
      </w:pPr>
    </w:p>
    <w:p w:rsidR="00F81C28" w:rsidRDefault="008E4BD0">
      <w:pPr>
        <w:ind w:left="104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Lưu cấu hình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740"/>
        <w:rPr>
          <w:sz w:val="24"/>
          <w:szCs w:val="24"/>
        </w:rPr>
      </w:pPr>
      <w:r>
        <w:rPr>
          <w:i/>
          <w:sz w:val="24"/>
          <w:szCs w:val="24"/>
        </w:rPr>
        <w:t>S1#</w:t>
      </w:r>
      <w:r>
        <w:rPr>
          <w:b/>
          <w:i/>
          <w:sz w:val="24"/>
          <w:szCs w:val="24"/>
        </w:rPr>
        <w:t>copy running-conf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g startup</w:t>
      </w:r>
      <w:r>
        <w:rPr>
          <w:b/>
          <w:i/>
          <w:spacing w:val="-1"/>
          <w:sz w:val="24"/>
          <w:szCs w:val="24"/>
        </w:rPr>
        <w:t>-</w:t>
      </w:r>
      <w:r>
        <w:rPr>
          <w:b/>
          <w:i/>
          <w:sz w:val="24"/>
          <w:szCs w:val="24"/>
        </w:rPr>
        <w:t>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z w:val="24"/>
          <w:szCs w:val="24"/>
        </w:rPr>
        <w:t>nfig</w:t>
      </w:r>
    </w:p>
    <w:p w:rsidR="00F81C28" w:rsidRDefault="008E4BD0">
      <w:pPr>
        <w:ind w:left="680" w:right="1433" w:firstLine="60"/>
        <w:rPr>
          <w:sz w:val="24"/>
          <w:szCs w:val="24"/>
        </w:rPr>
      </w:pPr>
      <w:r>
        <w:rPr>
          <w:i/>
          <w:sz w:val="24"/>
          <w:szCs w:val="24"/>
        </w:rPr>
        <w:t>Destina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fi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 xml:space="preserve">ename </w:t>
      </w:r>
      <w:r>
        <w:rPr>
          <w:i/>
          <w:spacing w:val="-1"/>
          <w:sz w:val="24"/>
          <w:szCs w:val="24"/>
        </w:rPr>
        <w:t>[</w:t>
      </w:r>
      <w:r>
        <w:rPr>
          <w:i/>
          <w:sz w:val="24"/>
          <w:szCs w:val="24"/>
        </w:rPr>
        <w:t>startup-co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fi</w:t>
      </w:r>
      <w:r>
        <w:rPr>
          <w:i/>
          <w:spacing w:val="-1"/>
          <w:sz w:val="24"/>
          <w:szCs w:val="24"/>
        </w:rPr>
        <w:t>g</w:t>
      </w:r>
      <w:r>
        <w:rPr>
          <w:i/>
          <w:spacing w:val="4"/>
          <w:sz w:val="24"/>
          <w:szCs w:val="24"/>
        </w:rPr>
        <w:t>]</w:t>
      </w:r>
      <w:r>
        <w:rPr>
          <w:i/>
          <w:spacing w:val="-1"/>
          <w:sz w:val="24"/>
          <w:szCs w:val="24"/>
        </w:rPr>
        <w:t>?[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te</w:t>
      </w:r>
      <w:r>
        <w:rPr>
          <w:i/>
          <w:spacing w:val="-3"/>
          <w:sz w:val="24"/>
          <w:szCs w:val="24"/>
        </w:rPr>
        <w:t>r</w:t>
      </w:r>
      <w:r>
        <w:rPr>
          <w:i/>
          <w:sz w:val="24"/>
          <w:szCs w:val="24"/>
        </w:rPr>
        <w:t>]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B</w:t>
      </w:r>
      <w:r>
        <w:rPr>
          <w:i/>
          <w:sz w:val="24"/>
          <w:szCs w:val="24"/>
        </w:rPr>
        <w:t xml:space="preserve">uilding   </w:t>
      </w:r>
      <w:r>
        <w:rPr>
          <w:i/>
          <w:spacing w:val="59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nfigura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ion.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 xml:space="preserve">. </w:t>
      </w:r>
      <w:r>
        <w:rPr>
          <w:i/>
          <w:spacing w:val="-1"/>
          <w:sz w:val="24"/>
          <w:szCs w:val="24"/>
        </w:rPr>
        <w:t>[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K]</w:t>
      </w:r>
    </w:p>
    <w:p w:rsidR="00F81C28" w:rsidRDefault="008E4BD0">
      <w:pPr>
        <w:ind w:left="680"/>
        <w:rPr>
          <w:sz w:val="24"/>
          <w:szCs w:val="24"/>
        </w:rPr>
      </w:pPr>
      <w:r>
        <w:rPr>
          <w:i/>
          <w:sz w:val="24"/>
          <w:szCs w:val="24"/>
        </w:rPr>
        <w:t>S1#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680"/>
        <w:rPr>
          <w:sz w:val="24"/>
          <w:szCs w:val="24"/>
        </w:rPr>
        <w:sectPr w:rsidR="00F81C28">
          <w:pgSz w:w="12240" w:h="15840"/>
          <w:pgMar w:top="1500" w:right="1420" w:bottom="280" w:left="1480" w:header="720" w:footer="589" w:gutter="0"/>
          <w:cols w:space="720"/>
        </w:sectPr>
      </w:pPr>
      <w:r>
        <w:rPr>
          <w:b/>
          <w:sz w:val="24"/>
          <w:szCs w:val="24"/>
        </w:rPr>
        <w:t xml:space="preserve">5.   </w:t>
      </w:r>
      <w:r>
        <w:rPr>
          <w:b/>
          <w:sz w:val="24"/>
          <w:szCs w:val="24"/>
          <w:u w:val="thick" w:color="000000"/>
        </w:rPr>
        <w:t>Quản lý bảng MAC table :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tabs>
          <w:tab w:val="left" w:pos="1540"/>
        </w:tabs>
        <w:spacing w:before="29"/>
        <w:ind w:left="1540" w:right="218" w:hanging="36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tra địa chỉ MAC của cá PC bằng lệnh </w:t>
      </w:r>
      <w:r>
        <w:rPr>
          <w:b/>
          <w:i/>
          <w:sz w:val="24"/>
          <w:szCs w:val="24"/>
        </w:rPr>
        <w:t>ipc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z w:val="24"/>
          <w:szCs w:val="24"/>
        </w:rPr>
        <w:t>nfig /a</w:t>
      </w:r>
      <w:r>
        <w:rPr>
          <w:b/>
          <w:i/>
          <w:spacing w:val="-1"/>
          <w:sz w:val="24"/>
          <w:szCs w:val="24"/>
        </w:rPr>
        <w:t>l</w:t>
      </w:r>
      <w:r>
        <w:rPr>
          <w:b/>
          <w:i/>
          <w:sz w:val="24"/>
          <w:szCs w:val="24"/>
        </w:rPr>
        <w:t xml:space="preserve">l, </w:t>
      </w:r>
      <w:r>
        <w:rPr>
          <w:sz w:val="24"/>
          <w:szCs w:val="24"/>
        </w:rPr>
        <w:t>ghi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lại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ịa chỉ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MAC và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lại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bảng địa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ỉ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MAC trên Switch và so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sánh nội d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ng với địa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>hỉ MAC của PC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i/>
          <w:sz w:val="24"/>
          <w:szCs w:val="24"/>
        </w:rPr>
        <w:t>S1#</w:t>
      </w:r>
      <w:r>
        <w:rPr>
          <w:b/>
          <w:i/>
          <w:sz w:val="24"/>
          <w:szCs w:val="24"/>
        </w:rPr>
        <w:t>show mac-addres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>-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able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spacing w:line="260" w:lineRule="exact"/>
        <w:ind w:left="82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6.   </w:t>
      </w:r>
      <w:r>
        <w:rPr>
          <w:b/>
          <w:position w:val="-1"/>
          <w:sz w:val="24"/>
          <w:szCs w:val="24"/>
          <w:u w:val="thick" w:color="000000"/>
        </w:rPr>
        <w:t>Cấu hình tính năng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P</w:t>
      </w:r>
      <w:r>
        <w:rPr>
          <w:b/>
          <w:spacing w:val="1"/>
          <w:position w:val="-1"/>
          <w:sz w:val="24"/>
          <w:szCs w:val="24"/>
          <w:u w:val="thick" w:color="000000"/>
        </w:rPr>
        <w:t>o</w:t>
      </w:r>
      <w:r>
        <w:rPr>
          <w:b/>
          <w:position w:val="-1"/>
          <w:sz w:val="24"/>
          <w:szCs w:val="24"/>
          <w:u w:val="thick" w:color="000000"/>
        </w:rPr>
        <w:t>rt Secur</w:t>
      </w:r>
      <w:r>
        <w:rPr>
          <w:b/>
          <w:spacing w:val="-1"/>
          <w:position w:val="-1"/>
          <w:sz w:val="24"/>
          <w:szCs w:val="24"/>
          <w:u w:val="thick" w:color="000000"/>
        </w:rPr>
        <w:t>i</w:t>
      </w:r>
      <w:r>
        <w:rPr>
          <w:b/>
          <w:position w:val="-1"/>
          <w:sz w:val="24"/>
          <w:szCs w:val="24"/>
          <w:u w:val="thick" w:color="000000"/>
        </w:rPr>
        <w:t>ty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:</w:t>
      </w:r>
    </w:p>
    <w:p w:rsidR="00F81C28" w:rsidRDefault="00F81C28">
      <w:pPr>
        <w:spacing w:before="10" w:line="240" w:lineRule="exact"/>
        <w:rPr>
          <w:sz w:val="24"/>
          <w:szCs w:val="24"/>
        </w:rPr>
      </w:pPr>
    </w:p>
    <w:p w:rsidR="00F81C28" w:rsidRDefault="008E4BD0">
      <w:pPr>
        <w:spacing w:before="29"/>
        <w:ind w:left="118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Tính năng Port Secu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có thể giúp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1"/>
          <w:sz w:val="24"/>
          <w:szCs w:val="24"/>
        </w:rPr>
        <w:t>u</w:t>
      </w:r>
      <w:r>
        <w:rPr>
          <w:sz w:val="24"/>
          <w:szCs w:val="24"/>
        </w:rPr>
        <w:t>ản lý 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ệc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ruy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cập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vào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ừng c</w:t>
      </w:r>
      <w:r>
        <w:rPr>
          <w:spacing w:val="-1"/>
          <w:sz w:val="24"/>
          <w:szCs w:val="24"/>
        </w:rPr>
        <w:t>ổ</w:t>
      </w:r>
      <w:r>
        <w:rPr>
          <w:sz w:val="24"/>
          <w:szCs w:val="24"/>
        </w:rPr>
        <w:t>ng của</w:t>
      </w:r>
    </w:p>
    <w:p w:rsidR="00F81C28" w:rsidRDefault="008E4BD0">
      <w:pPr>
        <w:ind w:left="1540"/>
        <w:rPr>
          <w:sz w:val="24"/>
          <w:szCs w:val="24"/>
        </w:rPr>
      </w:pPr>
      <w:r>
        <w:rPr>
          <w:sz w:val="24"/>
          <w:szCs w:val="24"/>
        </w:rPr>
        <w:t>Switch gồ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: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PC có M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C nào được lết n</w:t>
      </w:r>
      <w:r>
        <w:rPr>
          <w:spacing w:val="-1"/>
          <w:sz w:val="24"/>
          <w:szCs w:val="24"/>
        </w:rPr>
        <w:t>ố</w:t>
      </w:r>
      <w:r>
        <w:rPr>
          <w:sz w:val="24"/>
          <w:szCs w:val="24"/>
        </w:rPr>
        <w:t xml:space="preserve">i đến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ổng, tổng số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MAC được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kết nối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118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Các bước c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>u hình như sau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i/>
          <w:sz w:val="24"/>
          <w:szCs w:val="24"/>
        </w:rPr>
        <w:t xml:space="preserve">S1# </w:t>
      </w:r>
      <w:r>
        <w:rPr>
          <w:b/>
          <w:i/>
          <w:sz w:val="24"/>
          <w:szCs w:val="24"/>
        </w:rPr>
        <w:t>config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re te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z w:val="24"/>
          <w:szCs w:val="24"/>
        </w:rPr>
        <w:t>minal</w:t>
      </w:r>
    </w:p>
    <w:p w:rsidR="00F81C28" w:rsidRDefault="008E4BD0">
      <w:pPr>
        <w:ind w:left="82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pacing w:val="2"/>
          <w:sz w:val="24"/>
          <w:szCs w:val="24"/>
        </w:rPr>
        <w:t>i</w:t>
      </w:r>
      <w:r>
        <w:rPr>
          <w:b/>
          <w:i/>
          <w:sz w:val="24"/>
          <w:szCs w:val="24"/>
        </w:rPr>
        <w:t>nterface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fa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>tethern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t 0</w:t>
      </w:r>
      <w:r>
        <w:rPr>
          <w:b/>
          <w:i/>
          <w:spacing w:val="-1"/>
          <w:sz w:val="24"/>
          <w:szCs w:val="24"/>
        </w:rPr>
        <w:t>/</w:t>
      </w:r>
      <w:r>
        <w:rPr>
          <w:b/>
          <w:i/>
          <w:sz w:val="24"/>
          <w:szCs w:val="24"/>
        </w:rPr>
        <w:t>18</w:t>
      </w:r>
    </w:p>
    <w:p w:rsidR="00F81C28" w:rsidRDefault="008E4BD0">
      <w:pPr>
        <w:spacing w:line="260" w:lineRule="exact"/>
        <w:ind w:left="82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>switchport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mode acc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ss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5"/>
          <w:szCs w:val="25"/>
        </w:rPr>
        <w:t></w:t>
      </w:r>
      <w:r>
        <w:rPr>
          <w:spacing w:val="-11"/>
          <w:sz w:val="25"/>
          <w:szCs w:val="25"/>
        </w:rPr>
        <w:t xml:space="preserve"> </w:t>
      </w:r>
      <w:r>
        <w:rPr>
          <w:b/>
          <w:i/>
          <w:sz w:val="24"/>
          <w:szCs w:val="24"/>
        </w:rPr>
        <w:t>po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z w:val="24"/>
          <w:szCs w:val="24"/>
        </w:rPr>
        <w:t>t hoạt động ở mode access</w:t>
      </w:r>
    </w:p>
    <w:p w:rsidR="00F81C28" w:rsidRDefault="008E4BD0">
      <w:pPr>
        <w:spacing w:line="260" w:lineRule="exact"/>
        <w:ind w:left="82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>switchport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port-s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curi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y </w:t>
      </w:r>
      <w:r>
        <w:rPr>
          <w:rFonts w:ascii="Wingdings" w:eastAsia="Wingdings" w:hAnsi="Wingdings" w:cs="Wingdings"/>
          <w:spacing w:val="1"/>
          <w:sz w:val="25"/>
          <w:szCs w:val="25"/>
        </w:rPr>
        <w:t>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ậ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-10"/>
          <w:sz w:val="24"/>
          <w:szCs w:val="24"/>
        </w:rPr>
        <w:t xml:space="preserve"> 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ính năng port securi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y</w:t>
      </w:r>
    </w:p>
    <w:p w:rsidR="00F81C28" w:rsidRDefault="008E4BD0">
      <w:pPr>
        <w:spacing w:before="1" w:line="260" w:lineRule="exact"/>
        <w:ind w:left="820" w:right="388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>switchport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port-s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curi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y max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mum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2 </w:t>
      </w:r>
      <w:r>
        <w:rPr>
          <w:rFonts w:ascii="Wingdings" w:eastAsia="Wingdings" w:hAnsi="Wingdings" w:cs="Wingdings"/>
          <w:sz w:val="25"/>
          <w:szCs w:val="25"/>
        </w:rPr>
        <w:t></w:t>
      </w:r>
      <w:r>
        <w:rPr>
          <w:spacing w:val="-11"/>
          <w:sz w:val="25"/>
          <w:szCs w:val="25"/>
        </w:rPr>
        <w:t xml:space="preserve"> 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ố</w:t>
      </w:r>
      <w:r>
        <w:rPr>
          <w:b/>
          <w:i/>
          <w:sz w:val="24"/>
          <w:szCs w:val="24"/>
        </w:rPr>
        <w:t>i đa 2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MAC được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kết nối đến cổng này</w:t>
      </w:r>
    </w:p>
    <w:p w:rsidR="00F81C28" w:rsidRDefault="008E4BD0">
      <w:pPr>
        <w:spacing w:line="260" w:lineRule="exact"/>
        <w:ind w:left="820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>switchport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port-s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curi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y mac-add</w:t>
      </w:r>
      <w:r>
        <w:rPr>
          <w:b/>
          <w:i/>
          <w:spacing w:val="-1"/>
          <w:sz w:val="24"/>
          <w:szCs w:val="24"/>
        </w:rPr>
        <w:t>re</w:t>
      </w:r>
      <w:r>
        <w:rPr>
          <w:b/>
          <w:i/>
          <w:sz w:val="24"/>
          <w:szCs w:val="24"/>
        </w:rPr>
        <w:t>ss st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cky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25"/>
          <w:szCs w:val="25"/>
        </w:rPr>
        <w:t></w:t>
      </w:r>
      <w:r>
        <w:rPr>
          <w:spacing w:val="-12"/>
          <w:sz w:val="25"/>
          <w:szCs w:val="25"/>
        </w:rPr>
        <w:t xml:space="preserve"> </w:t>
      </w:r>
      <w:r>
        <w:rPr>
          <w:b/>
          <w:i/>
          <w:sz w:val="24"/>
          <w:szCs w:val="24"/>
        </w:rPr>
        <w:t>các địa chỉ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MAC trên được</w:t>
      </w:r>
    </w:p>
    <w:p w:rsidR="00F81C28" w:rsidRDefault="008E4BD0">
      <w:pPr>
        <w:ind w:left="820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học tự động từ 2 PC đầu tiên nối </w:t>
      </w:r>
      <w:r>
        <w:rPr>
          <w:b/>
          <w:i/>
          <w:spacing w:val="-1"/>
          <w:sz w:val="24"/>
          <w:szCs w:val="24"/>
        </w:rPr>
        <w:t>đ</w:t>
      </w:r>
      <w:r>
        <w:rPr>
          <w:b/>
          <w:i/>
          <w:sz w:val="24"/>
          <w:szCs w:val="24"/>
        </w:rPr>
        <w:t>ến cổng</w:t>
      </w:r>
    </w:p>
    <w:p w:rsidR="00F81C28" w:rsidRDefault="008E4BD0">
      <w:pPr>
        <w:spacing w:line="260" w:lineRule="exact"/>
        <w:ind w:left="820" w:right="76"/>
        <w:rPr>
          <w:sz w:val="24"/>
          <w:szCs w:val="24"/>
        </w:rPr>
      </w:pPr>
      <w:r>
        <w:rPr>
          <w:i/>
          <w:sz w:val="24"/>
          <w:szCs w:val="24"/>
        </w:rPr>
        <w:t>S1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config-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)</w:t>
      </w:r>
      <w:r>
        <w:rPr>
          <w:i/>
          <w:sz w:val="24"/>
          <w:szCs w:val="24"/>
        </w:rPr>
        <w:t>#</w:t>
      </w:r>
      <w:r>
        <w:rPr>
          <w:b/>
          <w:i/>
          <w:sz w:val="24"/>
          <w:szCs w:val="24"/>
        </w:rPr>
        <w:t>switchport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port-s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curi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>y viol</w:t>
      </w:r>
      <w:r>
        <w:rPr>
          <w:b/>
          <w:i/>
          <w:spacing w:val="-1"/>
          <w:sz w:val="24"/>
          <w:szCs w:val="24"/>
        </w:rPr>
        <w:t>a</w:t>
      </w:r>
      <w:r>
        <w:rPr>
          <w:b/>
          <w:i/>
          <w:sz w:val="24"/>
          <w:szCs w:val="24"/>
        </w:rPr>
        <w:t xml:space="preserve">tion 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 xml:space="preserve">hutdown </w:t>
      </w:r>
      <w:r>
        <w:rPr>
          <w:rFonts w:ascii="Wingdings" w:eastAsia="Wingdings" w:hAnsi="Wingdings" w:cs="Wingdings"/>
          <w:sz w:val="25"/>
          <w:szCs w:val="25"/>
        </w:rPr>
        <w:t></w:t>
      </w:r>
      <w:r>
        <w:rPr>
          <w:spacing w:val="-11"/>
          <w:sz w:val="25"/>
          <w:szCs w:val="25"/>
        </w:rPr>
        <w:t xml:space="preserve"> </w:t>
      </w:r>
      <w:r>
        <w:rPr>
          <w:b/>
          <w:i/>
          <w:sz w:val="24"/>
          <w:szCs w:val="24"/>
        </w:rPr>
        <w:t>Khi vượt quá số lượng cho phép cổng sẽ tự động s</w:t>
      </w:r>
      <w:r>
        <w:rPr>
          <w:b/>
          <w:i/>
          <w:spacing w:val="-1"/>
          <w:sz w:val="24"/>
          <w:szCs w:val="24"/>
        </w:rPr>
        <w:t>h</w:t>
      </w:r>
      <w:r>
        <w:rPr>
          <w:b/>
          <w:i/>
          <w:sz w:val="24"/>
          <w:szCs w:val="24"/>
        </w:rPr>
        <w:t>utdown</w:t>
      </w:r>
    </w:p>
    <w:p w:rsidR="00F81C28" w:rsidRDefault="00F81C28">
      <w:pPr>
        <w:spacing w:before="10" w:line="260" w:lineRule="exact"/>
        <w:rPr>
          <w:sz w:val="26"/>
          <w:szCs w:val="26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sz w:val="24"/>
          <w:szCs w:val="24"/>
        </w:rPr>
        <w:t>Xem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lại cấu hình bằng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ệnh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820"/>
        <w:rPr>
          <w:sz w:val="24"/>
          <w:szCs w:val="24"/>
        </w:rPr>
      </w:pPr>
      <w:r>
        <w:rPr>
          <w:i/>
          <w:sz w:val="24"/>
          <w:szCs w:val="24"/>
        </w:rPr>
        <w:t>Switch#sh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w running-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onfigure</w:t>
      </w:r>
    </w:p>
    <w:p w:rsidR="00F81C28" w:rsidRDefault="008E4BD0">
      <w:pPr>
        <w:ind w:left="820"/>
        <w:rPr>
          <w:sz w:val="24"/>
          <w:szCs w:val="24"/>
        </w:rPr>
      </w:pPr>
      <w:r>
        <w:rPr>
          <w:i/>
          <w:sz w:val="24"/>
          <w:szCs w:val="24"/>
        </w:rPr>
        <w:t>Switch#sh</w:t>
      </w:r>
      <w:r>
        <w:rPr>
          <w:i/>
          <w:spacing w:val="-1"/>
          <w:sz w:val="24"/>
          <w:szCs w:val="24"/>
        </w:rPr>
        <w:t>o</w:t>
      </w:r>
      <w:r>
        <w:rPr>
          <w:i/>
          <w:sz w:val="24"/>
          <w:szCs w:val="24"/>
        </w:rPr>
        <w:t>w port-secu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ity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inte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face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fa0/18</w:t>
      </w:r>
    </w:p>
    <w:p w:rsidR="00F81C28" w:rsidRDefault="00F81C28">
      <w:pPr>
        <w:spacing w:before="15" w:line="260" w:lineRule="exact"/>
        <w:rPr>
          <w:sz w:val="26"/>
          <w:szCs w:val="26"/>
        </w:rPr>
      </w:pPr>
    </w:p>
    <w:p w:rsidR="00F81C28" w:rsidRDefault="008E4BD0">
      <w:pPr>
        <w:tabs>
          <w:tab w:val="left" w:pos="1540"/>
        </w:tabs>
        <w:ind w:left="1540" w:right="150" w:hanging="360"/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  <w:t>Thử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a lại 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ạt đ</w:t>
      </w:r>
      <w:r>
        <w:rPr>
          <w:spacing w:val="-1"/>
          <w:sz w:val="24"/>
          <w:szCs w:val="24"/>
        </w:rPr>
        <w:t>ộ</w:t>
      </w:r>
      <w:r>
        <w:rPr>
          <w:sz w:val="24"/>
          <w:szCs w:val="24"/>
        </w:rPr>
        <w:t>ng của Port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Secur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ty bằ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cách lần</w:t>
      </w:r>
      <w:r>
        <w:rPr>
          <w:spacing w:val="-1"/>
          <w:sz w:val="24"/>
          <w:szCs w:val="24"/>
        </w:rPr>
        <w:t xml:space="preserve"> l</w:t>
      </w:r>
      <w:r>
        <w:rPr>
          <w:sz w:val="24"/>
          <w:szCs w:val="24"/>
        </w:rPr>
        <w:t xml:space="preserve">ượt nối PC1, 2 vào cổng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a0/18  sau đó sử dụng lệnh  </w:t>
      </w:r>
      <w:r>
        <w:rPr>
          <w:b/>
          <w:i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h</w:t>
      </w:r>
      <w:r>
        <w:rPr>
          <w:b/>
          <w:i/>
          <w:sz w:val="24"/>
          <w:szCs w:val="24"/>
        </w:rPr>
        <w:t>ow port-se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>urity addr</w:t>
      </w:r>
      <w:r>
        <w:rPr>
          <w:b/>
          <w:i/>
          <w:spacing w:val="-1"/>
          <w:sz w:val="24"/>
          <w:szCs w:val="24"/>
        </w:rPr>
        <w:t>es</w:t>
      </w:r>
      <w:r>
        <w:rPr>
          <w:b/>
          <w:i/>
          <w:sz w:val="24"/>
          <w:szCs w:val="24"/>
        </w:rPr>
        <w:t xml:space="preserve">s </w:t>
      </w:r>
      <w:r>
        <w:rPr>
          <w:sz w:val="24"/>
          <w:szCs w:val="24"/>
        </w:rPr>
        <w:t>sẽ thấy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ỉ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có PC1,</w:t>
      </w:r>
    </w:p>
    <w:p w:rsidR="00F81C28" w:rsidRDefault="008E4BD0">
      <w:pPr>
        <w:ind w:left="1540" w:right="349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ới được kết nối đến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cổng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a0/18, bây giờ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ắm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1"/>
          <w:sz w:val="24"/>
          <w:szCs w:val="24"/>
        </w:rPr>
        <w:t>ê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C thứ 3 vào cổng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a0/18 nữa sẽ thấy cổng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tự động bị 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 xml:space="preserve">hutdown </w:t>
      </w:r>
      <w:r>
        <w:rPr>
          <w:sz w:val="24"/>
          <w:szCs w:val="24"/>
        </w:rPr>
        <w:t>do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ã v</w:t>
      </w:r>
      <w:r>
        <w:rPr>
          <w:spacing w:val="1"/>
          <w:sz w:val="24"/>
          <w:szCs w:val="24"/>
        </w:rPr>
        <w:t>ư</w:t>
      </w:r>
      <w:r>
        <w:rPr>
          <w:sz w:val="24"/>
          <w:szCs w:val="24"/>
        </w:rPr>
        <w:t>ợt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quá giới hạn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ph</w:t>
      </w:r>
      <w:r>
        <w:rPr>
          <w:spacing w:val="1"/>
          <w:sz w:val="24"/>
          <w:szCs w:val="24"/>
        </w:rPr>
        <w:t>é</w:t>
      </w:r>
      <w:r>
        <w:rPr>
          <w:sz w:val="24"/>
          <w:szCs w:val="24"/>
        </w:rPr>
        <w:t xml:space="preserve">p của lệnh  </w:t>
      </w:r>
      <w:r>
        <w:rPr>
          <w:b/>
          <w:i/>
          <w:sz w:val="24"/>
          <w:szCs w:val="24"/>
        </w:rPr>
        <w:t>s</w:t>
      </w:r>
      <w:r>
        <w:rPr>
          <w:b/>
          <w:i/>
          <w:spacing w:val="-2"/>
          <w:sz w:val="24"/>
          <w:szCs w:val="24"/>
        </w:rPr>
        <w:t>w</w:t>
      </w:r>
      <w:r>
        <w:rPr>
          <w:b/>
          <w:i/>
          <w:sz w:val="24"/>
          <w:szCs w:val="24"/>
        </w:rPr>
        <w:t xml:space="preserve">itchport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z w:val="24"/>
          <w:szCs w:val="24"/>
        </w:rPr>
        <w:t>o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z w:val="24"/>
          <w:szCs w:val="24"/>
        </w:rPr>
        <w:t>t-secu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z w:val="24"/>
          <w:szCs w:val="24"/>
        </w:rPr>
        <w:t>i</w:t>
      </w:r>
      <w:r>
        <w:rPr>
          <w:b/>
          <w:i/>
          <w:spacing w:val="-1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y </w:t>
      </w:r>
      <w:r>
        <w:rPr>
          <w:b/>
          <w:i/>
          <w:spacing w:val="-1"/>
          <w:sz w:val="24"/>
          <w:szCs w:val="24"/>
        </w:rPr>
        <w:t>m</w:t>
      </w:r>
      <w:r>
        <w:rPr>
          <w:b/>
          <w:i/>
          <w:sz w:val="24"/>
          <w:szCs w:val="24"/>
        </w:rPr>
        <w:t>aximum 2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118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Tiến hành l</w:t>
      </w:r>
      <w:r>
        <w:rPr>
          <w:spacing w:val="-2"/>
          <w:sz w:val="24"/>
          <w:szCs w:val="24"/>
        </w:rPr>
        <w:t>ư</w:t>
      </w:r>
      <w:r>
        <w:rPr>
          <w:sz w:val="24"/>
          <w:szCs w:val="24"/>
        </w:rPr>
        <w:t xml:space="preserve">u cấu hình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à kết th</w:t>
      </w:r>
      <w:r>
        <w:rPr>
          <w:spacing w:val="-1"/>
          <w:sz w:val="24"/>
          <w:szCs w:val="24"/>
        </w:rPr>
        <w:t>ú</w:t>
      </w:r>
      <w:r>
        <w:rPr>
          <w:sz w:val="24"/>
          <w:szCs w:val="24"/>
        </w:rPr>
        <w:t>c b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i Lab.</w:t>
      </w:r>
    </w:p>
    <w:p w:rsidR="00F81C28" w:rsidRDefault="008E4BD0">
      <w:pPr>
        <w:spacing w:before="2" w:line="260" w:lineRule="exact"/>
        <w:ind w:left="442" w:right="5154"/>
        <w:jc w:val="center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III.    </w:t>
      </w:r>
      <w:r>
        <w:rPr>
          <w:b/>
          <w:spacing w:val="59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Các lệnh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li</w:t>
      </w:r>
      <w:r>
        <w:rPr>
          <w:b/>
          <w:spacing w:val="-1"/>
          <w:position w:val="-1"/>
          <w:sz w:val="24"/>
          <w:szCs w:val="24"/>
          <w:u w:val="thick" w:color="000000"/>
        </w:rPr>
        <w:t>ê</w:t>
      </w:r>
      <w:r>
        <w:rPr>
          <w:b/>
          <w:position w:val="-1"/>
          <w:sz w:val="24"/>
          <w:szCs w:val="24"/>
          <w:u w:val="thick" w:color="000000"/>
        </w:rPr>
        <w:t>n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quan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đến</w:t>
      </w:r>
      <w:r>
        <w:rPr>
          <w:b/>
          <w:spacing w:val="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bài lab:</w:t>
      </w:r>
    </w:p>
    <w:p w:rsidR="00F81C28" w:rsidRDefault="00F81C28">
      <w:pPr>
        <w:spacing w:before="10" w:line="240" w:lineRule="exact"/>
        <w:rPr>
          <w:sz w:val="24"/>
          <w:szCs w:val="24"/>
        </w:rPr>
      </w:pPr>
    </w:p>
    <w:p w:rsidR="00F81C28" w:rsidRDefault="008E4BD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- Các câu </w:t>
      </w:r>
      <w:r>
        <w:rPr>
          <w:spacing w:val="-1"/>
          <w:sz w:val="24"/>
          <w:szCs w:val="24"/>
        </w:rPr>
        <w:t>lệ</w:t>
      </w:r>
      <w:r>
        <w:rPr>
          <w:sz w:val="24"/>
          <w:szCs w:val="24"/>
        </w:rPr>
        <w:t xml:space="preserve">nh trợ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iúp</w:t>
      </w: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- Các câu </w:t>
      </w:r>
      <w:r>
        <w:rPr>
          <w:spacing w:val="-1"/>
          <w:sz w:val="24"/>
          <w:szCs w:val="24"/>
        </w:rPr>
        <w:t>lệ</w:t>
      </w:r>
      <w:r>
        <w:rPr>
          <w:sz w:val="24"/>
          <w:szCs w:val="24"/>
        </w:rPr>
        <w:t>nh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</w:t>
      </w: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- Cấu hình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ên switch</w:t>
      </w:r>
    </w:p>
    <w:p w:rsidR="00F81C28" w:rsidRDefault="008E4BD0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 xml:space="preserve">- Cấu hình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assword</w:t>
      </w:r>
    </w:p>
    <w:p w:rsidR="00F81C28" w:rsidRDefault="008E4BD0">
      <w:pPr>
        <w:ind w:left="100"/>
        <w:rPr>
          <w:sz w:val="24"/>
          <w:szCs w:val="24"/>
        </w:rPr>
        <w:sectPr w:rsidR="00F81C28">
          <w:pgSz w:w="12240" w:h="15840"/>
          <w:pgMar w:top="1500" w:right="1340" w:bottom="280" w:left="1340" w:header="720" w:footer="589" w:gutter="0"/>
          <w:cols w:space="720"/>
        </w:sectPr>
      </w:pPr>
      <w:r>
        <w:rPr>
          <w:sz w:val="24"/>
          <w:szCs w:val="24"/>
        </w:rPr>
        <w:t xml:space="preserve">- Cấu hình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ịa chỉ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IP và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ault ga</w:t>
      </w:r>
      <w:r>
        <w:rPr>
          <w:spacing w:val="-1"/>
          <w:sz w:val="24"/>
          <w:szCs w:val="24"/>
        </w:rPr>
        <w:t>te</w:t>
      </w:r>
      <w:r>
        <w:rPr>
          <w:sz w:val="24"/>
          <w:szCs w:val="24"/>
        </w:rPr>
        <w:t>way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220"/>
        <w:rPr>
          <w:sz w:val="24"/>
          <w:szCs w:val="24"/>
        </w:rPr>
      </w:pPr>
      <w:r>
        <w:rPr>
          <w:sz w:val="24"/>
          <w:szCs w:val="24"/>
        </w:rPr>
        <w:t>- Lab cấu h</w:t>
      </w:r>
      <w:r>
        <w:rPr>
          <w:spacing w:val="-1"/>
          <w:sz w:val="24"/>
          <w:szCs w:val="24"/>
        </w:rPr>
        <w:t>ì</w:t>
      </w:r>
      <w:r>
        <w:rPr>
          <w:sz w:val="24"/>
          <w:szCs w:val="24"/>
        </w:rPr>
        <w:t xml:space="preserve">nh switch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ơ</w:t>
      </w:r>
      <w:r>
        <w:rPr>
          <w:spacing w:val="-1"/>
          <w:sz w:val="24"/>
          <w:szCs w:val="24"/>
        </w:rPr>
        <w:t xml:space="preserve"> b</w:t>
      </w:r>
      <w:r>
        <w:rPr>
          <w:sz w:val="24"/>
          <w:szCs w:val="24"/>
        </w:rPr>
        <w:t>ản</w:t>
      </w:r>
    </w:p>
    <w:p w:rsidR="00F81C28" w:rsidRDefault="00F81C28">
      <w:pPr>
        <w:spacing w:before="4" w:line="140" w:lineRule="exact"/>
        <w:rPr>
          <w:sz w:val="15"/>
          <w:szCs w:val="15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spacing w:line="260" w:lineRule="exact"/>
        <w:ind w:left="63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1.   </w:t>
      </w:r>
      <w:r>
        <w:rPr>
          <w:b/>
          <w:position w:val="-1"/>
          <w:sz w:val="24"/>
          <w:szCs w:val="24"/>
          <w:u w:val="thick" w:color="000000"/>
        </w:rPr>
        <w:t>Các lệnh t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ợ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giúp: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88"/>
      </w:tblGrid>
      <w:tr w:rsidR="00F81C28">
        <w:trPr>
          <w:trHeight w:hRule="exact" w:val="562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Switch&gt; 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 w:right="10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Phím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?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được dùng làm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hím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trợ giúp giống như router</w:t>
            </w:r>
          </w:p>
        </w:tc>
      </w:tr>
      <w:tr w:rsidR="00F81C28">
        <w:trPr>
          <w:trHeight w:hRule="exact" w:val="287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Switch&gt; </w:t>
            </w:r>
            <w:r>
              <w:rPr>
                <w:b/>
                <w:sz w:val="24"/>
                <w:szCs w:val="24"/>
              </w:rPr>
              <w:t>en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ble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chế độ User</w:t>
            </w:r>
          </w:p>
        </w:tc>
      </w:tr>
      <w:tr w:rsidR="00F81C28">
        <w:trPr>
          <w:trHeight w:hRule="exact" w:val="28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Switch#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Là chế độ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ivi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eged</w:t>
            </w:r>
          </w:p>
        </w:tc>
      </w:tr>
      <w:tr w:rsidR="00F81C28">
        <w:trPr>
          <w:trHeight w:hRule="exact" w:val="28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Switch# </w:t>
            </w:r>
            <w:r>
              <w:rPr>
                <w:b/>
                <w:sz w:val="24"/>
                <w:szCs w:val="24"/>
              </w:rPr>
              <w:t>di</w:t>
            </w:r>
            <w:r>
              <w:rPr>
                <w:b/>
                <w:spacing w:val="-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able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Thoát khỏi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hế độ pri</w:t>
            </w:r>
            <w:r>
              <w:rPr>
                <w:spacing w:val="-1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ged</w:t>
            </w:r>
          </w:p>
        </w:tc>
      </w:tr>
      <w:tr w:rsidR="00F81C28">
        <w:trPr>
          <w:trHeight w:hRule="exact" w:val="287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Switch&gt; </w:t>
            </w: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it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Thoát khỏi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hế độ User</w:t>
            </w:r>
          </w:p>
        </w:tc>
      </w:tr>
      <w:tr w:rsidR="00F81C28">
        <w:trPr>
          <w:trHeight w:hRule="exact" w:val="28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Hostna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" w:line="240" w:lineRule="exact"/>
        <w:rPr>
          <w:sz w:val="24"/>
          <w:szCs w:val="24"/>
        </w:rPr>
      </w:pPr>
    </w:p>
    <w:p w:rsidR="00F81C28" w:rsidRDefault="008E4BD0">
      <w:pPr>
        <w:spacing w:before="29" w:line="260" w:lineRule="exact"/>
        <w:ind w:left="63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2.   </w:t>
      </w:r>
      <w:r>
        <w:rPr>
          <w:b/>
          <w:position w:val="-1"/>
          <w:sz w:val="24"/>
          <w:szCs w:val="24"/>
          <w:u w:val="thick" w:color="000000"/>
        </w:rPr>
        <w:t xml:space="preserve">Các câu lệnh </w:t>
      </w:r>
      <w:r>
        <w:rPr>
          <w:b/>
          <w:spacing w:val="1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i</w:t>
      </w:r>
      <w:r>
        <w:rPr>
          <w:b/>
          <w:spacing w:val="-1"/>
          <w:position w:val="-1"/>
          <w:sz w:val="24"/>
          <w:szCs w:val="24"/>
          <w:u w:val="thick" w:color="000000"/>
        </w:rPr>
        <w:t>ể</w:t>
      </w:r>
      <w:r>
        <w:rPr>
          <w:b/>
          <w:position w:val="-1"/>
          <w:sz w:val="24"/>
          <w:szCs w:val="24"/>
          <w:u w:val="thick" w:color="000000"/>
        </w:rPr>
        <w:t>m tra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:</w:t>
      </w:r>
    </w:p>
    <w:p w:rsidR="00F81C28" w:rsidRDefault="00F81C28">
      <w:pPr>
        <w:spacing w:before="1"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88"/>
      </w:tblGrid>
      <w:tr w:rsidR="00F81C28">
        <w:trPr>
          <w:trHeight w:hRule="exact" w:val="28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Switch# </w:t>
            </w:r>
            <w:r>
              <w:rPr>
                <w:b/>
                <w:sz w:val="24"/>
                <w:szCs w:val="24"/>
              </w:rPr>
              <w:t>show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nning-config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cấu hình đa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chạy 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ên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RAM</w:t>
            </w:r>
          </w:p>
        </w:tc>
      </w:tr>
      <w:tr w:rsidR="00F81C28">
        <w:trPr>
          <w:trHeight w:hRule="exact" w:val="562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Switch# </w:t>
            </w:r>
            <w:r>
              <w:rPr>
                <w:b/>
                <w:sz w:val="24"/>
                <w:szCs w:val="24"/>
              </w:rPr>
              <w:t>show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startup-config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cấu hình đa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chạy 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ên</w:t>
            </w: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NV</w:t>
            </w:r>
            <w:r>
              <w:rPr>
                <w:spacing w:val="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AM</w:t>
            </w:r>
          </w:p>
        </w:tc>
      </w:tr>
      <w:tr w:rsidR="00F81C28">
        <w:trPr>
          <w:trHeight w:hRule="exact" w:val="1115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Switch# </w:t>
            </w:r>
            <w:r>
              <w:rPr>
                <w:b/>
                <w:sz w:val="24"/>
                <w:szCs w:val="24"/>
              </w:rPr>
              <w:t>show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interfac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 w:right="7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</w:t>
            </w:r>
            <w:r>
              <w:rPr>
                <w:spacing w:val="-1"/>
                <w:sz w:val="24"/>
                <w:szCs w:val="24"/>
              </w:rPr>
              <w:t>ô</w:t>
            </w:r>
            <w:r>
              <w:rPr>
                <w:sz w:val="24"/>
                <w:szCs w:val="24"/>
              </w:rPr>
              <w:t xml:space="preserve">ng tin cấu </w:t>
            </w:r>
            <w:r>
              <w:rPr>
                <w:spacing w:val="-1"/>
                <w:sz w:val="24"/>
                <w:szCs w:val="24"/>
              </w:rPr>
              <w:t>hì</w:t>
            </w:r>
            <w:r>
              <w:rPr>
                <w:sz w:val="24"/>
                <w:szCs w:val="24"/>
              </w:rPr>
              <w:t>nh về các int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ace có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trên sw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tch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và trạng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thái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ủa các 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ter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đó.</w:t>
            </w:r>
          </w:p>
        </w:tc>
      </w:tr>
      <w:tr w:rsidR="00F81C28">
        <w:trPr>
          <w:trHeight w:hRule="exact" w:val="1114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Switch# </w:t>
            </w:r>
            <w:r>
              <w:rPr>
                <w:b/>
                <w:sz w:val="24"/>
                <w:szCs w:val="24"/>
              </w:rPr>
              <w:t>show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interface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vlan 1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Hiển thị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ác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thông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ố cấu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hình của I</w:t>
            </w:r>
            <w:r>
              <w:rPr>
                <w:spacing w:val="-1"/>
                <w:sz w:val="24"/>
                <w:szCs w:val="24"/>
              </w:rPr>
              <w:t>nt</w:t>
            </w:r>
            <w:r>
              <w:rPr>
                <w:sz w:val="24"/>
                <w:szCs w:val="24"/>
              </w:rPr>
              <w:t>er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ace</w:t>
            </w: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VLAN 1,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Vlan 1 là v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ặc định trên tất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ả</w:t>
            </w: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các swi</w:t>
            </w:r>
            <w:r>
              <w:rPr>
                <w:spacing w:val="-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ch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ủa cisco.</w:t>
            </w:r>
          </w:p>
        </w:tc>
      </w:tr>
      <w:tr w:rsidR="00F81C28">
        <w:trPr>
          <w:trHeight w:hRule="exact" w:val="838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Switch# </w:t>
            </w:r>
            <w:r>
              <w:rPr>
                <w:b/>
                <w:sz w:val="24"/>
                <w:szCs w:val="24"/>
              </w:rPr>
              <w:t>show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</w:t>
            </w:r>
            <w:r>
              <w:rPr>
                <w:spacing w:val="-1"/>
                <w:sz w:val="24"/>
                <w:szCs w:val="24"/>
              </w:rPr>
              <w:t>ô</w:t>
            </w:r>
            <w:r>
              <w:rPr>
                <w:sz w:val="24"/>
                <w:szCs w:val="24"/>
              </w:rPr>
              <w:t>ng tin về p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ần cứng và phần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pacing w:val="1"/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m</w:t>
            </w: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của switch</w:t>
            </w:r>
          </w:p>
        </w:tc>
      </w:tr>
      <w:tr w:rsidR="00F81C28">
        <w:trPr>
          <w:trHeight w:hRule="exact" w:val="562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Switch# </w:t>
            </w:r>
            <w:r>
              <w:rPr>
                <w:b/>
                <w:sz w:val="24"/>
                <w:szCs w:val="24"/>
              </w:rPr>
              <w:t>show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flash: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</w:t>
            </w:r>
            <w:r>
              <w:rPr>
                <w:spacing w:val="-1"/>
                <w:sz w:val="24"/>
                <w:szCs w:val="24"/>
              </w:rPr>
              <w:t>ô</w:t>
            </w:r>
            <w:r>
              <w:rPr>
                <w:sz w:val="24"/>
                <w:szCs w:val="24"/>
              </w:rPr>
              <w:t>ng tin về bộ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nhớ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lash</w:t>
            </w:r>
          </w:p>
        </w:tc>
      </w:tr>
      <w:tr w:rsidR="00F81C28">
        <w:trPr>
          <w:trHeight w:hRule="exact" w:val="563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Switch# </w:t>
            </w:r>
            <w:r>
              <w:rPr>
                <w:b/>
                <w:sz w:val="24"/>
                <w:szCs w:val="24"/>
              </w:rPr>
              <w:t>show</w:t>
            </w:r>
            <w:r>
              <w:rPr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mac-ad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ress</w:t>
            </w:r>
            <w:r>
              <w:rPr>
                <w:b/>
                <w:spacing w:val="-1"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table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Hiển thị bả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 địa chỉ</w:t>
            </w:r>
            <w:r>
              <w:rPr>
                <w:spacing w:val="-1"/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AC hiện tại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của switch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" w:line="240" w:lineRule="exact"/>
        <w:rPr>
          <w:sz w:val="24"/>
          <w:szCs w:val="24"/>
        </w:rPr>
      </w:pPr>
    </w:p>
    <w:p w:rsidR="00F81C28" w:rsidRDefault="008E4BD0">
      <w:pPr>
        <w:spacing w:before="29"/>
        <w:ind w:left="630"/>
        <w:rPr>
          <w:sz w:val="24"/>
          <w:szCs w:val="24"/>
        </w:rPr>
      </w:pPr>
      <w:r>
        <w:rPr>
          <w:b/>
          <w:sz w:val="24"/>
          <w:szCs w:val="24"/>
        </w:rPr>
        <w:t>3.   Cấu hình Hostname :</w:t>
      </w:r>
    </w:p>
    <w:p w:rsidR="00F81C28" w:rsidRDefault="00F81C28">
      <w:pPr>
        <w:spacing w:before="4" w:line="180" w:lineRule="exact"/>
        <w:rPr>
          <w:sz w:val="19"/>
          <w:szCs w:val="1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88"/>
      </w:tblGrid>
      <w:tr w:rsidR="00F81C28">
        <w:trPr>
          <w:trHeight w:hRule="exact" w:val="563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Switch# </w:t>
            </w:r>
            <w:r>
              <w:rPr>
                <w:b/>
                <w:sz w:val="24"/>
                <w:szCs w:val="24"/>
              </w:rPr>
              <w:t xml:space="preserve">configure 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er</w:t>
            </w:r>
            <w:r>
              <w:rPr>
                <w:b/>
                <w:spacing w:val="-1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inal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Chuyển cấu hình vào chế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độ Global</w:t>
            </w: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igurati</w:t>
            </w:r>
            <w:r>
              <w:rPr>
                <w:spacing w:val="-1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</w:p>
        </w:tc>
      </w:tr>
      <w:tr w:rsidR="00F81C28">
        <w:trPr>
          <w:trHeight w:hRule="exact" w:val="562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Switch(con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ig)# </w:t>
            </w:r>
            <w:r>
              <w:rPr>
                <w:b/>
                <w:sz w:val="24"/>
                <w:szCs w:val="24"/>
              </w:rPr>
              <w:t>hostn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me 2960S</w:t>
            </w:r>
            <w:r>
              <w:rPr>
                <w:b/>
                <w:spacing w:val="-2"/>
                <w:sz w:val="24"/>
                <w:szCs w:val="24"/>
              </w:rPr>
              <w:t>w</w:t>
            </w:r>
            <w:r>
              <w:rPr>
                <w:b/>
                <w:spacing w:val="2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tch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Đặt tên cho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switch 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à 2</w:t>
            </w:r>
            <w:r>
              <w:rPr>
                <w:spacing w:val="-1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60Switch. Câu lệnh đ</w:t>
            </w:r>
            <w:r>
              <w:rPr>
                <w:spacing w:val="-1"/>
                <w:sz w:val="24"/>
                <w:szCs w:val="24"/>
              </w:rPr>
              <w:t>ặ</w:t>
            </w:r>
            <w:r>
              <w:rPr>
                <w:sz w:val="24"/>
                <w:szCs w:val="24"/>
              </w:rPr>
              <w:t>t</w:t>
            </w: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này thực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thi giống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ên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out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r.</w:t>
            </w:r>
          </w:p>
        </w:tc>
      </w:tr>
    </w:tbl>
    <w:p w:rsidR="00F81C28" w:rsidRDefault="00F81C28">
      <w:pPr>
        <w:sectPr w:rsidR="00F81C28">
          <w:pgSz w:w="12240" w:h="15840"/>
          <w:pgMar w:top="1500" w:right="1220" w:bottom="280" w:left="1220" w:header="720" w:footer="589" w:gutter="0"/>
          <w:cols w:space="720"/>
        </w:sectPr>
      </w:pPr>
    </w:p>
    <w:p w:rsidR="00F81C28" w:rsidRDefault="00F81C28">
      <w:pPr>
        <w:spacing w:before="18" w:line="220" w:lineRule="exact"/>
        <w:rPr>
          <w:sz w:val="22"/>
          <w:szCs w:val="22"/>
        </w:rPr>
      </w:pPr>
    </w:p>
    <w:p w:rsidR="00F81C28" w:rsidRDefault="008E4BD0">
      <w:pPr>
        <w:spacing w:before="29" w:line="260" w:lineRule="exact"/>
        <w:ind w:left="63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4.   </w:t>
      </w:r>
      <w:r>
        <w:rPr>
          <w:b/>
          <w:position w:val="-1"/>
          <w:sz w:val="24"/>
          <w:szCs w:val="24"/>
          <w:u w:val="thick" w:color="000000"/>
        </w:rPr>
        <w:t>Các loại pass</w:t>
      </w:r>
      <w:r>
        <w:rPr>
          <w:b/>
          <w:spacing w:val="-2"/>
          <w:position w:val="-1"/>
          <w:sz w:val="24"/>
          <w:szCs w:val="24"/>
          <w:u w:val="thick" w:color="000000"/>
        </w:rPr>
        <w:t>w</w:t>
      </w:r>
      <w:r>
        <w:rPr>
          <w:b/>
          <w:position w:val="-1"/>
          <w:sz w:val="24"/>
          <w:szCs w:val="24"/>
          <w:u w:val="thick" w:color="000000"/>
        </w:rPr>
        <w:t>ord</w:t>
      </w:r>
    </w:p>
    <w:p w:rsidR="00F81C28" w:rsidRDefault="00F81C28">
      <w:pPr>
        <w:spacing w:before="1" w:line="200" w:lineRule="exact"/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42"/>
      </w:tblGrid>
      <w:tr w:rsidR="00F81C28" w:rsidTr="00220AD6">
        <w:trPr>
          <w:trHeight w:hRule="exact" w:val="562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2960Switch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ig)#</w:t>
            </w:r>
            <w:r>
              <w:rPr>
                <w:b/>
                <w:sz w:val="24"/>
                <w:szCs w:val="24"/>
              </w:rPr>
              <w:t>enable pass</w:t>
            </w:r>
            <w:r>
              <w:rPr>
                <w:b/>
                <w:spacing w:val="-2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d cisco</w:t>
            </w:r>
          </w:p>
        </w:tc>
        <w:tc>
          <w:tcPr>
            <w:tcW w:w="4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Password ena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le cho sw</w:t>
            </w:r>
            <w:r>
              <w:rPr>
                <w:spacing w:val="-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h là </w:t>
            </w:r>
            <w:r>
              <w:rPr>
                <w:b/>
                <w:sz w:val="24"/>
                <w:szCs w:val="24"/>
              </w:rPr>
              <w:t>Cisco</w:t>
            </w:r>
          </w:p>
        </w:tc>
      </w:tr>
      <w:tr w:rsidR="00F81C28" w:rsidTr="00220AD6">
        <w:trPr>
          <w:trHeight w:hRule="exact" w:val="839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2960Switch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ig)#</w:t>
            </w:r>
            <w:r>
              <w:rPr>
                <w:b/>
                <w:sz w:val="24"/>
                <w:szCs w:val="24"/>
              </w:rPr>
              <w:t>enable sec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 xml:space="preserve">et </w:t>
            </w:r>
            <w:r>
              <w:rPr>
                <w:b/>
                <w:spacing w:val="-1"/>
                <w:sz w:val="24"/>
                <w:szCs w:val="24"/>
              </w:rPr>
              <w:t>cl</w:t>
            </w:r>
            <w:r>
              <w:rPr>
                <w:b/>
                <w:sz w:val="24"/>
                <w:szCs w:val="24"/>
              </w:rPr>
              <w:t>ass</w:t>
            </w:r>
          </w:p>
        </w:tc>
        <w:tc>
          <w:tcPr>
            <w:tcW w:w="4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Password ena</w:t>
            </w:r>
            <w:r>
              <w:rPr>
                <w:spacing w:val="-1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đ</w:t>
            </w:r>
            <w:r>
              <w:rPr>
                <w:spacing w:val="-2"/>
                <w:sz w:val="24"/>
                <w:szCs w:val="24"/>
              </w:rPr>
              <w:t>ư</w:t>
            </w:r>
            <w:r>
              <w:rPr>
                <w:sz w:val="24"/>
                <w:szCs w:val="24"/>
              </w:rPr>
              <w:t xml:space="preserve">ợc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ã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hóa là</w:t>
            </w:r>
          </w:p>
          <w:p w:rsidR="00F81C28" w:rsidRDefault="008E4BD0" w:rsidP="00220AD6">
            <w:pPr>
              <w:spacing w:before="2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</w:t>
            </w:r>
          </w:p>
        </w:tc>
      </w:tr>
      <w:tr w:rsidR="00F81C28" w:rsidTr="00220AD6">
        <w:trPr>
          <w:trHeight w:hRule="exact" w:val="562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2960Switch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ig)#</w:t>
            </w:r>
            <w:r>
              <w:rPr>
                <w:b/>
                <w:sz w:val="24"/>
                <w:szCs w:val="24"/>
              </w:rPr>
              <w:t>line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console 0</w:t>
            </w:r>
          </w:p>
        </w:tc>
        <w:tc>
          <w:tcPr>
            <w:tcW w:w="4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Vào chế độ cấu hình 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 console</w:t>
            </w:r>
          </w:p>
        </w:tc>
      </w:tr>
      <w:tr w:rsidR="00F81C28" w:rsidTr="00220AD6">
        <w:trPr>
          <w:trHeight w:hRule="exact" w:val="838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2960Switch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ig-li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#l</w:t>
            </w:r>
            <w:r>
              <w:rPr>
                <w:b/>
                <w:sz w:val="24"/>
                <w:szCs w:val="24"/>
              </w:rPr>
              <w:t>ogin</w:t>
            </w:r>
          </w:p>
        </w:tc>
        <w:tc>
          <w:tcPr>
            <w:tcW w:w="4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switch kiểm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 password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khi người</w:t>
            </w:r>
          </w:p>
          <w:p w:rsidR="00F81C28" w:rsidRDefault="008E4BD0" w:rsidP="00220AD6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dùng login </w:t>
            </w:r>
            <w:r>
              <w:rPr>
                <w:spacing w:val="-1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ào switch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ông qua console</w:t>
            </w:r>
          </w:p>
        </w:tc>
      </w:tr>
      <w:tr w:rsidR="00F81C28" w:rsidTr="00220AD6">
        <w:trPr>
          <w:trHeight w:hRule="exact" w:val="562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2960Switch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ig-li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pass</w:t>
            </w:r>
            <w:r>
              <w:rPr>
                <w:b/>
                <w:spacing w:val="-2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ord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cisco</w:t>
            </w:r>
          </w:p>
        </w:tc>
        <w:tc>
          <w:tcPr>
            <w:tcW w:w="4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ssword cho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console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là Cisco</w:t>
            </w:r>
          </w:p>
        </w:tc>
      </w:tr>
      <w:tr w:rsidR="00F81C28" w:rsidTr="00220AD6">
        <w:trPr>
          <w:trHeight w:hRule="exact" w:val="563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2960Switch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ig-li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exit</w:t>
            </w:r>
          </w:p>
        </w:tc>
        <w:tc>
          <w:tcPr>
            <w:tcW w:w="4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Thoát khỏi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hế độ cấu h</w:t>
            </w:r>
            <w:r>
              <w:rPr>
                <w:spacing w:val="-1"/>
                <w:sz w:val="24"/>
                <w:szCs w:val="24"/>
              </w:rPr>
              <w:t>ì</w:t>
            </w:r>
            <w:r>
              <w:rPr>
                <w:sz w:val="24"/>
                <w:szCs w:val="24"/>
              </w:rPr>
              <w:t>nh line co</w:t>
            </w:r>
            <w:r>
              <w:rPr>
                <w:spacing w:val="-1"/>
                <w:sz w:val="24"/>
                <w:szCs w:val="24"/>
              </w:rPr>
              <w:t>ns</w:t>
            </w:r>
            <w:r>
              <w:rPr>
                <w:sz w:val="24"/>
                <w:szCs w:val="24"/>
              </w:rPr>
              <w:t>ole</w:t>
            </w:r>
          </w:p>
        </w:tc>
      </w:tr>
      <w:tr w:rsidR="00F81C28" w:rsidTr="00220AD6">
        <w:trPr>
          <w:trHeight w:hRule="exact" w:val="562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2960Switch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ig-li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line vty 0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Vào chế độ cấu hình 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 vty</w:t>
            </w:r>
          </w:p>
        </w:tc>
      </w:tr>
      <w:tr w:rsidR="00F81C28" w:rsidTr="00220AD6">
        <w:trPr>
          <w:trHeight w:hRule="exact" w:val="562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2960Switch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ig-li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login</w:t>
            </w:r>
          </w:p>
        </w:tc>
        <w:tc>
          <w:tcPr>
            <w:tcW w:w="4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 phép switch kiểm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 password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khi người</w:t>
            </w:r>
          </w:p>
          <w:p w:rsidR="00F81C28" w:rsidRDefault="008E4BD0" w:rsidP="00220AD6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dùng login </w:t>
            </w:r>
            <w:r>
              <w:rPr>
                <w:spacing w:val="-1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ào switch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ông qua tel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et</w:t>
            </w:r>
          </w:p>
        </w:tc>
      </w:tr>
      <w:tr w:rsidR="00F81C28" w:rsidTr="00220AD6">
        <w:trPr>
          <w:trHeight w:hRule="exact" w:val="563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2960Switch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ig-li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pass</w:t>
            </w:r>
            <w:r>
              <w:rPr>
                <w:b/>
                <w:spacing w:val="-2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ord</w:t>
            </w:r>
            <w:r>
              <w:rPr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cisco</w:t>
            </w:r>
          </w:p>
        </w:tc>
        <w:tc>
          <w:tcPr>
            <w:tcW w:w="4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p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ssword cho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phép tel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et 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à Cisco</w:t>
            </w:r>
          </w:p>
        </w:tc>
      </w:tr>
      <w:tr w:rsidR="00F81C28" w:rsidTr="00220AD6">
        <w:trPr>
          <w:trHeight w:hRule="exact" w:val="286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2960Switch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ig-li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#</w:t>
            </w:r>
            <w:r>
              <w:rPr>
                <w:b/>
                <w:sz w:val="24"/>
                <w:szCs w:val="24"/>
              </w:rPr>
              <w:t>exit</w:t>
            </w:r>
          </w:p>
        </w:tc>
        <w:tc>
          <w:tcPr>
            <w:tcW w:w="4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220AD6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Thoát khỏi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hế độ cấu h</w:t>
            </w:r>
            <w:r>
              <w:rPr>
                <w:spacing w:val="-1"/>
                <w:sz w:val="24"/>
                <w:szCs w:val="24"/>
              </w:rPr>
              <w:t>ì</w:t>
            </w:r>
            <w:r>
              <w:rPr>
                <w:sz w:val="24"/>
                <w:szCs w:val="24"/>
              </w:rPr>
              <w:t>nh của li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vty</w:t>
            </w:r>
          </w:p>
        </w:tc>
      </w:tr>
    </w:tbl>
    <w:p w:rsidR="00F81C28" w:rsidRDefault="00220AD6">
      <w:pPr>
        <w:spacing w:line="200" w:lineRule="exact"/>
      </w:pPr>
      <w:r>
        <w:br w:type="textWrapping" w:clear="all"/>
      </w:r>
    </w:p>
    <w:p w:rsidR="00F81C28" w:rsidRDefault="00F81C28">
      <w:pPr>
        <w:spacing w:before="1" w:line="240" w:lineRule="exact"/>
        <w:rPr>
          <w:sz w:val="24"/>
          <w:szCs w:val="24"/>
        </w:rPr>
      </w:pPr>
    </w:p>
    <w:p w:rsidR="00F81C28" w:rsidRDefault="008E4BD0">
      <w:pPr>
        <w:spacing w:before="29" w:line="260" w:lineRule="exact"/>
        <w:ind w:left="63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5.   Cấu hình đ</w:t>
      </w:r>
      <w:r>
        <w:rPr>
          <w:b/>
          <w:spacing w:val="2"/>
          <w:position w:val="-1"/>
          <w:sz w:val="24"/>
          <w:szCs w:val="24"/>
        </w:rPr>
        <w:t>ị</w:t>
      </w:r>
      <w:r>
        <w:rPr>
          <w:b/>
          <w:position w:val="-1"/>
          <w:sz w:val="24"/>
          <w:szCs w:val="24"/>
        </w:rPr>
        <w:t>a chỉ IP và default ga</w:t>
      </w:r>
      <w:r>
        <w:rPr>
          <w:b/>
          <w:spacing w:val="-1"/>
          <w:position w:val="-1"/>
          <w:sz w:val="24"/>
          <w:szCs w:val="24"/>
        </w:rPr>
        <w:t>te</w:t>
      </w:r>
      <w:r>
        <w:rPr>
          <w:b/>
          <w:spacing w:val="-2"/>
          <w:position w:val="-1"/>
          <w:sz w:val="24"/>
          <w:szCs w:val="24"/>
        </w:rPr>
        <w:t>w</w:t>
      </w:r>
      <w:r>
        <w:rPr>
          <w:b/>
          <w:position w:val="-1"/>
          <w:sz w:val="24"/>
          <w:szCs w:val="24"/>
        </w:rPr>
        <w:t>ay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88"/>
      </w:tblGrid>
      <w:tr w:rsidR="00F81C28">
        <w:trPr>
          <w:trHeight w:hRule="exact" w:val="563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2960Switch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ig)# </w:t>
            </w:r>
            <w:r>
              <w:rPr>
                <w:b/>
                <w:sz w:val="24"/>
                <w:szCs w:val="24"/>
              </w:rPr>
              <w:t>In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 xml:space="preserve">erface </w:t>
            </w:r>
            <w:r>
              <w:rPr>
                <w:b/>
                <w:spacing w:val="-1"/>
                <w:sz w:val="24"/>
                <w:szCs w:val="24"/>
              </w:rPr>
              <w:t>v</w:t>
            </w:r>
            <w:r>
              <w:rPr>
                <w:b/>
                <w:sz w:val="24"/>
                <w:szCs w:val="24"/>
              </w:rPr>
              <w:t>lan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Vào chế độ cấu hình của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ace v</w:t>
            </w:r>
            <w:r>
              <w:rPr>
                <w:spacing w:val="-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an 1</w:t>
            </w:r>
          </w:p>
        </w:tc>
      </w:tr>
      <w:tr w:rsidR="00F81C28">
        <w:trPr>
          <w:trHeight w:hRule="exact" w:val="838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2960Switch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ig-i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)# </w:t>
            </w:r>
            <w:r>
              <w:rPr>
                <w:b/>
                <w:spacing w:val="-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p address</w:t>
            </w:r>
          </w:p>
          <w:p w:rsidR="00F81C28" w:rsidRDefault="008E4BD0">
            <w:pPr>
              <w:spacing w:before="2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172.16.10.2 255.255.0.0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Gán địa chỉ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ip và subn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ask để cho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phép truy</w:t>
            </w: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cập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witch</w:t>
            </w:r>
            <w:r>
              <w:rPr>
                <w:spacing w:val="-1"/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ừ xa.</w:t>
            </w:r>
          </w:p>
        </w:tc>
      </w:tr>
      <w:tr w:rsidR="00F81C28">
        <w:trPr>
          <w:trHeight w:hRule="exact" w:val="839"/>
        </w:trPr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2960Switch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ig)#</w:t>
            </w:r>
            <w:r>
              <w:rPr>
                <w:b/>
                <w:sz w:val="24"/>
                <w:szCs w:val="24"/>
              </w:rPr>
              <w:t>ip defaul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-gat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2"/>
                <w:sz w:val="24"/>
                <w:szCs w:val="24"/>
              </w:rPr>
              <w:t>w</w:t>
            </w:r>
            <w:r>
              <w:rPr>
                <w:b/>
                <w:sz w:val="24"/>
                <w:szCs w:val="24"/>
              </w:rPr>
              <w:t>ay</w:t>
            </w:r>
          </w:p>
          <w:p w:rsidR="00F81C28" w:rsidRDefault="008E4BD0">
            <w:pPr>
              <w:spacing w:before="2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172.16.10.1</w:t>
            </w:r>
          </w:p>
        </w:tc>
        <w:tc>
          <w:tcPr>
            <w:tcW w:w="47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Cấu hình địa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chỉ de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ault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gateway cho</w:t>
            </w:r>
          </w:p>
          <w:p w:rsidR="00F81C28" w:rsidRDefault="008E4BD0">
            <w:pPr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9" w:line="220" w:lineRule="exact"/>
        <w:rPr>
          <w:sz w:val="22"/>
          <w:szCs w:val="22"/>
        </w:rPr>
      </w:pPr>
    </w:p>
    <w:p w:rsidR="00F81C28" w:rsidRDefault="008E4BD0">
      <w:pPr>
        <w:spacing w:before="29" w:line="260" w:lineRule="exact"/>
        <w:ind w:left="63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6.   </w:t>
      </w:r>
      <w:r>
        <w:rPr>
          <w:b/>
          <w:position w:val="-1"/>
          <w:sz w:val="24"/>
          <w:szCs w:val="24"/>
          <w:u w:val="thick" w:color="000000"/>
        </w:rPr>
        <w:t>Cấu hình mô tả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cho in</w:t>
      </w:r>
      <w:r>
        <w:rPr>
          <w:b/>
          <w:spacing w:val="-1"/>
          <w:position w:val="-1"/>
          <w:sz w:val="24"/>
          <w:szCs w:val="24"/>
          <w:u w:val="thick" w:color="000000"/>
        </w:rPr>
        <w:t>t</w:t>
      </w:r>
      <w:r>
        <w:rPr>
          <w:b/>
          <w:position w:val="-1"/>
          <w:sz w:val="24"/>
          <w:szCs w:val="24"/>
          <w:u w:val="thick" w:color="000000"/>
        </w:rPr>
        <w:t>erface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:</w:t>
      </w:r>
    </w:p>
    <w:p w:rsidR="00F81C28" w:rsidRDefault="00F81C28">
      <w:pPr>
        <w:spacing w:before="1"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8"/>
        <w:gridCol w:w="4428"/>
      </w:tblGrid>
      <w:tr w:rsidR="00F81C28">
        <w:trPr>
          <w:trHeight w:hRule="exact" w:val="562"/>
        </w:trPr>
        <w:tc>
          <w:tcPr>
            <w:tcW w:w="5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2960Switch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ig)# </w:t>
            </w:r>
            <w:r>
              <w:rPr>
                <w:b/>
                <w:sz w:val="24"/>
                <w:szCs w:val="24"/>
              </w:rPr>
              <w:t>in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erface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fas</w:t>
            </w:r>
            <w:r>
              <w:rPr>
                <w:b/>
                <w:spacing w:val="-1"/>
                <w:sz w:val="24"/>
                <w:szCs w:val="24"/>
              </w:rPr>
              <w:t>te</w:t>
            </w:r>
            <w:r>
              <w:rPr>
                <w:b/>
                <w:sz w:val="24"/>
                <w:szCs w:val="24"/>
              </w:rPr>
              <w:t>thernet fa</w:t>
            </w:r>
            <w:r>
              <w:rPr>
                <w:b/>
                <w:spacing w:val="-1"/>
                <w:sz w:val="24"/>
                <w:szCs w:val="24"/>
              </w:rPr>
              <w:t>0/</w:t>
            </w: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Vào chế độ cấu hình của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ace 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a0/1</w:t>
            </w:r>
          </w:p>
        </w:tc>
      </w:tr>
      <w:tr w:rsidR="00F81C28">
        <w:trPr>
          <w:trHeight w:hRule="exact" w:val="563"/>
        </w:trPr>
        <w:tc>
          <w:tcPr>
            <w:tcW w:w="51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2960Switch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con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ig-i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)#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descrip</w:t>
            </w:r>
            <w:r>
              <w:rPr>
                <w:b/>
                <w:spacing w:val="-1"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ion</w:t>
            </w:r>
          </w:p>
          <w:p w:rsidR="00F81C28" w:rsidRDefault="008E4BD0">
            <w:pPr>
              <w:spacing w:before="2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FinaceVL</w:t>
            </w:r>
            <w:r>
              <w:rPr>
                <w:b/>
                <w:spacing w:val="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</w:t>
            </w:r>
            <w:r>
              <w:rPr>
                <w:spacing w:val="-1"/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 xml:space="preserve">ột </w:t>
            </w:r>
            <w:r>
              <w:rPr>
                <w:spacing w:val="1"/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 xml:space="preserve">oạn 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ô tả cho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này.</w:t>
            </w:r>
          </w:p>
        </w:tc>
      </w:tr>
    </w:tbl>
    <w:p w:rsidR="00F81C28" w:rsidRDefault="008E4BD0">
      <w:pPr>
        <w:spacing w:line="260" w:lineRule="exact"/>
        <w:ind w:left="220"/>
        <w:rPr>
          <w:sz w:val="24"/>
          <w:szCs w:val="24"/>
        </w:rPr>
        <w:sectPr w:rsidR="00F81C28">
          <w:pgSz w:w="12240" w:h="15840"/>
          <w:pgMar w:top="1500" w:right="1220" w:bottom="280" w:left="1220" w:header="720" w:footer="589" w:gutter="0"/>
          <w:cols w:space="720"/>
        </w:sectPr>
      </w:pPr>
      <w:r>
        <w:rPr>
          <w:sz w:val="24"/>
          <w:szCs w:val="24"/>
        </w:rPr>
        <w:t xml:space="preserve">* </w:t>
      </w:r>
      <w:r>
        <w:rPr>
          <w:b/>
          <w:sz w:val="24"/>
          <w:szCs w:val="24"/>
        </w:rPr>
        <w:t xml:space="preserve">Chú ý: </w:t>
      </w:r>
      <w:r>
        <w:rPr>
          <w:spacing w:val="1"/>
          <w:sz w:val="24"/>
          <w:szCs w:val="24"/>
        </w:rPr>
        <w:t>Đ</w:t>
      </w:r>
      <w:r>
        <w:rPr>
          <w:sz w:val="24"/>
          <w:szCs w:val="24"/>
        </w:rPr>
        <w:t>ối với dòng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switch 2960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có 12 hoặc 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>4 Fast Eth</w:t>
      </w:r>
      <w:r>
        <w:rPr>
          <w:spacing w:val="-1"/>
          <w:sz w:val="24"/>
          <w:szCs w:val="24"/>
        </w:rPr>
        <w:t>er</w:t>
      </w:r>
      <w:r>
        <w:rPr>
          <w:sz w:val="24"/>
          <w:szCs w:val="24"/>
        </w:rPr>
        <w:t>net 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thì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 xml:space="preserve">ên của các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ort đó</w:t>
      </w:r>
    </w:p>
    <w:p w:rsidR="00F81C28" w:rsidRDefault="00CB4FDA">
      <w:pPr>
        <w:spacing w:before="16" w:line="220" w:lineRule="exact"/>
        <w:rPr>
          <w:sz w:val="22"/>
          <w:szCs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98008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ge">
                  <wp:posOffset>1781810</wp:posOffset>
                </wp:positionV>
                <wp:extent cx="6088380" cy="546100"/>
                <wp:effectExtent l="3810" t="10160" r="3810" b="5715"/>
                <wp:wrapNone/>
                <wp:docPr id="54" name="Group 3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8380" cy="546100"/>
                          <a:chOff x="1326" y="2806"/>
                          <a:chExt cx="9588" cy="860"/>
                        </a:xfrm>
                      </wpg:grpSpPr>
                      <wpg:grpSp>
                        <wpg:cNvPr id="55" name="Group 3638"/>
                        <wpg:cNvGrpSpPr>
                          <a:grpSpLocks/>
                        </wpg:cNvGrpSpPr>
                        <wpg:grpSpPr bwMode="auto">
                          <a:xfrm>
                            <a:off x="1337" y="2816"/>
                            <a:ext cx="5138" cy="0"/>
                            <a:chOff x="1337" y="2816"/>
                            <a:chExt cx="5138" cy="0"/>
                          </a:xfrm>
                        </wpg:grpSpPr>
                        <wps:wsp>
                          <wps:cNvPr id="56" name="Freeform 3651"/>
                          <wps:cNvSpPr>
                            <a:spLocks/>
                          </wps:cNvSpPr>
                          <wps:spPr bwMode="auto">
                            <a:xfrm>
                              <a:off x="1337" y="2816"/>
                              <a:ext cx="5138" cy="0"/>
                            </a:xfrm>
                            <a:custGeom>
                              <a:avLst/>
                              <a:gdLst>
                                <a:gd name="T0" fmla="+- 0 1337 1337"/>
                                <a:gd name="T1" fmla="*/ T0 w 5138"/>
                                <a:gd name="T2" fmla="+- 0 6475 1337"/>
                                <a:gd name="T3" fmla="*/ T2 w 513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138">
                                  <a:moveTo>
                                    <a:pt x="0" y="0"/>
                                  </a:moveTo>
                                  <a:lnTo>
                                    <a:pt x="513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7" name="Group 3639"/>
                          <wpg:cNvGrpSpPr>
                            <a:grpSpLocks/>
                          </wpg:cNvGrpSpPr>
                          <wpg:grpSpPr bwMode="auto">
                            <a:xfrm>
                              <a:off x="6485" y="2816"/>
                              <a:ext cx="4418" cy="0"/>
                              <a:chOff x="6485" y="2816"/>
                              <a:chExt cx="4418" cy="0"/>
                            </a:xfrm>
                          </wpg:grpSpPr>
                          <wps:wsp>
                            <wps:cNvPr id="58" name="Freeform 3650"/>
                            <wps:cNvSpPr>
                              <a:spLocks/>
                            </wps:cNvSpPr>
                            <wps:spPr bwMode="auto">
                              <a:xfrm>
                                <a:off x="6485" y="2816"/>
                                <a:ext cx="4418" cy="0"/>
                              </a:xfrm>
                              <a:custGeom>
                                <a:avLst/>
                                <a:gdLst>
                                  <a:gd name="T0" fmla="+- 0 6485 6485"/>
                                  <a:gd name="T1" fmla="*/ T0 w 4418"/>
                                  <a:gd name="T2" fmla="+- 0 10903 6485"/>
                                  <a:gd name="T3" fmla="*/ T2 w 441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4418">
                                    <a:moveTo>
                                      <a:pt x="0" y="0"/>
                                    </a:moveTo>
                                    <a:lnTo>
                                      <a:pt x="4418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59" name="Group 364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2" y="2812"/>
                                <a:ext cx="0" cy="848"/>
                                <a:chOff x="1332" y="2812"/>
                                <a:chExt cx="0" cy="848"/>
                              </a:xfrm>
                            </wpg:grpSpPr>
                            <wps:wsp>
                              <wps:cNvPr id="60" name="Freeform 364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2" y="2812"/>
                                  <a:ext cx="0" cy="848"/>
                                </a:xfrm>
                                <a:custGeom>
                                  <a:avLst/>
                                  <a:gdLst>
                                    <a:gd name="T0" fmla="+- 0 2812 2812"/>
                                    <a:gd name="T1" fmla="*/ 2812 h 848"/>
                                    <a:gd name="T2" fmla="+- 0 3660 2812"/>
                                    <a:gd name="T3" fmla="*/ 3660 h 848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848">
                                      <a:moveTo>
                                        <a:pt x="0" y="0"/>
                                      </a:moveTo>
                                      <a:lnTo>
                                        <a:pt x="0" y="848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1" name="Group 36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" y="3655"/>
                                  <a:ext cx="5138" cy="0"/>
                                  <a:chOff x="1337" y="3655"/>
                                  <a:chExt cx="5138" cy="0"/>
                                </a:xfrm>
                              </wpg:grpSpPr>
                              <wps:wsp>
                                <wps:cNvPr id="62" name="Freeform 36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37" y="3655"/>
                                    <a:ext cx="5138" cy="0"/>
                                  </a:xfrm>
                                  <a:custGeom>
                                    <a:avLst/>
                                    <a:gdLst>
                                      <a:gd name="T0" fmla="+- 0 1337 1337"/>
                                      <a:gd name="T1" fmla="*/ T0 w 5138"/>
                                      <a:gd name="T2" fmla="+- 0 6475 1337"/>
                                      <a:gd name="T3" fmla="*/ T2 w 513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5138">
                                        <a:moveTo>
                                          <a:pt x="0" y="0"/>
                                        </a:moveTo>
                                        <a:lnTo>
                                          <a:pt x="513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3" name="Group 36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80" y="2812"/>
                                    <a:ext cx="0" cy="848"/>
                                    <a:chOff x="6480" y="2812"/>
                                    <a:chExt cx="0" cy="848"/>
                                  </a:xfrm>
                                </wpg:grpSpPr>
                                <wps:wsp>
                                  <wps:cNvPr id="64" name="Freeform 364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6480" y="2812"/>
                                      <a:ext cx="0" cy="848"/>
                                    </a:xfrm>
                                    <a:custGeom>
                                      <a:avLst/>
                                      <a:gdLst>
                                        <a:gd name="T0" fmla="+- 0 2812 2812"/>
                                        <a:gd name="T1" fmla="*/ 2812 h 848"/>
                                        <a:gd name="T2" fmla="+- 0 3660 2812"/>
                                        <a:gd name="T3" fmla="*/ 3660 h 848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84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848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65" name="Group 36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85" y="3655"/>
                                      <a:ext cx="4418" cy="0"/>
                                      <a:chOff x="6485" y="3655"/>
                                      <a:chExt cx="4418" cy="0"/>
                                    </a:xfrm>
                                  </wpg:grpSpPr>
                                  <wps:wsp>
                                    <wps:cNvPr id="66" name="Freeform 36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485" y="3655"/>
                                        <a:ext cx="4418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6485 6485"/>
                                          <a:gd name="T1" fmla="*/ T0 w 4418"/>
                                          <a:gd name="T2" fmla="+- 0 10903 6485"/>
                                          <a:gd name="T3" fmla="*/ T2 w 4418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1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41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67" name="Group 36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908" y="2812"/>
                                        <a:ext cx="0" cy="848"/>
                                        <a:chOff x="10908" y="2812"/>
                                        <a:chExt cx="0" cy="848"/>
                                      </a:xfrm>
                                    </wpg:grpSpPr>
                                    <wps:wsp>
                                      <wps:cNvPr id="68" name="Freeform 3645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908" y="2812"/>
                                          <a:ext cx="0" cy="848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812 2812"/>
                                            <a:gd name="T1" fmla="*/ 2812 h 848"/>
                                            <a:gd name="T2" fmla="+- 0 3660 2812"/>
                                            <a:gd name="T3" fmla="*/ 3660 h 8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84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848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3871D4" id="Group 3637" o:spid="_x0000_s1026" style="position:absolute;margin-left:66.3pt;margin-top:140.3pt;width:479.4pt;height:43pt;z-index:-18472;mso-position-horizontal-relative:page;mso-position-vertical-relative:page" coordorigin="1326,2806" coordsize="9588,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">
                <v:group id="Group 3638" o:spid="_x0000_s1027" style="position:absolute;left:1337;top:2816;width:5138;height:0" coordorigin="1337,2816" coordsize="51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3651" o:spid="_x0000_s1028" style="position:absolute;left:1337;top:2816;width:5138;height:0;visibility:visible;mso-wrap-style:square;v-text-anchor:top" coordsize="51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O3/MQA&#10;AADbAAAADwAAAGRycy9kb3ducmV2LnhtbESPQWsCMRSE70L/Q3iF3mpWqWLXjVIKpSJWqMqeH5tn&#10;srh52W5SXf+9KRQ8DjPzDVMse9eIM3Wh9qxgNMxAEFde12wUHPYfzzMQISJrbDyTgisFWC4eBgXm&#10;2l/4m867aESCcMhRgY2xzaUMlSWHYehb4uQdfecwJtkZqTu8JLhr5DjLptJhzWnBYkvvlqrT7tcp&#10;2K+t5d68vJaj7c/GZJ9j/pqVSj099m9zEJH6eA//t1dawWQKf1/S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jt/zEAAAA2wAAAA8AAAAAAAAAAAAAAAAAmAIAAGRycy9k&#10;b3ducmV2LnhtbFBLBQYAAAAABAAEAPUAAACJAwAAAAA=&#10;" path="m,l5138,e" filled="f" strokeweight=".58pt">
                    <v:path arrowok="t" o:connecttype="custom" o:connectlocs="0,0;5138,0" o:connectangles="0,0"/>
                  </v:shape>
                  <v:group id="Group 3639" o:spid="_x0000_s1029" style="position:absolute;left:6485;top:2816;width:4418;height:0" coordorigin="6485,2816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Freeform 3650" o:spid="_x0000_s1030" style="position:absolute;left:6485;top:2816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vxH8EA&#10;AADbAAAADwAAAGRycy9kb3ducmV2LnhtbERPW2vCMBR+H/gfwhF8m6mDOalGcQW3CQrzgs/H5tgW&#10;m5OSRFv/vXkY7PHju88WnanFnZyvLCsYDRMQxLnVFRcKjofV6wSED8gaa8uk4EEeFvPeywxTbVve&#10;0X0fChFD2KeooAyhSaX0eUkG/dA2xJG7WGcwROgKqR22MdzU8i1JxtJgxbGhxIaykvLr/mYUyHY7&#10;Pn9nvxm5YrPKPtZfh+3nSalBv1tOQQTqwr/4z/2jFbzHsfFL/A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L8R/BAAAA2wAAAA8AAAAAAAAAAAAAAAAAmAIAAGRycy9kb3du&#10;cmV2LnhtbFBLBQYAAAAABAAEAPUAAACGAwAAAAA=&#10;" path="m,l4418,e" filled="f" strokeweight=".58pt">
                      <v:path arrowok="t" o:connecttype="custom" o:connectlocs="0,0;4418,0" o:connectangles="0,0"/>
                    </v:shape>
                    <v:group id="Group 3640" o:spid="_x0000_s1031" style="position:absolute;left:1332;top:2812;width:0;height:848" coordorigin="1332,2812" coordsize="0,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 id="Freeform 3649" o:spid="_x0000_s1032" style="position:absolute;left:1332;top:2812;width:0;height:848;visibility:visible;mso-wrap-style:square;v-text-anchor:top" coordsize="0,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VcocMA&#10;AADbAAAADwAAAGRycy9kb3ducmV2LnhtbERPz2vCMBS+D/wfwhN2GZq2E906o8hgUDwI60Tw9mje&#10;2mLyUpqs7f775TDw+PH93u4na8RAvW8dK0iXCQjiyumWawXnr4/FCwgfkDUax6Tglzzsd7OHLeba&#10;jfxJQxlqEUPY56igCaHLpfRVQxb90nXEkft2vcUQYV9L3eMYw62RWZKspcWWY0ODHb03VN3KH6vA&#10;PJ1wWF2ysj0/v4bryRzTTXFU6nE+Hd5ABJrCXfzvLrSCdVwfv8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VcocMAAADbAAAADwAAAAAAAAAAAAAAAACYAgAAZHJzL2Rv&#10;d25yZXYueG1sUEsFBgAAAAAEAAQA9QAAAIgDAAAAAA==&#10;" path="m,l,848e" filled="f" strokeweight=".58pt">
                        <v:path arrowok="t" o:connecttype="custom" o:connectlocs="0,2812;0,3660" o:connectangles="0,0"/>
                      </v:shape>
                      <v:group id="Group 3641" o:spid="_x0000_s1033" style="position:absolute;left:1337;top:3655;width:5138;height:0" coordorigin="1337,3655" coordsize="513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shape id="Freeform 3648" o:spid="_x0000_s1034" style="position:absolute;left:1337;top:3655;width:5138;height:0;visibility:visible;mso-wrap-style:square;v-text-anchor:top" coordsize="513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R7QsIA&#10;AADbAAAADwAAAGRycy9kb3ducmV2LnhtbESPQWsCMRSE74L/ITzBm2ZdROzWKCIURaxQLZ4fm9dk&#10;6eZlu4m6/vumUPA4zMw3zGLVuVrcqA2VZwWTcQaCuPS6YqPg8/w2moMIEVlj7ZkUPCjAatnvLbDQ&#10;/s4fdDtFIxKEQ4EKbIxNIWUoLTkMY98QJ+/Ltw5jkq2RusV7grta5lk2kw4rTgsWG9pYKr9PV6fg&#10;vLeWOzN9uUyOPweTbXN+n1+UGg669SuISF18hv/bO61glsPfl/Q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9HtCwgAAANsAAAAPAAAAAAAAAAAAAAAAAJgCAABkcnMvZG93&#10;bnJldi54bWxQSwUGAAAAAAQABAD1AAAAhwMAAAAA&#10;" path="m,l5138,e" filled="f" strokeweight=".58pt">
                          <v:path arrowok="t" o:connecttype="custom" o:connectlocs="0,0;5138,0" o:connectangles="0,0"/>
                        </v:shape>
                        <v:group id="Group 3642" o:spid="_x0000_s1035" style="position:absolute;left:6480;top:2812;width:0;height:848" coordorigin="6480,2812" coordsize="0,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<v:shape id="Freeform 3647" o:spid="_x0000_s1036" style="position:absolute;left:6480;top:2812;width:0;height:848;visibility:visible;mso-wrap-style:square;v-text-anchor:top" coordsize="0,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5aosUA&#10;AADbAAAADwAAAGRycy9kb3ducmV2LnhtbESPT2vCQBTE74LfYXlCL1I3/kHb1FWkUBAPgjEUentk&#10;X5PQ3bchu8b027uC4HGYmd8w621vjeio9bVjBdNJAoK4cLrmUkF+/np9A+EDskbjmBT8k4ftZjhY&#10;Y6rdlU/UZaEUEcI+RQVVCE0qpS8qsugnriGO3q9rLYYo21LqFq8Rbo2cJclSWqw5LlTY0GdFxV92&#10;sQrM+Ijd4nuW1fn8PfwczWG62h+Uehn1uw8QgfrwDD/ae61guYD7l/gD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jlqixQAAANsAAAAPAAAAAAAAAAAAAAAAAJgCAABkcnMv&#10;ZG93bnJldi54bWxQSwUGAAAAAAQABAD1AAAAigMAAAAA&#10;" path="m,l,848e" filled="f" strokeweight=".58pt">
                            <v:path arrowok="t" o:connecttype="custom" o:connectlocs="0,2812;0,3660" o:connectangles="0,0"/>
                          </v:shape>
                          <v:group id="Group 3643" o:spid="_x0000_s1037" style="position:absolute;left:6485;top:3655;width:4418;height:0" coordorigin="6485,3655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<v:shape id="Freeform 3646" o:spid="_x0000_s1038" style="position:absolute;left:6485;top:3655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QKS8QA&#10;AADbAAAADwAAAGRycy9kb3ducmV2LnhtbESPT2vCQBTE70K/w/IEb3VjD7GkrmID/oMKrRbPz+wz&#10;Cc2+Dburid++Wyh4HGbmN8xs0ZtG3Mj52rKCyTgBQVxYXXOp4Pu4en4F4QOyxsYyKbiTh8X8aTDD&#10;TNuOv+h2CKWIEPYZKqhCaDMpfVGRQT+2LXH0LtYZDFG6UmqHXYSbRr4kSSoN1hwXKmwpr6j4OVyN&#10;Atnt0/Mm/8zJlR+rfLpbH/fvJ6VGw375BiJQHx7h//ZWK0hT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0CkvEAAAA2wAAAA8AAAAAAAAAAAAAAAAAmAIAAGRycy9k&#10;b3ducmV2LnhtbFBLBQYAAAAABAAEAPUAAACJAwAAAAA=&#10;" path="m,l4418,e" filled="f" strokeweight=".58pt">
                              <v:path arrowok="t" o:connecttype="custom" o:connectlocs="0,0;4418,0" o:connectangles="0,0"/>
                            </v:shape>
                            <v:group id="Group 3644" o:spid="_x0000_s1039" style="position:absolute;left:10908;top:2812;width:0;height:848" coordorigin="10908,2812" coordsize="0,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<v:shape id="Freeform 3645" o:spid="_x0000_s1040" style="position:absolute;left:10908;top:2812;width:0;height:848;visibility:visible;mso-wrap-style:square;v-text-anchor:top" coordsize="0,8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NQp8MA&#10;AADbAAAADwAAAGRycy9kb3ducmV2LnhtbERPz2vCMBS+D/wfwhN2GZq2E906o8hgUDwI60Tw9mje&#10;2mLyUpqs7f775TDw+PH93u4na8RAvW8dK0iXCQjiyumWawXnr4/FCwgfkDUax6Tglzzsd7OHLeba&#10;jfxJQxlqEUPY56igCaHLpfRVQxb90nXEkft2vcUQYV9L3eMYw62RWZKspcWWY0ODHb03VN3KH6vA&#10;PJ1wWF2ysj0/v4bryRzTTXFU6nE+Hd5ABJrCXfzvLrSCdRwbv8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NQp8MAAADbAAAADwAAAAAAAAAAAAAAAACYAgAAZHJzL2Rv&#10;d25yZXYueG1sUEsFBgAAAAAEAAQA9QAAAIgDAAAAAA==&#10;" path="m,l,848e" filled="f" strokeweight=".58pt">
                                <v:path arrowok="t" o:connecttype="custom" o:connectlocs="0,2812;0,3660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F81C28" w:rsidRDefault="008E4BD0">
      <w:pPr>
        <w:spacing w:before="29"/>
        <w:ind w:left="100"/>
        <w:rPr>
          <w:sz w:val="24"/>
          <w:szCs w:val="24"/>
        </w:rPr>
      </w:pPr>
      <w:r>
        <w:rPr>
          <w:sz w:val="24"/>
          <w:szCs w:val="24"/>
        </w:rPr>
        <w:t>sẽ bắt đầu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từ: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a0/1,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a0</w:t>
      </w:r>
      <w:r>
        <w:rPr>
          <w:spacing w:val="-1"/>
          <w:sz w:val="24"/>
          <w:szCs w:val="24"/>
        </w:rPr>
        <w:t>/</w:t>
      </w:r>
      <w:r>
        <w:rPr>
          <w:sz w:val="24"/>
          <w:szCs w:val="24"/>
        </w:rPr>
        <w:t>2…. Fa0/24. Không có port Fa0/0.</w:t>
      </w:r>
    </w:p>
    <w:p w:rsidR="00F81C28" w:rsidRDefault="00F81C28">
      <w:pPr>
        <w:spacing w:before="3" w:line="200" w:lineRule="exact"/>
      </w:pPr>
    </w:p>
    <w:p w:rsidR="00F81C28" w:rsidRDefault="008E4BD0">
      <w:pPr>
        <w:spacing w:line="260" w:lineRule="exact"/>
        <w:ind w:left="51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7.   </w:t>
      </w:r>
      <w:r>
        <w:rPr>
          <w:b/>
          <w:position w:val="-1"/>
          <w:sz w:val="24"/>
          <w:szCs w:val="24"/>
          <w:u w:val="thick" w:color="000000"/>
        </w:rPr>
        <w:t>Quản lý bảng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địa chỉ</w:t>
      </w:r>
      <w:r>
        <w:rPr>
          <w:b/>
          <w:spacing w:val="-76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MAC :</w:t>
      </w:r>
    </w:p>
    <w:p w:rsidR="00F81C28" w:rsidRDefault="00F81C28">
      <w:pPr>
        <w:spacing w:before="19" w:line="240" w:lineRule="exact"/>
        <w:rPr>
          <w:sz w:val="24"/>
          <w:szCs w:val="24"/>
        </w:rPr>
      </w:pPr>
    </w:p>
    <w:p w:rsidR="00F81C28" w:rsidRDefault="008E4BD0">
      <w:pPr>
        <w:spacing w:before="29"/>
        <w:ind w:left="5248" w:right="317" w:hanging="5148"/>
        <w:rPr>
          <w:sz w:val="24"/>
          <w:szCs w:val="24"/>
        </w:rPr>
      </w:pPr>
      <w:r>
        <w:rPr>
          <w:sz w:val="24"/>
          <w:szCs w:val="24"/>
        </w:rPr>
        <w:t xml:space="preserve">Switch# </w:t>
      </w:r>
      <w:r>
        <w:rPr>
          <w:b/>
          <w:sz w:val="24"/>
          <w:szCs w:val="24"/>
        </w:rPr>
        <w:t>show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mac add</w:t>
      </w:r>
      <w:r>
        <w:rPr>
          <w:b/>
          <w:spacing w:val="1"/>
          <w:sz w:val="24"/>
          <w:szCs w:val="24"/>
        </w:rPr>
        <w:t>r</w:t>
      </w:r>
      <w:r>
        <w:rPr>
          <w:b/>
          <w:sz w:val="24"/>
          <w:szCs w:val="24"/>
        </w:rPr>
        <w:t>ess-ta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 xml:space="preserve">le                               </w:t>
      </w:r>
      <w:r>
        <w:rPr>
          <w:sz w:val="24"/>
          <w:szCs w:val="24"/>
        </w:rPr>
        <w:t>Hiển thị n</w:t>
      </w:r>
      <w:r>
        <w:rPr>
          <w:spacing w:val="-1"/>
          <w:sz w:val="24"/>
          <w:szCs w:val="24"/>
        </w:rPr>
        <w:t>ộ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dung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b</w:t>
      </w:r>
      <w:r>
        <w:rPr>
          <w:sz w:val="24"/>
          <w:szCs w:val="24"/>
        </w:rPr>
        <w:t xml:space="preserve">ảng địa chỉ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ac hiện thời c</w:t>
      </w:r>
      <w:r>
        <w:rPr>
          <w:spacing w:val="-1"/>
          <w:sz w:val="24"/>
          <w:szCs w:val="24"/>
        </w:rPr>
        <w:t>ủ</w:t>
      </w:r>
      <w:r>
        <w:rPr>
          <w:sz w:val="24"/>
          <w:szCs w:val="24"/>
        </w:rPr>
        <w:t>a sw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tch</w:t>
      </w:r>
    </w:p>
    <w:p w:rsidR="00F81C28" w:rsidRDefault="00F81C28">
      <w:pPr>
        <w:spacing w:before="2" w:line="140" w:lineRule="exact"/>
        <w:rPr>
          <w:sz w:val="14"/>
          <w:szCs w:val="14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ind w:left="272"/>
        <w:sectPr w:rsidR="00F81C28">
          <w:pgSz w:w="12240" w:h="15840"/>
          <w:pgMar w:top="1500" w:right="1440" w:bottom="280" w:left="1340" w:header="720" w:footer="589" w:gutter="0"/>
          <w:cols w:space="720"/>
        </w:sectPr>
      </w:pPr>
    </w:p>
    <w:p w:rsidR="00F81C28" w:rsidRDefault="00F81C28">
      <w:pPr>
        <w:spacing w:before="13" w:line="240" w:lineRule="exact"/>
        <w:rPr>
          <w:sz w:val="24"/>
          <w:szCs w:val="24"/>
        </w:rPr>
        <w:sectPr w:rsidR="00F81C28">
          <w:pgSz w:w="12240" w:h="15840"/>
          <w:pgMar w:top="1500" w:right="1320" w:bottom="280" w:left="1000" w:header="720" w:footer="589" w:gutter="0"/>
          <w:cols w:space="720"/>
        </w:sectPr>
      </w:pPr>
    </w:p>
    <w:p w:rsidR="00F81C28" w:rsidRDefault="00F81C28">
      <w:pPr>
        <w:spacing w:line="200" w:lineRule="exact"/>
      </w:pPr>
    </w:p>
    <w:p w:rsidR="00F81C28" w:rsidRDefault="00F81C28">
      <w:pPr>
        <w:spacing w:before="8" w:line="220" w:lineRule="exact"/>
        <w:rPr>
          <w:sz w:val="22"/>
          <w:szCs w:val="22"/>
        </w:rPr>
      </w:pPr>
    </w:p>
    <w:p w:rsidR="00F81C28" w:rsidRDefault="008E4BD0">
      <w:pPr>
        <w:spacing w:line="260" w:lineRule="exact"/>
        <w:ind w:left="286" w:right="-56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 xml:space="preserve">I.      </w:t>
      </w:r>
      <w:r>
        <w:rPr>
          <w:b/>
          <w:i/>
          <w:position w:val="-1"/>
          <w:sz w:val="24"/>
          <w:szCs w:val="24"/>
          <w:u w:val="thick" w:color="000000"/>
        </w:rPr>
        <w:t>Giới thiệu</w:t>
      </w:r>
      <w:r>
        <w:rPr>
          <w:b/>
          <w:i/>
          <w:position w:val="-1"/>
          <w:sz w:val="24"/>
          <w:szCs w:val="24"/>
        </w:rPr>
        <w:t xml:space="preserve"> :</w:t>
      </w:r>
    </w:p>
    <w:p w:rsidR="00F81C28" w:rsidRDefault="008E4BD0">
      <w:pPr>
        <w:spacing w:before="13"/>
        <w:rPr>
          <w:sz w:val="36"/>
          <w:szCs w:val="36"/>
        </w:rPr>
        <w:sectPr w:rsidR="00F81C28">
          <w:type w:val="continuous"/>
          <w:pgSz w:w="12240" w:h="15840"/>
          <w:pgMar w:top="1480" w:right="1320" w:bottom="280" w:left="1000" w:header="720" w:footer="720" w:gutter="0"/>
          <w:cols w:num="2" w:space="720" w:equalWidth="0">
            <w:col w:w="1944" w:space="96"/>
            <w:col w:w="7880"/>
          </w:cols>
        </w:sectPr>
      </w:pPr>
      <w:r>
        <w:br w:type="column"/>
      </w:r>
      <w:r>
        <w:rPr>
          <w:b/>
          <w:color w:val="FF0000"/>
          <w:sz w:val="36"/>
          <w:szCs w:val="36"/>
        </w:rPr>
        <w:lastRenderedPageBreak/>
        <w:t xml:space="preserve">LAB 2: </w:t>
      </w:r>
      <w:r>
        <w:rPr>
          <w:b/>
          <w:color w:val="FF0000"/>
          <w:spacing w:val="1"/>
          <w:sz w:val="36"/>
          <w:szCs w:val="36"/>
        </w:rPr>
        <w:t>C</w:t>
      </w:r>
      <w:r>
        <w:rPr>
          <w:b/>
          <w:color w:val="FF0000"/>
          <w:sz w:val="36"/>
          <w:szCs w:val="36"/>
        </w:rPr>
        <w:t xml:space="preserve">ẤU </w:t>
      </w:r>
      <w:r>
        <w:rPr>
          <w:b/>
          <w:color w:val="FF0000"/>
          <w:spacing w:val="-2"/>
          <w:sz w:val="36"/>
          <w:szCs w:val="36"/>
        </w:rPr>
        <w:t>H</w:t>
      </w:r>
      <w:r>
        <w:rPr>
          <w:b/>
          <w:color w:val="FF0000"/>
          <w:sz w:val="36"/>
          <w:szCs w:val="36"/>
        </w:rPr>
        <w:t xml:space="preserve">ÌNH </w:t>
      </w:r>
      <w:r>
        <w:rPr>
          <w:b/>
          <w:color w:val="FF0000"/>
          <w:spacing w:val="-1"/>
          <w:sz w:val="36"/>
          <w:szCs w:val="36"/>
        </w:rPr>
        <w:t>R</w:t>
      </w:r>
      <w:r>
        <w:rPr>
          <w:b/>
          <w:color w:val="FF0000"/>
          <w:sz w:val="36"/>
          <w:szCs w:val="36"/>
        </w:rPr>
        <w:t xml:space="preserve">OUTER </w:t>
      </w:r>
      <w:r>
        <w:rPr>
          <w:b/>
          <w:color w:val="FF0000"/>
          <w:spacing w:val="3"/>
          <w:sz w:val="36"/>
          <w:szCs w:val="36"/>
        </w:rPr>
        <w:t>C</w:t>
      </w:r>
      <w:r>
        <w:rPr>
          <w:b/>
          <w:color w:val="FF0000"/>
          <w:sz w:val="36"/>
          <w:szCs w:val="36"/>
        </w:rPr>
        <w:t xml:space="preserve">Ơ </w:t>
      </w:r>
      <w:r>
        <w:rPr>
          <w:b/>
          <w:color w:val="FF0000"/>
          <w:spacing w:val="-3"/>
          <w:sz w:val="36"/>
          <w:szCs w:val="36"/>
        </w:rPr>
        <w:t>B</w:t>
      </w:r>
      <w:r>
        <w:rPr>
          <w:b/>
          <w:color w:val="FF0000"/>
          <w:sz w:val="36"/>
          <w:szCs w:val="36"/>
        </w:rPr>
        <w:t>ẢN</w:t>
      </w:r>
    </w:p>
    <w:p w:rsidR="00F81C28" w:rsidRDefault="008E4BD0">
      <w:pPr>
        <w:spacing w:before="2"/>
        <w:ind w:left="440" w:right="77"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Bảo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yếu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tố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ất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quan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rọ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work,vì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ế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nó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rất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đựơc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quan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tâm và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sử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dụng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2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những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cách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bảo</w:t>
      </w:r>
      <w:r>
        <w:rPr>
          <w:spacing w:val="2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rất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hiệu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quả.Sử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dụng</w:t>
      </w:r>
      <w:r>
        <w:rPr>
          <w:spacing w:val="2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trong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uter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thể giúp ta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trá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được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</w:t>
      </w:r>
      <w:r>
        <w:rPr>
          <w:spacing w:val="1"/>
          <w:sz w:val="24"/>
          <w:szCs w:val="24"/>
        </w:rPr>
        <w:t>ữ</w:t>
      </w:r>
      <w:r>
        <w:rPr>
          <w:sz w:val="24"/>
          <w:szCs w:val="24"/>
        </w:rPr>
        <w:t>ng sự tấn c</w:t>
      </w:r>
      <w:r>
        <w:rPr>
          <w:spacing w:val="1"/>
          <w:sz w:val="24"/>
          <w:szCs w:val="24"/>
        </w:rPr>
        <w:t>ô</w:t>
      </w:r>
      <w:r>
        <w:rPr>
          <w:sz w:val="24"/>
          <w:szCs w:val="24"/>
        </w:rPr>
        <w:t>ng router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những ph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ên Telnet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y những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 xml:space="preserve">ự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ruy cập trục tiếp vào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 để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ay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ổi cấu hình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à ta không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ong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uốn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từ người la.</w:t>
      </w:r>
    </w:p>
    <w:p w:rsidR="00F81C28" w:rsidRDefault="00CB4FDA">
      <w:pPr>
        <w:spacing w:before="18" w:line="260" w:lineRule="exact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009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2374900</wp:posOffset>
                </wp:positionV>
                <wp:extent cx="5523865" cy="5182235"/>
                <wp:effectExtent l="0" t="0" r="635" b="5715"/>
                <wp:wrapNone/>
                <wp:docPr id="33" name="Group 3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5182235"/>
                          <a:chOff x="1612" y="3740"/>
                          <a:chExt cx="8699" cy="8161"/>
                        </a:xfrm>
                      </wpg:grpSpPr>
                      <pic:pic xmlns:pic="http://schemas.openxmlformats.org/drawingml/2006/picture">
                        <pic:nvPicPr>
                          <pic:cNvPr id="34" name="Picture 3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5712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5" name="Group 3607"/>
                        <wpg:cNvGrpSpPr>
                          <a:grpSpLocks/>
                        </wpg:cNvGrpSpPr>
                        <wpg:grpSpPr bwMode="auto">
                          <a:xfrm>
                            <a:off x="7892" y="5000"/>
                            <a:ext cx="1077" cy="990"/>
                            <a:chOff x="7892" y="5000"/>
                            <a:chExt cx="1077" cy="990"/>
                          </a:xfrm>
                        </wpg:grpSpPr>
                        <wps:wsp>
                          <wps:cNvPr id="36" name="Freeform 3625"/>
                          <wps:cNvSpPr>
                            <a:spLocks/>
                          </wps:cNvSpPr>
                          <wps:spPr bwMode="auto">
                            <a:xfrm>
                              <a:off x="7892" y="5000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5387 5000"/>
                                <a:gd name="T3" fmla="*/ 5387 h 990"/>
                                <a:gd name="T4" fmla="+- 0 7893 7892"/>
                                <a:gd name="T5" fmla="*/ T4 w 1077"/>
                                <a:gd name="T6" fmla="+- 0 5404 5000"/>
                                <a:gd name="T7" fmla="*/ 5404 h 990"/>
                                <a:gd name="T8" fmla="+- 0 7898 7892"/>
                                <a:gd name="T9" fmla="*/ T8 w 1077"/>
                                <a:gd name="T10" fmla="+- 0 5415 5000"/>
                                <a:gd name="T11" fmla="*/ 5415 h 990"/>
                                <a:gd name="T12" fmla="+- 0 7961 7892"/>
                                <a:gd name="T13" fmla="*/ T12 w 1077"/>
                                <a:gd name="T14" fmla="+- 0 5478 5000"/>
                                <a:gd name="T15" fmla="*/ 5478 h 990"/>
                                <a:gd name="T16" fmla="+- 0 8078 7892"/>
                                <a:gd name="T17" fmla="*/ T16 w 1077"/>
                                <a:gd name="T18" fmla="+- 0 5596 5000"/>
                                <a:gd name="T19" fmla="*/ 5596 h 990"/>
                                <a:gd name="T20" fmla="+- 0 8196 7892"/>
                                <a:gd name="T21" fmla="*/ T20 w 1077"/>
                                <a:gd name="T22" fmla="+- 0 5713 5000"/>
                                <a:gd name="T23" fmla="*/ 5713 h 990"/>
                                <a:gd name="T24" fmla="+- 0 8302 7892"/>
                                <a:gd name="T25" fmla="*/ T24 w 1077"/>
                                <a:gd name="T26" fmla="+- 0 5819 5000"/>
                                <a:gd name="T27" fmla="*/ 5819 h 990"/>
                                <a:gd name="T28" fmla="+- 0 8395 7892"/>
                                <a:gd name="T29" fmla="*/ T28 w 1077"/>
                                <a:gd name="T30" fmla="+- 0 5901 5000"/>
                                <a:gd name="T31" fmla="*/ 5901 h 990"/>
                                <a:gd name="T32" fmla="+- 0 8484 7892"/>
                                <a:gd name="T33" fmla="*/ T32 w 1077"/>
                                <a:gd name="T34" fmla="+- 0 5959 5000"/>
                                <a:gd name="T35" fmla="*/ 5959 h 990"/>
                                <a:gd name="T36" fmla="+- 0 8591 7892"/>
                                <a:gd name="T37" fmla="*/ T36 w 1077"/>
                                <a:gd name="T38" fmla="+- 0 5990 5000"/>
                                <a:gd name="T39" fmla="*/ 5990 h 990"/>
                                <a:gd name="T40" fmla="+- 0 8665 7892"/>
                                <a:gd name="T41" fmla="*/ T40 w 1077"/>
                                <a:gd name="T42" fmla="+- 0 5982 5000"/>
                                <a:gd name="T43" fmla="*/ 5982 h 990"/>
                                <a:gd name="T44" fmla="+- 0 8764 7892"/>
                                <a:gd name="T45" fmla="*/ T44 w 1077"/>
                                <a:gd name="T46" fmla="+- 0 5913 5000"/>
                                <a:gd name="T47" fmla="*/ 5913 h 990"/>
                                <a:gd name="T48" fmla="+- 0 8805 7892"/>
                                <a:gd name="T49" fmla="*/ T48 w 1077"/>
                                <a:gd name="T50" fmla="+- 0 5810 5000"/>
                                <a:gd name="T51" fmla="*/ 5810 h 990"/>
                                <a:gd name="T52" fmla="+- 0 8807 7892"/>
                                <a:gd name="T53" fmla="*/ T52 w 1077"/>
                                <a:gd name="T54" fmla="+- 0 5737 5000"/>
                                <a:gd name="T55" fmla="*/ 5737 h 990"/>
                                <a:gd name="T56" fmla="+- 0 8799 7892"/>
                                <a:gd name="T57" fmla="*/ T56 w 1077"/>
                                <a:gd name="T58" fmla="+- 0 5673 5000"/>
                                <a:gd name="T59" fmla="*/ 5673 h 990"/>
                                <a:gd name="T60" fmla="+- 0 8884 7892"/>
                                <a:gd name="T61" fmla="*/ T60 w 1077"/>
                                <a:gd name="T62" fmla="+- 0 5739 5000"/>
                                <a:gd name="T63" fmla="*/ 5739 h 990"/>
                                <a:gd name="T64" fmla="+- 0 8899 7892"/>
                                <a:gd name="T65" fmla="*/ T64 w 1077"/>
                                <a:gd name="T66" fmla="+- 0 5745 5000"/>
                                <a:gd name="T67" fmla="*/ 5745 h 990"/>
                                <a:gd name="T68" fmla="+- 0 8915 7892"/>
                                <a:gd name="T69" fmla="*/ T68 w 1077"/>
                                <a:gd name="T70" fmla="+- 0 5740 5000"/>
                                <a:gd name="T71" fmla="*/ 5740 h 990"/>
                                <a:gd name="T72" fmla="+- 0 8934 7892"/>
                                <a:gd name="T73" fmla="*/ T72 w 1077"/>
                                <a:gd name="T74" fmla="+- 0 5726 5000"/>
                                <a:gd name="T75" fmla="*/ 5726 h 990"/>
                                <a:gd name="T76" fmla="+- 0 8955 7892"/>
                                <a:gd name="T77" fmla="*/ T76 w 1077"/>
                                <a:gd name="T78" fmla="+- 0 5703 5000"/>
                                <a:gd name="T79" fmla="*/ 5703 h 990"/>
                                <a:gd name="T80" fmla="+- 0 8967 7892"/>
                                <a:gd name="T81" fmla="*/ T80 w 1077"/>
                                <a:gd name="T82" fmla="+- 0 5686 5000"/>
                                <a:gd name="T83" fmla="*/ 5686 h 990"/>
                                <a:gd name="T84" fmla="+- 0 8969 7892"/>
                                <a:gd name="T85" fmla="*/ T84 w 1077"/>
                                <a:gd name="T86" fmla="+- 0 5671 5000"/>
                                <a:gd name="T87" fmla="*/ 5671 h 990"/>
                                <a:gd name="T88" fmla="+- 0 8963 7892"/>
                                <a:gd name="T89" fmla="*/ T88 w 1077"/>
                                <a:gd name="T90" fmla="+- 0 5659 5000"/>
                                <a:gd name="T91" fmla="*/ 5659 h 990"/>
                                <a:gd name="T92" fmla="+- 0 8895 7892"/>
                                <a:gd name="T93" fmla="*/ T92 w 1077"/>
                                <a:gd name="T94" fmla="+- 0 5591 5000"/>
                                <a:gd name="T95" fmla="*/ 5591 h 990"/>
                                <a:gd name="T96" fmla="+- 0 8798 7892"/>
                                <a:gd name="T97" fmla="*/ T96 w 1077"/>
                                <a:gd name="T98" fmla="+- 0 5494 5000"/>
                                <a:gd name="T99" fmla="*/ 5494 h 990"/>
                                <a:gd name="T100" fmla="+- 0 8701 7892"/>
                                <a:gd name="T101" fmla="*/ T100 w 1077"/>
                                <a:gd name="T102" fmla="+- 0 5397 5000"/>
                                <a:gd name="T103" fmla="*/ 5397 h 990"/>
                                <a:gd name="T104" fmla="+- 0 8603 7892"/>
                                <a:gd name="T105" fmla="*/ T104 w 1077"/>
                                <a:gd name="T106" fmla="+- 0 5300 5000"/>
                                <a:gd name="T107" fmla="*/ 5300 h 990"/>
                                <a:gd name="T108" fmla="+- 0 8506 7892"/>
                                <a:gd name="T109" fmla="*/ T108 w 1077"/>
                                <a:gd name="T110" fmla="+- 0 5203 5000"/>
                                <a:gd name="T111" fmla="*/ 5203 h 990"/>
                                <a:gd name="T112" fmla="+- 0 8409 7892"/>
                                <a:gd name="T113" fmla="*/ T112 w 1077"/>
                                <a:gd name="T114" fmla="+- 0 5106 5000"/>
                                <a:gd name="T115" fmla="*/ 5106 h 990"/>
                                <a:gd name="T116" fmla="+- 0 8312 7892"/>
                                <a:gd name="T117" fmla="*/ T116 w 1077"/>
                                <a:gd name="T118" fmla="+- 0 5009 5000"/>
                                <a:gd name="T119" fmla="*/ 5009 h 990"/>
                                <a:gd name="T120" fmla="+- 0 8291 7892"/>
                                <a:gd name="T121" fmla="*/ T120 w 1077"/>
                                <a:gd name="T122" fmla="+- 0 5000 5000"/>
                                <a:gd name="T123" fmla="*/ 5000 h 990"/>
                                <a:gd name="T124" fmla="+- 0 8274 7892"/>
                                <a:gd name="T125" fmla="*/ T124 w 1077"/>
                                <a:gd name="T126" fmla="+- 0 5005 5000"/>
                                <a:gd name="T127" fmla="*/ 5005 h 990"/>
                                <a:gd name="T128" fmla="+- 0 8254 7892"/>
                                <a:gd name="T129" fmla="*/ T128 w 1077"/>
                                <a:gd name="T130" fmla="+- 0 5022 5000"/>
                                <a:gd name="T131" fmla="*/ 5022 h 990"/>
                                <a:gd name="T132" fmla="+- 0 8230 7892"/>
                                <a:gd name="T133" fmla="*/ T132 w 1077"/>
                                <a:gd name="T134" fmla="+- 0 5046 5000"/>
                                <a:gd name="T135" fmla="*/ 5046 h 990"/>
                                <a:gd name="T136" fmla="+- 0 8217 7892"/>
                                <a:gd name="T137" fmla="*/ T136 w 1077"/>
                                <a:gd name="T138" fmla="+- 0 5064 5000"/>
                                <a:gd name="T139" fmla="*/ 5064 h 990"/>
                                <a:gd name="T140" fmla="+- 0 8215 7892"/>
                                <a:gd name="T141" fmla="*/ T140 w 1077"/>
                                <a:gd name="T142" fmla="+- 0 5081 5000"/>
                                <a:gd name="T143" fmla="*/ 5081 h 990"/>
                                <a:gd name="T144" fmla="+- 0 8221 7892"/>
                                <a:gd name="T145" fmla="*/ T144 w 1077"/>
                                <a:gd name="T146" fmla="+- 0 5093 5000"/>
                                <a:gd name="T147" fmla="*/ 5093 h 990"/>
                                <a:gd name="T148" fmla="+- 0 8270 7892"/>
                                <a:gd name="T149" fmla="*/ T148 w 1077"/>
                                <a:gd name="T150" fmla="+- 0 5142 5000"/>
                                <a:gd name="T151" fmla="*/ 5142 h 990"/>
                                <a:gd name="T152" fmla="+- 0 8337 7892"/>
                                <a:gd name="T153" fmla="*/ T152 w 1077"/>
                                <a:gd name="T154" fmla="+- 0 5209 5000"/>
                                <a:gd name="T155" fmla="*/ 5209 h 990"/>
                                <a:gd name="T156" fmla="+- 0 8405 7892"/>
                                <a:gd name="T157" fmla="*/ T156 w 1077"/>
                                <a:gd name="T158" fmla="+- 0 5277 5000"/>
                                <a:gd name="T159" fmla="*/ 5277 h 990"/>
                                <a:gd name="T160" fmla="+- 0 8473 7892"/>
                                <a:gd name="T161" fmla="*/ T160 w 1077"/>
                                <a:gd name="T162" fmla="+- 0 5345 5000"/>
                                <a:gd name="T163" fmla="*/ 5345 h 990"/>
                                <a:gd name="T164" fmla="+- 0 8541 7892"/>
                                <a:gd name="T165" fmla="*/ T164 w 1077"/>
                                <a:gd name="T166" fmla="+- 0 5413 5000"/>
                                <a:gd name="T167" fmla="*/ 5413 h 990"/>
                                <a:gd name="T168" fmla="+- 0 8609 7892"/>
                                <a:gd name="T169" fmla="*/ T168 w 1077"/>
                                <a:gd name="T170" fmla="+- 0 5481 5000"/>
                                <a:gd name="T171" fmla="*/ 5481 h 990"/>
                                <a:gd name="T172" fmla="+- 0 8677 7892"/>
                                <a:gd name="T173" fmla="*/ T172 w 1077"/>
                                <a:gd name="T174" fmla="+- 0 5549 5000"/>
                                <a:gd name="T175" fmla="*/ 5549 h 990"/>
                                <a:gd name="T176" fmla="+- 0 8698 7892"/>
                                <a:gd name="T177" fmla="*/ T176 w 1077"/>
                                <a:gd name="T178" fmla="+- 0 5659 5000"/>
                                <a:gd name="T179" fmla="*/ 5659 h 990"/>
                                <a:gd name="T180" fmla="+- 0 8701 7892"/>
                                <a:gd name="T181" fmla="*/ T180 w 1077"/>
                                <a:gd name="T182" fmla="+- 0 5714 5000"/>
                                <a:gd name="T183" fmla="*/ 5714 h 990"/>
                                <a:gd name="T184" fmla="+- 0 8667 7892"/>
                                <a:gd name="T185" fmla="*/ T184 w 1077"/>
                                <a:gd name="T186" fmla="+- 0 5808 5000"/>
                                <a:gd name="T187" fmla="*/ 5808 h 990"/>
                                <a:gd name="T188" fmla="+- 0 8580 7892"/>
                                <a:gd name="T189" fmla="*/ T188 w 1077"/>
                                <a:gd name="T190" fmla="+- 0 5840 5000"/>
                                <a:gd name="T191" fmla="*/ 5840 h 990"/>
                                <a:gd name="T192" fmla="+- 0 8500 7892"/>
                                <a:gd name="T193" fmla="*/ T192 w 1077"/>
                                <a:gd name="T194" fmla="+- 0 5815 5000"/>
                                <a:gd name="T195" fmla="*/ 5815 h 990"/>
                                <a:gd name="T196" fmla="+- 0 8400 7892"/>
                                <a:gd name="T197" fmla="*/ T196 w 1077"/>
                                <a:gd name="T198" fmla="+- 0 5741 5000"/>
                                <a:gd name="T199" fmla="*/ 5741 h 990"/>
                                <a:gd name="T200" fmla="+- 0 8329 7892"/>
                                <a:gd name="T201" fmla="*/ T200 w 1077"/>
                                <a:gd name="T202" fmla="+- 0 5670 5000"/>
                                <a:gd name="T203" fmla="*/ 5670 h 990"/>
                                <a:gd name="T204" fmla="+- 0 8272 7892"/>
                                <a:gd name="T205" fmla="*/ T204 w 1077"/>
                                <a:gd name="T206" fmla="+- 0 5614 5000"/>
                                <a:gd name="T207" fmla="*/ 5614 h 990"/>
                                <a:gd name="T208" fmla="+- 0 8216 7892"/>
                                <a:gd name="T209" fmla="*/ T208 w 1077"/>
                                <a:gd name="T210" fmla="+- 0 5557 5000"/>
                                <a:gd name="T211" fmla="*/ 5557 h 990"/>
                                <a:gd name="T212" fmla="+- 0 8159 7892"/>
                                <a:gd name="T213" fmla="*/ T212 w 1077"/>
                                <a:gd name="T214" fmla="+- 0 5501 5000"/>
                                <a:gd name="T215" fmla="*/ 5501 h 990"/>
                                <a:gd name="T216" fmla="+- 0 8103 7892"/>
                                <a:gd name="T217" fmla="*/ T216 w 1077"/>
                                <a:gd name="T218" fmla="+- 0 5444 5000"/>
                                <a:gd name="T219" fmla="*/ 5444 h 990"/>
                                <a:gd name="T220" fmla="+- 0 8046 7892"/>
                                <a:gd name="T221" fmla="*/ T220 w 1077"/>
                                <a:gd name="T222" fmla="+- 0 5388 5000"/>
                                <a:gd name="T223" fmla="*/ 5388 h 990"/>
                                <a:gd name="T224" fmla="+- 0 7990 7892"/>
                                <a:gd name="T225" fmla="*/ T224 w 1077"/>
                                <a:gd name="T226" fmla="+- 0 5331 5000"/>
                                <a:gd name="T227" fmla="*/ 5331 h 990"/>
                                <a:gd name="T228" fmla="+- 0 7977 7892"/>
                                <a:gd name="T229" fmla="*/ T228 w 1077"/>
                                <a:gd name="T230" fmla="+- 0 5323 5000"/>
                                <a:gd name="T231" fmla="*/ 5323 h 990"/>
                                <a:gd name="T232" fmla="+- 0 7963 7892"/>
                                <a:gd name="T233" fmla="*/ T232 w 1077"/>
                                <a:gd name="T234" fmla="+- 0 5323 5000"/>
                                <a:gd name="T235" fmla="*/ 5323 h 990"/>
                                <a:gd name="T236" fmla="+- 0 7945 7892"/>
                                <a:gd name="T237" fmla="*/ T236 w 1077"/>
                                <a:gd name="T238" fmla="+- 0 5332 5000"/>
                                <a:gd name="T239" fmla="*/ 5332 h 990"/>
                                <a:gd name="T240" fmla="+- 0 7923 7892"/>
                                <a:gd name="T241" fmla="*/ T240 w 1077"/>
                                <a:gd name="T242" fmla="+- 0 5353 5000"/>
                                <a:gd name="T243" fmla="*/ 5353 h 990"/>
                                <a:gd name="T244" fmla="+- 0 7903 7892"/>
                                <a:gd name="T245" fmla="*/ T244 w 1077"/>
                                <a:gd name="T246" fmla="+- 0 5375 5000"/>
                                <a:gd name="T247" fmla="*/ 5375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1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1"/>
                                  </a:lnTo>
                                  <a:lnTo>
                                    <a:pt x="6" y="415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7"/>
                                  </a:lnTo>
                                  <a:lnTo>
                                    <a:pt x="147" y="556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4"/>
                                  </a:lnTo>
                                  <a:lnTo>
                                    <a:pt x="304" y="713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19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7"/>
                                  </a:lnTo>
                                  <a:lnTo>
                                    <a:pt x="503" y="901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0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0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7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5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5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3"/>
                                  </a:lnTo>
                                  <a:lnTo>
                                    <a:pt x="1023" y="740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0"/>
                                  </a:lnTo>
                                  <a:lnTo>
                                    <a:pt x="1063" y="703"/>
                                  </a:lnTo>
                                  <a:lnTo>
                                    <a:pt x="1068" y="697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6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5"/>
                                  </a:lnTo>
                                  <a:lnTo>
                                    <a:pt x="1077" y="671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59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3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6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29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2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7"/>
                                  </a:lnTo>
                                  <a:lnTo>
                                    <a:pt x="647" y="235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0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3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0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0"/>
                                  </a:lnTo>
                                  <a:lnTo>
                                    <a:pt x="345" y="39"/>
                                  </a:lnTo>
                                  <a:lnTo>
                                    <a:pt x="338" y="46"/>
                                  </a:lnTo>
                                  <a:lnTo>
                                    <a:pt x="334" y="52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4"/>
                                  </a:lnTo>
                                  <a:lnTo>
                                    <a:pt x="324" y="70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4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6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4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09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7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2"/>
                                  </a:lnTo>
                                  <a:lnTo>
                                    <a:pt x="581" y="345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0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8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3"/>
                                  </a:lnTo>
                                  <a:lnTo>
                                    <a:pt x="762" y="526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6"/>
                                  </a:lnTo>
                                  <a:lnTo>
                                    <a:pt x="800" y="619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4"/>
                                  </a:lnTo>
                                  <a:lnTo>
                                    <a:pt x="809" y="710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7"/>
                                  </a:lnTo>
                                  <a:lnTo>
                                    <a:pt x="796" y="777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4"/>
                                  </a:lnTo>
                                  <a:lnTo>
                                    <a:pt x="717" y="838"/>
                                  </a:lnTo>
                                  <a:lnTo>
                                    <a:pt x="688" y="840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0"/>
                                  </a:lnTo>
                                  <a:lnTo>
                                    <a:pt x="608" y="815"/>
                                  </a:lnTo>
                                  <a:lnTo>
                                    <a:pt x="571" y="792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89"/>
                                  </a:lnTo>
                                  <a:lnTo>
                                    <a:pt x="437" y="670"/>
                                  </a:lnTo>
                                  <a:lnTo>
                                    <a:pt x="418" y="651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6"/>
                                  </a:lnTo>
                                  <a:lnTo>
                                    <a:pt x="324" y="557"/>
                                  </a:lnTo>
                                  <a:lnTo>
                                    <a:pt x="305" y="538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4"/>
                                  </a:lnTo>
                                  <a:lnTo>
                                    <a:pt x="192" y="425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1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3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4"/>
                                  </a:lnTo>
                                  <a:lnTo>
                                    <a:pt x="60" y="327"/>
                                  </a:lnTo>
                                  <a:lnTo>
                                    <a:pt x="53" y="332"/>
                                  </a:lnTo>
                                  <a:lnTo>
                                    <a:pt x="47" y="337"/>
                                  </a:lnTo>
                                  <a:lnTo>
                                    <a:pt x="40" y="344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1"/>
                                  </a:lnTo>
                                  <a:lnTo>
                                    <a:pt x="16" y="368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7" name="Group 3608"/>
                          <wpg:cNvGrpSpPr>
                            <a:grpSpLocks/>
                          </wpg:cNvGrpSpPr>
                          <wpg:grpSpPr bwMode="auto">
                            <a:xfrm>
                              <a:off x="9006" y="5267"/>
                              <a:ext cx="223" cy="225"/>
                              <a:chOff x="9006" y="5267"/>
                              <a:chExt cx="223" cy="225"/>
                            </a:xfrm>
                          </wpg:grpSpPr>
                          <wps:wsp>
                            <wps:cNvPr id="38" name="Freeform 3624"/>
                            <wps:cNvSpPr>
                              <a:spLocks/>
                            </wps:cNvSpPr>
                            <wps:spPr bwMode="auto">
                              <a:xfrm>
                                <a:off x="9006" y="5267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5321 5267"/>
                                  <a:gd name="T3" fmla="*/ 5321 h 225"/>
                                  <a:gd name="T4" fmla="+- 0 9158 9006"/>
                                  <a:gd name="T5" fmla="*/ T4 w 223"/>
                                  <a:gd name="T6" fmla="+- 0 5307 5267"/>
                                  <a:gd name="T7" fmla="*/ 5307 h 225"/>
                                  <a:gd name="T8" fmla="+- 0 9139 9006"/>
                                  <a:gd name="T9" fmla="*/ T8 w 223"/>
                                  <a:gd name="T10" fmla="+- 0 5291 5267"/>
                                  <a:gd name="T11" fmla="*/ 5291 h 225"/>
                                  <a:gd name="T12" fmla="+- 0 9122 9006"/>
                                  <a:gd name="T13" fmla="*/ T12 w 223"/>
                                  <a:gd name="T14" fmla="+- 0 5279 5267"/>
                                  <a:gd name="T15" fmla="*/ 5279 h 225"/>
                                  <a:gd name="T16" fmla="+- 0 9107 9006"/>
                                  <a:gd name="T17" fmla="*/ T16 w 223"/>
                                  <a:gd name="T18" fmla="+- 0 5271 5267"/>
                                  <a:gd name="T19" fmla="*/ 5271 h 225"/>
                                  <a:gd name="T20" fmla="+- 0 9095 9006"/>
                                  <a:gd name="T21" fmla="*/ T20 w 223"/>
                                  <a:gd name="T22" fmla="+- 0 5268 5267"/>
                                  <a:gd name="T23" fmla="*/ 5268 h 225"/>
                                  <a:gd name="T24" fmla="+- 0 9087 9006"/>
                                  <a:gd name="T25" fmla="*/ T24 w 223"/>
                                  <a:gd name="T26" fmla="+- 0 5267 5267"/>
                                  <a:gd name="T27" fmla="*/ 5267 h 225"/>
                                  <a:gd name="T28" fmla="+- 0 9070 9006"/>
                                  <a:gd name="T29" fmla="*/ T28 w 223"/>
                                  <a:gd name="T30" fmla="+- 0 5270 5267"/>
                                  <a:gd name="T31" fmla="*/ 5270 h 225"/>
                                  <a:gd name="T32" fmla="+- 0 9052 9006"/>
                                  <a:gd name="T33" fmla="*/ T32 w 223"/>
                                  <a:gd name="T34" fmla="+- 0 5279 5267"/>
                                  <a:gd name="T35" fmla="*/ 5279 h 225"/>
                                  <a:gd name="T36" fmla="+- 0 9034 9006"/>
                                  <a:gd name="T37" fmla="*/ T36 w 223"/>
                                  <a:gd name="T38" fmla="+- 0 5295 5267"/>
                                  <a:gd name="T39" fmla="*/ 5295 h 225"/>
                                  <a:gd name="T40" fmla="+- 0 9025 9006"/>
                                  <a:gd name="T41" fmla="*/ T40 w 223"/>
                                  <a:gd name="T42" fmla="+- 0 5304 5267"/>
                                  <a:gd name="T43" fmla="*/ 5304 h 225"/>
                                  <a:gd name="T44" fmla="+- 0 9013 9006"/>
                                  <a:gd name="T45" fmla="*/ T44 w 223"/>
                                  <a:gd name="T46" fmla="+- 0 5322 5267"/>
                                  <a:gd name="T47" fmla="*/ 5322 h 225"/>
                                  <a:gd name="T48" fmla="+- 0 9006 9006"/>
                                  <a:gd name="T49" fmla="*/ T48 w 223"/>
                                  <a:gd name="T50" fmla="+- 0 5340 5267"/>
                                  <a:gd name="T51" fmla="*/ 5340 h 225"/>
                                  <a:gd name="T52" fmla="+- 0 9006 9006"/>
                                  <a:gd name="T53" fmla="*/ T52 w 223"/>
                                  <a:gd name="T54" fmla="+- 0 5356 5267"/>
                                  <a:gd name="T55" fmla="*/ 5356 h 225"/>
                                  <a:gd name="T56" fmla="+- 0 9009 9006"/>
                                  <a:gd name="T57" fmla="*/ T56 w 223"/>
                                  <a:gd name="T58" fmla="+- 0 5368 5267"/>
                                  <a:gd name="T59" fmla="*/ 5368 h 225"/>
                                  <a:gd name="T60" fmla="+- 0 9016 9006"/>
                                  <a:gd name="T61" fmla="*/ T60 w 223"/>
                                  <a:gd name="T62" fmla="+- 0 5383 5267"/>
                                  <a:gd name="T63" fmla="*/ 5383 h 225"/>
                                  <a:gd name="T64" fmla="+- 0 9028 9006"/>
                                  <a:gd name="T65" fmla="*/ T64 w 223"/>
                                  <a:gd name="T66" fmla="+- 0 5399 5267"/>
                                  <a:gd name="T67" fmla="*/ 5399 h 225"/>
                                  <a:gd name="T68" fmla="+- 0 9043 9006"/>
                                  <a:gd name="T69" fmla="*/ T68 w 223"/>
                                  <a:gd name="T70" fmla="+- 0 5417 5267"/>
                                  <a:gd name="T71" fmla="*/ 5417 h 225"/>
                                  <a:gd name="T72" fmla="+- 0 9061 9006"/>
                                  <a:gd name="T73" fmla="*/ T72 w 223"/>
                                  <a:gd name="T74" fmla="+- 0 5437 5267"/>
                                  <a:gd name="T75" fmla="*/ 5437 h 225"/>
                                  <a:gd name="T76" fmla="+- 0 9077 9006"/>
                                  <a:gd name="T77" fmla="*/ T76 w 223"/>
                                  <a:gd name="T78" fmla="+- 0 5452 5267"/>
                                  <a:gd name="T79" fmla="*/ 5452 h 225"/>
                                  <a:gd name="T80" fmla="+- 0 9095 9006"/>
                                  <a:gd name="T81" fmla="*/ T80 w 223"/>
                                  <a:gd name="T82" fmla="+- 0 5468 5267"/>
                                  <a:gd name="T83" fmla="*/ 5468 h 225"/>
                                  <a:gd name="T84" fmla="+- 0 9112 9006"/>
                                  <a:gd name="T85" fmla="*/ T84 w 223"/>
                                  <a:gd name="T86" fmla="+- 0 5480 5267"/>
                                  <a:gd name="T87" fmla="*/ 5480 h 225"/>
                                  <a:gd name="T88" fmla="+- 0 9127 9006"/>
                                  <a:gd name="T89" fmla="*/ T88 w 223"/>
                                  <a:gd name="T90" fmla="+- 0 5487 5267"/>
                                  <a:gd name="T91" fmla="*/ 5487 h 225"/>
                                  <a:gd name="T92" fmla="+- 0 9140 9006"/>
                                  <a:gd name="T93" fmla="*/ T92 w 223"/>
                                  <a:gd name="T94" fmla="+- 0 5491 5267"/>
                                  <a:gd name="T95" fmla="*/ 5491 h 225"/>
                                  <a:gd name="T96" fmla="+- 0 9147 9006"/>
                                  <a:gd name="T97" fmla="*/ T96 w 223"/>
                                  <a:gd name="T98" fmla="+- 0 5492 5267"/>
                                  <a:gd name="T99" fmla="*/ 5492 h 225"/>
                                  <a:gd name="T100" fmla="+- 0 9164 9006"/>
                                  <a:gd name="T101" fmla="*/ T100 w 223"/>
                                  <a:gd name="T102" fmla="+- 0 5489 5267"/>
                                  <a:gd name="T103" fmla="*/ 5489 h 225"/>
                                  <a:gd name="T104" fmla="+- 0 9182 9006"/>
                                  <a:gd name="T105" fmla="*/ T104 w 223"/>
                                  <a:gd name="T106" fmla="+- 0 5479 5267"/>
                                  <a:gd name="T107" fmla="*/ 5479 h 225"/>
                                  <a:gd name="T108" fmla="+- 0 9200 9006"/>
                                  <a:gd name="T109" fmla="*/ T108 w 223"/>
                                  <a:gd name="T110" fmla="+- 0 5464 5267"/>
                                  <a:gd name="T111" fmla="*/ 5464 h 225"/>
                                  <a:gd name="T112" fmla="+- 0 9210 9006"/>
                                  <a:gd name="T113" fmla="*/ T112 w 223"/>
                                  <a:gd name="T114" fmla="+- 0 5453 5267"/>
                                  <a:gd name="T115" fmla="*/ 5453 h 225"/>
                                  <a:gd name="T116" fmla="+- 0 9222 9006"/>
                                  <a:gd name="T117" fmla="*/ T116 w 223"/>
                                  <a:gd name="T118" fmla="+- 0 5436 5267"/>
                                  <a:gd name="T119" fmla="*/ 5436 h 225"/>
                                  <a:gd name="T120" fmla="+- 0 9228 9006"/>
                                  <a:gd name="T121" fmla="*/ T120 w 223"/>
                                  <a:gd name="T122" fmla="+- 0 5418 5267"/>
                                  <a:gd name="T123" fmla="*/ 5418 h 225"/>
                                  <a:gd name="T124" fmla="+- 0 9228 9006"/>
                                  <a:gd name="T125" fmla="*/ T124 w 223"/>
                                  <a:gd name="T126" fmla="+- 0 5401 5267"/>
                                  <a:gd name="T127" fmla="*/ 5401 h 225"/>
                                  <a:gd name="T128" fmla="+- 0 9225 9006"/>
                                  <a:gd name="T129" fmla="*/ T128 w 223"/>
                                  <a:gd name="T130" fmla="+- 0 5390 5267"/>
                                  <a:gd name="T131" fmla="*/ 5390 h 225"/>
                                  <a:gd name="T132" fmla="+- 0 9218 9006"/>
                                  <a:gd name="T133" fmla="*/ T132 w 223"/>
                                  <a:gd name="T134" fmla="+- 0 5376 5267"/>
                                  <a:gd name="T135" fmla="*/ 5376 h 225"/>
                                  <a:gd name="T136" fmla="+- 0 9207 9006"/>
                                  <a:gd name="T137" fmla="*/ T136 w 223"/>
                                  <a:gd name="T138" fmla="+- 0 5360 5267"/>
                                  <a:gd name="T139" fmla="*/ 5360 h 225"/>
                                  <a:gd name="T140" fmla="+- 0 9192 9006"/>
                                  <a:gd name="T141" fmla="*/ T140 w 223"/>
                                  <a:gd name="T142" fmla="+- 0 5341 5267"/>
                                  <a:gd name="T143" fmla="*/ 5341 h 225"/>
                                  <a:gd name="T144" fmla="+- 0 9173 9006"/>
                                  <a:gd name="T145" fmla="*/ T144 w 223"/>
                                  <a:gd name="T146" fmla="+- 0 5321 5267"/>
                                  <a:gd name="T147" fmla="*/ 5321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4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2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3"/>
                                    </a:lnTo>
                                    <a:lnTo>
                                      <a:pt x="46" y="12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7"/>
                                    </a:lnTo>
                                    <a:lnTo>
                                      <a:pt x="7" y="55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3" y="101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2"/>
                                    </a:lnTo>
                                    <a:lnTo>
                                      <a:pt x="37" y="150"/>
                                    </a:lnTo>
                                    <a:lnTo>
                                      <a:pt x="55" y="170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3"/>
                                    </a:lnTo>
                                    <a:lnTo>
                                      <a:pt x="121" y="220"/>
                                    </a:lnTo>
                                    <a:lnTo>
                                      <a:pt x="134" y="224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2"/>
                                    </a:lnTo>
                                    <a:lnTo>
                                      <a:pt x="176" y="212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6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2" y="151"/>
                                    </a:lnTo>
                                    <a:lnTo>
                                      <a:pt x="222" y="134"/>
                                    </a:lnTo>
                                    <a:lnTo>
                                      <a:pt x="219" y="123"/>
                                    </a:lnTo>
                                    <a:lnTo>
                                      <a:pt x="212" y="109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4"/>
                                    </a:lnTo>
                                    <a:lnTo>
                                      <a:pt x="167" y="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9" name="Group 36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4173"/>
                                <a:ext cx="950" cy="948"/>
                                <a:chOff x="8673" y="4173"/>
                                <a:chExt cx="950" cy="948"/>
                              </a:xfrm>
                            </wpg:grpSpPr>
                            <wps:wsp>
                              <wps:cNvPr id="40" name="Freeform 36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4173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5090 4173"/>
                                    <a:gd name="T3" fmla="*/ 5090 h 948"/>
                                    <a:gd name="T4" fmla="+- 0 9600 8673"/>
                                    <a:gd name="T5" fmla="*/ T4 w 950"/>
                                    <a:gd name="T6" fmla="+- 0 5060 4173"/>
                                    <a:gd name="T7" fmla="*/ 5060 h 948"/>
                                    <a:gd name="T8" fmla="+- 0 9617 8673"/>
                                    <a:gd name="T9" fmla="*/ T8 w 950"/>
                                    <a:gd name="T10" fmla="+- 0 5037 4173"/>
                                    <a:gd name="T11" fmla="*/ 5037 h 948"/>
                                    <a:gd name="T12" fmla="+- 0 9623 8673"/>
                                    <a:gd name="T13" fmla="*/ T12 w 950"/>
                                    <a:gd name="T14" fmla="+- 0 5018 4173"/>
                                    <a:gd name="T15" fmla="*/ 5018 h 948"/>
                                    <a:gd name="T16" fmla="+- 0 9618 8673"/>
                                    <a:gd name="T17" fmla="*/ T16 w 950"/>
                                    <a:gd name="T18" fmla="+- 0 5000 4173"/>
                                    <a:gd name="T19" fmla="*/ 5000 h 948"/>
                                    <a:gd name="T20" fmla="+- 0 9569 8673"/>
                                    <a:gd name="T21" fmla="*/ T20 w 950"/>
                                    <a:gd name="T22" fmla="+- 0 4916 4173"/>
                                    <a:gd name="T23" fmla="*/ 4916 h 948"/>
                                    <a:gd name="T24" fmla="+- 0 9501 8673"/>
                                    <a:gd name="T25" fmla="*/ T24 w 950"/>
                                    <a:gd name="T26" fmla="+- 0 4800 4173"/>
                                    <a:gd name="T27" fmla="*/ 4800 h 948"/>
                                    <a:gd name="T28" fmla="+- 0 9433 8673"/>
                                    <a:gd name="T29" fmla="*/ T28 w 950"/>
                                    <a:gd name="T30" fmla="+- 0 4683 4173"/>
                                    <a:gd name="T31" fmla="*/ 4683 h 948"/>
                                    <a:gd name="T32" fmla="+- 0 9365 8673"/>
                                    <a:gd name="T33" fmla="*/ T32 w 950"/>
                                    <a:gd name="T34" fmla="+- 0 4566 4173"/>
                                    <a:gd name="T35" fmla="*/ 4566 h 948"/>
                                    <a:gd name="T36" fmla="+- 0 9298 8673"/>
                                    <a:gd name="T37" fmla="*/ T36 w 950"/>
                                    <a:gd name="T38" fmla="+- 0 4449 4173"/>
                                    <a:gd name="T39" fmla="*/ 4449 h 948"/>
                                    <a:gd name="T40" fmla="+- 0 9230 8673"/>
                                    <a:gd name="T41" fmla="*/ T40 w 950"/>
                                    <a:gd name="T42" fmla="+- 0 4333 4173"/>
                                    <a:gd name="T43" fmla="*/ 4333 h 948"/>
                                    <a:gd name="T44" fmla="+- 0 9162 8673"/>
                                    <a:gd name="T45" fmla="*/ T44 w 950"/>
                                    <a:gd name="T46" fmla="+- 0 4217 4173"/>
                                    <a:gd name="T47" fmla="*/ 4217 h 948"/>
                                    <a:gd name="T48" fmla="+- 0 9149 8673"/>
                                    <a:gd name="T49" fmla="*/ T48 w 950"/>
                                    <a:gd name="T50" fmla="+- 0 4199 4173"/>
                                    <a:gd name="T51" fmla="*/ 4199 h 948"/>
                                    <a:gd name="T52" fmla="+- 0 9136 8673"/>
                                    <a:gd name="T53" fmla="*/ T52 w 950"/>
                                    <a:gd name="T54" fmla="+- 0 4182 4173"/>
                                    <a:gd name="T55" fmla="*/ 4182 h 948"/>
                                    <a:gd name="T56" fmla="+- 0 9120 8673"/>
                                    <a:gd name="T57" fmla="*/ T56 w 950"/>
                                    <a:gd name="T58" fmla="+- 0 4173 4173"/>
                                    <a:gd name="T59" fmla="*/ 4173 h 948"/>
                                    <a:gd name="T60" fmla="+- 0 9106 8673"/>
                                    <a:gd name="T61" fmla="*/ T60 w 950"/>
                                    <a:gd name="T62" fmla="+- 0 4174 4173"/>
                                    <a:gd name="T63" fmla="*/ 4174 h 948"/>
                                    <a:gd name="T64" fmla="+- 0 9089 8673"/>
                                    <a:gd name="T65" fmla="*/ T64 w 950"/>
                                    <a:gd name="T66" fmla="+- 0 4187 4173"/>
                                    <a:gd name="T67" fmla="*/ 4187 h 948"/>
                                    <a:gd name="T68" fmla="+- 0 9065 8673"/>
                                    <a:gd name="T69" fmla="*/ T68 w 950"/>
                                    <a:gd name="T70" fmla="+- 0 4212 4173"/>
                                    <a:gd name="T71" fmla="*/ 4212 h 948"/>
                                    <a:gd name="T72" fmla="+- 0 9047 8673"/>
                                    <a:gd name="T73" fmla="*/ T72 w 950"/>
                                    <a:gd name="T74" fmla="+- 0 4232 4173"/>
                                    <a:gd name="T75" fmla="*/ 4232 h 948"/>
                                    <a:gd name="T76" fmla="+- 0 9041 8673"/>
                                    <a:gd name="T77" fmla="*/ T76 w 950"/>
                                    <a:gd name="T78" fmla="+- 0 4249 4173"/>
                                    <a:gd name="T79" fmla="*/ 4249 h 948"/>
                                    <a:gd name="T80" fmla="+- 0 9043 8673"/>
                                    <a:gd name="T81" fmla="*/ T80 w 950"/>
                                    <a:gd name="T82" fmla="+- 0 4263 4173"/>
                                    <a:gd name="T83" fmla="*/ 4263 h 948"/>
                                    <a:gd name="T84" fmla="+- 0 9069 8673"/>
                                    <a:gd name="T85" fmla="*/ T84 w 950"/>
                                    <a:gd name="T86" fmla="+- 0 4306 4173"/>
                                    <a:gd name="T87" fmla="*/ 4306 h 948"/>
                                    <a:gd name="T88" fmla="+- 0 9130 8673"/>
                                    <a:gd name="T89" fmla="*/ T88 w 950"/>
                                    <a:gd name="T90" fmla="+- 0 4406 4173"/>
                                    <a:gd name="T91" fmla="*/ 4406 h 948"/>
                                    <a:gd name="T92" fmla="+- 0 9190 8673"/>
                                    <a:gd name="T93" fmla="*/ T92 w 950"/>
                                    <a:gd name="T94" fmla="+- 0 4506 4173"/>
                                    <a:gd name="T95" fmla="*/ 4506 h 948"/>
                                    <a:gd name="T96" fmla="+- 0 9249 8673"/>
                                    <a:gd name="T97" fmla="*/ T96 w 950"/>
                                    <a:gd name="T98" fmla="+- 0 4606 4173"/>
                                    <a:gd name="T99" fmla="*/ 4606 h 948"/>
                                    <a:gd name="T100" fmla="+- 0 9309 8673"/>
                                    <a:gd name="T101" fmla="*/ T100 w 950"/>
                                    <a:gd name="T102" fmla="+- 0 4706 4173"/>
                                    <a:gd name="T103" fmla="*/ 4706 h 948"/>
                                    <a:gd name="T104" fmla="+- 0 9369 8673"/>
                                    <a:gd name="T105" fmla="*/ T104 w 950"/>
                                    <a:gd name="T106" fmla="+- 0 4806 4173"/>
                                    <a:gd name="T107" fmla="*/ 4806 h 948"/>
                                    <a:gd name="T108" fmla="+- 0 9430 8673"/>
                                    <a:gd name="T109" fmla="*/ T108 w 950"/>
                                    <a:gd name="T110" fmla="+- 0 4906 4173"/>
                                    <a:gd name="T111" fmla="*/ 4906 h 948"/>
                                    <a:gd name="T112" fmla="+- 0 9453 8673"/>
                                    <a:gd name="T113" fmla="*/ T112 w 950"/>
                                    <a:gd name="T114" fmla="+- 0 4948 4173"/>
                                    <a:gd name="T115" fmla="*/ 4948 h 948"/>
                                    <a:gd name="T116" fmla="+- 0 9380 8673"/>
                                    <a:gd name="T117" fmla="*/ T116 w 950"/>
                                    <a:gd name="T118" fmla="+- 0 4903 4173"/>
                                    <a:gd name="T119" fmla="*/ 4903 h 948"/>
                                    <a:gd name="T120" fmla="+- 0 9279 8673"/>
                                    <a:gd name="T121" fmla="*/ T120 w 950"/>
                                    <a:gd name="T122" fmla="+- 0 4843 4173"/>
                                    <a:gd name="T123" fmla="*/ 4843 h 948"/>
                                    <a:gd name="T124" fmla="+- 0 9179 8673"/>
                                    <a:gd name="T125" fmla="*/ T124 w 950"/>
                                    <a:gd name="T126" fmla="+- 0 4783 4173"/>
                                    <a:gd name="T127" fmla="*/ 4783 h 948"/>
                                    <a:gd name="T128" fmla="+- 0 9079 8673"/>
                                    <a:gd name="T129" fmla="*/ T128 w 950"/>
                                    <a:gd name="T130" fmla="+- 0 4724 4173"/>
                                    <a:gd name="T131" fmla="*/ 4724 h 948"/>
                                    <a:gd name="T132" fmla="+- 0 8979 8673"/>
                                    <a:gd name="T133" fmla="*/ T132 w 950"/>
                                    <a:gd name="T134" fmla="+- 0 4664 4173"/>
                                    <a:gd name="T135" fmla="*/ 4664 h 948"/>
                                    <a:gd name="T136" fmla="+- 0 8878 8673"/>
                                    <a:gd name="T137" fmla="*/ T136 w 950"/>
                                    <a:gd name="T138" fmla="+- 0 4604 4173"/>
                                    <a:gd name="T139" fmla="*/ 4604 h 948"/>
                                    <a:gd name="T140" fmla="+- 0 8778 8673"/>
                                    <a:gd name="T141" fmla="*/ T140 w 950"/>
                                    <a:gd name="T142" fmla="+- 0 4544 4173"/>
                                    <a:gd name="T143" fmla="*/ 4544 h 948"/>
                                    <a:gd name="T144" fmla="+- 0 8763 8673"/>
                                    <a:gd name="T145" fmla="*/ T144 w 950"/>
                                    <a:gd name="T146" fmla="+- 0 4537 4173"/>
                                    <a:gd name="T147" fmla="*/ 4537 h 948"/>
                                    <a:gd name="T148" fmla="+- 0 8749 8673"/>
                                    <a:gd name="T149" fmla="*/ T148 w 950"/>
                                    <a:gd name="T150" fmla="+- 0 4537 4173"/>
                                    <a:gd name="T151" fmla="*/ 4537 h 948"/>
                                    <a:gd name="T152" fmla="+- 0 8730 8673"/>
                                    <a:gd name="T153" fmla="*/ T152 w 950"/>
                                    <a:gd name="T154" fmla="+- 0 4548 4173"/>
                                    <a:gd name="T155" fmla="*/ 4548 h 948"/>
                                    <a:gd name="T156" fmla="+- 0 8704 8673"/>
                                    <a:gd name="T157" fmla="*/ T156 w 950"/>
                                    <a:gd name="T158" fmla="+- 0 4572 4173"/>
                                    <a:gd name="T159" fmla="*/ 4572 h 948"/>
                                    <a:gd name="T160" fmla="+- 0 8685 8673"/>
                                    <a:gd name="T161" fmla="*/ T160 w 950"/>
                                    <a:gd name="T162" fmla="+- 0 4592 4173"/>
                                    <a:gd name="T163" fmla="*/ 4592 h 948"/>
                                    <a:gd name="T164" fmla="+- 0 8675 8673"/>
                                    <a:gd name="T165" fmla="*/ T164 w 950"/>
                                    <a:gd name="T166" fmla="+- 0 4609 4173"/>
                                    <a:gd name="T167" fmla="*/ 4609 h 948"/>
                                    <a:gd name="T168" fmla="+- 0 8675 8673"/>
                                    <a:gd name="T169" fmla="*/ T168 w 950"/>
                                    <a:gd name="T170" fmla="+- 0 4623 4173"/>
                                    <a:gd name="T171" fmla="*/ 4623 h 948"/>
                                    <a:gd name="T172" fmla="+- 0 8685 8673"/>
                                    <a:gd name="T173" fmla="*/ T172 w 950"/>
                                    <a:gd name="T174" fmla="+- 0 4638 4173"/>
                                    <a:gd name="T175" fmla="*/ 4638 h 948"/>
                                    <a:gd name="T176" fmla="+- 0 8700 8673"/>
                                    <a:gd name="T177" fmla="*/ T176 w 950"/>
                                    <a:gd name="T178" fmla="+- 0 4648 4173"/>
                                    <a:gd name="T179" fmla="*/ 4648 h 948"/>
                                    <a:gd name="T180" fmla="+- 0 8718 8673"/>
                                    <a:gd name="T181" fmla="*/ T180 w 950"/>
                                    <a:gd name="T182" fmla="+- 0 4660 4173"/>
                                    <a:gd name="T183" fmla="*/ 4660 h 948"/>
                                    <a:gd name="T184" fmla="+- 0 8834 8673"/>
                                    <a:gd name="T185" fmla="*/ T184 w 950"/>
                                    <a:gd name="T186" fmla="+- 0 4729 4173"/>
                                    <a:gd name="T187" fmla="*/ 4729 h 948"/>
                                    <a:gd name="T188" fmla="+- 0 8951 8673"/>
                                    <a:gd name="T189" fmla="*/ T188 w 950"/>
                                    <a:gd name="T190" fmla="+- 0 4796 4173"/>
                                    <a:gd name="T191" fmla="*/ 4796 h 948"/>
                                    <a:gd name="T192" fmla="+- 0 9067 8673"/>
                                    <a:gd name="T193" fmla="*/ T192 w 950"/>
                                    <a:gd name="T194" fmla="+- 0 4864 4173"/>
                                    <a:gd name="T195" fmla="*/ 4864 h 948"/>
                                    <a:gd name="T196" fmla="+- 0 9184 8673"/>
                                    <a:gd name="T197" fmla="*/ T196 w 950"/>
                                    <a:gd name="T198" fmla="+- 0 4932 4173"/>
                                    <a:gd name="T199" fmla="*/ 4932 h 948"/>
                                    <a:gd name="T200" fmla="+- 0 9301 8673"/>
                                    <a:gd name="T201" fmla="*/ T200 w 950"/>
                                    <a:gd name="T202" fmla="+- 0 5000 4173"/>
                                    <a:gd name="T203" fmla="*/ 5000 h 948"/>
                                    <a:gd name="T204" fmla="+- 0 9417 8673"/>
                                    <a:gd name="T205" fmla="*/ T204 w 950"/>
                                    <a:gd name="T206" fmla="+- 0 5068 4173"/>
                                    <a:gd name="T207" fmla="*/ 5068 h 948"/>
                                    <a:gd name="T208" fmla="+- 0 9501 8673"/>
                                    <a:gd name="T209" fmla="*/ T208 w 950"/>
                                    <a:gd name="T210" fmla="+- 0 5117 4173"/>
                                    <a:gd name="T211" fmla="*/ 5117 h 948"/>
                                    <a:gd name="T212" fmla="+- 0 9519 8673"/>
                                    <a:gd name="T213" fmla="*/ T212 w 950"/>
                                    <a:gd name="T214" fmla="+- 0 5121 4173"/>
                                    <a:gd name="T215" fmla="*/ 5121 h 948"/>
                                    <a:gd name="T216" fmla="+- 0 9538 8673"/>
                                    <a:gd name="T217" fmla="*/ T216 w 950"/>
                                    <a:gd name="T218" fmla="+- 0 5115 4173"/>
                                    <a:gd name="T219" fmla="*/ 5115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1"/>
                                      </a:moveTo>
                                      <a:lnTo>
                                        <a:pt x="887" y="925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6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79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4"/>
                                      </a:lnTo>
                                      <a:lnTo>
                                        <a:pt x="946" y="858"/>
                                      </a:lnTo>
                                      <a:lnTo>
                                        <a:pt x="949" y="851"/>
                                      </a:lnTo>
                                      <a:lnTo>
                                        <a:pt x="950" y="845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3"/>
                                      </a:lnTo>
                                      <a:lnTo>
                                        <a:pt x="945" y="827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3"/>
                                      </a:lnTo>
                                      <a:lnTo>
                                        <a:pt x="873" y="704"/>
                                      </a:lnTo>
                                      <a:lnTo>
                                        <a:pt x="850" y="665"/>
                                      </a:lnTo>
                                      <a:lnTo>
                                        <a:pt x="828" y="627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2"/>
                                      </a:lnTo>
                                      <a:lnTo>
                                        <a:pt x="692" y="393"/>
                                      </a:lnTo>
                                      <a:lnTo>
                                        <a:pt x="670" y="354"/>
                                      </a:lnTo>
                                      <a:lnTo>
                                        <a:pt x="647" y="315"/>
                                      </a:lnTo>
                                      <a:lnTo>
                                        <a:pt x="625" y="276"/>
                                      </a:lnTo>
                                      <a:lnTo>
                                        <a:pt x="602" y="238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1"/>
                                      </a:lnTo>
                                      <a:lnTo>
                                        <a:pt x="512" y="82"/>
                                      </a:lnTo>
                                      <a:lnTo>
                                        <a:pt x="489" y="44"/>
                                      </a:lnTo>
                                      <a:lnTo>
                                        <a:pt x="486" y="39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0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9"/>
                                      </a:lnTo>
                                      <a:lnTo>
                                        <a:pt x="459" y="6"/>
                                      </a:lnTo>
                                      <a:lnTo>
                                        <a:pt x="455" y="2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0"/>
                                      </a:lnTo>
                                      <a:lnTo>
                                        <a:pt x="433" y="1"/>
                                      </a:lnTo>
                                      <a:lnTo>
                                        <a:pt x="428" y="5"/>
                                      </a:lnTo>
                                      <a:lnTo>
                                        <a:pt x="422" y="10"/>
                                      </a:lnTo>
                                      <a:lnTo>
                                        <a:pt x="416" y="14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9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2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5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8" y="76"/>
                                      </a:lnTo>
                                      <a:lnTo>
                                        <a:pt x="368" y="81"/>
                                      </a:lnTo>
                                      <a:lnTo>
                                        <a:pt x="369" y="86"/>
                                      </a:lnTo>
                                      <a:lnTo>
                                        <a:pt x="370" y="90"/>
                                      </a:lnTo>
                                      <a:lnTo>
                                        <a:pt x="372" y="95"/>
                                      </a:lnTo>
                                      <a:lnTo>
                                        <a:pt x="376" y="100"/>
                                      </a:lnTo>
                                      <a:lnTo>
                                        <a:pt x="396" y="133"/>
                                      </a:lnTo>
                                      <a:lnTo>
                                        <a:pt x="416" y="167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3"/>
                                      </a:lnTo>
                                      <a:lnTo>
                                        <a:pt x="477" y="267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3"/>
                                      </a:lnTo>
                                      <a:lnTo>
                                        <a:pt x="537" y="367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3"/>
                                      </a:lnTo>
                                      <a:lnTo>
                                        <a:pt x="596" y="467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3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0"/>
                                      </a:lnTo>
                                      <a:lnTo>
                                        <a:pt x="696" y="633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3"/>
                                      </a:lnTo>
                                      <a:lnTo>
                                        <a:pt x="777" y="767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5"/>
                                      </a:lnTo>
                                      <a:lnTo>
                                        <a:pt x="773" y="770"/>
                                      </a:lnTo>
                                      <a:lnTo>
                                        <a:pt x="740" y="750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0"/>
                                      </a:lnTo>
                                      <a:lnTo>
                                        <a:pt x="540" y="630"/>
                                      </a:lnTo>
                                      <a:lnTo>
                                        <a:pt x="506" y="610"/>
                                      </a:lnTo>
                                      <a:lnTo>
                                        <a:pt x="473" y="590"/>
                                      </a:lnTo>
                                      <a:lnTo>
                                        <a:pt x="439" y="570"/>
                                      </a:lnTo>
                                      <a:lnTo>
                                        <a:pt x="406" y="551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8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4"/>
                                      </a:lnTo>
                                      <a:lnTo>
                                        <a:pt x="86" y="363"/>
                                      </a:lnTo>
                                      <a:lnTo>
                                        <a:pt x="81" y="364"/>
                                      </a:lnTo>
                                      <a:lnTo>
                                        <a:pt x="76" y="364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69"/>
                                      </a:lnTo>
                                      <a:lnTo>
                                        <a:pt x="57" y="375"/>
                                      </a:lnTo>
                                      <a:lnTo>
                                        <a:pt x="50" y="380"/>
                                      </a:lnTo>
                                      <a:lnTo>
                                        <a:pt x="42" y="389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7"/>
                                      </a:lnTo>
                                      <a:lnTo>
                                        <a:pt x="17" y="413"/>
                                      </a:lnTo>
                                      <a:lnTo>
                                        <a:pt x="12" y="419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6"/>
                                      </a:lnTo>
                                      <a:lnTo>
                                        <a:pt x="0" y="441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0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5"/>
                                      </a:lnTo>
                                      <a:lnTo>
                                        <a:pt x="17" y="469"/>
                                      </a:lnTo>
                                      <a:lnTo>
                                        <a:pt x="21" y="472"/>
                                      </a:lnTo>
                                      <a:lnTo>
                                        <a:pt x="27" y="475"/>
                                      </a:lnTo>
                                      <a:lnTo>
                                        <a:pt x="32" y="479"/>
                                      </a:lnTo>
                                      <a:lnTo>
                                        <a:pt x="38" y="483"/>
                                      </a:lnTo>
                                      <a:lnTo>
                                        <a:pt x="45" y="487"/>
                                      </a:lnTo>
                                      <a:lnTo>
                                        <a:pt x="84" y="510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6"/>
                                      </a:lnTo>
                                      <a:lnTo>
                                        <a:pt x="200" y="578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3"/>
                                      </a:lnTo>
                                      <a:lnTo>
                                        <a:pt x="317" y="646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1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6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1"/>
                                      </a:lnTo>
                                      <a:lnTo>
                                        <a:pt x="589" y="804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49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7"/>
                                      </a:lnTo>
                                      <a:lnTo>
                                        <a:pt x="822" y="940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7"/>
                                      </a:lnTo>
                                      <a:lnTo>
                                        <a:pt x="858" y="944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8"/>
                                      </a:lnTo>
                                      <a:lnTo>
                                        <a:pt x="880" y="9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1" name="Group 36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3750"/>
                                  <a:ext cx="1076" cy="991"/>
                                  <a:chOff x="9226" y="3750"/>
                                  <a:chExt cx="1076" cy="991"/>
                                </a:xfrm>
                              </wpg:grpSpPr>
                              <wps:wsp>
                                <wps:cNvPr id="42" name="Freeform 36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3750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4070 3750"/>
                                      <a:gd name="T3" fmla="*/ 4070 h 991"/>
                                      <a:gd name="T4" fmla="+- 0 9883 9226"/>
                                      <a:gd name="T5" fmla="*/ T4 w 1076"/>
                                      <a:gd name="T6" fmla="+- 0 4732 3750"/>
                                      <a:gd name="T7" fmla="*/ 4732 h 991"/>
                                      <a:gd name="T8" fmla="+- 0 9903 9226"/>
                                      <a:gd name="T9" fmla="*/ T8 w 1076"/>
                                      <a:gd name="T10" fmla="+- 0 4741 3750"/>
                                      <a:gd name="T11" fmla="*/ 4741 h 991"/>
                                      <a:gd name="T12" fmla="+- 0 9926 9226"/>
                                      <a:gd name="T13" fmla="*/ T12 w 1076"/>
                                      <a:gd name="T14" fmla="+- 0 4731 3750"/>
                                      <a:gd name="T15" fmla="*/ 4731 h 991"/>
                                      <a:gd name="T16" fmla="+- 0 9958 9226"/>
                                      <a:gd name="T17" fmla="*/ T16 w 1076"/>
                                      <a:gd name="T18" fmla="+- 0 4702 3750"/>
                                      <a:gd name="T19" fmla="*/ 4702 h 991"/>
                                      <a:gd name="T20" fmla="+- 0 9977 9226"/>
                                      <a:gd name="T21" fmla="*/ T20 w 1076"/>
                                      <a:gd name="T22" fmla="+- 0 4675 3750"/>
                                      <a:gd name="T23" fmla="*/ 4675 h 991"/>
                                      <a:gd name="T24" fmla="+- 0 9978 9226"/>
                                      <a:gd name="T25" fmla="*/ T24 w 1076"/>
                                      <a:gd name="T26" fmla="+- 0 4656 3750"/>
                                      <a:gd name="T27" fmla="*/ 4656 h 991"/>
                                      <a:gd name="T28" fmla="+- 0 9948 9226"/>
                                      <a:gd name="T29" fmla="*/ T28 w 1076"/>
                                      <a:gd name="T30" fmla="+- 0 4622 3750"/>
                                      <a:gd name="T31" fmla="*/ 4622 h 991"/>
                                      <a:gd name="T32" fmla="+- 0 9858 9226"/>
                                      <a:gd name="T33" fmla="*/ T32 w 1076"/>
                                      <a:gd name="T34" fmla="+- 0 4532 3750"/>
                                      <a:gd name="T35" fmla="*/ 4532 h 991"/>
                                      <a:gd name="T36" fmla="+- 0 9767 9226"/>
                                      <a:gd name="T37" fmla="*/ T36 w 1076"/>
                                      <a:gd name="T38" fmla="+- 0 4441 3750"/>
                                      <a:gd name="T39" fmla="*/ 4441 h 991"/>
                                      <a:gd name="T40" fmla="+- 0 9677 9226"/>
                                      <a:gd name="T41" fmla="*/ T40 w 1076"/>
                                      <a:gd name="T42" fmla="+- 0 4351 3750"/>
                                      <a:gd name="T43" fmla="*/ 4351 h 991"/>
                                      <a:gd name="T44" fmla="+- 0 9586 9226"/>
                                      <a:gd name="T45" fmla="*/ T44 w 1076"/>
                                      <a:gd name="T46" fmla="+- 0 4260 3750"/>
                                      <a:gd name="T47" fmla="*/ 4260 h 991"/>
                                      <a:gd name="T48" fmla="+- 0 9517 9226"/>
                                      <a:gd name="T49" fmla="*/ T48 w 1076"/>
                                      <a:gd name="T50" fmla="+- 0 4188 3750"/>
                                      <a:gd name="T51" fmla="*/ 4188 h 991"/>
                                      <a:gd name="T52" fmla="+- 0 9499 9226"/>
                                      <a:gd name="T53" fmla="*/ T52 w 1076"/>
                                      <a:gd name="T54" fmla="+- 0 4102 3750"/>
                                      <a:gd name="T55" fmla="*/ 4102 h 991"/>
                                      <a:gd name="T56" fmla="+- 0 9494 9226"/>
                                      <a:gd name="T57" fmla="*/ T56 w 1076"/>
                                      <a:gd name="T58" fmla="+- 0 4027 3750"/>
                                      <a:gd name="T59" fmla="*/ 4027 h 991"/>
                                      <a:gd name="T60" fmla="+- 0 9517 9226"/>
                                      <a:gd name="T61" fmla="*/ T60 w 1076"/>
                                      <a:gd name="T62" fmla="+- 0 3947 3750"/>
                                      <a:gd name="T63" fmla="*/ 3947 h 991"/>
                                      <a:gd name="T64" fmla="+- 0 9586 9226"/>
                                      <a:gd name="T65" fmla="*/ T64 w 1076"/>
                                      <a:gd name="T66" fmla="+- 0 3902 3750"/>
                                      <a:gd name="T67" fmla="*/ 3902 h 991"/>
                                      <a:gd name="T68" fmla="+- 0 9677 9226"/>
                                      <a:gd name="T69" fmla="*/ T68 w 1076"/>
                                      <a:gd name="T70" fmla="+- 0 3917 3750"/>
                                      <a:gd name="T71" fmla="*/ 3917 h 991"/>
                                      <a:gd name="T72" fmla="+- 0 9749 9226"/>
                                      <a:gd name="T73" fmla="*/ T72 w 1076"/>
                                      <a:gd name="T74" fmla="+- 0 3960 3750"/>
                                      <a:gd name="T75" fmla="*/ 3960 h 991"/>
                                      <a:gd name="T76" fmla="+- 0 9810 9226"/>
                                      <a:gd name="T77" fmla="*/ T76 w 1076"/>
                                      <a:gd name="T78" fmla="+- 0 4013 3750"/>
                                      <a:gd name="T79" fmla="*/ 4013 h 991"/>
                                      <a:gd name="T80" fmla="+- 0 9884 9226"/>
                                      <a:gd name="T81" fmla="*/ T80 w 1076"/>
                                      <a:gd name="T82" fmla="+- 0 4087 3750"/>
                                      <a:gd name="T83" fmla="*/ 4087 h 991"/>
                                      <a:gd name="T84" fmla="+- 0 9960 9226"/>
                                      <a:gd name="T85" fmla="*/ T84 w 1076"/>
                                      <a:gd name="T86" fmla="+- 0 4163 3750"/>
                                      <a:gd name="T87" fmla="*/ 4163 h 991"/>
                                      <a:gd name="T88" fmla="+- 0 10035 9226"/>
                                      <a:gd name="T89" fmla="*/ T88 w 1076"/>
                                      <a:gd name="T90" fmla="+- 0 4239 3750"/>
                                      <a:gd name="T91" fmla="*/ 4239 h 991"/>
                                      <a:gd name="T92" fmla="+- 0 10111 9226"/>
                                      <a:gd name="T93" fmla="*/ T92 w 1076"/>
                                      <a:gd name="T94" fmla="+- 0 4314 3750"/>
                                      <a:gd name="T95" fmla="*/ 4314 h 991"/>
                                      <a:gd name="T96" fmla="+- 0 10187 9226"/>
                                      <a:gd name="T97" fmla="*/ T96 w 1076"/>
                                      <a:gd name="T98" fmla="+- 0 4390 3750"/>
                                      <a:gd name="T99" fmla="*/ 4390 h 991"/>
                                      <a:gd name="T100" fmla="+- 0 10217 9226"/>
                                      <a:gd name="T101" fmla="*/ T100 w 1076"/>
                                      <a:gd name="T102" fmla="+- 0 4417 3750"/>
                                      <a:gd name="T103" fmla="*/ 4417 h 991"/>
                                      <a:gd name="T104" fmla="+- 0 10237 9226"/>
                                      <a:gd name="T105" fmla="*/ T104 w 1076"/>
                                      <a:gd name="T106" fmla="+- 0 4416 3750"/>
                                      <a:gd name="T107" fmla="*/ 4416 h 991"/>
                                      <a:gd name="T108" fmla="+- 0 10263 9226"/>
                                      <a:gd name="T109" fmla="*/ T108 w 1076"/>
                                      <a:gd name="T110" fmla="+- 0 4397 3750"/>
                                      <a:gd name="T111" fmla="*/ 4397 h 991"/>
                                      <a:gd name="T112" fmla="+- 0 10292 9226"/>
                                      <a:gd name="T113" fmla="*/ T112 w 1076"/>
                                      <a:gd name="T114" fmla="+- 0 4365 3750"/>
                                      <a:gd name="T115" fmla="*/ 4365 h 991"/>
                                      <a:gd name="T116" fmla="+- 0 10302 9226"/>
                                      <a:gd name="T117" fmla="*/ T116 w 1076"/>
                                      <a:gd name="T118" fmla="+- 0 4342 3750"/>
                                      <a:gd name="T119" fmla="*/ 4342 h 991"/>
                                      <a:gd name="T120" fmla="+- 0 10297 9226"/>
                                      <a:gd name="T121" fmla="*/ T120 w 1076"/>
                                      <a:gd name="T122" fmla="+- 0 4326 3750"/>
                                      <a:gd name="T123" fmla="*/ 4326 h 991"/>
                                      <a:gd name="T124" fmla="+- 0 10234 9226"/>
                                      <a:gd name="T125" fmla="*/ T124 w 1076"/>
                                      <a:gd name="T126" fmla="+- 0 4263 3750"/>
                                      <a:gd name="T127" fmla="*/ 4263 h 991"/>
                                      <a:gd name="T128" fmla="+- 0 10155 9226"/>
                                      <a:gd name="T129" fmla="*/ T128 w 1076"/>
                                      <a:gd name="T130" fmla="+- 0 4184 3750"/>
                                      <a:gd name="T131" fmla="*/ 4184 h 991"/>
                                      <a:gd name="T132" fmla="+- 0 9997 9226"/>
                                      <a:gd name="T133" fmla="*/ T132 w 1076"/>
                                      <a:gd name="T134" fmla="+- 0 4026 3750"/>
                                      <a:gd name="T135" fmla="*/ 4026 h 991"/>
                                      <a:gd name="T136" fmla="+- 0 9918 9226"/>
                                      <a:gd name="T137" fmla="*/ T136 w 1076"/>
                                      <a:gd name="T138" fmla="+- 0 3947 3750"/>
                                      <a:gd name="T139" fmla="*/ 3947 h 991"/>
                                      <a:gd name="T140" fmla="+- 0 9844 9226"/>
                                      <a:gd name="T141" fmla="*/ T140 w 1076"/>
                                      <a:gd name="T142" fmla="+- 0 3876 3750"/>
                                      <a:gd name="T143" fmla="*/ 3876 h 991"/>
                                      <a:gd name="T144" fmla="+- 0 9785 9226"/>
                                      <a:gd name="T145" fmla="*/ T144 w 1076"/>
                                      <a:gd name="T146" fmla="+- 0 3827 3750"/>
                                      <a:gd name="T147" fmla="*/ 3827 h 991"/>
                                      <a:gd name="T148" fmla="+- 0 9710 9226"/>
                                      <a:gd name="T149" fmla="*/ T148 w 1076"/>
                                      <a:gd name="T150" fmla="+- 0 3781 3750"/>
                                      <a:gd name="T151" fmla="*/ 3781 h 991"/>
                                      <a:gd name="T152" fmla="+- 0 9624 9226"/>
                                      <a:gd name="T153" fmla="*/ T152 w 1076"/>
                                      <a:gd name="T154" fmla="+- 0 3753 3750"/>
                                      <a:gd name="T155" fmla="*/ 3753 h 991"/>
                                      <a:gd name="T156" fmla="+- 0 9545 9226"/>
                                      <a:gd name="T157" fmla="*/ T156 w 1076"/>
                                      <a:gd name="T158" fmla="+- 0 3754 3750"/>
                                      <a:gd name="T159" fmla="*/ 3754 h 991"/>
                                      <a:gd name="T160" fmla="+- 0 9460 9226"/>
                                      <a:gd name="T161" fmla="*/ T160 w 1076"/>
                                      <a:gd name="T162" fmla="+- 0 3798 3750"/>
                                      <a:gd name="T163" fmla="*/ 3798 h 991"/>
                                      <a:gd name="T164" fmla="+- 0 9410 9226"/>
                                      <a:gd name="T165" fmla="*/ T164 w 1076"/>
                                      <a:gd name="T166" fmla="+- 0 3860 3750"/>
                                      <a:gd name="T167" fmla="*/ 3860 h 991"/>
                                      <a:gd name="T168" fmla="+- 0 9388 9226"/>
                                      <a:gd name="T169" fmla="*/ T168 w 1076"/>
                                      <a:gd name="T170" fmla="+- 0 3948 3750"/>
                                      <a:gd name="T171" fmla="*/ 3948 h 991"/>
                                      <a:gd name="T172" fmla="+- 0 9390 9226"/>
                                      <a:gd name="T173" fmla="*/ T172 w 1076"/>
                                      <a:gd name="T174" fmla="+- 0 4025 3750"/>
                                      <a:gd name="T175" fmla="*/ 4025 h 991"/>
                                      <a:gd name="T176" fmla="+- 0 9400 9226"/>
                                      <a:gd name="T177" fmla="*/ T176 w 1076"/>
                                      <a:gd name="T178" fmla="+- 0 4091 3750"/>
                                      <a:gd name="T179" fmla="*/ 4091 h 991"/>
                                      <a:gd name="T180" fmla="+- 0 9343 9226"/>
                                      <a:gd name="T181" fmla="*/ T180 w 1076"/>
                                      <a:gd name="T182" fmla="+- 0 4034 3750"/>
                                      <a:gd name="T183" fmla="*/ 4034 h 991"/>
                                      <a:gd name="T184" fmla="+- 0 9307 9226"/>
                                      <a:gd name="T185" fmla="*/ T184 w 1076"/>
                                      <a:gd name="T186" fmla="+- 0 3999 3750"/>
                                      <a:gd name="T187" fmla="*/ 3999 h 991"/>
                                      <a:gd name="T188" fmla="+- 0 9285 9226"/>
                                      <a:gd name="T189" fmla="*/ T188 w 1076"/>
                                      <a:gd name="T190" fmla="+- 0 3997 3750"/>
                                      <a:gd name="T191" fmla="*/ 3997 h 991"/>
                                      <a:gd name="T192" fmla="+- 0 9261 9226"/>
                                      <a:gd name="T193" fmla="*/ T192 w 1076"/>
                                      <a:gd name="T194" fmla="+- 0 4015 3750"/>
                                      <a:gd name="T195" fmla="*/ 4015 h 991"/>
                                      <a:gd name="T196" fmla="+- 0 9235 9226"/>
                                      <a:gd name="T197" fmla="*/ T196 w 1076"/>
                                      <a:gd name="T198" fmla="+- 0 4043 3750"/>
                                      <a:gd name="T199" fmla="*/ 4043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09"/>
                                        </a:lnTo>
                                        <a:lnTo>
                                          <a:pt x="0" y="315"/>
                                        </a:lnTo>
                                        <a:lnTo>
                                          <a:pt x="1" y="320"/>
                                        </a:lnTo>
                                        <a:lnTo>
                                          <a:pt x="4" y="327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5"/>
                                        </a:lnTo>
                                        <a:lnTo>
                                          <a:pt x="657" y="982"/>
                                        </a:lnTo>
                                        <a:lnTo>
                                          <a:pt x="661" y="985"/>
                                        </a:lnTo>
                                        <a:lnTo>
                                          <a:pt x="665" y="988"/>
                                        </a:lnTo>
                                        <a:lnTo>
                                          <a:pt x="673" y="991"/>
                                        </a:lnTo>
                                        <a:lnTo>
                                          <a:pt x="677" y="991"/>
                                        </a:lnTo>
                                        <a:lnTo>
                                          <a:pt x="683" y="989"/>
                                        </a:lnTo>
                                        <a:lnTo>
                                          <a:pt x="688" y="989"/>
                                        </a:lnTo>
                                        <a:lnTo>
                                          <a:pt x="694" y="986"/>
                                        </a:lnTo>
                                        <a:lnTo>
                                          <a:pt x="700" y="981"/>
                                        </a:lnTo>
                                        <a:lnTo>
                                          <a:pt x="707" y="975"/>
                                        </a:lnTo>
                                        <a:lnTo>
                                          <a:pt x="714" y="969"/>
                                        </a:lnTo>
                                        <a:lnTo>
                                          <a:pt x="723" y="961"/>
                                        </a:lnTo>
                                        <a:lnTo>
                                          <a:pt x="732" y="952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8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5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5"/>
                                        </a:lnTo>
                                        <a:lnTo>
                                          <a:pt x="753" y="911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2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5"/>
                                        </a:lnTo>
                                        <a:lnTo>
                                          <a:pt x="722" y="872"/>
                                        </a:lnTo>
                                        <a:lnTo>
                                          <a:pt x="699" y="849"/>
                                        </a:lnTo>
                                        <a:lnTo>
                                          <a:pt x="677" y="827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2"/>
                                        </a:lnTo>
                                        <a:lnTo>
                                          <a:pt x="609" y="759"/>
                                        </a:lnTo>
                                        <a:lnTo>
                                          <a:pt x="586" y="736"/>
                                        </a:lnTo>
                                        <a:lnTo>
                                          <a:pt x="564" y="714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8"/>
                                        </a:lnTo>
                                        <a:lnTo>
                                          <a:pt x="496" y="646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1"/>
                                        </a:lnTo>
                                        <a:lnTo>
                                          <a:pt x="428" y="578"/>
                                        </a:lnTo>
                                        <a:lnTo>
                                          <a:pt x="405" y="555"/>
                                        </a:lnTo>
                                        <a:lnTo>
                                          <a:pt x="383" y="533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7"/>
                                        </a:lnTo>
                                        <a:lnTo>
                                          <a:pt x="315" y="465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3"/>
                                        </a:lnTo>
                                        <a:lnTo>
                                          <a:pt x="276" y="372"/>
                                        </a:lnTo>
                                        <a:lnTo>
                                          <a:pt x="273" y="352"/>
                                        </a:lnTo>
                                        <a:lnTo>
                                          <a:pt x="271" y="332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7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4"/>
                                        </a:lnTo>
                                        <a:lnTo>
                                          <a:pt x="275" y="233"/>
                                        </a:lnTo>
                                        <a:lnTo>
                                          <a:pt x="281" y="214"/>
                                        </a:lnTo>
                                        <a:lnTo>
                                          <a:pt x="291" y="197"/>
                                        </a:lnTo>
                                        <a:lnTo>
                                          <a:pt x="302" y="184"/>
                                        </a:lnTo>
                                        <a:lnTo>
                                          <a:pt x="323" y="166"/>
                                        </a:lnTo>
                                        <a:lnTo>
                                          <a:pt x="341" y="157"/>
                                        </a:lnTo>
                                        <a:lnTo>
                                          <a:pt x="360" y="152"/>
                                        </a:lnTo>
                                        <a:lnTo>
                                          <a:pt x="388" y="150"/>
                                        </a:lnTo>
                                        <a:lnTo>
                                          <a:pt x="408" y="152"/>
                                        </a:lnTo>
                                        <a:lnTo>
                                          <a:pt x="429" y="158"/>
                                        </a:lnTo>
                                        <a:lnTo>
                                          <a:pt x="451" y="167"/>
                                        </a:lnTo>
                                        <a:lnTo>
                                          <a:pt x="469" y="176"/>
                                        </a:lnTo>
                                        <a:lnTo>
                                          <a:pt x="487" y="186"/>
                                        </a:lnTo>
                                        <a:lnTo>
                                          <a:pt x="505" y="197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1"/>
                                        </a:lnTo>
                                        <a:lnTo>
                                          <a:pt x="552" y="234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3"/>
                                        </a:lnTo>
                                        <a:lnTo>
                                          <a:pt x="601" y="280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5"/>
                                        </a:lnTo>
                                        <a:lnTo>
                                          <a:pt x="715" y="394"/>
                                        </a:lnTo>
                                        <a:lnTo>
                                          <a:pt x="734" y="413"/>
                                        </a:lnTo>
                                        <a:lnTo>
                                          <a:pt x="753" y="432"/>
                                        </a:lnTo>
                                        <a:lnTo>
                                          <a:pt x="772" y="451"/>
                                        </a:lnTo>
                                        <a:lnTo>
                                          <a:pt x="790" y="470"/>
                                        </a:lnTo>
                                        <a:lnTo>
                                          <a:pt x="809" y="489"/>
                                        </a:lnTo>
                                        <a:lnTo>
                                          <a:pt x="828" y="508"/>
                                        </a:lnTo>
                                        <a:lnTo>
                                          <a:pt x="847" y="527"/>
                                        </a:lnTo>
                                        <a:lnTo>
                                          <a:pt x="866" y="546"/>
                                        </a:lnTo>
                                        <a:lnTo>
                                          <a:pt x="885" y="564"/>
                                        </a:lnTo>
                                        <a:lnTo>
                                          <a:pt x="904" y="583"/>
                                        </a:lnTo>
                                        <a:lnTo>
                                          <a:pt x="923" y="602"/>
                                        </a:lnTo>
                                        <a:lnTo>
                                          <a:pt x="942" y="621"/>
                                        </a:lnTo>
                                        <a:lnTo>
                                          <a:pt x="961" y="640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3"/>
                                        </a:lnTo>
                                        <a:lnTo>
                                          <a:pt x="988" y="666"/>
                                        </a:lnTo>
                                        <a:lnTo>
                                          <a:pt x="991" y="667"/>
                                        </a:lnTo>
                                        <a:lnTo>
                                          <a:pt x="996" y="668"/>
                                        </a:lnTo>
                                        <a:lnTo>
                                          <a:pt x="1000" y="668"/>
                                        </a:lnTo>
                                        <a:lnTo>
                                          <a:pt x="1005" y="667"/>
                                        </a:lnTo>
                                        <a:lnTo>
                                          <a:pt x="1011" y="666"/>
                                        </a:lnTo>
                                        <a:lnTo>
                                          <a:pt x="1016" y="663"/>
                                        </a:lnTo>
                                        <a:lnTo>
                                          <a:pt x="1023" y="658"/>
                                        </a:lnTo>
                                        <a:lnTo>
                                          <a:pt x="1030" y="653"/>
                                        </a:lnTo>
                                        <a:lnTo>
                                          <a:pt x="1037" y="647"/>
                                        </a:lnTo>
                                        <a:lnTo>
                                          <a:pt x="1046" y="638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2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8"/>
                                        </a:lnTo>
                                        <a:lnTo>
                                          <a:pt x="1074" y="603"/>
                                        </a:lnTo>
                                        <a:lnTo>
                                          <a:pt x="1075" y="597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8"/>
                                        </a:lnTo>
                                        <a:lnTo>
                                          <a:pt x="1074" y="583"/>
                                        </a:lnTo>
                                        <a:lnTo>
                                          <a:pt x="1074" y="580"/>
                                        </a:lnTo>
                                        <a:lnTo>
                                          <a:pt x="1071" y="576"/>
                                        </a:lnTo>
                                        <a:lnTo>
                                          <a:pt x="1067" y="572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2"/>
                                        </a:lnTo>
                                        <a:lnTo>
                                          <a:pt x="1008" y="513"/>
                                        </a:lnTo>
                                        <a:lnTo>
                                          <a:pt x="988" y="493"/>
                                        </a:lnTo>
                                        <a:lnTo>
                                          <a:pt x="969" y="473"/>
                                        </a:lnTo>
                                        <a:lnTo>
                                          <a:pt x="949" y="454"/>
                                        </a:lnTo>
                                        <a:lnTo>
                                          <a:pt x="929" y="434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5"/>
                                        </a:lnTo>
                                        <a:lnTo>
                                          <a:pt x="791" y="296"/>
                                        </a:lnTo>
                                        <a:lnTo>
                                          <a:pt x="771" y="276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6"/>
                                        </a:lnTo>
                                        <a:lnTo>
                                          <a:pt x="712" y="217"/>
                                        </a:lnTo>
                                        <a:lnTo>
                                          <a:pt x="692" y="197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5"/>
                                        </a:lnTo>
                                        <a:lnTo>
                                          <a:pt x="634" y="140"/>
                                        </a:lnTo>
                                        <a:lnTo>
                                          <a:pt x="618" y="126"/>
                                        </a:lnTo>
                                        <a:lnTo>
                                          <a:pt x="603" y="112"/>
                                        </a:lnTo>
                                        <a:lnTo>
                                          <a:pt x="588" y="100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7"/>
                                        </a:lnTo>
                                        <a:lnTo>
                                          <a:pt x="520" y="51"/>
                                        </a:lnTo>
                                        <a:lnTo>
                                          <a:pt x="502" y="40"/>
                                        </a:lnTo>
                                        <a:lnTo>
                                          <a:pt x="484" y="31"/>
                                        </a:lnTo>
                                        <a:lnTo>
                                          <a:pt x="466" y="23"/>
                                        </a:lnTo>
                                        <a:lnTo>
                                          <a:pt x="448" y="16"/>
                                        </a:lnTo>
                                        <a:lnTo>
                                          <a:pt x="431" y="11"/>
                                        </a:lnTo>
                                        <a:lnTo>
                                          <a:pt x="398" y="3"/>
                                        </a:lnTo>
                                        <a:lnTo>
                                          <a:pt x="378" y="1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1"/>
                                        </a:lnTo>
                                        <a:lnTo>
                                          <a:pt x="319" y="4"/>
                                        </a:lnTo>
                                        <a:lnTo>
                                          <a:pt x="285" y="15"/>
                                        </a:lnTo>
                                        <a:lnTo>
                                          <a:pt x="268" y="23"/>
                                        </a:lnTo>
                                        <a:lnTo>
                                          <a:pt x="250" y="34"/>
                                        </a:lnTo>
                                        <a:lnTo>
                                          <a:pt x="234" y="48"/>
                                        </a:lnTo>
                                        <a:lnTo>
                                          <a:pt x="217" y="63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3"/>
                                        </a:lnTo>
                                        <a:lnTo>
                                          <a:pt x="184" y="110"/>
                                        </a:lnTo>
                                        <a:lnTo>
                                          <a:pt x="176" y="129"/>
                                        </a:lnTo>
                                        <a:lnTo>
                                          <a:pt x="170" y="149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6"/>
                                        </a:lnTo>
                                        <a:lnTo>
                                          <a:pt x="161" y="235"/>
                                        </a:lnTo>
                                        <a:lnTo>
                                          <a:pt x="162" y="254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8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60" y="327"/>
                                        </a:lnTo>
                                        <a:lnTo>
                                          <a:pt x="145" y="312"/>
                                        </a:lnTo>
                                        <a:lnTo>
                                          <a:pt x="131" y="298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70"/>
                                        </a:lnTo>
                                        <a:lnTo>
                                          <a:pt x="89" y="256"/>
                                        </a:lnTo>
                                        <a:lnTo>
                                          <a:pt x="85" y="252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7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7"/>
                                        </a:lnTo>
                                        <a:lnTo>
                                          <a:pt x="59" y="247"/>
                                        </a:lnTo>
                                        <a:lnTo>
                                          <a:pt x="53" y="250"/>
                                        </a:lnTo>
                                        <a:lnTo>
                                          <a:pt x="48" y="254"/>
                                        </a:lnTo>
                                        <a:lnTo>
                                          <a:pt x="42" y="258"/>
                                        </a:lnTo>
                                        <a:lnTo>
                                          <a:pt x="35" y="265"/>
                                        </a:lnTo>
                                        <a:lnTo>
                                          <a:pt x="27" y="273"/>
                                        </a:lnTo>
                                        <a:lnTo>
                                          <a:pt x="20" y="281"/>
                                        </a:lnTo>
                                        <a:lnTo>
                                          <a:pt x="13" y="288"/>
                                        </a:lnTo>
                                        <a:lnTo>
                                          <a:pt x="9" y="293"/>
                                        </a:lnTo>
                                        <a:lnTo>
                                          <a:pt x="5" y="298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3" name="Group 361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00" y="5143"/>
                                    <a:ext cx="2567" cy="0"/>
                                    <a:chOff x="1800" y="5143"/>
                                    <a:chExt cx="2567" cy="0"/>
                                  </a:xfrm>
                                </wpg:grpSpPr>
                                <wps:wsp>
                                  <wps:cNvPr id="44" name="Freeform 362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800" y="5143"/>
                                      <a:ext cx="2567" cy="0"/>
                                    </a:xfrm>
                                    <a:custGeom>
                                      <a:avLst/>
                                      <a:gdLst>
                                        <a:gd name="T0" fmla="+- 0 1800 1800"/>
                                        <a:gd name="T1" fmla="*/ T0 w 2567"/>
                                        <a:gd name="T2" fmla="+- 0 4367 1800"/>
                                        <a:gd name="T3" fmla="*/ T2 w 2567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2567">
                                          <a:moveTo>
                                            <a:pt x="0" y="0"/>
                                          </a:moveTo>
                                          <a:lnTo>
                                            <a:pt x="2567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5748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45" name="Picture 36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3967" y="5156"/>
                                      <a:ext cx="4306" cy="25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  <wpg:grpSp>
                                  <wpg:cNvPr id="46" name="Group 361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800" y="8660"/>
                                      <a:ext cx="3367" cy="0"/>
                                      <a:chOff x="1800" y="8660"/>
                                      <a:chExt cx="3367" cy="0"/>
                                    </a:xfrm>
                                  </wpg:grpSpPr>
                                  <wps:wsp>
                                    <wps:cNvPr id="47" name="Freeform 361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00" y="8660"/>
                                        <a:ext cx="3367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800 1800"/>
                                          <a:gd name="T1" fmla="*/ T0 w 3367"/>
                                          <a:gd name="T2" fmla="+- 0 5167 1800"/>
                                          <a:gd name="T3" fmla="*/ T2 w 3367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67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367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5748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8" name="Group 361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160" y="10267"/>
                                        <a:ext cx="959" cy="0"/>
                                        <a:chOff x="2160" y="10267"/>
                                        <a:chExt cx="959" cy="0"/>
                                      </a:xfrm>
                                    </wpg:grpSpPr>
                                    <wps:wsp>
                                      <wps:cNvPr id="49" name="Freeform 361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2160" y="10267"/>
                                          <a:ext cx="959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160 2160"/>
                                            <a:gd name="T1" fmla="*/ T0 w 959"/>
                                            <a:gd name="T2" fmla="+- 0 3119 2160"/>
                                            <a:gd name="T3" fmla="*/ T2 w 95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95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959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889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50" name="Group 361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160" y="11112"/>
                                          <a:ext cx="880" cy="0"/>
                                          <a:chOff x="2160" y="11112"/>
                                          <a:chExt cx="880" cy="0"/>
                                        </a:xfrm>
                                      </wpg:grpSpPr>
                                      <wps:wsp>
                                        <wps:cNvPr id="51" name="Freeform 361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2160" y="11112"/>
                                            <a:ext cx="880" cy="0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2160 2160"/>
                                              <a:gd name="T1" fmla="*/ T0 w 880"/>
                                              <a:gd name="T2" fmla="+- 0 3040 2160"/>
                                              <a:gd name="T3" fmla="*/ T2 w 88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0"/>
                                              </a:cxn>
                                              <a:cxn ang="0">
                                                <a:pos x="T3" y="0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880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88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889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52" name="Group 361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800" y="11871"/>
                                            <a:ext cx="2094" cy="0"/>
                                            <a:chOff x="1800" y="11871"/>
                                            <a:chExt cx="2094" cy="0"/>
                                          </a:xfrm>
                                        </wpg:grpSpPr>
                                        <wps:wsp>
                                          <wps:cNvPr id="53" name="Freeform 361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800" y="11871"/>
                                              <a:ext cx="2094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800 1800"/>
                                                <a:gd name="T1" fmla="*/ T0 w 2094"/>
                                                <a:gd name="T2" fmla="+- 0 3894 1800"/>
                                                <a:gd name="T3" fmla="*/ T2 w 2094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94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2094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15748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570B48" id="Group 3606" o:spid="_x0000_s1026" style="position:absolute;margin-left:90pt;margin-top:187pt;width:434.95pt;height:408.05pt;z-index:-18471;mso-position-horizontal-relative:page;mso-position-vertical-relative:page" coordorigin="1612,3740" coordsize="8699,8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">
                <v:shape id="Picture 3626" o:spid="_x0000_s1027" type="#_x0000_t75" style="position:absolute;left:1612;top:5712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Jc67EAAAA2wAAAA8AAABkcnMvZG93bnJldi54bWxEj8tqwzAURPeB/oO4he4SuQ9McKOE0NTE&#10;i3YRpx9wsa4fxLoylvxIvj4qFLocZuYMs9nNphUj9a6xrOB5FYEgLqxuuFLwc06XaxDOI2tsLZOC&#10;KznYbR8WG0y0nfhEY+4rESDsElRQe98lUrqiJoNuZTvi4JW2N+iD7Cupe5wC3LTyJYpiabDhsFBj&#10;Rx81FZd8MAriQ3Q0Ms1L+5Wt4+FzOnyX+U2pp8d5/w7C0+z/w3/tTCt4fYPfL+EHyO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OJc67EAAAA2wAAAA8AAAAAAAAAAAAAAAAA&#10;nwIAAGRycy9kb3ducmV2LnhtbFBLBQYAAAAABAAEAPcAAACQAwAAAAA=&#10;">
                  <v:imagedata r:id="rId10" o:title=""/>
                </v:shape>
                <v:group id="Group 3607" o:spid="_x0000_s1028" style="position:absolute;left:7892;top:5000;width:1077;height:990" coordorigin="7892,5000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Freeform 3625" o:spid="_x0000_s1029" style="position:absolute;left:7892;top:5000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Wcc8UA&#10;AADbAAAADwAAAGRycy9kb3ducmV2LnhtbESPT2vCQBTE74LfYXmCN91YQULqRhqr0kMRtL14e2Rf&#10;/tDs25DdmLSfvlsQehxm5jfMdjeaRtypc7VlBatlBII4t7rmUsHnx3ERg3AeWWNjmRR8k4NdOp1s&#10;MdF24Avdr74UAcIuQQWV920ipcsrMuiWtiUOXmE7gz7IrpS6wyHATSOfomgjDdYcFipsaV9R/nXt&#10;jYKfwzGm7BTj2by/Dn1xuWVZf1NqPhtfnkF4Gv1/+NF+0wrWG/j7En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tZxzxQAAANsAAAAPAAAAAAAAAAAAAAAAAJgCAABkcnMv&#10;ZG93bnJldi54bWxQSwUGAAAAAAQABAD1AAAAigMAAAAA&#10;" path="m11,375r-5,6l3,387r-1,6l,399r1,5l2,407r1,4l6,415r4,4l29,439r40,39l108,517r39,39l186,596r40,39l265,674r39,39l344,753r39,39l410,819r32,31l473,877r30,24l531,922r26,17l592,959r36,15l659,984r40,6l719,990r19,-1l773,982r36,-15l842,943r30,-30l893,880r14,-39l913,810r2,-34l916,757r-1,-20l913,717r-2,-22l907,673r-4,-23l988,735r4,4l996,742r7,3l1007,745r5,-1l1017,743r6,-3l1029,736r5,-4l1042,726r8,-8l1057,710r6,-7l1068,697r4,-5l1075,686r,-5l1077,675r,-4l1075,667r-1,-3l1071,659r-4,-3l1035,623r-32,-32l970,559,938,526,906,494,873,462,841,429,809,397,776,365,744,332,711,300,679,267,647,235,614,203,582,170,550,138,517,106,485,73,453,41,420,9,412,2,404,r-5,l393,1r-5,1l382,5r-6,5l369,15r-7,7l354,30r-9,9l338,46r-4,6l328,59r-3,5l324,70r-1,6l323,81r1,3l326,89r3,4l332,96r23,23l378,142r22,22l423,187r22,22l468,232r23,23l513,277r23,23l559,322r22,23l604,368r22,22l649,413r23,23l694,458r23,23l740,503r22,23l785,549r7,27l800,619r6,40l809,694r,16l809,714r-2,23l796,777r-21,31l754,824r-37,14l688,840r-19,-2l643,830,608,815,571,792,539,768,508,741,474,708,456,689,437,670,418,651,399,633,380,614,361,595,342,576,324,557,305,538,286,520,267,501,248,482,229,463,211,444,192,425,173,407,154,388,135,369,116,350,98,331r-4,-3l90,325r-5,-2l82,323r-5,-1l71,323r-6,1l60,327r-7,5l47,337r-7,7l31,353r-8,8l16,368r-5,7xe" fillcolor="#c1c1c1" stroked="f">
                    <v:path arrowok="t" o:connecttype="custom" o:connectlocs="3,5387;1,5404;6,5415;69,5478;186,5596;304,5713;410,5819;503,5901;592,5959;699,5990;773,5982;872,5913;913,5810;915,5737;907,5673;992,5739;1007,5745;1023,5740;1042,5726;1063,5703;1075,5686;1077,5671;1071,5659;1003,5591;906,5494;809,5397;711,5300;614,5203;517,5106;420,5009;399,5000;382,5005;362,5022;338,5046;325,5064;323,5081;329,5093;378,5142;445,5209;513,5277;581,5345;649,5413;717,5481;785,5549;806,5659;809,5714;775,5808;688,5840;608,5815;508,5741;437,5670;380,5614;324,5557;267,5501;211,5444;154,5388;98,5331;85,5323;71,5323;53,5332;31,5353;11,5375" o:connectangles="0,0,0,0,0,0,0,0,0,0,0,0,0,0,0,0,0,0,0,0,0,0,0,0,0,0,0,0,0,0,0,0,0,0,0,0,0,0,0,0,0,0,0,0,0,0,0,0,0,0,0,0,0,0,0,0,0,0,0,0,0,0"/>
                  </v:shape>
                  <v:group id="Group 3608" o:spid="_x0000_s1030" style="position:absolute;left:9006;top:5267;width:223;height:225" coordorigin="9006,5267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shape id="Freeform 3624" o:spid="_x0000_s1031" style="position:absolute;left:9006;top:5267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Qkr70A&#10;AADbAAAADwAAAGRycy9kb3ducmV2LnhtbERPTYvCMBC9C/6HMII3m65Ska5RFkH0atX72My2xWRS&#10;mqjVX28OgsfH+16ue2vEnTrfOFbwk6QgiEunG64UnI7byQKED8gajWNS8CQP69VwsMRcuwcf6F6E&#10;SsQQ9jkqqENocyl9WZNFn7iWOHL/rrMYIuwqqTt8xHBr5DRN59Jiw7GhxpY2NZXX4mYVXDPzctaV&#10;rzbLipO5PHe39LxTajzq/35BBOrDV/xx77WCWRwbv8QfIFd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EQkr70AAADbAAAADwAAAAAAAAAAAAAAAACYAgAAZHJzL2Rvd25yZXYu&#10;eG1sUEsFBgAAAAAEAAQA9QAAAIIDAAAAAA==&#10;" path="m167,54l152,40,133,24,116,12,101,4,89,1,81,,64,3,46,12,28,28r-9,9l7,55,,73,,89r3,12l10,116r12,16l37,150r18,20l71,185r18,16l106,213r15,7l134,224r7,1l158,222r18,-10l194,197r10,-11l216,169r6,-18l222,134r-3,-11l212,109,201,93,186,74,167,54xe" fillcolor="#c1c1c1" stroked="f">
                      <v:path arrowok="t" o:connecttype="custom" o:connectlocs="167,5321;152,5307;133,5291;116,5279;101,5271;89,5268;81,5267;64,5270;46,5279;28,5295;19,5304;7,5322;0,5340;0,5356;3,5368;10,5383;22,5399;37,5417;55,5437;71,5452;89,5468;106,5480;121,5487;134,5491;141,5492;158,5489;176,5479;194,5464;204,5453;216,5436;222,5418;222,5401;219,5390;212,5376;201,5360;186,5341;167,5321" o:connectangles="0,0,0,0,0,0,0,0,0,0,0,0,0,0,0,0,0,0,0,0,0,0,0,0,0,0,0,0,0,0,0,0,0,0,0,0,0"/>
                    </v:shape>
                    <v:group id="Group 3609" o:spid="_x0000_s1032" style="position:absolute;left:8673;top:4173;width:950;height:948" coordorigin="8673,4173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<v:shape id="Freeform 3623" o:spid="_x0000_s1033" style="position:absolute;left:8673;top:4173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3cMAA&#10;AADbAAAADwAAAGRycy9kb3ducmV2LnhtbERPz2vCMBS+C/4P4QneNN0opVSjDEHcYZd1Ezw+mrem&#10;rHkpSbSdf/1yEDx+fL+3+8n24kY+dI4VvKwzEMSN0x23Cr6/jqsSRIjIGnvHpOCPAux389kWK+1G&#10;/qRbHVuRQjhUqMDEOFRShsaQxbB2A3Hifpy3GBP0rdQexxRue/maZYW02HFqMDjQwVDzW1+tgkLn&#10;bnJDc79cjtaMh3M5+tOHUsvF9LYBEWmKT/HD/a4V5Gl9+pJ+gN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KU3cMAAAADbAAAADwAAAAAAAAAAAAAAAACYAgAAZHJzL2Rvd25y&#10;ZXYueG1sUEsFBgAAAAAEAAQA9QAAAIUDAAAAAA==&#10;" path="m880,931r7,-6l897,917r10,-11l918,896r9,-9l933,879r6,-7l944,864r2,-6l949,851r1,-6l949,839r-2,-6l945,827r-4,-6l918,782,896,743,873,704,850,665,828,627,805,588,783,549,760,510,738,471,715,432,692,393,670,354,647,315,625,276,602,238,580,199,557,160,534,121,512,82,489,44r-3,-5l482,32r-6,-6l473,20r-4,-5l463,9,459,6,455,2,447,r-4,l438,r-5,1l428,5r-6,5l416,14r-7,7l401,29r-9,10l384,46r-5,6l374,59r-3,6l370,71r-2,5l368,81r1,5l370,90r2,5l376,100r20,33l416,167r20,33l457,233r20,34l497,300r20,33l537,367r20,33l576,433r20,34l616,500r20,33l656,567r20,33l696,633r21,34l737,700r20,33l777,767r2,3l780,775r-7,-5l740,750,707,730,673,710,640,690,606,670,573,650,540,630,506,610,473,590,439,570,406,551,372,531,339,511,306,491,272,471,239,451,205,431,172,411,139,391,105,371r-6,-3l95,366r-5,-2l86,363r-5,1l76,364r-6,2l64,369r-7,6l50,380r-8,9l31,399r-7,8l17,413r-5,6l7,426r-3,5l2,436,,441r,5l2,450r1,5l6,459r6,6l17,469r4,3l27,475r5,4l38,483r7,4l84,510r39,23l161,556r39,22l239,601r39,22l317,646r39,23l394,691r39,23l472,736r39,23l550,781r39,23l628,827r39,22l705,872r39,23l783,917r39,23l828,944r5,2l840,947r6,1l851,947r7,-3l865,942r7,-4l880,931xe" fillcolor="#c1c1c1" stroked="f">
                        <v:path arrowok="t" o:connecttype="custom" o:connectlocs="897,5090;927,5060;944,5037;950,5018;945,5000;896,4916;828,4800;760,4683;692,4566;625,4449;557,4333;489,4217;476,4199;463,4182;447,4173;433,4174;416,4187;392,4212;374,4232;368,4249;370,4263;396,4306;457,4406;517,4506;576,4606;636,4706;696,4806;757,4906;780,4948;707,4903;606,4843;506,4783;406,4724;306,4664;205,4604;105,4544;90,4537;76,4537;57,4548;31,4572;12,4592;2,4609;2,4623;12,4638;27,4648;45,4660;161,4729;278,4796;394,4864;511,4932;628,5000;744,5068;828,5117;846,5121;865,5115" o:connectangles="0,0,0,0,0,0,0,0,0,0,0,0,0,0,0,0,0,0,0,0,0,0,0,0,0,0,0,0,0,0,0,0,0,0,0,0,0,0,0,0,0,0,0,0,0,0,0,0,0,0,0,0,0,0,0"/>
                      </v:shape>
                      <v:group id="Group 3610" o:spid="_x0000_s1034" style="position:absolute;left:9226;top:3750;width:1076;height:991" coordorigin="9226,3750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shape id="Freeform 3622" o:spid="_x0000_s1035" style="position:absolute;left:9226;top:3750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DYtMQA&#10;AADbAAAADwAAAGRycy9kb3ducmV2LnhtbESPT2sCMRTE70K/Q3hCb5p1KaWuRhGLIIUe/AN6fGye&#10;m8XkZbtJdffbN4LQ4zAzv2Hmy85ZcaM21J4VTMYZCOLS65orBcfDZvQBIkRkjdYzKegpwHLxMphj&#10;of2dd3Tbx0okCIcCFZgYm0LKUBpyGMa+IU7exbcOY5JtJXWL9wR3VuZZ9i4d1pwWDDa0NlRe979O&#10;QTT2+/Nnd+z7bb4+b872a2pPqNTrsFvNQETq4n/42d5qBW85PL6k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g2LTEAAAA2wAAAA8AAAAAAAAAAAAAAAAAmAIAAGRycy9k&#10;b3ducmV2LnhtbFBLBQYAAAAABAAEAPUAAACJAwAAAAA=&#10;" path="m2,304r-1,5l,315r1,5l4,327r3,4l10,335,657,982r4,3l665,988r8,3l677,991r6,-2l688,989r6,-3l700,981r7,-6l714,969r9,-8l732,952r6,-8l743,938r5,-7l751,925r1,-5l753,915r,-4l752,906r-1,-4l748,898r-3,-3l722,872,699,849,677,827,654,804,632,782,609,759,586,736,564,714,541,691,518,668,496,646,473,623,451,601,428,578,405,555,383,533,360,510,337,487,315,465,292,442r-1,-4l285,415r-5,-22l276,372r-3,-20l271,332r-2,-18l268,297r,-20l270,254r5,-21l281,214r10,-17l302,184r21,-18l341,157r19,-5l388,150r20,2l429,158r22,9l469,176r18,10l505,197r18,13l537,221r15,13l567,248r17,15l601,280r19,19l639,318r19,19l677,356r19,19l715,394r19,19l753,432r19,19l790,470r19,19l828,508r19,19l866,546r19,18l904,583r19,19l942,621r19,19l980,659r4,4l988,666r3,1l996,668r4,l1005,667r6,-1l1016,663r7,-5l1030,653r7,-6l1046,638r9,-9l1061,622r5,-7l1071,608r3,-5l1075,597r1,-5l1076,588r-2,-5l1074,580r-3,-4l1067,572r-20,-20l1028,532r-20,-19l988,493,969,473,949,454,929,434,830,335,811,315,791,296,771,276,751,256,732,236,712,217,692,197,672,177,649,155,634,140,618,126,603,112,588,100,574,88,559,77,545,67,520,51,502,40,484,31,466,23,448,16,431,11,398,3,378,1,358,,339,1,319,4,285,15r-17,8l250,34,234,48,217,63,204,77,193,93r-9,17l176,129r-6,20l165,171r-3,27l161,216r,19l162,254r2,21l166,296r4,22l174,341,160,327,145,312,131,298,117,284,103,270,89,256r-4,-4l81,249r-7,-2l68,246r-4,1l59,247r-6,3l48,254r-6,4l35,265r-8,8l20,281r-7,7l9,293r-4,5l2,304xe" fillcolor="#c1c1c1" stroked="f">
                          <v:path arrowok="t" o:connecttype="custom" o:connectlocs="1,4070;657,4732;677,4741;700,4731;732,4702;751,4675;752,4656;722,4622;632,4532;541,4441;451,4351;360,4260;291,4188;273,4102;268,4027;291,3947;360,3902;451,3917;523,3960;584,4013;658,4087;734,4163;809,4239;885,4314;961,4390;991,4417;1011,4416;1037,4397;1066,4365;1076,4342;1071,4326;1008,4263;929,4184;771,4026;692,3947;618,3876;559,3827;484,3781;398,3753;319,3754;234,3798;184,3860;162,3948;164,4025;174,4091;117,4034;81,3999;59,3997;35,4015;9,4043" o:connectangles="0,0,0,0,0,0,0,0,0,0,0,0,0,0,0,0,0,0,0,0,0,0,0,0,0,0,0,0,0,0,0,0,0,0,0,0,0,0,0,0,0,0,0,0,0,0,0,0,0,0"/>
                        </v:shape>
                        <v:group id="Group 3611" o:spid="_x0000_s1036" style="position:absolute;left:1800;top:5143;width:2567;height:0" coordorigin="1800,5143" coordsize="25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<v:shape id="Freeform 3621" o:spid="_x0000_s1037" style="position:absolute;left:1800;top:5143;width:2567;height:0;visibility:visible;mso-wrap-style:square;v-text-anchor:top" coordsize="2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9NMMIA&#10;AADbAAAADwAAAGRycy9kb3ducmV2LnhtbESPQWsCMRSE70L/Q3iFXkSzWimyNYoIFnusFvH4SF43&#10;i5uXJYnr2l/fFASPw8x8wyxWvWtERyHWnhVMxgUIYu1NzZWC78N2NAcRE7LBxjMpuFGE1fJpsMDS&#10;+Ct/UbdPlcgQjiUqsCm1pZRRW3IYx74lzt6PDw5TlqGSJuA1w10jp0XxJh3WnBcstrSxpM/7i1OQ&#10;XrvPGKb2JCekw/CoHf2eP5R6ee7X7yAS9ekRvrd3RsFsBv9f8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700wwgAAANsAAAAPAAAAAAAAAAAAAAAAAJgCAABkcnMvZG93&#10;bnJldi54bWxQSwUGAAAAAAQABAD1AAAAhwMAAAAA&#10;" path="m,l2567,e" filled="f" strokeweight="1.24pt">
                            <v:path arrowok="t" o:connecttype="custom" o:connectlocs="0,0;2567,0" o:connectangles="0,0"/>
                          </v:shape>
                          <v:shape id="Picture 3620" o:spid="_x0000_s1038" type="#_x0000_t75" style="position:absolute;left:3967;top:5156;width:4306;height:2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qUaXEAAAA2wAAAA8AAABkcnMvZG93bnJldi54bWxEj09rwkAUxO8Fv8PyhN6aTaUtkrpKUfrH&#10;i2iaeH7JPpNg9m3IbjV+e1coeBxm5jfMbDGYVpyod41lBc9RDIK4tLrhSkH2+/k0BeE8ssbWMim4&#10;kIPFfPQww0TbM+/olPpKBAi7BBXU3neJlK6syaCLbEccvIPtDfog+0rqHs8Bblo5ieM3abDhsFBj&#10;R8uaymP6ZxSsq2mRN/l2v/7GL2OyVdHxplDqcTx8vIPwNPh7+L/9oxW8vMLtS/gBcn4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kqUaXEAAAA2wAAAA8AAAAAAAAAAAAAAAAA&#10;nwIAAGRycy9kb3ducmV2LnhtbFBLBQYAAAAABAAEAPcAAACQAwAAAAA=&#10;">
                            <v:imagedata r:id="rId15" o:title=""/>
                          </v:shape>
                          <v:group id="Group 3612" o:spid="_x0000_s1039" style="position:absolute;left:1800;top:8660;width:3367;height:0" coordorigin="1800,8660" coordsize="33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<v:shape id="Freeform 3619" o:spid="_x0000_s1040" style="position:absolute;left:1800;top:8660;width:3367;height:0;visibility:visible;mso-wrap-style:square;v-text-anchor:top" coordsize="33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XrlMIA&#10;AADbAAAADwAAAGRycy9kb3ducmV2LnhtbESPQYvCMBSE74L/ITzBm6YVV6WaiggLi/aiu4jHR/Ns&#10;i81LaaLWf28WBI/DzHzDrNadqcWdWldZVhCPIxDEudUVFwr+fr9HCxDOI2usLZOCJzlYp/3eChNt&#10;H3yg+9EXIkDYJaig9L5JpHR5SQbd2DbEwbvY1qAPsi2kbvER4KaWkyiaSYMVh4USG9qWlF+PN6NA&#10;LvSp5mZXfGXVeb+5zbOJjjOlhoNuswThqfOf8Lv9oxVM5/D/JfwAm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1euUwgAAANsAAAAPAAAAAAAAAAAAAAAAAJgCAABkcnMvZG93&#10;bnJldi54bWxQSwUGAAAAAAQABAD1AAAAhwMAAAAA&#10;" path="m,l3367,e" filled="f" strokeweight="1.24pt">
                              <v:path arrowok="t" o:connecttype="custom" o:connectlocs="0,0;3367,0" o:connectangles="0,0"/>
                            </v:shape>
                            <v:group id="Group 3613" o:spid="_x0000_s1041" style="position:absolute;left:2160;top:10267;width:959;height:0" coordorigin="2160,10267" coordsize="95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      <v:shape id="Freeform 3618" o:spid="_x0000_s1042" style="position:absolute;left:2160;top:10267;width:959;height:0;visibility:visible;mso-wrap-style:square;v-text-anchor:top" coordsize="9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xUQsQA&#10;AADbAAAADwAAAGRycy9kb3ducmV2LnhtbESPQWvCQBSE74X+h+UVems2talodA3FYil4MjEHb4/s&#10;Mwlm34bsNsZ/3y0IPQ4z8w2zzibTiZEG11pW8BrFIIgrq1uuFRyL3csChPPIGjvLpOBGDrLN48Ma&#10;U22vfKAx97UIEHYpKmi871MpXdWQQRfZnjh4ZzsY9EEOtdQDXgPcdHIWx3NpsOWw0GBP24aqS/5j&#10;FJzOZn/7/HLl6T2pOSkL3lHxptTz0/SxAuFp8v/he/tbK0iW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cVELEAAAA2wAAAA8AAAAAAAAAAAAAAAAAmAIAAGRycy9k&#10;b3ducmV2LnhtbFBLBQYAAAAABAAEAPUAAACJAwAAAAA=&#10;" path="m,l959,e" filled="f" strokeweight=".7pt">
                                <v:path arrowok="t" o:connecttype="custom" o:connectlocs="0,0;959,0" o:connectangles="0,0"/>
                              </v:shape>
                              <v:group id="Group 3614" o:spid="_x0000_s1043" style="position:absolute;left:2160;top:11112;width:880;height:0" coordorigin="2160,11112" coordsize="8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Freeform 3617" o:spid="_x0000_s1044" style="position:absolute;left:2160;top:11112;width:880;height:0;visibility:visible;mso-wrap-style:square;v-text-anchor:top" coordsize="8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4s+MQA&#10;AADbAAAADwAAAGRycy9kb3ducmV2LnhtbESPQWvCQBSE7wX/w/KE3uomQoqm2YQgCIKnWpUeH9nX&#10;JDT7NsmumvbXdwuCx2FmvmGyYjKduNLoWssK4kUEgriyuuVawfFj+7IC4Tyyxs4yKfghB0U+e8ow&#10;1fbG73Q9+FoECLsUFTTe96mUrmrIoFvYnjh4X3Y06IMca6lHvAW46eQyil6lwZbDQoM9bRqqvg8X&#10;o8Csu89NlMhyMvtkOO1/h7PtUann+VS+gfA0+Uf43t5pBUkM/1/CD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+LPjEAAAA2wAAAA8AAAAAAAAAAAAAAAAAmAIAAGRycy9k&#10;b3ducmV2LnhtbFBLBQYAAAAABAAEAPUAAACJAwAAAAA=&#10;" path="m,l880,e" filled="f" strokeweight=".7pt">
                                  <v:path arrowok="t" o:connecttype="custom" o:connectlocs="0,0;880,0" o:connectangles="0,0"/>
                                </v:shape>
                                <v:group id="Group 3615" o:spid="_x0000_s1045" style="position:absolute;left:1800;top:11871;width:2094;height:0" coordorigin="1800,11871" coordsize="20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    <v:shape id="Freeform 3616" o:spid="_x0000_s1046" style="position:absolute;left:1800;top:11871;width:2094;height:0;visibility:visible;mso-wrap-style:square;v-text-anchor:top" coordsize="20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VDecUA&#10;AADbAAAADwAAAGRycy9kb3ducmV2LnhtbESPQWvCQBSE74L/YXkFL1I3Ki0ldRUVDB5E2uglt0f2&#10;NUmbfRuzq8Z/7xYEj8PMfMPMFp2pxYVaV1lWMB5FIIhzqysuFBwPm9cPEM4ja6wtk4IbOVjM+70Z&#10;xtpe+ZsuqS9EgLCLUUHpfRNL6fKSDLqRbYiD92Nbgz7ItpC6xWuAm1pOouhdGqw4LJTY0Lqk/C89&#10;GwU6MUk33OyT4+pkfrPzV2YPu0ypwUu3/AThqfPP8KO91QrepvD/JfwA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5UN5xQAAANsAAAAPAAAAAAAAAAAAAAAAAJgCAABkcnMv&#10;ZG93bnJldi54bWxQSwUGAAAAAAQABAD1AAAAigMAAAAA&#10;" path="m,l2094,e" filled="f" strokeweight="1.24pt">
                                    <v:path arrowok="t" o:connecttype="custom" o:connectlocs="0,0;2094,0" o:connectangles="0,0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F81C28" w:rsidRDefault="008E4BD0">
      <w:pPr>
        <w:ind w:left="193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II.      </w:t>
      </w:r>
      <w:r>
        <w:rPr>
          <w:b/>
          <w:i/>
          <w:sz w:val="24"/>
          <w:szCs w:val="24"/>
          <w:u w:val="thick" w:color="000000"/>
        </w:rPr>
        <w:t>Mục</w:t>
      </w:r>
      <w:r>
        <w:rPr>
          <w:b/>
          <w:i/>
          <w:spacing w:val="-1"/>
          <w:sz w:val="24"/>
          <w:szCs w:val="24"/>
          <w:u w:val="thick" w:color="000000"/>
        </w:rPr>
        <w:t xml:space="preserve"> </w:t>
      </w:r>
      <w:r>
        <w:rPr>
          <w:b/>
          <w:i/>
          <w:sz w:val="24"/>
          <w:szCs w:val="24"/>
          <w:u w:val="thick" w:color="000000"/>
        </w:rPr>
        <w:t>đích</w:t>
      </w:r>
      <w:r>
        <w:rPr>
          <w:b/>
          <w:i/>
          <w:sz w:val="24"/>
          <w:szCs w:val="24"/>
        </w:rPr>
        <w:t xml:space="preserve"> :</w:t>
      </w:r>
    </w:p>
    <w:p w:rsidR="00F81C28" w:rsidRDefault="008E4BD0">
      <w:pPr>
        <w:spacing w:before="1" w:line="260" w:lineRule="exact"/>
        <w:ind w:left="440" w:right="79" w:firstLine="360"/>
        <w:jc w:val="both"/>
        <w:rPr>
          <w:sz w:val="24"/>
          <w:szCs w:val="24"/>
        </w:rPr>
      </w:pPr>
      <w:r>
        <w:rPr>
          <w:sz w:val="24"/>
          <w:szCs w:val="24"/>
        </w:rPr>
        <w:t>Cài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đặt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đư</w:t>
      </w:r>
      <w:r>
        <w:rPr>
          <w:spacing w:val="-1"/>
          <w:sz w:val="24"/>
          <w:szCs w:val="24"/>
        </w:rPr>
        <w:t>ợ</w:t>
      </w:r>
      <w:r>
        <w:rPr>
          <w:sz w:val="24"/>
          <w:szCs w:val="24"/>
        </w:rPr>
        <w:t>c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đăng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nhập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vào,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phải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ểm tra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các loại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khẩu cần th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ết.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spacing w:line="260" w:lineRule="exact"/>
        <w:ind w:left="100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 xml:space="preserve">III.    </w:t>
      </w:r>
      <w:r>
        <w:rPr>
          <w:b/>
          <w:i/>
          <w:spacing w:val="59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Mô tả bài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l</w:t>
      </w:r>
      <w:r>
        <w:rPr>
          <w:b/>
          <w:i/>
          <w:spacing w:val="-1"/>
          <w:position w:val="-1"/>
          <w:sz w:val="24"/>
          <w:szCs w:val="24"/>
        </w:rPr>
        <w:t>a</w:t>
      </w:r>
      <w:r>
        <w:rPr>
          <w:b/>
          <w:i/>
          <w:position w:val="-1"/>
          <w:sz w:val="24"/>
          <w:szCs w:val="24"/>
        </w:rPr>
        <w:t>b và đồ hình :</w:t>
      </w:r>
    </w:p>
    <w:p w:rsidR="00F81C28" w:rsidRDefault="00F81C28">
      <w:pPr>
        <w:spacing w:before="8" w:line="120" w:lineRule="exact"/>
        <w:rPr>
          <w:sz w:val="13"/>
          <w:szCs w:val="13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spacing w:before="29"/>
        <w:ind w:left="800"/>
        <w:rPr>
          <w:sz w:val="24"/>
          <w:szCs w:val="24"/>
        </w:rPr>
      </w:pPr>
      <w:r>
        <w:rPr>
          <w:sz w:val="24"/>
          <w:szCs w:val="24"/>
        </w:rPr>
        <w:t>Trong đồ h</w:t>
      </w:r>
      <w:r>
        <w:rPr>
          <w:spacing w:val="-1"/>
          <w:sz w:val="24"/>
          <w:szCs w:val="24"/>
        </w:rPr>
        <w:t>ì</w:t>
      </w:r>
      <w:r>
        <w:rPr>
          <w:sz w:val="24"/>
          <w:szCs w:val="24"/>
        </w:rPr>
        <w:t>nh trên, PC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2"/>
          <w:sz w:val="24"/>
          <w:szCs w:val="24"/>
        </w:rPr>
        <w:t>ư</w:t>
      </w:r>
      <w:r>
        <w:rPr>
          <w:sz w:val="24"/>
          <w:szCs w:val="24"/>
        </w:rPr>
        <w:t>ợc nối với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router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ằng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cáp </w:t>
      </w:r>
      <w:r>
        <w:rPr>
          <w:i/>
          <w:sz w:val="24"/>
          <w:szCs w:val="24"/>
        </w:rPr>
        <w:t>conso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e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7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IV.    </w:t>
      </w:r>
      <w:r>
        <w:rPr>
          <w:b/>
          <w:i/>
          <w:spacing w:val="60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Các cấp độ bảo mật của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mật khẩu :</w:t>
      </w:r>
    </w:p>
    <w:p w:rsidR="00F81C28" w:rsidRDefault="008E4BD0">
      <w:pPr>
        <w:spacing w:before="1" w:line="260" w:lineRule="exact"/>
        <w:ind w:left="440" w:right="79" w:firstLine="360"/>
        <w:jc w:val="both"/>
        <w:rPr>
          <w:sz w:val="24"/>
          <w:szCs w:val="24"/>
        </w:rPr>
      </w:pPr>
      <w:r>
        <w:rPr>
          <w:sz w:val="24"/>
          <w:szCs w:val="24"/>
        </w:rPr>
        <w:t>Cấp độ bảo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 của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khẩu dựa 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>ào cấp chế độ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ã hoá c</w:t>
      </w:r>
      <w:r>
        <w:rPr>
          <w:spacing w:val="1"/>
          <w:sz w:val="24"/>
          <w:szCs w:val="24"/>
        </w:rPr>
        <w:t>ủ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ật khẩu đó.các cấp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ã hóa của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 khẩu: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80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12"/>
          <w:w w:val="76"/>
          <w:sz w:val="24"/>
          <w:szCs w:val="24"/>
        </w:rPr>
        <w:t xml:space="preserve"> </w:t>
      </w:r>
      <w:r>
        <w:rPr>
          <w:i/>
          <w:spacing w:val="-36"/>
          <w:w w:val="76"/>
          <w:sz w:val="24"/>
          <w:szCs w:val="24"/>
        </w:rPr>
        <w:t xml:space="preserve"> </w:t>
      </w:r>
      <w:r>
        <w:rPr>
          <w:i/>
          <w:sz w:val="24"/>
          <w:szCs w:val="24"/>
          <w:u w:val="single" w:color="000000"/>
        </w:rPr>
        <w:t>Cấp</w:t>
      </w:r>
      <w:r>
        <w:rPr>
          <w:i/>
          <w:spacing w:val="19"/>
          <w:sz w:val="24"/>
          <w:szCs w:val="24"/>
          <w:u w:val="single" w:color="000000"/>
        </w:rPr>
        <w:t xml:space="preserve"> </w:t>
      </w:r>
      <w:r>
        <w:rPr>
          <w:i/>
          <w:sz w:val="24"/>
          <w:szCs w:val="24"/>
          <w:u w:val="single" w:color="000000"/>
        </w:rPr>
        <w:t>độ</w:t>
      </w:r>
      <w:r>
        <w:rPr>
          <w:i/>
          <w:spacing w:val="19"/>
          <w:sz w:val="24"/>
          <w:szCs w:val="24"/>
          <w:u w:val="single" w:color="000000"/>
        </w:rPr>
        <w:t xml:space="preserve"> </w:t>
      </w:r>
      <w:r>
        <w:rPr>
          <w:i/>
          <w:sz w:val="24"/>
          <w:szCs w:val="24"/>
          <w:u w:val="single" w:color="000000"/>
        </w:rPr>
        <w:t>5</w:t>
      </w:r>
      <w:r>
        <w:rPr>
          <w:i/>
          <w:spacing w:val="26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ã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hóa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theo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thuật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toán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MD5,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đây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loại</w:t>
      </w:r>
      <w:r>
        <w:rPr>
          <w:spacing w:val="2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ã</w:t>
      </w:r>
      <w:r>
        <w:rPr>
          <w:spacing w:val="1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óa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chiều,không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thể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giải</w:t>
      </w:r>
      <w:r>
        <w:rPr>
          <w:spacing w:val="2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mã</w:t>
      </w:r>
    </w:p>
    <w:p w:rsidR="00F81C28" w:rsidRDefault="008E4BD0">
      <w:pPr>
        <w:spacing w:line="260" w:lineRule="exact"/>
        <w:ind w:left="440"/>
        <w:rPr>
          <w:sz w:val="24"/>
          <w:szCs w:val="24"/>
        </w:rPr>
      </w:pPr>
      <w:r>
        <w:rPr>
          <w:sz w:val="24"/>
          <w:szCs w:val="24"/>
        </w:rPr>
        <w:t>được(cấp độ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này được dùng để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ã 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 xml:space="preserve">oá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ặc định cho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 k</w:t>
      </w:r>
      <w:r>
        <w:rPr>
          <w:spacing w:val="1"/>
          <w:sz w:val="24"/>
          <w:szCs w:val="24"/>
        </w:rPr>
        <w:t>h</w:t>
      </w:r>
      <w:r>
        <w:rPr>
          <w:sz w:val="24"/>
          <w:szCs w:val="24"/>
        </w:rPr>
        <w:t>ẫu enable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cret 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án cho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)</w:t>
      </w:r>
    </w:p>
    <w:p w:rsidR="00F81C28" w:rsidRDefault="008E4BD0">
      <w:pPr>
        <w:spacing w:before="1"/>
        <w:ind w:left="440" w:right="79" w:firstLine="360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i/>
          <w:sz w:val="24"/>
          <w:szCs w:val="24"/>
        </w:rPr>
        <w:t>Cấp</w:t>
      </w:r>
      <w:r>
        <w:rPr>
          <w:i/>
          <w:spacing w:val="40"/>
          <w:sz w:val="24"/>
          <w:szCs w:val="24"/>
        </w:rPr>
        <w:t xml:space="preserve"> </w:t>
      </w:r>
      <w:r>
        <w:rPr>
          <w:i/>
          <w:sz w:val="24"/>
          <w:szCs w:val="24"/>
        </w:rPr>
        <w:t>độ</w:t>
      </w:r>
      <w:r>
        <w:rPr>
          <w:i/>
          <w:spacing w:val="40"/>
          <w:sz w:val="24"/>
          <w:szCs w:val="24"/>
        </w:rPr>
        <w:t xml:space="preserve"> </w:t>
      </w:r>
      <w:r>
        <w:rPr>
          <w:i/>
          <w:sz w:val="24"/>
          <w:szCs w:val="24"/>
        </w:rPr>
        <w:t>7</w:t>
      </w:r>
      <w:r>
        <w:rPr>
          <w:i/>
          <w:spacing w:val="46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>
        <w:rPr>
          <w:b/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ã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hóa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theo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thu</w:t>
      </w:r>
      <w:r>
        <w:rPr>
          <w:spacing w:val="-1"/>
          <w:sz w:val="24"/>
          <w:szCs w:val="24"/>
        </w:rPr>
        <w:t>ậ</w:t>
      </w:r>
      <w:r>
        <w:rPr>
          <w:sz w:val="24"/>
          <w:szCs w:val="24"/>
        </w:rPr>
        <w:t>t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n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MD7,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đây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ại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ã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hóa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hi</w:t>
      </w:r>
      <w:r>
        <w:rPr>
          <w:sz w:val="24"/>
          <w:szCs w:val="24"/>
        </w:rPr>
        <w:t>ều,có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thể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gi</w:t>
      </w:r>
      <w:r>
        <w:rPr>
          <w:sz w:val="24"/>
          <w:szCs w:val="24"/>
        </w:rPr>
        <w:t xml:space="preserve">ải </w:t>
      </w:r>
      <w:r>
        <w:rPr>
          <w:spacing w:val="-2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mã </w:t>
      </w:r>
      <w:r>
        <w:rPr>
          <w:sz w:val="24"/>
          <w:szCs w:val="24"/>
        </w:rPr>
        <w:t>được(cấp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ộ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này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được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dùng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để</w:t>
      </w:r>
      <w:r>
        <w:rPr>
          <w:spacing w:val="5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ã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hóa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 xml:space="preserve">i  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password</w:t>
      </w:r>
      <w:r>
        <w:rPr>
          <w:spacing w:val="5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hác</w:t>
      </w:r>
      <w:r>
        <w:rPr>
          <w:spacing w:val="55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56"/>
          <w:sz w:val="24"/>
          <w:szCs w:val="24"/>
        </w:rPr>
        <w:t xml:space="preserve"> </w:t>
      </w:r>
      <w:r>
        <w:rPr>
          <w:sz w:val="24"/>
          <w:szCs w:val="24"/>
        </w:rPr>
        <w:t>cần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 xml:space="preserve">như: 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enab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 password,li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 vty,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ine 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nsole…)</w:t>
      </w:r>
    </w:p>
    <w:p w:rsidR="00F81C28" w:rsidRDefault="008E4BD0">
      <w:pPr>
        <w:spacing w:before="1"/>
        <w:ind w:left="80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Cấp độ 0 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đây là cấp độ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không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ã hóa.</w:t>
      </w:r>
    </w:p>
    <w:p w:rsidR="00F81C28" w:rsidRDefault="00F81C28">
      <w:pPr>
        <w:spacing w:line="200" w:lineRule="exact"/>
      </w:pP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220"/>
        <w:rPr>
          <w:sz w:val="24"/>
          <w:szCs w:val="24"/>
        </w:rPr>
      </w:pPr>
      <w:r>
        <w:rPr>
          <w:b/>
          <w:i/>
          <w:sz w:val="24"/>
          <w:szCs w:val="24"/>
        </w:rPr>
        <w:t>V.      Qui tắc đặt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mật khẩu :</w:t>
      </w:r>
    </w:p>
    <w:p w:rsidR="00F81C28" w:rsidRDefault="008E4BD0">
      <w:pPr>
        <w:spacing w:before="1" w:line="260" w:lineRule="exact"/>
        <w:ind w:left="440" w:right="79" w:firstLine="360"/>
        <w:jc w:val="both"/>
        <w:rPr>
          <w:sz w:val="24"/>
          <w:szCs w:val="24"/>
        </w:rPr>
      </w:pPr>
      <w:r>
        <w:rPr>
          <w:sz w:val="24"/>
          <w:szCs w:val="24"/>
        </w:rPr>
        <w:t>Mật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uy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nhập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phân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biệt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chữ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hoa,chữ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ường,không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quá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25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kí   tự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bao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gồm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kí số,khoảng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ắng nhưng không được sử dụng khoảng trắng cho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kí tự đầu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n.</w:t>
      </w:r>
    </w:p>
    <w:p w:rsidR="00F81C28" w:rsidRDefault="00F81C28">
      <w:pPr>
        <w:spacing w:before="6" w:line="180" w:lineRule="exact"/>
        <w:rPr>
          <w:sz w:val="19"/>
          <w:szCs w:val="19"/>
        </w:rPr>
      </w:pP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g)#enab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assword TTG-TTG-T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G-TTG-T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G-TTG-T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G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440"/>
        <w:rPr>
          <w:sz w:val="24"/>
          <w:szCs w:val="24"/>
        </w:rPr>
        <w:sectPr w:rsidR="00F81C28">
          <w:type w:val="continuous"/>
          <w:pgSz w:w="12240" w:h="15840"/>
          <w:pgMar w:top="1480" w:right="1320" w:bottom="280" w:left="1000" w:header="720" w:footer="720" w:gutter="0"/>
          <w:cols w:space="720"/>
        </w:sectPr>
      </w:pPr>
      <w:r>
        <w:rPr>
          <w:sz w:val="24"/>
          <w:szCs w:val="24"/>
        </w:rPr>
        <w:t>% Overly 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ng Password trunc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ted a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ter 25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ar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cters</w:t>
      </w:r>
      <w:r>
        <w:rPr>
          <w:spacing w:val="49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>mật khẩu được đặt v</w:t>
      </w:r>
      <w:r>
        <w:rPr>
          <w:i/>
          <w:spacing w:val="-1"/>
          <w:sz w:val="24"/>
          <w:szCs w:val="24"/>
        </w:rPr>
        <w:t>ớ</w:t>
      </w:r>
      <w:r>
        <w:rPr>
          <w:i/>
          <w:sz w:val="24"/>
          <w:szCs w:val="24"/>
        </w:rPr>
        <w:t>i 26 kí</w:t>
      </w:r>
    </w:p>
    <w:p w:rsidR="00F81C28" w:rsidRDefault="00F81C28">
      <w:pPr>
        <w:spacing w:before="17" w:line="220" w:lineRule="exact"/>
        <w:rPr>
          <w:sz w:val="22"/>
          <w:szCs w:val="22"/>
        </w:rPr>
        <w:sectPr w:rsidR="00F81C28">
          <w:pgSz w:w="12240" w:h="15840"/>
          <w:pgMar w:top="1500" w:right="1320" w:bottom="280" w:left="920" w:header="720" w:footer="589" w:gutter="0"/>
          <w:cols w:space="720"/>
        </w:sectPr>
      </w:pPr>
    </w:p>
    <w:p w:rsidR="00F81C28" w:rsidRDefault="00F81C28">
      <w:pPr>
        <w:spacing w:before="7" w:line="100" w:lineRule="exact"/>
        <w:rPr>
          <w:sz w:val="10"/>
          <w:szCs w:val="10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spacing w:line="260" w:lineRule="exact"/>
        <w:ind w:left="207" w:right="-56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 xml:space="preserve">VI.    </w:t>
      </w:r>
      <w:r>
        <w:rPr>
          <w:b/>
          <w:i/>
          <w:spacing w:val="60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  <w:u w:val="thick" w:color="000000"/>
        </w:rPr>
        <w:t>Các loại m</w:t>
      </w:r>
      <w:r>
        <w:rPr>
          <w:b/>
          <w:i/>
          <w:spacing w:val="-1"/>
          <w:position w:val="-1"/>
          <w:sz w:val="24"/>
          <w:szCs w:val="24"/>
          <w:u w:val="thick" w:color="000000"/>
        </w:rPr>
        <w:t>ậ</w:t>
      </w:r>
      <w:r>
        <w:rPr>
          <w:b/>
          <w:i/>
          <w:position w:val="-1"/>
          <w:sz w:val="24"/>
          <w:szCs w:val="24"/>
          <w:u w:val="thick" w:color="000000"/>
        </w:rPr>
        <w:t>t khẩu cho Router</w:t>
      </w:r>
      <w:r>
        <w:rPr>
          <w:b/>
          <w:i/>
          <w:position w:val="-1"/>
          <w:sz w:val="24"/>
          <w:szCs w:val="24"/>
        </w:rPr>
        <w:t xml:space="preserve"> :</w:t>
      </w:r>
    </w:p>
    <w:p w:rsidR="00F81C28" w:rsidRDefault="008E4BD0">
      <w:pPr>
        <w:spacing w:before="29"/>
        <w:rPr>
          <w:sz w:val="24"/>
          <w:szCs w:val="24"/>
        </w:rPr>
        <w:sectPr w:rsidR="00F81C28">
          <w:type w:val="continuous"/>
          <w:pgSz w:w="12240" w:h="15840"/>
          <w:pgMar w:top="1480" w:right="1320" w:bottom="280" w:left="920" w:header="720" w:footer="720" w:gutter="0"/>
          <w:cols w:num="2" w:space="720" w:equalWidth="0">
            <w:col w:w="4001" w:space="2344"/>
            <w:col w:w="3655"/>
          </w:cols>
        </w:sectPr>
      </w:pPr>
      <w:r>
        <w:br w:type="column"/>
      </w:r>
      <w:r>
        <w:rPr>
          <w:i/>
          <w:sz w:val="24"/>
          <w:szCs w:val="24"/>
        </w:rPr>
        <w:lastRenderedPageBreak/>
        <w:t>tự không đ</w:t>
      </w:r>
      <w:r>
        <w:rPr>
          <w:i/>
          <w:spacing w:val="-1"/>
          <w:sz w:val="24"/>
          <w:szCs w:val="24"/>
        </w:rPr>
        <w:t>ư</w:t>
      </w:r>
      <w:r>
        <w:rPr>
          <w:i/>
          <w:sz w:val="24"/>
          <w:szCs w:val="24"/>
        </w:rPr>
        <w:t>ợc chấp nh</w:t>
      </w:r>
      <w:r>
        <w:rPr>
          <w:i/>
          <w:spacing w:val="-1"/>
          <w:sz w:val="24"/>
          <w:szCs w:val="24"/>
        </w:rPr>
        <w:t>ậ</w:t>
      </w:r>
      <w:r>
        <w:rPr>
          <w:i/>
          <w:sz w:val="24"/>
          <w:szCs w:val="24"/>
        </w:rPr>
        <w:t>n</w:t>
      </w:r>
    </w:p>
    <w:p w:rsidR="00F81C28" w:rsidRDefault="008E4BD0">
      <w:pPr>
        <w:spacing w:before="4"/>
        <w:ind w:left="520" w:right="79" w:firstLine="360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lastRenderedPageBreak/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12"/>
          <w:w w:val="76"/>
          <w:sz w:val="24"/>
          <w:szCs w:val="24"/>
        </w:rPr>
        <w:t xml:space="preserve"> </w:t>
      </w:r>
      <w:r>
        <w:rPr>
          <w:i/>
          <w:spacing w:val="-36"/>
          <w:w w:val="76"/>
          <w:sz w:val="24"/>
          <w:szCs w:val="24"/>
        </w:rPr>
        <w:t xml:space="preserve"> </w:t>
      </w:r>
      <w:r>
        <w:rPr>
          <w:i/>
          <w:sz w:val="24"/>
          <w:szCs w:val="24"/>
          <w:u w:val="single" w:color="000000"/>
        </w:rPr>
        <w:t>Enable</w:t>
      </w:r>
      <w:r>
        <w:rPr>
          <w:i/>
          <w:spacing w:val="15"/>
          <w:sz w:val="24"/>
          <w:szCs w:val="24"/>
          <w:u w:val="single" w:color="000000"/>
        </w:rPr>
        <w:t xml:space="preserve"> </w:t>
      </w:r>
      <w:r>
        <w:rPr>
          <w:i/>
          <w:sz w:val="24"/>
          <w:szCs w:val="24"/>
          <w:u w:val="single" w:color="000000"/>
        </w:rPr>
        <w:t>se</w:t>
      </w:r>
      <w:r>
        <w:rPr>
          <w:i/>
          <w:spacing w:val="-1"/>
          <w:sz w:val="24"/>
          <w:szCs w:val="24"/>
          <w:u w:val="single" w:color="000000"/>
        </w:rPr>
        <w:t>cr</w:t>
      </w:r>
      <w:r>
        <w:rPr>
          <w:i/>
          <w:sz w:val="24"/>
          <w:szCs w:val="24"/>
          <w:u w:val="single" w:color="000000"/>
        </w:rPr>
        <w:t>et</w:t>
      </w:r>
      <w:r>
        <w:rPr>
          <w:i/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4"/>
          <w:sz w:val="24"/>
          <w:szCs w:val="24"/>
        </w:rPr>
        <w:t xml:space="preserve"> </w:t>
      </w:r>
      <w:r>
        <w:rPr>
          <w:spacing w:val="-13"/>
          <w:sz w:val="24"/>
          <w:szCs w:val="24"/>
        </w:rPr>
        <w:t>n</w:t>
      </w:r>
      <w:r>
        <w:rPr>
          <w:sz w:val="24"/>
          <w:szCs w:val="24"/>
        </w:rPr>
        <w:t>ếu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ặt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loai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này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Router,bạn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sẽ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cần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ải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ai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báo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ăng nhập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vào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chế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độ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ode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,đây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loại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kh</w:t>
      </w:r>
      <w:r>
        <w:rPr>
          <w:spacing w:val="1"/>
          <w:sz w:val="24"/>
          <w:szCs w:val="24"/>
        </w:rPr>
        <w:t>ẩ</w:t>
      </w:r>
      <w:r>
        <w:rPr>
          <w:sz w:val="24"/>
          <w:szCs w:val="24"/>
        </w:rPr>
        <w:t>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hiệu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ự</w:t>
      </w:r>
      <w:r>
        <w:rPr>
          <w:sz w:val="24"/>
          <w:szCs w:val="24"/>
        </w:rPr>
        <w:t>c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cao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nhất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tr</w:t>
      </w:r>
      <w:r>
        <w:rPr>
          <w:sz w:val="24"/>
          <w:szCs w:val="24"/>
        </w:rPr>
        <w:t>ong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Router</w:t>
      </w:r>
      <w:r>
        <w:rPr>
          <w:spacing w:val="-1"/>
          <w:sz w:val="24"/>
          <w:szCs w:val="24"/>
        </w:rPr>
        <w:t>,</w:t>
      </w:r>
      <w:r>
        <w:rPr>
          <w:sz w:val="24"/>
          <w:szCs w:val="24"/>
        </w:rPr>
        <w:t>được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ã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 xml:space="preserve">hóa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ặc định 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cấp dộ 5.</w:t>
      </w:r>
    </w:p>
    <w:p w:rsidR="00F81C28" w:rsidRDefault="008E4BD0">
      <w:pPr>
        <w:spacing w:before="21" w:line="260" w:lineRule="exact"/>
        <w:ind w:left="520" w:right="78" w:firstLine="360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12"/>
          <w:w w:val="76"/>
          <w:sz w:val="24"/>
          <w:szCs w:val="24"/>
        </w:rPr>
        <w:t xml:space="preserve"> </w:t>
      </w:r>
      <w:r>
        <w:rPr>
          <w:i/>
          <w:spacing w:val="-36"/>
          <w:w w:val="76"/>
          <w:sz w:val="24"/>
          <w:szCs w:val="24"/>
        </w:rPr>
        <w:t xml:space="preserve"> </w:t>
      </w:r>
      <w:r>
        <w:rPr>
          <w:i/>
          <w:sz w:val="24"/>
          <w:szCs w:val="24"/>
          <w:u w:val="single" w:color="000000"/>
        </w:rPr>
        <w:t>Enable</w:t>
      </w:r>
      <w:r>
        <w:rPr>
          <w:i/>
          <w:spacing w:val="9"/>
          <w:sz w:val="24"/>
          <w:szCs w:val="24"/>
          <w:u w:val="single" w:color="000000"/>
        </w:rPr>
        <w:t xml:space="preserve"> </w:t>
      </w:r>
      <w:r>
        <w:rPr>
          <w:i/>
          <w:sz w:val="24"/>
          <w:szCs w:val="24"/>
          <w:u w:val="single" w:color="000000"/>
        </w:rPr>
        <w:t>pas</w:t>
      </w:r>
      <w:r>
        <w:rPr>
          <w:i/>
          <w:spacing w:val="-1"/>
          <w:sz w:val="24"/>
          <w:szCs w:val="24"/>
          <w:u w:val="single" w:color="000000"/>
        </w:rPr>
        <w:t>s</w:t>
      </w:r>
      <w:r>
        <w:rPr>
          <w:i/>
          <w:sz w:val="24"/>
          <w:szCs w:val="24"/>
          <w:u w:val="single" w:color="000000"/>
        </w:rPr>
        <w:t>word</w:t>
      </w:r>
      <w:r>
        <w:rPr>
          <w:i/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đây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loại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chức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năng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tương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tự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như</w:t>
      </w:r>
      <w:r>
        <w:rPr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enable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sec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et</w:t>
      </w:r>
      <w:r>
        <w:rPr>
          <w:b/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hưng có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hiệu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lực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yếu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hơn,loại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password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này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không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1"/>
          <w:sz w:val="24"/>
          <w:szCs w:val="24"/>
        </w:rPr>
        <w:t>ư</w:t>
      </w:r>
      <w:r>
        <w:rPr>
          <w:sz w:val="24"/>
          <w:szCs w:val="24"/>
        </w:rPr>
        <w:t>ợc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ã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hóa</w:t>
      </w:r>
      <w:r>
        <w:rPr>
          <w:spacing w:val="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ặc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định,n</w:t>
      </w:r>
      <w:r>
        <w:rPr>
          <w:spacing w:val="1"/>
          <w:sz w:val="24"/>
          <w:szCs w:val="24"/>
        </w:rPr>
        <w:t>ế</w:t>
      </w:r>
      <w:r>
        <w:rPr>
          <w:sz w:val="24"/>
          <w:szCs w:val="24"/>
        </w:rPr>
        <w:t>u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yêu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cầu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ã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hóa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thì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ẽ được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ã h</w:t>
      </w:r>
      <w:r>
        <w:rPr>
          <w:spacing w:val="1"/>
          <w:sz w:val="24"/>
          <w:szCs w:val="24"/>
        </w:rPr>
        <w:t>ó</w:t>
      </w:r>
      <w:r>
        <w:rPr>
          <w:sz w:val="24"/>
          <w:szCs w:val="24"/>
        </w:rPr>
        <w:t>a ở cấp độ 7.</w:t>
      </w:r>
    </w:p>
    <w:p w:rsidR="00F81C28" w:rsidRDefault="008E4BD0">
      <w:pPr>
        <w:spacing w:before="19" w:line="260" w:lineRule="exact"/>
        <w:ind w:left="520" w:right="79" w:firstLine="360"/>
        <w:jc w:val="both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12"/>
          <w:w w:val="76"/>
          <w:sz w:val="24"/>
          <w:szCs w:val="24"/>
        </w:rPr>
        <w:t xml:space="preserve"> </w:t>
      </w:r>
      <w:r>
        <w:rPr>
          <w:i/>
          <w:spacing w:val="-36"/>
          <w:w w:val="76"/>
          <w:sz w:val="24"/>
          <w:szCs w:val="24"/>
        </w:rPr>
        <w:t xml:space="preserve"> </w:t>
      </w:r>
      <w:r>
        <w:rPr>
          <w:i/>
          <w:sz w:val="24"/>
          <w:szCs w:val="24"/>
          <w:u w:val="single" w:color="000000"/>
        </w:rPr>
        <w:t>Line</w:t>
      </w:r>
      <w:r>
        <w:rPr>
          <w:i/>
          <w:spacing w:val="16"/>
          <w:sz w:val="24"/>
          <w:szCs w:val="24"/>
          <w:u w:val="single" w:color="000000"/>
        </w:rPr>
        <w:t xml:space="preserve"> </w:t>
      </w:r>
      <w:r>
        <w:rPr>
          <w:i/>
          <w:sz w:val="24"/>
          <w:szCs w:val="24"/>
          <w:u w:val="single" w:color="000000"/>
        </w:rPr>
        <w:t>Vty</w:t>
      </w:r>
      <w:r>
        <w:rPr>
          <w:i/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ây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ạng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dùng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để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gán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đường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Vty,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này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sẽ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được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khi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bạn đăng nhập vào 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 qua đườ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 Telnet.</w:t>
      </w:r>
    </w:p>
    <w:p w:rsidR="00F81C28" w:rsidRDefault="008E4BD0">
      <w:pPr>
        <w:spacing w:line="280" w:lineRule="exact"/>
        <w:ind w:left="880"/>
        <w:rPr>
          <w:sz w:val="24"/>
          <w:szCs w:val="24"/>
        </w:rPr>
      </w:pPr>
      <w:r>
        <w:rPr>
          <w:rFonts w:ascii="Symbol" w:eastAsia="Symbol" w:hAnsi="Symbol" w:cs="Symbol"/>
          <w:w w:val="76"/>
          <w:position w:val="-1"/>
          <w:sz w:val="24"/>
          <w:szCs w:val="24"/>
        </w:rPr>
        <w:t></w:t>
      </w:r>
      <w:r>
        <w:rPr>
          <w:w w:val="76"/>
          <w:position w:val="-1"/>
          <w:sz w:val="24"/>
          <w:szCs w:val="24"/>
        </w:rPr>
        <w:t xml:space="preserve">    </w:t>
      </w:r>
      <w:r>
        <w:rPr>
          <w:spacing w:val="12"/>
          <w:w w:val="76"/>
          <w:position w:val="-1"/>
          <w:sz w:val="24"/>
          <w:szCs w:val="24"/>
        </w:rPr>
        <w:t xml:space="preserve"> </w:t>
      </w:r>
      <w:r>
        <w:rPr>
          <w:i/>
          <w:spacing w:val="-36"/>
          <w:w w:val="76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  <w:u w:val="single" w:color="000000"/>
        </w:rPr>
        <w:t>Line</w:t>
      </w:r>
      <w:r>
        <w:rPr>
          <w:i/>
          <w:spacing w:val="4"/>
          <w:position w:val="-1"/>
          <w:sz w:val="24"/>
          <w:szCs w:val="24"/>
          <w:u w:val="single" w:color="000000"/>
        </w:rPr>
        <w:t xml:space="preserve"> </w:t>
      </w:r>
      <w:r>
        <w:rPr>
          <w:i/>
          <w:position w:val="-1"/>
          <w:sz w:val="24"/>
          <w:szCs w:val="24"/>
          <w:u w:val="single" w:color="000000"/>
        </w:rPr>
        <w:t>console</w:t>
      </w:r>
      <w:r>
        <w:rPr>
          <w:i/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: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đây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là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lo</w:t>
      </w:r>
      <w:r>
        <w:rPr>
          <w:spacing w:val="-1"/>
          <w:position w:val="-1"/>
          <w:sz w:val="24"/>
          <w:szCs w:val="24"/>
        </w:rPr>
        <w:t>ạ</w:t>
      </w:r>
      <w:r>
        <w:rPr>
          <w:position w:val="-1"/>
          <w:sz w:val="24"/>
          <w:szCs w:val="24"/>
        </w:rPr>
        <w:t>i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ật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khẩu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được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kiểm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tra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để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cho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phép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bạn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sử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dụng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cổng</w:t>
      </w:r>
      <w:r>
        <w:rPr>
          <w:spacing w:val="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Console</w:t>
      </w:r>
    </w:p>
    <w:p w:rsidR="00F81C28" w:rsidRDefault="008E4BD0">
      <w:pPr>
        <w:spacing w:line="260" w:lineRule="exact"/>
        <w:ind w:left="520"/>
        <w:rPr>
          <w:sz w:val="24"/>
          <w:szCs w:val="24"/>
        </w:rPr>
      </w:pPr>
      <w:r>
        <w:rPr>
          <w:sz w:val="24"/>
          <w:szCs w:val="24"/>
        </w:rPr>
        <w:t>để cấu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2"/>
          <w:sz w:val="24"/>
          <w:szCs w:val="24"/>
        </w:rPr>
        <w:t>ì</w:t>
      </w:r>
      <w:r>
        <w:rPr>
          <w:sz w:val="24"/>
          <w:szCs w:val="24"/>
        </w:rPr>
        <w:t>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 Router.</w:t>
      </w:r>
    </w:p>
    <w:p w:rsidR="00F81C28" w:rsidRDefault="008E4BD0">
      <w:pPr>
        <w:ind w:left="88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12"/>
          <w:w w:val="76"/>
          <w:sz w:val="24"/>
          <w:szCs w:val="24"/>
        </w:rPr>
        <w:t xml:space="preserve"> </w:t>
      </w:r>
      <w:r>
        <w:rPr>
          <w:i/>
          <w:spacing w:val="-36"/>
          <w:w w:val="76"/>
          <w:sz w:val="24"/>
          <w:szCs w:val="24"/>
        </w:rPr>
        <w:t xml:space="preserve"> </w:t>
      </w:r>
      <w:r>
        <w:rPr>
          <w:i/>
          <w:sz w:val="24"/>
          <w:szCs w:val="24"/>
          <w:u w:val="single" w:color="000000"/>
        </w:rPr>
        <w:t>Line aux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ây là 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ại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ật khẩu đư</w:t>
      </w:r>
      <w:r>
        <w:rPr>
          <w:spacing w:val="-1"/>
          <w:sz w:val="24"/>
          <w:szCs w:val="24"/>
        </w:rPr>
        <w:t>ợ</w:t>
      </w:r>
      <w:r>
        <w:rPr>
          <w:sz w:val="24"/>
          <w:szCs w:val="24"/>
        </w:rPr>
        <w:t>c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khi bạn sử dụng cổng aux.</w:t>
      </w:r>
    </w:p>
    <w:p w:rsidR="00F81C28" w:rsidRDefault="00F81C28">
      <w:pPr>
        <w:spacing w:line="200" w:lineRule="exact"/>
      </w:pP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75" w:right="5469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VII.      </w:t>
      </w:r>
      <w:r>
        <w:rPr>
          <w:b/>
          <w:i/>
          <w:sz w:val="24"/>
          <w:szCs w:val="24"/>
          <w:u w:val="thick" w:color="000000"/>
        </w:rPr>
        <w:t>Các</w:t>
      </w:r>
      <w:r>
        <w:rPr>
          <w:b/>
          <w:i/>
          <w:spacing w:val="-1"/>
          <w:sz w:val="24"/>
          <w:szCs w:val="24"/>
          <w:u w:val="thick" w:color="000000"/>
        </w:rPr>
        <w:t xml:space="preserve"> </w:t>
      </w:r>
      <w:r>
        <w:rPr>
          <w:b/>
          <w:i/>
          <w:sz w:val="24"/>
          <w:szCs w:val="24"/>
          <w:u w:val="thick" w:color="000000"/>
        </w:rPr>
        <w:t>bước</w:t>
      </w:r>
      <w:r>
        <w:rPr>
          <w:b/>
          <w:i/>
          <w:spacing w:val="-1"/>
          <w:sz w:val="24"/>
          <w:szCs w:val="24"/>
          <w:u w:val="thick" w:color="000000"/>
        </w:rPr>
        <w:t xml:space="preserve"> </w:t>
      </w:r>
      <w:r>
        <w:rPr>
          <w:b/>
          <w:i/>
          <w:sz w:val="24"/>
          <w:szCs w:val="24"/>
          <w:u w:val="thick" w:color="000000"/>
        </w:rPr>
        <w:t>đặt mật khẩu</w:t>
      </w:r>
      <w:r>
        <w:rPr>
          <w:b/>
          <w:i/>
          <w:spacing w:val="-1"/>
          <w:sz w:val="24"/>
          <w:szCs w:val="24"/>
          <w:u w:val="thick" w:color="000000"/>
        </w:rPr>
        <w:t xml:space="preserve"> </w:t>
      </w:r>
      <w:r>
        <w:rPr>
          <w:b/>
          <w:i/>
          <w:sz w:val="24"/>
          <w:szCs w:val="24"/>
          <w:u w:val="thick" w:color="000000"/>
        </w:rPr>
        <w:t>cho Router</w:t>
      </w:r>
      <w:r>
        <w:rPr>
          <w:b/>
          <w:i/>
          <w:sz w:val="24"/>
          <w:szCs w:val="24"/>
        </w:rPr>
        <w:t xml:space="preserve"> :</w:t>
      </w:r>
    </w:p>
    <w:p w:rsidR="00F81C28" w:rsidRDefault="00F81C28">
      <w:pPr>
        <w:spacing w:before="14" w:line="260" w:lineRule="exact"/>
        <w:rPr>
          <w:sz w:val="26"/>
          <w:szCs w:val="26"/>
        </w:rPr>
      </w:pPr>
    </w:p>
    <w:p w:rsidR="00F81C28" w:rsidRDefault="008E4BD0">
      <w:pPr>
        <w:ind w:left="88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12"/>
          <w:w w:val="76"/>
          <w:sz w:val="24"/>
          <w:szCs w:val="24"/>
        </w:rPr>
        <w:t xml:space="preserve"> </w:t>
      </w:r>
      <w:r>
        <w:rPr>
          <w:i/>
          <w:spacing w:val="-36"/>
          <w:w w:val="76"/>
          <w:sz w:val="24"/>
          <w:szCs w:val="24"/>
        </w:rPr>
        <w:t xml:space="preserve"> </w:t>
      </w:r>
      <w:r>
        <w:rPr>
          <w:i/>
          <w:sz w:val="24"/>
          <w:szCs w:val="24"/>
          <w:u w:val="single" w:color="000000"/>
        </w:rPr>
        <w:t>Bước 1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: k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ởi động Router , nhấn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enter </w:t>
      </w:r>
      <w:r>
        <w:rPr>
          <w:sz w:val="24"/>
          <w:szCs w:val="24"/>
        </w:rPr>
        <w:t>để vào</w:t>
      </w:r>
      <w:r>
        <w:rPr>
          <w:spacing w:val="-1"/>
          <w:sz w:val="24"/>
          <w:szCs w:val="24"/>
        </w:rPr>
        <w:t xml:space="preserve"> c</w:t>
      </w:r>
      <w:r>
        <w:rPr>
          <w:sz w:val="24"/>
          <w:szCs w:val="24"/>
        </w:rPr>
        <w:t xml:space="preserve">hế độ </w:t>
      </w:r>
      <w:r>
        <w:rPr>
          <w:b/>
          <w:sz w:val="24"/>
          <w:szCs w:val="24"/>
        </w:rPr>
        <w:t>user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mode</w:t>
      </w:r>
      <w:r>
        <w:rPr>
          <w:sz w:val="24"/>
          <w:szCs w:val="24"/>
        </w:rPr>
        <w:t>.</w:t>
      </w:r>
    </w:p>
    <w:p w:rsidR="00F81C28" w:rsidRDefault="008E4BD0">
      <w:pPr>
        <w:spacing w:line="260" w:lineRule="exact"/>
        <w:ind w:left="1240"/>
        <w:rPr>
          <w:sz w:val="24"/>
          <w:szCs w:val="24"/>
        </w:rPr>
      </w:pPr>
      <w:r>
        <w:rPr>
          <w:sz w:val="24"/>
          <w:szCs w:val="24"/>
        </w:rPr>
        <w:t xml:space="preserve">Từ chế độ </w:t>
      </w:r>
      <w:r>
        <w:rPr>
          <w:b/>
          <w:sz w:val="24"/>
          <w:szCs w:val="24"/>
        </w:rPr>
        <w:t xml:space="preserve">user mode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ù</w:t>
      </w:r>
      <w:r>
        <w:rPr>
          <w:sz w:val="24"/>
          <w:szCs w:val="24"/>
        </w:rPr>
        <w:t>ng lệnh ena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le để vào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ế độ </w:t>
      </w:r>
      <w:r>
        <w:rPr>
          <w:b/>
          <w:sz w:val="24"/>
          <w:szCs w:val="24"/>
        </w:rPr>
        <w:t>Priv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ged mode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240" w:right="5831"/>
        <w:rPr>
          <w:sz w:val="24"/>
          <w:szCs w:val="24"/>
        </w:rPr>
      </w:pPr>
      <w:r>
        <w:rPr>
          <w:i/>
          <w:sz w:val="24"/>
          <w:szCs w:val="24"/>
        </w:rPr>
        <w:t>Router con0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now avai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>able Press RETURN to get s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arted. Router&gt;en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ble</w:t>
      </w:r>
    </w:p>
    <w:p w:rsidR="00F81C28" w:rsidRDefault="00F81C28">
      <w:pPr>
        <w:spacing w:line="200" w:lineRule="exact"/>
      </w:pPr>
    </w:p>
    <w:p w:rsidR="00F81C28" w:rsidRDefault="008E4BD0">
      <w:pPr>
        <w:ind w:left="1240"/>
        <w:rPr>
          <w:sz w:val="24"/>
          <w:szCs w:val="24"/>
        </w:rPr>
      </w:pPr>
      <w:r>
        <w:rPr>
          <w:i/>
          <w:sz w:val="24"/>
          <w:szCs w:val="24"/>
        </w:rPr>
        <w:t>Router#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88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12"/>
          <w:w w:val="76"/>
          <w:sz w:val="24"/>
          <w:szCs w:val="24"/>
        </w:rPr>
        <w:t xml:space="preserve"> </w:t>
      </w:r>
      <w:r>
        <w:rPr>
          <w:i/>
          <w:spacing w:val="-36"/>
          <w:w w:val="76"/>
          <w:sz w:val="24"/>
          <w:szCs w:val="24"/>
        </w:rPr>
        <w:t xml:space="preserve"> </w:t>
      </w:r>
      <w:r>
        <w:rPr>
          <w:i/>
          <w:sz w:val="24"/>
          <w:szCs w:val="24"/>
          <w:u w:val="single" w:color="000000"/>
        </w:rPr>
        <w:t>Bước</w:t>
      </w:r>
      <w:r>
        <w:rPr>
          <w:i/>
          <w:spacing w:val="40"/>
          <w:sz w:val="24"/>
          <w:szCs w:val="24"/>
          <w:u w:val="single" w:color="000000"/>
        </w:rPr>
        <w:t xml:space="preserve"> </w:t>
      </w:r>
      <w:r>
        <w:rPr>
          <w:i/>
          <w:sz w:val="24"/>
          <w:szCs w:val="24"/>
          <w:u w:val="single" w:color="000000"/>
        </w:rPr>
        <w:t>2</w:t>
      </w:r>
      <w:r>
        <w:rPr>
          <w:i/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ừ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dấu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nhắc</w:t>
      </w:r>
      <w:r>
        <w:rPr>
          <w:spacing w:val="39"/>
          <w:sz w:val="24"/>
          <w:szCs w:val="24"/>
        </w:rPr>
        <w:t xml:space="preserve"> </w:t>
      </w:r>
      <w:r>
        <w:rPr>
          <w:sz w:val="24"/>
          <w:szCs w:val="24"/>
        </w:rPr>
        <w:t>chế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độ</w:t>
      </w:r>
      <w:r>
        <w:rPr>
          <w:spacing w:val="40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v</w:t>
      </w:r>
      <w:r>
        <w:rPr>
          <w:b/>
          <w:sz w:val="24"/>
          <w:szCs w:val="24"/>
        </w:rPr>
        <w:t>ileged</w:t>
      </w:r>
      <w:r>
        <w:rPr>
          <w:b/>
          <w:spacing w:val="44"/>
          <w:sz w:val="24"/>
          <w:szCs w:val="24"/>
        </w:rPr>
        <w:t xml:space="preserve"> </w:t>
      </w:r>
      <w:r>
        <w:rPr>
          <w:b/>
          <w:sz w:val="24"/>
          <w:szCs w:val="24"/>
        </w:rPr>
        <w:t>mode</w:t>
      </w:r>
      <w:r>
        <w:rPr>
          <w:b/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vào</w:t>
      </w:r>
      <w:r>
        <w:rPr>
          <w:spacing w:val="40"/>
          <w:sz w:val="24"/>
          <w:szCs w:val="24"/>
        </w:rPr>
        <w:t xml:space="preserve"> </w:t>
      </w:r>
      <w:r>
        <w:rPr>
          <w:b/>
          <w:sz w:val="24"/>
          <w:szCs w:val="24"/>
        </w:rPr>
        <w:t>mode</w:t>
      </w:r>
      <w:r>
        <w:rPr>
          <w:b/>
          <w:spacing w:val="45"/>
          <w:sz w:val="24"/>
          <w:szCs w:val="24"/>
        </w:rPr>
        <w:t xml:space="preserve"> </w:t>
      </w:r>
      <w:r>
        <w:rPr>
          <w:b/>
          <w:sz w:val="24"/>
          <w:szCs w:val="24"/>
        </w:rPr>
        <w:t>cofigure</w:t>
      </w:r>
      <w:r>
        <w:rPr>
          <w:b/>
          <w:spacing w:val="3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ể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4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ình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</w:p>
    <w:p w:rsidR="00F81C28" w:rsidRDefault="008E4BD0">
      <w:pPr>
        <w:spacing w:line="260" w:lineRule="exact"/>
        <w:ind w:left="520"/>
        <w:rPr>
          <w:sz w:val="24"/>
          <w:szCs w:val="24"/>
        </w:rPr>
      </w:pPr>
      <w:r>
        <w:rPr>
          <w:sz w:val="24"/>
          <w:szCs w:val="24"/>
        </w:rPr>
        <w:t>Router bằng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lệnh </w:t>
      </w:r>
      <w:r>
        <w:rPr>
          <w:b/>
          <w:sz w:val="24"/>
          <w:szCs w:val="24"/>
        </w:rPr>
        <w:t>con</w:t>
      </w:r>
      <w:r>
        <w:rPr>
          <w:b/>
          <w:spacing w:val="-1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g</w:t>
      </w:r>
      <w:r>
        <w:rPr>
          <w:b/>
          <w:sz w:val="24"/>
          <w:szCs w:val="24"/>
        </w:rPr>
        <w:t>ure te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min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l</w:t>
      </w:r>
    </w:p>
    <w:p w:rsidR="00F81C28" w:rsidRDefault="008E4BD0">
      <w:pPr>
        <w:spacing w:before="1"/>
        <w:ind w:left="1240"/>
        <w:rPr>
          <w:sz w:val="24"/>
          <w:szCs w:val="24"/>
        </w:rPr>
      </w:pPr>
      <w:r>
        <w:rPr>
          <w:i/>
          <w:sz w:val="24"/>
          <w:szCs w:val="24"/>
        </w:rPr>
        <w:t>Router#con</w:t>
      </w:r>
      <w:r>
        <w:rPr>
          <w:i/>
          <w:spacing w:val="-1"/>
          <w:sz w:val="24"/>
          <w:szCs w:val="24"/>
        </w:rPr>
        <w:t>f</w:t>
      </w:r>
      <w:r>
        <w:rPr>
          <w:i/>
          <w:sz w:val="24"/>
          <w:szCs w:val="24"/>
        </w:rPr>
        <w:t xml:space="preserve">igure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ermi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al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240" w:right="2518"/>
        <w:rPr>
          <w:sz w:val="24"/>
          <w:szCs w:val="24"/>
        </w:rPr>
      </w:pPr>
      <w:r>
        <w:rPr>
          <w:i/>
          <w:sz w:val="24"/>
          <w:szCs w:val="24"/>
        </w:rPr>
        <w:t>Enter con</w:t>
      </w:r>
      <w:r>
        <w:rPr>
          <w:i/>
          <w:spacing w:val="-1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g</w:t>
      </w:r>
      <w:r>
        <w:rPr>
          <w:i/>
          <w:sz w:val="24"/>
          <w:szCs w:val="24"/>
        </w:rPr>
        <w:t>uration co</w:t>
      </w:r>
      <w:r>
        <w:rPr>
          <w:i/>
          <w:spacing w:val="-2"/>
          <w:sz w:val="24"/>
          <w:szCs w:val="24"/>
        </w:rPr>
        <w:t>m</w:t>
      </w:r>
      <w:r>
        <w:rPr>
          <w:i/>
          <w:sz w:val="24"/>
          <w:szCs w:val="24"/>
        </w:rPr>
        <w:t>mands, one per li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e.  End with CN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L/Z. 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</w:t>
      </w:r>
    </w:p>
    <w:p w:rsidR="00F81C28" w:rsidRDefault="008E4BD0">
      <w:pPr>
        <w:spacing w:before="7"/>
        <w:ind w:left="88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Bước 3 </w:t>
      </w:r>
      <w:r>
        <w:rPr>
          <w:sz w:val="24"/>
          <w:szCs w:val="24"/>
        </w:rPr>
        <w:t>: C</w:t>
      </w:r>
      <w:r>
        <w:rPr>
          <w:spacing w:val="-1"/>
          <w:sz w:val="24"/>
          <w:szCs w:val="24"/>
        </w:rPr>
        <w:t>ấ</w:t>
      </w:r>
      <w:r>
        <w:rPr>
          <w:sz w:val="24"/>
          <w:szCs w:val="24"/>
        </w:rPr>
        <w:t xml:space="preserve">u hình cho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ừng loại Pa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sword</w:t>
      </w:r>
    </w:p>
    <w:p w:rsidR="00F81C28" w:rsidRDefault="008E4BD0">
      <w:pPr>
        <w:spacing w:line="260" w:lineRule="exact"/>
        <w:ind w:left="124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Cấu hình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ật khẩu </w:t>
      </w:r>
      <w:r>
        <w:rPr>
          <w:b/>
          <w:sz w:val="24"/>
          <w:szCs w:val="24"/>
        </w:rPr>
        <w:t>enable sec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et</w:t>
      </w:r>
    </w:p>
    <w:p w:rsidR="00F81C28" w:rsidRDefault="008E4BD0">
      <w:pPr>
        <w:ind w:left="1600"/>
        <w:rPr>
          <w:sz w:val="24"/>
          <w:szCs w:val="24"/>
        </w:rPr>
      </w:pPr>
      <w:r>
        <w:rPr>
          <w:sz w:val="24"/>
          <w:szCs w:val="24"/>
        </w:rPr>
        <w:t>(Chú ý :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 khẩu có ph</w:t>
      </w:r>
      <w:r>
        <w:rPr>
          <w:spacing w:val="-1"/>
          <w:sz w:val="24"/>
          <w:szCs w:val="24"/>
        </w:rPr>
        <w:t>â</w:t>
      </w:r>
      <w:r>
        <w:rPr>
          <w:sz w:val="24"/>
          <w:szCs w:val="24"/>
        </w:rPr>
        <w:t xml:space="preserve">n biệt chữ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oa và chữ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ường)</w:t>
      </w:r>
    </w:p>
    <w:p w:rsidR="00F81C28" w:rsidRDefault="00F81C28">
      <w:pPr>
        <w:spacing w:before="4" w:line="180" w:lineRule="exact"/>
        <w:rPr>
          <w:sz w:val="19"/>
          <w:szCs w:val="19"/>
        </w:rPr>
      </w:pPr>
    </w:p>
    <w:p w:rsidR="00F81C28" w:rsidRDefault="008E4BD0">
      <w:pPr>
        <w:ind w:left="1600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#enable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cret </w:t>
      </w:r>
      <w:r>
        <w:rPr>
          <w:b/>
          <w:i/>
          <w:sz w:val="24"/>
          <w:szCs w:val="24"/>
        </w:rPr>
        <w:t xml:space="preserve">TTG                              </w:t>
      </w:r>
      <w:r>
        <w:rPr>
          <w:b/>
          <w:i/>
          <w:spacing w:val="25"/>
          <w:sz w:val="24"/>
          <w:szCs w:val="24"/>
        </w:rPr>
        <w:t xml:space="preserve"> </w:t>
      </w:r>
      <w:r>
        <w:rPr>
          <w:rFonts w:ascii="Symbol" w:eastAsia="Symbol" w:hAnsi="Symbol" w:cs="Symbol"/>
          <w:w w:val="157"/>
          <w:sz w:val="25"/>
          <w:szCs w:val="25"/>
        </w:rPr>
        <w:t>←</w:t>
      </w:r>
      <w:r>
        <w:rPr>
          <w:spacing w:val="-39"/>
          <w:w w:val="157"/>
          <w:sz w:val="25"/>
          <w:szCs w:val="25"/>
        </w:rPr>
        <w:t xml:space="preserve"> </w:t>
      </w:r>
      <w:r>
        <w:rPr>
          <w:i/>
          <w:sz w:val="24"/>
          <w:szCs w:val="24"/>
        </w:rPr>
        <w:t>Mật khẩu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là </w:t>
      </w:r>
      <w:r>
        <w:rPr>
          <w:b/>
          <w:i/>
          <w:sz w:val="24"/>
          <w:szCs w:val="24"/>
        </w:rPr>
        <w:t>TTG</w:t>
      </w:r>
    </w:p>
    <w:p w:rsidR="00F81C28" w:rsidRDefault="008E4BD0">
      <w:pPr>
        <w:spacing w:line="260" w:lineRule="exact"/>
        <w:ind w:left="1600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#exit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14" w:line="260" w:lineRule="exact"/>
        <w:rPr>
          <w:sz w:val="26"/>
          <w:szCs w:val="26"/>
        </w:rPr>
      </w:pPr>
    </w:p>
    <w:p w:rsidR="00F81C28" w:rsidRDefault="008E4BD0">
      <w:pPr>
        <w:ind w:left="1240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Cấu hình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ậ</w:t>
      </w:r>
      <w:r>
        <w:rPr>
          <w:sz w:val="24"/>
          <w:szCs w:val="24"/>
        </w:rPr>
        <w:t>t khẩu bằng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lệnh </w:t>
      </w:r>
      <w:r>
        <w:rPr>
          <w:b/>
          <w:sz w:val="24"/>
          <w:szCs w:val="24"/>
        </w:rPr>
        <w:t>enable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pass</w:t>
      </w:r>
      <w:r>
        <w:rPr>
          <w:b/>
          <w:spacing w:val="-2"/>
          <w:sz w:val="24"/>
          <w:szCs w:val="24"/>
        </w:rPr>
        <w:t>w</w:t>
      </w:r>
      <w:r>
        <w:rPr>
          <w:b/>
          <w:sz w:val="24"/>
          <w:szCs w:val="24"/>
        </w:rPr>
        <w:t>ord</w:t>
      </w:r>
    </w:p>
    <w:p w:rsidR="00F81C28" w:rsidRDefault="008E4BD0">
      <w:pPr>
        <w:spacing w:line="280" w:lineRule="exact"/>
        <w:ind w:left="1600"/>
        <w:rPr>
          <w:sz w:val="24"/>
          <w:szCs w:val="24"/>
        </w:rPr>
        <w:sectPr w:rsidR="00F81C28">
          <w:type w:val="continuous"/>
          <w:pgSz w:w="12240" w:h="15840"/>
          <w:pgMar w:top="1480" w:right="1320" w:bottom="280" w:left="920" w:header="720" w:footer="720" w:gutter="0"/>
          <w:cols w:space="720"/>
        </w:sect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 xml:space="preserve">#enable password </w:t>
      </w:r>
      <w:r>
        <w:rPr>
          <w:b/>
          <w:i/>
          <w:sz w:val="24"/>
          <w:szCs w:val="24"/>
        </w:rPr>
        <w:t>ci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 xml:space="preserve">co                       </w:t>
      </w:r>
      <w:r>
        <w:rPr>
          <w:b/>
          <w:i/>
          <w:spacing w:val="44"/>
          <w:sz w:val="24"/>
          <w:szCs w:val="24"/>
        </w:rPr>
        <w:t xml:space="preserve"> </w:t>
      </w:r>
      <w:r>
        <w:rPr>
          <w:rFonts w:ascii="Symbol" w:eastAsia="Symbol" w:hAnsi="Symbol" w:cs="Symbol"/>
          <w:w w:val="157"/>
          <w:sz w:val="25"/>
          <w:szCs w:val="25"/>
        </w:rPr>
        <w:t>←</w:t>
      </w:r>
      <w:r>
        <w:rPr>
          <w:spacing w:val="-39"/>
          <w:w w:val="157"/>
          <w:sz w:val="25"/>
          <w:szCs w:val="25"/>
        </w:rPr>
        <w:t xml:space="preserve"> </w:t>
      </w:r>
      <w:r>
        <w:rPr>
          <w:i/>
          <w:sz w:val="24"/>
          <w:szCs w:val="24"/>
        </w:rPr>
        <w:t>Mật khẩu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là </w:t>
      </w:r>
      <w:r>
        <w:rPr>
          <w:b/>
          <w:i/>
          <w:sz w:val="24"/>
          <w:szCs w:val="24"/>
        </w:rPr>
        <w:t>ci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>co</w:t>
      </w:r>
    </w:p>
    <w:p w:rsidR="00F81C28" w:rsidRDefault="00F81C28">
      <w:pPr>
        <w:spacing w:before="17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200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#exit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 w:right="77" w:firstLine="720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thick" w:color="000000"/>
        </w:rPr>
        <w:t>Lưu</w:t>
      </w:r>
      <w:r>
        <w:rPr>
          <w:b/>
          <w:i/>
          <w:spacing w:val="-1"/>
          <w:sz w:val="24"/>
          <w:szCs w:val="24"/>
          <w:u w:val="thick" w:color="000000"/>
        </w:rPr>
        <w:t xml:space="preserve"> </w:t>
      </w:r>
      <w:r>
        <w:rPr>
          <w:b/>
          <w:i/>
          <w:sz w:val="24"/>
          <w:szCs w:val="24"/>
          <w:u w:val="thick" w:color="000000"/>
        </w:rPr>
        <w:t>ý</w:t>
      </w:r>
      <w:r>
        <w:rPr>
          <w:b/>
          <w:i/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cài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đặt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ùng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lúc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ại</w:t>
      </w:r>
      <w:r>
        <w:rPr>
          <w:spacing w:val="2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 xml:space="preserve">khẩu </w:t>
      </w:r>
      <w:r>
        <w:rPr>
          <w:spacing w:val="40"/>
          <w:sz w:val="24"/>
          <w:szCs w:val="24"/>
        </w:rPr>
        <w:t xml:space="preserve"> </w:t>
      </w:r>
      <w:r>
        <w:rPr>
          <w:b/>
          <w:sz w:val="24"/>
          <w:szCs w:val="24"/>
        </w:rPr>
        <w:t>enable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s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ret</w:t>
      </w:r>
      <w:r>
        <w:rPr>
          <w:b/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19"/>
          <w:sz w:val="24"/>
          <w:szCs w:val="24"/>
        </w:rPr>
        <w:t xml:space="preserve"> </w:t>
      </w:r>
      <w:r>
        <w:rPr>
          <w:b/>
          <w:sz w:val="24"/>
          <w:szCs w:val="24"/>
        </w:rPr>
        <w:t>ena</w:t>
      </w:r>
      <w:r>
        <w:rPr>
          <w:b/>
          <w:spacing w:val="-1"/>
          <w:sz w:val="24"/>
          <w:szCs w:val="24"/>
        </w:rPr>
        <w:t>b</w:t>
      </w:r>
      <w:r>
        <w:rPr>
          <w:b/>
          <w:sz w:val="24"/>
          <w:szCs w:val="24"/>
        </w:rPr>
        <w:t>le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pass</w:t>
      </w:r>
      <w:r>
        <w:rPr>
          <w:b/>
          <w:spacing w:val="-2"/>
          <w:sz w:val="24"/>
          <w:szCs w:val="24"/>
        </w:rPr>
        <w:t>w</w:t>
      </w:r>
      <w:r>
        <w:rPr>
          <w:b/>
          <w:sz w:val="24"/>
          <w:szCs w:val="24"/>
        </w:rPr>
        <w:t>ord</w:t>
      </w:r>
      <w:r>
        <w:rPr>
          <w:b/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thì Router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sẽ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ki</w:t>
      </w:r>
      <w:r>
        <w:rPr>
          <w:sz w:val="24"/>
          <w:szCs w:val="24"/>
        </w:rPr>
        <w:t>ểm tra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hiệu lực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ạnh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ơ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enable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z w:val="24"/>
          <w:szCs w:val="24"/>
        </w:rPr>
        <w:t>secr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sz w:val="24"/>
          <w:szCs w:val="24"/>
        </w:rPr>
        <w:t>.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secret</w:t>
      </w:r>
      <w:r>
        <w:rPr>
          <w:b/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không còn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thì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lúc</w:t>
      </w:r>
      <w:r>
        <w:rPr>
          <w:spacing w:val="-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ó</w:t>
      </w:r>
      <w:r>
        <w:rPr>
          <w:spacing w:val="6"/>
          <w:sz w:val="24"/>
          <w:szCs w:val="24"/>
        </w:rPr>
        <w:t xml:space="preserve"> </w:t>
      </w:r>
      <w:r>
        <w:rPr>
          <w:spacing w:val="15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enable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pas</w:t>
      </w:r>
      <w:r>
        <w:rPr>
          <w:b/>
          <w:spacing w:val="-1"/>
          <w:sz w:val="24"/>
          <w:szCs w:val="24"/>
        </w:rPr>
        <w:t>s</w:t>
      </w:r>
      <w:r>
        <w:rPr>
          <w:b/>
          <w:spacing w:val="-2"/>
          <w:sz w:val="24"/>
          <w:szCs w:val="24"/>
        </w:rPr>
        <w:t>w</w:t>
      </w:r>
      <w:r>
        <w:rPr>
          <w:b/>
          <w:sz w:val="24"/>
          <w:szCs w:val="24"/>
        </w:rPr>
        <w:t>ord</w:t>
      </w:r>
      <w:r>
        <w:rPr>
          <w:b/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sẽ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1"/>
          <w:sz w:val="24"/>
          <w:szCs w:val="24"/>
        </w:rPr>
        <w:t>ư</w:t>
      </w:r>
      <w:r>
        <w:rPr>
          <w:sz w:val="24"/>
          <w:szCs w:val="24"/>
        </w:rPr>
        <w:t>ợc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kiểm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tra,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hãy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thử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ki</w:t>
      </w:r>
      <w:r>
        <w:rPr>
          <w:spacing w:val="-1"/>
          <w:sz w:val="24"/>
          <w:szCs w:val="24"/>
        </w:rPr>
        <w:t>ể</w:t>
      </w:r>
      <w:r>
        <w:rPr>
          <w:sz w:val="24"/>
          <w:szCs w:val="24"/>
        </w:rPr>
        <w:t>m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tra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lại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bằ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cách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tho</w:t>
      </w:r>
      <w:r>
        <w:rPr>
          <w:spacing w:val="-1"/>
          <w:sz w:val="24"/>
          <w:szCs w:val="24"/>
        </w:rPr>
        <w:t>á</w:t>
      </w:r>
      <w:r>
        <w:rPr>
          <w:sz w:val="24"/>
          <w:szCs w:val="24"/>
        </w:rPr>
        <w:t>t ra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lại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User</w:t>
      </w:r>
      <w:r>
        <w:rPr>
          <w:b/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rồi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à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</w:t>
      </w:r>
      <w:r>
        <w:rPr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Privi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 xml:space="preserve">eged </w:t>
      </w:r>
      <w:r>
        <w:rPr>
          <w:sz w:val="24"/>
          <w:szCs w:val="24"/>
        </w:rPr>
        <w:t>bằng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lệnh 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nable</w:t>
      </w:r>
      <w:r>
        <w:rPr>
          <w:b/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sẽ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hỏi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ẩu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khai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báo bằng lệnh 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nable secr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</w:t>
      </w:r>
    </w:p>
    <w:p w:rsidR="00F81C28" w:rsidRDefault="00F81C28">
      <w:pPr>
        <w:spacing w:line="200" w:lineRule="exact"/>
      </w:pPr>
    </w:p>
    <w:p w:rsidR="00F81C28" w:rsidRDefault="008E4BD0">
      <w:pPr>
        <w:ind w:left="802" w:right="5015"/>
        <w:jc w:val="center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</w:t>
      </w:r>
      <w:r>
        <w:rPr>
          <w:sz w:val="24"/>
          <w:szCs w:val="24"/>
        </w:rPr>
        <w:t xml:space="preserve"> 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 xml:space="preserve">Cấu hình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ậ</w:t>
      </w:r>
      <w:r>
        <w:rPr>
          <w:sz w:val="24"/>
          <w:szCs w:val="24"/>
        </w:rPr>
        <w:t>t khẩu bằng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lệnh </w:t>
      </w:r>
      <w:r>
        <w:rPr>
          <w:b/>
          <w:sz w:val="24"/>
          <w:szCs w:val="24"/>
        </w:rPr>
        <w:t>Line</w:t>
      </w:r>
    </w:p>
    <w:p w:rsidR="00F81C28" w:rsidRDefault="008E4BD0">
      <w:pPr>
        <w:spacing w:line="260" w:lineRule="exact"/>
        <w:ind w:left="1560" w:right="3902"/>
        <w:jc w:val="both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Mật khẩu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o đường </w:t>
      </w:r>
      <w:r>
        <w:rPr>
          <w:b/>
          <w:sz w:val="24"/>
          <w:szCs w:val="24"/>
        </w:rPr>
        <w:t xml:space="preserve">Telnet </w:t>
      </w:r>
      <w:r>
        <w:rPr>
          <w:sz w:val="24"/>
          <w:szCs w:val="24"/>
        </w:rPr>
        <w:t xml:space="preserve">(Line </w:t>
      </w:r>
      <w:r>
        <w:rPr>
          <w:spacing w:val="-1"/>
          <w:sz w:val="24"/>
          <w:szCs w:val="24"/>
        </w:rPr>
        <w:t>vt</w:t>
      </w:r>
      <w:r>
        <w:rPr>
          <w:sz w:val="24"/>
          <w:szCs w:val="24"/>
        </w:rPr>
        <w:t>y)</w:t>
      </w:r>
    </w:p>
    <w:p w:rsidR="00F81C28" w:rsidRDefault="008E4BD0">
      <w:pPr>
        <w:spacing w:before="1"/>
        <w:ind w:left="1560" w:right="5411"/>
        <w:jc w:val="both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#line vty 0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4</w:t>
      </w:r>
    </w:p>
    <w:p w:rsidR="00F81C28" w:rsidRDefault="008E4BD0">
      <w:pPr>
        <w:spacing w:line="280" w:lineRule="exact"/>
        <w:ind w:left="1560" w:right="1153"/>
        <w:jc w:val="both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g-li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#pas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word class                      </w:t>
      </w:r>
      <w:r>
        <w:rPr>
          <w:i/>
          <w:spacing w:val="22"/>
          <w:sz w:val="24"/>
          <w:szCs w:val="24"/>
        </w:rPr>
        <w:t xml:space="preserve"> </w:t>
      </w:r>
      <w:r>
        <w:rPr>
          <w:rFonts w:ascii="Symbol" w:eastAsia="Symbol" w:hAnsi="Symbol" w:cs="Symbol"/>
          <w:w w:val="157"/>
          <w:sz w:val="25"/>
          <w:szCs w:val="25"/>
        </w:rPr>
        <w:t>←</w:t>
      </w:r>
      <w:r>
        <w:rPr>
          <w:spacing w:val="-39"/>
          <w:w w:val="157"/>
          <w:sz w:val="25"/>
          <w:szCs w:val="25"/>
        </w:rPr>
        <w:t xml:space="preserve"> </w:t>
      </w:r>
      <w:r>
        <w:rPr>
          <w:i/>
          <w:sz w:val="24"/>
          <w:szCs w:val="24"/>
        </w:rPr>
        <w:t xml:space="preserve">password là </w:t>
      </w:r>
      <w:r>
        <w:rPr>
          <w:b/>
          <w:i/>
          <w:sz w:val="24"/>
          <w:szCs w:val="24"/>
        </w:rPr>
        <w:t>class</w:t>
      </w:r>
    </w:p>
    <w:p w:rsidR="00F81C28" w:rsidRDefault="008E4BD0">
      <w:pPr>
        <w:spacing w:line="280" w:lineRule="exact"/>
        <w:ind w:left="1560" w:right="1162"/>
        <w:jc w:val="both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g-li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 xml:space="preserve">#login                      </w:t>
      </w:r>
      <w:r>
        <w:rPr>
          <w:i/>
          <w:spacing w:val="2"/>
          <w:sz w:val="24"/>
          <w:szCs w:val="24"/>
        </w:rPr>
        <w:t xml:space="preserve"> </w:t>
      </w:r>
      <w:r>
        <w:rPr>
          <w:rFonts w:ascii="Symbol" w:eastAsia="Symbol" w:hAnsi="Symbol" w:cs="Symbol"/>
          <w:w w:val="157"/>
          <w:sz w:val="25"/>
          <w:szCs w:val="25"/>
        </w:rPr>
        <w:t>←</w:t>
      </w:r>
      <w:r>
        <w:rPr>
          <w:spacing w:val="-39"/>
          <w:w w:val="157"/>
          <w:sz w:val="25"/>
          <w:szCs w:val="25"/>
        </w:rPr>
        <w:t xml:space="preserve"> </w:t>
      </w:r>
      <w:r>
        <w:rPr>
          <w:i/>
          <w:sz w:val="24"/>
          <w:szCs w:val="24"/>
        </w:rPr>
        <w:t>mở chế độ cài đặt p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ssword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560" w:right="5685"/>
        <w:jc w:val="both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g-li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#exit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560" w:right="4863"/>
        <w:jc w:val="both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Mật khẩu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o cổng </w:t>
      </w:r>
      <w:r>
        <w:rPr>
          <w:b/>
          <w:sz w:val="24"/>
          <w:szCs w:val="24"/>
        </w:rPr>
        <w:t xml:space="preserve">console </w:t>
      </w:r>
      <w:r>
        <w:rPr>
          <w:sz w:val="24"/>
          <w:szCs w:val="24"/>
        </w:rPr>
        <w:t>:</w:t>
      </w:r>
    </w:p>
    <w:p w:rsidR="00F81C28" w:rsidRDefault="008E4BD0">
      <w:pPr>
        <w:spacing w:line="280" w:lineRule="exact"/>
        <w:ind w:left="1560" w:right="1161"/>
        <w:jc w:val="both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#line con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 xml:space="preserve">ole 0                     </w:t>
      </w:r>
      <w:r>
        <w:rPr>
          <w:i/>
          <w:spacing w:val="43"/>
          <w:sz w:val="24"/>
          <w:szCs w:val="24"/>
        </w:rPr>
        <w:t xml:space="preserve"> </w:t>
      </w:r>
      <w:r>
        <w:rPr>
          <w:rFonts w:ascii="Symbol" w:eastAsia="Symbol" w:hAnsi="Symbol" w:cs="Symbol"/>
          <w:w w:val="157"/>
          <w:sz w:val="25"/>
          <w:szCs w:val="25"/>
        </w:rPr>
        <w:t>←</w:t>
      </w:r>
      <w:r>
        <w:rPr>
          <w:spacing w:val="-39"/>
          <w:w w:val="157"/>
          <w:sz w:val="25"/>
          <w:szCs w:val="25"/>
        </w:rPr>
        <w:t xml:space="preserve"> </w:t>
      </w:r>
      <w:r>
        <w:rPr>
          <w:i/>
          <w:sz w:val="24"/>
          <w:szCs w:val="24"/>
        </w:rPr>
        <w:t>mở đường Line Console</w:t>
      </w:r>
    </w:p>
    <w:p w:rsidR="00F81C28" w:rsidRDefault="00F81C28">
      <w:pPr>
        <w:spacing w:before="6" w:line="180" w:lineRule="exact"/>
        <w:rPr>
          <w:sz w:val="19"/>
          <w:szCs w:val="19"/>
        </w:rPr>
      </w:pPr>
    </w:p>
    <w:p w:rsidR="00F81C28" w:rsidRDefault="008E4BD0">
      <w:pPr>
        <w:ind w:right="1199"/>
        <w:jc w:val="right"/>
        <w:rPr>
          <w:sz w:val="24"/>
          <w:szCs w:val="24"/>
        </w:rPr>
      </w:pPr>
      <w:r>
        <w:rPr>
          <w:i/>
          <w:sz w:val="24"/>
          <w:szCs w:val="24"/>
        </w:rPr>
        <w:t>cổng Console thứ 0</w:t>
      </w:r>
    </w:p>
    <w:p w:rsidR="00F81C28" w:rsidRDefault="00F81C28">
      <w:pPr>
        <w:spacing w:before="1" w:line="180" w:lineRule="exact"/>
        <w:rPr>
          <w:sz w:val="19"/>
          <w:szCs w:val="19"/>
        </w:rPr>
      </w:pPr>
    </w:p>
    <w:p w:rsidR="00F81C28" w:rsidRDefault="008E4BD0">
      <w:pPr>
        <w:spacing w:line="390" w:lineRule="auto"/>
        <w:ind w:left="1560" w:right="1153"/>
        <w:jc w:val="both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g-li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#pas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word cert                         </w:t>
      </w:r>
      <w:r>
        <w:rPr>
          <w:i/>
          <w:spacing w:val="57"/>
          <w:sz w:val="24"/>
          <w:szCs w:val="24"/>
        </w:rPr>
        <w:t xml:space="preserve"> </w:t>
      </w:r>
      <w:r>
        <w:rPr>
          <w:rFonts w:ascii="Symbol" w:eastAsia="Symbol" w:hAnsi="Symbol" w:cs="Symbol"/>
          <w:w w:val="157"/>
          <w:sz w:val="25"/>
          <w:szCs w:val="25"/>
        </w:rPr>
        <w:t>←</w:t>
      </w:r>
      <w:r>
        <w:rPr>
          <w:spacing w:val="-39"/>
          <w:w w:val="157"/>
          <w:sz w:val="25"/>
          <w:szCs w:val="25"/>
        </w:rPr>
        <w:t xml:space="preserve"> </w:t>
      </w:r>
      <w:r>
        <w:rPr>
          <w:i/>
          <w:sz w:val="24"/>
          <w:szCs w:val="24"/>
        </w:rPr>
        <w:t xml:space="preserve">password là </w:t>
      </w:r>
      <w:r>
        <w:rPr>
          <w:b/>
          <w:i/>
          <w:sz w:val="24"/>
          <w:szCs w:val="24"/>
        </w:rPr>
        <w:t>ce</w:t>
      </w:r>
      <w:r>
        <w:rPr>
          <w:b/>
          <w:i/>
          <w:spacing w:val="-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t </w:t>
      </w: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g-li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 xml:space="preserve">#login                      </w:t>
      </w:r>
      <w:r>
        <w:rPr>
          <w:i/>
          <w:spacing w:val="2"/>
          <w:sz w:val="24"/>
          <w:szCs w:val="24"/>
        </w:rPr>
        <w:t xml:space="preserve"> </w:t>
      </w:r>
      <w:r>
        <w:rPr>
          <w:rFonts w:ascii="Symbol" w:eastAsia="Symbol" w:hAnsi="Symbol" w:cs="Symbol"/>
          <w:w w:val="157"/>
          <w:sz w:val="25"/>
          <w:szCs w:val="25"/>
        </w:rPr>
        <w:t>←</w:t>
      </w:r>
      <w:r>
        <w:rPr>
          <w:spacing w:val="-39"/>
          <w:w w:val="157"/>
          <w:sz w:val="25"/>
          <w:szCs w:val="25"/>
        </w:rPr>
        <w:t xml:space="preserve"> </w:t>
      </w:r>
      <w:r>
        <w:rPr>
          <w:i/>
          <w:sz w:val="24"/>
          <w:szCs w:val="24"/>
        </w:rPr>
        <w:t>mở chế độ cài đặt p</w:t>
      </w:r>
      <w:r>
        <w:rPr>
          <w:i/>
          <w:spacing w:val="-1"/>
          <w:sz w:val="24"/>
          <w:szCs w:val="24"/>
        </w:rPr>
        <w:t>a</w:t>
      </w:r>
      <w:r>
        <w:rPr>
          <w:i/>
          <w:sz w:val="24"/>
          <w:szCs w:val="24"/>
        </w:rPr>
        <w:t>ssword 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g-li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#exit</w:t>
      </w:r>
    </w:p>
    <w:p w:rsidR="00F81C28" w:rsidRDefault="008E4BD0">
      <w:pPr>
        <w:spacing w:before="32"/>
        <w:ind w:left="1560" w:right="5297"/>
        <w:jc w:val="both"/>
        <w:rPr>
          <w:sz w:val="24"/>
          <w:szCs w:val="24"/>
        </w:rPr>
      </w:pPr>
      <w:r>
        <w:rPr>
          <w:rFonts w:ascii="Wingdings" w:eastAsia="Wingdings" w:hAnsi="Wingdings" w:cs="Wingdings"/>
          <w:sz w:val="24"/>
          <w:szCs w:val="24"/>
        </w:rPr>
        <w:t></w:t>
      </w:r>
      <w:r>
        <w:rPr>
          <w:sz w:val="24"/>
          <w:szCs w:val="24"/>
        </w:rPr>
        <w:t xml:space="preserve"> 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Mật khẩu c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 xml:space="preserve">o cổng </w:t>
      </w:r>
      <w:r>
        <w:rPr>
          <w:b/>
          <w:sz w:val="24"/>
          <w:szCs w:val="24"/>
        </w:rPr>
        <w:t>aux</w:t>
      </w:r>
      <w:r>
        <w:rPr>
          <w:sz w:val="24"/>
          <w:szCs w:val="24"/>
        </w:rPr>
        <w:t>:</w:t>
      </w:r>
    </w:p>
    <w:p w:rsidR="00F81C28" w:rsidRDefault="008E4BD0">
      <w:pPr>
        <w:spacing w:line="280" w:lineRule="exact"/>
        <w:ind w:left="1560" w:right="1162"/>
        <w:jc w:val="both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#line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aux 0     </w:t>
      </w:r>
      <w:r>
        <w:rPr>
          <w:i/>
          <w:spacing w:val="5"/>
          <w:sz w:val="24"/>
          <w:szCs w:val="24"/>
        </w:rPr>
        <w:t xml:space="preserve"> </w:t>
      </w:r>
      <w:r>
        <w:rPr>
          <w:rFonts w:ascii="Symbol" w:eastAsia="Symbol" w:hAnsi="Symbol" w:cs="Symbol"/>
          <w:w w:val="157"/>
          <w:sz w:val="25"/>
          <w:szCs w:val="25"/>
        </w:rPr>
        <w:t>←</w:t>
      </w:r>
      <w:r>
        <w:rPr>
          <w:spacing w:val="-39"/>
          <w:w w:val="157"/>
          <w:sz w:val="25"/>
          <w:szCs w:val="25"/>
        </w:rPr>
        <w:t xml:space="preserve"> </w:t>
      </w:r>
      <w:r>
        <w:rPr>
          <w:i/>
          <w:sz w:val="24"/>
          <w:szCs w:val="24"/>
        </w:rPr>
        <w:t xml:space="preserve">Số 0 chỉ </w:t>
      </w:r>
      <w:r>
        <w:rPr>
          <w:i/>
          <w:spacing w:val="-1"/>
          <w:sz w:val="24"/>
          <w:szCs w:val="24"/>
        </w:rPr>
        <w:t>s</w:t>
      </w:r>
      <w:r>
        <w:rPr>
          <w:i/>
          <w:sz w:val="24"/>
          <w:szCs w:val="24"/>
        </w:rPr>
        <w:t>ố thứ tự cổ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g aux được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dùng</w:t>
      </w:r>
    </w:p>
    <w:p w:rsidR="00F81C28" w:rsidRDefault="00F81C28">
      <w:pPr>
        <w:spacing w:before="8" w:line="180" w:lineRule="exact"/>
        <w:rPr>
          <w:sz w:val="18"/>
          <w:szCs w:val="18"/>
        </w:rPr>
      </w:pPr>
    </w:p>
    <w:p w:rsidR="00F81C28" w:rsidRDefault="008E4BD0">
      <w:pPr>
        <w:ind w:left="1560" w:right="1157"/>
        <w:jc w:val="both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g-li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#pas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word router                 </w:t>
      </w:r>
      <w:r>
        <w:rPr>
          <w:i/>
          <w:spacing w:val="9"/>
          <w:sz w:val="24"/>
          <w:szCs w:val="24"/>
        </w:rPr>
        <w:t xml:space="preserve"> </w:t>
      </w:r>
      <w:r>
        <w:rPr>
          <w:rFonts w:ascii="Symbol" w:eastAsia="Symbol" w:hAnsi="Symbol" w:cs="Symbol"/>
          <w:w w:val="157"/>
          <w:sz w:val="25"/>
          <w:szCs w:val="25"/>
        </w:rPr>
        <w:t>←</w:t>
      </w:r>
      <w:r>
        <w:rPr>
          <w:spacing w:val="22"/>
          <w:w w:val="157"/>
          <w:sz w:val="25"/>
          <w:szCs w:val="25"/>
        </w:rPr>
        <w:t xml:space="preserve"> </w:t>
      </w:r>
      <w:r>
        <w:rPr>
          <w:i/>
          <w:sz w:val="24"/>
          <w:szCs w:val="24"/>
        </w:rPr>
        <w:t xml:space="preserve">password là </w:t>
      </w:r>
      <w:r>
        <w:rPr>
          <w:b/>
          <w:i/>
          <w:sz w:val="24"/>
          <w:szCs w:val="24"/>
        </w:rPr>
        <w:t>router</w:t>
      </w:r>
    </w:p>
    <w:p w:rsidR="00F81C28" w:rsidRDefault="00F81C28">
      <w:pPr>
        <w:spacing w:before="6" w:line="180" w:lineRule="exact"/>
        <w:rPr>
          <w:sz w:val="19"/>
          <w:szCs w:val="19"/>
        </w:rPr>
      </w:pPr>
    </w:p>
    <w:p w:rsidR="00F81C28" w:rsidRDefault="008E4BD0">
      <w:pPr>
        <w:ind w:left="1560" w:right="5532"/>
        <w:jc w:val="both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g-li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#login</w:t>
      </w:r>
    </w:p>
    <w:p w:rsidR="00F81C28" w:rsidRDefault="00F81C28">
      <w:pPr>
        <w:spacing w:line="200" w:lineRule="exact"/>
      </w:pPr>
    </w:p>
    <w:p w:rsidR="00F81C28" w:rsidRDefault="008E4BD0">
      <w:pPr>
        <w:ind w:left="1560" w:right="5685"/>
        <w:jc w:val="both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>g-li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e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#exit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 w:right="78"/>
        <w:rPr>
          <w:sz w:val="24"/>
          <w:szCs w:val="24"/>
        </w:rPr>
      </w:pPr>
      <w:r>
        <w:rPr>
          <w:sz w:val="24"/>
          <w:szCs w:val="24"/>
        </w:rPr>
        <w:t>Sau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khi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đặt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xong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khẩu,ta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át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ngoài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chế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độ</w:t>
      </w:r>
      <w:r>
        <w:rPr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Privi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eg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>mode</w:t>
      </w:r>
      <w:r>
        <w:rPr>
          <w:sz w:val="24"/>
          <w:szCs w:val="24"/>
        </w:rPr>
        <w:t>,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dùng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lệnh</w:t>
      </w:r>
      <w:r>
        <w:rPr>
          <w:spacing w:val="6"/>
          <w:sz w:val="24"/>
          <w:szCs w:val="24"/>
        </w:rPr>
        <w:t xml:space="preserve"> </w:t>
      </w:r>
      <w:r>
        <w:rPr>
          <w:b/>
          <w:sz w:val="24"/>
          <w:szCs w:val="24"/>
        </w:rPr>
        <w:t>Show</w:t>
      </w:r>
      <w:r>
        <w:rPr>
          <w:b/>
          <w:spacing w:val="12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running- config </w:t>
      </w:r>
      <w:r>
        <w:rPr>
          <w:sz w:val="24"/>
          <w:szCs w:val="24"/>
        </w:rPr>
        <w:t>để 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lại những password đã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cấu hình :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Router#sh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w running-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Building 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iguration.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.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120" w:right="6238"/>
        <w:rPr>
          <w:sz w:val="24"/>
          <w:szCs w:val="24"/>
        </w:rPr>
      </w:pPr>
      <w:r>
        <w:rPr>
          <w:sz w:val="24"/>
          <w:szCs w:val="24"/>
        </w:rPr>
        <w:t>Current con</w:t>
      </w:r>
      <w:r>
        <w:rPr>
          <w:spacing w:val="-2"/>
          <w:sz w:val="24"/>
          <w:szCs w:val="24"/>
        </w:rPr>
        <w:t>f</w:t>
      </w:r>
      <w:r>
        <w:rPr>
          <w:sz w:val="24"/>
          <w:szCs w:val="24"/>
        </w:rPr>
        <w:t>igur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tion : </w:t>
      </w:r>
      <w:r>
        <w:rPr>
          <w:spacing w:val="-1"/>
          <w:sz w:val="24"/>
          <w:szCs w:val="24"/>
        </w:rPr>
        <w:t>5</w:t>
      </w:r>
      <w:r>
        <w:rPr>
          <w:sz w:val="24"/>
          <w:szCs w:val="24"/>
        </w:rPr>
        <w:t>50 bytes version 12.1</w:t>
      </w:r>
    </w:p>
    <w:p w:rsidR="00F81C28" w:rsidRDefault="008E4BD0">
      <w:pPr>
        <w:spacing w:before="8"/>
        <w:ind w:left="120"/>
        <w:rPr>
          <w:sz w:val="24"/>
          <w:szCs w:val="24"/>
        </w:rPr>
        <w:sectPr w:rsidR="00F81C28">
          <w:pgSz w:w="12240" w:h="15840"/>
          <w:pgMar w:top="1500" w:right="1320" w:bottom="280" w:left="1320" w:header="720" w:footer="589" w:gutter="0"/>
          <w:cols w:space="720"/>
        </w:sectPr>
      </w:pPr>
      <w:r>
        <w:rPr>
          <w:sz w:val="24"/>
          <w:szCs w:val="24"/>
        </w:rPr>
        <w:t>no servi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ngle-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lo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-r</w:t>
      </w:r>
      <w:r>
        <w:rPr>
          <w:spacing w:val="-1"/>
          <w:sz w:val="24"/>
          <w:szCs w:val="24"/>
        </w:rPr>
        <w:t>el</w:t>
      </w:r>
      <w:r>
        <w:rPr>
          <w:sz w:val="24"/>
          <w:szCs w:val="24"/>
        </w:rPr>
        <w:t>oad-ena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le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 w:line="414" w:lineRule="auto"/>
        <w:ind w:left="120" w:right="6214"/>
        <w:rPr>
          <w:sz w:val="24"/>
          <w:szCs w:val="24"/>
        </w:rPr>
      </w:pPr>
      <w:r>
        <w:rPr>
          <w:sz w:val="24"/>
          <w:szCs w:val="24"/>
        </w:rPr>
        <w:t>servi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sta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ps debug upti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servi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sta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ps log upti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</w:p>
    <w:p w:rsidR="00F81C28" w:rsidRDefault="008E4BD0">
      <w:pPr>
        <w:spacing w:before="9"/>
        <w:ind w:left="120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no service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z w:val="24"/>
          <w:szCs w:val="24"/>
        </w:rPr>
        <w:t>assword-en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 xml:space="preserve">ryption              </w:t>
      </w:r>
      <w:r>
        <w:rPr>
          <w:b/>
          <w:i/>
          <w:spacing w:val="35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>password cài đặt ở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ế độ không mã hóa</w:t>
      </w:r>
    </w:p>
    <w:p w:rsidR="00F81C28" w:rsidRDefault="00F81C28">
      <w:pPr>
        <w:spacing w:before="7" w:line="180" w:lineRule="exact"/>
        <w:rPr>
          <w:sz w:val="19"/>
          <w:szCs w:val="19"/>
        </w:rPr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hostna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outer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i/>
          <w:sz w:val="24"/>
          <w:szCs w:val="24"/>
        </w:rPr>
        <w:t>enable sec</w:t>
      </w:r>
      <w:r>
        <w:rPr>
          <w:b/>
          <w:i/>
          <w:spacing w:val="-1"/>
          <w:sz w:val="24"/>
          <w:szCs w:val="24"/>
        </w:rPr>
        <w:t>re</w:t>
      </w:r>
      <w:r>
        <w:rPr>
          <w:b/>
          <w:i/>
          <w:sz w:val="24"/>
          <w:szCs w:val="24"/>
        </w:rPr>
        <w:t xml:space="preserve">t 5 $1$6bgK$prmkIPVMht7okiCQ5EQ2o        </w:t>
      </w:r>
      <w:r>
        <w:rPr>
          <w:b/>
          <w:i/>
          <w:spacing w:val="32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password </w:t>
      </w:r>
      <w:r>
        <w:rPr>
          <w:b/>
          <w:i/>
          <w:sz w:val="24"/>
          <w:szCs w:val="24"/>
        </w:rPr>
        <w:t xml:space="preserve">secret </w:t>
      </w:r>
      <w:r>
        <w:rPr>
          <w:i/>
          <w:sz w:val="24"/>
          <w:szCs w:val="24"/>
        </w:rPr>
        <w:t>đ</w:t>
      </w:r>
      <w:r>
        <w:rPr>
          <w:i/>
          <w:spacing w:val="-1"/>
          <w:sz w:val="24"/>
          <w:szCs w:val="24"/>
        </w:rPr>
        <w:t>ư</w:t>
      </w:r>
      <w:r>
        <w:rPr>
          <w:i/>
          <w:sz w:val="24"/>
          <w:szCs w:val="24"/>
        </w:rPr>
        <w:t>ợc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spacing w:line="260" w:lineRule="exact"/>
        <w:ind w:left="5599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mã hóa mặc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 xml:space="preserve">định </w:t>
      </w:r>
      <w:r>
        <w:rPr>
          <w:i/>
          <w:position w:val="-1"/>
          <w:sz w:val="24"/>
          <w:szCs w:val="24"/>
        </w:rPr>
        <w:t>ở cấp</w:t>
      </w:r>
      <w:r>
        <w:rPr>
          <w:i/>
          <w:spacing w:val="-1"/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độ 5</w:t>
      </w:r>
    </w:p>
    <w:p w:rsidR="00F81C28" w:rsidRDefault="00F81C28">
      <w:pPr>
        <w:spacing w:before="4" w:line="160" w:lineRule="exact"/>
        <w:rPr>
          <w:sz w:val="17"/>
          <w:szCs w:val="17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enable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word cisco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!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line con 0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180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password cert         </w:t>
      </w:r>
      <w:r>
        <w:rPr>
          <w:b/>
          <w:i/>
          <w:spacing w:val="57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password cho cổng </w:t>
      </w:r>
      <w:r>
        <w:rPr>
          <w:b/>
          <w:i/>
          <w:sz w:val="24"/>
          <w:szCs w:val="24"/>
        </w:rPr>
        <w:t xml:space="preserve">Console </w:t>
      </w:r>
      <w:r>
        <w:rPr>
          <w:i/>
          <w:sz w:val="24"/>
          <w:szCs w:val="24"/>
        </w:rPr>
        <w:t xml:space="preserve">là </w:t>
      </w:r>
      <w:r>
        <w:rPr>
          <w:b/>
          <w:i/>
          <w:spacing w:val="-1"/>
          <w:sz w:val="24"/>
          <w:szCs w:val="24"/>
        </w:rPr>
        <w:t>ce</w:t>
      </w:r>
      <w:r>
        <w:rPr>
          <w:b/>
          <w:i/>
          <w:sz w:val="24"/>
          <w:szCs w:val="24"/>
        </w:rPr>
        <w:t>rt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80"/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line aux 0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180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password router         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password cho cổng </w:t>
      </w:r>
      <w:r>
        <w:rPr>
          <w:b/>
          <w:i/>
          <w:sz w:val="24"/>
          <w:szCs w:val="24"/>
        </w:rPr>
        <w:t xml:space="preserve">aux </w:t>
      </w:r>
      <w:r>
        <w:rPr>
          <w:i/>
          <w:sz w:val="24"/>
          <w:szCs w:val="24"/>
        </w:rPr>
        <w:t xml:space="preserve">là </w:t>
      </w:r>
      <w:r>
        <w:rPr>
          <w:b/>
          <w:i/>
          <w:sz w:val="24"/>
          <w:szCs w:val="24"/>
        </w:rPr>
        <w:t>router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80"/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F81C28" w:rsidRDefault="00F81C28">
      <w:pPr>
        <w:spacing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line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ty 0 4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120"/>
        <w:rPr>
          <w:sz w:val="24"/>
          <w:szCs w:val="24"/>
        </w:rPr>
      </w:pPr>
      <w:r>
        <w:rPr>
          <w:b/>
          <w:i/>
          <w:sz w:val="24"/>
          <w:szCs w:val="24"/>
        </w:rPr>
        <w:t>password c</w:t>
      </w:r>
      <w:r>
        <w:rPr>
          <w:b/>
          <w:i/>
          <w:spacing w:val="-1"/>
          <w:sz w:val="24"/>
          <w:szCs w:val="24"/>
        </w:rPr>
        <w:t>l</w:t>
      </w:r>
      <w:r>
        <w:rPr>
          <w:b/>
          <w:i/>
          <w:sz w:val="24"/>
          <w:szCs w:val="24"/>
        </w:rPr>
        <w:t xml:space="preserve">ass             </w:t>
      </w:r>
      <w:r>
        <w:rPr>
          <w:b/>
          <w:i/>
          <w:spacing w:val="30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password cho đường </w:t>
      </w:r>
      <w:r>
        <w:rPr>
          <w:b/>
          <w:i/>
          <w:sz w:val="24"/>
          <w:szCs w:val="24"/>
        </w:rPr>
        <w:t xml:space="preserve">vty </w:t>
      </w:r>
      <w:r>
        <w:rPr>
          <w:i/>
          <w:sz w:val="24"/>
          <w:szCs w:val="24"/>
        </w:rPr>
        <w:t>là</w:t>
      </w:r>
      <w:r>
        <w:rPr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class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180"/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120" w:right="9032"/>
        <w:rPr>
          <w:sz w:val="24"/>
          <w:szCs w:val="24"/>
        </w:rPr>
      </w:pPr>
      <w:r>
        <w:rPr>
          <w:sz w:val="24"/>
          <w:szCs w:val="24"/>
        </w:rPr>
        <w:t>! End</w:t>
      </w:r>
    </w:p>
    <w:p w:rsidR="00F81C28" w:rsidRDefault="008E4BD0">
      <w:pPr>
        <w:spacing w:before="7"/>
        <w:ind w:left="120" w:right="59"/>
        <w:rPr>
          <w:sz w:val="24"/>
          <w:szCs w:val="24"/>
        </w:rPr>
      </w:pPr>
      <w:r>
        <w:rPr>
          <w:sz w:val="24"/>
          <w:szCs w:val="24"/>
        </w:rPr>
        <w:t>Dùng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lệnh</w:t>
      </w:r>
      <w:r>
        <w:rPr>
          <w:spacing w:val="18"/>
          <w:sz w:val="24"/>
          <w:szCs w:val="24"/>
        </w:rPr>
        <w:t xml:space="preserve"> </w:t>
      </w:r>
      <w:r>
        <w:rPr>
          <w:b/>
          <w:sz w:val="24"/>
          <w:szCs w:val="24"/>
        </w:rPr>
        <w:t>Sh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w</w:t>
      </w:r>
      <w:r>
        <w:rPr>
          <w:b/>
          <w:spacing w:val="22"/>
          <w:sz w:val="24"/>
          <w:szCs w:val="24"/>
        </w:rPr>
        <w:t xml:space="preserve"> </w:t>
      </w:r>
      <w:r>
        <w:rPr>
          <w:b/>
          <w:sz w:val="24"/>
          <w:szCs w:val="24"/>
        </w:rPr>
        <w:t>runn</w:t>
      </w:r>
      <w:r>
        <w:rPr>
          <w:b/>
          <w:spacing w:val="2"/>
          <w:sz w:val="24"/>
          <w:szCs w:val="24"/>
        </w:rPr>
        <w:t>i</w:t>
      </w:r>
      <w:r>
        <w:rPr>
          <w:b/>
          <w:sz w:val="24"/>
          <w:szCs w:val="24"/>
        </w:rPr>
        <w:t>ng-config</w:t>
      </w:r>
      <w:r>
        <w:rPr>
          <w:b/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sẽ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thấy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đư</w:t>
      </w:r>
      <w:r>
        <w:rPr>
          <w:spacing w:val="1"/>
          <w:sz w:val="24"/>
          <w:szCs w:val="24"/>
        </w:rPr>
        <w:t>ợ</w:t>
      </w:r>
      <w:r>
        <w:rPr>
          <w:sz w:val="24"/>
          <w:szCs w:val="24"/>
        </w:rPr>
        <w:t>c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password</w:t>
      </w:r>
      <w:r>
        <w:rPr>
          <w:spacing w:val="17"/>
          <w:sz w:val="24"/>
          <w:szCs w:val="24"/>
        </w:rPr>
        <w:t xml:space="preserve"> </w:t>
      </w:r>
      <w:r>
        <w:rPr>
          <w:spacing w:val="-50"/>
          <w:sz w:val="24"/>
          <w:szCs w:val="24"/>
        </w:rPr>
        <w:t>đ</w:t>
      </w:r>
      <w:r>
        <w:rPr>
          <w:sz w:val="24"/>
          <w:szCs w:val="24"/>
        </w:rPr>
        <w:t>ã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ấu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hình,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nếu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uốn</w:t>
      </w:r>
      <w:r>
        <w:rPr>
          <w:spacing w:val="1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ã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hóa tất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ả các </w:t>
      </w:r>
      <w:r>
        <w:rPr>
          <w:spacing w:val="-1"/>
          <w:sz w:val="24"/>
          <w:szCs w:val="24"/>
        </w:rPr>
        <w:t>pa</w:t>
      </w:r>
      <w:r>
        <w:rPr>
          <w:sz w:val="24"/>
          <w:szCs w:val="24"/>
        </w:rPr>
        <w:t>ssword ta d</w:t>
      </w:r>
      <w:r>
        <w:rPr>
          <w:spacing w:val="-1"/>
          <w:sz w:val="24"/>
          <w:szCs w:val="24"/>
        </w:rPr>
        <w:t>ù</w:t>
      </w:r>
      <w:r>
        <w:rPr>
          <w:sz w:val="24"/>
          <w:szCs w:val="24"/>
        </w:rPr>
        <w:t xml:space="preserve">ng lệnh </w:t>
      </w:r>
      <w:r>
        <w:rPr>
          <w:b/>
          <w:sz w:val="24"/>
          <w:szCs w:val="24"/>
        </w:rPr>
        <w:t>Se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vice pass</w:t>
      </w:r>
      <w:r>
        <w:rPr>
          <w:b/>
          <w:spacing w:val="-2"/>
          <w:sz w:val="24"/>
          <w:szCs w:val="24"/>
        </w:rPr>
        <w:t>w</w:t>
      </w:r>
      <w:r>
        <w:rPr>
          <w:b/>
          <w:sz w:val="24"/>
          <w:szCs w:val="24"/>
        </w:rPr>
        <w:t>ord-encrypt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 xml:space="preserve">on </w:t>
      </w:r>
      <w:r>
        <w:rPr>
          <w:sz w:val="24"/>
          <w:szCs w:val="24"/>
        </w:rPr>
        <w:t xml:space="preserve">trong 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o</w:t>
      </w:r>
      <w:r>
        <w:rPr>
          <w:b/>
          <w:sz w:val="24"/>
          <w:szCs w:val="24"/>
        </w:rPr>
        <w:t>de config.</w:t>
      </w:r>
    </w:p>
    <w:p w:rsidR="00F81C28" w:rsidRDefault="00F81C28">
      <w:pPr>
        <w:spacing w:line="200" w:lineRule="exact"/>
      </w:pPr>
    </w:p>
    <w:p w:rsidR="00F81C28" w:rsidRDefault="008E4BD0">
      <w:pPr>
        <w:ind w:left="799" w:right="4399"/>
        <w:jc w:val="center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 xml:space="preserve">#service </w:t>
      </w:r>
      <w:r>
        <w:rPr>
          <w:i/>
          <w:spacing w:val="-1"/>
          <w:sz w:val="24"/>
          <w:szCs w:val="24"/>
        </w:rPr>
        <w:t>p</w:t>
      </w:r>
      <w:r>
        <w:rPr>
          <w:i/>
          <w:sz w:val="24"/>
          <w:szCs w:val="24"/>
        </w:rPr>
        <w:t>assword-en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ryption</w:t>
      </w:r>
    </w:p>
    <w:p w:rsidR="00F81C28" w:rsidRDefault="00F81C28">
      <w:pPr>
        <w:spacing w:line="200" w:lineRule="exact"/>
      </w:pPr>
    </w:p>
    <w:p w:rsidR="00F81C28" w:rsidRDefault="008E4BD0">
      <w:pPr>
        <w:ind w:left="840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#exit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14" w:line="260" w:lineRule="exact"/>
        <w:rPr>
          <w:sz w:val="26"/>
          <w:szCs w:val="26"/>
        </w:rPr>
      </w:pPr>
    </w:p>
    <w:p w:rsidR="00F81C28" w:rsidRDefault="008E4BD0">
      <w:pPr>
        <w:spacing w:line="414" w:lineRule="auto"/>
        <w:ind w:left="120" w:right="4731"/>
        <w:rPr>
          <w:sz w:val="24"/>
          <w:szCs w:val="24"/>
        </w:rPr>
        <w:sectPr w:rsidR="00F81C28">
          <w:pgSz w:w="12240" w:h="15840"/>
          <w:pgMar w:top="1500" w:right="1340" w:bottom="280" w:left="1320" w:header="720" w:footer="589" w:gutter="0"/>
          <w:cols w:space="720"/>
        </w:sectPr>
      </w:pPr>
      <w:r>
        <w:rPr>
          <w:sz w:val="24"/>
          <w:szCs w:val="24"/>
        </w:rPr>
        <w:t xml:space="preserve">Dùng lệnh </w:t>
      </w:r>
      <w:r>
        <w:rPr>
          <w:b/>
          <w:sz w:val="24"/>
          <w:szCs w:val="24"/>
        </w:rPr>
        <w:t>sh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w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runni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g-config </w:t>
      </w:r>
      <w:r>
        <w:rPr>
          <w:sz w:val="24"/>
          <w:szCs w:val="24"/>
        </w:rPr>
        <w:t>để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 lạ</w:t>
      </w:r>
      <w:r>
        <w:rPr>
          <w:spacing w:val="-1"/>
          <w:sz w:val="24"/>
          <w:szCs w:val="24"/>
        </w:rPr>
        <w:t xml:space="preserve">i: </w:t>
      </w:r>
      <w:r>
        <w:rPr>
          <w:sz w:val="24"/>
          <w:szCs w:val="24"/>
        </w:rPr>
        <w:t>Router#sh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w run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620" w:right="7050"/>
        <w:jc w:val="both"/>
        <w:rPr>
          <w:sz w:val="24"/>
          <w:szCs w:val="24"/>
        </w:rPr>
      </w:pPr>
      <w:r>
        <w:rPr>
          <w:sz w:val="24"/>
          <w:szCs w:val="24"/>
        </w:rPr>
        <w:t>Building c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iguration.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.</w:t>
      </w:r>
    </w:p>
    <w:p w:rsidR="00F81C28" w:rsidRDefault="00F81C28">
      <w:pPr>
        <w:spacing w:line="200" w:lineRule="exact"/>
      </w:pPr>
    </w:p>
    <w:p w:rsidR="00F81C28" w:rsidRDefault="008E4BD0">
      <w:pPr>
        <w:ind w:left="620" w:right="41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enable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ecr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5 $1$6bgK$pr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kIPV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ht7okiCQ5EQ2o/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620" w:right="1139"/>
        <w:jc w:val="both"/>
        <w:rPr>
          <w:sz w:val="24"/>
          <w:szCs w:val="24"/>
        </w:rPr>
      </w:pPr>
      <w:r>
        <w:rPr>
          <w:sz w:val="24"/>
          <w:szCs w:val="24"/>
        </w:rPr>
        <w:t>enable 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 xml:space="preserve">word 7 094F471A1A0A              </w:t>
      </w:r>
      <w:r>
        <w:rPr>
          <w:spacing w:val="26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password đã được mã hóa ở cấp </w:t>
      </w:r>
      <w:r>
        <w:rPr>
          <w:i/>
          <w:spacing w:val="-1"/>
          <w:sz w:val="24"/>
          <w:szCs w:val="24"/>
        </w:rPr>
        <w:t>đ</w:t>
      </w:r>
      <w:r>
        <w:rPr>
          <w:i/>
          <w:sz w:val="24"/>
          <w:szCs w:val="24"/>
        </w:rPr>
        <w:t>ộ 7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620" w:right="8476"/>
        <w:jc w:val="both"/>
        <w:rPr>
          <w:sz w:val="24"/>
          <w:szCs w:val="24"/>
        </w:rPr>
      </w:pPr>
      <w:r>
        <w:rPr>
          <w:sz w:val="24"/>
          <w:szCs w:val="24"/>
        </w:rPr>
        <w:t>line con 0</w:t>
      </w:r>
    </w:p>
    <w:p w:rsidR="00F81C28" w:rsidRDefault="00F81C28">
      <w:pPr>
        <w:spacing w:before="1" w:line="200" w:lineRule="exact"/>
      </w:pPr>
    </w:p>
    <w:p w:rsidR="00F81C28" w:rsidRDefault="008E4BD0">
      <w:pPr>
        <w:ind w:left="680" w:right="2219"/>
        <w:jc w:val="both"/>
        <w:rPr>
          <w:sz w:val="24"/>
          <w:szCs w:val="24"/>
        </w:rPr>
      </w:pPr>
      <w:r>
        <w:rPr>
          <w:sz w:val="24"/>
          <w:szCs w:val="24"/>
        </w:rPr>
        <w:t>password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7 15110E1E10            </w:t>
      </w:r>
      <w:r>
        <w:rPr>
          <w:spacing w:val="52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password đã được mã hóa ở cấp </w:t>
      </w:r>
      <w:r>
        <w:rPr>
          <w:i/>
          <w:spacing w:val="-1"/>
          <w:sz w:val="24"/>
          <w:szCs w:val="24"/>
        </w:rPr>
        <w:t>đ</w:t>
      </w:r>
      <w:r>
        <w:rPr>
          <w:i/>
          <w:sz w:val="24"/>
          <w:szCs w:val="24"/>
        </w:rPr>
        <w:t>ộ 7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ind w:left="680" w:right="8870"/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8E4BD0">
      <w:pPr>
        <w:ind w:left="620" w:right="8476"/>
        <w:jc w:val="both"/>
        <w:rPr>
          <w:sz w:val="24"/>
          <w:szCs w:val="24"/>
        </w:rPr>
      </w:pPr>
      <w:r>
        <w:rPr>
          <w:sz w:val="24"/>
          <w:szCs w:val="24"/>
        </w:rPr>
        <w:t>line aux 0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680" w:right="2219"/>
        <w:jc w:val="both"/>
        <w:rPr>
          <w:sz w:val="24"/>
          <w:szCs w:val="24"/>
        </w:rPr>
      </w:pPr>
      <w:r>
        <w:rPr>
          <w:sz w:val="24"/>
          <w:szCs w:val="24"/>
        </w:rPr>
        <w:t>password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7 071D2E59</w:t>
      </w:r>
      <w:r>
        <w:rPr>
          <w:spacing w:val="1"/>
          <w:sz w:val="24"/>
          <w:szCs w:val="24"/>
        </w:rPr>
        <w:t>5</w:t>
      </w:r>
      <w:r>
        <w:rPr>
          <w:sz w:val="24"/>
          <w:szCs w:val="24"/>
        </w:rPr>
        <w:t xml:space="preserve">A0C0B  </w:t>
      </w:r>
      <w:r>
        <w:rPr>
          <w:spacing w:val="12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password đã được mã hóa ở cấp </w:t>
      </w:r>
      <w:r>
        <w:rPr>
          <w:i/>
          <w:spacing w:val="-1"/>
          <w:sz w:val="24"/>
          <w:szCs w:val="24"/>
        </w:rPr>
        <w:t>đ</w:t>
      </w:r>
      <w:r>
        <w:rPr>
          <w:i/>
          <w:sz w:val="24"/>
          <w:szCs w:val="24"/>
        </w:rPr>
        <w:t>ộ 7</w:t>
      </w:r>
    </w:p>
    <w:p w:rsidR="00F81C28" w:rsidRDefault="008E4BD0">
      <w:pPr>
        <w:spacing w:line="260" w:lineRule="exact"/>
        <w:ind w:left="680" w:right="8870"/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F81C28" w:rsidRDefault="00F81C28">
      <w:pPr>
        <w:spacing w:line="200" w:lineRule="exact"/>
      </w:pPr>
    </w:p>
    <w:p w:rsidR="00F81C28" w:rsidRDefault="008E4BD0">
      <w:pPr>
        <w:ind w:left="620" w:right="833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line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ty 0 4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ind w:left="680" w:right="2219"/>
        <w:jc w:val="both"/>
        <w:rPr>
          <w:sz w:val="24"/>
          <w:szCs w:val="24"/>
        </w:rPr>
      </w:pPr>
      <w:r>
        <w:rPr>
          <w:sz w:val="24"/>
          <w:szCs w:val="24"/>
        </w:rPr>
        <w:t>password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7 060503205F5D        </w:t>
      </w:r>
      <w:r>
        <w:rPr>
          <w:spacing w:val="38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password đã được mã hóa ở cấp </w:t>
      </w:r>
      <w:r>
        <w:rPr>
          <w:i/>
          <w:spacing w:val="-1"/>
          <w:sz w:val="24"/>
          <w:szCs w:val="24"/>
        </w:rPr>
        <w:t>đ</w:t>
      </w:r>
      <w:r>
        <w:rPr>
          <w:i/>
          <w:sz w:val="24"/>
          <w:szCs w:val="24"/>
        </w:rPr>
        <w:t>ộ 7</w:t>
      </w:r>
    </w:p>
    <w:p w:rsidR="00F81C28" w:rsidRDefault="00F81C28">
      <w:pPr>
        <w:spacing w:before="10" w:line="180" w:lineRule="exact"/>
        <w:rPr>
          <w:sz w:val="19"/>
          <w:szCs w:val="19"/>
        </w:rPr>
      </w:pPr>
    </w:p>
    <w:p w:rsidR="00F81C28" w:rsidRDefault="008E4BD0">
      <w:pPr>
        <w:ind w:left="680" w:right="8870"/>
        <w:jc w:val="both"/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F81C28" w:rsidRDefault="00F81C28">
      <w:pPr>
        <w:spacing w:line="200" w:lineRule="exact"/>
      </w:pPr>
    </w:p>
    <w:p w:rsidR="00F81C28" w:rsidRDefault="008E4BD0">
      <w:pPr>
        <w:spacing w:line="413" w:lineRule="auto"/>
        <w:ind w:left="620" w:right="9032"/>
        <w:rPr>
          <w:sz w:val="24"/>
          <w:szCs w:val="24"/>
        </w:rPr>
      </w:pPr>
      <w:r>
        <w:rPr>
          <w:sz w:val="24"/>
          <w:szCs w:val="24"/>
        </w:rPr>
        <w:t>! End</w:t>
      </w:r>
    </w:p>
    <w:p w:rsidR="00F81C28" w:rsidRDefault="008E4BD0">
      <w:pPr>
        <w:spacing w:before="9"/>
        <w:ind w:left="620" w:right="59"/>
        <w:rPr>
          <w:sz w:val="24"/>
          <w:szCs w:val="24"/>
        </w:rPr>
      </w:pPr>
      <w:r>
        <w:rPr>
          <w:b/>
          <w:i/>
          <w:sz w:val="24"/>
          <w:szCs w:val="24"/>
          <w:u w:val="thick" w:color="000000"/>
        </w:rPr>
        <w:t>Chú</w:t>
      </w:r>
      <w:r>
        <w:rPr>
          <w:b/>
          <w:i/>
          <w:spacing w:val="16"/>
          <w:sz w:val="24"/>
          <w:szCs w:val="24"/>
          <w:u w:val="thick" w:color="000000"/>
        </w:rPr>
        <w:t xml:space="preserve"> </w:t>
      </w:r>
      <w:r>
        <w:rPr>
          <w:b/>
          <w:i/>
          <w:sz w:val="24"/>
          <w:szCs w:val="24"/>
          <w:u w:val="thick" w:color="000000"/>
        </w:rPr>
        <w:t>ý</w:t>
      </w:r>
      <w:r>
        <w:rPr>
          <w:b/>
          <w:i/>
          <w:spacing w:val="1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:</w:t>
      </w:r>
      <w:r>
        <w:rPr>
          <w:b/>
          <w:i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Ta</w:t>
      </w:r>
      <w:r>
        <w:rPr>
          <w:i/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không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thể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ùng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lệnh</w:t>
      </w:r>
      <w:r>
        <w:rPr>
          <w:i/>
          <w:spacing w:val="13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no</w:t>
      </w:r>
      <w:r>
        <w:rPr>
          <w:b/>
          <w:i/>
          <w:spacing w:val="1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service</w:t>
      </w:r>
      <w:r>
        <w:rPr>
          <w:b/>
          <w:i/>
          <w:spacing w:val="1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pa</w:t>
      </w:r>
      <w:r>
        <w:rPr>
          <w:b/>
          <w:i/>
          <w:spacing w:val="-1"/>
          <w:sz w:val="24"/>
          <w:szCs w:val="24"/>
        </w:rPr>
        <w:t>s</w:t>
      </w:r>
      <w:r>
        <w:rPr>
          <w:b/>
          <w:i/>
          <w:sz w:val="24"/>
          <w:szCs w:val="24"/>
        </w:rPr>
        <w:t>sword-encr</w:t>
      </w:r>
      <w:r>
        <w:rPr>
          <w:b/>
          <w:i/>
          <w:spacing w:val="-1"/>
          <w:sz w:val="24"/>
          <w:szCs w:val="24"/>
        </w:rPr>
        <w:t>y</w:t>
      </w:r>
      <w:r>
        <w:rPr>
          <w:b/>
          <w:i/>
          <w:sz w:val="24"/>
          <w:szCs w:val="24"/>
        </w:rPr>
        <w:t>ption</w:t>
      </w:r>
      <w:r>
        <w:rPr>
          <w:b/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để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bỏ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chế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độ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mã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h</w:t>
      </w:r>
      <w:r>
        <w:rPr>
          <w:i/>
          <w:sz w:val="24"/>
          <w:szCs w:val="24"/>
        </w:rPr>
        <w:t>óa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cho</w:t>
      </w:r>
      <w:r>
        <w:rPr>
          <w:i/>
          <w:spacing w:val="13"/>
          <w:sz w:val="24"/>
          <w:szCs w:val="24"/>
        </w:rPr>
        <w:t xml:space="preserve"> </w:t>
      </w:r>
      <w:r>
        <w:rPr>
          <w:i/>
          <w:sz w:val="24"/>
          <w:szCs w:val="24"/>
        </w:rPr>
        <w:t>mật khẩu,ta chỉ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có thể bỏ c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ế độ mã hóa khi gán l</w:t>
      </w:r>
      <w:r>
        <w:rPr>
          <w:i/>
          <w:spacing w:val="-1"/>
          <w:sz w:val="24"/>
          <w:szCs w:val="24"/>
        </w:rPr>
        <w:t>ạ</w:t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mật khẩu khác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spacing w:line="414" w:lineRule="auto"/>
        <w:ind w:left="620" w:right="503" w:firstLine="720"/>
        <w:rPr>
          <w:sz w:val="24"/>
          <w:szCs w:val="24"/>
        </w:rPr>
      </w:pPr>
      <w:r>
        <w:rPr>
          <w:sz w:val="24"/>
          <w:szCs w:val="24"/>
        </w:rPr>
        <w:t>Sau khi đặt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 khẩu x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ng, khi đăng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nhập vào Router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lại,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 khẩu sẽ đ</w:t>
      </w:r>
      <w:r>
        <w:rPr>
          <w:spacing w:val="-2"/>
          <w:sz w:val="24"/>
          <w:szCs w:val="24"/>
        </w:rPr>
        <w:t>ư</w:t>
      </w:r>
      <w:r>
        <w:rPr>
          <w:sz w:val="24"/>
          <w:szCs w:val="24"/>
        </w:rPr>
        <w:t>ợc 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tra: Router con0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is now ava</w:t>
      </w:r>
      <w:r>
        <w:rPr>
          <w:spacing w:val="-1"/>
          <w:sz w:val="24"/>
          <w:szCs w:val="24"/>
        </w:rPr>
        <w:t>il</w:t>
      </w:r>
      <w:r>
        <w:rPr>
          <w:sz w:val="24"/>
          <w:szCs w:val="24"/>
        </w:rPr>
        <w:t>able</w:t>
      </w:r>
    </w:p>
    <w:p w:rsidR="00F81C28" w:rsidRDefault="008E4BD0">
      <w:pPr>
        <w:spacing w:before="8" w:line="403" w:lineRule="auto"/>
        <w:ind w:left="620" w:right="2214"/>
        <w:jc w:val="both"/>
        <w:rPr>
          <w:sz w:val="24"/>
          <w:szCs w:val="24"/>
        </w:rPr>
      </w:pPr>
      <w:r>
        <w:rPr>
          <w:sz w:val="24"/>
          <w:szCs w:val="24"/>
        </w:rPr>
        <w:t>Press RETURN to get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arted.                                                </w:t>
      </w:r>
      <w:r>
        <w:rPr>
          <w:spacing w:val="29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nhấn </w:t>
      </w:r>
      <w:r>
        <w:rPr>
          <w:b/>
          <w:i/>
          <w:sz w:val="24"/>
          <w:szCs w:val="24"/>
        </w:rPr>
        <w:t xml:space="preserve">enter </w:t>
      </w:r>
      <w:r>
        <w:rPr>
          <w:sz w:val="24"/>
          <w:szCs w:val="24"/>
        </w:rPr>
        <w:t>User Access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Veri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ion          </w:t>
      </w:r>
      <w:r>
        <w:rPr>
          <w:spacing w:val="44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mật khẩu </w:t>
      </w:r>
      <w:r>
        <w:rPr>
          <w:b/>
          <w:i/>
          <w:sz w:val="24"/>
          <w:szCs w:val="24"/>
        </w:rPr>
        <w:t>line cons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z w:val="24"/>
          <w:szCs w:val="24"/>
        </w:rPr>
        <w:t xml:space="preserve">le </w:t>
      </w:r>
      <w:r>
        <w:rPr>
          <w:i/>
          <w:sz w:val="24"/>
          <w:szCs w:val="24"/>
        </w:rPr>
        <w:t>sẽ đư</w:t>
      </w:r>
      <w:r>
        <w:rPr>
          <w:i/>
          <w:spacing w:val="-1"/>
          <w:sz w:val="24"/>
          <w:szCs w:val="24"/>
        </w:rPr>
        <w:t>ợ</w:t>
      </w:r>
      <w:r>
        <w:rPr>
          <w:i/>
          <w:sz w:val="24"/>
          <w:szCs w:val="24"/>
        </w:rPr>
        <w:t>c k</w:t>
      </w:r>
      <w:r>
        <w:rPr>
          <w:i/>
          <w:spacing w:val="-1"/>
          <w:sz w:val="24"/>
          <w:szCs w:val="24"/>
        </w:rPr>
        <w:t>i</w:t>
      </w:r>
      <w:r>
        <w:rPr>
          <w:i/>
          <w:sz w:val="24"/>
          <w:szCs w:val="24"/>
        </w:rPr>
        <w:t xml:space="preserve">ểm tra </w:t>
      </w:r>
      <w:r>
        <w:rPr>
          <w:sz w:val="24"/>
          <w:szCs w:val="24"/>
        </w:rPr>
        <w:t>Password:c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rt                                   </w:t>
      </w:r>
      <w:r>
        <w:rPr>
          <w:spacing w:val="3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>khai báo mật khẩu console là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: </w:t>
      </w:r>
      <w:r>
        <w:rPr>
          <w:b/>
          <w:i/>
          <w:sz w:val="24"/>
          <w:szCs w:val="24"/>
        </w:rPr>
        <w:t>c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rt </w:t>
      </w:r>
      <w:r>
        <w:rPr>
          <w:sz w:val="24"/>
          <w:szCs w:val="24"/>
        </w:rPr>
        <w:t xml:space="preserve">Router&gt;ena                                             </w:t>
      </w:r>
      <w:r>
        <w:rPr>
          <w:spacing w:val="35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>enable dể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vào </w:t>
      </w:r>
      <w:r>
        <w:rPr>
          <w:b/>
          <w:i/>
          <w:sz w:val="24"/>
          <w:szCs w:val="24"/>
        </w:rPr>
        <w:t xml:space="preserve">mode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z w:val="24"/>
          <w:szCs w:val="24"/>
        </w:rPr>
        <w:t>riv</w:t>
      </w:r>
      <w:r>
        <w:rPr>
          <w:b/>
          <w:i/>
          <w:spacing w:val="-1"/>
          <w:sz w:val="24"/>
          <w:szCs w:val="24"/>
        </w:rPr>
        <w:t>i</w:t>
      </w:r>
      <w:r>
        <w:rPr>
          <w:b/>
          <w:i/>
          <w:sz w:val="24"/>
          <w:szCs w:val="24"/>
        </w:rPr>
        <w:t>leged</w:t>
      </w:r>
    </w:p>
    <w:p w:rsidR="00F81C28" w:rsidRDefault="008E4BD0">
      <w:pPr>
        <w:ind w:left="620" w:right="1142"/>
        <w:jc w:val="both"/>
        <w:rPr>
          <w:sz w:val="24"/>
          <w:szCs w:val="24"/>
        </w:rPr>
      </w:pPr>
      <w:r>
        <w:rPr>
          <w:sz w:val="24"/>
          <w:szCs w:val="24"/>
        </w:rPr>
        <w:t>Password: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TG              </w:t>
      </w:r>
      <w:r>
        <w:rPr>
          <w:spacing w:val="15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Vì mật khẩu </w:t>
      </w:r>
      <w:r>
        <w:rPr>
          <w:b/>
          <w:i/>
          <w:sz w:val="24"/>
          <w:szCs w:val="24"/>
        </w:rPr>
        <w:t>secret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có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hiệu lực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cao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hơn  nên được kiểm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ra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620" w:right="8650"/>
        <w:jc w:val="both"/>
        <w:rPr>
          <w:sz w:val="24"/>
          <w:szCs w:val="24"/>
        </w:rPr>
      </w:pPr>
      <w:r>
        <w:rPr>
          <w:sz w:val="24"/>
          <w:szCs w:val="24"/>
        </w:rPr>
        <w:t>Router#</w:t>
      </w:r>
    </w:p>
    <w:p w:rsidR="00F81C28" w:rsidRDefault="008E4BD0">
      <w:pPr>
        <w:ind w:left="620" w:right="1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Các loại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ật khẩu khác 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hư </w:t>
      </w:r>
      <w:r>
        <w:rPr>
          <w:b/>
          <w:sz w:val="24"/>
          <w:szCs w:val="24"/>
        </w:rPr>
        <w:t xml:space="preserve">Line Vty 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Line aux </w:t>
      </w:r>
      <w:r>
        <w:rPr>
          <w:sz w:val="24"/>
          <w:szCs w:val="24"/>
        </w:rPr>
        <w:t>sẽ được kiểm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tra k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 sử dụng đến chức năng đó</w:t>
      </w:r>
    </w:p>
    <w:p w:rsidR="00F81C28" w:rsidRDefault="00F81C28">
      <w:pPr>
        <w:spacing w:before="3" w:line="200" w:lineRule="exact"/>
      </w:pP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340" w:bottom="280" w:left="820" w:header="720" w:footer="589" w:gutter="0"/>
          <w:cols w:space="720"/>
        </w:sectPr>
      </w:pPr>
      <w:r>
        <w:rPr>
          <w:b/>
          <w:i/>
          <w:sz w:val="24"/>
          <w:szCs w:val="24"/>
        </w:rPr>
        <w:t xml:space="preserve">VIII.    </w:t>
      </w:r>
      <w:r>
        <w:rPr>
          <w:b/>
          <w:i/>
          <w:spacing w:val="60"/>
          <w:sz w:val="24"/>
          <w:szCs w:val="24"/>
        </w:rPr>
        <w:t xml:space="preserve"> </w:t>
      </w:r>
      <w:r>
        <w:rPr>
          <w:b/>
          <w:i/>
          <w:sz w:val="24"/>
          <w:szCs w:val="24"/>
          <w:u w:val="thick" w:color="000000"/>
        </w:rPr>
        <w:t>Gỡ</w:t>
      </w:r>
      <w:r>
        <w:rPr>
          <w:b/>
          <w:i/>
          <w:spacing w:val="-1"/>
          <w:sz w:val="24"/>
          <w:szCs w:val="24"/>
          <w:u w:val="thick" w:color="000000"/>
        </w:rPr>
        <w:t xml:space="preserve"> </w:t>
      </w:r>
      <w:r>
        <w:rPr>
          <w:b/>
          <w:i/>
          <w:sz w:val="24"/>
          <w:szCs w:val="24"/>
          <w:u w:val="thick" w:color="000000"/>
        </w:rPr>
        <w:t>bỏ</w:t>
      </w:r>
      <w:r>
        <w:rPr>
          <w:b/>
          <w:i/>
          <w:spacing w:val="-1"/>
          <w:sz w:val="24"/>
          <w:szCs w:val="24"/>
          <w:u w:val="thick" w:color="000000"/>
        </w:rPr>
        <w:t xml:space="preserve"> </w:t>
      </w:r>
      <w:r>
        <w:rPr>
          <w:b/>
          <w:i/>
          <w:sz w:val="24"/>
          <w:szCs w:val="24"/>
          <w:u w:val="thick" w:color="000000"/>
        </w:rPr>
        <w:t>mật khẩu cho router :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420" w:right="77" w:firstLine="360"/>
        <w:rPr>
          <w:sz w:val="24"/>
          <w:szCs w:val="24"/>
        </w:rPr>
      </w:pPr>
      <w:r>
        <w:rPr>
          <w:sz w:val="24"/>
          <w:szCs w:val="24"/>
        </w:rPr>
        <w:t>Nếu</w:t>
      </w:r>
      <w:r>
        <w:rPr>
          <w:spacing w:val="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uốn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ỡ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bỏ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truy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ập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loại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khẩu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nào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ta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dùng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 xml:space="preserve">lệnh </w:t>
      </w:r>
      <w:r>
        <w:rPr>
          <w:b/>
          <w:spacing w:val="-49"/>
          <w:sz w:val="24"/>
          <w:szCs w:val="24"/>
        </w:rPr>
        <w:t xml:space="preserve"> </w:t>
      </w:r>
      <w:r>
        <w:rPr>
          <w:b/>
          <w:sz w:val="24"/>
          <w:szCs w:val="24"/>
          <w:u w:val="thick" w:color="000000"/>
        </w:rPr>
        <w:t>no</w:t>
      </w:r>
      <w:r>
        <w:rPr>
          <w:b/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ở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trước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âu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lệnh gán cho lo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 xml:space="preserve">i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 khẩu đó.</w:t>
      </w:r>
    </w:p>
    <w:p w:rsidR="00F81C28" w:rsidRDefault="00F81C28">
      <w:pPr>
        <w:spacing w:line="200" w:lineRule="exact"/>
      </w:pPr>
    </w:p>
    <w:p w:rsidR="00F81C28" w:rsidRDefault="008E4BD0">
      <w:pPr>
        <w:ind w:left="780"/>
        <w:rPr>
          <w:sz w:val="24"/>
          <w:szCs w:val="24"/>
        </w:rPr>
      </w:pPr>
      <w:r>
        <w:rPr>
          <w:i/>
          <w:sz w:val="24"/>
          <w:szCs w:val="24"/>
          <w:u w:val="single" w:color="000000"/>
        </w:rPr>
        <w:t>Ví</w:t>
      </w:r>
      <w:r>
        <w:rPr>
          <w:i/>
          <w:spacing w:val="1"/>
          <w:sz w:val="24"/>
          <w:szCs w:val="24"/>
          <w:u w:val="single" w:color="000000"/>
        </w:rPr>
        <w:t xml:space="preserve"> </w:t>
      </w:r>
      <w:r>
        <w:rPr>
          <w:i/>
          <w:sz w:val="24"/>
          <w:szCs w:val="24"/>
          <w:u w:val="single" w:color="000000"/>
        </w:rPr>
        <w:t>dụ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: Mu</w:t>
      </w:r>
      <w:r>
        <w:rPr>
          <w:spacing w:val="-1"/>
          <w:sz w:val="24"/>
          <w:szCs w:val="24"/>
        </w:rPr>
        <w:t>ố</w:t>
      </w:r>
      <w:r>
        <w:rPr>
          <w:sz w:val="24"/>
          <w:szCs w:val="24"/>
        </w:rPr>
        <w:t xml:space="preserve">n gỡ bỏ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khẩu </w:t>
      </w:r>
      <w:r>
        <w:rPr>
          <w:b/>
          <w:sz w:val="24"/>
          <w:szCs w:val="24"/>
        </w:rPr>
        <w:t>secr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cho rout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</w:p>
    <w:p w:rsidR="00F81C28" w:rsidRDefault="00F81C28">
      <w:pPr>
        <w:spacing w:before="2" w:line="200" w:lineRule="exact"/>
      </w:pPr>
    </w:p>
    <w:p w:rsidR="00F81C28" w:rsidRDefault="008E4BD0">
      <w:pPr>
        <w:ind w:left="1140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#no enable secr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</w:p>
    <w:p w:rsidR="00F81C28" w:rsidRDefault="008E4BD0">
      <w:pPr>
        <w:ind w:left="1140"/>
        <w:rPr>
          <w:sz w:val="24"/>
          <w:szCs w:val="24"/>
        </w:rPr>
      </w:pPr>
      <w:r>
        <w:rPr>
          <w:i/>
          <w:sz w:val="24"/>
          <w:szCs w:val="24"/>
        </w:rPr>
        <w:t>Router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conf</w:t>
      </w:r>
      <w:r>
        <w:rPr>
          <w:i/>
          <w:spacing w:val="-1"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g</w:t>
      </w:r>
      <w:r>
        <w:rPr>
          <w:i/>
          <w:spacing w:val="-2"/>
          <w:sz w:val="24"/>
          <w:szCs w:val="24"/>
        </w:rPr>
        <w:t>)</w:t>
      </w:r>
      <w:r>
        <w:rPr>
          <w:i/>
          <w:sz w:val="24"/>
          <w:szCs w:val="24"/>
        </w:rPr>
        <w:t>#exit</w:t>
      </w:r>
    </w:p>
    <w:p w:rsidR="00F81C28" w:rsidRDefault="00F81C28">
      <w:pPr>
        <w:spacing w:before="8" w:line="180" w:lineRule="exact"/>
        <w:rPr>
          <w:sz w:val="19"/>
          <w:szCs w:val="19"/>
        </w:rPr>
      </w:pPr>
    </w:p>
    <w:p w:rsidR="00F81C28" w:rsidRDefault="008E4BD0">
      <w:pPr>
        <w:ind w:left="420"/>
        <w:rPr>
          <w:sz w:val="24"/>
          <w:szCs w:val="24"/>
        </w:rPr>
      </w:pPr>
      <w:r>
        <w:rPr>
          <w:sz w:val="24"/>
          <w:szCs w:val="24"/>
        </w:rPr>
        <w:t xml:space="preserve">Bằng cách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ương tự,ta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ó thể gỡ bỏ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 khẩu cho các lo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ật khẩu khá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.</w:t>
      </w:r>
    </w:p>
    <w:p w:rsidR="00F81C28" w:rsidRDefault="00F81C28">
      <w:pPr>
        <w:spacing w:before="18" w:line="260" w:lineRule="exact"/>
        <w:rPr>
          <w:sz w:val="26"/>
          <w:szCs w:val="26"/>
        </w:rPr>
      </w:pPr>
    </w:p>
    <w:p w:rsidR="00F81C28" w:rsidRDefault="008E4BD0">
      <w:pPr>
        <w:spacing w:line="260" w:lineRule="exact"/>
        <w:ind w:left="107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 xml:space="preserve">IX.    </w:t>
      </w:r>
      <w:r>
        <w:rPr>
          <w:b/>
          <w:i/>
          <w:spacing w:val="60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  <w:u w:val="thick" w:color="000000"/>
        </w:rPr>
        <w:t>Phụ</w:t>
      </w:r>
      <w:r>
        <w:rPr>
          <w:b/>
          <w:i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i/>
          <w:position w:val="-1"/>
          <w:sz w:val="24"/>
          <w:szCs w:val="24"/>
          <w:u w:val="thick" w:color="000000"/>
        </w:rPr>
        <w:t>lục</w:t>
      </w:r>
      <w:r>
        <w:rPr>
          <w:b/>
          <w:i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i/>
          <w:position w:val="-1"/>
          <w:sz w:val="24"/>
          <w:szCs w:val="24"/>
          <w:u w:val="thick" w:color="000000"/>
        </w:rPr>
        <w:t>các</w:t>
      </w:r>
      <w:r>
        <w:rPr>
          <w:b/>
          <w:i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i/>
          <w:position w:val="-1"/>
          <w:sz w:val="24"/>
          <w:szCs w:val="24"/>
          <w:u w:val="thick" w:color="000000"/>
        </w:rPr>
        <w:t>lệnh</w:t>
      </w:r>
      <w:r>
        <w:rPr>
          <w:b/>
          <w:i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i/>
          <w:position w:val="-1"/>
          <w:sz w:val="24"/>
          <w:szCs w:val="24"/>
          <w:u w:val="thick" w:color="000000"/>
        </w:rPr>
        <w:t>liên</w:t>
      </w:r>
      <w:r>
        <w:rPr>
          <w:b/>
          <w:i/>
          <w:spacing w:val="-1"/>
          <w:position w:val="-1"/>
          <w:sz w:val="24"/>
          <w:szCs w:val="24"/>
          <w:u w:val="thick" w:color="000000"/>
        </w:rPr>
        <w:t xml:space="preserve"> q</w:t>
      </w:r>
      <w:r>
        <w:rPr>
          <w:b/>
          <w:i/>
          <w:position w:val="-1"/>
          <w:sz w:val="24"/>
          <w:szCs w:val="24"/>
          <w:u w:val="thick" w:color="000000"/>
        </w:rPr>
        <w:t>uan</w:t>
      </w:r>
      <w:r>
        <w:rPr>
          <w:b/>
          <w:i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i/>
          <w:position w:val="-1"/>
          <w:sz w:val="24"/>
          <w:szCs w:val="24"/>
          <w:u w:val="thick" w:color="000000"/>
        </w:rPr>
        <w:t>đến</w:t>
      </w:r>
      <w:r>
        <w:rPr>
          <w:b/>
          <w:i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i/>
          <w:position w:val="-1"/>
          <w:sz w:val="24"/>
          <w:szCs w:val="24"/>
          <w:u w:val="thick" w:color="000000"/>
        </w:rPr>
        <w:t>bài lab</w:t>
      </w:r>
      <w:r>
        <w:rPr>
          <w:b/>
          <w:i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i/>
          <w:position w:val="-1"/>
          <w:sz w:val="24"/>
          <w:szCs w:val="24"/>
          <w:u w:val="thick" w:color="000000"/>
        </w:rPr>
        <w:t>:</w:t>
      </w:r>
    </w:p>
    <w:p w:rsidR="00F81C28" w:rsidRDefault="00F81C28">
      <w:pPr>
        <w:spacing w:before="9" w:line="240" w:lineRule="exact"/>
        <w:rPr>
          <w:sz w:val="24"/>
          <w:szCs w:val="24"/>
        </w:rPr>
      </w:pPr>
    </w:p>
    <w:p w:rsidR="00F81C28" w:rsidRDefault="008E4BD0">
      <w:pPr>
        <w:spacing w:before="31" w:line="240" w:lineRule="exact"/>
        <w:ind w:left="7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1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C</w:t>
      </w:r>
      <w:r>
        <w:rPr>
          <w:b/>
          <w:spacing w:val="1"/>
          <w:position w:val="-1"/>
          <w:sz w:val="22"/>
          <w:szCs w:val="22"/>
          <w:u w:val="thick" w:color="000000"/>
        </w:rPr>
        <w:t>á</w:t>
      </w:r>
      <w:r>
        <w:rPr>
          <w:b/>
          <w:position w:val="-1"/>
          <w:sz w:val="22"/>
          <w:szCs w:val="22"/>
          <w:u w:val="thick" w:color="000000"/>
        </w:rPr>
        <w:t>c</w:t>
      </w:r>
      <w:r>
        <w:rPr>
          <w:b/>
          <w:spacing w:val="-3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chế</w:t>
      </w:r>
      <w:r>
        <w:rPr>
          <w:b/>
          <w:spacing w:val="-70"/>
          <w:w w:val="99"/>
          <w:position w:val="-1"/>
          <w:sz w:val="22"/>
          <w:szCs w:val="22"/>
          <w:u w:val="thick" w:color="000000"/>
        </w:rPr>
        <w:t xml:space="preserve"> </w:t>
      </w:r>
      <w:r>
        <w:rPr>
          <w:b/>
          <w:w w:val="99"/>
          <w:position w:val="-1"/>
          <w:sz w:val="22"/>
          <w:szCs w:val="22"/>
          <w:u w:val="thick" w:color="000000"/>
        </w:rPr>
        <w:t>độ</w:t>
      </w:r>
      <w:r>
        <w:rPr>
          <w:b/>
          <w:spacing w:val="-69"/>
          <w:w w:val="99"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1"/>
          <w:position w:val="-1"/>
          <w:sz w:val="22"/>
          <w:szCs w:val="22"/>
          <w:u w:val="thick" w:color="000000"/>
        </w:rPr>
        <w:t>cấ</w:t>
      </w:r>
      <w:r>
        <w:rPr>
          <w:b/>
          <w:position w:val="-1"/>
          <w:sz w:val="22"/>
          <w:szCs w:val="22"/>
          <w:u w:val="thick" w:color="000000"/>
        </w:rPr>
        <w:t>u</w:t>
      </w:r>
      <w:r>
        <w:rPr>
          <w:b/>
          <w:spacing w:val="-3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hình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của</w:t>
      </w:r>
      <w:r>
        <w:rPr>
          <w:b/>
          <w:spacing w:val="-3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r</w:t>
      </w:r>
      <w:r>
        <w:rPr>
          <w:b/>
          <w:spacing w:val="1"/>
          <w:position w:val="-1"/>
          <w:sz w:val="22"/>
          <w:szCs w:val="22"/>
          <w:u w:val="thick" w:color="000000"/>
        </w:rPr>
        <w:t>o</w:t>
      </w:r>
      <w:r>
        <w:rPr>
          <w:b/>
          <w:position w:val="-1"/>
          <w:sz w:val="22"/>
          <w:szCs w:val="22"/>
          <w:u w:val="thick" w:color="000000"/>
        </w:rPr>
        <w:t>uter</w:t>
      </w:r>
    </w:p>
    <w:p w:rsidR="00F81C28" w:rsidRDefault="00F81C28">
      <w:pPr>
        <w:spacing w:line="200" w:lineRule="exact"/>
      </w:pPr>
    </w:p>
    <w:p w:rsidR="00F81C28" w:rsidRDefault="00F81C28">
      <w:pPr>
        <w:spacing w:before="13" w:line="240" w:lineRule="exact"/>
        <w:rPr>
          <w:sz w:val="24"/>
          <w:szCs w:val="24"/>
        </w:rPr>
      </w:pPr>
    </w:p>
    <w:tbl>
      <w:tblPr>
        <w:tblW w:w="0" w:type="auto"/>
        <w:tblInd w:w="3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ter&gt;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User.</w:t>
            </w:r>
          </w:p>
        </w:tc>
      </w:tr>
      <w:tr w:rsidR="00F81C28">
        <w:trPr>
          <w:trHeight w:hRule="exact" w:val="7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ter#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Pri</w:t>
            </w:r>
            <w:r>
              <w:rPr>
                <w:spacing w:val="-1"/>
                <w:sz w:val="22"/>
                <w:szCs w:val="22"/>
              </w:rPr>
              <w:t>vi</w:t>
            </w:r>
            <w:r>
              <w:rPr>
                <w:sz w:val="22"/>
                <w:szCs w:val="22"/>
              </w:rPr>
              <w:t>le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ed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ũn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3"/>
                <w:sz w:val="22"/>
                <w:szCs w:val="22"/>
              </w:rPr>
              <w:t>ư</w:t>
            </w:r>
            <w:r>
              <w:rPr>
                <w:sz w:val="22"/>
                <w:szCs w:val="22"/>
              </w:rPr>
              <w:t>ợc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gọ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là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</w:p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EXEC)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Gl</w:t>
            </w:r>
            <w:r>
              <w:rPr>
                <w:spacing w:val="1"/>
                <w:sz w:val="22"/>
                <w:szCs w:val="22"/>
              </w:rPr>
              <w:t>ob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gu</w:t>
            </w:r>
            <w:r>
              <w:rPr>
                <w:sz w:val="22"/>
                <w:szCs w:val="22"/>
              </w:rPr>
              <w:t>rat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on</w:t>
            </w:r>
          </w:p>
        </w:tc>
      </w:tr>
      <w:tr w:rsidR="00F81C28">
        <w:trPr>
          <w:trHeight w:hRule="exact" w:val="462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fig-if)#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ace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gu</w:t>
            </w:r>
            <w:r>
              <w:rPr>
                <w:sz w:val="22"/>
                <w:szCs w:val="22"/>
              </w:rPr>
              <w:t>rati</w:t>
            </w:r>
            <w:r>
              <w:rPr>
                <w:spacing w:val="1"/>
                <w:sz w:val="22"/>
                <w:szCs w:val="22"/>
              </w:rPr>
              <w:t>on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fig-s</w:t>
            </w:r>
            <w:r>
              <w:rPr>
                <w:spacing w:val="1"/>
                <w:sz w:val="22"/>
                <w:szCs w:val="22"/>
              </w:rPr>
              <w:t>ub</w:t>
            </w:r>
            <w:r>
              <w:rPr>
                <w:sz w:val="22"/>
                <w:szCs w:val="22"/>
              </w:rPr>
              <w:t>if)#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ub</w:t>
            </w:r>
            <w:r>
              <w:rPr>
                <w:spacing w:val="-1"/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terfa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gu</w:t>
            </w:r>
            <w:r>
              <w:rPr>
                <w:sz w:val="22"/>
                <w:szCs w:val="22"/>
              </w:rPr>
              <w:t>rati</w:t>
            </w:r>
            <w:r>
              <w:rPr>
                <w:spacing w:val="1"/>
                <w:sz w:val="22"/>
                <w:szCs w:val="22"/>
              </w:rPr>
              <w:t>on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fig-li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e)#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cấu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e.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ter)#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gu</w:t>
            </w:r>
            <w:r>
              <w:rPr>
                <w:sz w:val="22"/>
                <w:szCs w:val="22"/>
              </w:rPr>
              <w:t>rat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on</w:t>
            </w:r>
          </w:p>
        </w:tc>
      </w:tr>
    </w:tbl>
    <w:p w:rsidR="00F81C28" w:rsidRDefault="00F81C28">
      <w:pPr>
        <w:spacing w:before="15" w:line="200" w:lineRule="exact"/>
      </w:pPr>
    </w:p>
    <w:p w:rsidR="00F81C28" w:rsidRDefault="008E4BD0">
      <w:pPr>
        <w:spacing w:before="31" w:line="240" w:lineRule="exact"/>
        <w:ind w:left="7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2</w:t>
      </w:r>
      <w:r>
        <w:rPr>
          <w:b/>
          <w:position w:val="-1"/>
          <w:sz w:val="22"/>
          <w:szCs w:val="22"/>
        </w:rPr>
        <w:t xml:space="preserve">.  </w:t>
      </w:r>
      <w:r>
        <w:rPr>
          <w:b/>
          <w:spacing w:val="28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C</w:t>
      </w:r>
      <w:r>
        <w:rPr>
          <w:b/>
          <w:spacing w:val="1"/>
          <w:position w:val="-1"/>
          <w:sz w:val="22"/>
          <w:szCs w:val="22"/>
        </w:rPr>
        <w:t>ấ</w:t>
      </w:r>
      <w:r>
        <w:rPr>
          <w:b/>
          <w:position w:val="-1"/>
          <w:sz w:val="22"/>
          <w:szCs w:val="22"/>
        </w:rPr>
        <w:t>u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hình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c</w:t>
      </w:r>
      <w:r>
        <w:rPr>
          <w:b/>
          <w:spacing w:val="1"/>
          <w:position w:val="-1"/>
          <w:sz w:val="22"/>
          <w:szCs w:val="22"/>
        </w:rPr>
        <w:t>á</w:t>
      </w:r>
      <w:r>
        <w:rPr>
          <w:b/>
          <w:position w:val="-1"/>
          <w:sz w:val="22"/>
          <w:szCs w:val="22"/>
        </w:rPr>
        <w:t>c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th</w:t>
      </w:r>
      <w:r>
        <w:rPr>
          <w:b/>
          <w:spacing w:val="1"/>
          <w:position w:val="-1"/>
          <w:sz w:val="22"/>
          <w:szCs w:val="22"/>
        </w:rPr>
        <w:t>a</w:t>
      </w:r>
      <w:r>
        <w:rPr>
          <w:b/>
          <w:position w:val="-1"/>
          <w:sz w:val="22"/>
          <w:szCs w:val="22"/>
        </w:rPr>
        <w:t>m</w:t>
      </w:r>
      <w:r>
        <w:rPr>
          <w:b/>
          <w:spacing w:val="-5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số</w:t>
      </w:r>
      <w:r>
        <w:rPr>
          <w:b/>
          <w:spacing w:val="-1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cơ b</w:t>
      </w:r>
      <w:r>
        <w:rPr>
          <w:b/>
          <w:spacing w:val="1"/>
          <w:position w:val="-1"/>
          <w:sz w:val="22"/>
          <w:szCs w:val="22"/>
        </w:rPr>
        <w:t>ả</w:t>
      </w:r>
      <w:r>
        <w:rPr>
          <w:b/>
          <w:position w:val="-1"/>
          <w:sz w:val="22"/>
          <w:szCs w:val="22"/>
        </w:rPr>
        <w:t>n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cho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r</w:t>
      </w:r>
      <w:r>
        <w:rPr>
          <w:b/>
          <w:spacing w:val="1"/>
          <w:position w:val="-1"/>
          <w:sz w:val="22"/>
          <w:szCs w:val="22"/>
        </w:rPr>
        <w:t>o</w:t>
      </w:r>
      <w:r>
        <w:rPr>
          <w:b/>
          <w:position w:val="-1"/>
          <w:sz w:val="22"/>
          <w:szCs w:val="22"/>
        </w:rPr>
        <w:t>u</w:t>
      </w:r>
      <w:r>
        <w:rPr>
          <w:b/>
          <w:spacing w:val="-1"/>
          <w:position w:val="-1"/>
          <w:sz w:val="22"/>
          <w:szCs w:val="22"/>
        </w:rPr>
        <w:t>t</w:t>
      </w:r>
      <w:r>
        <w:rPr>
          <w:b/>
          <w:position w:val="-1"/>
          <w:sz w:val="22"/>
          <w:szCs w:val="22"/>
        </w:rPr>
        <w:t>er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:</w:t>
      </w:r>
    </w:p>
    <w:p w:rsidR="00F81C28" w:rsidRDefault="00F81C28">
      <w:pPr>
        <w:spacing w:line="200" w:lineRule="exact"/>
      </w:pPr>
    </w:p>
    <w:p w:rsidR="00F81C28" w:rsidRDefault="00F81C28">
      <w:pPr>
        <w:spacing w:before="6" w:line="220" w:lineRule="exact"/>
        <w:rPr>
          <w:sz w:val="22"/>
          <w:szCs w:val="22"/>
        </w:rPr>
      </w:pPr>
    </w:p>
    <w:p w:rsidR="00F81C28" w:rsidRDefault="008E4BD0">
      <w:pPr>
        <w:spacing w:before="31"/>
        <w:ind w:left="78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2</w:t>
      </w:r>
      <w:r>
        <w:rPr>
          <w:b/>
          <w:sz w:val="22"/>
          <w:szCs w:val="22"/>
        </w:rPr>
        <w:t>.1</w:t>
      </w:r>
      <w:r>
        <w:rPr>
          <w:b/>
          <w:spacing w:val="27"/>
          <w:sz w:val="22"/>
          <w:szCs w:val="22"/>
        </w:rPr>
        <w:t xml:space="preserve"> </w:t>
      </w:r>
      <w:r>
        <w:rPr>
          <w:b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ấ</w:t>
      </w:r>
      <w:r>
        <w:rPr>
          <w:b/>
          <w:sz w:val="22"/>
          <w:szCs w:val="22"/>
        </w:rPr>
        <w:t>u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hình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Interf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ce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ri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l</w:t>
      </w:r>
      <w:r>
        <w:rPr>
          <w:b/>
          <w:spacing w:val="-3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</w:p>
    <w:p w:rsidR="00F81C28" w:rsidRDefault="00F81C28">
      <w:pPr>
        <w:spacing w:line="200" w:lineRule="exact"/>
      </w:pPr>
    </w:p>
    <w:p w:rsidR="00F81C28" w:rsidRDefault="00F81C28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3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/</w:t>
            </w:r>
            <w:r>
              <w:rPr>
                <w:b/>
                <w:spacing w:val="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/0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cấu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0/0</w:t>
            </w:r>
            <w:r>
              <w:rPr>
                <w:sz w:val="22"/>
                <w:szCs w:val="22"/>
              </w:rPr>
              <w:t>/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</w:p>
        </w:tc>
      </w:tr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fig-if)#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descr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pti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Link</w:t>
            </w:r>
            <w:r>
              <w:rPr>
                <w:b/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o</w:t>
            </w:r>
          </w:p>
          <w:p w:rsidR="00F81C28" w:rsidRDefault="00F81C28">
            <w:pPr>
              <w:spacing w:before="2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ISP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Lời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ô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tả c</w:t>
            </w:r>
            <w:r>
              <w:rPr>
                <w:spacing w:val="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Serial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pacing w:val="-2"/>
                <w:sz w:val="22"/>
                <w:szCs w:val="22"/>
              </w:rPr>
              <w:t>â</w:t>
            </w:r>
            <w:r>
              <w:rPr>
                <w:sz w:val="22"/>
                <w:szCs w:val="22"/>
              </w:rPr>
              <w:t>y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là t</w:t>
            </w:r>
            <w:r>
              <w:rPr>
                <w:spacing w:val="-1"/>
                <w:sz w:val="22"/>
                <w:szCs w:val="22"/>
              </w:rPr>
              <w:t>ù</w:t>
            </w:r>
            <w:r>
              <w:rPr>
                <w:sz w:val="22"/>
                <w:szCs w:val="22"/>
              </w:rPr>
              <w:t>y c</w:t>
            </w:r>
            <w:r>
              <w:rPr>
                <w:spacing w:val="1"/>
                <w:sz w:val="22"/>
                <w:szCs w:val="22"/>
              </w:rPr>
              <w:t>họn</w:t>
            </w:r>
            <w:r>
              <w:rPr>
                <w:spacing w:val="-1"/>
                <w:sz w:val="22"/>
                <w:szCs w:val="22"/>
              </w:rPr>
              <w:t>).</w:t>
            </w:r>
          </w:p>
        </w:tc>
      </w:tr>
      <w:tr w:rsidR="00F81C28">
        <w:trPr>
          <w:trHeight w:hRule="exact" w:val="917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fig-if)#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ress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192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168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10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</w:t>
            </w:r>
            <w:r>
              <w:rPr>
                <w:b/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255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255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25</w:t>
            </w:r>
            <w:r>
              <w:rPr>
                <w:b/>
                <w:spacing w:val="-1"/>
                <w:sz w:val="22"/>
                <w:szCs w:val="22"/>
              </w:rPr>
              <w:t>5.</w:t>
            </w: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Gán</w:t>
            </w:r>
            <w:r>
              <w:rPr>
                <w:spacing w:val="-2"/>
                <w:sz w:val="22"/>
                <w:szCs w:val="22"/>
              </w:rPr>
              <w:t xml:space="preserve"> 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ỉ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ip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bn</w:t>
            </w:r>
            <w:r>
              <w:rPr>
                <w:sz w:val="22"/>
                <w:szCs w:val="22"/>
              </w:rPr>
              <w:t>et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sk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ho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al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F81C28" w:rsidRDefault="00F81C28">
      <w:pPr>
        <w:sectPr w:rsidR="00F81C28">
          <w:pgSz w:w="12240" w:h="15840"/>
          <w:pgMar w:top="1500" w:right="1320" w:bottom="280" w:left="1020" w:header="720" w:footer="589" w:gutter="0"/>
          <w:cols w:space="720"/>
        </w:sectPr>
      </w:pPr>
    </w:p>
    <w:p w:rsidR="00F81C28" w:rsidRDefault="00F81C28">
      <w:pPr>
        <w:spacing w:before="2" w:line="260" w:lineRule="exact"/>
        <w:rPr>
          <w:sz w:val="26"/>
          <w:szCs w:val="26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1369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fig-if)#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cl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ck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te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560</w:t>
            </w:r>
            <w:r>
              <w:rPr>
                <w:b/>
                <w:spacing w:val="-1"/>
                <w:sz w:val="22"/>
                <w:szCs w:val="22"/>
              </w:rPr>
              <w:t>0</w:t>
            </w: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iá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trị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Cl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ck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rate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Interface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ỉ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cấu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câu lệ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à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ó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là DCE).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fig-if)#</w:t>
            </w:r>
            <w:r>
              <w:rPr>
                <w:spacing w:val="4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no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1"/>
                <w:sz w:val="22"/>
                <w:szCs w:val="22"/>
              </w:rPr>
              <w:t>h</w:t>
            </w:r>
            <w:r>
              <w:rPr>
                <w:b/>
                <w:sz w:val="22"/>
                <w:szCs w:val="22"/>
              </w:rPr>
              <w:t>utd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wn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Bật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e.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5" w:line="200" w:lineRule="exact"/>
      </w:pPr>
    </w:p>
    <w:p w:rsidR="00F81C28" w:rsidRDefault="008E4BD0">
      <w:pPr>
        <w:spacing w:before="31"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2</w:t>
      </w:r>
      <w:r>
        <w:rPr>
          <w:b/>
          <w:position w:val="-1"/>
          <w:sz w:val="22"/>
          <w:szCs w:val="22"/>
        </w:rPr>
        <w:t>.2</w:t>
      </w:r>
      <w:r>
        <w:rPr>
          <w:b/>
          <w:spacing w:val="27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C</w:t>
      </w:r>
      <w:r>
        <w:rPr>
          <w:b/>
          <w:spacing w:val="1"/>
          <w:position w:val="-1"/>
          <w:sz w:val="22"/>
          <w:szCs w:val="22"/>
        </w:rPr>
        <w:t>ấ</w:t>
      </w:r>
      <w:r>
        <w:rPr>
          <w:b/>
          <w:position w:val="-1"/>
          <w:sz w:val="22"/>
          <w:szCs w:val="22"/>
        </w:rPr>
        <w:t>u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hình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Interf</w:t>
      </w:r>
      <w:r>
        <w:rPr>
          <w:b/>
          <w:spacing w:val="1"/>
          <w:position w:val="-1"/>
          <w:sz w:val="22"/>
          <w:szCs w:val="22"/>
        </w:rPr>
        <w:t>a</w:t>
      </w:r>
      <w:r>
        <w:rPr>
          <w:b/>
          <w:position w:val="-1"/>
          <w:sz w:val="22"/>
          <w:szCs w:val="22"/>
        </w:rPr>
        <w:t>ce</w:t>
      </w:r>
      <w:r>
        <w:rPr>
          <w:b/>
          <w:spacing w:val="-7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F</w:t>
      </w:r>
      <w:r>
        <w:rPr>
          <w:b/>
          <w:spacing w:val="1"/>
          <w:position w:val="-1"/>
          <w:sz w:val="22"/>
          <w:szCs w:val="22"/>
        </w:rPr>
        <w:t>a</w:t>
      </w:r>
      <w:r>
        <w:rPr>
          <w:b/>
          <w:position w:val="-1"/>
          <w:sz w:val="22"/>
          <w:szCs w:val="22"/>
        </w:rPr>
        <w:t>st</w:t>
      </w:r>
      <w:r>
        <w:rPr>
          <w:b/>
          <w:spacing w:val="-3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Ethernet</w:t>
      </w:r>
    </w:p>
    <w:p w:rsidR="00F81C28" w:rsidRDefault="00F81C28">
      <w:pPr>
        <w:spacing w:line="200" w:lineRule="exact"/>
      </w:pPr>
    </w:p>
    <w:p w:rsidR="00F81C28" w:rsidRDefault="00F81C28">
      <w:pPr>
        <w:spacing w:before="13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interf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ce</w:t>
            </w:r>
            <w:r>
              <w:rPr>
                <w:b/>
                <w:spacing w:val="-6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F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stethern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t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/0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cấu</w:t>
            </w:r>
            <w:r>
              <w:rPr>
                <w:spacing w:val="5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et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/0</w:t>
            </w:r>
          </w:p>
        </w:tc>
      </w:tr>
      <w:tr w:rsidR="00F81C28">
        <w:trPr>
          <w:trHeight w:hRule="exact" w:val="917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fig-if)#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descr</w:t>
            </w:r>
            <w:r>
              <w:rPr>
                <w:b/>
                <w:spacing w:val="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pti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Acc</w:t>
            </w:r>
            <w:r>
              <w:rPr>
                <w:b/>
                <w:i/>
                <w:spacing w:val="1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unting</w:t>
            </w:r>
            <w:r>
              <w:rPr>
                <w:b/>
                <w:i/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LAN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lời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ô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tả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erfa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e.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ây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à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ù</w:t>
            </w:r>
            <w:r>
              <w:rPr>
                <w:sz w:val="22"/>
                <w:szCs w:val="22"/>
              </w:rPr>
              <w:t>y 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ọ</w:t>
            </w:r>
            <w:r>
              <w:rPr>
                <w:spacing w:val="1"/>
                <w:sz w:val="22"/>
                <w:szCs w:val="22"/>
              </w:rPr>
              <w:t>n)</w:t>
            </w:r>
          </w:p>
        </w:tc>
      </w:tr>
      <w:tr w:rsidR="00F81C28">
        <w:trPr>
          <w:trHeight w:hRule="exact" w:val="916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fig-if)#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-1"/>
                <w:sz w:val="22"/>
                <w:szCs w:val="22"/>
              </w:rPr>
              <w:t>d</w:t>
            </w:r>
            <w:r>
              <w:rPr>
                <w:b/>
                <w:sz w:val="22"/>
                <w:szCs w:val="22"/>
              </w:rPr>
              <w:t>ress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pacing w:val="1"/>
                <w:sz w:val="22"/>
                <w:szCs w:val="22"/>
              </w:rPr>
              <w:t>192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168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20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</w:t>
            </w:r>
            <w:r>
              <w:rPr>
                <w:b/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255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255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25</w:t>
            </w:r>
            <w:r>
              <w:rPr>
                <w:b/>
                <w:spacing w:val="-1"/>
                <w:sz w:val="22"/>
                <w:szCs w:val="22"/>
              </w:rPr>
              <w:t>5.</w:t>
            </w: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Gán</w:t>
            </w:r>
            <w:r>
              <w:rPr>
                <w:spacing w:val="-2"/>
                <w:sz w:val="22"/>
                <w:szCs w:val="22"/>
              </w:rPr>
              <w:t xml:space="preserve"> 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ỉ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ip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bn</w:t>
            </w:r>
            <w:r>
              <w:rPr>
                <w:sz w:val="22"/>
                <w:szCs w:val="22"/>
              </w:rPr>
              <w:t>et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sk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ho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terface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fig-if)#</w:t>
            </w:r>
            <w:r>
              <w:rPr>
                <w:spacing w:val="-1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no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sh</w:t>
            </w:r>
            <w:r>
              <w:rPr>
                <w:b/>
                <w:spacing w:val="-1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td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wn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Bật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terfa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</w:p>
        </w:tc>
      </w:tr>
    </w:tbl>
    <w:p w:rsidR="00F81C28" w:rsidRDefault="00F81C28">
      <w:pPr>
        <w:spacing w:line="200" w:lineRule="exact"/>
      </w:pPr>
    </w:p>
    <w:p w:rsidR="00F81C28" w:rsidRDefault="00F81C28">
      <w:pPr>
        <w:spacing w:before="15" w:line="200" w:lineRule="exact"/>
      </w:pPr>
    </w:p>
    <w:p w:rsidR="00F81C28" w:rsidRDefault="008E4BD0">
      <w:pPr>
        <w:spacing w:before="31"/>
        <w:ind w:left="58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2</w:t>
      </w:r>
      <w:r>
        <w:rPr>
          <w:b/>
          <w:sz w:val="22"/>
          <w:szCs w:val="22"/>
        </w:rPr>
        <w:t>.3</w:t>
      </w:r>
      <w:r>
        <w:rPr>
          <w:b/>
          <w:spacing w:val="27"/>
          <w:sz w:val="22"/>
          <w:szCs w:val="22"/>
        </w:rPr>
        <w:t xml:space="preserve"> </w:t>
      </w:r>
      <w:r>
        <w:rPr>
          <w:b/>
          <w:sz w:val="22"/>
          <w:szCs w:val="22"/>
        </w:rPr>
        <w:t>C</w:t>
      </w:r>
      <w:r>
        <w:rPr>
          <w:b/>
          <w:spacing w:val="1"/>
          <w:sz w:val="22"/>
          <w:szCs w:val="22"/>
        </w:rPr>
        <w:t>â</w:t>
      </w:r>
      <w:r>
        <w:rPr>
          <w:b/>
          <w:sz w:val="22"/>
          <w:szCs w:val="22"/>
        </w:rPr>
        <w:t>u</w:t>
      </w:r>
      <w:r>
        <w:rPr>
          <w:b/>
          <w:spacing w:val="-4"/>
          <w:sz w:val="22"/>
          <w:szCs w:val="22"/>
        </w:rPr>
        <w:t xml:space="preserve"> </w:t>
      </w:r>
      <w:r>
        <w:rPr>
          <w:b/>
          <w:sz w:val="22"/>
          <w:szCs w:val="22"/>
        </w:rPr>
        <w:t>lệnh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l</w:t>
      </w:r>
      <w:r>
        <w:rPr>
          <w:b/>
          <w:spacing w:val="1"/>
          <w:sz w:val="22"/>
          <w:szCs w:val="22"/>
        </w:rPr>
        <w:t>o</w:t>
      </w:r>
      <w:r>
        <w:rPr>
          <w:b/>
          <w:spacing w:val="-1"/>
          <w:sz w:val="22"/>
          <w:szCs w:val="22"/>
        </w:rPr>
        <w:t>g</w:t>
      </w:r>
      <w:r>
        <w:rPr>
          <w:b/>
          <w:spacing w:val="1"/>
          <w:sz w:val="22"/>
          <w:szCs w:val="22"/>
        </w:rPr>
        <w:t>g</w:t>
      </w:r>
      <w:r>
        <w:rPr>
          <w:b/>
          <w:sz w:val="22"/>
          <w:szCs w:val="22"/>
        </w:rPr>
        <w:t>ing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s</w:t>
      </w:r>
      <w:r>
        <w:rPr>
          <w:b/>
          <w:spacing w:val="1"/>
          <w:sz w:val="22"/>
          <w:szCs w:val="22"/>
        </w:rPr>
        <w:t>y</w:t>
      </w:r>
      <w:r>
        <w:rPr>
          <w:b/>
          <w:sz w:val="22"/>
          <w:szCs w:val="22"/>
        </w:rPr>
        <w:t>nchr</w:t>
      </w:r>
      <w:r>
        <w:rPr>
          <w:b/>
          <w:spacing w:val="-1"/>
          <w:sz w:val="22"/>
          <w:szCs w:val="22"/>
        </w:rPr>
        <w:t>o</w:t>
      </w:r>
      <w:r>
        <w:rPr>
          <w:b/>
          <w:sz w:val="22"/>
          <w:szCs w:val="22"/>
        </w:rPr>
        <w:t>n</w:t>
      </w:r>
      <w:r>
        <w:rPr>
          <w:b/>
          <w:spacing w:val="1"/>
          <w:sz w:val="22"/>
          <w:szCs w:val="22"/>
        </w:rPr>
        <w:t>o</w:t>
      </w:r>
      <w:r>
        <w:rPr>
          <w:b/>
          <w:sz w:val="22"/>
          <w:szCs w:val="22"/>
        </w:rPr>
        <w:t>us</w:t>
      </w:r>
      <w:r>
        <w:rPr>
          <w:b/>
          <w:spacing w:val="-12"/>
          <w:sz w:val="22"/>
          <w:szCs w:val="22"/>
        </w:rPr>
        <w:t xml:space="preserve"> </w:t>
      </w:r>
      <w:r>
        <w:rPr>
          <w:b/>
          <w:sz w:val="22"/>
          <w:szCs w:val="22"/>
        </w:rPr>
        <w:t>:</w:t>
      </w:r>
    </w:p>
    <w:p w:rsidR="00F81C28" w:rsidRDefault="00F81C28">
      <w:pPr>
        <w:spacing w:line="200" w:lineRule="exact"/>
      </w:pPr>
    </w:p>
    <w:p w:rsidR="00F81C28" w:rsidRDefault="00F81C28">
      <w:pPr>
        <w:spacing w:before="8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line c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ns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le</w:t>
            </w:r>
            <w:r>
              <w:rPr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cấu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chế</w:t>
            </w:r>
            <w:r>
              <w:rPr>
                <w:spacing w:val="-1"/>
                <w:sz w:val="22"/>
                <w:szCs w:val="22"/>
              </w:rPr>
              <w:t xml:space="preserve"> 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e.</w:t>
            </w:r>
          </w:p>
        </w:tc>
      </w:tr>
      <w:tr w:rsidR="00F81C28">
        <w:trPr>
          <w:trHeight w:hRule="exact" w:val="1822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fig-li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e)#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-1"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gg</w:t>
            </w:r>
            <w:r>
              <w:rPr>
                <w:b/>
                <w:spacing w:val="-1"/>
                <w:sz w:val="22"/>
                <w:szCs w:val="22"/>
              </w:rPr>
              <w:t>i</w:t>
            </w:r>
            <w:r>
              <w:rPr>
                <w:b/>
                <w:sz w:val="22"/>
                <w:szCs w:val="22"/>
              </w:rPr>
              <w:t>ng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1"/>
                <w:sz w:val="22"/>
                <w:szCs w:val="22"/>
              </w:rPr>
              <w:t>y</w:t>
            </w:r>
            <w:r>
              <w:rPr>
                <w:b/>
                <w:sz w:val="22"/>
                <w:szCs w:val="22"/>
              </w:rPr>
              <w:t>nchr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us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Bật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tí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ă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4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ogg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ng.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spacing w:line="429" w:lineRule="auto"/>
              <w:ind w:left="102" w:right="60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ô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tin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iển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ị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trên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màn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 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le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sẽ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khôn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ng</w:t>
            </w:r>
            <w:r>
              <w:rPr>
                <w:sz w:val="22"/>
                <w:szCs w:val="22"/>
              </w:rPr>
              <w:t>ắt</w:t>
            </w:r>
            <w:r>
              <w:rPr>
                <w:spacing w:val="5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câu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lệ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bạ</w:t>
            </w:r>
            <w:r>
              <w:rPr>
                <w:sz w:val="22"/>
                <w:szCs w:val="22"/>
              </w:rPr>
              <w:t xml:space="preserve">n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pacing w:val="-1"/>
                <w:sz w:val="22"/>
                <w:szCs w:val="22"/>
              </w:rPr>
              <w:t>õ.</w:t>
            </w:r>
          </w:p>
        </w:tc>
      </w:tr>
    </w:tbl>
    <w:p w:rsidR="00F81C28" w:rsidRDefault="00F81C28">
      <w:pPr>
        <w:sectPr w:rsidR="00F81C28">
          <w:pgSz w:w="12240" w:h="15840"/>
          <w:pgMar w:top="1500" w:right="1440" w:bottom="280" w:left="1220" w:header="720" w:footer="589" w:gutter="0"/>
          <w:cols w:space="720"/>
        </w:sectPr>
      </w:pPr>
    </w:p>
    <w:p w:rsidR="00F81C28" w:rsidRDefault="00F81C28">
      <w:pPr>
        <w:spacing w:before="13" w:line="240" w:lineRule="exact"/>
        <w:rPr>
          <w:sz w:val="24"/>
          <w:szCs w:val="24"/>
        </w:rPr>
        <w:sectPr w:rsidR="00F81C28">
          <w:pgSz w:w="12240" w:h="15840"/>
          <w:pgMar w:top="1500" w:right="1340" w:bottom="280" w:left="1000" w:header="720" w:footer="589" w:gutter="0"/>
          <w:cols w:space="720"/>
        </w:sectPr>
      </w:pPr>
    </w:p>
    <w:p w:rsidR="00F81C28" w:rsidRDefault="00F81C28">
      <w:pPr>
        <w:spacing w:line="200" w:lineRule="exact"/>
      </w:pPr>
    </w:p>
    <w:p w:rsidR="00F81C28" w:rsidRDefault="00F81C28">
      <w:pPr>
        <w:spacing w:before="8" w:line="220" w:lineRule="exact"/>
        <w:rPr>
          <w:sz w:val="22"/>
          <w:szCs w:val="22"/>
        </w:rPr>
      </w:pPr>
    </w:p>
    <w:p w:rsidR="00F81C28" w:rsidRDefault="008E4BD0">
      <w:pPr>
        <w:spacing w:line="260" w:lineRule="exact"/>
        <w:ind w:left="286" w:right="-56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I.      </w:t>
      </w:r>
      <w:r>
        <w:rPr>
          <w:b/>
          <w:position w:val="-1"/>
          <w:sz w:val="24"/>
          <w:szCs w:val="24"/>
          <w:u w:val="thick" w:color="000000"/>
        </w:rPr>
        <w:t>Gi</w:t>
      </w:r>
      <w:r>
        <w:rPr>
          <w:b/>
          <w:spacing w:val="-1"/>
          <w:position w:val="-1"/>
          <w:sz w:val="24"/>
          <w:szCs w:val="24"/>
          <w:u w:val="thick" w:color="000000"/>
        </w:rPr>
        <w:t>ớ</w:t>
      </w:r>
      <w:r>
        <w:rPr>
          <w:b/>
          <w:position w:val="-1"/>
          <w:sz w:val="24"/>
          <w:szCs w:val="24"/>
          <w:u w:val="thick" w:color="000000"/>
        </w:rPr>
        <w:t>i</w:t>
      </w:r>
      <w:r>
        <w:rPr>
          <w:b/>
          <w:spacing w:val="-76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thiệu</w:t>
      </w:r>
      <w:r>
        <w:rPr>
          <w:b/>
          <w:spacing w:val="-78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:</w:t>
      </w:r>
    </w:p>
    <w:p w:rsidR="00F81C28" w:rsidRDefault="008E4BD0">
      <w:pPr>
        <w:spacing w:before="13"/>
        <w:rPr>
          <w:sz w:val="36"/>
          <w:szCs w:val="36"/>
        </w:rPr>
        <w:sectPr w:rsidR="00F81C28">
          <w:type w:val="continuous"/>
          <w:pgSz w:w="12240" w:h="15840"/>
          <w:pgMar w:top="1480" w:right="1340" w:bottom="280" w:left="1000" w:header="720" w:footer="720" w:gutter="0"/>
          <w:cols w:num="2" w:space="720" w:equalWidth="0">
            <w:col w:w="1974" w:space="1375"/>
            <w:col w:w="6551"/>
          </w:cols>
        </w:sectPr>
      </w:pPr>
      <w:r>
        <w:br w:type="column"/>
      </w:r>
      <w:r w:rsidR="00CB4FDA">
        <w:rPr>
          <w:b/>
          <w:color w:val="FF0000"/>
          <w:sz w:val="36"/>
          <w:szCs w:val="36"/>
        </w:rPr>
        <w:lastRenderedPageBreak/>
        <w:t>LAB 3: TELNET</w:t>
      </w:r>
    </w:p>
    <w:p w:rsidR="00F81C28" w:rsidRDefault="008E4BD0">
      <w:pPr>
        <w:spacing w:before="2"/>
        <w:ind w:left="440" w:right="59"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Telnet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là</w:t>
      </w:r>
      <w:r>
        <w:rPr>
          <w:spacing w:val="43"/>
          <w:sz w:val="24"/>
          <w:szCs w:val="24"/>
        </w:rPr>
        <w:t xml:space="preserve"> </w:t>
      </w:r>
      <w:r>
        <w:rPr>
          <w:spacing w:val="-87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giao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2"/>
          <w:sz w:val="24"/>
          <w:szCs w:val="24"/>
        </w:rPr>
        <w:t>ứ</w:t>
      </w:r>
      <w:r>
        <w:rPr>
          <w:sz w:val="24"/>
          <w:szCs w:val="24"/>
        </w:rPr>
        <w:t>c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đầu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cuối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ảo(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Vitu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al</w:t>
      </w:r>
      <w:r>
        <w:rPr>
          <w:spacing w:val="42"/>
          <w:sz w:val="24"/>
          <w:szCs w:val="24"/>
        </w:rPr>
        <w:t xml:space="preserve"> </w:t>
      </w:r>
      <w:r>
        <w:rPr>
          <w:sz w:val="24"/>
          <w:szCs w:val="24"/>
        </w:rPr>
        <w:t>ter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inal),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à</w:t>
      </w:r>
      <w:r>
        <w:rPr>
          <w:spacing w:val="4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phần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của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chồng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ao</w:t>
      </w:r>
      <w:r>
        <w:rPr>
          <w:spacing w:val="43"/>
          <w:sz w:val="24"/>
          <w:szCs w:val="24"/>
        </w:rPr>
        <w:t xml:space="preserve"> </w:t>
      </w:r>
      <w:r>
        <w:rPr>
          <w:sz w:val="24"/>
          <w:szCs w:val="24"/>
        </w:rPr>
        <w:t>thức TCP/IP.Giao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ức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này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phép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tạo kết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nối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ớ</w:t>
      </w:r>
      <w:r>
        <w:rPr>
          <w:sz w:val="24"/>
          <w:szCs w:val="24"/>
        </w:rPr>
        <w:t xml:space="preserve">i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ột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thiết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ị từ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xa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</w:t>
      </w:r>
      <w:r>
        <w:rPr>
          <w:spacing w:val="-1"/>
          <w:sz w:val="24"/>
          <w:szCs w:val="24"/>
        </w:rPr>
        <w:t>ô</w:t>
      </w:r>
      <w:r>
        <w:rPr>
          <w:sz w:val="24"/>
          <w:szCs w:val="24"/>
        </w:rPr>
        <w:t>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qua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kết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nối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này,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ngư</w:t>
      </w:r>
      <w:r>
        <w:rPr>
          <w:spacing w:val="-1"/>
          <w:sz w:val="24"/>
          <w:szCs w:val="24"/>
        </w:rPr>
        <w:t>ờ</w:t>
      </w:r>
      <w:r>
        <w:rPr>
          <w:sz w:val="24"/>
          <w:szCs w:val="24"/>
        </w:rPr>
        <w:t>i sử dụng có thể cấu hình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 xml:space="preserve">t bị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à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ình kết nối vào.</w:t>
      </w:r>
    </w:p>
    <w:p w:rsidR="00F81C28" w:rsidRDefault="008E4BD0">
      <w:pPr>
        <w:spacing w:before="2"/>
        <w:ind w:left="193"/>
        <w:rPr>
          <w:sz w:val="24"/>
          <w:szCs w:val="24"/>
        </w:rPr>
      </w:pPr>
      <w:r>
        <w:rPr>
          <w:b/>
          <w:sz w:val="24"/>
          <w:szCs w:val="24"/>
        </w:rPr>
        <w:t xml:space="preserve">II.      </w:t>
      </w:r>
      <w:r>
        <w:rPr>
          <w:b/>
          <w:sz w:val="24"/>
          <w:szCs w:val="24"/>
          <w:u w:val="thick" w:color="000000"/>
        </w:rPr>
        <w:t>Mục</w:t>
      </w:r>
      <w:r>
        <w:rPr>
          <w:b/>
          <w:spacing w:val="-76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đích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:</w:t>
      </w:r>
    </w:p>
    <w:p w:rsidR="00F81C28" w:rsidRDefault="008E4BD0">
      <w:pPr>
        <w:spacing w:line="260" w:lineRule="exact"/>
        <w:ind w:left="800"/>
        <w:rPr>
          <w:sz w:val="24"/>
          <w:szCs w:val="24"/>
        </w:rPr>
      </w:pPr>
      <w:r>
        <w:rPr>
          <w:sz w:val="24"/>
          <w:szCs w:val="24"/>
        </w:rPr>
        <w:t>Bài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3"/>
          <w:sz w:val="24"/>
          <w:szCs w:val="24"/>
        </w:rPr>
        <w:t>h</w:t>
      </w:r>
      <w:r>
        <w:rPr>
          <w:sz w:val="24"/>
          <w:szCs w:val="24"/>
        </w:rPr>
        <w:t>ực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hành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này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giúp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bạn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hiểu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thực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hiện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được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những</w:t>
      </w:r>
      <w:r>
        <w:rPr>
          <w:spacing w:val="1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ấu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cần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để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thể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thực</w:t>
      </w: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hiện các p</w:t>
      </w:r>
      <w:r>
        <w:rPr>
          <w:spacing w:val="-1"/>
          <w:sz w:val="24"/>
          <w:szCs w:val="24"/>
        </w:rPr>
        <w:t>hi</w:t>
      </w:r>
      <w:r>
        <w:rPr>
          <w:sz w:val="24"/>
          <w:szCs w:val="24"/>
        </w:rPr>
        <w:t>ên Telnet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từ host vào Router hay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từ Router vào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Router.</w:t>
      </w:r>
    </w:p>
    <w:p w:rsidR="00F81C28" w:rsidRDefault="008E4BD0">
      <w:pPr>
        <w:spacing w:before="2" w:line="260" w:lineRule="exact"/>
        <w:ind w:left="10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III.    </w:t>
      </w:r>
      <w:r>
        <w:rPr>
          <w:b/>
          <w:spacing w:val="59"/>
          <w:position w:val="-1"/>
          <w:sz w:val="24"/>
          <w:szCs w:val="24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Mô tả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bài</w:t>
      </w:r>
      <w:r>
        <w:rPr>
          <w:b/>
          <w:spacing w:val="-76"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1"/>
          <w:position w:val="-1"/>
          <w:sz w:val="24"/>
          <w:szCs w:val="24"/>
          <w:u w:val="thick" w:color="000000"/>
        </w:rPr>
        <w:t>l</w:t>
      </w:r>
      <w:r>
        <w:rPr>
          <w:b/>
          <w:position w:val="-1"/>
          <w:sz w:val="24"/>
          <w:szCs w:val="24"/>
          <w:u w:val="thick" w:color="000000"/>
        </w:rPr>
        <w:t>ab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và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đồ</w:t>
      </w:r>
      <w:r>
        <w:rPr>
          <w:b/>
          <w:spacing w:val="-77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hình :</w:t>
      </w:r>
    </w:p>
    <w:p w:rsidR="00F81C28" w:rsidRDefault="00F81C28">
      <w:pPr>
        <w:spacing w:before="2" w:line="180" w:lineRule="exact"/>
        <w:rPr>
          <w:sz w:val="18"/>
          <w:szCs w:val="18"/>
        </w:rPr>
      </w:pPr>
    </w:p>
    <w:p w:rsidR="00F81C28" w:rsidRDefault="00F81C28">
      <w:pPr>
        <w:spacing w:line="200" w:lineRule="exact"/>
      </w:pPr>
    </w:p>
    <w:p w:rsidR="00F81C28" w:rsidRDefault="00CB4FDA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022" behindDoc="1" locked="0" layoutInCell="1" allowOverlap="1">
                <wp:simplePos x="0" y="0"/>
                <wp:positionH relativeFrom="page">
                  <wp:posOffset>1536700</wp:posOffset>
                </wp:positionH>
                <wp:positionV relativeFrom="paragraph">
                  <wp:posOffset>1270</wp:posOffset>
                </wp:positionV>
                <wp:extent cx="3869055" cy="4584700"/>
                <wp:effectExtent l="3175" t="1270" r="0" b="5080"/>
                <wp:wrapNone/>
                <wp:docPr id="28" name="Group 3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69055" cy="4584700"/>
                          <a:chOff x="1612" y="-5301"/>
                          <a:chExt cx="6093" cy="7220"/>
                        </a:xfrm>
                      </wpg:grpSpPr>
                      <pic:pic xmlns:pic="http://schemas.openxmlformats.org/drawingml/2006/picture">
                        <pic:nvPicPr>
                          <pic:cNvPr id="29" name="Picture 3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-4270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-5301"/>
                            <a:ext cx="2567" cy="505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1" name="Group 3527"/>
                        <wpg:cNvGrpSpPr>
                          <a:grpSpLocks/>
                        </wpg:cNvGrpSpPr>
                        <wpg:grpSpPr bwMode="auto">
                          <a:xfrm>
                            <a:off x="1800" y="845"/>
                            <a:ext cx="2141" cy="0"/>
                            <a:chOff x="1800" y="845"/>
                            <a:chExt cx="2141" cy="0"/>
                          </a:xfrm>
                        </wpg:grpSpPr>
                        <wps:wsp>
                          <wps:cNvPr id="32" name="Freeform 3528"/>
                          <wps:cNvSpPr>
                            <a:spLocks/>
                          </wps:cNvSpPr>
                          <wps:spPr bwMode="auto">
                            <a:xfrm>
                              <a:off x="1800" y="845"/>
                              <a:ext cx="2141" cy="0"/>
                            </a:xfrm>
                            <a:custGeom>
                              <a:avLst/>
                              <a:gdLst>
                                <a:gd name="T0" fmla="+- 0 1800 1800"/>
                                <a:gd name="T1" fmla="*/ T0 w 2141"/>
                                <a:gd name="T2" fmla="+- 0 3941 1800"/>
                                <a:gd name="T3" fmla="*/ T2 w 21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41">
                                  <a:moveTo>
                                    <a:pt x="0" y="0"/>
                                  </a:moveTo>
                                  <a:lnTo>
                                    <a:pt x="2141" y="0"/>
                                  </a:lnTo>
                                </a:path>
                              </a:pathLst>
                            </a:custGeom>
                            <a:noFill/>
                            <a:ln w="157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86FA8D" id="Group 3526" o:spid="_x0000_s1026" style="position:absolute;margin-left:121pt;margin-top:.1pt;width:304.65pt;height:361pt;z-index:-18458;mso-position-horizontal-relative:page" coordorigin="1612,-5301" coordsize="6093,72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">
                <v:shape id="Picture 3530" o:spid="_x0000_s1027" type="#_x0000_t75" style="position:absolute;left:1612;top:-4270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RSu3EAAAA2wAAAA8AAABkcnMvZG93bnJldi54bWxEj81qwzAQhO+BvoPYQm+x3ByM40YJIamp&#10;D+0hTh5gsdY/1FoZS7HdPn1VKPQ4zMw3zO6wmF5MNLrOsoLnKAZBXFndcaPgds3XKQjnkTX2lknB&#10;Fzk47B9WO8y0nflCU+kbESDsMlTQej9kUrqqJYMusgNx8Go7GvRBjo3UI84Bbnq5ieNEGuw4LLQ4&#10;0Kml6rO8GwXJOX4zMi9r+16kyf11Pn/U5bdST4/L8QWEp8X/h//ahVaw2cLvl/AD5P4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RSu3EAAAA2wAAAA8AAAAAAAAAAAAAAAAA&#10;nwIAAGRycy9kb3ducmV2LnhtbFBLBQYAAAAABAAEAPcAAACQAwAAAAA=&#10;">
                  <v:imagedata r:id="rId10" o:title=""/>
                </v:shape>
                <v:shape id="Picture 3529" o:spid="_x0000_s1028" type="#_x0000_t75" style="position:absolute;left:4836;top:-5301;width:2567;height:50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Q7gfEAAAA2wAAAA8AAABkcnMvZG93bnJldi54bWxET8tqAjEU3Rf6D+EWutOMSkWnRrGCpVUR&#10;fLV0dzu5zgQnN8Mk6vj3zULo8nDeo0ljS3Gh2hvHCjrtBARx5rThXMF+N28NQPiArLF0TApu5GEy&#10;fnwYYardlTd02YZcxBD2KSooQqhSKX1WkEXfdhVx5I6uthgirHOpa7zGcFvKbpL0pUXDsaHAimYF&#10;Zaft2Sqwb2baOX41i9lw9X5Ym+/ly8/nr1LPT830FUSgJvyL7+4PraAX18cv8QfI8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UQ7gfEAAAA2wAAAA8AAAAAAAAAAAAAAAAA&#10;nwIAAGRycy9kb3ducmV2LnhtbFBLBQYAAAAABAAEAPcAAACQAwAAAAA=&#10;">
                  <v:imagedata r:id="rId17" o:title=""/>
                </v:shape>
                <v:group id="Group 3527" o:spid="_x0000_s1029" style="position:absolute;left:1800;top:845;width:2141;height:0" coordorigin="1800,845" coordsize="214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528" o:spid="_x0000_s1030" style="position:absolute;left:1800;top:845;width:2141;height:0;visibility:visible;mso-wrap-style:square;v-text-anchor:top" coordsize="21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jeAcQA&#10;AADbAAAADwAAAGRycy9kb3ducmV2LnhtbESPQWvCQBSE7wX/w/IK3uqm1pYQXUUKpQq91JZAb4/s&#10;MwnJvg3Zp0Z/fVcQPA4z8w2zWA2uVUfqQ+3ZwPMkAUVceFtzaeD35+MpBRUE2WLrmQycKcBqOXpY&#10;YGb9ib/puJNSRQiHDA1UIl2mdSgqchgmviOO3t73DiXKvtS2x1OEu1ZPk+RNO6w5LlTY0XtFRbM7&#10;OAOzS/7qcm1zd/jayt+nNGlSNsaMH4f1HJTQIPfwrb2xBl6mcP0Sf4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o3gHEAAAA2wAAAA8AAAAAAAAAAAAAAAAAmAIAAGRycy9k&#10;b3ducmV2LnhtbFBLBQYAAAAABAAEAPUAAACJAwAAAAA=&#10;" path="m,l2141,e" filled="f" strokeweight="1.24pt">
                    <v:path arrowok="t" o:connecttype="custom" o:connectlocs="0,0;2141,0" o:connectangles="0,0"/>
                  </v:shape>
                </v:group>
                <w10:wrap anchorx="page"/>
              </v:group>
            </w:pict>
          </mc:Fallback>
        </mc:AlternateConten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3174AA" w:rsidP="003174AA">
      <w:pPr>
        <w:tabs>
          <w:tab w:val="left" w:pos="6182"/>
        </w:tabs>
        <w:spacing w:line="200" w:lineRule="exact"/>
      </w:pPr>
      <w:r>
        <w:tab/>
        <w:t xml:space="preserve">       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spacing w:before="29"/>
        <w:ind w:left="800"/>
        <w:rPr>
          <w:sz w:val="24"/>
          <w:szCs w:val="24"/>
        </w:rPr>
      </w:pPr>
      <w:r>
        <w:rPr>
          <w:sz w:val="24"/>
          <w:szCs w:val="24"/>
        </w:rPr>
        <w:t>Đồ hình bài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lab như hình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trên, Host1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ối với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TTG1 bằng cáp chéo.</w:t>
      </w:r>
    </w:p>
    <w:p w:rsidR="00F81C28" w:rsidRDefault="00F81C28">
      <w:pPr>
        <w:spacing w:before="18" w:line="260" w:lineRule="exact"/>
        <w:rPr>
          <w:sz w:val="26"/>
          <w:szCs w:val="26"/>
        </w:rPr>
      </w:pPr>
    </w:p>
    <w:p w:rsidR="00F81C28" w:rsidRDefault="008E4BD0">
      <w:pPr>
        <w:ind w:left="114"/>
        <w:rPr>
          <w:sz w:val="24"/>
          <w:szCs w:val="24"/>
        </w:rPr>
      </w:pPr>
      <w:r>
        <w:rPr>
          <w:b/>
          <w:sz w:val="24"/>
          <w:szCs w:val="24"/>
        </w:rPr>
        <w:t>IV.      Các bước thực hiện :</w:t>
      </w:r>
    </w:p>
    <w:p w:rsidR="00F81C28" w:rsidRDefault="008E4BD0">
      <w:pPr>
        <w:spacing w:line="260" w:lineRule="exact"/>
        <w:ind w:left="440"/>
        <w:rPr>
          <w:sz w:val="24"/>
          <w:szCs w:val="24"/>
        </w:rPr>
      </w:pPr>
      <w:r>
        <w:rPr>
          <w:sz w:val="24"/>
          <w:szCs w:val="24"/>
        </w:rPr>
        <w:t>- Các bạn c</w:t>
      </w:r>
      <w:r>
        <w:rPr>
          <w:spacing w:val="-1"/>
          <w:sz w:val="24"/>
          <w:szCs w:val="24"/>
        </w:rPr>
        <w:t>ầ</w:t>
      </w:r>
      <w:r>
        <w:rPr>
          <w:sz w:val="24"/>
          <w:szCs w:val="24"/>
        </w:rPr>
        <w:t>n chú ý th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T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-6"/>
          <w:sz w:val="24"/>
          <w:szCs w:val="24"/>
        </w:rPr>
        <w:t>đ</w:t>
      </w:r>
      <w:r>
        <w:rPr>
          <w:b/>
          <w:sz w:val="24"/>
          <w:szCs w:val="24"/>
        </w:rPr>
        <w:t xml:space="preserve">ã </w:t>
      </w:r>
      <w:r>
        <w:rPr>
          <w:b/>
          <w:spacing w:val="1"/>
          <w:sz w:val="24"/>
          <w:szCs w:val="24"/>
        </w:rPr>
        <w:t>đ</w:t>
      </w:r>
      <w:r>
        <w:rPr>
          <w:b/>
          <w:spacing w:val="-1"/>
          <w:sz w:val="24"/>
          <w:szCs w:val="24"/>
        </w:rPr>
        <w:t>ư</w:t>
      </w:r>
      <w:r>
        <w:rPr>
          <w:b/>
          <w:sz w:val="24"/>
          <w:szCs w:val="24"/>
        </w:rPr>
        <w:t>ợc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giáo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v</w:t>
      </w:r>
      <w:r>
        <w:rPr>
          <w:b/>
          <w:spacing w:val="-1"/>
          <w:sz w:val="24"/>
          <w:szCs w:val="24"/>
        </w:rPr>
        <w:t>i</w:t>
      </w:r>
      <w:r>
        <w:rPr>
          <w:b/>
          <w:sz w:val="24"/>
          <w:szCs w:val="24"/>
        </w:rPr>
        <w:t>ên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z w:val="24"/>
          <w:szCs w:val="24"/>
        </w:rPr>
        <w:t>phân</w:t>
      </w:r>
      <w:r>
        <w:rPr>
          <w:b/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à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ịa chỉ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IP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để trá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việ</w:t>
      </w:r>
      <w:r>
        <w:rPr>
          <w:sz w:val="24"/>
          <w:szCs w:val="24"/>
        </w:rPr>
        <w:t>c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trùn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đị</w:t>
      </w:r>
      <w:r>
        <w:rPr>
          <w:sz w:val="24"/>
          <w:szCs w:val="24"/>
        </w:rPr>
        <w:t>a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chỉ</w:t>
      </w:r>
    </w:p>
    <w:p w:rsidR="00F81C28" w:rsidRDefault="008E4BD0">
      <w:pPr>
        <w:ind w:left="440"/>
        <w:rPr>
          <w:sz w:val="24"/>
          <w:szCs w:val="24"/>
        </w:rPr>
      </w:pPr>
      <w:r>
        <w:rPr>
          <w:sz w:val="24"/>
          <w:szCs w:val="24"/>
        </w:rPr>
        <w:t>giữa các nh</w:t>
      </w:r>
      <w:r>
        <w:rPr>
          <w:spacing w:val="-1"/>
          <w:sz w:val="24"/>
          <w:szCs w:val="24"/>
        </w:rPr>
        <w:t>óm</w:t>
      </w:r>
      <w:r>
        <w:rPr>
          <w:sz w:val="24"/>
          <w:szCs w:val="24"/>
        </w:rPr>
        <w:t>, trong bài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Lab sẽ dùng X = 0. Cấu hình cho các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router  TT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1, Host 1 như sau:</w:t>
      </w:r>
    </w:p>
    <w:p w:rsidR="00F81C28" w:rsidRDefault="008E4BD0">
      <w:pPr>
        <w:spacing w:before="3"/>
        <w:ind w:left="188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Host 1 :</w:t>
      </w:r>
    </w:p>
    <w:p w:rsidR="00F81C28" w:rsidRDefault="008E4BD0">
      <w:pPr>
        <w:spacing w:line="260" w:lineRule="exact"/>
        <w:ind w:left="1520"/>
        <w:rPr>
          <w:sz w:val="24"/>
          <w:szCs w:val="24"/>
        </w:rPr>
      </w:pPr>
      <w:r>
        <w:rPr>
          <w:sz w:val="24"/>
          <w:szCs w:val="24"/>
        </w:rPr>
        <w:t>IP:10.0.0.2</w:t>
      </w:r>
    </w:p>
    <w:p w:rsidR="00F81C28" w:rsidRDefault="008E4BD0">
      <w:pPr>
        <w:ind w:left="1520"/>
        <w:rPr>
          <w:sz w:val="24"/>
          <w:szCs w:val="24"/>
        </w:rPr>
      </w:pPr>
      <w:r>
        <w:rPr>
          <w:sz w:val="24"/>
          <w:szCs w:val="24"/>
        </w:rPr>
        <w:t>Subnet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as</w:t>
      </w:r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:255.0.0.0</w:t>
      </w:r>
    </w:p>
    <w:p w:rsidR="00F81C28" w:rsidRDefault="008E4BD0">
      <w:pPr>
        <w:ind w:left="1520"/>
        <w:rPr>
          <w:sz w:val="24"/>
          <w:szCs w:val="24"/>
        </w:rPr>
      </w:pPr>
      <w:r>
        <w:rPr>
          <w:sz w:val="24"/>
          <w:szCs w:val="24"/>
        </w:rPr>
        <w:t>Gateway:10</w:t>
      </w:r>
      <w:r>
        <w:rPr>
          <w:spacing w:val="-1"/>
          <w:sz w:val="24"/>
          <w:szCs w:val="24"/>
        </w:rPr>
        <w:t>.</w:t>
      </w:r>
      <w:r>
        <w:rPr>
          <w:sz w:val="24"/>
          <w:szCs w:val="24"/>
        </w:rPr>
        <w:t>0.0.1</w:t>
      </w:r>
    </w:p>
    <w:p w:rsidR="00F81C28" w:rsidRDefault="008E4BD0">
      <w:pPr>
        <w:spacing w:before="3"/>
        <w:ind w:left="188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Router TT</w:t>
      </w:r>
      <w:r>
        <w:rPr>
          <w:b/>
          <w:i/>
          <w:spacing w:val="1"/>
          <w:sz w:val="24"/>
          <w:szCs w:val="24"/>
        </w:rPr>
        <w:t>G</w:t>
      </w:r>
      <w:r>
        <w:rPr>
          <w:b/>
          <w:i/>
          <w:sz w:val="24"/>
          <w:szCs w:val="24"/>
        </w:rPr>
        <w:t>1:</w:t>
      </w:r>
    </w:p>
    <w:p w:rsidR="00F81C28" w:rsidRDefault="008E4BD0">
      <w:pPr>
        <w:spacing w:line="260" w:lineRule="exact"/>
        <w:ind w:left="1520"/>
        <w:rPr>
          <w:sz w:val="24"/>
          <w:szCs w:val="24"/>
        </w:rPr>
      </w:pPr>
      <w:r>
        <w:rPr>
          <w:sz w:val="24"/>
          <w:szCs w:val="24"/>
        </w:rPr>
        <w:t>Router&gt;  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able</w:t>
      </w:r>
    </w:p>
    <w:p w:rsidR="00F81C28" w:rsidRDefault="008E4BD0">
      <w:pPr>
        <w:ind w:left="1520"/>
        <w:rPr>
          <w:sz w:val="24"/>
          <w:szCs w:val="24"/>
        </w:rPr>
      </w:pPr>
      <w:r>
        <w:rPr>
          <w:sz w:val="24"/>
          <w:szCs w:val="24"/>
        </w:rPr>
        <w:t>Router# co</w:t>
      </w:r>
      <w:r>
        <w:rPr>
          <w:spacing w:val="-1"/>
          <w:sz w:val="24"/>
          <w:szCs w:val="24"/>
        </w:rPr>
        <w:t>nf</w:t>
      </w:r>
      <w:r>
        <w:rPr>
          <w:sz w:val="24"/>
          <w:szCs w:val="24"/>
        </w:rPr>
        <w:t>igure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nal</w:t>
      </w:r>
    </w:p>
    <w:p w:rsidR="00F81C28" w:rsidRDefault="008E4BD0">
      <w:pPr>
        <w:ind w:left="1520"/>
        <w:rPr>
          <w:sz w:val="24"/>
          <w:szCs w:val="24"/>
        </w:rPr>
        <w:sectPr w:rsidR="00F81C28">
          <w:type w:val="continuous"/>
          <w:pgSz w:w="12240" w:h="15840"/>
          <w:pgMar w:top="1480" w:right="1340" w:bottom="280" w:left="1000" w:header="720" w:footer="720" w:gutter="0"/>
          <w:cols w:space="720"/>
        </w:sectPr>
      </w:pPr>
      <w:r>
        <w:rPr>
          <w:sz w:val="24"/>
          <w:szCs w:val="24"/>
        </w:rPr>
        <w:t>Router(con</w:t>
      </w:r>
      <w:r>
        <w:rPr>
          <w:spacing w:val="-1"/>
          <w:sz w:val="24"/>
          <w:szCs w:val="24"/>
        </w:rPr>
        <w:t>fi</w:t>
      </w:r>
      <w:r>
        <w:rPr>
          <w:sz w:val="24"/>
          <w:szCs w:val="24"/>
        </w:rPr>
        <w:t>g)# hostna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TTG1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118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 in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er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ace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a0/1</w:t>
      </w:r>
    </w:p>
    <w:p w:rsidR="00F81C28" w:rsidRDefault="008E4BD0">
      <w:pPr>
        <w:ind w:left="118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 ip ad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ress 10.0.0.1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255.0.0.0</w:t>
      </w:r>
    </w:p>
    <w:p w:rsidR="00F81C28" w:rsidRDefault="008E4BD0">
      <w:pPr>
        <w:ind w:left="118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)#no sh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tdown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460"/>
        <w:rPr>
          <w:sz w:val="24"/>
          <w:szCs w:val="24"/>
        </w:rPr>
      </w:pPr>
      <w:r>
        <w:rPr>
          <w:i/>
          <w:sz w:val="24"/>
          <w:szCs w:val="24"/>
        </w:rPr>
        <w:t>Phải</w:t>
      </w:r>
      <w:r>
        <w:rPr>
          <w:i/>
          <w:spacing w:val="20"/>
          <w:sz w:val="24"/>
          <w:szCs w:val="24"/>
        </w:rPr>
        <w:t xml:space="preserve"> </w:t>
      </w:r>
      <w:r>
        <w:rPr>
          <w:i/>
          <w:sz w:val="24"/>
          <w:szCs w:val="24"/>
        </w:rPr>
        <w:t>chắn</w:t>
      </w:r>
      <w:r>
        <w:rPr>
          <w:i/>
          <w:spacing w:val="19"/>
          <w:sz w:val="24"/>
          <w:szCs w:val="24"/>
        </w:rPr>
        <w:t xml:space="preserve"> </w:t>
      </w:r>
      <w:r>
        <w:rPr>
          <w:i/>
          <w:sz w:val="24"/>
          <w:szCs w:val="24"/>
        </w:rPr>
        <w:t>chắn</w:t>
      </w:r>
      <w:r>
        <w:rPr>
          <w:i/>
          <w:spacing w:val="19"/>
          <w:sz w:val="24"/>
          <w:szCs w:val="24"/>
        </w:rPr>
        <w:t xml:space="preserve"> </w:t>
      </w:r>
      <w:r>
        <w:rPr>
          <w:i/>
          <w:sz w:val="24"/>
          <w:szCs w:val="24"/>
        </w:rPr>
        <w:t>rằng</w:t>
      </w:r>
      <w:r>
        <w:rPr>
          <w:i/>
          <w:spacing w:val="19"/>
          <w:sz w:val="24"/>
          <w:szCs w:val="24"/>
        </w:rPr>
        <w:t xml:space="preserve"> </w:t>
      </w:r>
      <w:r>
        <w:rPr>
          <w:i/>
          <w:sz w:val="24"/>
          <w:szCs w:val="24"/>
        </w:rPr>
        <w:t>các</w:t>
      </w:r>
      <w:r>
        <w:rPr>
          <w:i/>
          <w:spacing w:val="19"/>
          <w:sz w:val="24"/>
          <w:szCs w:val="24"/>
        </w:rPr>
        <w:t xml:space="preserve"> </w:t>
      </w:r>
      <w:r>
        <w:rPr>
          <w:i/>
          <w:sz w:val="24"/>
          <w:szCs w:val="24"/>
        </w:rPr>
        <w:t>kết</w:t>
      </w:r>
      <w:r>
        <w:rPr>
          <w:i/>
          <w:spacing w:val="20"/>
          <w:sz w:val="24"/>
          <w:szCs w:val="24"/>
        </w:rPr>
        <w:t xml:space="preserve"> </w:t>
      </w:r>
      <w:r>
        <w:rPr>
          <w:i/>
          <w:sz w:val="24"/>
          <w:szCs w:val="24"/>
        </w:rPr>
        <w:t>nối</w:t>
      </w:r>
      <w:r>
        <w:rPr>
          <w:i/>
          <w:spacing w:val="20"/>
          <w:sz w:val="24"/>
          <w:szCs w:val="24"/>
        </w:rPr>
        <w:t xml:space="preserve"> </w:t>
      </w:r>
      <w:r>
        <w:rPr>
          <w:i/>
          <w:sz w:val="24"/>
          <w:szCs w:val="24"/>
        </w:rPr>
        <w:t>vật</w:t>
      </w:r>
      <w:r>
        <w:rPr>
          <w:i/>
          <w:spacing w:val="18"/>
          <w:sz w:val="24"/>
          <w:szCs w:val="24"/>
        </w:rPr>
        <w:t xml:space="preserve"> </w:t>
      </w:r>
      <w:r>
        <w:rPr>
          <w:i/>
          <w:sz w:val="24"/>
          <w:szCs w:val="24"/>
        </w:rPr>
        <w:t>lý</w:t>
      </w:r>
      <w:r>
        <w:rPr>
          <w:i/>
          <w:spacing w:val="19"/>
          <w:sz w:val="24"/>
          <w:szCs w:val="24"/>
        </w:rPr>
        <w:t xml:space="preserve"> </w:t>
      </w:r>
      <w:r>
        <w:rPr>
          <w:i/>
          <w:sz w:val="24"/>
          <w:szCs w:val="24"/>
        </w:rPr>
        <w:t>đã</w:t>
      </w:r>
      <w:r>
        <w:rPr>
          <w:i/>
          <w:spacing w:val="19"/>
          <w:sz w:val="24"/>
          <w:szCs w:val="24"/>
        </w:rPr>
        <w:t xml:space="preserve"> </w:t>
      </w:r>
      <w:r>
        <w:rPr>
          <w:i/>
          <w:sz w:val="24"/>
          <w:szCs w:val="24"/>
        </w:rPr>
        <w:t>thành</w:t>
      </w:r>
      <w:r>
        <w:rPr>
          <w:i/>
          <w:spacing w:val="19"/>
          <w:sz w:val="24"/>
          <w:szCs w:val="24"/>
        </w:rPr>
        <w:t xml:space="preserve"> </w:t>
      </w:r>
      <w:r>
        <w:rPr>
          <w:i/>
          <w:sz w:val="24"/>
          <w:szCs w:val="24"/>
        </w:rPr>
        <w:t>công</w:t>
      </w:r>
      <w:r>
        <w:rPr>
          <w:i/>
          <w:spacing w:val="19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(</w:t>
      </w:r>
      <w:r>
        <w:rPr>
          <w:i/>
          <w:sz w:val="24"/>
          <w:szCs w:val="24"/>
        </w:rPr>
        <w:t>kiểm</w:t>
      </w:r>
      <w:r>
        <w:rPr>
          <w:i/>
          <w:spacing w:val="19"/>
          <w:sz w:val="24"/>
          <w:szCs w:val="24"/>
        </w:rPr>
        <w:t xml:space="preserve"> </w:t>
      </w:r>
      <w:r>
        <w:rPr>
          <w:i/>
          <w:sz w:val="24"/>
          <w:szCs w:val="24"/>
        </w:rPr>
        <w:t>tra</w:t>
      </w:r>
      <w:r>
        <w:rPr>
          <w:i/>
          <w:spacing w:val="19"/>
          <w:sz w:val="24"/>
          <w:szCs w:val="24"/>
        </w:rPr>
        <w:t xml:space="preserve"> </w:t>
      </w:r>
      <w:r>
        <w:rPr>
          <w:i/>
          <w:sz w:val="24"/>
          <w:szCs w:val="24"/>
        </w:rPr>
        <w:t>bằng</w:t>
      </w:r>
      <w:r>
        <w:rPr>
          <w:i/>
          <w:spacing w:val="19"/>
          <w:sz w:val="24"/>
          <w:szCs w:val="24"/>
        </w:rPr>
        <w:t xml:space="preserve"> </w:t>
      </w:r>
      <w:r>
        <w:rPr>
          <w:i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ệ</w:t>
      </w:r>
      <w:r>
        <w:rPr>
          <w:i/>
          <w:sz w:val="24"/>
          <w:szCs w:val="24"/>
        </w:rPr>
        <w:t>nh</w:t>
      </w:r>
      <w:r>
        <w:rPr>
          <w:i/>
          <w:spacing w:val="19"/>
          <w:sz w:val="24"/>
          <w:szCs w:val="24"/>
        </w:rPr>
        <w:t xml:space="preserve"> </w:t>
      </w:r>
      <w:r>
        <w:rPr>
          <w:i/>
          <w:sz w:val="24"/>
          <w:szCs w:val="24"/>
        </w:rPr>
        <w:t>Ping</w:t>
      </w:r>
      <w:r>
        <w:rPr>
          <w:i/>
          <w:spacing w:val="19"/>
          <w:sz w:val="24"/>
          <w:szCs w:val="24"/>
        </w:rPr>
        <w:t xml:space="preserve"> </w:t>
      </w:r>
      <w:r>
        <w:rPr>
          <w:i/>
          <w:sz w:val="24"/>
          <w:szCs w:val="24"/>
        </w:rPr>
        <w:t>từ</w:t>
      </w:r>
      <w:r>
        <w:rPr>
          <w:i/>
          <w:spacing w:val="19"/>
          <w:sz w:val="24"/>
          <w:szCs w:val="24"/>
        </w:rPr>
        <w:t xml:space="preserve"> </w:t>
      </w:r>
      <w:r>
        <w:rPr>
          <w:i/>
          <w:sz w:val="24"/>
          <w:szCs w:val="24"/>
        </w:rPr>
        <w:t>PC</w:t>
      </w:r>
      <w:r>
        <w:rPr>
          <w:i/>
          <w:spacing w:val="19"/>
          <w:sz w:val="24"/>
          <w:szCs w:val="24"/>
        </w:rPr>
        <w:t xml:space="preserve"> </w:t>
      </w:r>
      <w:r>
        <w:rPr>
          <w:i/>
          <w:sz w:val="24"/>
          <w:szCs w:val="24"/>
        </w:rPr>
        <w:t>đến</w:t>
      </w:r>
    </w:p>
    <w:p w:rsidR="00F81C28" w:rsidRDefault="008E4BD0">
      <w:pPr>
        <w:ind w:left="100"/>
        <w:rPr>
          <w:sz w:val="24"/>
          <w:szCs w:val="24"/>
        </w:rPr>
      </w:pPr>
      <w:r>
        <w:rPr>
          <w:i/>
          <w:sz w:val="24"/>
          <w:szCs w:val="24"/>
        </w:rPr>
        <w:t>TTG</w:t>
      </w:r>
      <w:r>
        <w:rPr>
          <w:i/>
          <w:spacing w:val="1"/>
          <w:sz w:val="24"/>
          <w:szCs w:val="24"/>
        </w:rPr>
        <w:t>1</w:t>
      </w:r>
      <w:r>
        <w:rPr>
          <w:i/>
          <w:sz w:val="24"/>
          <w:szCs w:val="24"/>
        </w:rPr>
        <w:t>)</w:t>
      </w:r>
    </w:p>
    <w:p w:rsidR="00F81C28" w:rsidRDefault="008E4BD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>Ki</w:t>
      </w:r>
      <w:r>
        <w:rPr>
          <w:b/>
          <w:spacing w:val="-1"/>
          <w:sz w:val="24"/>
          <w:szCs w:val="24"/>
        </w:rPr>
        <w:t>ể</w:t>
      </w:r>
      <w:r>
        <w:rPr>
          <w:b/>
          <w:sz w:val="24"/>
          <w:szCs w:val="24"/>
        </w:rPr>
        <w:t>m tra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b/>
          <w:spacing w:val="-1"/>
          <w:sz w:val="24"/>
          <w:szCs w:val="24"/>
        </w:rPr>
        <w:t>ế</w:t>
      </w:r>
      <w:r>
        <w:rPr>
          <w:b/>
          <w:sz w:val="24"/>
          <w:szCs w:val="24"/>
        </w:rPr>
        <w:t>t nối Telnet</w:t>
      </w:r>
      <w:r>
        <w:rPr>
          <w:b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:</w:t>
      </w:r>
    </w:p>
    <w:p w:rsidR="00F81C28" w:rsidRDefault="008E4BD0">
      <w:pPr>
        <w:spacing w:before="3" w:line="260" w:lineRule="exact"/>
        <w:ind w:left="820" w:right="3171" w:firstLine="60"/>
        <w:rPr>
          <w:sz w:val="24"/>
          <w:szCs w:val="24"/>
        </w:rPr>
      </w:pPr>
      <w:r>
        <w:rPr>
          <w:sz w:val="24"/>
          <w:szCs w:val="24"/>
        </w:rPr>
        <w:t xml:space="preserve">Từ Host ta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hử telnet </w:t>
      </w:r>
      <w:r>
        <w:rPr>
          <w:spacing w:val="-1"/>
          <w:sz w:val="24"/>
          <w:szCs w:val="24"/>
        </w:rPr>
        <w:t>và</w:t>
      </w:r>
      <w:r>
        <w:rPr>
          <w:sz w:val="24"/>
          <w:szCs w:val="24"/>
        </w:rPr>
        <w:t>o Router TTG1 : C:\Docu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tsand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s\Ad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inist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ator&gt;T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lnet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10.0.0.1</w:t>
      </w:r>
    </w:p>
    <w:p w:rsidR="00F81C28" w:rsidRDefault="008E4BD0">
      <w:pPr>
        <w:spacing w:line="280" w:lineRule="exact"/>
        <w:ind w:left="820"/>
        <w:rPr>
          <w:sz w:val="24"/>
          <w:szCs w:val="24"/>
        </w:rPr>
      </w:pPr>
      <w:r>
        <w:rPr>
          <w:position w:val="-1"/>
          <w:sz w:val="24"/>
          <w:szCs w:val="24"/>
        </w:rPr>
        <w:t>Password 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quired, b</w:t>
      </w:r>
      <w:r>
        <w:rPr>
          <w:spacing w:val="-1"/>
          <w:position w:val="-1"/>
          <w:sz w:val="24"/>
          <w:szCs w:val="24"/>
        </w:rPr>
        <w:t>u</w:t>
      </w:r>
      <w:r>
        <w:rPr>
          <w:position w:val="-1"/>
          <w:sz w:val="24"/>
          <w:szCs w:val="24"/>
        </w:rPr>
        <w:t xml:space="preserve">t </w:t>
      </w:r>
      <w:r>
        <w:rPr>
          <w:spacing w:val="-1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one se</w:t>
      </w:r>
      <w:r>
        <w:rPr>
          <w:spacing w:val="2"/>
          <w:position w:val="-1"/>
          <w:sz w:val="24"/>
          <w:szCs w:val="24"/>
        </w:rPr>
        <w:t>t</w:t>
      </w:r>
      <w:r>
        <w:rPr>
          <w:rFonts w:ascii="Symbol" w:eastAsia="Symbol" w:hAnsi="Symbol" w:cs="Symbol"/>
          <w:w w:val="164"/>
          <w:position w:val="-1"/>
          <w:sz w:val="24"/>
          <w:szCs w:val="24"/>
        </w:rPr>
        <w:t>←</w:t>
      </w:r>
      <w:r>
        <w:rPr>
          <w:position w:val="-1"/>
          <w:sz w:val="24"/>
          <w:szCs w:val="24"/>
        </w:rPr>
        <w:t xml:space="preserve"> </w:t>
      </w:r>
      <w:r>
        <w:rPr>
          <w:i/>
          <w:position w:val="-1"/>
          <w:sz w:val="24"/>
          <w:szCs w:val="24"/>
        </w:rPr>
        <w:t>đòi hỏi mật khẩu nh</w:t>
      </w:r>
      <w:r>
        <w:rPr>
          <w:i/>
          <w:spacing w:val="-1"/>
          <w:position w:val="-1"/>
          <w:sz w:val="24"/>
          <w:szCs w:val="24"/>
        </w:rPr>
        <w:t>ư</w:t>
      </w:r>
      <w:r>
        <w:rPr>
          <w:i/>
          <w:position w:val="-1"/>
          <w:sz w:val="24"/>
          <w:szCs w:val="24"/>
        </w:rPr>
        <w:t>ng không được cài d</w:t>
      </w:r>
      <w:r>
        <w:rPr>
          <w:i/>
          <w:spacing w:val="-1"/>
          <w:position w:val="-1"/>
          <w:sz w:val="24"/>
          <w:szCs w:val="24"/>
        </w:rPr>
        <w:t>ặ</w:t>
      </w:r>
      <w:r>
        <w:rPr>
          <w:i/>
          <w:position w:val="-1"/>
          <w:sz w:val="24"/>
          <w:szCs w:val="24"/>
        </w:rPr>
        <w:t>t</w:t>
      </w: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Connection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 host l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st             </w:t>
      </w:r>
      <w:r>
        <w:rPr>
          <w:spacing w:val="3"/>
          <w:sz w:val="24"/>
          <w:szCs w:val="24"/>
        </w:rPr>
        <w:t xml:space="preserve"> </w:t>
      </w:r>
      <w:r>
        <w:rPr>
          <w:rFonts w:ascii="Symbol" w:eastAsia="Symbol" w:hAnsi="Symbol" w:cs="Symbol"/>
          <w:w w:val="164"/>
          <w:sz w:val="24"/>
          <w:szCs w:val="24"/>
        </w:rPr>
        <w:t>←</w:t>
      </w:r>
      <w:r>
        <w:rPr>
          <w:spacing w:val="-38"/>
          <w:w w:val="164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Kết nối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hất bại</w:t>
      </w:r>
    </w:p>
    <w:p w:rsidR="00F81C28" w:rsidRDefault="008E4BD0">
      <w:pPr>
        <w:spacing w:line="260" w:lineRule="exact"/>
        <w:ind w:left="820"/>
        <w:rPr>
          <w:sz w:val="24"/>
          <w:szCs w:val="24"/>
        </w:rPr>
      </w:pPr>
      <w:r>
        <w:rPr>
          <w:sz w:val="24"/>
          <w:szCs w:val="24"/>
        </w:rPr>
        <w:t>Thực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hiện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Telnet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không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thành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công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vì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chức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năng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Telnet</w:t>
      </w:r>
      <w:r>
        <w:rPr>
          <w:spacing w:val="10"/>
          <w:sz w:val="24"/>
          <w:szCs w:val="24"/>
        </w:rPr>
        <w:t xml:space="preserve"> </w:t>
      </w:r>
      <w:r>
        <w:rPr>
          <w:spacing w:val="-19"/>
          <w:sz w:val="24"/>
          <w:szCs w:val="24"/>
        </w:rPr>
        <w:t>đ</w:t>
      </w:r>
      <w:r>
        <w:rPr>
          <w:sz w:val="24"/>
          <w:szCs w:val="24"/>
        </w:rPr>
        <w:t>òi</w:t>
      </w:r>
      <w:r>
        <w:rPr>
          <w:spacing w:val="9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h</w:t>
      </w:r>
      <w:r>
        <w:rPr>
          <w:sz w:val="24"/>
          <w:szCs w:val="24"/>
        </w:rPr>
        <w:t>ỏi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bạn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phải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ở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đ</w:t>
      </w:r>
      <w:r>
        <w:rPr>
          <w:sz w:val="24"/>
          <w:szCs w:val="24"/>
        </w:rPr>
        <w:t>ường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</w:p>
    <w:p w:rsidR="00F81C28" w:rsidRDefault="008E4BD0">
      <w:pPr>
        <w:spacing w:line="260" w:lineRule="exact"/>
        <w:ind w:left="820"/>
        <w:rPr>
          <w:sz w:val="24"/>
          <w:szCs w:val="24"/>
        </w:rPr>
      </w:pPr>
      <w:r>
        <w:rPr>
          <w:sz w:val="24"/>
          <w:szCs w:val="24"/>
        </w:rPr>
        <w:t xml:space="preserve">Vty và cài đặt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 khẩu cho nó.</w:t>
      </w:r>
    </w:p>
    <w:p w:rsidR="00F81C28" w:rsidRDefault="00F81C28">
      <w:pPr>
        <w:spacing w:before="19" w:line="260" w:lineRule="exact"/>
        <w:rPr>
          <w:sz w:val="26"/>
          <w:szCs w:val="26"/>
        </w:rPr>
      </w:pPr>
    </w:p>
    <w:p w:rsidR="00F81C28" w:rsidRDefault="008E4BD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b/>
          <w:sz w:val="24"/>
          <w:szCs w:val="24"/>
        </w:rPr>
        <w:t>Đặt mật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hẩu Vty cho Router T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G1 :</w:t>
      </w:r>
    </w:p>
    <w:p w:rsidR="00F81C28" w:rsidRDefault="008E4BD0">
      <w:pPr>
        <w:spacing w:line="260" w:lineRule="exact"/>
        <w:ind w:left="820"/>
        <w:rPr>
          <w:sz w:val="24"/>
          <w:szCs w:val="24"/>
        </w:rPr>
      </w:pPr>
      <w:r>
        <w:rPr>
          <w:sz w:val="24"/>
          <w:szCs w:val="24"/>
        </w:rPr>
        <w:t>TTG1#con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gure 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inal</w:t>
      </w:r>
    </w:p>
    <w:p w:rsidR="00F81C28" w:rsidRDefault="008E4BD0">
      <w:pPr>
        <w:ind w:left="820" w:right="2460"/>
        <w:rPr>
          <w:sz w:val="24"/>
          <w:szCs w:val="24"/>
        </w:rPr>
      </w:pPr>
      <w:r>
        <w:rPr>
          <w:sz w:val="24"/>
          <w:szCs w:val="24"/>
        </w:rPr>
        <w:t>Enter 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ura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ion co</w:t>
      </w:r>
      <w:r>
        <w:rPr>
          <w:spacing w:val="-1"/>
          <w:sz w:val="24"/>
          <w:szCs w:val="24"/>
        </w:rPr>
        <w:t>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ands, one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per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ine.  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 with CN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L/Z. 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 vty 0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e)#pass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TTG1</w:t>
      </w: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e)#lo</w:t>
      </w:r>
      <w:r>
        <w:rPr>
          <w:spacing w:val="-1"/>
          <w:sz w:val="24"/>
          <w:szCs w:val="24"/>
        </w:rPr>
        <w:t>gi</w:t>
      </w:r>
      <w:r>
        <w:rPr>
          <w:sz w:val="24"/>
          <w:szCs w:val="24"/>
        </w:rPr>
        <w:t>n</w:t>
      </w: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e)#e</w:t>
      </w:r>
      <w:r>
        <w:rPr>
          <w:spacing w:val="-1"/>
          <w:sz w:val="24"/>
          <w:szCs w:val="24"/>
        </w:rPr>
        <w:t>x</w:t>
      </w:r>
      <w:r>
        <w:rPr>
          <w:sz w:val="24"/>
          <w:szCs w:val="24"/>
        </w:rPr>
        <w:t>it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46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sz w:val="24"/>
          <w:szCs w:val="24"/>
        </w:rPr>
        <w:t>Lúc này thực hiện Tel</w:t>
      </w:r>
      <w:r>
        <w:rPr>
          <w:spacing w:val="-1"/>
          <w:sz w:val="24"/>
          <w:szCs w:val="24"/>
        </w:rPr>
        <w:t>ne</w:t>
      </w:r>
      <w:r>
        <w:rPr>
          <w:sz w:val="24"/>
          <w:szCs w:val="24"/>
        </w:rPr>
        <w:t xml:space="preserve">t </w:t>
      </w:r>
      <w:r>
        <w:rPr>
          <w:i/>
          <w:sz w:val="24"/>
          <w:szCs w:val="24"/>
        </w:rPr>
        <w:t xml:space="preserve">: </w:t>
      </w:r>
      <w:r>
        <w:rPr>
          <w:sz w:val="24"/>
          <w:szCs w:val="24"/>
        </w:rPr>
        <w:t>Từ Host bạn thực hi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n Telnet vào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Router TTG1</w:t>
      </w:r>
    </w:p>
    <w:p w:rsidR="00F81C28" w:rsidRDefault="008E4BD0">
      <w:pPr>
        <w:spacing w:line="260" w:lineRule="exact"/>
        <w:ind w:left="820"/>
        <w:rPr>
          <w:sz w:val="24"/>
          <w:szCs w:val="24"/>
        </w:rPr>
      </w:pPr>
      <w:r>
        <w:rPr>
          <w:sz w:val="24"/>
          <w:szCs w:val="24"/>
        </w:rPr>
        <w:t>C:\Docu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tsand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s\Ad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inist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ator&gt;T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lnet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10.0.0.1</w:t>
      </w: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User Access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Veri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ion</w:t>
      </w:r>
    </w:p>
    <w:p w:rsidR="00F81C28" w:rsidRDefault="008E4BD0">
      <w:pPr>
        <w:ind w:left="820" w:right="7644"/>
        <w:rPr>
          <w:sz w:val="24"/>
          <w:szCs w:val="24"/>
        </w:rPr>
      </w:pPr>
      <w:r>
        <w:rPr>
          <w:sz w:val="24"/>
          <w:szCs w:val="24"/>
        </w:rPr>
        <w:t>Password: TTG1&gt;ena</w:t>
      </w: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% No password set</w:t>
      </w: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TTG1&gt;</w:t>
      </w:r>
    </w:p>
    <w:p w:rsidR="00F81C28" w:rsidRDefault="008E4BD0">
      <w:pPr>
        <w:spacing w:before="1"/>
        <w:ind w:left="820"/>
        <w:rPr>
          <w:sz w:val="24"/>
          <w:szCs w:val="24"/>
        </w:rPr>
      </w:pPr>
      <w:r>
        <w:rPr>
          <w:b/>
          <w:sz w:val="24"/>
          <w:szCs w:val="24"/>
        </w:rPr>
        <w:t>Lưu ý</w:t>
      </w:r>
      <w:r>
        <w:rPr>
          <w:b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: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Đ</w:t>
      </w:r>
      <w:r>
        <w:rPr>
          <w:i/>
          <w:sz w:val="24"/>
          <w:szCs w:val="24"/>
        </w:rPr>
        <w:t>ối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với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iết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b</w:t>
      </w:r>
      <w:r>
        <w:rPr>
          <w:i/>
          <w:sz w:val="24"/>
          <w:szCs w:val="24"/>
        </w:rPr>
        <w:t>ị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của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Cisco,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b</w:t>
      </w:r>
      <w:r>
        <w:rPr>
          <w:i/>
          <w:sz w:val="24"/>
          <w:szCs w:val="24"/>
        </w:rPr>
        <w:t>ạn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chỉ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cần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đ</w:t>
      </w:r>
      <w:r>
        <w:rPr>
          <w:i/>
          <w:sz w:val="24"/>
          <w:szCs w:val="24"/>
        </w:rPr>
        <w:t>ánh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địa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chỉ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của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nơi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cần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Telnet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đến,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t</w:t>
      </w:r>
      <w:r>
        <w:rPr>
          <w:i/>
          <w:sz w:val="24"/>
          <w:szCs w:val="24"/>
        </w:rPr>
        <w:t>hiết</w:t>
      </w:r>
    </w:p>
    <w:p w:rsidR="00F81C28" w:rsidRDefault="008E4BD0">
      <w:pPr>
        <w:ind w:left="62" w:right="5575"/>
        <w:jc w:val="center"/>
        <w:rPr>
          <w:sz w:val="24"/>
          <w:szCs w:val="24"/>
        </w:rPr>
      </w:pPr>
      <w:r>
        <w:rPr>
          <w:i/>
          <w:sz w:val="24"/>
          <w:szCs w:val="24"/>
        </w:rPr>
        <w:t xml:space="preserve">bị sẽ tự 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iểu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và thực h</w:t>
      </w:r>
      <w:r>
        <w:rPr>
          <w:i/>
          <w:spacing w:val="-1"/>
          <w:sz w:val="24"/>
          <w:szCs w:val="24"/>
        </w:rPr>
        <w:t>iệ</w:t>
      </w:r>
      <w:r>
        <w:rPr>
          <w:i/>
          <w:sz w:val="24"/>
          <w:szCs w:val="24"/>
        </w:rPr>
        <w:t>n kết nối T</w:t>
      </w:r>
      <w:r>
        <w:rPr>
          <w:i/>
          <w:spacing w:val="-1"/>
          <w:sz w:val="24"/>
          <w:szCs w:val="24"/>
        </w:rPr>
        <w:t>el</w:t>
      </w:r>
      <w:r>
        <w:rPr>
          <w:i/>
          <w:sz w:val="24"/>
          <w:szCs w:val="24"/>
        </w:rPr>
        <w:t>net.</w:t>
      </w:r>
    </w:p>
    <w:p w:rsidR="00F81C28" w:rsidRDefault="008E4BD0">
      <w:pPr>
        <w:spacing w:line="260" w:lineRule="exact"/>
        <w:ind w:left="820"/>
        <w:rPr>
          <w:sz w:val="24"/>
          <w:szCs w:val="24"/>
        </w:rPr>
      </w:pPr>
      <w:r>
        <w:rPr>
          <w:sz w:val="24"/>
          <w:szCs w:val="24"/>
        </w:rPr>
        <w:t>Khi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Telnet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vào,</w:t>
      </w:r>
      <w:r>
        <w:rPr>
          <w:spacing w:val="12"/>
          <w:sz w:val="24"/>
          <w:szCs w:val="24"/>
        </w:rPr>
        <w:t xml:space="preserve"> </w:t>
      </w:r>
      <w:r>
        <w:rPr>
          <w:spacing w:val="-35"/>
          <w:sz w:val="24"/>
          <w:szCs w:val="24"/>
        </w:rPr>
        <w:t>b</w:t>
      </w:r>
      <w:r>
        <w:rPr>
          <w:sz w:val="24"/>
          <w:szCs w:val="24"/>
        </w:rPr>
        <w:t>ạn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đ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ở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Mode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và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ia</w:t>
      </w:r>
      <w:r>
        <w:rPr>
          <w:sz w:val="24"/>
          <w:szCs w:val="24"/>
        </w:rPr>
        <w:t>o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thức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này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òi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hỏi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bạn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hải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ài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ặt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</w:t>
      </w:r>
    </w:p>
    <w:p w:rsidR="00F81C28" w:rsidRDefault="008E4BD0">
      <w:pPr>
        <w:ind w:left="100"/>
        <w:rPr>
          <w:sz w:val="24"/>
          <w:szCs w:val="24"/>
        </w:rPr>
      </w:pPr>
      <w:r>
        <w:rPr>
          <w:sz w:val="24"/>
          <w:szCs w:val="24"/>
        </w:rPr>
        <w:t>khẩu để vào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Privi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eged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Mode.Thực hiện vi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>c cài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đ</w:t>
      </w:r>
      <w:r>
        <w:rPr>
          <w:sz w:val="24"/>
          <w:szCs w:val="24"/>
        </w:rPr>
        <w:t xml:space="preserve">ặt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 khẩu:</w:t>
      </w:r>
    </w:p>
    <w:p w:rsidR="00F81C28" w:rsidRDefault="00F81C28">
      <w:pPr>
        <w:spacing w:before="18" w:line="260" w:lineRule="exact"/>
        <w:rPr>
          <w:sz w:val="26"/>
          <w:szCs w:val="26"/>
        </w:rPr>
      </w:pPr>
    </w:p>
    <w:p w:rsidR="00F81C28" w:rsidRDefault="008E4BD0">
      <w:pPr>
        <w:spacing w:line="260" w:lineRule="exact"/>
        <w:ind w:left="820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Router TT</w:t>
      </w:r>
      <w:r>
        <w:rPr>
          <w:b/>
          <w:i/>
          <w:spacing w:val="1"/>
          <w:position w:val="-1"/>
          <w:sz w:val="24"/>
          <w:szCs w:val="24"/>
        </w:rPr>
        <w:t>G</w:t>
      </w:r>
      <w:r>
        <w:rPr>
          <w:b/>
          <w:i/>
          <w:position w:val="-1"/>
          <w:sz w:val="24"/>
          <w:szCs w:val="24"/>
        </w:rPr>
        <w:t>1:</w:t>
      </w:r>
    </w:p>
    <w:p w:rsidR="00F81C28" w:rsidRDefault="00F81C28">
      <w:pPr>
        <w:spacing w:before="10" w:line="240" w:lineRule="exact"/>
        <w:rPr>
          <w:sz w:val="24"/>
          <w:szCs w:val="24"/>
        </w:rPr>
      </w:pPr>
    </w:p>
    <w:p w:rsidR="00F81C28" w:rsidRDefault="008E4BD0">
      <w:pPr>
        <w:spacing w:before="29"/>
        <w:ind w:left="8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ig)#enab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e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 xml:space="preserve">assword </w:t>
      </w:r>
      <w:r>
        <w:rPr>
          <w:b/>
          <w:sz w:val="24"/>
          <w:szCs w:val="24"/>
        </w:rPr>
        <w:t>ci</w:t>
      </w:r>
      <w:r>
        <w:rPr>
          <w:b/>
          <w:spacing w:val="-1"/>
          <w:sz w:val="24"/>
          <w:szCs w:val="24"/>
        </w:rPr>
        <w:t>sco</w:t>
      </w: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ig)#ex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t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820" w:right="2539"/>
        <w:rPr>
          <w:sz w:val="24"/>
          <w:szCs w:val="24"/>
        </w:rPr>
      </w:pPr>
      <w:r>
        <w:rPr>
          <w:sz w:val="24"/>
          <w:szCs w:val="24"/>
        </w:rPr>
        <w:t>Bạn thực hi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 xml:space="preserve">n lại 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>iệc k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 nối Tel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từ Host vào Router TTG1: C:\Docu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tsand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s\Ad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inist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ator&gt;T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lnet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10.0.0.1</w:t>
      </w:r>
    </w:p>
    <w:p w:rsidR="00F81C28" w:rsidRDefault="008E4BD0">
      <w:pPr>
        <w:ind w:left="820"/>
        <w:rPr>
          <w:sz w:val="24"/>
          <w:szCs w:val="24"/>
        </w:rPr>
      </w:pPr>
      <w:r>
        <w:rPr>
          <w:sz w:val="24"/>
          <w:szCs w:val="24"/>
        </w:rPr>
        <w:t>User Access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Veri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ica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ion</w:t>
      </w:r>
    </w:p>
    <w:p w:rsidR="00F81C28" w:rsidRDefault="008E4BD0">
      <w:pPr>
        <w:ind w:left="820"/>
        <w:rPr>
          <w:sz w:val="24"/>
          <w:szCs w:val="24"/>
        </w:rPr>
        <w:sectPr w:rsidR="00F81C28">
          <w:pgSz w:w="12240" w:h="15840"/>
          <w:pgMar w:top="1500" w:right="1340" w:bottom="280" w:left="1340" w:header="720" w:footer="589" w:gutter="0"/>
          <w:cols w:space="720"/>
        </w:sectPr>
      </w:pPr>
      <w:r>
        <w:rPr>
          <w:sz w:val="24"/>
          <w:szCs w:val="24"/>
        </w:rPr>
        <w:t>Password: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TTG1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840" w:right="7118"/>
        <w:rPr>
          <w:sz w:val="24"/>
          <w:szCs w:val="24"/>
        </w:rPr>
      </w:pPr>
      <w:r>
        <w:rPr>
          <w:sz w:val="24"/>
          <w:szCs w:val="24"/>
        </w:rPr>
        <w:t xml:space="preserve">TTG1&gt;ena Password: 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isco TTG1#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480"/>
        <w:rPr>
          <w:sz w:val="24"/>
          <w:szCs w:val="24"/>
        </w:rPr>
      </w:pPr>
      <w:r>
        <w:rPr>
          <w:sz w:val="24"/>
          <w:szCs w:val="24"/>
        </w:rPr>
        <w:t>Từ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đây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bạn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có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thể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thực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hiện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việc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ay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đổi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cấu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hình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cho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các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thi</w:t>
      </w:r>
      <w:r>
        <w:rPr>
          <w:spacing w:val="-1"/>
          <w:sz w:val="24"/>
          <w:szCs w:val="24"/>
        </w:rPr>
        <w:t>ế</w:t>
      </w:r>
      <w:r>
        <w:rPr>
          <w:sz w:val="24"/>
          <w:szCs w:val="24"/>
        </w:rPr>
        <w:t>t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bị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à</w:t>
      </w:r>
      <w:r>
        <w:rPr>
          <w:spacing w:val="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k</w:t>
      </w:r>
      <w:r>
        <w:rPr>
          <w:sz w:val="24"/>
          <w:szCs w:val="24"/>
        </w:rPr>
        <w:t>hông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cần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phải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thông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qua cổng Console.</w:t>
      </w:r>
    </w:p>
    <w:p w:rsidR="00F81C28" w:rsidRDefault="00F81C28">
      <w:pPr>
        <w:spacing w:before="17" w:line="260" w:lineRule="exact"/>
        <w:rPr>
          <w:sz w:val="26"/>
          <w:szCs w:val="26"/>
        </w:rPr>
      </w:pPr>
    </w:p>
    <w:p w:rsidR="00F81C28" w:rsidRDefault="008E4BD0">
      <w:pPr>
        <w:ind w:left="48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sz w:val="24"/>
          <w:szCs w:val="24"/>
        </w:rPr>
        <w:t>Kiểm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tra việc Telnet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ằ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g lệnh </w:t>
      </w:r>
      <w:r>
        <w:rPr>
          <w:b/>
          <w:sz w:val="24"/>
          <w:szCs w:val="24"/>
        </w:rPr>
        <w:t>Show line</w:t>
      </w:r>
    </w:p>
    <w:p w:rsidR="00F81C28" w:rsidRDefault="008E4BD0">
      <w:pPr>
        <w:spacing w:line="260" w:lineRule="exact"/>
        <w:ind w:left="480"/>
        <w:rPr>
          <w:sz w:val="24"/>
          <w:szCs w:val="24"/>
        </w:rPr>
      </w:pPr>
      <w:r>
        <w:rPr>
          <w:position w:val="-1"/>
          <w:sz w:val="24"/>
          <w:szCs w:val="24"/>
        </w:rPr>
        <w:t>TTG1#show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line</w:t>
      </w:r>
    </w:p>
    <w:tbl>
      <w:tblPr>
        <w:tblW w:w="0" w:type="auto"/>
        <w:tblInd w:w="4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"/>
        <w:gridCol w:w="956"/>
        <w:gridCol w:w="4457"/>
        <w:gridCol w:w="710"/>
        <w:gridCol w:w="1043"/>
        <w:gridCol w:w="397"/>
      </w:tblGrid>
      <w:tr w:rsidR="00F81C28">
        <w:trPr>
          <w:trHeight w:hRule="exact" w:val="294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F81C28"/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5"/>
              <w:ind w:lef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Tty Typ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5"/>
              <w:ind w:left="1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Tx/Rx    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Modem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Roty AccO AccI   Uses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5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Noise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5"/>
              <w:ind w:left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Overru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before="5"/>
              <w:ind w:lef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</w:tr>
      <w:tr w:rsidR="00F81C28">
        <w:trPr>
          <w:trHeight w:hRule="exact" w:val="276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40" w:right="-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CTY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45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             -             -    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      </w:t>
            </w:r>
            <w:r>
              <w:rPr>
                <w:spacing w:val="6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      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328" w:right="33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2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81C28">
        <w:trPr>
          <w:trHeight w:hRule="exact" w:val="276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F81C28"/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1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AUX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9600/9600     -              -    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       -       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285" w:right="22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3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81C28">
        <w:trPr>
          <w:trHeight w:hRule="exact" w:val="276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40" w:right="-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VTY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4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            -               -   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     </w:t>
            </w:r>
            <w:r>
              <w:rPr>
                <w:spacing w:val="6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      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3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341" w:right="3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81C28">
        <w:trPr>
          <w:trHeight w:hRule="exact" w:val="276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40" w:right="-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VTY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4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            -               -   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     </w:t>
            </w:r>
            <w:r>
              <w:rPr>
                <w:spacing w:val="6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      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3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341" w:right="3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81C28">
        <w:trPr>
          <w:trHeight w:hRule="exact" w:val="276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40" w:right="-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VTY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4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            -               -   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     </w:t>
            </w:r>
            <w:r>
              <w:rPr>
                <w:spacing w:val="6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      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3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341" w:right="3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81C28">
        <w:trPr>
          <w:trHeight w:hRule="exact" w:val="276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F81C28"/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1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VTY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4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            -               -   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     </w:t>
            </w:r>
            <w:r>
              <w:rPr>
                <w:spacing w:val="6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      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3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341" w:right="3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81C28">
        <w:trPr>
          <w:trHeight w:hRule="exact" w:val="358"/>
        </w:trPr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F81C28"/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1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VTY</w:t>
            </w:r>
          </w:p>
        </w:tc>
        <w:tc>
          <w:tcPr>
            <w:tcW w:w="445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46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              -              -   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     </w:t>
            </w:r>
            <w:r>
              <w:rPr>
                <w:spacing w:val="6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-        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3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341" w:right="3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0/0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F81C28" w:rsidRDefault="008E4BD0">
            <w:pPr>
              <w:spacing w:line="260" w:lineRule="exact"/>
              <w:ind w:left="2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F81C28" w:rsidRDefault="00F81C28">
      <w:pPr>
        <w:spacing w:before="2" w:line="140" w:lineRule="exact"/>
        <w:rPr>
          <w:sz w:val="15"/>
          <w:szCs w:val="15"/>
        </w:rPr>
      </w:pPr>
    </w:p>
    <w:p w:rsidR="00F81C28" w:rsidRDefault="008E4BD0">
      <w:pPr>
        <w:spacing w:before="29"/>
        <w:ind w:left="120" w:right="77" w:firstLine="360"/>
        <w:rPr>
          <w:sz w:val="24"/>
          <w:szCs w:val="24"/>
        </w:rPr>
      </w:pPr>
      <w:r>
        <w:rPr>
          <w:sz w:val="24"/>
          <w:szCs w:val="24"/>
        </w:rPr>
        <w:t>Dấu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biểu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hị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những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bạn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ang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ử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dụng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Tel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et,theo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như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bảng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rên,b</w:t>
      </w:r>
      <w:r>
        <w:rPr>
          <w:spacing w:val="-1"/>
          <w:sz w:val="24"/>
          <w:szCs w:val="24"/>
        </w:rPr>
        <w:t>ạ</w:t>
      </w:r>
      <w:r>
        <w:rPr>
          <w:sz w:val="24"/>
          <w:szCs w:val="24"/>
        </w:rPr>
        <w:t>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đang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sử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dụng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3 dường line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Telnet qua</w:t>
      </w:r>
      <w:r>
        <w:rPr>
          <w:spacing w:val="-1"/>
          <w:sz w:val="24"/>
          <w:szCs w:val="24"/>
        </w:rPr>
        <w:t xml:space="preserve"> l</w:t>
      </w:r>
      <w:r>
        <w:rPr>
          <w:sz w:val="24"/>
          <w:szCs w:val="24"/>
        </w:rPr>
        <w:t>ại giữa 2 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uter TTG1  qua các po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2,3,4.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Cột Uses chỉ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số lần bạn </w:t>
      </w:r>
      <w:r>
        <w:rPr>
          <w:spacing w:val="-1"/>
          <w:sz w:val="24"/>
          <w:szCs w:val="24"/>
        </w:rPr>
        <w:t>đ</w:t>
      </w:r>
      <w:r>
        <w:rPr>
          <w:sz w:val="24"/>
          <w:szCs w:val="24"/>
        </w:rPr>
        <w:t>ã sử dụng đường line đ</w:t>
      </w:r>
      <w:r>
        <w:rPr>
          <w:spacing w:val="-1"/>
          <w:sz w:val="24"/>
          <w:szCs w:val="24"/>
        </w:rPr>
        <w:t>ó</w:t>
      </w:r>
      <w:r>
        <w:rPr>
          <w:sz w:val="24"/>
          <w:szCs w:val="24"/>
        </w:rPr>
        <w:t>.</w:t>
      </w:r>
    </w:p>
    <w:p w:rsidR="00F81C28" w:rsidRDefault="008E4BD0">
      <w:pPr>
        <w:ind w:left="48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Thoát khỏi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ác phiên Te</w:t>
      </w:r>
      <w:r>
        <w:rPr>
          <w:i/>
          <w:spacing w:val="-1"/>
          <w:sz w:val="24"/>
          <w:szCs w:val="24"/>
        </w:rPr>
        <w:t>l</w:t>
      </w:r>
      <w:r>
        <w:rPr>
          <w:i/>
          <w:sz w:val="24"/>
          <w:szCs w:val="24"/>
        </w:rPr>
        <w:t xml:space="preserve">net : </w:t>
      </w:r>
      <w:r>
        <w:rPr>
          <w:sz w:val="24"/>
          <w:szCs w:val="24"/>
        </w:rPr>
        <w:t>chúng</w:t>
      </w:r>
      <w:r>
        <w:rPr>
          <w:spacing w:val="-1"/>
          <w:sz w:val="24"/>
          <w:szCs w:val="24"/>
        </w:rPr>
        <w:t xml:space="preserve"> t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s</w:t>
      </w:r>
      <w:r>
        <w:rPr>
          <w:sz w:val="24"/>
          <w:szCs w:val="24"/>
        </w:rPr>
        <w:t xml:space="preserve">ử dụng </w:t>
      </w:r>
      <w:r>
        <w:rPr>
          <w:spacing w:val="-2"/>
          <w:sz w:val="24"/>
          <w:szCs w:val="24"/>
        </w:rPr>
        <w:t>l</w:t>
      </w:r>
      <w:r>
        <w:rPr>
          <w:spacing w:val="-1"/>
          <w:sz w:val="24"/>
          <w:szCs w:val="24"/>
        </w:rPr>
        <w:t>ệ</w:t>
      </w:r>
      <w:r>
        <w:rPr>
          <w:sz w:val="24"/>
          <w:szCs w:val="24"/>
        </w:rPr>
        <w:t xml:space="preserve">nh </w:t>
      </w:r>
      <w:r>
        <w:rPr>
          <w:b/>
          <w:sz w:val="24"/>
          <w:szCs w:val="24"/>
        </w:rPr>
        <w:t xml:space="preserve">Exit </w:t>
      </w:r>
      <w:r>
        <w:rPr>
          <w:sz w:val="24"/>
          <w:szCs w:val="24"/>
        </w:rPr>
        <w:t>hay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ệnh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Disco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nect</w:t>
      </w:r>
    </w:p>
    <w:p w:rsidR="00F81C28" w:rsidRDefault="008E4BD0">
      <w:pPr>
        <w:ind w:left="480"/>
        <w:rPr>
          <w:sz w:val="24"/>
          <w:szCs w:val="24"/>
        </w:rPr>
      </w:pPr>
      <w:r>
        <w:rPr>
          <w:rFonts w:ascii="Symbol" w:eastAsia="Symbol" w:hAnsi="Symbol" w:cs="Symbol"/>
          <w:w w:val="76"/>
          <w:sz w:val="24"/>
          <w:szCs w:val="24"/>
        </w:rPr>
        <w:t></w:t>
      </w:r>
      <w:r>
        <w:rPr>
          <w:w w:val="76"/>
          <w:sz w:val="24"/>
          <w:szCs w:val="24"/>
        </w:rPr>
        <w:t xml:space="preserve">    </w:t>
      </w:r>
      <w:r>
        <w:rPr>
          <w:spacing w:val="22"/>
          <w:w w:val="76"/>
          <w:sz w:val="24"/>
          <w:szCs w:val="24"/>
        </w:rPr>
        <w:t xml:space="preserve"> </w:t>
      </w:r>
      <w:r>
        <w:rPr>
          <w:i/>
          <w:sz w:val="24"/>
          <w:szCs w:val="24"/>
        </w:rPr>
        <w:t>Ngắt một kết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nối Teln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t </w:t>
      </w:r>
      <w:r>
        <w:rPr>
          <w:sz w:val="24"/>
          <w:szCs w:val="24"/>
        </w:rPr>
        <w:t>: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chúng ta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ử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dụng lệnh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c</w:t>
      </w:r>
      <w:r>
        <w:rPr>
          <w:b/>
          <w:spacing w:val="-1"/>
          <w:sz w:val="24"/>
          <w:szCs w:val="24"/>
        </w:rPr>
        <w:t>l</w:t>
      </w:r>
      <w:r>
        <w:rPr>
          <w:b/>
          <w:sz w:val="24"/>
          <w:szCs w:val="24"/>
        </w:rPr>
        <w:t>ear line</w:t>
      </w:r>
    </w:p>
    <w:p w:rsidR="00F81C28" w:rsidRDefault="00F81C28">
      <w:pPr>
        <w:spacing w:before="14" w:line="260" w:lineRule="exact"/>
        <w:rPr>
          <w:sz w:val="26"/>
          <w:szCs w:val="26"/>
        </w:rPr>
      </w:pPr>
    </w:p>
    <w:p w:rsidR="00F81C28" w:rsidRDefault="008E4BD0">
      <w:pPr>
        <w:ind w:left="120" w:right="506"/>
        <w:rPr>
          <w:sz w:val="24"/>
          <w:szCs w:val="24"/>
        </w:rPr>
      </w:pPr>
      <w:r>
        <w:rPr>
          <w:sz w:val="24"/>
          <w:szCs w:val="24"/>
        </w:rPr>
        <w:t xml:space="preserve">-      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Mặc dù Tel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et giúp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ình có thể quản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lý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ết bị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từ xa nhưng có khả năng 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>ộ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ật khẩu quản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ị th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ết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bị do Teln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không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ã hóa dữ liệu </w:t>
      </w:r>
      <w:r>
        <w:rPr>
          <w:spacing w:val="-1"/>
          <w:sz w:val="24"/>
          <w:szCs w:val="24"/>
        </w:rPr>
        <w:t>k</w:t>
      </w:r>
      <w:r>
        <w:rPr>
          <w:sz w:val="24"/>
          <w:szCs w:val="24"/>
        </w:rPr>
        <w:t>hi tru</w:t>
      </w:r>
      <w:r>
        <w:rPr>
          <w:spacing w:val="-1"/>
          <w:sz w:val="24"/>
          <w:szCs w:val="24"/>
        </w:rPr>
        <w:t>y</w:t>
      </w:r>
      <w:r>
        <w:rPr>
          <w:sz w:val="24"/>
          <w:szCs w:val="24"/>
        </w:rPr>
        <w:t>ền ra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bên ngoài,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ác bạn có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ể tham khảo thêm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v</w:t>
      </w:r>
      <w:r>
        <w:rPr>
          <w:sz w:val="24"/>
          <w:szCs w:val="24"/>
        </w:rPr>
        <w:t xml:space="preserve">ideo </w:t>
      </w:r>
      <w:r>
        <w:rPr>
          <w:b/>
          <w:sz w:val="24"/>
          <w:szCs w:val="24"/>
        </w:rPr>
        <w:t>Telne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 xml:space="preserve">vsSsh </w:t>
      </w:r>
      <w:r>
        <w:rPr>
          <w:sz w:val="24"/>
          <w:szCs w:val="24"/>
        </w:rPr>
        <w:t>tại đ</w:t>
      </w:r>
      <w:r>
        <w:rPr>
          <w:spacing w:val="-1"/>
          <w:sz w:val="24"/>
          <w:szCs w:val="24"/>
        </w:rPr>
        <w:t>ị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chỉ </w:t>
      </w:r>
      <w:hyperlink r:id="rId18">
        <w:r>
          <w:rPr>
            <w:color w:val="0000FF"/>
            <w:sz w:val="24"/>
            <w:szCs w:val="24"/>
          </w:rPr>
          <w:t>http</w:t>
        </w:r>
        <w:r>
          <w:rPr>
            <w:color w:val="0000FF"/>
            <w:spacing w:val="-1"/>
            <w:sz w:val="24"/>
            <w:szCs w:val="24"/>
          </w:rPr>
          <w:t>:</w:t>
        </w:r>
        <w:r>
          <w:rPr>
            <w:color w:val="0000FF"/>
            <w:sz w:val="24"/>
            <w:szCs w:val="24"/>
          </w:rPr>
          <w:t>//www.</w:t>
        </w:r>
        <w:r>
          <w:rPr>
            <w:color w:val="0000FF"/>
            <w:spacing w:val="-2"/>
            <w:sz w:val="24"/>
            <w:szCs w:val="24"/>
          </w:rPr>
          <w:t>m</w:t>
        </w:r>
        <w:r>
          <w:rPr>
            <w:color w:val="0000FF"/>
            <w:sz w:val="24"/>
            <w:szCs w:val="24"/>
          </w:rPr>
          <w:t>edia</w:t>
        </w:r>
        <w:r>
          <w:rPr>
            <w:color w:val="0000FF"/>
            <w:spacing w:val="-1"/>
            <w:sz w:val="24"/>
            <w:szCs w:val="24"/>
          </w:rPr>
          <w:t>f</w:t>
        </w:r>
        <w:r>
          <w:rPr>
            <w:color w:val="0000FF"/>
            <w:sz w:val="24"/>
            <w:szCs w:val="24"/>
          </w:rPr>
          <w:t>ire.co</w:t>
        </w:r>
        <w:r>
          <w:rPr>
            <w:color w:val="0000FF"/>
            <w:spacing w:val="-2"/>
            <w:sz w:val="24"/>
            <w:szCs w:val="24"/>
          </w:rPr>
          <w:t>m</w:t>
        </w:r>
        <w:r>
          <w:rPr>
            <w:color w:val="0000FF"/>
            <w:sz w:val="24"/>
            <w:szCs w:val="24"/>
          </w:rPr>
          <w:t>/d</w:t>
        </w:r>
        <w:r>
          <w:rPr>
            <w:color w:val="0000FF"/>
            <w:spacing w:val="1"/>
            <w:sz w:val="24"/>
            <w:szCs w:val="24"/>
          </w:rPr>
          <w:t>o</w:t>
        </w:r>
        <w:r>
          <w:rPr>
            <w:color w:val="0000FF"/>
            <w:sz w:val="24"/>
            <w:szCs w:val="24"/>
          </w:rPr>
          <w:t>wnload.php</w:t>
        </w:r>
        <w:r>
          <w:rPr>
            <w:color w:val="0000FF"/>
            <w:spacing w:val="1"/>
            <w:sz w:val="24"/>
            <w:szCs w:val="24"/>
          </w:rPr>
          <w:t>?</w:t>
        </w:r>
        <w:r>
          <w:rPr>
            <w:color w:val="0000FF"/>
            <w:sz w:val="24"/>
            <w:szCs w:val="24"/>
          </w:rPr>
          <w:t>y2z4</w:t>
        </w:r>
        <w:r>
          <w:rPr>
            <w:color w:val="0000FF"/>
            <w:spacing w:val="-1"/>
            <w:sz w:val="24"/>
            <w:szCs w:val="24"/>
          </w:rPr>
          <w:t>g</w:t>
        </w:r>
        <w:r>
          <w:rPr>
            <w:color w:val="0000FF"/>
            <w:spacing w:val="1"/>
            <w:sz w:val="24"/>
            <w:szCs w:val="24"/>
          </w:rPr>
          <w:t>h</w:t>
        </w:r>
        <w:r>
          <w:rPr>
            <w:color w:val="0000FF"/>
            <w:spacing w:val="-2"/>
            <w:sz w:val="24"/>
            <w:szCs w:val="24"/>
          </w:rPr>
          <w:t>m</w:t>
        </w:r>
        <w:r>
          <w:rPr>
            <w:color w:val="0000FF"/>
            <w:sz w:val="24"/>
            <w:szCs w:val="24"/>
          </w:rPr>
          <w:t>0</w:t>
        </w:r>
        <w:r>
          <w:rPr>
            <w:color w:val="0000FF"/>
            <w:spacing w:val="1"/>
            <w:sz w:val="24"/>
            <w:szCs w:val="24"/>
          </w:rPr>
          <w:t>w</w:t>
        </w:r>
        <w:r>
          <w:rPr>
            <w:color w:val="0000FF"/>
            <w:spacing w:val="-1"/>
            <w:sz w:val="24"/>
            <w:szCs w:val="24"/>
          </w:rPr>
          <w:t>m</w:t>
        </w:r>
        <w:r>
          <w:rPr>
            <w:color w:val="0000FF"/>
            <w:sz w:val="24"/>
            <w:szCs w:val="24"/>
          </w:rPr>
          <w:t xml:space="preserve">w </w:t>
        </w:r>
      </w:hyperlink>
      <w:hyperlink>
        <w:r>
          <w:rPr>
            <w:color w:val="000000"/>
            <w:spacing w:val="1"/>
            <w:sz w:val="24"/>
            <w:szCs w:val="24"/>
          </w:rPr>
          <w:t>đ</w:t>
        </w:r>
        <w:r>
          <w:rPr>
            <w:color w:val="000000"/>
            <w:sz w:val="24"/>
            <w:szCs w:val="24"/>
          </w:rPr>
          <w:t>ể thấy rõ h</w:t>
        </w:r>
        <w:r>
          <w:rPr>
            <w:color w:val="000000"/>
            <w:spacing w:val="-1"/>
            <w:sz w:val="24"/>
            <w:szCs w:val="24"/>
          </w:rPr>
          <w:t>ơn</w:t>
        </w:r>
      </w:hyperlink>
    </w:p>
    <w:p w:rsidR="00F81C28" w:rsidRDefault="008E4BD0">
      <w:pPr>
        <w:ind w:left="120" w:right="86"/>
        <w:rPr>
          <w:sz w:val="24"/>
          <w:szCs w:val="24"/>
        </w:rPr>
      </w:pPr>
      <w:r>
        <w:rPr>
          <w:sz w:val="24"/>
          <w:szCs w:val="24"/>
        </w:rPr>
        <w:t>Vậy để an t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àn hơn ta n</w:t>
      </w:r>
      <w:r>
        <w:rPr>
          <w:spacing w:val="-1"/>
          <w:sz w:val="24"/>
          <w:szCs w:val="24"/>
        </w:rPr>
        <w:t>ê</w:t>
      </w:r>
      <w:r>
        <w:rPr>
          <w:sz w:val="24"/>
          <w:szCs w:val="24"/>
        </w:rPr>
        <w:t>n sử dụng dịch vụ SSH thay cho Te</w:t>
      </w:r>
      <w:r>
        <w:rPr>
          <w:spacing w:val="-1"/>
          <w:sz w:val="24"/>
          <w:szCs w:val="24"/>
        </w:rPr>
        <w:t>l</w:t>
      </w:r>
      <w:r>
        <w:rPr>
          <w:sz w:val="24"/>
          <w:szCs w:val="24"/>
        </w:rPr>
        <w:t xml:space="preserve">net khi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uốn cấu hình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hiết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 xml:space="preserve">ị từ xa, cách cấu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ì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n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ư sau :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spacing w:line="260" w:lineRule="exact"/>
        <w:ind w:left="120"/>
        <w:rPr>
          <w:sz w:val="24"/>
          <w:szCs w:val="24"/>
        </w:rPr>
      </w:pPr>
      <w:r>
        <w:rPr>
          <w:position w:val="-1"/>
          <w:sz w:val="24"/>
          <w:szCs w:val="24"/>
        </w:rPr>
        <w:t>Cấu hình SSH :</w:t>
      </w:r>
    </w:p>
    <w:p w:rsidR="00F81C28" w:rsidRDefault="00F81C28">
      <w:pPr>
        <w:spacing w:before="12" w:line="240" w:lineRule="exact"/>
        <w:rPr>
          <w:sz w:val="24"/>
          <w:szCs w:val="24"/>
        </w:rPr>
      </w:pPr>
    </w:p>
    <w:p w:rsidR="00F81C28" w:rsidRDefault="008E4BD0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 xml:space="preserve">-      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Tạo usern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e/password để chứng 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hực trong p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iên SSH, tr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 xml:space="preserve">ng trường 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ợp này là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TTG/123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 userna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b/>
          <w:sz w:val="24"/>
          <w:szCs w:val="24"/>
        </w:rPr>
        <w:t xml:space="preserve">TTG </w:t>
      </w:r>
      <w:r>
        <w:rPr>
          <w:sz w:val="24"/>
          <w:szCs w:val="24"/>
        </w:rPr>
        <w:t xml:space="preserve">password </w:t>
      </w:r>
      <w:r>
        <w:rPr>
          <w:b/>
          <w:sz w:val="24"/>
          <w:szCs w:val="24"/>
        </w:rPr>
        <w:t>123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-      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Khai báo do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ain 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để tham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gia vào quá t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ì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h tạo khóa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ã hóa dữ l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ệu trong p</w:t>
      </w:r>
      <w:r>
        <w:rPr>
          <w:spacing w:val="-1"/>
          <w:sz w:val="24"/>
          <w:szCs w:val="24"/>
        </w:rPr>
        <w:t>hi</w:t>
      </w:r>
      <w:r>
        <w:rPr>
          <w:sz w:val="24"/>
          <w:szCs w:val="24"/>
        </w:rPr>
        <w:t>ên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SSH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 ip do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ain-na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 </w:t>
      </w:r>
      <w:r>
        <w:rPr>
          <w:b/>
          <w:sz w:val="24"/>
          <w:szCs w:val="24"/>
        </w:rPr>
        <w:t>truongtan.edu.vn</w:t>
      </w:r>
    </w:p>
    <w:p w:rsidR="00F81C28" w:rsidRDefault="008E4BD0">
      <w:pPr>
        <w:ind w:left="120"/>
        <w:rPr>
          <w:sz w:val="24"/>
          <w:szCs w:val="24"/>
        </w:rPr>
      </w:pPr>
      <w:r>
        <w:rPr>
          <w:b/>
          <w:sz w:val="24"/>
          <w:szCs w:val="24"/>
        </w:rPr>
        <w:t xml:space="preserve">-         </w:t>
      </w:r>
      <w:r>
        <w:rPr>
          <w:b/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Tạo khóa để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ã hóa dữ liệu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ig)#crypto </w:t>
      </w:r>
      <w:r>
        <w:rPr>
          <w:spacing w:val="-1"/>
          <w:sz w:val="24"/>
          <w:szCs w:val="24"/>
        </w:rPr>
        <w:t>ke</w:t>
      </w:r>
      <w:r>
        <w:rPr>
          <w:sz w:val="24"/>
          <w:szCs w:val="24"/>
        </w:rPr>
        <w:t>y gener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 r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a</w:t>
      </w:r>
    </w:p>
    <w:p w:rsidR="00F81C28" w:rsidRDefault="008E4BD0">
      <w:pPr>
        <w:ind w:left="120"/>
        <w:rPr>
          <w:sz w:val="24"/>
          <w:szCs w:val="24"/>
        </w:rPr>
      </w:pPr>
      <w:r>
        <w:rPr>
          <w:sz w:val="24"/>
          <w:szCs w:val="24"/>
        </w:rPr>
        <w:t xml:space="preserve">-      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Chuyển sang sử dụng SSH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rsion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:rsidR="00F81C28" w:rsidRDefault="008E4BD0">
      <w:pPr>
        <w:ind w:left="120"/>
        <w:rPr>
          <w:sz w:val="24"/>
          <w:szCs w:val="24"/>
        </w:rPr>
        <w:sectPr w:rsidR="00F81C28">
          <w:pgSz w:w="12240" w:h="15840"/>
          <w:pgMar w:top="1500" w:right="1320" w:bottom="280" w:left="1320" w:header="720" w:footer="589" w:gutter="0"/>
          <w:cols w:space="720"/>
        </w:sect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ig)#ip ssh 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rsion 2</w:t>
      </w:r>
    </w:p>
    <w:p w:rsidR="00F81C28" w:rsidRDefault="00F81C28">
      <w:pPr>
        <w:spacing w:before="16" w:line="220" w:lineRule="exact"/>
        <w:rPr>
          <w:sz w:val="22"/>
          <w:szCs w:val="22"/>
        </w:rPr>
      </w:pPr>
    </w:p>
    <w:p w:rsidR="00F81C28" w:rsidRDefault="008E4BD0">
      <w:pPr>
        <w:spacing w:before="29"/>
        <w:ind w:left="340"/>
        <w:rPr>
          <w:sz w:val="24"/>
          <w:szCs w:val="24"/>
        </w:rPr>
      </w:pPr>
      <w:r>
        <w:rPr>
          <w:sz w:val="24"/>
          <w:szCs w:val="24"/>
        </w:rPr>
        <w:t xml:space="preserve">-      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Chuyển qua sử dụng S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H thay cho Telnet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ig)#li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 vty 0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4</w:t>
      </w:r>
    </w:p>
    <w:p w:rsidR="00F81C28" w:rsidRDefault="008E4BD0">
      <w:pPr>
        <w:ind w:left="340"/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e)#lo</w:t>
      </w:r>
      <w:r>
        <w:rPr>
          <w:spacing w:val="-1"/>
          <w:sz w:val="24"/>
          <w:szCs w:val="24"/>
        </w:rPr>
        <w:t>gi</w:t>
      </w:r>
      <w:r>
        <w:rPr>
          <w:sz w:val="24"/>
          <w:szCs w:val="24"/>
        </w:rPr>
        <w:t xml:space="preserve">n local                                   </w:t>
      </w:r>
      <w:r>
        <w:rPr>
          <w:rFonts w:ascii="Wingdings" w:eastAsia="Wingdings" w:hAnsi="Wingdings" w:cs="Wingdings"/>
          <w:sz w:val="24"/>
          <w:szCs w:val="24"/>
        </w:rPr>
        <w:t></w:t>
      </w:r>
      <w:r>
        <w:rPr>
          <w:sz w:val="24"/>
          <w:szCs w:val="24"/>
        </w:rPr>
        <w:t xml:space="preserve"> </w:t>
      </w:r>
      <w:r>
        <w:t>c</w:t>
      </w:r>
      <w:r>
        <w:rPr>
          <w:spacing w:val="1"/>
        </w:rPr>
        <w:t>hu</w:t>
      </w:r>
      <w:r>
        <w:rPr>
          <w:spacing w:val="-1"/>
        </w:rPr>
        <w:t>yể</w:t>
      </w:r>
      <w:r>
        <w:t xml:space="preserve">n </w:t>
      </w:r>
      <w:r>
        <w:rPr>
          <w:spacing w:val="-1"/>
        </w:rPr>
        <w:t>q</w:t>
      </w:r>
      <w:r>
        <w:rPr>
          <w:spacing w:val="1"/>
        </w:rPr>
        <w:t>u</w:t>
      </w:r>
      <w:r>
        <w:t>a</w:t>
      </w:r>
      <w:r>
        <w:rPr>
          <w:spacing w:val="-1"/>
        </w:rPr>
        <w:t xml:space="preserve"> </w:t>
      </w:r>
      <w:r>
        <w:t>ch</w:t>
      </w:r>
      <w:r>
        <w:rPr>
          <w:spacing w:val="1"/>
        </w:rPr>
        <w:t>ứ</w:t>
      </w:r>
      <w:r>
        <w:rPr>
          <w:spacing w:val="-1"/>
        </w:rPr>
        <w:t>n</w:t>
      </w:r>
      <w:r>
        <w:t>g</w:t>
      </w:r>
      <w:r>
        <w:rPr>
          <w:spacing w:val="1"/>
        </w:rPr>
        <w:t xml:space="preserve"> </w:t>
      </w:r>
      <w:r>
        <w:rPr>
          <w:spacing w:val="-2"/>
        </w:rPr>
        <w:t>t</w:t>
      </w:r>
      <w:r>
        <w:rPr>
          <w:spacing w:val="1"/>
        </w:rPr>
        <w:t>hự</w:t>
      </w:r>
      <w:r>
        <w:t>c</w:t>
      </w:r>
      <w:r>
        <w:rPr>
          <w:spacing w:val="-1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ằ</w:t>
      </w:r>
      <w:r>
        <w:rPr>
          <w:spacing w:val="1"/>
        </w:rPr>
        <w:t>n</w:t>
      </w:r>
      <w:r>
        <w:t xml:space="preserve">g </w:t>
      </w:r>
      <w:r>
        <w:rPr>
          <w:spacing w:val="1"/>
        </w:rPr>
        <w:t>u</w:t>
      </w:r>
      <w:r>
        <w:rPr>
          <w:spacing w:val="-1"/>
        </w:rPr>
        <w:t>s</w:t>
      </w:r>
      <w:r>
        <w:t>e</w:t>
      </w:r>
      <w:r>
        <w:rPr>
          <w:spacing w:val="-1"/>
        </w:rPr>
        <w:t>r</w:t>
      </w:r>
      <w:r>
        <w:rPr>
          <w:spacing w:val="1"/>
        </w:rPr>
        <w:t>n</w:t>
      </w:r>
      <w:r>
        <w:t>a</w:t>
      </w:r>
      <w:r>
        <w:rPr>
          <w:spacing w:val="-2"/>
        </w:rPr>
        <w:t>m</w:t>
      </w:r>
      <w:r>
        <w:t>e</w:t>
      </w:r>
      <w:r>
        <w:rPr>
          <w:spacing w:val="-1"/>
        </w:rPr>
        <w:t>/</w:t>
      </w:r>
      <w:r>
        <w:rPr>
          <w:spacing w:val="2"/>
        </w:rPr>
        <w:t>p</w:t>
      </w:r>
      <w:r>
        <w:t>ass</w:t>
      </w:r>
      <w:r>
        <w:rPr>
          <w:spacing w:val="-1"/>
        </w:rPr>
        <w:t>w</w:t>
      </w:r>
      <w:r>
        <w:rPr>
          <w:spacing w:val="1"/>
        </w:rPr>
        <w:t>o</w:t>
      </w:r>
      <w:r>
        <w:rPr>
          <w:spacing w:val="-1"/>
        </w:rPr>
        <w:t>r</w:t>
      </w:r>
      <w:r>
        <w:t>d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TTG1(con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ig-li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e)#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ran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port inp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t s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h</w:t>
      </w: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 xml:space="preserve">-         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Từ PC tiến hành SSH lên router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sử dụng phần 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>ềm</w:t>
      </w:r>
      <w:r>
        <w:rPr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putty</w:t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before="18" w:line="260" w:lineRule="exact"/>
        <w:rPr>
          <w:sz w:val="26"/>
          <w:szCs w:val="26"/>
        </w:rPr>
      </w:pPr>
    </w:p>
    <w:p w:rsidR="00F81C28" w:rsidRDefault="00CB4FDA">
      <w:pPr>
        <w:ind w:left="340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028" behindDoc="1" locked="0" layoutInCell="1" allowOverlap="1">
                <wp:simplePos x="0" y="0"/>
                <wp:positionH relativeFrom="page">
                  <wp:posOffset>1023620</wp:posOffset>
                </wp:positionH>
                <wp:positionV relativeFrom="paragraph">
                  <wp:posOffset>-4316730</wp:posOffset>
                </wp:positionV>
                <wp:extent cx="5523865" cy="5373370"/>
                <wp:effectExtent l="0" t="0" r="0" b="635"/>
                <wp:wrapNone/>
                <wp:docPr id="17" name="Group 3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5373370"/>
                          <a:chOff x="1612" y="-6798"/>
                          <a:chExt cx="8699" cy="8462"/>
                        </a:xfrm>
                      </wpg:grpSpPr>
                      <pic:pic xmlns:pic="http://schemas.openxmlformats.org/drawingml/2006/picture">
                        <pic:nvPicPr>
                          <pic:cNvPr id="18" name="Picture 3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2" y="-4525"/>
                            <a:ext cx="6093" cy="61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9" name="Group 3488"/>
                        <wpg:cNvGrpSpPr>
                          <a:grpSpLocks/>
                        </wpg:cNvGrpSpPr>
                        <wpg:grpSpPr bwMode="auto">
                          <a:xfrm>
                            <a:off x="7892" y="-5238"/>
                            <a:ext cx="1077" cy="990"/>
                            <a:chOff x="7892" y="-5238"/>
                            <a:chExt cx="1077" cy="990"/>
                          </a:xfrm>
                        </wpg:grpSpPr>
                        <wps:wsp>
                          <wps:cNvPr id="20" name="Freeform 3496"/>
                          <wps:cNvSpPr>
                            <a:spLocks/>
                          </wps:cNvSpPr>
                          <wps:spPr bwMode="auto">
                            <a:xfrm>
                              <a:off x="7892" y="-5238"/>
                              <a:ext cx="1077" cy="990"/>
                            </a:xfrm>
                            <a:custGeom>
                              <a:avLst/>
                              <a:gdLst>
                                <a:gd name="T0" fmla="+- 0 7895 7892"/>
                                <a:gd name="T1" fmla="*/ T0 w 1077"/>
                                <a:gd name="T2" fmla="+- 0 -4851 -5238"/>
                                <a:gd name="T3" fmla="*/ -4851 h 990"/>
                                <a:gd name="T4" fmla="+- 0 7893 7892"/>
                                <a:gd name="T5" fmla="*/ T4 w 1077"/>
                                <a:gd name="T6" fmla="+- 0 -4834 -5238"/>
                                <a:gd name="T7" fmla="*/ -4834 h 990"/>
                                <a:gd name="T8" fmla="+- 0 7898 7892"/>
                                <a:gd name="T9" fmla="*/ T8 w 1077"/>
                                <a:gd name="T10" fmla="+- 0 -4822 -5238"/>
                                <a:gd name="T11" fmla="*/ -4822 h 990"/>
                                <a:gd name="T12" fmla="+- 0 7961 7892"/>
                                <a:gd name="T13" fmla="*/ T12 w 1077"/>
                                <a:gd name="T14" fmla="+- 0 -4760 -5238"/>
                                <a:gd name="T15" fmla="*/ -4760 h 990"/>
                                <a:gd name="T16" fmla="+- 0 8078 7892"/>
                                <a:gd name="T17" fmla="*/ T16 w 1077"/>
                                <a:gd name="T18" fmla="+- 0 -4642 -5238"/>
                                <a:gd name="T19" fmla="*/ -4642 h 990"/>
                                <a:gd name="T20" fmla="+- 0 8196 7892"/>
                                <a:gd name="T21" fmla="*/ T20 w 1077"/>
                                <a:gd name="T22" fmla="+- 0 -4524 -5238"/>
                                <a:gd name="T23" fmla="*/ -4524 h 990"/>
                                <a:gd name="T24" fmla="+- 0 8302 7892"/>
                                <a:gd name="T25" fmla="*/ T24 w 1077"/>
                                <a:gd name="T26" fmla="+- 0 -4418 -5238"/>
                                <a:gd name="T27" fmla="*/ -4418 h 990"/>
                                <a:gd name="T28" fmla="+- 0 8395 7892"/>
                                <a:gd name="T29" fmla="*/ T28 w 1077"/>
                                <a:gd name="T30" fmla="+- 0 -4336 -5238"/>
                                <a:gd name="T31" fmla="*/ -4336 h 990"/>
                                <a:gd name="T32" fmla="+- 0 8484 7892"/>
                                <a:gd name="T33" fmla="*/ T32 w 1077"/>
                                <a:gd name="T34" fmla="+- 0 -4279 -5238"/>
                                <a:gd name="T35" fmla="*/ -4279 h 990"/>
                                <a:gd name="T36" fmla="+- 0 8591 7892"/>
                                <a:gd name="T37" fmla="*/ T36 w 1077"/>
                                <a:gd name="T38" fmla="+- 0 -4248 -5238"/>
                                <a:gd name="T39" fmla="*/ -4248 h 990"/>
                                <a:gd name="T40" fmla="+- 0 8665 7892"/>
                                <a:gd name="T41" fmla="*/ T40 w 1077"/>
                                <a:gd name="T42" fmla="+- 0 -4256 -5238"/>
                                <a:gd name="T43" fmla="*/ -4256 h 990"/>
                                <a:gd name="T44" fmla="+- 0 8764 7892"/>
                                <a:gd name="T45" fmla="*/ T44 w 1077"/>
                                <a:gd name="T46" fmla="+- 0 -4325 -5238"/>
                                <a:gd name="T47" fmla="*/ -4325 h 990"/>
                                <a:gd name="T48" fmla="+- 0 8805 7892"/>
                                <a:gd name="T49" fmla="*/ T48 w 1077"/>
                                <a:gd name="T50" fmla="+- 0 -4427 -5238"/>
                                <a:gd name="T51" fmla="*/ -4427 h 990"/>
                                <a:gd name="T52" fmla="+- 0 8807 7892"/>
                                <a:gd name="T53" fmla="*/ T52 w 1077"/>
                                <a:gd name="T54" fmla="+- 0 -4500 -5238"/>
                                <a:gd name="T55" fmla="*/ -4500 h 990"/>
                                <a:gd name="T56" fmla="+- 0 8799 7892"/>
                                <a:gd name="T57" fmla="*/ T56 w 1077"/>
                                <a:gd name="T58" fmla="+- 0 -4565 -5238"/>
                                <a:gd name="T59" fmla="*/ -4565 h 990"/>
                                <a:gd name="T60" fmla="+- 0 8884 7892"/>
                                <a:gd name="T61" fmla="*/ T60 w 1077"/>
                                <a:gd name="T62" fmla="+- 0 -4499 -5238"/>
                                <a:gd name="T63" fmla="*/ -4499 h 990"/>
                                <a:gd name="T64" fmla="+- 0 8899 7892"/>
                                <a:gd name="T65" fmla="*/ T64 w 1077"/>
                                <a:gd name="T66" fmla="+- 0 -4493 -5238"/>
                                <a:gd name="T67" fmla="*/ -4493 h 990"/>
                                <a:gd name="T68" fmla="+- 0 8915 7892"/>
                                <a:gd name="T69" fmla="*/ T68 w 1077"/>
                                <a:gd name="T70" fmla="+- 0 -4497 -5238"/>
                                <a:gd name="T71" fmla="*/ -4497 h 990"/>
                                <a:gd name="T72" fmla="+- 0 8934 7892"/>
                                <a:gd name="T73" fmla="*/ T72 w 1077"/>
                                <a:gd name="T74" fmla="+- 0 -4512 -5238"/>
                                <a:gd name="T75" fmla="*/ -4512 h 990"/>
                                <a:gd name="T76" fmla="+- 0 8955 7892"/>
                                <a:gd name="T77" fmla="*/ T76 w 1077"/>
                                <a:gd name="T78" fmla="+- 0 -4534 -5238"/>
                                <a:gd name="T79" fmla="*/ -4534 h 990"/>
                                <a:gd name="T80" fmla="+- 0 8967 7892"/>
                                <a:gd name="T81" fmla="*/ T80 w 1077"/>
                                <a:gd name="T82" fmla="+- 0 -4551 -5238"/>
                                <a:gd name="T83" fmla="*/ -4551 h 990"/>
                                <a:gd name="T84" fmla="+- 0 8969 7892"/>
                                <a:gd name="T85" fmla="*/ T84 w 1077"/>
                                <a:gd name="T86" fmla="+- 0 -4566 -5238"/>
                                <a:gd name="T87" fmla="*/ -4566 h 990"/>
                                <a:gd name="T88" fmla="+- 0 8963 7892"/>
                                <a:gd name="T89" fmla="*/ T88 w 1077"/>
                                <a:gd name="T90" fmla="+- 0 -4578 -5238"/>
                                <a:gd name="T91" fmla="*/ -4578 h 990"/>
                                <a:gd name="T92" fmla="+- 0 8895 7892"/>
                                <a:gd name="T93" fmla="*/ T92 w 1077"/>
                                <a:gd name="T94" fmla="+- 0 -4647 -5238"/>
                                <a:gd name="T95" fmla="*/ -4647 h 990"/>
                                <a:gd name="T96" fmla="+- 0 8798 7892"/>
                                <a:gd name="T97" fmla="*/ T96 w 1077"/>
                                <a:gd name="T98" fmla="+- 0 -4744 -5238"/>
                                <a:gd name="T99" fmla="*/ -4744 h 990"/>
                                <a:gd name="T100" fmla="+- 0 8701 7892"/>
                                <a:gd name="T101" fmla="*/ T100 w 1077"/>
                                <a:gd name="T102" fmla="+- 0 -4841 -5238"/>
                                <a:gd name="T103" fmla="*/ -4841 h 990"/>
                                <a:gd name="T104" fmla="+- 0 8603 7892"/>
                                <a:gd name="T105" fmla="*/ T104 w 1077"/>
                                <a:gd name="T106" fmla="+- 0 -4938 -5238"/>
                                <a:gd name="T107" fmla="*/ -4938 h 990"/>
                                <a:gd name="T108" fmla="+- 0 8506 7892"/>
                                <a:gd name="T109" fmla="*/ T108 w 1077"/>
                                <a:gd name="T110" fmla="+- 0 -5035 -5238"/>
                                <a:gd name="T111" fmla="*/ -5035 h 990"/>
                                <a:gd name="T112" fmla="+- 0 8409 7892"/>
                                <a:gd name="T113" fmla="*/ T112 w 1077"/>
                                <a:gd name="T114" fmla="+- 0 -5132 -5238"/>
                                <a:gd name="T115" fmla="*/ -5132 h 990"/>
                                <a:gd name="T116" fmla="+- 0 8312 7892"/>
                                <a:gd name="T117" fmla="*/ T116 w 1077"/>
                                <a:gd name="T118" fmla="+- 0 -5229 -5238"/>
                                <a:gd name="T119" fmla="*/ -5229 h 990"/>
                                <a:gd name="T120" fmla="+- 0 8291 7892"/>
                                <a:gd name="T121" fmla="*/ T120 w 1077"/>
                                <a:gd name="T122" fmla="+- 0 -5238 -5238"/>
                                <a:gd name="T123" fmla="*/ -5238 h 990"/>
                                <a:gd name="T124" fmla="+- 0 8274 7892"/>
                                <a:gd name="T125" fmla="*/ T124 w 1077"/>
                                <a:gd name="T126" fmla="+- 0 -5233 -5238"/>
                                <a:gd name="T127" fmla="*/ -5233 h 990"/>
                                <a:gd name="T128" fmla="+- 0 8254 7892"/>
                                <a:gd name="T129" fmla="*/ T128 w 1077"/>
                                <a:gd name="T130" fmla="+- 0 -5216 -5238"/>
                                <a:gd name="T131" fmla="*/ -5216 h 990"/>
                                <a:gd name="T132" fmla="+- 0 8230 7892"/>
                                <a:gd name="T133" fmla="*/ T132 w 1077"/>
                                <a:gd name="T134" fmla="+- 0 -5191 -5238"/>
                                <a:gd name="T135" fmla="*/ -5191 h 990"/>
                                <a:gd name="T136" fmla="+- 0 8217 7892"/>
                                <a:gd name="T137" fmla="*/ T136 w 1077"/>
                                <a:gd name="T138" fmla="+- 0 -5173 -5238"/>
                                <a:gd name="T139" fmla="*/ -5173 h 990"/>
                                <a:gd name="T140" fmla="+- 0 8215 7892"/>
                                <a:gd name="T141" fmla="*/ T140 w 1077"/>
                                <a:gd name="T142" fmla="+- 0 -5157 -5238"/>
                                <a:gd name="T143" fmla="*/ -5157 h 990"/>
                                <a:gd name="T144" fmla="+- 0 8221 7892"/>
                                <a:gd name="T145" fmla="*/ T144 w 1077"/>
                                <a:gd name="T146" fmla="+- 0 -5145 -5238"/>
                                <a:gd name="T147" fmla="*/ -5145 h 990"/>
                                <a:gd name="T148" fmla="+- 0 8270 7892"/>
                                <a:gd name="T149" fmla="*/ T148 w 1077"/>
                                <a:gd name="T150" fmla="+- 0 -5096 -5238"/>
                                <a:gd name="T151" fmla="*/ -5096 h 990"/>
                                <a:gd name="T152" fmla="+- 0 8337 7892"/>
                                <a:gd name="T153" fmla="*/ T152 w 1077"/>
                                <a:gd name="T154" fmla="+- 0 -5028 -5238"/>
                                <a:gd name="T155" fmla="*/ -5028 h 990"/>
                                <a:gd name="T156" fmla="+- 0 8405 7892"/>
                                <a:gd name="T157" fmla="*/ T156 w 1077"/>
                                <a:gd name="T158" fmla="+- 0 -4960 -5238"/>
                                <a:gd name="T159" fmla="*/ -4960 h 990"/>
                                <a:gd name="T160" fmla="+- 0 8473 7892"/>
                                <a:gd name="T161" fmla="*/ T160 w 1077"/>
                                <a:gd name="T162" fmla="+- 0 -4892 -5238"/>
                                <a:gd name="T163" fmla="*/ -4892 h 990"/>
                                <a:gd name="T164" fmla="+- 0 8541 7892"/>
                                <a:gd name="T165" fmla="*/ T164 w 1077"/>
                                <a:gd name="T166" fmla="+- 0 -4825 -5238"/>
                                <a:gd name="T167" fmla="*/ -4825 h 990"/>
                                <a:gd name="T168" fmla="+- 0 8609 7892"/>
                                <a:gd name="T169" fmla="*/ T168 w 1077"/>
                                <a:gd name="T170" fmla="+- 0 -4757 -5238"/>
                                <a:gd name="T171" fmla="*/ -4757 h 990"/>
                                <a:gd name="T172" fmla="+- 0 8677 7892"/>
                                <a:gd name="T173" fmla="*/ T172 w 1077"/>
                                <a:gd name="T174" fmla="+- 0 -4689 -5238"/>
                                <a:gd name="T175" fmla="*/ -4689 h 990"/>
                                <a:gd name="T176" fmla="+- 0 8698 7892"/>
                                <a:gd name="T177" fmla="*/ T176 w 1077"/>
                                <a:gd name="T178" fmla="+- 0 -4579 -5238"/>
                                <a:gd name="T179" fmla="*/ -4579 h 990"/>
                                <a:gd name="T180" fmla="+- 0 8701 7892"/>
                                <a:gd name="T181" fmla="*/ T180 w 1077"/>
                                <a:gd name="T182" fmla="+- 0 -4524 -5238"/>
                                <a:gd name="T183" fmla="*/ -4524 h 990"/>
                                <a:gd name="T184" fmla="+- 0 8667 7892"/>
                                <a:gd name="T185" fmla="*/ T184 w 1077"/>
                                <a:gd name="T186" fmla="+- 0 -4430 -5238"/>
                                <a:gd name="T187" fmla="*/ -4430 h 990"/>
                                <a:gd name="T188" fmla="+- 0 8580 7892"/>
                                <a:gd name="T189" fmla="*/ T188 w 1077"/>
                                <a:gd name="T190" fmla="+- 0 -4397 -5238"/>
                                <a:gd name="T191" fmla="*/ -4397 h 990"/>
                                <a:gd name="T192" fmla="+- 0 8500 7892"/>
                                <a:gd name="T193" fmla="*/ T192 w 1077"/>
                                <a:gd name="T194" fmla="+- 0 -4422 -5238"/>
                                <a:gd name="T195" fmla="*/ -4422 h 990"/>
                                <a:gd name="T196" fmla="+- 0 8400 7892"/>
                                <a:gd name="T197" fmla="*/ T196 w 1077"/>
                                <a:gd name="T198" fmla="+- 0 -4497 -5238"/>
                                <a:gd name="T199" fmla="*/ -4497 h 990"/>
                                <a:gd name="T200" fmla="+- 0 8329 7892"/>
                                <a:gd name="T201" fmla="*/ T200 w 1077"/>
                                <a:gd name="T202" fmla="+- 0 -4567 -5238"/>
                                <a:gd name="T203" fmla="*/ -4567 h 990"/>
                                <a:gd name="T204" fmla="+- 0 8272 7892"/>
                                <a:gd name="T205" fmla="*/ T204 w 1077"/>
                                <a:gd name="T206" fmla="+- 0 -4624 -5238"/>
                                <a:gd name="T207" fmla="*/ -4624 h 990"/>
                                <a:gd name="T208" fmla="+- 0 8216 7892"/>
                                <a:gd name="T209" fmla="*/ T208 w 1077"/>
                                <a:gd name="T210" fmla="+- 0 -4680 -5238"/>
                                <a:gd name="T211" fmla="*/ -4680 h 990"/>
                                <a:gd name="T212" fmla="+- 0 8159 7892"/>
                                <a:gd name="T213" fmla="*/ T212 w 1077"/>
                                <a:gd name="T214" fmla="+- 0 -4737 -5238"/>
                                <a:gd name="T215" fmla="*/ -4737 h 990"/>
                                <a:gd name="T216" fmla="+- 0 8103 7892"/>
                                <a:gd name="T217" fmla="*/ T216 w 1077"/>
                                <a:gd name="T218" fmla="+- 0 -4793 -5238"/>
                                <a:gd name="T219" fmla="*/ -4793 h 990"/>
                                <a:gd name="T220" fmla="+- 0 8046 7892"/>
                                <a:gd name="T221" fmla="*/ T220 w 1077"/>
                                <a:gd name="T222" fmla="+- 0 -4850 -5238"/>
                                <a:gd name="T223" fmla="*/ -4850 h 990"/>
                                <a:gd name="T224" fmla="+- 0 7990 7892"/>
                                <a:gd name="T225" fmla="*/ T224 w 1077"/>
                                <a:gd name="T226" fmla="+- 0 -4906 -5238"/>
                                <a:gd name="T227" fmla="*/ -4906 h 990"/>
                                <a:gd name="T228" fmla="+- 0 7977 7892"/>
                                <a:gd name="T229" fmla="*/ T228 w 1077"/>
                                <a:gd name="T230" fmla="+- 0 -4914 -5238"/>
                                <a:gd name="T231" fmla="*/ -4914 h 990"/>
                                <a:gd name="T232" fmla="+- 0 7963 7892"/>
                                <a:gd name="T233" fmla="*/ T232 w 1077"/>
                                <a:gd name="T234" fmla="+- 0 -4915 -5238"/>
                                <a:gd name="T235" fmla="*/ -4915 h 990"/>
                                <a:gd name="T236" fmla="+- 0 7945 7892"/>
                                <a:gd name="T237" fmla="*/ T236 w 1077"/>
                                <a:gd name="T238" fmla="+- 0 -4905 -5238"/>
                                <a:gd name="T239" fmla="*/ -4905 h 990"/>
                                <a:gd name="T240" fmla="+- 0 7923 7892"/>
                                <a:gd name="T241" fmla="*/ T240 w 1077"/>
                                <a:gd name="T242" fmla="+- 0 -4885 -5238"/>
                                <a:gd name="T243" fmla="*/ -4885 h 990"/>
                                <a:gd name="T244" fmla="+- 0 7903 7892"/>
                                <a:gd name="T245" fmla="*/ T244 w 1077"/>
                                <a:gd name="T246" fmla="+- 0 -4863 -5238"/>
                                <a:gd name="T247" fmla="*/ -4863 h 9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</a:cxnLst>
                              <a:rect l="0" t="0" r="r" b="b"/>
                              <a:pathLst>
                                <a:path w="1077" h="990">
                                  <a:moveTo>
                                    <a:pt x="11" y="375"/>
                                  </a:moveTo>
                                  <a:lnTo>
                                    <a:pt x="6" y="382"/>
                                  </a:lnTo>
                                  <a:lnTo>
                                    <a:pt x="3" y="387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" y="404"/>
                                  </a:lnTo>
                                  <a:lnTo>
                                    <a:pt x="2" y="407"/>
                                  </a:lnTo>
                                  <a:lnTo>
                                    <a:pt x="3" y="412"/>
                                  </a:lnTo>
                                  <a:lnTo>
                                    <a:pt x="6" y="416"/>
                                  </a:lnTo>
                                  <a:lnTo>
                                    <a:pt x="10" y="419"/>
                                  </a:lnTo>
                                  <a:lnTo>
                                    <a:pt x="29" y="439"/>
                                  </a:lnTo>
                                  <a:lnTo>
                                    <a:pt x="69" y="478"/>
                                  </a:lnTo>
                                  <a:lnTo>
                                    <a:pt x="108" y="518"/>
                                  </a:lnTo>
                                  <a:lnTo>
                                    <a:pt x="147" y="557"/>
                                  </a:lnTo>
                                  <a:lnTo>
                                    <a:pt x="186" y="596"/>
                                  </a:lnTo>
                                  <a:lnTo>
                                    <a:pt x="226" y="635"/>
                                  </a:lnTo>
                                  <a:lnTo>
                                    <a:pt x="265" y="675"/>
                                  </a:lnTo>
                                  <a:lnTo>
                                    <a:pt x="304" y="714"/>
                                  </a:lnTo>
                                  <a:lnTo>
                                    <a:pt x="344" y="753"/>
                                  </a:lnTo>
                                  <a:lnTo>
                                    <a:pt x="383" y="792"/>
                                  </a:lnTo>
                                  <a:lnTo>
                                    <a:pt x="410" y="820"/>
                                  </a:lnTo>
                                  <a:lnTo>
                                    <a:pt x="442" y="850"/>
                                  </a:lnTo>
                                  <a:lnTo>
                                    <a:pt x="473" y="878"/>
                                  </a:lnTo>
                                  <a:lnTo>
                                    <a:pt x="503" y="902"/>
                                  </a:lnTo>
                                  <a:lnTo>
                                    <a:pt x="531" y="922"/>
                                  </a:lnTo>
                                  <a:lnTo>
                                    <a:pt x="557" y="939"/>
                                  </a:lnTo>
                                  <a:lnTo>
                                    <a:pt x="592" y="959"/>
                                  </a:lnTo>
                                  <a:lnTo>
                                    <a:pt x="628" y="974"/>
                                  </a:lnTo>
                                  <a:lnTo>
                                    <a:pt x="659" y="984"/>
                                  </a:lnTo>
                                  <a:lnTo>
                                    <a:pt x="699" y="990"/>
                                  </a:lnTo>
                                  <a:lnTo>
                                    <a:pt x="719" y="991"/>
                                  </a:lnTo>
                                  <a:lnTo>
                                    <a:pt x="738" y="989"/>
                                  </a:lnTo>
                                  <a:lnTo>
                                    <a:pt x="773" y="982"/>
                                  </a:lnTo>
                                  <a:lnTo>
                                    <a:pt x="809" y="967"/>
                                  </a:lnTo>
                                  <a:lnTo>
                                    <a:pt x="842" y="943"/>
                                  </a:lnTo>
                                  <a:lnTo>
                                    <a:pt x="872" y="913"/>
                                  </a:lnTo>
                                  <a:lnTo>
                                    <a:pt x="893" y="880"/>
                                  </a:lnTo>
                                  <a:lnTo>
                                    <a:pt x="907" y="841"/>
                                  </a:lnTo>
                                  <a:lnTo>
                                    <a:pt x="913" y="811"/>
                                  </a:lnTo>
                                  <a:lnTo>
                                    <a:pt x="915" y="776"/>
                                  </a:lnTo>
                                  <a:lnTo>
                                    <a:pt x="916" y="757"/>
                                  </a:lnTo>
                                  <a:lnTo>
                                    <a:pt x="915" y="738"/>
                                  </a:lnTo>
                                  <a:lnTo>
                                    <a:pt x="913" y="717"/>
                                  </a:lnTo>
                                  <a:lnTo>
                                    <a:pt x="911" y="696"/>
                                  </a:lnTo>
                                  <a:lnTo>
                                    <a:pt x="907" y="673"/>
                                  </a:lnTo>
                                  <a:lnTo>
                                    <a:pt x="903" y="650"/>
                                  </a:lnTo>
                                  <a:lnTo>
                                    <a:pt x="988" y="736"/>
                                  </a:lnTo>
                                  <a:lnTo>
                                    <a:pt x="992" y="739"/>
                                  </a:lnTo>
                                  <a:lnTo>
                                    <a:pt x="996" y="742"/>
                                  </a:lnTo>
                                  <a:lnTo>
                                    <a:pt x="1003" y="745"/>
                                  </a:lnTo>
                                  <a:lnTo>
                                    <a:pt x="1007" y="745"/>
                                  </a:lnTo>
                                  <a:lnTo>
                                    <a:pt x="1012" y="744"/>
                                  </a:lnTo>
                                  <a:lnTo>
                                    <a:pt x="1017" y="744"/>
                                  </a:lnTo>
                                  <a:lnTo>
                                    <a:pt x="1023" y="741"/>
                                  </a:lnTo>
                                  <a:lnTo>
                                    <a:pt x="1029" y="736"/>
                                  </a:lnTo>
                                  <a:lnTo>
                                    <a:pt x="1034" y="732"/>
                                  </a:lnTo>
                                  <a:lnTo>
                                    <a:pt x="1042" y="726"/>
                                  </a:lnTo>
                                  <a:lnTo>
                                    <a:pt x="1050" y="718"/>
                                  </a:lnTo>
                                  <a:lnTo>
                                    <a:pt x="1057" y="711"/>
                                  </a:lnTo>
                                  <a:lnTo>
                                    <a:pt x="1063" y="704"/>
                                  </a:lnTo>
                                  <a:lnTo>
                                    <a:pt x="1068" y="698"/>
                                  </a:lnTo>
                                  <a:lnTo>
                                    <a:pt x="1072" y="692"/>
                                  </a:lnTo>
                                  <a:lnTo>
                                    <a:pt x="1075" y="687"/>
                                  </a:lnTo>
                                  <a:lnTo>
                                    <a:pt x="1075" y="681"/>
                                  </a:lnTo>
                                  <a:lnTo>
                                    <a:pt x="1077" y="676"/>
                                  </a:lnTo>
                                  <a:lnTo>
                                    <a:pt x="1077" y="672"/>
                                  </a:lnTo>
                                  <a:lnTo>
                                    <a:pt x="1075" y="667"/>
                                  </a:lnTo>
                                  <a:lnTo>
                                    <a:pt x="1074" y="664"/>
                                  </a:lnTo>
                                  <a:lnTo>
                                    <a:pt x="1071" y="660"/>
                                  </a:lnTo>
                                  <a:lnTo>
                                    <a:pt x="1067" y="656"/>
                                  </a:lnTo>
                                  <a:lnTo>
                                    <a:pt x="1035" y="624"/>
                                  </a:lnTo>
                                  <a:lnTo>
                                    <a:pt x="1003" y="591"/>
                                  </a:lnTo>
                                  <a:lnTo>
                                    <a:pt x="970" y="559"/>
                                  </a:lnTo>
                                  <a:lnTo>
                                    <a:pt x="938" y="527"/>
                                  </a:lnTo>
                                  <a:lnTo>
                                    <a:pt x="906" y="494"/>
                                  </a:lnTo>
                                  <a:lnTo>
                                    <a:pt x="873" y="462"/>
                                  </a:lnTo>
                                  <a:lnTo>
                                    <a:pt x="841" y="430"/>
                                  </a:lnTo>
                                  <a:lnTo>
                                    <a:pt x="809" y="397"/>
                                  </a:lnTo>
                                  <a:lnTo>
                                    <a:pt x="776" y="365"/>
                                  </a:lnTo>
                                  <a:lnTo>
                                    <a:pt x="744" y="333"/>
                                  </a:lnTo>
                                  <a:lnTo>
                                    <a:pt x="711" y="300"/>
                                  </a:lnTo>
                                  <a:lnTo>
                                    <a:pt x="679" y="268"/>
                                  </a:lnTo>
                                  <a:lnTo>
                                    <a:pt x="647" y="236"/>
                                  </a:lnTo>
                                  <a:lnTo>
                                    <a:pt x="614" y="203"/>
                                  </a:lnTo>
                                  <a:lnTo>
                                    <a:pt x="582" y="171"/>
                                  </a:lnTo>
                                  <a:lnTo>
                                    <a:pt x="550" y="138"/>
                                  </a:lnTo>
                                  <a:lnTo>
                                    <a:pt x="517" y="106"/>
                                  </a:lnTo>
                                  <a:lnTo>
                                    <a:pt x="485" y="74"/>
                                  </a:lnTo>
                                  <a:lnTo>
                                    <a:pt x="453" y="41"/>
                                  </a:lnTo>
                                  <a:lnTo>
                                    <a:pt x="420" y="9"/>
                                  </a:lnTo>
                                  <a:lnTo>
                                    <a:pt x="412" y="2"/>
                                  </a:lnTo>
                                  <a:lnTo>
                                    <a:pt x="404" y="1"/>
                                  </a:lnTo>
                                  <a:lnTo>
                                    <a:pt x="399" y="0"/>
                                  </a:lnTo>
                                  <a:lnTo>
                                    <a:pt x="393" y="1"/>
                                  </a:lnTo>
                                  <a:lnTo>
                                    <a:pt x="388" y="2"/>
                                  </a:lnTo>
                                  <a:lnTo>
                                    <a:pt x="382" y="5"/>
                                  </a:lnTo>
                                  <a:lnTo>
                                    <a:pt x="376" y="10"/>
                                  </a:lnTo>
                                  <a:lnTo>
                                    <a:pt x="369" y="15"/>
                                  </a:lnTo>
                                  <a:lnTo>
                                    <a:pt x="362" y="22"/>
                                  </a:lnTo>
                                  <a:lnTo>
                                    <a:pt x="354" y="31"/>
                                  </a:lnTo>
                                  <a:lnTo>
                                    <a:pt x="345" y="40"/>
                                  </a:lnTo>
                                  <a:lnTo>
                                    <a:pt x="338" y="47"/>
                                  </a:lnTo>
                                  <a:lnTo>
                                    <a:pt x="334" y="53"/>
                                  </a:lnTo>
                                  <a:lnTo>
                                    <a:pt x="328" y="59"/>
                                  </a:lnTo>
                                  <a:lnTo>
                                    <a:pt x="325" y="65"/>
                                  </a:lnTo>
                                  <a:lnTo>
                                    <a:pt x="324" y="71"/>
                                  </a:lnTo>
                                  <a:lnTo>
                                    <a:pt x="323" y="76"/>
                                  </a:lnTo>
                                  <a:lnTo>
                                    <a:pt x="323" y="81"/>
                                  </a:lnTo>
                                  <a:lnTo>
                                    <a:pt x="324" y="85"/>
                                  </a:lnTo>
                                  <a:lnTo>
                                    <a:pt x="326" y="89"/>
                                  </a:lnTo>
                                  <a:lnTo>
                                    <a:pt x="329" y="93"/>
                                  </a:lnTo>
                                  <a:lnTo>
                                    <a:pt x="332" y="97"/>
                                  </a:lnTo>
                                  <a:lnTo>
                                    <a:pt x="355" y="119"/>
                                  </a:lnTo>
                                  <a:lnTo>
                                    <a:pt x="378" y="142"/>
                                  </a:lnTo>
                                  <a:lnTo>
                                    <a:pt x="400" y="165"/>
                                  </a:lnTo>
                                  <a:lnTo>
                                    <a:pt x="423" y="187"/>
                                  </a:lnTo>
                                  <a:lnTo>
                                    <a:pt x="445" y="210"/>
                                  </a:lnTo>
                                  <a:lnTo>
                                    <a:pt x="468" y="232"/>
                                  </a:lnTo>
                                  <a:lnTo>
                                    <a:pt x="491" y="255"/>
                                  </a:lnTo>
                                  <a:lnTo>
                                    <a:pt x="513" y="278"/>
                                  </a:lnTo>
                                  <a:lnTo>
                                    <a:pt x="536" y="300"/>
                                  </a:lnTo>
                                  <a:lnTo>
                                    <a:pt x="559" y="323"/>
                                  </a:lnTo>
                                  <a:lnTo>
                                    <a:pt x="581" y="346"/>
                                  </a:lnTo>
                                  <a:lnTo>
                                    <a:pt x="604" y="368"/>
                                  </a:lnTo>
                                  <a:lnTo>
                                    <a:pt x="626" y="391"/>
                                  </a:lnTo>
                                  <a:lnTo>
                                    <a:pt x="649" y="413"/>
                                  </a:lnTo>
                                  <a:lnTo>
                                    <a:pt x="672" y="436"/>
                                  </a:lnTo>
                                  <a:lnTo>
                                    <a:pt x="694" y="459"/>
                                  </a:lnTo>
                                  <a:lnTo>
                                    <a:pt x="717" y="481"/>
                                  </a:lnTo>
                                  <a:lnTo>
                                    <a:pt x="740" y="504"/>
                                  </a:lnTo>
                                  <a:lnTo>
                                    <a:pt x="762" y="527"/>
                                  </a:lnTo>
                                  <a:lnTo>
                                    <a:pt x="785" y="549"/>
                                  </a:lnTo>
                                  <a:lnTo>
                                    <a:pt x="792" y="577"/>
                                  </a:lnTo>
                                  <a:lnTo>
                                    <a:pt x="800" y="620"/>
                                  </a:lnTo>
                                  <a:lnTo>
                                    <a:pt x="806" y="659"/>
                                  </a:lnTo>
                                  <a:lnTo>
                                    <a:pt x="809" y="695"/>
                                  </a:lnTo>
                                  <a:lnTo>
                                    <a:pt x="809" y="711"/>
                                  </a:lnTo>
                                  <a:lnTo>
                                    <a:pt x="809" y="714"/>
                                  </a:lnTo>
                                  <a:lnTo>
                                    <a:pt x="807" y="738"/>
                                  </a:lnTo>
                                  <a:lnTo>
                                    <a:pt x="796" y="778"/>
                                  </a:lnTo>
                                  <a:lnTo>
                                    <a:pt x="775" y="808"/>
                                  </a:lnTo>
                                  <a:lnTo>
                                    <a:pt x="754" y="825"/>
                                  </a:lnTo>
                                  <a:lnTo>
                                    <a:pt x="717" y="839"/>
                                  </a:lnTo>
                                  <a:lnTo>
                                    <a:pt x="688" y="841"/>
                                  </a:lnTo>
                                  <a:lnTo>
                                    <a:pt x="669" y="838"/>
                                  </a:lnTo>
                                  <a:lnTo>
                                    <a:pt x="643" y="831"/>
                                  </a:lnTo>
                                  <a:lnTo>
                                    <a:pt x="608" y="816"/>
                                  </a:lnTo>
                                  <a:lnTo>
                                    <a:pt x="571" y="793"/>
                                  </a:lnTo>
                                  <a:lnTo>
                                    <a:pt x="539" y="768"/>
                                  </a:lnTo>
                                  <a:lnTo>
                                    <a:pt x="508" y="741"/>
                                  </a:lnTo>
                                  <a:lnTo>
                                    <a:pt x="474" y="708"/>
                                  </a:lnTo>
                                  <a:lnTo>
                                    <a:pt x="456" y="690"/>
                                  </a:lnTo>
                                  <a:lnTo>
                                    <a:pt x="437" y="671"/>
                                  </a:lnTo>
                                  <a:lnTo>
                                    <a:pt x="418" y="652"/>
                                  </a:lnTo>
                                  <a:lnTo>
                                    <a:pt x="399" y="633"/>
                                  </a:lnTo>
                                  <a:lnTo>
                                    <a:pt x="380" y="614"/>
                                  </a:lnTo>
                                  <a:lnTo>
                                    <a:pt x="361" y="595"/>
                                  </a:lnTo>
                                  <a:lnTo>
                                    <a:pt x="342" y="577"/>
                                  </a:lnTo>
                                  <a:lnTo>
                                    <a:pt x="324" y="558"/>
                                  </a:lnTo>
                                  <a:lnTo>
                                    <a:pt x="305" y="539"/>
                                  </a:lnTo>
                                  <a:lnTo>
                                    <a:pt x="286" y="520"/>
                                  </a:lnTo>
                                  <a:lnTo>
                                    <a:pt x="267" y="501"/>
                                  </a:lnTo>
                                  <a:lnTo>
                                    <a:pt x="248" y="482"/>
                                  </a:lnTo>
                                  <a:lnTo>
                                    <a:pt x="229" y="463"/>
                                  </a:lnTo>
                                  <a:lnTo>
                                    <a:pt x="211" y="445"/>
                                  </a:lnTo>
                                  <a:lnTo>
                                    <a:pt x="192" y="426"/>
                                  </a:lnTo>
                                  <a:lnTo>
                                    <a:pt x="173" y="407"/>
                                  </a:lnTo>
                                  <a:lnTo>
                                    <a:pt x="154" y="388"/>
                                  </a:lnTo>
                                  <a:lnTo>
                                    <a:pt x="135" y="369"/>
                                  </a:lnTo>
                                  <a:lnTo>
                                    <a:pt x="116" y="350"/>
                                  </a:lnTo>
                                  <a:lnTo>
                                    <a:pt x="98" y="332"/>
                                  </a:lnTo>
                                  <a:lnTo>
                                    <a:pt x="94" y="328"/>
                                  </a:lnTo>
                                  <a:lnTo>
                                    <a:pt x="90" y="325"/>
                                  </a:lnTo>
                                  <a:lnTo>
                                    <a:pt x="85" y="324"/>
                                  </a:lnTo>
                                  <a:lnTo>
                                    <a:pt x="82" y="323"/>
                                  </a:lnTo>
                                  <a:lnTo>
                                    <a:pt x="77" y="322"/>
                                  </a:lnTo>
                                  <a:lnTo>
                                    <a:pt x="71" y="323"/>
                                  </a:lnTo>
                                  <a:lnTo>
                                    <a:pt x="65" y="325"/>
                                  </a:lnTo>
                                  <a:lnTo>
                                    <a:pt x="60" y="328"/>
                                  </a:lnTo>
                                  <a:lnTo>
                                    <a:pt x="53" y="333"/>
                                  </a:lnTo>
                                  <a:lnTo>
                                    <a:pt x="47" y="338"/>
                                  </a:lnTo>
                                  <a:lnTo>
                                    <a:pt x="40" y="345"/>
                                  </a:lnTo>
                                  <a:lnTo>
                                    <a:pt x="31" y="353"/>
                                  </a:lnTo>
                                  <a:lnTo>
                                    <a:pt x="23" y="362"/>
                                  </a:lnTo>
                                  <a:lnTo>
                                    <a:pt x="16" y="369"/>
                                  </a:lnTo>
                                  <a:lnTo>
                                    <a:pt x="11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1C1C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" name="Group 3489"/>
                          <wpg:cNvGrpSpPr>
                            <a:grpSpLocks/>
                          </wpg:cNvGrpSpPr>
                          <wpg:grpSpPr bwMode="auto">
                            <a:xfrm>
                              <a:off x="9006" y="-4971"/>
                              <a:ext cx="223" cy="225"/>
                              <a:chOff x="9006" y="-4971"/>
                              <a:chExt cx="223" cy="225"/>
                            </a:xfrm>
                          </wpg:grpSpPr>
                          <wps:wsp>
                            <wps:cNvPr id="22" name="Freeform 3495"/>
                            <wps:cNvSpPr>
                              <a:spLocks/>
                            </wps:cNvSpPr>
                            <wps:spPr bwMode="auto">
                              <a:xfrm>
                                <a:off x="9006" y="-4971"/>
                                <a:ext cx="223" cy="225"/>
                              </a:xfrm>
                              <a:custGeom>
                                <a:avLst/>
                                <a:gdLst>
                                  <a:gd name="T0" fmla="+- 0 9173 9006"/>
                                  <a:gd name="T1" fmla="*/ T0 w 223"/>
                                  <a:gd name="T2" fmla="+- 0 -4916 -4971"/>
                                  <a:gd name="T3" fmla="*/ -4916 h 225"/>
                                  <a:gd name="T4" fmla="+- 0 9158 9006"/>
                                  <a:gd name="T5" fmla="*/ T4 w 223"/>
                                  <a:gd name="T6" fmla="+- 0 -4931 -4971"/>
                                  <a:gd name="T7" fmla="*/ -4931 h 225"/>
                                  <a:gd name="T8" fmla="+- 0 9139 9006"/>
                                  <a:gd name="T9" fmla="*/ T8 w 223"/>
                                  <a:gd name="T10" fmla="+- 0 -4947 -4971"/>
                                  <a:gd name="T11" fmla="*/ -4947 h 225"/>
                                  <a:gd name="T12" fmla="+- 0 9122 9006"/>
                                  <a:gd name="T13" fmla="*/ T12 w 223"/>
                                  <a:gd name="T14" fmla="+- 0 -4958 -4971"/>
                                  <a:gd name="T15" fmla="*/ -4958 h 225"/>
                                  <a:gd name="T16" fmla="+- 0 9107 9006"/>
                                  <a:gd name="T17" fmla="*/ T16 w 223"/>
                                  <a:gd name="T18" fmla="+- 0 -4966 -4971"/>
                                  <a:gd name="T19" fmla="*/ -4966 h 225"/>
                                  <a:gd name="T20" fmla="+- 0 9095 9006"/>
                                  <a:gd name="T21" fmla="*/ T20 w 223"/>
                                  <a:gd name="T22" fmla="+- 0 -4970 -4971"/>
                                  <a:gd name="T23" fmla="*/ -4970 h 225"/>
                                  <a:gd name="T24" fmla="+- 0 9087 9006"/>
                                  <a:gd name="T25" fmla="*/ T24 w 223"/>
                                  <a:gd name="T26" fmla="+- 0 -4971 -4971"/>
                                  <a:gd name="T27" fmla="*/ -4971 h 225"/>
                                  <a:gd name="T28" fmla="+- 0 9070 9006"/>
                                  <a:gd name="T29" fmla="*/ T28 w 223"/>
                                  <a:gd name="T30" fmla="+- 0 -4967 -4971"/>
                                  <a:gd name="T31" fmla="*/ -4967 h 225"/>
                                  <a:gd name="T32" fmla="+- 0 9052 9006"/>
                                  <a:gd name="T33" fmla="*/ T32 w 223"/>
                                  <a:gd name="T34" fmla="+- 0 -4958 -4971"/>
                                  <a:gd name="T35" fmla="*/ -4958 h 225"/>
                                  <a:gd name="T36" fmla="+- 0 9034 9006"/>
                                  <a:gd name="T37" fmla="*/ T36 w 223"/>
                                  <a:gd name="T38" fmla="+- 0 -4943 -4971"/>
                                  <a:gd name="T39" fmla="*/ -4943 h 225"/>
                                  <a:gd name="T40" fmla="+- 0 9025 9006"/>
                                  <a:gd name="T41" fmla="*/ T40 w 223"/>
                                  <a:gd name="T42" fmla="+- 0 -4933 -4971"/>
                                  <a:gd name="T43" fmla="*/ -4933 h 225"/>
                                  <a:gd name="T44" fmla="+- 0 9013 9006"/>
                                  <a:gd name="T45" fmla="*/ T44 w 223"/>
                                  <a:gd name="T46" fmla="+- 0 -4915 -4971"/>
                                  <a:gd name="T47" fmla="*/ -4915 h 225"/>
                                  <a:gd name="T48" fmla="+- 0 9006 9006"/>
                                  <a:gd name="T49" fmla="*/ T48 w 223"/>
                                  <a:gd name="T50" fmla="+- 0 -4898 -4971"/>
                                  <a:gd name="T51" fmla="*/ -4898 h 225"/>
                                  <a:gd name="T52" fmla="+- 0 9006 9006"/>
                                  <a:gd name="T53" fmla="*/ T52 w 223"/>
                                  <a:gd name="T54" fmla="+- 0 -4881 -4971"/>
                                  <a:gd name="T55" fmla="*/ -4881 h 225"/>
                                  <a:gd name="T56" fmla="+- 0 9009 9006"/>
                                  <a:gd name="T57" fmla="*/ T56 w 223"/>
                                  <a:gd name="T58" fmla="+- 0 -4869 -4971"/>
                                  <a:gd name="T59" fmla="*/ -4869 h 225"/>
                                  <a:gd name="T60" fmla="+- 0 9016 9006"/>
                                  <a:gd name="T61" fmla="*/ T60 w 223"/>
                                  <a:gd name="T62" fmla="+- 0 -4855 -4971"/>
                                  <a:gd name="T63" fmla="*/ -4855 h 225"/>
                                  <a:gd name="T64" fmla="+- 0 9028 9006"/>
                                  <a:gd name="T65" fmla="*/ T64 w 223"/>
                                  <a:gd name="T66" fmla="+- 0 -4838 -4971"/>
                                  <a:gd name="T67" fmla="*/ -4838 h 225"/>
                                  <a:gd name="T68" fmla="+- 0 9043 9006"/>
                                  <a:gd name="T69" fmla="*/ T68 w 223"/>
                                  <a:gd name="T70" fmla="+- 0 -4820 -4971"/>
                                  <a:gd name="T71" fmla="*/ -4820 h 225"/>
                                  <a:gd name="T72" fmla="+- 0 9061 9006"/>
                                  <a:gd name="T73" fmla="*/ T72 w 223"/>
                                  <a:gd name="T74" fmla="+- 0 -4800 -4971"/>
                                  <a:gd name="T75" fmla="*/ -4800 h 225"/>
                                  <a:gd name="T76" fmla="+- 0 9077 9006"/>
                                  <a:gd name="T77" fmla="*/ T76 w 223"/>
                                  <a:gd name="T78" fmla="+- 0 -4786 -4971"/>
                                  <a:gd name="T79" fmla="*/ -4786 h 225"/>
                                  <a:gd name="T80" fmla="+- 0 9095 9006"/>
                                  <a:gd name="T81" fmla="*/ T80 w 223"/>
                                  <a:gd name="T82" fmla="+- 0 -4770 -4971"/>
                                  <a:gd name="T83" fmla="*/ -4770 h 225"/>
                                  <a:gd name="T84" fmla="+- 0 9112 9006"/>
                                  <a:gd name="T85" fmla="*/ T84 w 223"/>
                                  <a:gd name="T86" fmla="+- 0 -4758 -4971"/>
                                  <a:gd name="T87" fmla="*/ -4758 h 225"/>
                                  <a:gd name="T88" fmla="+- 0 9127 9006"/>
                                  <a:gd name="T89" fmla="*/ T88 w 223"/>
                                  <a:gd name="T90" fmla="+- 0 -4750 -4971"/>
                                  <a:gd name="T91" fmla="*/ -4750 h 225"/>
                                  <a:gd name="T92" fmla="+- 0 9140 9006"/>
                                  <a:gd name="T93" fmla="*/ T92 w 223"/>
                                  <a:gd name="T94" fmla="+- 0 -4746 -4971"/>
                                  <a:gd name="T95" fmla="*/ -4746 h 225"/>
                                  <a:gd name="T96" fmla="+- 0 9147 9006"/>
                                  <a:gd name="T97" fmla="*/ T96 w 223"/>
                                  <a:gd name="T98" fmla="+- 0 -4746 -4971"/>
                                  <a:gd name="T99" fmla="*/ -4746 h 225"/>
                                  <a:gd name="T100" fmla="+- 0 9164 9006"/>
                                  <a:gd name="T101" fmla="*/ T100 w 223"/>
                                  <a:gd name="T102" fmla="+- 0 -4749 -4971"/>
                                  <a:gd name="T103" fmla="*/ -4749 h 225"/>
                                  <a:gd name="T104" fmla="+- 0 9182 9006"/>
                                  <a:gd name="T105" fmla="*/ T104 w 223"/>
                                  <a:gd name="T106" fmla="+- 0 -4758 -4971"/>
                                  <a:gd name="T107" fmla="*/ -4758 h 225"/>
                                  <a:gd name="T108" fmla="+- 0 9200 9006"/>
                                  <a:gd name="T109" fmla="*/ T108 w 223"/>
                                  <a:gd name="T110" fmla="+- 0 -4774 -4971"/>
                                  <a:gd name="T111" fmla="*/ -4774 h 225"/>
                                  <a:gd name="T112" fmla="+- 0 9210 9006"/>
                                  <a:gd name="T113" fmla="*/ T112 w 223"/>
                                  <a:gd name="T114" fmla="+- 0 -4784 -4971"/>
                                  <a:gd name="T115" fmla="*/ -4784 h 225"/>
                                  <a:gd name="T116" fmla="+- 0 9222 9006"/>
                                  <a:gd name="T117" fmla="*/ T116 w 223"/>
                                  <a:gd name="T118" fmla="+- 0 -4802 -4971"/>
                                  <a:gd name="T119" fmla="*/ -4802 h 225"/>
                                  <a:gd name="T120" fmla="+- 0 9228 9006"/>
                                  <a:gd name="T121" fmla="*/ T120 w 223"/>
                                  <a:gd name="T122" fmla="+- 0 -4819 -4971"/>
                                  <a:gd name="T123" fmla="*/ -4819 h 225"/>
                                  <a:gd name="T124" fmla="+- 0 9228 9006"/>
                                  <a:gd name="T125" fmla="*/ T124 w 223"/>
                                  <a:gd name="T126" fmla="+- 0 -4836 -4971"/>
                                  <a:gd name="T127" fmla="*/ -4836 h 225"/>
                                  <a:gd name="T128" fmla="+- 0 9225 9006"/>
                                  <a:gd name="T129" fmla="*/ T128 w 223"/>
                                  <a:gd name="T130" fmla="+- 0 -4847 -4971"/>
                                  <a:gd name="T131" fmla="*/ -4847 h 225"/>
                                  <a:gd name="T132" fmla="+- 0 9218 9006"/>
                                  <a:gd name="T133" fmla="*/ T132 w 223"/>
                                  <a:gd name="T134" fmla="+- 0 -4861 -4971"/>
                                  <a:gd name="T135" fmla="*/ -4861 h 225"/>
                                  <a:gd name="T136" fmla="+- 0 9207 9006"/>
                                  <a:gd name="T137" fmla="*/ T136 w 223"/>
                                  <a:gd name="T138" fmla="+- 0 -4878 -4971"/>
                                  <a:gd name="T139" fmla="*/ -4878 h 225"/>
                                  <a:gd name="T140" fmla="+- 0 9192 9006"/>
                                  <a:gd name="T141" fmla="*/ T140 w 223"/>
                                  <a:gd name="T142" fmla="+- 0 -4896 -4971"/>
                                  <a:gd name="T143" fmla="*/ -4896 h 225"/>
                                  <a:gd name="T144" fmla="+- 0 9173 9006"/>
                                  <a:gd name="T145" fmla="*/ T144 w 223"/>
                                  <a:gd name="T146" fmla="+- 0 -4916 -4971"/>
                                  <a:gd name="T147" fmla="*/ -4916 h 2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</a:cxnLst>
                                <a:rect l="0" t="0" r="r" b="b"/>
                                <a:pathLst>
                                  <a:path w="223" h="225">
                                    <a:moveTo>
                                      <a:pt x="167" y="55"/>
                                    </a:moveTo>
                                    <a:lnTo>
                                      <a:pt x="152" y="40"/>
                                    </a:lnTo>
                                    <a:lnTo>
                                      <a:pt x="133" y="24"/>
                                    </a:lnTo>
                                    <a:lnTo>
                                      <a:pt x="116" y="13"/>
                                    </a:lnTo>
                                    <a:lnTo>
                                      <a:pt x="101" y="5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81" y="0"/>
                                    </a:lnTo>
                                    <a:lnTo>
                                      <a:pt x="64" y="4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28" y="28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7" y="56"/>
                                    </a:lnTo>
                                    <a:lnTo>
                                      <a:pt x="0" y="73"/>
                                    </a:lnTo>
                                    <a:lnTo>
                                      <a:pt x="0" y="90"/>
                                    </a:lnTo>
                                    <a:lnTo>
                                      <a:pt x="3" y="102"/>
                                    </a:lnTo>
                                    <a:lnTo>
                                      <a:pt x="10" y="116"/>
                                    </a:lnTo>
                                    <a:lnTo>
                                      <a:pt x="22" y="133"/>
                                    </a:lnTo>
                                    <a:lnTo>
                                      <a:pt x="37" y="151"/>
                                    </a:lnTo>
                                    <a:lnTo>
                                      <a:pt x="55" y="171"/>
                                    </a:lnTo>
                                    <a:lnTo>
                                      <a:pt x="71" y="185"/>
                                    </a:lnTo>
                                    <a:lnTo>
                                      <a:pt x="89" y="201"/>
                                    </a:lnTo>
                                    <a:lnTo>
                                      <a:pt x="106" y="213"/>
                                    </a:lnTo>
                                    <a:lnTo>
                                      <a:pt x="121" y="221"/>
                                    </a:lnTo>
                                    <a:lnTo>
                                      <a:pt x="134" y="225"/>
                                    </a:lnTo>
                                    <a:lnTo>
                                      <a:pt x="141" y="225"/>
                                    </a:lnTo>
                                    <a:lnTo>
                                      <a:pt x="158" y="222"/>
                                    </a:lnTo>
                                    <a:lnTo>
                                      <a:pt x="176" y="213"/>
                                    </a:lnTo>
                                    <a:lnTo>
                                      <a:pt x="194" y="197"/>
                                    </a:lnTo>
                                    <a:lnTo>
                                      <a:pt x="204" y="187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22" y="152"/>
                                    </a:lnTo>
                                    <a:lnTo>
                                      <a:pt x="222" y="135"/>
                                    </a:lnTo>
                                    <a:lnTo>
                                      <a:pt x="219" y="124"/>
                                    </a:lnTo>
                                    <a:lnTo>
                                      <a:pt x="212" y="110"/>
                                    </a:lnTo>
                                    <a:lnTo>
                                      <a:pt x="201" y="93"/>
                                    </a:lnTo>
                                    <a:lnTo>
                                      <a:pt x="186" y="75"/>
                                    </a:lnTo>
                                    <a:lnTo>
                                      <a:pt x="167" y="5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1C1C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3" name="Group 34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73" y="-6065"/>
                                <a:ext cx="950" cy="948"/>
                                <a:chOff x="8673" y="-6065"/>
                                <a:chExt cx="950" cy="948"/>
                              </a:xfrm>
                            </wpg:grpSpPr>
                            <wps:wsp>
                              <wps:cNvPr id="24" name="Freeform 349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673" y="-6065"/>
                                  <a:ext cx="950" cy="948"/>
                                </a:xfrm>
                                <a:custGeom>
                                  <a:avLst/>
                                  <a:gdLst>
                                    <a:gd name="T0" fmla="+- 0 9570 8673"/>
                                    <a:gd name="T1" fmla="*/ T0 w 950"/>
                                    <a:gd name="T2" fmla="+- 0 -5148 -6065"/>
                                    <a:gd name="T3" fmla="*/ -5148 h 948"/>
                                    <a:gd name="T4" fmla="+- 0 9600 8673"/>
                                    <a:gd name="T5" fmla="*/ T4 w 950"/>
                                    <a:gd name="T6" fmla="+- 0 -5178 -6065"/>
                                    <a:gd name="T7" fmla="*/ -5178 h 948"/>
                                    <a:gd name="T8" fmla="+- 0 9617 8673"/>
                                    <a:gd name="T9" fmla="*/ T8 w 950"/>
                                    <a:gd name="T10" fmla="+- 0 -5200 -6065"/>
                                    <a:gd name="T11" fmla="*/ -5200 h 948"/>
                                    <a:gd name="T12" fmla="+- 0 9623 8673"/>
                                    <a:gd name="T13" fmla="*/ T12 w 950"/>
                                    <a:gd name="T14" fmla="+- 0 -5219 -6065"/>
                                    <a:gd name="T15" fmla="*/ -5219 h 948"/>
                                    <a:gd name="T16" fmla="+- 0 9618 8673"/>
                                    <a:gd name="T17" fmla="*/ T16 w 950"/>
                                    <a:gd name="T18" fmla="+- 0 -5237 -6065"/>
                                    <a:gd name="T19" fmla="*/ -5237 h 948"/>
                                    <a:gd name="T20" fmla="+- 0 9569 8673"/>
                                    <a:gd name="T21" fmla="*/ T20 w 950"/>
                                    <a:gd name="T22" fmla="+- 0 -5321 -6065"/>
                                    <a:gd name="T23" fmla="*/ -5321 h 948"/>
                                    <a:gd name="T24" fmla="+- 0 9501 8673"/>
                                    <a:gd name="T25" fmla="*/ T24 w 950"/>
                                    <a:gd name="T26" fmla="+- 0 -5438 -6065"/>
                                    <a:gd name="T27" fmla="*/ -5438 h 948"/>
                                    <a:gd name="T28" fmla="+- 0 9433 8673"/>
                                    <a:gd name="T29" fmla="*/ T28 w 950"/>
                                    <a:gd name="T30" fmla="+- 0 -5555 -6065"/>
                                    <a:gd name="T31" fmla="*/ -5555 h 948"/>
                                    <a:gd name="T32" fmla="+- 0 9365 8673"/>
                                    <a:gd name="T33" fmla="*/ T32 w 950"/>
                                    <a:gd name="T34" fmla="+- 0 -5671 -6065"/>
                                    <a:gd name="T35" fmla="*/ -5671 h 948"/>
                                    <a:gd name="T36" fmla="+- 0 9298 8673"/>
                                    <a:gd name="T37" fmla="*/ T36 w 950"/>
                                    <a:gd name="T38" fmla="+- 0 -5788 -6065"/>
                                    <a:gd name="T39" fmla="*/ -5788 h 948"/>
                                    <a:gd name="T40" fmla="+- 0 9230 8673"/>
                                    <a:gd name="T41" fmla="*/ T40 w 950"/>
                                    <a:gd name="T42" fmla="+- 0 -5905 -6065"/>
                                    <a:gd name="T43" fmla="*/ -5905 h 948"/>
                                    <a:gd name="T44" fmla="+- 0 9162 8673"/>
                                    <a:gd name="T45" fmla="*/ T44 w 950"/>
                                    <a:gd name="T46" fmla="+- 0 -6021 -6065"/>
                                    <a:gd name="T47" fmla="*/ -6021 h 948"/>
                                    <a:gd name="T48" fmla="+- 0 9149 8673"/>
                                    <a:gd name="T49" fmla="*/ T48 w 950"/>
                                    <a:gd name="T50" fmla="+- 0 -6039 -6065"/>
                                    <a:gd name="T51" fmla="*/ -6039 h 948"/>
                                    <a:gd name="T52" fmla="+- 0 9136 8673"/>
                                    <a:gd name="T53" fmla="*/ T52 w 950"/>
                                    <a:gd name="T54" fmla="+- 0 -6055 -6065"/>
                                    <a:gd name="T55" fmla="*/ -6055 h 948"/>
                                    <a:gd name="T56" fmla="+- 0 9120 8673"/>
                                    <a:gd name="T57" fmla="*/ T56 w 950"/>
                                    <a:gd name="T58" fmla="+- 0 -6065 -6065"/>
                                    <a:gd name="T59" fmla="*/ -6065 h 948"/>
                                    <a:gd name="T60" fmla="+- 0 9106 8673"/>
                                    <a:gd name="T61" fmla="*/ T60 w 950"/>
                                    <a:gd name="T62" fmla="+- 0 -6063 -6065"/>
                                    <a:gd name="T63" fmla="*/ -6063 h 948"/>
                                    <a:gd name="T64" fmla="+- 0 9089 8673"/>
                                    <a:gd name="T65" fmla="*/ T64 w 950"/>
                                    <a:gd name="T66" fmla="+- 0 -6050 -6065"/>
                                    <a:gd name="T67" fmla="*/ -6050 h 948"/>
                                    <a:gd name="T68" fmla="+- 0 9065 8673"/>
                                    <a:gd name="T69" fmla="*/ T68 w 950"/>
                                    <a:gd name="T70" fmla="+- 0 -6026 -6065"/>
                                    <a:gd name="T71" fmla="*/ -6026 h 948"/>
                                    <a:gd name="T72" fmla="+- 0 9047 8673"/>
                                    <a:gd name="T73" fmla="*/ T72 w 950"/>
                                    <a:gd name="T74" fmla="+- 0 -6006 -6065"/>
                                    <a:gd name="T75" fmla="*/ -6006 h 948"/>
                                    <a:gd name="T76" fmla="+- 0 9041 8673"/>
                                    <a:gd name="T77" fmla="*/ T76 w 950"/>
                                    <a:gd name="T78" fmla="+- 0 -5988 -6065"/>
                                    <a:gd name="T79" fmla="*/ -5988 h 948"/>
                                    <a:gd name="T80" fmla="+- 0 9043 8673"/>
                                    <a:gd name="T81" fmla="*/ T80 w 950"/>
                                    <a:gd name="T82" fmla="+- 0 -5974 -6065"/>
                                    <a:gd name="T83" fmla="*/ -5974 h 948"/>
                                    <a:gd name="T84" fmla="+- 0 9069 8673"/>
                                    <a:gd name="T85" fmla="*/ T84 w 950"/>
                                    <a:gd name="T86" fmla="+- 0 -5931 -6065"/>
                                    <a:gd name="T87" fmla="*/ -5931 h 948"/>
                                    <a:gd name="T88" fmla="+- 0 9130 8673"/>
                                    <a:gd name="T89" fmla="*/ T88 w 950"/>
                                    <a:gd name="T90" fmla="+- 0 -5831 -6065"/>
                                    <a:gd name="T91" fmla="*/ -5831 h 948"/>
                                    <a:gd name="T92" fmla="+- 0 9190 8673"/>
                                    <a:gd name="T93" fmla="*/ T92 w 950"/>
                                    <a:gd name="T94" fmla="+- 0 -5731 -6065"/>
                                    <a:gd name="T95" fmla="*/ -5731 h 948"/>
                                    <a:gd name="T96" fmla="+- 0 9249 8673"/>
                                    <a:gd name="T97" fmla="*/ T96 w 950"/>
                                    <a:gd name="T98" fmla="+- 0 -5631 -6065"/>
                                    <a:gd name="T99" fmla="*/ -5631 h 948"/>
                                    <a:gd name="T100" fmla="+- 0 9309 8673"/>
                                    <a:gd name="T101" fmla="*/ T100 w 950"/>
                                    <a:gd name="T102" fmla="+- 0 -5531 -6065"/>
                                    <a:gd name="T103" fmla="*/ -5531 h 948"/>
                                    <a:gd name="T104" fmla="+- 0 9369 8673"/>
                                    <a:gd name="T105" fmla="*/ T104 w 950"/>
                                    <a:gd name="T106" fmla="+- 0 -5431 -6065"/>
                                    <a:gd name="T107" fmla="*/ -5431 h 948"/>
                                    <a:gd name="T108" fmla="+- 0 9430 8673"/>
                                    <a:gd name="T109" fmla="*/ T108 w 950"/>
                                    <a:gd name="T110" fmla="+- 0 -5331 -6065"/>
                                    <a:gd name="T111" fmla="*/ -5331 h 948"/>
                                    <a:gd name="T112" fmla="+- 0 9453 8673"/>
                                    <a:gd name="T113" fmla="*/ T112 w 950"/>
                                    <a:gd name="T114" fmla="+- 0 -5290 -6065"/>
                                    <a:gd name="T115" fmla="*/ -5290 h 948"/>
                                    <a:gd name="T116" fmla="+- 0 9380 8673"/>
                                    <a:gd name="T117" fmla="*/ T116 w 950"/>
                                    <a:gd name="T118" fmla="+- 0 -5335 -6065"/>
                                    <a:gd name="T119" fmla="*/ -5335 h 948"/>
                                    <a:gd name="T120" fmla="+- 0 9279 8673"/>
                                    <a:gd name="T121" fmla="*/ T120 w 950"/>
                                    <a:gd name="T122" fmla="+- 0 -5395 -6065"/>
                                    <a:gd name="T123" fmla="*/ -5395 h 948"/>
                                    <a:gd name="T124" fmla="+- 0 9179 8673"/>
                                    <a:gd name="T125" fmla="*/ T124 w 950"/>
                                    <a:gd name="T126" fmla="+- 0 -5454 -6065"/>
                                    <a:gd name="T127" fmla="*/ -5454 h 948"/>
                                    <a:gd name="T128" fmla="+- 0 9079 8673"/>
                                    <a:gd name="T129" fmla="*/ T128 w 950"/>
                                    <a:gd name="T130" fmla="+- 0 -5514 -6065"/>
                                    <a:gd name="T131" fmla="*/ -5514 h 948"/>
                                    <a:gd name="T132" fmla="+- 0 8979 8673"/>
                                    <a:gd name="T133" fmla="*/ T132 w 950"/>
                                    <a:gd name="T134" fmla="+- 0 -5574 -6065"/>
                                    <a:gd name="T135" fmla="*/ -5574 h 948"/>
                                    <a:gd name="T136" fmla="+- 0 8878 8673"/>
                                    <a:gd name="T137" fmla="*/ T136 w 950"/>
                                    <a:gd name="T138" fmla="+- 0 -5634 -6065"/>
                                    <a:gd name="T139" fmla="*/ -5634 h 948"/>
                                    <a:gd name="T140" fmla="+- 0 8778 8673"/>
                                    <a:gd name="T141" fmla="*/ T140 w 950"/>
                                    <a:gd name="T142" fmla="+- 0 -5694 -6065"/>
                                    <a:gd name="T143" fmla="*/ -5694 h 948"/>
                                    <a:gd name="T144" fmla="+- 0 8763 8673"/>
                                    <a:gd name="T145" fmla="*/ T144 w 950"/>
                                    <a:gd name="T146" fmla="+- 0 -5700 -6065"/>
                                    <a:gd name="T147" fmla="*/ -5700 h 948"/>
                                    <a:gd name="T148" fmla="+- 0 8749 8673"/>
                                    <a:gd name="T149" fmla="*/ T148 w 950"/>
                                    <a:gd name="T150" fmla="+- 0 -5700 -6065"/>
                                    <a:gd name="T151" fmla="*/ -5700 h 948"/>
                                    <a:gd name="T152" fmla="+- 0 8730 8673"/>
                                    <a:gd name="T153" fmla="*/ T152 w 950"/>
                                    <a:gd name="T154" fmla="+- 0 -5690 -6065"/>
                                    <a:gd name="T155" fmla="*/ -5690 h 948"/>
                                    <a:gd name="T156" fmla="+- 0 8704 8673"/>
                                    <a:gd name="T157" fmla="*/ T156 w 950"/>
                                    <a:gd name="T158" fmla="+- 0 -5666 -6065"/>
                                    <a:gd name="T159" fmla="*/ -5666 h 948"/>
                                    <a:gd name="T160" fmla="+- 0 8685 8673"/>
                                    <a:gd name="T161" fmla="*/ T160 w 950"/>
                                    <a:gd name="T162" fmla="+- 0 -5645 -6065"/>
                                    <a:gd name="T163" fmla="*/ -5645 h 948"/>
                                    <a:gd name="T164" fmla="+- 0 8675 8673"/>
                                    <a:gd name="T165" fmla="*/ T164 w 950"/>
                                    <a:gd name="T166" fmla="+- 0 -5629 -6065"/>
                                    <a:gd name="T167" fmla="*/ -5629 h 948"/>
                                    <a:gd name="T168" fmla="+- 0 8675 8673"/>
                                    <a:gd name="T169" fmla="*/ T168 w 950"/>
                                    <a:gd name="T170" fmla="+- 0 -5614 -6065"/>
                                    <a:gd name="T171" fmla="*/ -5614 h 948"/>
                                    <a:gd name="T172" fmla="+- 0 8685 8673"/>
                                    <a:gd name="T173" fmla="*/ T172 w 950"/>
                                    <a:gd name="T174" fmla="+- 0 -5599 -6065"/>
                                    <a:gd name="T175" fmla="*/ -5599 h 948"/>
                                    <a:gd name="T176" fmla="+- 0 8700 8673"/>
                                    <a:gd name="T177" fmla="*/ T176 w 950"/>
                                    <a:gd name="T178" fmla="+- 0 -5589 -6065"/>
                                    <a:gd name="T179" fmla="*/ -5589 h 948"/>
                                    <a:gd name="T180" fmla="+- 0 8718 8673"/>
                                    <a:gd name="T181" fmla="*/ T180 w 950"/>
                                    <a:gd name="T182" fmla="+- 0 -5577 -6065"/>
                                    <a:gd name="T183" fmla="*/ -5577 h 948"/>
                                    <a:gd name="T184" fmla="+- 0 8834 8673"/>
                                    <a:gd name="T185" fmla="*/ T184 w 950"/>
                                    <a:gd name="T186" fmla="+- 0 -5509 -6065"/>
                                    <a:gd name="T187" fmla="*/ -5509 h 948"/>
                                    <a:gd name="T188" fmla="+- 0 8951 8673"/>
                                    <a:gd name="T189" fmla="*/ T188 w 950"/>
                                    <a:gd name="T190" fmla="+- 0 -5441 -6065"/>
                                    <a:gd name="T191" fmla="*/ -5441 h 948"/>
                                    <a:gd name="T192" fmla="+- 0 9067 8673"/>
                                    <a:gd name="T193" fmla="*/ T192 w 950"/>
                                    <a:gd name="T194" fmla="+- 0 -5373 -6065"/>
                                    <a:gd name="T195" fmla="*/ -5373 h 948"/>
                                    <a:gd name="T196" fmla="+- 0 9184 8673"/>
                                    <a:gd name="T197" fmla="*/ T196 w 950"/>
                                    <a:gd name="T198" fmla="+- 0 -5306 -6065"/>
                                    <a:gd name="T199" fmla="*/ -5306 h 948"/>
                                    <a:gd name="T200" fmla="+- 0 9301 8673"/>
                                    <a:gd name="T201" fmla="*/ T200 w 950"/>
                                    <a:gd name="T202" fmla="+- 0 -5238 -6065"/>
                                    <a:gd name="T203" fmla="*/ -5238 h 948"/>
                                    <a:gd name="T204" fmla="+- 0 9417 8673"/>
                                    <a:gd name="T205" fmla="*/ T204 w 950"/>
                                    <a:gd name="T206" fmla="+- 0 -5170 -6065"/>
                                    <a:gd name="T207" fmla="*/ -5170 h 948"/>
                                    <a:gd name="T208" fmla="+- 0 9501 8673"/>
                                    <a:gd name="T209" fmla="*/ T208 w 950"/>
                                    <a:gd name="T210" fmla="+- 0 -5121 -6065"/>
                                    <a:gd name="T211" fmla="*/ -5121 h 948"/>
                                    <a:gd name="T212" fmla="+- 0 9519 8673"/>
                                    <a:gd name="T213" fmla="*/ T212 w 950"/>
                                    <a:gd name="T214" fmla="+- 0 -5117 -6065"/>
                                    <a:gd name="T215" fmla="*/ -5117 h 948"/>
                                    <a:gd name="T216" fmla="+- 0 9538 8673"/>
                                    <a:gd name="T217" fmla="*/ T216 w 950"/>
                                    <a:gd name="T218" fmla="+- 0 -5123 -6065"/>
                                    <a:gd name="T219" fmla="*/ -5123 h 94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  <a:cxn ang="0">
                                      <a:pos x="T57" y="T59"/>
                                    </a:cxn>
                                    <a:cxn ang="0">
                                      <a:pos x="T61" y="T63"/>
                                    </a:cxn>
                                    <a:cxn ang="0">
                                      <a:pos x="T65" y="T67"/>
                                    </a:cxn>
                                    <a:cxn ang="0">
                                      <a:pos x="T69" y="T71"/>
                                    </a:cxn>
                                    <a:cxn ang="0">
                                      <a:pos x="T73" y="T75"/>
                                    </a:cxn>
                                    <a:cxn ang="0">
                                      <a:pos x="T77" y="T79"/>
                                    </a:cxn>
                                    <a:cxn ang="0">
                                      <a:pos x="T81" y="T83"/>
                                    </a:cxn>
                                    <a:cxn ang="0">
                                      <a:pos x="T85" y="T87"/>
                                    </a:cxn>
                                    <a:cxn ang="0">
                                      <a:pos x="T89" y="T91"/>
                                    </a:cxn>
                                    <a:cxn ang="0">
                                      <a:pos x="T93" y="T95"/>
                                    </a:cxn>
                                    <a:cxn ang="0">
                                      <a:pos x="T97" y="T99"/>
                                    </a:cxn>
                                    <a:cxn ang="0">
                                      <a:pos x="T101" y="T103"/>
                                    </a:cxn>
                                    <a:cxn ang="0">
                                      <a:pos x="T105" y="T107"/>
                                    </a:cxn>
                                    <a:cxn ang="0">
                                      <a:pos x="T109" y="T111"/>
                                    </a:cxn>
                                    <a:cxn ang="0">
                                      <a:pos x="T113" y="T115"/>
                                    </a:cxn>
                                    <a:cxn ang="0">
                                      <a:pos x="T117" y="T119"/>
                                    </a:cxn>
                                    <a:cxn ang="0">
                                      <a:pos x="T121" y="T123"/>
                                    </a:cxn>
                                    <a:cxn ang="0">
                                      <a:pos x="T125" y="T127"/>
                                    </a:cxn>
                                    <a:cxn ang="0">
                                      <a:pos x="T129" y="T131"/>
                                    </a:cxn>
                                    <a:cxn ang="0">
                                      <a:pos x="T133" y="T135"/>
                                    </a:cxn>
                                    <a:cxn ang="0">
                                      <a:pos x="T137" y="T139"/>
                                    </a:cxn>
                                    <a:cxn ang="0">
                                      <a:pos x="T141" y="T143"/>
                                    </a:cxn>
                                    <a:cxn ang="0">
                                      <a:pos x="T145" y="T147"/>
                                    </a:cxn>
                                    <a:cxn ang="0">
                                      <a:pos x="T149" y="T151"/>
                                    </a:cxn>
                                    <a:cxn ang="0">
                                      <a:pos x="T153" y="T155"/>
                                    </a:cxn>
                                    <a:cxn ang="0">
                                      <a:pos x="T157" y="T159"/>
                                    </a:cxn>
                                    <a:cxn ang="0">
                                      <a:pos x="T161" y="T163"/>
                                    </a:cxn>
                                    <a:cxn ang="0">
                                      <a:pos x="T165" y="T167"/>
                                    </a:cxn>
                                    <a:cxn ang="0">
                                      <a:pos x="T169" y="T171"/>
                                    </a:cxn>
                                    <a:cxn ang="0">
                                      <a:pos x="T173" y="T175"/>
                                    </a:cxn>
                                    <a:cxn ang="0">
                                      <a:pos x="T177" y="T179"/>
                                    </a:cxn>
                                    <a:cxn ang="0">
                                      <a:pos x="T181" y="T183"/>
                                    </a:cxn>
                                    <a:cxn ang="0">
                                      <a:pos x="T185" y="T187"/>
                                    </a:cxn>
                                    <a:cxn ang="0">
                                      <a:pos x="T189" y="T191"/>
                                    </a:cxn>
                                    <a:cxn ang="0">
                                      <a:pos x="T193" y="T195"/>
                                    </a:cxn>
                                    <a:cxn ang="0">
                                      <a:pos x="T197" y="T199"/>
                                    </a:cxn>
                                    <a:cxn ang="0">
                                      <a:pos x="T201" y="T203"/>
                                    </a:cxn>
                                    <a:cxn ang="0">
                                      <a:pos x="T205" y="T207"/>
                                    </a:cxn>
                                    <a:cxn ang="0">
                                      <a:pos x="T209" y="T211"/>
                                    </a:cxn>
                                    <a:cxn ang="0">
                                      <a:pos x="T213" y="T215"/>
                                    </a:cxn>
                                    <a:cxn ang="0">
                                      <a:pos x="T217" y="T219"/>
                                    </a:cxn>
                                  </a:cxnLst>
                                  <a:rect l="0" t="0" r="r" b="b"/>
                                  <a:pathLst>
                                    <a:path w="950" h="948">
                                      <a:moveTo>
                                        <a:pt x="880" y="932"/>
                                      </a:moveTo>
                                      <a:lnTo>
                                        <a:pt x="887" y="926"/>
                                      </a:lnTo>
                                      <a:lnTo>
                                        <a:pt x="897" y="917"/>
                                      </a:lnTo>
                                      <a:lnTo>
                                        <a:pt x="907" y="907"/>
                                      </a:lnTo>
                                      <a:lnTo>
                                        <a:pt x="918" y="896"/>
                                      </a:lnTo>
                                      <a:lnTo>
                                        <a:pt x="927" y="887"/>
                                      </a:lnTo>
                                      <a:lnTo>
                                        <a:pt x="933" y="880"/>
                                      </a:lnTo>
                                      <a:lnTo>
                                        <a:pt x="939" y="872"/>
                                      </a:lnTo>
                                      <a:lnTo>
                                        <a:pt x="944" y="865"/>
                                      </a:lnTo>
                                      <a:lnTo>
                                        <a:pt x="946" y="858"/>
                                      </a:lnTo>
                                      <a:lnTo>
                                        <a:pt x="949" y="851"/>
                                      </a:lnTo>
                                      <a:lnTo>
                                        <a:pt x="950" y="846"/>
                                      </a:lnTo>
                                      <a:lnTo>
                                        <a:pt x="949" y="839"/>
                                      </a:lnTo>
                                      <a:lnTo>
                                        <a:pt x="947" y="834"/>
                                      </a:lnTo>
                                      <a:lnTo>
                                        <a:pt x="945" y="828"/>
                                      </a:lnTo>
                                      <a:lnTo>
                                        <a:pt x="941" y="821"/>
                                      </a:lnTo>
                                      <a:lnTo>
                                        <a:pt x="918" y="782"/>
                                      </a:lnTo>
                                      <a:lnTo>
                                        <a:pt x="896" y="744"/>
                                      </a:lnTo>
                                      <a:lnTo>
                                        <a:pt x="873" y="705"/>
                                      </a:lnTo>
                                      <a:lnTo>
                                        <a:pt x="850" y="666"/>
                                      </a:lnTo>
                                      <a:lnTo>
                                        <a:pt x="828" y="627"/>
                                      </a:lnTo>
                                      <a:lnTo>
                                        <a:pt x="805" y="588"/>
                                      </a:lnTo>
                                      <a:lnTo>
                                        <a:pt x="783" y="549"/>
                                      </a:lnTo>
                                      <a:lnTo>
                                        <a:pt x="760" y="510"/>
                                      </a:lnTo>
                                      <a:lnTo>
                                        <a:pt x="738" y="471"/>
                                      </a:lnTo>
                                      <a:lnTo>
                                        <a:pt x="715" y="433"/>
                                      </a:lnTo>
                                      <a:lnTo>
                                        <a:pt x="692" y="394"/>
                                      </a:lnTo>
                                      <a:lnTo>
                                        <a:pt x="670" y="355"/>
                                      </a:lnTo>
                                      <a:lnTo>
                                        <a:pt x="647" y="316"/>
                                      </a:lnTo>
                                      <a:lnTo>
                                        <a:pt x="625" y="277"/>
                                      </a:lnTo>
                                      <a:lnTo>
                                        <a:pt x="602" y="238"/>
                                      </a:lnTo>
                                      <a:lnTo>
                                        <a:pt x="580" y="199"/>
                                      </a:lnTo>
                                      <a:lnTo>
                                        <a:pt x="557" y="160"/>
                                      </a:lnTo>
                                      <a:lnTo>
                                        <a:pt x="534" y="122"/>
                                      </a:lnTo>
                                      <a:lnTo>
                                        <a:pt x="512" y="83"/>
                                      </a:lnTo>
                                      <a:lnTo>
                                        <a:pt x="489" y="44"/>
                                      </a:lnTo>
                                      <a:lnTo>
                                        <a:pt x="486" y="40"/>
                                      </a:lnTo>
                                      <a:lnTo>
                                        <a:pt x="482" y="32"/>
                                      </a:lnTo>
                                      <a:lnTo>
                                        <a:pt x="476" y="26"/>
                                      </a:lnTo>
                                      <a:lnTo>
                                        <a:pt x="473" y="21"/>
                                      </a:lnTo>
                                      <a:lnTo>
                                        <a:pt x="469" y="15"/>
                                      </a:lnTo>
                                      <a:lnTo>
                                        <a:pt x="463" y="10"/>
                                      </a:lnTo>
                                      <a:lnTo>
                                        <a:pt x="459" y="6"/>
                                      </a:lnTo>
                                      <a:lnTo>
                                        <a:pt x="455" y="3"/>
                                      </a:lnTo>
                                      <a:lnTo>
                                        <a:pt x="447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38" y="1"/>
                                      </a:lnTo>
                                      <a:lnTo>
                                        <a:pt x="433" y="2"/>
                                      </a:lnTo>
                                      <a:lnTo>
                                        <a:pt x="428" y="6"/>
                                      </a:lnTo>
                                      <a:lnTo>
                                        <a:pt x="422" y="10"/>
                                      </a:lnTo>
                                      <a:lnTo>
                                        <a:pt x="416" y="15"/>
                                      </a:lnTo>
                                      <a:lnTo>
                                        <a:pt x="409" y="21"/>
                                      </a:lnTo>
                                      <a:lnTo>
                                        <a:pt x="401" y="29"/>
                                      </a:lnTo>
                                      <a:lnTo>
                                        <a:pt x="392" y="39"/>
                                      </a:lnTo>
                                      <a:lnTo>
                                        <a:pt x="384" y="46"/>
                                      </a:lnTo>
                                      <a:lnTo>
                                        <a:pt x="379" y="53"/>
                                      </a:lnTo>
                                      <a:lnTo>
                                        <a:pt x="374" y="59"/>
                                      </a:lnTo>
                                      <a:lnTo>
                                        <a:pt x="371" y="66"/>
                                      </a:lnTo>
                                      <a:lnTo>
                                        <a:pt x="370" y="71"/>
                                      </a:lnTo>
                                      <a:lnTo>
                                        <a:pt x="368" y="77"/>
                                      </a:lnTo>
                                      <a:lnTo>
                                        <a:pt x="368" y="82"/>
                                      </a:lnTo>
                                      <a:lnTo>
                                        <a:pt x="369" y="86"/>
                                      </a:lnTo>
                                      <a:lnTo>
                                        <a:pt x="370" y="91"/>
                                      </a:lnTo>
                                      <a:lnTo>
                                        <a:pt x="372" y="96"/>
                                      </a:lnTo>
                                      <a:lnTo>
                                        <a:pt x="376" y="101"/>
                                      </a:lnTo>
                                      <a:lnTo>
                                        <a:pt x="396" y="134"/>
                                      </a:lnTo>
                                      <a:lnTo>
                                        <a:pt x="416" y="167"/>
                                      </a:lnTo>
                                      <a:lnTo>
                                        <a:pt x="436" y="200"/>
                                      </a:lnTo>
                                      <a:lnTo>
                                        <a:pt x="457" y="234"/>
                                      </a:lnTo>
                                      <a:lnTo>
                                        <a:pt x="477" y="267"/>
                                      </a:lnTo>
                                      <a:lnTo>
                                        <a:pt x="497" y="300"/>
                                      </a:lnTo>
                                      <a:lnTo>
                                        <a:pt x="517" y="334"/>
                                      </a:lnTo>
                                      <a:lnTo>
                                        <a:pt x="537" y="367"/>
                                      </a:lnTo>
                                      <a:lnTo>
                                        <a:pt x="557" y="400"/>
                                      </a:lnTo>
                                      <a:lnTo>
                                        <a:pt x="576" y="434"/>
                                      </a:lnTo>
                                      <a:lnTo>
                                        <a:pt x="596" y="467"/>
                                      </a:lnTo>
                                      <a:lnTo>
                                        <a:pt x="616" y="500"/>
                                      </a:lnTo>
                                      <a:lnTo>
                                        <a:pt x="636" y="534"/>
                                      </a:lnTo>
                                      <a:lnTo>
                                        <a:pt x="656" y="567"/>
                                      </a:lnTo>
                                      <a:lnTo>
                                        <a:pt x="676" y="601"/>
                                      </a:lnTo>
                                      <a:lnTo>
                                        <a:pt x="696" y="634"/>
                                      </a:lnTo>
                                      <a:lnTo>
                                        <a:pt x="717" y="667"/>
                                      </a:lnTo>
                                      <a:lnTo>
                                        <a:pt x="737" y="700"/>
                                      </a:lnTo>
                                      <a:lnTo>
                                        <a:pt x="757" y="734"/>
                                      </a:lnTo>
                                      <a:lnTo>
                                        <a:pt x="777" y="767"/>
                                      </a:lnTo>
                                      <a:lnTo>
                                        <a:pt x="779" y="770"/>
                                      </a:lnTo>
                                      <a:lnTo>
                                        <a:pt x="780" y="775"/>
                                      </a:lnTo>
                                      <a:lnTo>
                                        <a:pt x="773" y="771"/>
                                      </a:lnTo>
                                      <a:lnTo>
                                        <a:pt x="740" y="751"/>
                                      </a:lnTo>
                                      <a:lnTo>
                                        <a:pt x="707" y="730"/>
                                      </a:lnTo>
                                      <a:lnTo>
                                        <a:pt x="673" y="710"/>
                                      </a:lnTo>
                                      <a:lnTo>
                                        <a:pt x="640" y="690"/>
                                      </a:lnTo>
                                      <a:lnTo>
                                        <a:pt x="606" y="670"/>
                                      </a:lnTo>
                                      <a:lnTo>
                                        <a:pt x="573" y="651"/>
                                      </a:lnTo>
                                      <a:lnTo>
                                        <a:pt x="540" y="631"/>
                                      </a:lnTo>
                                      <a:lnTo>
                                        <a:pt x="506" y="611"/>
                                      </a:lnTo>
                                      <a:lnTo>
                                        <a:pt x="473" y="591"/>
                                      </a:lnTo>
                                      <a:lnTo>
                                        <a:pt x="439" y="571"/>
                                      </a:lnTo>
                                      <a:lnTo>
                                        <a:pt x="406" y="551"/>
                                      </a:lnTo>
                                      <a:lnTo>
                                        <a:pt x="372" y="531"/>
                                      </a:lnTo>
                                      <a:lnTo>
                                        <a:pt x="339" y="511"/>
                                      </a:lnTo>
                                      <a:lnTo>
                                        <a:pt x="306" y="491"/>
                                      </a:lnTo>
                                      <a:lnTo>
                                        <a:pt x="272" y="471"/>
                                      </a:lnTo>
                                      <a:lnTo>
                                        <a:pt x="239" y="451"/>
                                      </a:lnTo>
                                      <a:lnTo>
                                        <a:pt x="205" y="431"/>
                                      </a:lnTo>
                                      <a:lnTo>
                                        <a:pt x="172" y="411"/>
                                      </a:lnTo>
                                      <a:lnTo>
                                        <a:pt x="139" y="391"/>
                                      </a:lnTo>
                                      <a:lnTo>
                                        <a:pt x="105" y="371"/>
                                      </a:lnTo>
                                      <a:lnTo>
                                        <a:pt x="99" y="369"/>
                                      </a:lnTo>
                                      <a:lnTo>
                                        <a:pt x="95" y="366"/>
                                      </a:lnTo>
                                      <a:lnTo>
                                        <a:pt x="90" y="365"/>
                                      </a:lnTo>
                                      <a:lnTo>
                                        <a:pt x="86" y="364"/>
                                      </a:lnTo>
                                      <a:lnTo>
                                        <a:pt x="81" y="364"/>
                                      </a:lnTo>
                                      <a:lnTo>
                                        <a:pt x="76" y="365"/>
                                      </a:lnTo>
                                      <a:lnTo>
                                        <a:pt x="70" y="366"/>
                                      </a:lnTo>
                                      <a:lnTo>
                                        <a:pt x="64" y="370"/>
                                      </a:lnTo>
                                      <a:lnTo>
                                        <a:pt x="57" y="375"/>
                                      </a:lnTo>
                                      <a:lnTo>
                                        <a:pt x="50" y="381"/>
                                      </a:lnTo>
                                      <a:lnTo>
                                        <a:pt x="42" y="389"/>
                                      </a:lnTo>
                                      <a:lnTo>
                                        <a:pt x="31" y="399"/>
                                      </a:lnTo>
                                      <a:lnTo>
                                        <a:pt x="24" y="407"/>
                                      </a:lnTo>
                                      <a:lnTo>
                                        <a:pt x="17" y="414"/>
                                      </a:lnTo>
                                      <a:lnTo>
                                        <a:pt x="12" y="420"/>
                                      </a:lnTo>
                                      <a:lnTo>
                                        <a:pt x="7" y="426"/>
                                      </a:lnTo>
                                      <a:lnTo>
                                        <a:pt x="4" y="431"/>
                                      </a:lnTo>
                                      <a:lnTo>
                                        <a:pt x="2" y="436"/>
                                      </a:lnTo>
                                      <a:lnTo>
                                        <a:pt x="0" y="442"/>
                                      </a:lnTo>
                                      <a:lnTo>
                                        <a:pt x="0" y="446"/>
                                      </a:lnTo>
                                      <a:lnTo>
                                        <a:pt x="2" y="451"/>
                                      </a:lnTo>
                                      <a:lnTo>
                                        <a:pt x="3" y="455"/>
                                      </a:lnTo>
                                      <a:lnTo>
                                        <a:pt x="6" y="459"/>
                                      </a:lnTo>
                                      <a:lnTo>
                                        <a:pt x="12" y="466"/>
                                      </a:lnTo>
                                      <a:lnTo>
                                        <a:pt x="17" y="470"/>
                                      </a:lnTo>
                                      <a:lnTo>
                                        <a:pt x="21" y="473"/>
                                      </a:lnTo>
                                      <a:lnTo>
                                        <a:pt x="27" y="476"/>
                                      </a:lnTo>
                                      <a:lnTo>
                                        <a:pt x="32" y="480"/>
                                      </a:lnTo>
                                      <a:lnTo>
                                        <a:pt x="38" y="484"/>
                                      </a:lnTo>
                                      <a:lnTo>
                                        <a:pt x="45" y="488"/>
                                      </a:lnTo>
                                      <a:lnTo>
                                        <a:pt x="84" y="511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61" y="556"/>
                                      </a:lnTo>
                                      <a:lnTo>
                                        <a:pt x="200" y="579"/>
                                      </a:lnTo>
                                      <a:lnTo>
                                        <a:pt x="239" y="601"/>
                                      </a:lnTo>
                                      <a:lnTo>
                                        <a:pt x="278" y="624"/>
                                      </a:lnTo>
                                      <a:lnTo>
                                        <a:pt x="317" y="647"/>
                                      </a:lnTo>
                                      <a:lnTo>
                                        <a:pt x="356" y="669"/>
                                      </a:lnTo>
                                      <a:lnTo>
                                        <a:pt x="394" y="692"/>
                                      </a:lnTo>
                                      <a:lnTo>
                                        <a:pt x="433" y="714"/>
                                      </a:lnTo>
                                      <a:lnTo>
                                        <a:pt x="472" y="737"/>
                                      </a:lnTo>
                                      <a:lnTo>
                                        <a:pt x="511" y="759"/>
                                      </a:lnTo>
                                      <a:lnTo>
                                        <a:pt x="550" y="782"/>
                                      </a:lnTo>
                                      <a:lnTo>
                                        <a:pt x="589" y="805"/>
                                      </a:lnTo>
                                      <a:lnTo>
                                        <a:pt x="628" y="827"/>
                                      </a:lnTo>
                                      <a:lnTo>
                                        <a:pt x="667" y="850"/>
                                      </a:lnTo>
                                      <a:lnTo>
                                        <a:pt x="705" y="872"/>
                                      </a:lnTo>
                                      <a:lnTo>
                                        <a:pt x="744" y="895"/>
                                      </a:lnTo>
                                      <a:lnTo>
                                        <a:pt x="783" y="918"/>
                                      </a:lnTo>
                                      <a:lnTo>
                                        <a:pt x="822" y="941"/>
                                      </a:lnTo>
                                      <a:lnTo>
                                        <a:pt x="828" y="944"/>
                                      </a:lnTo>
                                      <a:lnTo>
                                        <a:pt x="833" y="946"/>
                                      </a:lnTo>
                                      <a:lnTo>
                                        <a:pt x="840" y="947"/>
                                      </a:lnTo>
                                      <a:lnTo>
                                        <a:pt x="846" y="948"/>
                                      </a:lnTo>
                                      <a:lnTo>
                                        <a:pt x="851" y="947"/>
                                      </a:lnTo>
                                      <a:lnTo>
                                        <a:pt x="858" y="945"/>
                                      </a:lnTo>
                                      <a:lnTo>
                                        <a:pt x="865" y="942"/>
                                      </a:lnTo>
                                      <a:lnTo>
                                        <a:pt x="872" y="938"/>
                                      </a:lnTo>
                                      <a:lnTo>
                                        <a:pt x="880" y="9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1C1C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5" name="Group 34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226" y="-6487"/>
                                  <a:ext cx="1076" cy="991"/>
                                  <a:chOff x="9226" y="-6487"/>
                                  <a:chExt cx="1076" cy="991"/>
                                </a:xfrm>
                              </wpg:grpSpPr>
                              <wps:wsp>
                                <wps:cNvPr id="26" name="Freeform 34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26" y="-6487"/>
                                    <a:ext cx="1076" cy="991"/>
                                  </a:xfrm>
                                  <a:custGeom>
                                    <a:avLst/>
                                    <a:gdLst>
                                      <a:gd name="T0" fmla="+- 0 9227 9226"/>
                                      <a:gd name="T1" fmla="*/ T0 w 1076"/>
                                      <a:gd name="T2" fmla="+- 0 -6168 -6487"/>
                                      <a:gd name="T3" fmla="*/ -6168 h 991"/>
                                      <a:gd name="T4" fmla="+- 0 9883 9226"/>
                                      <a:gd name="T5" fmla="*/ T4 w 1076"/>
                                      <a:gd name="T6" fmla="+- 0 -5506 -6487"/>
                                      <a:gd name="T7" fmla="*/ -5506 h 991"/>
                                      <a:gd name="T8" fmla="+- 0 9903 9226"/>
                                      <a:gd name="T9" fmla="*/ T8 w 1076"/>
                                      <a:gd name="T10" fmla="+- 0 -5497 -6487"/>
                                      <a:gd name="T11" fmla="*/ -5497 h 991"/>
                                      <a:gd name="T12" fmla="+- 0 9926 9226"/>
                                      <a:gd name="T13" fmla="*/ T12 w 1076"/>
                                      <a:gd name="T14" fmla="+- 0 -5507 -6487"/>
                                      <a:gd name="T15" fmla="*/ -5507 h 991"/>
                                      <a:gd name="T16" fmla="+- 0 9958 9226"/>
                                      <a:gd name="T17" fmla="*/ T16 w 1076"/>
                                      <a:gd name="T18" fmla="+- 0 -5536 -6487"/>
                                      <a:gd name="T19" fmla="*/ -5536 h 991"/>
                                      <a:gd name="T20" fmla="+- 0 9977 9226"/>
                                      <a:gd name="T21" fmla="*/ T20 w 1076"/>
                                      <a:gd name="T22" fmla="+- 0 -5562 -6487"/>
                                      <a:gd name="T23" fmla="*/ -5562 h 991"/>
                                      <a:gd name="T24" fmla="+- 0 9978 9226"/>
                                      <a:gd name="T25" fmla="*/ T24 w 1076"/>
                                      <a:gd name="T26" fmla="+- 0 -5581 -6487"/>
                                      <a:gd name="T27" fmla="*/ -5581 h 991"/>
                                      <a:gd name="T28" fmla="+- 0 9948 9226"/>
                                      <a:gd name="T29" fmla="*/ T28 w 1076"/>
                                      <a:gd name="T30" fmla="+- 0 -5616 -6487"/>
                                      <a:gd name="T31" fmla="*/ -5616 h 991"/>
                                      <a:gd name="T32" fmla="+- 0 9858 9226"/>
                                      <a:gd name="T33" fmla="*/ T32 w 1076"/>
                                      <a:gd name="T34" fmla="+- 0 -5706 -6487"/>
                                      <a:gd name="T35" fmla="*/ -5706 h 991"/>
                                      <a:gd name="T36" fmla="+- 0 9767 9226"/>
                                      <a:gd name="T37" fmla="*/ T36 w 1076"/>
                                      <a:gd name="T38" fmla="+- 0 -5796 -6487"/>
                                      <a:gd name="T39" fmla="*/ -5796 h 991"/>
                                      <a:gd name="T40" fmla="+- 0 9677 9226"/>
                                      <a:gd name="T41" fmla="*/ T40 w 1076"/>
                                      <a:gd name="T42" fmla="+- 0 -5887 -6487"/>
                                      <a:gd name="T43" fmla="*/ -5887 h 991"/>
                                      <a:gd name="T44" fmla="+- 0 9586 9226"/>
                                      <a:gd name="T45" fmla="*/ T44 w 1076"/>
                                      <a:gd name="T46" fmla="+- 0 -5977 -6487"/>
                                      <a:gd name="T47" fmla="*/ -5977 h 991"/>
                                      <a:gd name="T48" fmla="+- 0 9517 9226"/>
                                      <a:gd name="T49" fmla="*/ T48 w 1076"/>
                                      <a:gd name="T50" fmla="+- 0 -6049 -6487"/>
                                      <a:gd name="T51" fmla="*/ -6049 h 991"/>
                                      <a:gd name="T52" fmla="+- 0 9499 9226"/>
                                      <a:gd name="T53" fmla="*/ T52 w 1076"/>
                                      <a:gd name="T54" fmla="+- 0 -6136 -6487"/>
                                      <a:gd name="T55" fmla="*/ -6136 h 991"/>
                                      <a:gd name="T56" fmla="+- 0 9494 9226"/>
                                      <a:gd name="T57" fmla="*/ T56 w 1076"/>
                                      <a:gd name="T58" fmla="+- 0 -6210 -6487"/>
                                      <a:gd name="T59" fmla="*/ -6210 h 991"/>
                                      <a:gd name="T60" fmla="+- 0 9517 9226"/>
                                      <a:gd name="T61" fmla="*/ T60 w 1076"/>
                                      <a:gd name="T62" fmla="+- 0 -6290 -6487"/>
                                      <a:gd name="T63" fmla="*/ -6290 h 991"/>
                                      <a:gd name="T64" fmla="+- 0 9586 9226"/>
                                      <a:gd name="T65" fmla="*/ T64 w 1076"/>
                                      <a:gd name="T66" fmla="+- 0 -6336 -6487"/>
                                      <a:gd name="T67" fmla="*/ -6336 h 991"/>
                                      <a:gd name="T68" fmla="+- 0 9677 9226"/>
                                      <a:gd name="T69" fmla="*/ T68 w 1076"/>
                                      <a:gd name="T70" fmla="+- 0 -6321 -6487"/>
                                      <a:gd name="T71" fmla="*/ -6321 h 991"/>
                                      <a:gd name="T72" fmla="+- 0 9749 9226"/>
                                      <a:gd name="T73" fmla="*/ T72 w 1076"/>
                                      <a:gd name="T74" fmla="+- 0 -6277 -6487"/>
                                      <a:gd name="T75" fmla="*/ -6277 h 991"/>
                                      <a:gd name="T76" fmla="+- 0 9810 9226"/>
                                      <a:gd name="T77" fmla="*/ T76 w 1076"/>
                                      <a:gd name="T78" fmla="+- 0 -6224 -6487"/>
                                      <a:gd name="T79" fmla="*/ -6224 h 991"/>
                                      <a:gd name="T80" fmla="+- 0 9884 9226"/>
                                      <a:gd name="T81" fmla="*/ T80 w 1076"/>
                                      <a:gd name="T82" fmla="+- 0 -6150 -6487"/>
                                      <a:gd name="T83" fmla="*/ -6150 h 991"/>
                                      <a:gd name="T84" fmla="+- 0 9960 9226"/>
                                      <a:gd name="T85" fmla="*/ T84 w 1076"/>
                                      <a:gd name="T86" fmla="+- 0 -6075 -6487"/>
                                      <a:gd name="T87" fmla="*/ -6075 h 991"/>
                                      <a:gd name="T88" fmla="+- 0 10035 9226"/>
                                      <a:gd name="T89" fmla="*/ T88 w 1076"/>
                                      <a:gd name="T90" fmla="+- 0 -5999 -6487"/>
                                      <a:gd name="T91" fmla="*/ -5999 h 991"/>
                                      <a:gd name="T92" fmla="+- 0 10111 9226"/>
                                      <a:gd name="T93" fmla="*/ T92 w 1076"/>
                                      <a:gd name="T94" fmla="+- 0 -5923 -6487"/>
                                      <a:gd name="T95" fmla="*/ -5923 h 991"/>
                                      <a:gd name="T96" fmla="+- 0 10187 9226"/>
                                      <a:gd name="T97" fmla="*/ T96 w 1076"/>
                                      <a:gd name="T98" fmla="+- 0 -5847 -6487"/>
                                      <a:gd name="T99" fmla="*/ -5847 h 991"/>
                                      <a:gd name="T100" fmla="+- 0 10217 9226"/>
                                      <a:gd name="T101" fmla="*/ T100 w 1076"/>
                                      <a:gd name="T102" fmla="+- 0 -5821 -6487"/>
                                      <a:gd name="T103" fmla="*/ -5821 h 991"/>
                                      <a:gd name="T104" fmla="+- 0 10237 9226"/>
                                      <a:gd name="T105" fmla="*/ T104 w 1076"/>
                                      <a:gd name="T106" fmla="+- 0 -5822 -6487"/>
                                      <a:gd name="T107" fmla="*/ -5822 h 991"/>
                                      <a:gd name="T108" fmla="+- 0 10263 9226"/>
                                      <a:gd name="T109" fmla="*/ T108 w 1076"/>
                                      <a:gd name="T110" fmla="+- 0 -5841 -6487"/>
                                      <a:gd name="T111" fmla="*/ -5841 h 991"/>
                                      <a:gd name="T112" fmla="+- 0 10292 9226"/>
                                      <a:gd name="T113" fmla="*/ T112 w 1076"/>
                                      <a:gd name="T114" fmla="+- 0 -5872 -6487"/>
                                      <a:gd name="T115" fmla="*/ -5872 h 991"/>
                                      <a:gd name="T116" fmla="+- 0 10302 9226"/>
                                      <a:gd name="T117" fmla="*/ T116 w 1076"/>
                                      <a:gd name="T118" fmla="+- 0 -5895 -6487"/>
                                      <a:gd name="T119" fmla="*/ -5895 h 991"/>
                                      <a:gd name="T120" fmla="+- 0 10297 9226"/>
                                      <a:gd name="T121" fmla="*/ T120 w 1076"/>
                                      <a:gd name="T122" fmla="+- 0 -5912 -6487"/>
                                      <a:gd name="T123" fmla="*/ -5912 h 991"/>
                                      <a:gd name="T124" fmla="+- 0 10234 9226"/>
                                      <a:gd name="T125" fmla="*/ T124 w 1076"/>
                                      <a:gd name="T126" fmla="+- 0 -5975 -6487"/>
                                      <a:gd name="T127" fmla="*/ -5975 h 991"/>
                                      <a:gd name="T128" fmla="+- 0 10155 9226"/>
                                      <a:gd name="T129" fmla="*/ T128 w 1076"/>
                                      <a:gd name="T130" fmla="+- 0 -6054 -6487"/>
                                      <a:gd name="T131" fmla="*/ -6054 h 991"/>
                                      <a:gd name="T132" fmla="+- 0 9997 9226"/>
                                      <a:gd name="T133" fmla="*/ T132 w 1076"/>
                                      <a:gd name="T134" fmla="+- 0 -6212 -6487"/>
                                      <a:gd name="T135" fmla="*/ -6212 h 991"/>
                                      <a:gd name="T136" fmla="+- 0 9918 9226"/>
                                      <a:gd name="T137" fmla="*/ T136 w 1076"/>
                                      <a:gd name="T138" fmla="+- 0 -6291 -6487"/>
                                      <a:gd name="T139" fmla="*/ -6291 h 991"/>
                                      <a:gd name="T140" fmla="+- 0 9844 9226"/>
                                      <a:gd name="T141" fmla="*/ T140 w 1076"/>
                                      <a:gd name="T142" fmla="+- 0 -6362 -6487"/>
                                      <a:gd name="T143" fmla="*/ -6362 h 991"/>
                                      <a:gd name="T144" fmla="+- 0 9785 9226"/>
                                      <a:gd name="T145" fmla="*/ T144 w 1076"/>
                                      <a:gd name="T146" fmla="+- 0 -6410 -6487"/>
                                      <a:gd name="T147" fmla="*/ -6410 h 991"/>
                                      <a:gd name="T148" fmla="+- 0 9710 9226"/>
                                      <a:gd name="T149" fmla="*/ T148 w 1076"/>
                                      <a:gd name="T150" fmla="+- 0 -6456 -6487"/>
                                      <a:gd name="T151" fmla="*/ -6456 h 991"/>
                                      <a:gd name="T152" fmla="+- 0 9624 9226"/>
                                      <a:gd name="T153" fmla="*/ T152 w 1076"/>
                                      <a:gd name="T154" fmla="+- 0 -6485 -6487"/>
                                      <a:gd name="T155" fmla="*/ -6485 h 991"/>
                                      <a:gd name="T156" fmla="+- 0 9545 9226"/>
                                      <a:gd name="T157" fmla="*/ T156 w 1076"/>
                                      <a:gd name="T158" fmla="+- 0 -6484 -6487"/>
                                      <a:gd name="T159" fmla="*/ -6484 h 991"/>
                                      <a:gd name="T160" fmla="+- 0 9460 9226"/>
                                      <a:gd name="T161" fmla="*/ T160 w 1076"/>
                                      <a:gd name="T162" fmla="+- 0 -6440 -6487"/>
                                      <a:gd name="T163" fmla="*/ -6440 h 991"/>
                                      <a:gd name="T164" fmla="+- 0 9410 9226"/>
                                      <a:gd name="T165" fmla="*/ T164 w 1076"/>
                                      <a:gd name="T166" fmla="+- 0 -6377 -6487"/>
                                      <a:gd name="T167" fmla="*/ -6377 h 991"/>
                                      <a:gd name="T168" fmla="+- 0 9388 9226"/>
                                      <a:gd name="T169" fmla="*/ T168 w 1076"/>
                                      <a:gd name="T170" fmla="+- 0 -6289 -6487"/>
                                      <a:gd name="T171" fmla="*/ -6289 h 991"/>
                                      <a:gd name="T172" fmla="+- 0 9390 9226"/>
                                      <a:gd name="T173" fmla="*/ T172 w 1076"/>
                                      <a:gd name="T174" fmla="+- 0 -6213 -6487"/>
                                      <a:gd name="T175" fmla="*/ -6213 h 991"/>
                                      <a:gd name="T176" fmla="+- 0 9400 9226"/>
                                      <a:gd name="T177" fmla="*/ T176 w 1076"/>
                                      <a:gd name="T178" fmla="+- 0 -6147 -6487"/>
                                      <a:gd name="T179" fmla="*/ -6147 h 991"/>
                                      <a:gd name="T180" fmla="+- 0 9343 9226"/>
                                      <a:gd name="T181" fmla="*/ T180 w 1076"/>
                                      <a:gd name="T182" fmla="+- 0 -6203 -6487"/>
                                      <a:gd name="T183" fmla="*/ -6203 h 991"/>
                                      <a:gd name="T184" fmla="+- 0 9307 9226"/>
                                      <a:gd name="T185" fmla="*/ T184 w 1076"/>
                                      <a:gd name="T186" fmla="+- 0 -6238 -6487"/>
                                      <a:gd name="T187" fmla="*/ -6238 h 991"/>
                                      <a:gd name="T188" fmla="+- 0 9285 9226"/>
                                      <a:gd name="T189" fmla="*/ T188 w 1076"/>
                                      <a:gd name="T190" fmla="+- 0 -6241 -6487"/>
                                      <a:gd name="T191" fmla="*/ -6241 h 991"/>
                                      <a:gd name="T192" fmla="+- 0 9261 9226"/>
                                      <a:gd name="T193" fmla="*/ T192 w 1076"/>
                                      <a:gd name="T194" fmla="+- 0 -6223 -6487"/>
                                      <a:gd name="T195" fmla="*/ -6223 h 991"/>
                                      <a:gd name="T196" fmla="+- 0 9235 9226"/>
                                      <a:gd name="T197" fmla="*/ T196 w 1076"/>
                                      <a:gd name="T198" fmla="+- 0 -6195 -6487"/>
                                      <a:gd name="T199" fmla="*/ -6195 h 99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  <a:cxn ang="0">
                                        <a:pos x="T49" y="T51"/>
                                      </a:cxn>
                                      <a:cxn ang="0">
                                        <a:pos x="T53" y="T55"/>
                                      </a:cxn>
                                      <a:cxn ang="0">
                                        <a:pos x="T57" y="T59"/>
                                      </a:cxn>
                                      <a:cxn ang="0">
                                        <a:pos x="T61" y="T63"/>
                                      </a:cxn>
                                      <a:cxn ang="0">
                                        <a:pos x="T65" y="T67"/>
                                      </a:cxn>
                                      <a:cxn ang="0">
                                        <a:pos x="T69" y="T71"/>
                                      </a:cxn>
                                      <a:cxn ang="0">
                                        <a:pos x="T73" y="T75"/>
                                      </a:cxn>
                                      <a:cxn ang="0">
                                        <a:pos x="T77" y="T79"/>
                                      </a:cxn>
                                      <a:cxn ang="0">
                                        <a:pos x="T81" y="T83"/>
                                      </a:cxn>
                                      <a:cxn ang="0">
                                        <a:pos x="T85" y="T87"/>
                                      </a:cxn>
                                      <a:cxn ang="0">
                                        <a:pos x="T89" y="T91"/>
                                      </a:cxn>
                                      <a:cxn ang="0">
                                        <a:pos x="T93" y="T95"/>
                                      </a:cxn>
                                      <a:cxn ang="0">
                                        <a:pos x="T97" y="T99"/>
                                      </a:cxn>
                                      <a:cxn ang="0">
                                        <a:pos x="T101" y="T103"/>
                                      </a:cxn>
                                      <a:cxn ang="0">
                                        <a:pos x="T105" y="T107"/>
                                      </a:cxn>
                                      <a:cxn ang="0">
                                        <a:pos x="T109" y="T111"/>
                                      </a:cxn>
                                      <a:cxn ang="0">
                                        <a:pos x="T113" y="T115"/>
                                      </a:cxn>
                                      <a:cxn ang="0">
                                        <a:pos x="T117" y="T119"/>
                                      </a:cxn>
                                      <a:cxn ang="0">
                                        <a:pos x="T121" y="T123"/>
                                      </a:cxn>
                                      <a:cxn ang="0">
                                        <a:pos x="T125" y="T127"/>
                                      </a:cxn>
                                      <a:cxn ang="0">
                                        <a:pos x="T129" y="T131"/>
                                      </a:cxn>
                                      <a:cxn ang="0">
                                        <a:pos x="T133" y="T135"/>
                                      </a:cxn>
                                      <a:cxn ang="0">
                                        <a:pos x="T137" y="T139"/>
                                      </a:cxn>
                                      <a:cxn ang="0">
                                        <a:pos x="T141" y="T143"/>
                                      </a:cxn>
                                      <a:cxn ang="0">
                                        <a:pos x="T145" y="T147"/>
                                      </a:cxn>
                                      <a:cxn ang="0">
                                        <a:pos x="T149" y="T151"/>
                                      </a:cxn>
                                      <a:cxn ang="0">
                                        <a:pos x="T153" y="T155"/>
                                      </a:cxn>
                                      <a:cxn ang="0">
                                        <a:pos x="T157" y="T159"/>
                                      </a:cxn>
                                      <a:cxn ang="0">
                                        <a:pos x="T161" y="T163"/>
                                      </a:cxn>
                                      <a:cxn ang="0">
                                        <a:pos x="T165" y="T167"/>
                                      </a:cxn>
                                      <a:cxn ang="0">
                                        <a:pos x="T169" y="T171"/>
                                      </a:cxn>
                                      <a:cxn ang="0">
                                        <a:pos x="T173" y="T175"/>
                                      </a:cxn>
                                      <a:cxn ang="0">
                                        <a:pos x="T177" y="T179"/>
                                      </a:cxn>
                                      <a:cxn ang="0">
                                        <a:pos x="T181" y="T183"/>
                                      </a:cxn>
                                      <a:cxn ang="0">
                                        <a:pos x="T185" y="T187"/>
                                      </a:cxn>
                                      <a:cxn ang="0">
                                        <a:pos x="T189" y="T191"/>
                                      </a:cxn>
                                      <a:cxn ang="0">
                                        <a:pos x="T193" y="T195"/>
                                      </a:cxn>
                                      <a:cxn ang="0">
                                        <a:pos x="T197" y="T199"/>
                                      </a:cxn>
                                    </a:cxnLst>
                                    <a:rect l="0" t="0" r="r" b="b"/>
                                    <a:pathLst>
                                      <a:path w="1076" h="991">
                                        <a:moveTo>
                                          <a:pt x="2" y="304"/>
                                        </a:moveTo>
                                        <a:lnTo>
                                          <a:pt x="1" y="309"/>
                                        </a:lnTo>
                                        <a:lnTo>
                                          <a:pt x="0" y="314"/>
                                        </a:lnTo>
                                        <a:lnTo>
                                          <a:pt x="1" y="319"/>
                                        </a:lnTo>
                                        <a:lnTo>
                                          <a:pt x="4" y="326"/>
                                        </a:lnTo>
                                        <a:lnTo>
                                          <a:pt x="7" y="331"/>
                                        </a:lnTo>
                                        <a:lnTo>
                                          <a:pt x="10" y="334"/>
                                        </a:lnTo>
                                        <a:lnTo>
                                          <a:pt x="657" y="981"/>
                                        </a:lnTo>
                                        <a:lnTo>
                                          <a:pt x="661" y="985"/>
                                        </a:lnTo>
                                        <a:lnTo>
                                          <a:pt x="665" y="988"/>
                                        </a:lnTo>
                                        <a:lnTo>
                                          <a:pt x="673" y="990"/>
                                        </a:lnTo>
                                        <a:lnTo>
                                          <a:pt x="677" y="990"/>
                                        </a:lnTo>
                                        <a:lnTo>
                                          <a:pt x="683" y="989"/>
                                        </a:lnTo>
                                        <a:lnTo>
                                          <a:pt x="688" y="988"/>
                                        </a:lnTo>
                                        <a:lnTo>
                                          <a:pt x="694" y="985"/>
                                        </a:lnTo>
                                        <a:lnTo>
                                          <a:pt x="700" y="980"/>
                                        </a:lnTo>
                                        <a:lnTo>
                                          <a:pt x="707" y="975"/>
                                        </a:lnTo>
                                        <a:lnTo>
                                          <a:pt x="714" y="969"/>
                                        </a:lnTo>
                                        <a:lnTo>
                                          <a:pt x="723" y="960"/>
                                        </a:lnTo>
                                        <a:lnTo>
                                          <a:pt x="732" y="951"/>
                                        </a:lnTo>
                                        <a:lnTo>
                                          <a:pt x="738" y="944"/>
                                        </a:lnTo>
                                        <a:lnTo>
                                          <a:pt x="743" y="937"/>
                                        </a:lnTo>
                                        <a:lnTo>
                                          <a:pt x="748" y="931"/>
                                        </a:lnTo>
                                        <a:lnTo>
                                          <a:pt x="751" y="925"/>
                                        </a:lnTo>
                                        <a:lnTo>
                                          <a:pt x="752" y="920"/>
                                        </a:lnTo>
                                        <a:lnTo>
                                          <a:pt x="753" y="914"/>
                                        </a:lnTo>
                                        <a:lnTo>
                                          <a:pt x="753" y="910"/>
                                        </a:lnTo>
                                        <a:lnTo>
                                          <a:pt x="752" y="906"/>
                                        </a:lnTo>
                                        <a:lnTo>
                                          <a:pt x="751" y="902"/>
                                        </a:lnTo>
                                        <a:lnTo>
                                          <a:pt x="748" y="898"/>
                                        </a:lnTo>
                                        <a:lnTo>
                                          <a:pt x="745" y="894"/>
                                        </a:lnTo>
                                        <a:lnTo>
                                          <a:pt x="722" y="871"/>
                                        </a:lnTo>
                                        <a:lnTo>
                                          <a:pt x="699" y="849"/>
                                        </a:lnTo>
                                        <a:lnTo>
                                          <a:pt x="677" y="826"/>
                                        </a:lnTo>
                                        <a:lnTo>
                                          <a:pt x="654" y="804"/>
                                        </a:lnTo>
                                        <a:lnTo>
                                          <a:pt x="632" y="781"/>
                                        </a:lnTo>
                                        <a:lnTo>
                                          <a:pt x="609" y="758"/>
                                        </a:lnTo>
                                        <a:lnTo>
                                          <a:pt x="586" y="736"/>
                                        </a:lnTo>
                                        <a:lnTo>
                                          <a:pt x="564" y="713"/>
                                        </a:lnTo>
                                        <a:lnTo>
                                          <a:pt x="541" y="691"/>
                                        </a:lnTo>
                                        <a:lnTo>
                                          <a:pt x="518" y="668"/>
                                        </a:lnTo>
                                        <a:lnTo>
                                          <a:pt x="496" y="645"/>
                                        </a:lnTo>
                                        <a:lnTo>
                                          <a:pt x="473" y="623"/>
                                        </a:lnTo>
                                        <a:lnTo>
                                          <a:pt x="451" y="600"/>
                                        </a:lnTo>
                                        <a:lnTo>
                                          <a:pt x="428" y="577"/>
                                        </a:lnTo>
                                        <a:lnTo>
                                          <a:pt x="405" y="555"/>
                                        </a:lnTo>
                                        <a:lnTo>
                                          <a:pt x="383" y="532"/>
                                        </a:lnTo>
                                        <a:lnTo>
                                          <a:pt x="360" y="510"/>
                                        </a:lnTo>
                                        <a:lnTo>
                                          <a:pt x="337" y="487"/>
                                        </a:lnTo>
                                        <a:lnTo>
                                          <a:pt x="315" y="464"/>
                                        </a:lnTo>
                                        <a:lnTo>
                                          <a:pt x="292" y="442"/>
                                        </a:lnTo>
                                        <a:lnTo>
                                          <a:pt x="291" y="438"/>
                                        </a:lnTo>
                                        <a:lnTo>
                                          <a:pt x="285" y="415"/>
                                        </a:lnTo>
                                        <a:lnTo>
                                          <a:pt x="280" y="392"/>
                                        </a:lnTo>
                                        <a:lnTo>
                                          <a:pt x="276" y="371"/>
                                        </a:lnTo>
                                        <a:lnTo>
                                          <a:pt x="273" y="351"/>
                                        </a:lnTo>
                                        <a:lnTo>
                                          <a:pt x="271" y="332"/>
                                        </a:lnTo>
                                        <a:lnTo>
                                          <a:pt x="269" y="314"/>
                                        </a:lnTo>
                                        <a:lnTo>
                                          <a:pt x="268" y="296"/>
                                        </a:lnTo>
                                        <a:lnTo>
                                          <a:pt x="268" y="277"/>
                                        </a:lnTo>
                                        <a:lnTo>
                                          <a:pt x="270" y="253"/>
                                        </a:lnTo>
                                        <a:lnTo>
                                          <a:pt x="275" y="232"/>
                                        </a:lnTo>
                                        <a:lnTo>
                                          <a:pt x="281" y="213"/>
                                        </a:lnTo>
                                        <a:lnTo>
                                          <a:pt x="291" y="197"/>
                                        </a:lnTo>
                                        <a:lnTo>
                                          <a:pt x="302" y="183"/>
                                        </a:lnTo>
                                        <a:lnTo>
                                          <a:pt x="323" y="166"/>
                                        </a:lnTo>
                                        <a:lnTo>
                                          <a:pt x="341" y="157"/>
                                        </a:lnTo>
                                        <a:lnTo>
                                          <a:pt x="360" y="151"/>
                                        </a:lnTo>
                                        <a:lnTo>
                                          <a:pt x="388" y="149"/>
                                        </a:lnTo>
                                        <a:lnTo>
                                          <a:pt x="408" y="151"/>
                                        </a:lnTo>
                                        <a:lnTo>
                                          <a:pt x="429" y="157"/>
                                        </a:lnTo>
                                        <a:lnTo>
                                          <a:pt x="451" y="166"/>
                                        </a:lnTo>
                                        <a:lnTo>
                                          <a:pt x="469" y="175"/>
                                        </a:lnTo>
                                        <a:lnTo>
                                          <a:pt x="487" y="185"/>
                                        </a:lnTo>
                                        <a:lnTo>
                                          <a:pt x="505" y="197"/>
                                        </a:lnTo>
                                        <a:lnTo>
                                          <a:pt x="523" y="210"/>
                                        </a:lnTo>
                                        <a:lnTo>
                                          <a:pt x="537" y="221"/>
                                        </a:lnTo>
                                        <a:lnTo>
                                          <a:pt x="552" y="233"/>
                                        </a:lnTo>
                                        <a:lnTo>
                                          <a:pt x="567" y="248"/>
                                        </a:lnTo>
                                        <a:lnTo>
                                          <a:pt x="584" y="263"/>
                                        </a:lnTo>
                                        <a:lnTo>
                                          <a:pt x="601" y="280"/>
                                        </a:lnTo>
                                        <a:lnTo>
                                          <a:pt x="620" y="299"/>
                                        </a:lnTo>
                                        <a:lnTo>
                                          <a:pt x="639" y="318"/>
                                        </a:lnTo>
                                        <a:lnTo>
                                          <a:pt x="658" y="337"/>
                                        </a:lnTo>
                                        <a:lnTo>
                                          <a:pt x="677" y="356"/>
                                        </a:lnTo>
                                        <a:lnTo>
                                          <a:pt x="696" y="374"/>
                                        </a:lnTo>
                                        <a:lnTo>
                                          <a:pt x="715" y="393"/>
                                        </a:lnTo>
                                        <a:lnTo>
                                          <a:pt x="734" y="412"/>
                                        </a:lnTo>
                                        <a:lnTo>
                                          <a:pt x="753" y="431"/>
                                        </a:lnTo>
                                        <a:lnTo>
                                          <a:pt x="772" y="450"/>
                                        </a:lnTo>
                                        <a:lnTo>
                                          <a:pt x="790" y="469"/>
                                        </a:lnTo>
                                        <a:lnTo>
                                          <a:pt x="809" y="488"/>
                                        </a:lnTo>
                                        <a:lnTo>
                                          <a:pt x="828" y="507"/>
                                        </a:lnTo>
                                        <a:lnTo>
                                          <a:pt x="847" y="526"/>
                                        </a:lnTo>
                                        <a:lnTo>
                                          <a:pt x="866" y="545"/>
                                        </a:lnTo>
                                        <a:lnTo>
                                          <a:pt x="885" y="564"/>
                                        </a:lnTo>
                                        <a:lnTo>
                                          <a:pt x="904" y="583"/>
                                        </a:lnTo>
                                        <a:lnTo>
                                          <a:pt x="923" y="602"/>
                                        </a:lnTo>
                                        <a:lnTo>
                                          <a:pt x="942" y="621"/>
                                        </a:lnTo>
                                        <a:lnTo>
                                          <a:pt x="961" y="640"/>
                                        </a:lnTo>
                                        <a:lnTo>
                                          <a:pt x="980" y="659"/>
                                        </a:lnTo>
                                        <a:lnTo>
                                          <a:pt x="984" y="662"/>
                                        </a:lnTo>
                                        <a:lnTo>
                                          <a:pt x="988" y="665"/>
                                        </a:lnTo>
                                        <a:lnTo>
                                          <a:pt x="991" y="666"/>
                                        </a:lnTo>
                                        <a:lnTo>
                                          <a:pt x="996" y="667"/>
                                        </a:lnTo>
                                        <a:lnTo>
                                          <a:pt x="1000" y="667"/>
                                        </a:lnTo>
                                        <a:lnTo>
                                          <a:pt x="1005" y="666"/>
                                        </a:lnTo>
                                        <a:lnTo>
                                          <a:pt x="1011" y="665"/>
                                        </a:lnTo>
                                        <a:lnTo>
                                          <a:pt x="1016" y="662"/>
                                        </a:lnTo>
                                        <a:lnTo>
                                          <a:pt x="1023" y="657"/>
                                        </a:lnTo>
                                        <a:lnTo>
                                          <a:pt x="1030" y="652"/>
                                        </a:lnTo>
                                        <a:lnTo>
                                          <a:pt x="1037" y="646"/>
                                        </a:lnTo>
                                        <a:lnTo>
                                          <a:pt x="1046" y="637"/>
                                        </a:lnTo>
                                        <a:lnTo>
                                          <a:pt x="1055" y="629"/>
                                        </a:lnTo>
                                        <a:lnTo>
                                          <a:pt x="1061" y="621"/>
                                        </a:lnTo>
                                        <a:lnTo>
                                          <a:pt x="1066" y="615"/>
                                        </a:lnTo>
                                        <a:lnTo>
                                          <a:pt x="1071" y="608"/>
                                        </a:lnTo>
                                        <a:lnTo>
                                          <a:pt x="1074" y="602"/>
                                        </a:lnTo>
                                        <a:lnTo>
                                          <a:pt x="1075" y="597"/>
                                        </a:lnTo>
                                        <a:lnTo>
                                          <a:pt x="1076" y="592"/>
                                        </a:lnTo>
                                        <a:lnTo>
                                          <a:pt x="1076" y="587"/>
                                        </a:lnTo>
                                        <a:lnTo>
                                          <a:pt x="1074" y="583"/>
                                        </a:lnTo>
                                        <a:lnTo>
                                          <a:pt x="1074" y="579"/>
                                        </a:lnTo>
                                        <a:lnTo>
                                          <a:pt x="1071" y="575"/>
                                        </a:lnTo>
                                        <a:lnTo>
                                          <a:pt x="1067" y="571"/>
                                        </a:lnTo>
                                        <a:lnTo>
                                          <a:pt x="1047" y="552"/>
                                        </a:lnTo>
                                        <a:lnTo>
                                          <a:pt x="1028" y="532"/>
                                        </a:lnTo>
                                        <a:lnTo>
                                          <a:pt x="1008" y="512"/>
                                        </a:lnTo>
                                        <a:lnTo>
                                          <a:pt x="988" y="492"/>
                                        </a:lnTo>
                                        <a:lnTo>
                                          <a:pt x="969" y="473"/>
                                        </a:lnTo>
                                        <a:lnTo>
                                          <a:pt x="949" y="453"/>
                                        </a:lnTo>
                                        <a:lnTo>
                                          <a:pt x="929" y="433"/>
                                        </a:lnTo>
                                        <a:lnTo>
                                          <a:pt x="830" y="335"/>
                                        </a:lnTo>
                                        <a:lnTo>
                                          <a:pt x="811" y="315"/>
                                        </a:lnTo>
                                        <a:lnTo>
                                          <a:pt x="791" y="295"/>
                                        </a:lnTo>
                                        <a:lnTo>
                                          <a:pt x="771" y="275"/>
                                        </a:lnTo>
                                        <a:lnTo>
                                          <a:pt x="751" y="256"/>
                                        </a:lnTo>
                                        <a:lnTo>
                                          <a:pt x="732" y="236"/>
                                        </a:lnTo>
                                        <a:lnTo>
                                          <a:pt x="712" y="216"/>
                                        </a:lnTo>
                                        <a:lnTo>
                                          <a:pt x="692" y="196"/>
                                        </a:lnTo>
                                        <a:lnTo>
                                          <a:pt x="672" y="177"/>
                                        </a:lnTo>
                                        <a:lnTo>
                                          <a:pt x="649" y="154"/>
                                        </a:lnTo>
                                        <a:lnTo>
                                          <a:pt x="634" y="139"/>
                                        </a:lnTo>
                                        <a:lnTo>
                                          <a:pt x="618" y="125"/>
                                        </a:lnTo>
                                        <a:lnTo>
                                          <a:pt x="603" y="112"/>
                                        </a:lnTo>
                                        <a:lnTo>
                                          <a:pt x="588" y="99"/>
                                        </a:lnTo>
                                        <a:lnTo>
                                          <a:pt x="574" y="88"/>
                                        </a:lnTo>
                                        <a:lnTo>
                                          <a:pt x="559" y="77"/>
                                        </a:lnTo>
                                        <a:lnTo>
                                          <a:pt x="545" y="66"/>
                                        </a:lnTo>
                                        <a:lnTo>
                                          <a:pt x="520" y="50"/>
                                        </a:lnTo>
                                        <a:lnTo>
                                          <a:pt x="502" y="40"/>
                                        </a:lnTo>
                                        <a:lnTo>
                                          <a:pt x="484" y="31"/>
                                        </a:lnTo>
                                        <a:lnTo>
                                          <a:pt x="466" y="23"/>
                                        </a:lnTo>
                                        <a:lnTo>
                                          <a:pt x="448" y="16"/>
                                        </a:lnTo>
                                        <a:lnTo>
                                          <a:pt x="431" y="10"/>
                                        </a:lnTo>
                                        <a:lnTo>
                                          <a:pt x="398" y="2"/>
                                        </a:lnTo>
                                        <a:lnTo>
                                          <a:pt x="378" y="0"/>
                                        </a:lnTo>
                                        <a:lnTo>
                                          <a:pt x="358" y="0"/>
                                        </a:lnTo>
                                        <a:lnTo>
                                          <a:pt x="339" y="1"/>
                                        </a:lnTo>
                                        <a:lnTo>
                                          <a:pt x="319" y="3"/>
                                        </a:lnTo>
                                        <a:lnTo>
                                          <a:pt x="285" y="14"/>
                                        </a:lnTo>
                                        <a:lnTo>
                                          <a:pt x="268" y="23"/>
                                        </a:lnTo>
                                        <a:lnTo>
                                          <a:pt x="250" y="34"/>
                                        </a:lnTo>
                                        <a:lnTo>
                                          <a:pt x="234" y="47"/>
                                        </a:lnTo>
                                        <a:lnTo>
                                          <a:pt x="217" y="62"/>
                                        </a:lnTo>
                                        <a:lnTo>
                                          <a:pt x="204" y="77"/>
                                        </a:lnTo>
                                        <a:lnTo>
                                          <a:pt x="193" y="92"/>
                                        </a:lnTo>
                                        <a:lnTo>
                                          <a:pt x="184" y="110"/>
                                        </a:lnTo>
                                        <a:lnTo>
                                          <a:pt x="176" y="128"/>
                                        </a:lnTo>
                                        <a:lnTo>
                                          <a:pt x="170" y="149"/>
                                        </a:lnTo>
                                        <a:lnTo>
                                          <a:pt x="165" y="171"/>
                                        </a:lnTo>
                                        <a:lnTo>
                                          <a:pt x="162" y="198"/>
                                        </a:lnTo>
                                        <a:lnTo>
                                          <a:pt x="161" y="215"/>
                                        </a:lnTo>
                                        <a:lnTo>
                                          <a:pt x="161" y="234"/>
                                        </a:lnTo>
                                        <a:lnTo>
                                          <a:pt x="162" y="254"/>
                                        </a:lnTo>
                                        <a:lnTo>
                                          <a:pt x="164" y="274"/>
                                        </a:lnTo>
                                        <a:lnTo>
                                          <a:pt x="166" y="296"/>
                                        </a:lnTo>
                                        <a:lnTo>
                                          <a:pt x="170" y="318"/>
                                        </a:lnTo>
                                        <a:lnTo>
                                          <a:pt x="174" y="341"/>
                                        </a:lnTo>
                                        <a:lnTo>
                                          <a:pt x="174" y="340"/>
                                        </a:lnTo>
                                        <a:lnTo>
                                          <a:pt x="160" y="326"/>
                                        </a:lnTo>
                                        <a:lnTo>
                                          <a:pt x="145" y="312"/>
                                        </a:lnTo>
                                        <a:lnTo>
                                          <a:pt x="131" y="298"/>
                                        </a:lnTo>
                                        <a:lnTo>
                                          <a:pt x="117" y="284"/>
                                        </a:lnTo>
                                        <a:lnTo>
                                          <a:pt x="103" y="269"/>
                                        </a:lnTo>
                                        <a:lnTo>
                                          <a:pt x="89" y="255"/>
                                        </a:lnTo>
                                        <a:lnTo>
                                          <a:pt x="85" y="252"/>
                                        </a:lnTo>
                                        <a:lnTo>
                                          <a:pt x="81" y="249"/>
                                        </a:lnTo>
                                        <a:lnTo>
                                          <a:pt x="74" y="246"/>
                                        </a:lnTo>
                                        <a:lnTo>
                                          <a:pt x="68" y="246"/>
                                        </a:lnTo>
                                        <a:lnTo>
                                          <a:pt x="64" y="246"/>
                                        </a:lnTo>
                                        <a:lnTo>
                                          <a:pt x="59" y="246"/>
                                        </a:lnTo>
                                        <a:lnTo>
                                          <a:pt x="53" y="249"/>
                                        </a:lnTo>
                                        <a:lnTo>
                                          <a:pt x="48" y="253"/>
                                        </a:lnTo>
                                        <a:lnTo>
                                          <a:pt x="42" y="258"/>
                                        </a:lnTo>
                                        <a:lnTo>
                                          <a:pt x="35" y="264"/>
                                        </a:lnTo>
                                        <a:lnTo>
                                          <a:pt x="27" y="272"/>
                                        </a:lnTo>
                                        <a:lnTo>
                                          <a:pt x="20" y="280"/>
                                        </a:lnTo>
                                        <a:lnTo>
                                          <a:pt x="13" y="287"/>
                                        </a:lnTo>
                                        <a:lnTo>
                                          <a:pt x="9" y="292"/>
                                        </a:lnTo>
                                        <a:lnTo>
                                          <a:pt x="5" y="298"/>
                                        </a:lnTo>
                                        <a:lnTo>
                                          <a:pt x="2" y="30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C1C1C1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pic:pic xmlns:pic="http://schemas.openxmlformats.org/drawingml/2006/picture">
                                <pic:nvPicPr>
                                  <pic:cNvPr id="27" name="Picture 349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2700" y="-6798"/>
                                    <a:ext cx="6855" cy="6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C5BBA0" id="Group 3487" o:spid="_x0000_s1026" style="position:absolute;margin-left:80.6pt;margin-top:-339.9pt;width:434.95pt;height:423.1pt;z-index:-18452;mso-position-horizontal-relative:page" coordorigin="1612,-6798" coordsize="8699,8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">
                <v:shape id="Picture 3497" o:spid="_x0000_s1027" type="#_x0000_t75" style="position:absolute;left:1612;top:-4525;width:6093;height:61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xJcvEAAAA2wAAAA8AAABkcnMvZG93bnJldi54bWxEj81uwkAMhO+VeIeVkbiVDRwiFFhQxY/g&#10;0B4aeAAr6/yoWW+UXUjg6etDpd5szXjm82Y3ulY9qA+NZwOLeQKKuPC24crA7Xp6X4EKEdli65kM&#10;PCnAbjt522Bm/cDf9MhjpSSEQ4YG6hi7TOtQ1OQwzH1HLFrpe4dR1r7StsdBwl2rl0mSaocNS0ON&#10;He1rKn7yuzOQHpKz06e89J+XVXo/DoevMn8ZM5uOH2tQkcb4b/67vljBF1j5RQbQ2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lxJcvEAAAA2wAAAA8AAAAAAAAAAAAAAAAA&#10;nwIAAGRycy9kb3ducmV2LnhtbFBLBQYAAAAABAAEAPcAAACQAwAAAAA=&#10;">
                  <v:imagedata r:id="rId10" o:title=""/>
                </v:shape>
                <v:group id="Group 3488" o:spid="_x0000_s1028" style="position:absolute;left:7892;top:-5238;width:1077;height:990" coordorigin="7892,-5238" coordsize="1077,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3496" o:spid="_x0000_s1029" style="position:absolute;left:7892;top:-5238;width:1077;height:990;visibility:visible;mso-wrap-style:square;v-text-anchor:top" coordsize="1077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k3QcEA&#10;AADbAAAADwAAAGRycy9kb3ducmV2LnhtbERPTYvCMBC9C/sfwizsTdP1sJRqlK2r4kEE6168Dc3Y&#10;FptJaVJb/fXmIHh8vO/5cjC1uFHrKssKvicRCOLc6ooLBf+nzTgG4TyyxtoyKbiTg+XiYzTHRNue&#10;j3TLfCFCCLsEFZTeN4mULi/JoJvYhjhwF9sa9AG2hdQt9iHc1HIaRT/SYMWhocSGViXl16wzCh7r&#10;TUzpNsaD2f/13eV4TtPurNTX5/A7A+Fp8G/xy73TCqZhffg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JN0HBAAAA2wAAAA8AAAAAAAAAAAAAAAAAmAIAAGRycy9kb3du&#10;cmV2LnhtbFBLBQYAAAAABAAEAPUAAACGAwAAAAA=&#10;" path="m11,375r-5,7l3,387r-1,6l,399r1,5l2,407r1,5l6,416r4,3l29,439r40,39l108,518r39,39l186,596r40,39l265,675r39,39l344,753r39,39l410,820r32,30l473,878r30,24l531,922r26,17l592,959r36,15l659,984r40,6l719,991r19,-2l773,982r36,-15l842,943r30,-30l893,880r14,-39l913,811r2,-35l916,757r-1,-19l913,717r-2,-21l907,673r-4,-23l988,736r4,3l996,742r7,3l1007,745r5,-1l1017,744r6,-3l1029,736r5,-4l1042,726r8,-8l1057,711r6,-7l1068,698r4,-6l1075,687r,-6l1077,676r,-4l1075,667r-1,-3l1071,660r-4,-4l1035,624r-32,-33l970,559,938,527,906,494,873,462,841,430,809,397,776,365,744,333,711,300,679,268,647,236,614,203,582,171,550,138,517,106,485,74,453,41,420,9,412,2,404,1,399,r-6,1l388,2r-6,3l376,10r-7,5l362,22r-8,9l345,40r-7,7l334,53r-6,6l325,65r-1,6l323,76r,5l324,85r2,4l329,93r3,4l355,119r23,23l400,165r23,22l445,210r23,22l491,255r22,23l536,300r23,23l581,346r23,22l626,391r23,22l672,436r22,23l717,481r23,23l762,527r23,22l792,577r8,43l806,659r3,36l809,711r,3l807,738r-11,40l775,808r-21,17l717,839r-29,2l669,838r-26,-7l608,816,571,793,539,768,508,741,474,708,456,690,437,671,418,652,399,633,380,614,361,595,342,577,324,558,305,539,286,520,267,501,248,482,229,463,211,445,192,426,173,407,154,388,135,369,116,350,98,332r-4,-4l90,325r-5,-1l82,323r-5,-1l71,323r-6,2l60,328r-7,5l47,338r-7,7l31,353r-8,9l16,369r-5,6xe" fillcolor="#c1c1c1" stroked="f">
                    <v:path arrowok="t" o:connecttype="custom" o:connectlocs="3,-4851;1,-4834;6,-4822;69,-4760;186,-4642;304,-4524;410,-4418;503,-4336;592,-4279;699,-4248;773,-4256;872,-4325;913,-4427;915,-4500;907,-4565;992,-4499;1007,-4493;1023,-4497;1042,-4512;1063,-4534;1075,-4551;1077,-4566;1071,-4578;1003,-4647;906,-4744;809,-4841;711,-4938;614,-5035;517,-5132;420,-5229;399,-5238;382,-5233;362,-5216;338,-5191;325,-5173;323,-5157;329,-5145;378,-5096;445,-5028;513,-4960;581,-4892;649,-4825;717,-4757;785,-4689;806,-4579;809,-4524;775,-4430;688,-4397;608,-4422;508,-4497;437,-4567;380,-4624;324,-4680;267,-4737;211,-4793;154,-4850;98,-4906;85,-4914;71,-4915;53,-4905;31,-4885;11,-4863" o:connectangles="0,0,0,0,0,0,0,0,0,0,0,0,0,0,0,0,0,0,0,0,0,0,0,0,0,0,0,0,0,0,0,0,0,0,0,0,0,0,0,0,0,0,0,0,0,0,0,0,0,0,0,0,0,0,0,0,0,0,0,0,0,0"/>
                  </v:shape>
                  <v:group id="Group 3489" o:spid="_x0000_s1030" style="position:absolute;left:9006;top:-4971;width:223;height:225" coordorigin="9006,-4971" coordsize="223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Freeform 3495" o:spid="_x0000_s1031" style="position:absolute;left:9006;top:-4971;width:223;height:225;visibility:visible;mso-wrap-style:square;v-text-anchor:top" coordsize="223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WFmMAA&#10;AADbAAAADwAAAGRycy9kb3ducmV2LnhtbESPQYvCMBSE78L+h/AWvGlqoSJdU1mExb1a9f62eduW&#10;Ji+liVr99UYQPA4z8w2z3ozWiAsNvnWsYDFPQBBXTrdcKzgefmYrED4gazSOScGNPGyKj8kac+2u&#10;vKdLGWoRIexzVNCE0OdS+qohi37ueuLo/bvBYohyqKUe8Brh1sg0SZbSYstxocGetg1VXXm2CrrM&#10;3J111b3PsvJo/m67c3LaKTX9HL+/QAQawzv8av9qBWkKzy/xB8j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WFmMAAAADbAAAADwAAAAAAAAAAAAAAAACYAgAAZHJzL2Rvd25y&#10;ZXYueG1sUEsFBgAAAAAEAAQA9QAAAIUDAAAAAA==&#10;" path="m167,55l152,40,133,24,116,13,101,5,89,1,81,,64,4,46,13,28,28,19,38,7,56,,73,,90r3,12l10,116r12,17l37,151r18,20l71,185r18,16l106,213r15,8l134,225r7,l158,222r18,-9l194,197r10,-10l216,169r6,-17l222,135r-3,-11l212,110,201,93,186,75,167,55xe" fillcolor="#c1c1c1" stroked="f">
                      <v:path arrowok="t" o:connecttype="custom" o:connectlocs="167,-4916;152,-4931;133,-4947;116,-4958;101,-4966;89,-4970;81,-4971;64,-4967;46,-4958;28,-4943;19,-4933;7,-4915;0,-4898;0,-4881;3,-4869;10,-4855;22,-4838;37,-4820;55,-4800;71,-4786;89,-4770;106,-4758;121,-4750;134,-4746;141,-4746;158,-4749;176,-4758;194,-4774;204,-4784;216,-4802;222,-4819;222,-4836;219,-4847;212,-4861;201,-4878;186,-4896;167,-4916" o:connectangles="0,0,0,0,0,0,0,0,0,0,0,0,0,0,0,0,0,0,0,0,0,0,0,0,0,0,0,0,0,0,0,0,0,0,0,0,0"/>
                    </v:shape>
                    <v:group id="Group 3490" o:spid="_x0000_s1032" style="position:absolute;left:8673;top:-6065;width:950;height:948" coordorigin="8673,-6065" coordsize="950,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shape id="Freeform 3494" o:spid="_x0000_s1033" style="position:absolute;left:8673;top:-6065;width:950;height:948;visibility:visible;mso-wrap-style:square;v-text-anchor:top" coordsize="950,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U08IA&#10;AADbAAAADwAAAGRycy9kb3ducmV2LnhtbESPT4vCMBTE74LfITzBm6aKiFSjiCDuwcv6Bzw+mmdT&#10;bF5KEm3XT28WFvY4zMxvmNWms7V4kQ+VYwWTcQaCuHC64lLB5bwfLUCEiKyxdkwKfijAZt3vrTDX&#10;ruVvep1iKRKEQ44KTIxNLmUoDFkMY9cQJ+/uvMWYpC+l9tgmuK3lNMvm0mLFacFgQztDxeP0tArm&#10;euY61xTv221vTbu7Llp/OCo1HHTbJYhIXfwP/7W/tILpDH6/pB8g1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dTTwgAAANsAAAAPAAAAAAAAAAAAAAAAAJgCAABkcnMvZG93&#10;bnJldi54bWxQSwUGAAAAAAQABAD1AAAAhwMAAAAA&#10;" path="m880,932r7,-6l897,917r10,-10l918,896r9,-9l933,880r6,-8l944,865r2,-7l949,851r1,-5l949,839r-2,-5l945,828r-4,-7l918,782,896,744,873,705,850,666,828,627,805,588,783,549,760,510,738,471,715,433,692,394,670,355,647,316,625,277,602,238,580,199,557,160,534,122,512,83,489,44r-3,-4l482,32r-6,-6l473,21r-4,-6l463,10,459,6,455,3,447,r-4,l438,1r-5,1l428,6r-6,4l416,15r-7,6l401,29r-9,10l384,46r-5,7l374,59r-3,7l370,71r-2,6l368,82r1,4l370,91r2,5l376,101r20,33l416,167r20,33l457,234r20,33l497,300r20,34l537,367r20,33l576,434r20,33l616,500r20,34l656,567r20,34l696,634r21,33l737,700r20,34l777,767r2,3l780,775r-7,-4l740,751,707,730,673,710,640,690,606,670,573,651,540,631,506,611,473,591,439,571,406,551,372,531,339,511,306,491,272,471,239,451,205,431,172,411,139,391,105,371r-6,-2l95,366r-5,-1l86,364r-5,l76,365r-6,1l64,370r-7,5l50,381r-8,8l31,399r-7,8l17,414r-5,6l7,426r-3,5l2,436,,442r,4l2,451r1,4l6,459r6,7l17,470r4,3l27,476r5,4l38,484r7,4l84,511r39,22l161,556r39,23l239,601r39,23l317,647r39,22l394,692r39,22l472,737r39,22l550,782r39,23l628,827r39,23l705,872r39,23l783,918r39,23l828,944r5,2l840,947r6,1l851,947r7,-2l865,942r7,-4l880,932xe" fillcolor="#c1c1c1" stroked="f">
                        <v:path arrowok="t" o:connecttype="custom" o:connectlocs="897,-5148;927,-5178;944,-5200;950,-5219;945,-5237;896,-5321;828,-5438;760,-5555;692,-5671;625,-5788;557,-5905;489,-6021;476,-6039;463,-6055;447,-6065;433,-6063;416,-6050;392,-6026;374,-6006;368,-5988;370,-5974;396,-5931;457,-5831;517,-5731;576,-5631;636,-5531;696,-5431;757,-5331;780,-5290;707,-5335;606,-5395;506,-5454;406,-5514;306,-5574;205,-5634;105,-5694;90,-5700;76,-5700;57,-5690;31,-5666;12,-5645;2,-5629;2,-5614;12,-5599;27,-5589;45,-5577;161,-5509;278,-5441;394,-5373;511,-5306;628,-5238;744,-5170;828,-5121;846,-5117;865,-5123" o:connectangles="0,0,0,0,0,0,0,0,0,0,0,0,0,0,0,0,0,0,0,0,0,0,0,0,0,0,0,0,0,0,0,0,0,0,0,0,0,0,0,0,0,0,0,0,0,0,0,0,0,0,0,0,0,0,0"/>
                      </v:shape>
                      <v:group id="Group 3491" o:spid="_x0000_s1034" style="position:absolute;left:9226;top:-6487;width:1076;height:991" coordorigin="9226,-6487" coordsize="1076,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<v:shape id="Freeform 3493" o:spid="_x0000_s1035" style="position:absolute;left:9226;top:-6487;width:1076;height:991;visibility:visible;mso-wrap-style:square;v-text-anchor:top" coordsize="1076,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7F8MA&#10;AADbAAAADwAAAGRycy9kb3ducmV2LnhtbESPT2sCMRTE74LfIbxCb5rtHqRujVIUQQoe/AN6fGxe&#10;N0uTl3UTdffbm4LgcZiZ3zCzReesuFEbas8KPsYZCOLS65orBcfDevQJIkRkjdYzKegpwGI+HMyw&#10;0P7OO7rtYyUShEOBCkyMTSFlKA05DGPfECfv17cOY5JtJXWL9wR3VuZZNpEOa04LBhtaGir/9len&#10;IBq7XV12x77f5Mvz+mx/pvaESr2/dd9fICJ18RV+tjdaQT6B/y/p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Q7F8MAAADbAAAADwAAAAAAAAAAAAAAAACYAgAAZHJzL2Rv&#10;d25yZXYueG1sUEsFBgAAAAAEAAQA9QAAAIgDAAAAAA==&#10;" path="m2,304r-1,5l,314r1,5l4,326r3,5l10,334,657,981r4,4l665,988r8,2l677,990r6,-1l688,988r6,-3l700,980r7,-5l714,969r9,-9l732,951r6,-7l743,937r5,-6l751,925r1,-5l753,914r,-4l752,906r-1,-4l748,898r-3,-4l722,871,699,849,677,826,654,804,632,781,609,758,586,736,564,713,541,691,518,668,496,645,473,623,451,600,428,577,405,555,383,532,360,510,337,487,315,464,292,442r-1,-4l285,415r-5,-23l276,371r-3,-20l271,332r-2,-18l268,296r,-19l270,253r5,-21l281,213r10,-16l302,183r21,-17l341,157r19,-6l388,149r20,2l429,157r22,9l469,175r18,10l505,197r18,13l537,221r15,12l567,248r17,15l601,280r19,19l639,318r19,19l677,356r19,18l715,393r19,19l753,431r19,19l790,469r19,19l828,507r19,19l866,545r19,19l904,583r19,19l942,621r19,19l980,659r4,3l988,665r3,1l996,667r4,l1005,666r6,-1l1016,662r7,-5l1030,652r7,-6l1046,637r9,-8l1061,621r5,-6l1071,608r3,-6l1075,597r1,-5l1076,587r-2,-4l1074,579r-3,-4l1067,571r-20,-19l1028,532r-20,-20l988,492,969,473,949,453,929,433,830,335,811,315,791,295,771,275,751,256,732,236,712,216,692,196,672,177,649,154,634,139,618,125,603,112,588,99,574,88,559,77,545,66,520,50,502,40,484,31,466,23,448,16,431,10,398,2,378,,358,,339,1,319,3,285,14r-17,9l250,34,234,47,217,62,204,77,193,92r-9,18l176,128r-6,21l165,171r-3,27l161,215r,19l162,254r2,20l166,296r4,22l174,341r,-1l160,326,145,312,131,298,117,284,103,269,89,255r-4,-3l81,249r-7,-3l68,246r-4,l59,246r-6,3l48,253r-6,5l35,264r-8,8l20,280r-7,7l9,292r-4,6l2,304xe" fillcolor="#c1c1c1" stroked="f">
                          <v:path arrowok="t" o:connecttype="custom" o:connectlocs="1,-6168;657,-5506;677,-5497;700,-5507;732,-5536;751,-5562;752,-5581;722,-5616;632,-5706;541,-5796;451,-5887;360,-5977;291,-6049;273,-6136;268,-6210;291,-6290;360,-6336;451,-6321;523,-6277;584,-6224;658,-6150;734,-6075;809,-5999;885,-5923;961,-5847;991,-5821;1011,-5822;1037,-5841;1066,-5872;1076,-5895;1071,-5912;1008,-5975;929,-6054;771,-6212;692,-6291;618,-6362;559,-6410;484,-6456;398,-6485;319,-6484;234,-6440;184,-6377;162,-6289;164,-6213;174,-6147;117,-6203;81,-6238;59,-6241;35,-6223;9,-6195" o:connectangles="0,0,0,0,0,0,0,0,0,0,0,0,0,0,0,0,0,0,0,0,0,0,0,0,0,0,0,0,0,0,0,0,0,0,0,0,0,0,0,0,0,0,0,0,0,0,0,0,0,0"/>
                        </v:shape>
                        <v:shape id="Picture 3492" o:spid="_x0000_s1036" type="#_x0000_t75" style="position:absolute;left:2700;top:-6798;width:6855;height:6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TXNrEAAAA2wAAAA8AAABkcnMvZG93bnJldi54bWxEj0FrwkAUhO8F/8PyBC+lbvQQJbpKUKwi&#10;XrQBr4/dZxLMvg3Zrab/visUehxm5htmue5tIx7U+dqxgsk4AUGsnam5VFB87T7mIHxANtg4JgU/&#10;5GG9GrwtMTPuyWd6XEIpIoR9hgqqENpMSq8rsujHriWO3s11FkOUXSlNh88It42cJkkqLdYcFyps&#10;aVORvl++rQJdTNLjxryfrgddfM5cmm9P+1yp0bDPFyAC9eE//Nc+GAXTGby+xB8gV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wTXNrEAAAA2wAAAA8AAAAAAAAAAAAAAAAA&#10;nwIAAGRycy9kb3ducmV2LnhtbFBLBQYAAAAABAAEAPcAAACQAwAAAAA=&#10;">
                          <v:imagedata r:id="rId20" o:title="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="008E4BD0">
        <w:rPr>
          <w:b/>
          <w:sz w:val="24"/>
          <w:szCs w:val="24"/>
        </w:rPr>
        <w:t xml:space="preserve">- </w:t>
      </w:r>
      <w:r w:rsidR="008E4BD0">
        <w:rPr>
          <w:sz w:val="24"/>
          <w:szCs w:val="24"/>
        </w:rPr>
        <w:t>Lưu cấu h</w:t>
      </w:r>
      <w:r w:rsidR="008E4BD0">
        <w:rPr>
          <w:spacing w:val="-1"/>
          <w:sz w:val="24"/>
          <w:szCs w:val="24"/>
        </w:rPr>
        <w:t>ì</w:t>
      </w:r>
      <w:r w:rsidR="008E4BD0">
        <w:rPr>
          <w:sz w:val="24"/>
          <w:szCs w:val="24"/>
        </w:rPr>
        <w:t>nh của rou</w:t>
      </w:r>
      <w:r w:rsidR="008E4BD0">
        <w:rPr>
          <w:spacing w:val="-1"/>
          <w:sz w:val="24"/>
          <w:szCs w:val="24"/>
        </w:rPr>
        <w:t>te</w:t>
      </w:r>
      <w:r w:rsidR="008E4BD0">
        <w:rPr>
          <w:sz w:val="24"/>
          <w:szCs w:val="24"/>
        </w:rPr>
        <w:t>r và kết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thúc</w:t>
      </w:r>
      <w:r w:rsidR="008E4BD0">
        <w:rPr>
          <w:spacing w:val="-1"/>
          <w:sz w:val="24"/>
          <w:szCs w:val="24"/>
        </w:rPr>
        <w:t xml:space="preserve"> </w:t>
      </w:r>
      <w:r w:rsidR="008E4BD0">
        <w:rPr>
          <w:sz w:val="24"/>
          <w:szCs w:val="24"/>
        </w:rPr>
        <w:t>bài lab</w:t>
      </w:r>
    </w:p>
    <w:p w:rsidR="00F81C28" w:rsidRDefault="00F81C28">
      <w:pPr>
        <w:spacing w:before="16" w:line="260" w:lineRule="exact"/>
        <w:rPr>
          <w:sz w:val="26"/>
          <w:szCs w:val="26"/>
        </w:rPr>
      </w:pPr>
    </w:p>
    <w:p w:rsidR="00F81C28" w:rsidRDefault="008E4BD0">
      <w:pPr>
        <w:ind w:left="340"/>
        <w:rPr>
          <w:sz w:val="24"/>
          <w:szCs w:val="24"/>
        </w:rPr>
      </w:pPr>
      <w:r>
        <w:rPr>
          <w:sz w:val="24"/>
          <w:szCs w:val="24"/>
        </w:rPr>
        <w:t>TTG1#copy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run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</w:t>
      </w:r>
    </w:p>
    <w:p w:rsidR="00F81C28" w:rsidRDefault="00F81C28">
      <w:pPr>
        <w:spacing w:before="3" w:line="120" w:lineRule="exact"/>
        <w:rPr>
          <w:sz w:val="13"/>
          <w:szCs w:val="13"/>
        </w:rPr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8E4BD0">
      <w:pPr>
        <w:ind w:left="69" w:right="5394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V.      </w:t>
      </w:r>
      <w:r>
        <w:rPr>
          <w:b/>
          <w:sz w:val="24"/>
          <w:szCs w:val="24"/>
          <w:u w:val="thick" w:color="000000"/>
        </w:rPr>
        <w:t>Phụ</w:t>
      </w:r>
      <w:r>
        <w:rPr>
          <w:b/>
          <w:spacing w:val="-77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 xml:space="preserve">lục các lệnh liên </w:t>
      </w:r>
      <w:r>
        <w:rPr>
          <w:b/>
          <w:spacing w:val="-1"/>
          <w:sz w:val="24"/>
          <w:szCs w:val="24"/>
          <w:u w:val="thick" w:color="000000"/>
        </w:rPr>
        <w:t>q</w:t>
      </w:r>
      <w:r>
        <w:rPr>
          <w:b/>
          <w:sz w:val="24"/>
          <w:szCs w:val="24"/>
          <w:u w:val="thick" w:color="000000"/>
        </w:rPr>
        <w:t>uan bài lab :</w:t>
      </w:r>
    </w:p>
    <w:p w:rsidR="00F81C28" w:rsidRDefault="008E4BD0">
      <w:pPr>
        <w:spacing w:line="240" w:lineRule="exact"/>
        <w:ind w:left="750"/>
        <w:rPr>
          <w:sz w:val="22"/>
          <w:szCs w:val="22"/>
        </w:rPr>
        <w:sectPr w:rsidR="00F81C28">
          <w:pgSz w:w="12240" w:h="15840"/>
          <w:pgMar w:top="1500" w:right="1420" w:bottom="280" w:left="1100" w:header="720" w:footer="589" w:gutter="0"/>
          <w:cols w:space="720"/>
        </w:sectPr>
      </w:pPr>
      <w:r>
        <w:rPr>
          <w:b/>
          <w:spacing w:val="1"/>
          <w:sz w:val="22"/>
          <w:szCs w:val="22"/>
        </w:rPr>
        <w:t>1</w:t>
      </w:r>
      <w:r>
        <w:rPr>
          <w:b/>
          <w:sz w:val="22"/>
          <w:szCs w:val="22"/>
        </w:rPr>
        <w:t xml:space="preserve">.  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  <w:u w:val="thick" w:color="000000"/>
        </w:rPr>
        <w:t>C</w:t>
      </w:r>
      <w:r>
        <w:rPr>
          <w:b/>
          <w:spacing w:val="1"/>
          <w:sz w:val="22"/>
          <w:szCs w:val="22"/>
          <w:u w:val="thick" w:color="000000"/>
        </w:rPr>
        <w:t>á</w:t>
      </w:r>
      <w:r>
        <w:rPr>
          <w:b/>
          <w:sz w:val="22"/>
          <w:szCs w:val="22"/>
          <w:u w:val="thick" w:color="000000"/>
        </w:rPr>
        <w:t>c</w:t>
      </w:r>
      <w:r>
        <w:rPr>
          <w:b/>
          <w:spacing w:val="-3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c</w:t>
      </w:r>
      <w:r>
        <w:rPr>
          <w:b/>
          <w:spacing w:val="1"/>
          <w:sz w:val="22"/>
          <w:szCs w:val="22"/>
          <w:u w:val="thick" w:color="000000"/>
        </w:rPr>
        <w:t>â</w:t>
      </w:r>
      <w:r>
        <w:rPr>
          <w:b/>
          <w:sz w:val="22"/>
          <w:szCs w:val="22"/>
          <w:u w:val="thick" w:color="000000"/>
        </w:rPr>
        <w:t>u</w:t>
      </w:r>
      <w:r>
        <w:rPr>
          <w:b/>
          <w:spacing w:val="-4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lệnh</w:t>
      </w:r>
      <w:r>
        <w:rPr>
          <w:b/>
          <w:spacing w:val="-3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Telnet</w:t>
      </w:r>
      <w:r>
        <w:rPr>
          <w:b/>
          <w:spacing w:val="-6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:</w:t>
      </w:r>
    </w:p>
    <w:p w:rsidR="00F81C28" w:rsidRDefault="00F81C28">
      <w:pPr>
        <w:spacing w:before="15" w:line="220" w:lineRule="exact"/>
        <w:rPr>
          <w:sz w:val="22"/>
          <w:szCs w:val="22"/>
        </w:rPr>
      </w:pPr>
    </w:p>
    <w:p w:rsidR="00F81C28" w:rsidRDefault="008E4BD0">
      <w:pPr>
        <w:spacing w:before="31" w:line="240" w:lineRule="exact"/>
        <w:ind w:left="580"/>
        <w:rPr>
          <w:sz w:val="22"/>
          <w:szCs w:val="22"/>
        </w:rPr>
      </w:pPr>
      <w:r>
        <w:rPr>
          <w:b/>
          <w:spacing w:val="1"/>
          <w:position w:val="-1"/>
          <w:sz w:val="22"/>
          <w:szCs w:val="22"/>
        </w:rPr>
        <w:t>1</w:t>
      </w:r>
      <w:r>
        <w:rPr>
          <w:b/>
          <w:position w:val="-1"/>
          <w:sz w:val="22"/>
          <w:szCs w:val="22"/>
        </w:rPr>
        <w:t>.1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C</w:t>
      </w:r>
      <w:r>
        <w:rPr>
          <w:b/>
          <w:spacing w:val="1"/>
          <w:position w:val="-1"/>
          <w:sz w:val="22"/>
          <w:szCs w:val="22"/>
        </w:rPr>
        <w:t>ấ</w:t>
      </w:r>
      <w:r>
        <w:rPr>
          <w:b/>
          <w:position w:val="-1"/>
          <w:sz w:val="22"/>
          <w:szCs w:val="22"/>
        </w:rPr>
        <w:t>u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hình</w:t>
      </w:r>
      <w:r>
        <w:rPr>
          <w:b/>
          <w:spacing w:val="-5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 xml:space="preserve">line </w:t>
      </w:r>
      <w:r>
        <w:rPr>
          <w:b/>
          <w:spacing w:val="1"/>
          <w:position w:val="-1"/>
          <w:sz w:val="22"/>
          <w:szCs w:val="22"/>
        </w:rPr>
        <w:t>v</w:t>
      </w:r>
      <w:r>
        <w:rPr>
          <w:b/>
          <w:position w:val="-1"/>
          <w:sz w:val="22"/>
          <w:szCs w:val="22"/>
        </w:rPr>
        <w:t>ty</w:t>
      </w:r>
      <w:r>
        <w:rPr>
          <w:b/>
          <w:spacing w:val="-1"/>
          <w:position w:val="-1"/>
          <w:sz w:val="22"/>
          <w:szCs w:val="22"/>
        </w:rPr>
        <w:t xml:space="preserve"> đ</w:t>
      </w:r>
      <w:r>
        <w:rPr>
          <w:b/>
          <w:position w:val="-1"/>
          <w:sz w:val="22"/>
          <w:szCs w:val="22"/>
        </w:rPr>
        <w:t>ể</w:t>
      </w:r>
      <w:r>
        <w:rPr>
          <w:b/>
          <w:spacing w:val="-1"/>
          <w:position w:val="-1"/>
          <w:sz w:val="22"/>
          <w:szCs w:val="22"/>
        </w:rPr>
        <w:t xml:space="preserve"> t</w:t>
      </w:r>
      <w:r>
        <w:rPr>
          <w:b/>
          <w:position w:val="-1"/>
          <w:sz w:val="22"/>
          <w:szCs w:val="22"/>
        </w:rPr>
        <w:t>hực</w:t>
      </w:r>
      <w:r>
        <w:rPr>
          <w:b/>
          <w:spacing w:val="-3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hiện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tel</w:t>
      </w:r>
      <w:r>
        <w:rPr>
          <w:b/>
          <w:spacing w:val="2"/>
          <w:position w:val="-1"/>
          <w:sz w:val="22"/>
          <w:szCs w:val="22"/>
        </w:rPr>
        <w:t>n</w:t>
      </w:r>
      <w:r>
        <w:rPr>
          <w:b/>
          <w:position w:val="-1"/>
          <w:sz w:val="22"/>
          <w:szCs w:val="22"/>
        </w:rPr>
        <w:t>et</w:t>
      </w:r>
    </w:p>
    <w:p w:rsidR="00F81C28" w:rsidRDefault="00F81C28">
      <w:pPr>
        <w:spacing w:before="1" w:line="200" w:lineRule="exact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463"/>
        </w:trPr>
        <w:tc>
          <w:tcPr>
            <w:tcW w:w="44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line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ty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0</w:t>
            </w:r>
            <w:r>
              <w:rPr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4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fig-li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e)#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</w:t>
            </w:r>
            <w:r>
              <w:rPr>
                <w:b/>
                <w:spacing w:val="-2"/>
                <w:sz w:val="22"/>
                <w:szCs w:val="22"/>
              </w:rPr>
              <w:t>s</w:t>
            </w:r>
            <w:r>
              <w:rPr>
                <w:b/>
                <w:sz w:val="22"/>
                <w:szCs w:val="22"/>
              </w:rPr>
              <w:t>w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rd</w:t>
            </w:r>
            <w:r>
              <w:rPr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telnet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fig-li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e)#</w:t>
            </w:r>
            <w:r>
              <w:rPr>
                <w:spacing w:val="-1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-1"/>
                <w:sz w:val="22"/>
                <w:szCs w:val="22"/>
              </w:rPr>
              <w:t>o</w:t>
            </w:r>
            <w:r>
              <w:rPr>
                <w:b/>
                <w:spacing w:val="1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in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Vào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ế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ộ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 xml:space="preserve">y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tel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et</w:t>
            </w:r>
          </w:p>
        </w:tc>
      </w:tr>
      <w:tr w:rsidR="00F81C28">
        <w:trPr>
          <w:trHeight w:hRule="exact" w:val="462"/>
        </w:trPr>
        <w:tc>
          <w:tcPr>
            <w:tcW w:w="44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81C28" w:rsidRDefault="00F81C28"/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Cấu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sw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rd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tel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et</w:t>
            </w:r>
          </w:p>
        </w:tc>
      </w:tr>
      <w:tr w:rsidR="00F81C28">
        <w:trPr>
          <w:trHeight w:hRule="exact" w:val="917"/>
        </w:trPr>
        <w:tc>
          <w:tcPr>
            <w:tcW w:w="44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ép</w:t>
            </w:r>
            <w:r>
              <w:rPr>
                <w:spacing w:val="5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ể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50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tra</w:t>
            </w:r>
            <w:r>
              <w:rPr>
                <w:spacing w:val="5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as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rd</w:t>
            </w:r>
            <w:r>
              <w:rPr>
                <w:spacing w:val="49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kh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5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ười</w:t>
            </w:r>
          </w:p>
          <w:p w:rsidR="00F81C28" w:rsidRDefault="00F81C28">
            <w:pPr>
              <w:spacing w:before="9" w:line="180" w:lineRule="exact"/>
              <w:rPr>
                <w:sz w:val="19"/>
                <w:szCs w:val="19"/>
              </w:rPr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dùn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tel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</w:p>
        </w:tc>
      </w:tr>
    </w:tbl>
    <w:p w:rsidR="00F81C28" w:rsidRDefault="008E4BD0">
      <w:pPr>
        <w:spacing w:line="240" w:lineRule="exact"/>
        <w:ind w:left="940"/>
        <w:rPr>
          <w:sz w:val="22"/>
          <w:szCs w:val="22"/>
        </w:rPr>
      </w:pPr>
      <w:r>
        <w:rPr>
          <w:rFonts w:ascii="Symbol" w:eastAsia="Symbol" w:hAnsi="Symbol" w:cs="Symbol"/>
          <w:w w:val="76"/>
          <w:position w:val="-1"/>
          <w:sz w:val="22"/>
          <w:szCs w:val="22"/>
        </w:rPr>
        <w:t></w:t>
      </w:r>
      <w:r>
        <w:rPr>
          <w:w w:val="76"/>
          <w:position w:val="-1"/>
          <w:sz w:val="22"/>
          <w:szCs w:val="22"/>
        </w:rPr>
        <w:t xml:space="preserve">     </w:t>
      </w:r>
      <w:r>
        <w:rPr>
          <w:spacing w:val="8"/>
          <w:w w:val="76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Thực</w:t>
      </w:r>
      <w:r>
        <w:rPr>
          <w:b/>
          <w:spacing w:val="-4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hiện</w:t>
      </w:r>
      <w:r>
        <w:rPr>
          <w:b/>
          <w:spacing w:val="-2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phiên</w:t>
      </w:r>
      <w:r>
        <w:rPr>
          <w:b/>
          <w:spacing w:val="-5"/>
          <w:position w:val="-1"/>
          <w:sz w:val="22"/>
          <w:szCs w:val="22"/>
        </w:rPr>
        <w:t xml:space="preserve"> </w:t>
      </w:r>
      <w:r>
        <w:rPr>
          <w:b/>
          <w:position w:val="-1"/>
          <w:sz w:val="22"/>
          <w:szCs w:val="22"/>
        </w:rPr>
        <w:t>telnet</w:t>
      </w:r>
    </w:p>
    <w:p w:rsidR="00F81C28" w:rsidRDefault="00F81C28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8"/>
        <w:gridCol w:w="4428"/>
      </w:tblGrid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&gt;</w:t>
            </w:r>
            <w:r>
              <w:rPr>
                <w:b/>
                <w:sz w:val="22"/>
                <w:szCs w:val="22"/>
              </w:rPr>
              <w:t>telnet</w:t>
            </w:r>
            <w:r>
              <w:rPr>
                <w:b/>
                <w:spacing w:val="-9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TTG2</w:t>
            </w:r>
          </w:p>
        </w:tc>
        <w:tc>
          <w:tcPr>
            <w:tcW w:w="44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ực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iệc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ết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nố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từ </w:t>
            </w: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đến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ộ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tên</w:t>
            </w: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là TTG2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có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ịa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chỉ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IP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là: </w:t>
            </w:r>
            <w:r>
              <w:rPr>
                <w:spacing w:val="1"/>
                <w:sz w:val="22"/>
                <w:szCs w:val="22"/>
              </w:rPr>
              <w:t>172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-1"/>
                <w:sz w:val="22"/>
                <w:szCs w:val="22"/>
              </w:rPr>
              <w:t>1</w:t>
            </w:r>
            <w:r>
              <w:rPr>
                <w:spacing w:val="1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pacing w:val="-1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.1</w:t>
            </w:r>
          </w:p>
        </w:tc>
      </w:tr>
      <w:tr w:rsidR="00F81C28">
        <w:trPr>
          <w:trHeight w:hRule="exact" w:val="462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&gt;</w:t>
            </w:r>
            <w:r>
              <w:rPr>
                <w:b/>
                <w:sz w:val="22"/>
                <w:szCs w:val="22"/>
              </w:rPr>
              <w:t>telnet</w:t>
            </w:r>
            <w:r>
              <w:rPr>
                <w:b/>
                <w:spacing w:val="-8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172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16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20</w:t>
            </w:r>
            <w:r>
              <w:rPr>
                <w:b/>
                <w:sz w:val="22"/>
                <w:szCs w:val="22"/>
              </w:rPr>
              <w:t>.1</w:t>
            </w:r>
          </w:p>
        </w:tc>
        <w:tc>
          <w:tcPr>
            <w:tcW w:w="44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81C28" w:rsidRDefault="00F81C28"/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&gt;</w:t>
            </w:r>
            <w:r>
              <w:rPr>
                <w:b/>
                <w:sz w:val="22"/>
                <w:szCs w:val="22"/>
              </w:rPr>
              <w:t>T</w:t>
            </w:r>
            <w:r>
              <w:rPr>
                <w:b/>
                <w:spacing w:val="1"/>
                <w:sz w:val="22"/>
                <w:szCs w:val="22"/>
              </w:rPr>
              <w:t>TG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4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81C28" w:rsidRDefault="00F81C28"/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&gt;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nn</w:t>
            </w:r>
            <w:r>
              <w:rPr>
                <w:b/>
                <w:spacing w:val="1"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ct</w:t>
            </w:r>
            <w:r>
              <w:rPr>
                <w:b/>
                <w:spacing w:val="-1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TTG2</w:t>
            </w:r>
          </w:p>
        </w:tc>
        <w:tc>
          <w:tcPr>
            <w:tcW w:w="442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81C28" w:rsidRDefault="00F81C28"/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&gt;</w:t>
            </w:r>
            <w:r>
              <w:rPr>
                <w:b/>
                <w:spacing w:val="1"/>
                <w:sz w:val="22"/>
                <w:szCs w:val="22"/>
              </w:rPr>
              <w:t>172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pacing w:val="-1"/>
                <w:sz w:val="22"/>
                <w:szCs w:val="22"/>
              </w:rPr>
              <w:t>1</w:t>
            </w:r>
            <w:r>
              <w:rPr>
                <w:b/>
                <w:spacing w:val="1"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</w:rPr>
              <w:t>.</w:t>
            </w:r>
            <w:r>
              <w:rPr>
                <w:b/>
                <w:spacing w:val="1"/>
                <w:sz w:val="22"/>
                <w:szCs w:val="22"/>
              </w:rPr>
              <w:t>20</w:t>
            </w:r>
            <w:r>
              <w:rPr>
                <w:b/>
                <w:spacing w:val="-1"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4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&gt;</w:t>
            </w:r>
            <w:r>
              <w:rPr>
                <w:b/>
                <w:sz w:val="22"/>
                <w:szCs w:val="22"/>
              </w:rPr>
              <w:t>e</w:t>
            </w:r>
            <w:r>
              <w:rPr>
                <w:b/>
                <w:spacing w:val="1"/>
                <w:sz w:val="22"/>
                <w:szCs w:val="22"/>
              </w:rPr>
              <w:t>x</w:t>
            </w:r>
            <w:r>
              <w:rPr>
                <w:b/>
                <w:sz w:val="22"/>
                <w:szCs w:val="22"/>
              </w:rPr>
              <w:t>it</w:t>
            </w:r>
          </w:p>
        </w:tc>
        <w:tc>
          <w:tcPr>
            <w:tcW w:w="442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Kết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hú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iên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tel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ở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ề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ấu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nh</w:t>
            </w:r>
            <w:r>
              <w:rPr>
                <w:sz w:val="22"/>
                <w:szCs w:val="22"/>
              </w:rPr>
              <w:t>ắc</w:t>
            </w:r>
          </w:p>
          <w:p w:rsidR="00F81C28" w:rsidRDefault="00F81C28">
            <w:pPr>
              <w:spacing w:before="1" w:line="200" w:lineRule="exact"/>
            </w:pPr>
          </w:p>
          <w:p w:rsidR="00F81C28" w:rsidRDefault="008E4BD0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ủ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TTG1</w:t>
            </w:r>
          </w:p>
        </w:tc>
      </w:tr>
      <w:tr w:rsidR="00F81C28">
        <w:trPr>
          <w:trHeight w:hRule="exact" w:val="463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&gt;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ogo</w:t>
            </w:r>
            <w:r>
              <w:rPr>
                <w:b/>
                <w:spacing w:val="-1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442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/>
        </w:tc>
      </w:tr>
      <w:tr w:rsidR="00F81C28">
        <w:trPr>
          <w:trHeight w:hRule="exact" w:val="462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&gt;</w:t>
            </w:r>
            <w:r>
              <w:rPr>
                <w:b/>
                <w:sz w:val="22"/>
                <w:szCs w:val="22"/>
              </w:rPr>
              <w:t>res</w:t>
            </w:r>
            <w:r>
              <w:rPr>
                <w:b/>
                <w:spacing w:val="2"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me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hụ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hồ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lại</w:t>
            </w:r>
            <w:r>
              <w:rPr>
                <w:spacing w:val="-1"/>
                <w:sz w:val="22"/>
                <w:szCs w:val="22"/>
              </w:rPr>
              <w:t xml:space="preserve"> k</w:t>
            </w:r>
            <w:r>
              <w:rPr>
                <w:sz w:val="22"/>
                <w:szCs w:val="22"/>
              </w:rPr>
              <w:t>ết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nố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ến</w:t>
            </w:r>
            <w:r>
              <w:rPr>
                <w:spacing w:val="-1"/>
                <w:sz w:val="22"/>
                <w:szCs w:val="22"/>
              </w:rPr>
              <w:t xml:space="preserve"> r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TTG2</w:t>
            </w:r>
          </w:p>
        </w:tc>
      </w:tr>
      <w:tr w:rsidR="00F81C28">
        <w:trPr>
          <w:trHeight w:hRule="exact" w:val="464"/>
        </w:trPr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&gt;</w:t>
            </w:r>
            <w:r>
              <w:rPr>
                <w:b/>
                <w:sz w:val="22"/>
                <w:szCs w:val="22"/>
              </w:rPr>
              <w:t>disc</w:t>
            </w:r>
            <w:r>
              <w:rPr>
                <w:b/>
                <w:spacing w:val="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nnect</w:t>
            </w:r>
          </w:p>
        </w:tc>
        <w:tc>
          <w:tcPr>
            <w:tcW w:w="44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Kết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hú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iên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tel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et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đến</w:t>
            </w:r>
            <w:r>
              <w:rPr>
                <w:spacing w:val="-1"/>
                <w:sz w:val="22"/>
                <w:szCs w:val="22"/>
              </w:rPr>
              <w:t xml:space="preserve"> r</w:t>
            </w:r>
            <w:r>
              <w:rPr>
                <w:spacing w:val="1"/>
                <w:sz w:val="22"/>
                <w:szCs w:val="22"/>
              </w:rPr>
              <w:t>ou</w:t>
            </w:r>
            <w:r>
              <w:rPr>
                <w:sz w:val="22"/>
                <w:szCs w:val="22"/>
              </w:rPr>
              <w:t>ter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TTG2</w:t>
            </w:r>
          </w:p>
        </w:tc>
      </w:tr>
    </w:tbl>
    <w:p w:rsidR="00F81C28" w:rsidRDefault="00F81C28">
      <w:pPr>
        <w:spacing w:before="6" w:line="220" w:lineRule="exact"/>
        <w:rPr>
          <w:sz w:val="22"/>
          <w:szCs w:val="22"/>
        </w:rPr>
      </w:pPr>
    </w:p>
    <w:p w:rsidR="00F81C28" w:rsidRDefault="00CB4FDA">
      <w:pPr>
        <w:spacing w:before="19"/>
        <w:ind w:left="940"/>
        <w:rPr>
          <w:sz w:val="22"/>
          <w:szCs w:val="22"/>
        </w:rPr>
        <w:sectPr w:rsidR="00F81C28">
          <w:pgSz w:w="12240" w:h="15840"/>
          <w:pgMar w:top="1500" w:right="1440" w:bottom="280" w:left="1220" w:header="720" w:footer="589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98031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ragraph">
                  <wp:posOffset>180340</wp:posOffset>
                </wp:positionV>
                <wp:extent cx="5634355" cy="2627630"/>
                <wp:effectExtent l="3810" t="0" r="635" b="1905"/>
                <wp:wrapNone/>
                <wp:docPr id="16" name="Text Box 3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4355" cy="262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28"/>
                              <w:gridCol w:w="4428"/>
                            </w:tblGrid>
                            <w:tr w:rsidR="00D42320">
                              <w:trPr>
                                <w:trHeight w:hRule="exact" w:val="917"/>
                              </w:trPr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40" w:lineRule="exact"/>
                                    <w:ind w:left="10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TTG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1#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sh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sessi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ns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40" w:lineRule="exact"/>
                                    <w:ind w:left="10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Hiển</w:t>
                                  </w:r>
                                  <w:r>
                                    <w:rPr>
                                      <w:spacing w:val="5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ị</w:t>
                                  </w:r>
                                  <w:r>
                                    <w:rPr>
                                      <w:spacing w:val="5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nh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ữ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ết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ố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ạn</w:t>
                                  </w:r>
                                  <w:r>
                                    <w:rPr>
                                      <w:spacing w:val="5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đ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ã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ở</w:t>
                                  </w:r>
                                </w:p>
                                <w:p w:rsidR="00D42320" w:rsidRDefault="00D42320">
                                  <w:pPr>
                                    <w:spacing w:before="9" w:line="180" w:lineRule="exac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D42320" w:rsidRDefault="00D42320">
                                  <w:pPr>
                                    <w:ind w:left="10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đ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ến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các r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ou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ter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kh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ác.</w:t>
                                  </w:r>
                                </w:p>
                              </w:tc>
                            </w:tr>
                            <w:tr w:rsidR="00D42320">
                              <w:trPr>
                                <w:trHeight w:hRule="exact" w:val="916"/>
                              </w:trPr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40" w:lineRule="exact"/>
                                    <w:ind w:left="10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TTG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1#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sh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w</w:t>
                                  </w:r>
                                  <w:r>
                                    <w:rPr>
                                      <w:b/>
                                      <w:spacing w:val="-1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users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40" w:lineRule="exact"/>
                                    <w:ind w:left="10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Hiển</w:t>
                                  </w:r>
                                  <w:r>
                                    <w:rPr>
                                      <w:spacing w:val="5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ị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nh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ữ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ười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đ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ết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nố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từ 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xa</w:t>
                                  </w:r>
                                </w:p>
                                <w:p w:rsidR="00D42320" w:rsidRDefault="00D42320">
                                  <w:pPr>
                                    <w:spacing w:before="9" w:line="180" w:lineRule="exac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D42320" w:rsidRDefault="00D42320">
                                  <w:pPr>
                                    <w:ind w:left="10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đ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ến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ou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ter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ủ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ạ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n.</w:t>
                                  </w:r>
                                </w:p>
                              </w:tc>
                            </w:tr>
                            <w:tr w:rsidR="00D42320">
                              <w:trPr>
                                <w:trHeight w:hRule="exact" w:val="916"/>
                              </w:trPr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40" w:lineRule="exact"/>
                                    <w:ind w:left="10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TTG1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(c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on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fi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#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line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ty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40" w:lineRule="exact"/>
                                    <w:ind w:left="10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Giới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ạn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số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ượ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k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ết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nố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đồn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spacing w:val="5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ời</w:t>
                                  </w:r>
                                  <w:r>
                                    <w:rPr>
                                      <w:spacing w:val="5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ên</w:t>
                                  </w:r>
                                </w:p>
                                <w:p w:rsidR="00D42320" w:rsidRDefault="00D42320">
                                  <w:pPr>
                                    <w:spacing w:before="1" w:line="200" w:lineRule="exact"/>
                                  </w:pPr>
                                </w:p>
                                <w:p w:rsidR="00D42320" w:rsidRDefault="00D42320">
                                  <w:pPr>
                                    <w:ind w:left="10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ộ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li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ty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v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ào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ou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ter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củ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ạ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n.</w:t>
                                  </w:r>
                                </w:p>
                              </w:tc>
                            </w:tr>
                            <w:tr w:rsidR="00D42320">
                              <w:trPr>
                                <w:trHeight w:hRule="exact" w:val="1369"/>
                              </w:trPr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40" w:lineRule="exact"/>
                                    <w:ind w:left="10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TTG1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(c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on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fi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-li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e)#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no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sw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rd</w:t>
                                  </w:r>
                                </w:p>
                              </w:tc>
                              <w:tc>
                                <w:tcPr>
                                  <w:tcW w:w="442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</w:tcPr>
                                <w:p w:rsidR="00D42320" w:rsidRDefault="00D42320">
                                  <w:pPr>
                                    <w:spacing w:line="240" w:lineRule="exact"/>
                                    <w:ind w:left="102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Các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ng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ười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dùn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>
                                    <w:rPr>
                                      <w:spacing w:val="5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tr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u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cập 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ừ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x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sẽ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không</w:t>
                                  </w:r>
                                </w:p>
                                <w:p w:rsidR="00D42320" w:rsidRDefault="00D42320">
                                  <w:pPr>
                                    <w:spacing w:before="9" w:line="180" w:lineRule="exac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D42320" w:rsidRDefault="00D42320">
                                  <w:pPr>
                                    <w:spacing w:line="429" w:lineRule="auto"/>
                                    <w:ind w:left="102" w:right="76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ph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ải</w:t>
                                  </w:r>
                                  <w:r>
                                    <w:rPr>
                                      <w:spacing w:val="5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  <w:szCs w:val="22"/>
                                    </w:rPr>
                                    <w:t>y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êu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cầu</w:t>
                                  </w:r>
                                  <w:r>
                                    <w:rPr>
                                      <w:spacing w:val="5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nh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ập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ật</w:t>
                                  </w:r>
                                  <w:r>
                                    <w:rPr>
                                      <w:spacing w:val="5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kh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ẩu</w:t>
                                  </w:r>
                                  <w:r>
                                    <w:rPr>
                                      <w:spacing w:val="53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kh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spacing w:val="5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ực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iện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tel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et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đến</w:t>
                                  </w:r>
                                  <w:r>
                                    <w:rPr>
                                      <w:spacing w:val="-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h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iết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1"/>
                                      <w:sz w:val="22"/>
                                      <w:szCs w:val="22"/>
                                    </w:rPr>
                                    <w:t>b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ị.</w:t>
                                  </w:r>
                                </w:p>
                              </w:tc>
                            </w:tr>
                          </w:tbl>
                          <w:p w:rsidR="00D42320" w:rsidRDefault="00D4232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76" o:spid="_x0000_s1026" type="#_x0000_t202" style="position:absolute;left:0;text-align:left;margin-left:66.3pt;margin-top:14.2pt;width:443.65pt;height:206.9pt;z-index:-184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28"/>
                        <w:gridCol w:w="4428"/>
                      </w:tblGrid>
                      <w:tr w:rsidR="00D42320">
                        <w:trPr>
                          <w:trHeight w:hRule="exact" w:val="917"/>
                        </w:trPr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40" w:lineRule="exact"/>
                              <w:ind w:left="10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TTG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1#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sh</w:t>
                            </w:r>
                            <w:r>
                              <w:rPr>
                                <w:b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b/>
                                <w:spacing w:val="-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sessi</w:t>
                            </w:r>
                            <w:r>
                              <w:rPr>
                                <w:b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ns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40" w:lineRule="exact"/>
                              <w:ind w:left="10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Hiển</w:t>
                            </w:r>
                            <w:r>
                              <w:rPr>
                                <w:spacing w:val="5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ị</w:t>
                            </w:r>
                            <w:r>
                              <w:rPr>
                                <w:spacing w:val="5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nh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ữ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ết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n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ố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m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à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ạn</w:t>
                            </w:r>
                            <w:r>
                              <w:rPr>
                                <w:spacing w:val="5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đ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ã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ở</w:t>
                            </w:r>
                          </w:p>
                          <w:p w:rsidR="00D42320" w:rsidRDefault="00D42320">
                            <w:pPr>
                              <w:spacing w:before="9" w:line="180" w:lineRule="exac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D42320" w:rsidRDefault="00D42320">
                            <w:pPr>
                              <w:ind w:left="10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đ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ến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các r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ou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ter</w:t>
                            </w:r>
                            <w:r>
                              <w:rPr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kh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ác.</w:t>
                            </w:r>
                          </w:p>
                        </w:tc>
                      </w:tr>
                      <w:tr w:rsidR="00D42320">
                        <w:trPr>
                          <w:trHeight w:hRule="exact" w:val="916"/>
                        </w:trPr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40" w:lineRule="exact"/>
                              <w:ind w:left="10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TTG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1#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sh</w:t>
                            </w:r>
                            <w:r>
                              <w:rPr>
                                <w:b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b/>
                                <w:spacing w:val="-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users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40" w:lineRule="exact"/>
                              <w:ind w:left="10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Hiển</w:t>
                            </w:r>
                            <w:r>
                              <w:rPr>
                                <w:spacing w:val="5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ị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nh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ữ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ười</w:t>
                            </w:r>
                            <w:r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đ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ết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nố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từ 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xa</w:t>
                            </w:r>
                          </w:p>
                          <w:p w:rsidR="00D42320" w:rsidRDefault="00D42320">
                            <w:pPr>
                              <w:spacing w:before="9" w:line="180" w:lineRule="exac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D42320" w:rsidRDefault="00D42320">
                            <w:pPr>
                              <w:ind w:left="10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đ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ến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ou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ter</w:t>
                            </w:r>
                            <w:r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ủ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ạ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n.</w:t>
                            </w:r>
                          </w:p>
                        </w:tc>
                      </w:tr>
                      <w:tr w:rsidR="00D42320">
                        <w:trPr>
                          <w:trHeight w:hRule="exact" w:val="916"/>
                        </w:trPr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40" w:lineRule="exact"/>
                              <w:ind w:left="10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TTG1</w:t>
                            </w:r>
                            <w:r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(c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fi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#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line</w:t>
                            </w:r>
                            <w:r>
                              <w:rPr>
                                <w:b/>
                                <w:spacing w:val="-8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ty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b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40" w:lineRule="exact"/>
                              <w:ind w:left="10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Giới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ạn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số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ượ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ết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nố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đồn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pacing w:val="5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ời</w:t>
                            </w:r>
                            <w:r>
                              <w:rPr>
                                <w:spacing w:val="5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ên</w:t>
                            </w:r>
                          </w:p>
                          <w:p w:rsidR="00D42320" w:rsidRDefault="00D42320">
                            <w:pPr>
                              <w:spacing w:before="1" w:line="200" w:lineRule="exact"/>
                            </w:pPr>
                          </w:p>
                          <w:p w:rsidR="00D42320" w:rsidRDefault="00D42320">
                            <w:pPr>
                              <w:ind w:left="10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ộ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li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ty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v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ào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ou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ter</w:t>
                            </w:r>
                            <w:r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củ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ạ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n.</w:t>
                            </w:r>
                          </w:p>
                        </w:tc>
                      </w:tr>
                      <w:tr w:rsidR="00D42320">
                        <w:trPr>
                          <w:trHeight w:hRule="exact" w:val="1369"/>
                        </w:trPr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40" w:lineRule="exact"/>
                              <w:ind w:left="10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TTG1</w:t>
                            </w:r>
                            <w:r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(c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fi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-li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e)#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-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2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sw</w:t>
                            </w:r>
                            <w:r>
                              <w:rPr>
                                <w:b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rd</w:t>
                            </w:r>
                          </w:p>
                        </w:tc>
                        <w:tc>
                          <w:tcPr>
                            <w:tcW w:w="442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</w:tcPr>
                          <w:p w:rsidR="00D42320" w:rsidRDefault="00D42320">
                            <w:pPr>
                              <w:spacing w:line="240" w:lineRule="exact"/>
                              <w:ind w:left="102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Các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ng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ười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dùn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g</w:t>
                            </w:r>
                            <w:r>
                              <w:rPr>
                                <w:spacing w:val="5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tr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u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cập 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ừ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sẽ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không</w:t>
                            </w:r>
                          </w:p>
                          <w:p w:rsidR="00D42320" w:rsidRDefault="00D42320">
                            <w:pPr>
                              <w:spacing w:before="9" w:line="180" w:lineRule="exac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D42320" w:rsidRDefault="00D42320">
                            <w:pPr>
                              <w:spacing w:line="429" w:lineRule="auto"/>
                              <w:ind w:left="102" w:right="76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ph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ải</w:t>
                            </w:r>
                            <w:r>
                              <w:rPr>
                                <w:spacing w:val="5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êu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cầu</w:t>
                            </w:r>
                            <w:r>
                              <w:rPr>
                                <w:spacing w:val="5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nh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ập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m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ật</w:t>
                            </w:r>
                            <w:r>
                              <w:rPr>
                                <w:spacing w:val="5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kh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ẩu</w:t>
                            </w:r>
                            <w:r>
                              <w:rPr>
                                <w:spacing w:val="5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kh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spacing w:val="5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ực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iện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tel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et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đến</w:t>
                            </w:r>
                            <w:r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iết</w:t>
                            </w:r>
                            <w:r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ị.</w:t>
                            </w:r>
                          </w:p>
                        </w:tc>
                      </w:tr>
                    </w:tbl>
                    <w:p w:rsidR="00D42320" w:rsidRDefault="00D42320"/>
                  </w:txbxContent>
                </v:textbox>
                <w10:wrap anchorx="page"/>
              </v:shape>
            </w:pict>
          </mc:Fallback>
        </mc:AlternateContent>
      </w:r>
      <w:r w:rsidR="008E4BD0">
        <w:rPr>
          <w:rFonts w:ascii="Symbol" w:eastAsia="Symbol" w:hAnsi="Symbol" w:cs="Symbol"/>
          <w:w w:val="76"/>
          <w:sz w:val="22"/>
          <w:szCs w:val="22"/>
        </w:rPr>
        <w:t></w:t>
      </w:r>
      <w:r w:rsidR="008E4BD0">
        <w:rPr>
          <w:w w:val="76"/>
          <w:sz w:val="22"/>
          <w:szCs w:val="22"/>
        </w:rPr>
        <w:t xml:space="preserve">     </w:t>
      </w:r>
      <w:r w:rsidR="008E4BD0">
        <w:rPr>
          <w:spacing w:val="8"/>
          <w:w w:val="76"/>
          <w:sz w:val="22"/>
          <w:szCs w:val="22"/>
        </w:rPr>
        <w:t xml:space="preserve"> </w:t>
      </w:r>
      <w:r w:rsidR="008E4BD0">
        <w:rPr>
          <w:b/>
          <w:sz w:val="22"/>
          <w:szCs w:val="22"/>
        </w:rPr>
        <w:t>Qu</w:t>
      </w:r>
      <w:r w:rsidR="008E4BD0">
        <w:rPr>
          <w:b/>
          <w:spacing w:val="1"/>
          <w:sz w:val="22"/>
          <w:szCs w:val="22"/>
        </w:rPr>
        <w:t>ả</w:t>
      </w:r>
      <w:r w:rsidR="008E4BD0">
        <w:rPr>
          <w:b/>
          <w:sz w:val="22"/>
          <w:szCs w:val="22"/>
        </w:rPr>
        <w:t>n</w:t>
      </w:r>
      <w:r w:rsidR="008E4BD0">
        <w:rPr>
          <w:b/>
          <w:spacing w:val="-5"/>
          <w:sz w:val="22"/>
          <w:szCs w:val="22"/>
        </w:rPr>
        <w:t xml:space="preserve"> </w:t>
      </w:r>
      <w:r w:rsidR="008E4BD0">
        <w:rPr>
          <w:b/>
          <w:sz w:val="22"/>
          <w:szCs w:val="22"/>
        </w:rPr>
        <w:t>lý</w:t>
      </w:r>
      <w:r w:rsidR="008E4BD0">
        <w:rPr>
          <w:b/>
          <w:spacing w:val="-1"/>
          <w:sz w:val="22"/>
          <w:szCs w:val="22"/>
        </w:rPr>
        <w:t xml:space="preserve"> </w:t>
      </w:r>
      <w:r w:rsidR="008E4BD0">
        <w:rPr>
          <w:b/>
          <w:sz w:val="22"/>
          <w:szCs w:val="22"/>
        </w:rPr>
        <w:t>c</w:t>
      </w:r>
      <w:r w:rsidR="008E4BD0">
        <w:rPr>
          <w:b/>
          <w:spacing w:val="1"/>
          <w:sz w:val="22"/>
          <w:szCs w:val="22"/>
        </w:rPr>
        <w:t>á</w:t>
      </w:r>
      <w:r w:rsidR="008E4BD0">
        <w:rPr>
          <w:b/>
          <w:sz w:val="22"/>
          <w:szCs w:val="22"/>
        </w:rPr>
        <w:t>c</w:t>
      </w:r>
      <w:r w:rsidR="008E4BD0">
        <w:rPr>
          <w:b/>
          <w:spacing w:val="-1"/>
          <w:sz w:val="22"/>
          <w:szCs w:val="22"/>
        </w:rPr>
        <w:t xml:space="preserve"> </w:t>
      </w:r>
      <w:r w:rsidR="008E4BD0">
        <w:rPr>
          <w:b/>
          <w:sz w:val="22"/>
          <w:szCs w:val="22"/>
        </w:rPr>
        <w:t>phiên</w:t>
      </w:r>
      <w:r w:rsidR="008E4BD0">
        <w:rPr>
          <w:b/>
          <w:spacing w:val="-5"/>
          <w:sz w:val="22"/>
          <w:szCs w:val="22"/>
        </w:rPr>
        <w:t xml:space="preserve"> </w:t>
      </w:r>
      <w:r w:rsidR="008E4BD0">
        <w:rPr>
          <w:b/>
          <w:sz w:val="22"/>
          <w:szCs w:val="22"/>
        </w:rPr>
        <w:t>telnet</w:t>
      </w:r>
    </w:p>
    <w:p w:rsidR="00F81C28" w:rsidRDefault="00F81C28">
      <w:pPr>
        <w:spacing w:before="5" w:line="240" w:lineRule="exact"/>
        <w:rPr>
          <w:sz w:val="24"/>
          <w:szCs w:val="24"/>
        </w:rPr>
      </w:pPr>
    </w:p>
    <w:p w:rsidR="00F81C28" w:rsidRDefault="008E4BD0">
      <w:pPr>
        <w:spacing w:before="31"/>
        <w:ind w:left="280"/>
        <w:rPr>
          <w:sz w:val="22"/>
          <w:szCs w:val="22"/>
        </w:rPr>
      </w:pPr>
      <w:r>
        <w:rPr>
          <w:sz w:val="22"/>
          <w:szCs w:val="22"/>
        </w:rPr>
        <w:t>TTG1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(c</w:t>
      </w:r>
      <w:r>
        <w:rPr>
          <w:spacing w:val="1"/>
          <w:sz w:val="22"/>
          <w:szCs w:val="22"/>
        </w:rPr>
        <w:t>on</w:t>
      </w:r>
      <w:r>
        <w:rPr>
          <w:sz w:val="22"/>
          <w:szCs w:val="22"/>
        </w:rPr>
        <w:t>fi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-li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e)#</w:t>
      </w:r>
      <w:r>
        <w:rPr>
          <w:b/>
          <w:sz w:val="22"/>
          <w:szCs w:val="22"/>
        </w:rPr>
        <w:t>no</w:t>
      </w:r>
      <w:r>
        <w:rPr>
          <w:b/>
          <w:spacing w:val="-9"/>
          <w:sz w:val="22"/>
          <w:szCs w:val="22"/>
        </w:rPr>
        <w:t xml:space="preserve"> </w:t>
      </w:r>
      <w:r>
        <w:rPr>
          <w:b/>
          <w:sz w:val="22"/>
          <w:szCs w:val="22"/>
        </w:rPr>
        <w:t>l</w:t>
      </w:r>
      <w:r>
        <w:rPr>
          <w:b/>
          <w:spacing w:val="-1"/>
          <w:sz w:val="22"/>
          <w:szCs w:val="22"/>
        </w:rPr>
        <w:t>o</w:t>
      </w:r>
      <w:r>
        <w:rPr>
          <w:b/>
          <w:spacing w:val="1"/>
          <w:sz w:val="22"/>
          <w:szCs w:val="22"/>
        </w:rPr>
        <w:t>g</w:t>
      </w:r>
      <w:r>
        <w:rPr>
          <w:b/>
          <w:spacing w:val="-1"/>
          <w:sz w:val="22"/>
          <w:szCs w:val="22"/>
        </w:rPr>
        <w:t>i</w:t>
      </w:r>
      <w:r>
        <w:rPr>
          <w:b/>
          <w:sz w:val="22"/>
          <w:szCs w:val="22"/>
        </w:rPr>
        <w:t xml:space="preserve">n                                </w:t>
      </w:r>
      <w:r>
        <w:rPr>
          <w:b/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g</w:t>
      </w:r>
      <w:r>
        <w:rPr>
          <w:sz w:val="22"/>
          <w:szCs w:val="22"/>
        </w:rPr>
        <w:t>ười</w:t>
      </w:r>
      <w:r>
        <w:rPr>
          <w:spacing w:val="5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dùn</w:t>
      </w:r>
      <w:r>
        <w:rPr>
          <w:sz w:val="22"/>
          <w:szCs w:val="22"/>
        </w:rPr>
        <w:t>g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tr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cập từ  </w:t>
      </w:r>
      <w:r>
        <w:rPr>
          <w:spacing w:val="-1"/>
          <w:sz w:val="22"/>
          <w:szCs w:val="22"/>
        </w:rPr>
        <w:t>x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sẽ</w:t>
      </w:r>
      <w:r>
        <w:rPr>
          <w:spacing w:val="5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đ</w:t>
      </w:r>
      <w:r>
        <w:rPr>
          <w:sz w:val="22"/>
          <w:szCs w:val="22"/>
        </w:rPr>
        <w:t>ược</w:t>
      </w:r>
    </w:p>
    <w:p w:rsidR="00F81C28" w:rsidRDefault="00F81C28">
      <w:pPr>
        <w:spacing w:before="9" w:line="180" w:lineRule="exact"/>
        <w:rPr>
          <w:sz w:val="19"/>
          <w:szCs w:val="19"/>
        </w:rPr>
      </w:pPr>
    </w:p>
    <w:p w:rsidR="00F81C28" w:rsidRDefault="00CB4FDA">
      <w:pPr>
        <w:spacing w:line="240" w:lineRule="exact"/>
        <w:ind w:left="4708"/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8034" behindDoc="1" locked="0" layoutInCell="1" allowOverlap="1">
                <wp:simplePos x="0" y="0"/>
                <wp:positionH relativeFrom="page">
                  <wp:posOffset>842010</wp:posOffset>
                </wp:positionH>
                <wp:positionV relativeFrom="page">
                  <wp:posOffset>1128395</wp:posOffset>
                </wp:positionV>
                <wp:extent cx="5631180" cy="595630"/>
                <wp:effectExtent l="3810" t="4445" r="3810" b="9525"/>
                <wp:wrapNone/>
                <wp:docPr id="1" name="Group 3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1180" cy="595630"/>
                          <a:chOff x="1326" y="1777"/>
                          <a:chExt cx="8868" cy="938"/>
                        </a:xfrm>
                      </wpg:grpSpPr>
                      <wpg:grpSp>
                        <wpg:cNvPr id="2" name="Group 3453"/>
                        <wpg:cNvGrpSpPr>
                          <a:grpSpLocks/>
                        </wpg:cNvGrpSpPr>
                        <wpg:grpSpPr bwMode="auto">
                          <a:xfrm>
                            <a:off x="1337" y="1788"/>
                            <a:ext cx="4418" cy="0"/>
                            <a:chOff x="1337" y="1788"/>
                            <a:chExt cx="4418" cy="0"/>
                          </a:xfrm>
                        </wpg:grpSpPr>
                        <wps:wsp>
                          <wps:cNvPr id="3" name="Freeform 3466"/>
                          <wps:cNvSpPr>
                            <a:spLocks/>
                          </wps:cNvSpPr>
                          <wps:spPr bwMode="auto">
                            <a:xfrm>
                              <a:off x="1337" y="1788"/>
                              <a:ext cx="4418" cy="0"/>
                            </a:xfrm>
                            <a:custGeom>
                              <a:avLst/>
                              <a:gdLst>
                                <a:gd name="T0" fmla="+- 0 1337 1337"/>
                                <a:gd name="T1" fmla="*/ T0 w 4418"/>
                                <a:gd name="T2" fmla="+- 0 5755 1337"/>
                                <a:gd name="T3" fmla="*/ T2 w 4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18">
                                  <a:moveTo>
                                    <a:pt x="0" y="0"/>
                                  </a:moveTo>
                                  <a:lnTo>
                                    <a:pt x="441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3454"/>
                          <wpg:cNvGrpSpPr>
                            <a:grpSpLocks/>
                          </wpg:cNvGrpSpPr>
                          <wpg:grpSpPr bwMode="auto">
                            <a:xfrm>
                              <a:off x="5765" y="1788"/>
                              <a:ext cx="4418" cy="0"/>
                              <a:chOff x="5765" y="1788"/>
                              <a:chExt cx="4418" cy="0"/>
                            </a:xfrm>
                          </wpg:grpSpPr>
                          <wps:wsp>
                            <wps:cNvPr id="5" name="Freeform 3465"/>
                            <wps:cNvSpPr>
                              <a:spLocks/>
                            </wps:cNvSpPr>
                            <wps:spPr bwMode="auto">
                              <a:xfrm>
                                <a:off x="5765" y="1788"/>
                                <a:ext cx="4418" cy="0"/>
                              </a:xfrm>
                              <a:custGeom>
                                <a:avLst/>
                                <a:gdLst>
                                  <a:gd name="T0" fmla="+- 0 5765 5765"/>
                                  <a:gd name="T1" fmla="*/ T0 w 4418"/>
                                  <a:gd name="T2" fmla="+- 0 10183 5765"/>
                                  <a:gd name="T3" fmla="*/ T2 w 441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4418">
                                    <a:moveTo>
                                      <a:pt x="0" y="0"/>
                                    </a:moveTo>
                                    <a:lnTo>
                                      <a:pt x="4418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34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332" y="1783"/>
                                <a:ext cx="0" cy="926"/>
                                <a:chOff x="1332" y="1783"/>
                                <a:chExt cx="0" cy="926"/>
                              </a:xfrm>
                            </wpg:grpSpPr>
                            <wps:wsp>
                              <wps:cNvPr id="7" name="Freeform 34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32" y="1783"/>
                                  <a:ext cx="0" cy="926"/>
                                </a:xfrm>
                                <a:custGeom>
                                  <a:avLst/>
                                  <a:gdLst>
                                    <a:gd name="T0" fmla="+- 0 1783 1783"/>
                                    <a:gd name="T1" fmla="*/ 1783 h 926"/>
                                    <a:gd name="T2" fmla="+- 0 2710 1783"/>
                                    <a:gd name="T3" fmla="*/ 2710 h 926"/>
                                  </a:gdLst>
                                  <a:ahLst/>
                                  <a:cxnLst>
                                    <a:cxn ang="0">
                                      <a:pos x="0" y="T1"/>
                                    </a:cxn>
                                    <a:cxn ang="0">
                                      <a:pos x="0" y="T3"/>
                                    </a:cxn>
                                  </a:cxnLst>
                                  <a:rect l="0" t="0" r="r" b="b"/>
                                  <a:pathLst>
                                    <a:path h="926">
                                      <a:moveTo>
                                        <a:pt x="0" y="0"/>
                                      </a:moveTo>
                                      <a:lnTo>
                                        <a:pt x="0" y="927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34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37" y="2705"/>
                                  <a:ext cx="4418" cy="0"/>
                                  <a:chOff x="1337" y="2705"/>
                                  <a:chExt cx="4418" cy="0"/>
                                </a:xfrm>
                              </wpg:grpSpPr>
                              <wps:wsp>
                                <wps:cNvPr id="9" name="Freeform 34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37" y="2705"/>
                                    <a:ext cx="4418" cy="0"/>
                                  </a:xfrm>
                                  <a:custGeom>
                                    <a:avLst/>
                                    <a:gdLst>
                                      <a:gd name="T0" fmla="+- 0 1337 1337"/>
                                      <a:gd name="T1" fmla="*/ T0 w 4418"/>
                                      <a:gd name="T2" fmla="+- 0 5755 1337"/>
                                      <a:gd name="T3" fmla="*/ T2 w 441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4418">
                                        <a:moveTo>
                                          <a:pt x="0" y="0"/>
                                        </a:moveTo>
                                        <a:lnTo>
                                          <a:pt x="4418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736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" name="Group 345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60" y="1783"/>
                                    <a:ext cx="0" cy="926"/>
                                    <a:chOff x="5760" y="1783"/>
                                    <a:chExt cx="0" cy="926"/>
                                  </a:xfrm>
                                </wpg:grpSpPr>
                                <wps:wsp>
                                  <wps:cNvPr id="11" name="Freeform 3462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760" y="1783"/>
                                      <a:ext cx="0" cy="926"/>
                                    </a:xfrm>
                                    <a:custGeom>
                                      <a:avLst/>
                                      <a:gdLst>
                                        <a:gd name="T0" fmla="+- 0 1783 1783"/>
                                        <a:gd name="T1" fmla="*/ 1783 h 926"/>
                                        <a:gd name="T2" fmla="+- 0 2710 1783"/>
                                        <a:gd name="T3" fmla="*/ 2710 h 926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926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927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2" name="Group 34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765" y="2705"/>
                                      <a:ext cx="4418" cy="0"/>
                                      <a:chOff x="5765" y="2705"/>
                                      <a:chExt cx="4418" cy="0"/>
                                    </a:xfrm>
                                  </wpg:grpSpPr>
                                  <wps:wsp>
                                    <wps:cNvPr id="13" name="Freeform 34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765" y="2705"/>
                                        <a:ext cx="4418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5765 5765"/>
                                          <a:gd name="T1" fmla="*/ T0 w 4418"/>
                                          <a:gd name="T2" fmla="+- 0 10183 5765"/>
                                          <a:gd name="T3" fmla="*/ T2 w 4418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1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418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7366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" name="Group 345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188" y="1783"/>
                                        <a:ext cx="0" cy="926"/>
                                        <a:chOff x="10188" y="1783"/>
                                        <a:chExt cx="0" cy="926"/>
                                      </a:xfrm>
                                    </wpg:grpSpPr>
                                    <wps:wsp>
                                      <wps:cNvPr id="15" name="Freeform 3460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188" y="1783"/>
                                          <a:ext cx="0" cy="926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783 1783"/>
                                            <a:gd name="T1" fmla="*/ 1783 h 926"/>
                                            <a:gd name="T2" fmla="+- 0 2710 1783"/>
                                            <a:gd name="T3" fmla="*/ 2710 h 926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926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0" y="927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736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7A36F4" id="Group 3452" o:spid="_x0000_s1026" style="position:absolute;margin-left:66.3pt;margin-top:88.85pt;width:443.4pt;height:46.9pt;z-index:-18446;mso-position-horizontal-relative:page;mso-position-vertical-relative:page" coordorigin="1326,1777" coordsize="8868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">
                <v:group id="Group 3453" o:spid="_x0000_s1027" style="position:absolute;left:1337;top:1788;width:4418;height:0" coordorigin="1337,1788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3466" o:spid="_x0000_s1028" style="position:absolute;left:1337;top:1788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aTcMA&#10;AADaAAAADwAAAGRycy9kb3ducmV2LnhtbESPQWvCQBSE7wX/w/IEb3WjgpXUVTSgrVDBaun5mX0m&#10;wezbsLs16b93C0KPw8x8w8yXnanFjZyvLCsYDRMQxLnVFRcKvk6b5xkIH5A11pZJwS95WC56T3NM&#10;tW35k27HUIgIYZ+igjKEJpXS5yUZ9EPbEEfvYp3BEKUrpHbYRrip5ThJptJgxXGhxIaykvLr8cco&#10;kO1+en7LDhm54mOTvey2p/36W6lBv1u9ggjUhf/wo/2uFUzg70q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EaTcMAAADaAAAADwAAAAAAAAAAAAAAAACYAgAAZHJzL2Rv&#10;d25yZXYueG1sUEsFBgAAAAAEAAQA9QAAAIgDAAAAAA==&#10;" path="m,l4418,e" filled="f" strokeweight=".58pt">
                    <v:path arrowok="t" o:connecttype="custom" o:connectlocs="0,0;4418,0" o:connectangles="0,0"/>
                  </v:shape>
                  <v:group id="Group 3454" o:spid="_x0000_s1029" style="position:absolute;left:5765;top:1788;width:4418;height:0" coordorigin="5765,1788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Freeform 3465" o:spid="_x0000_s1030" style="position:absolute;left:5765;top:1788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nosMA&#10;AADaAAAADwAAAGRycy9kb3ducmV2LnhtbESPQWvCQBSE7wX/w/IEb3WjoJXUVTSgrVDBaun5mX0m&#10;wezbsLs16b93C0KPw8x8w8yXnanFjZyvLCsYDRMQxLnVFRcKvk6b5xkIH5A11pZJwS95WC56T3NM&#10;tW35k27HUIgIYZ+igjKEJpXS5yUZ9EPbEEfvYp3BEKUrpHbYRrip5ThJptJgxXGhxIaykvLr8cco&#10;kO1+en7LDhm54mOTvey2p/36W6lBv1u9ggjUhf/wo/2uFUzg70q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QnosMAAADaAAAADwAAAAAAAAAAAAAAAACYAgAAZHJzL2Rv&#10;d25yZXYueG1sUEsFBgAAAAAEAAQA9QAAAIgDAAAAAA==&#10;" path="m,l4418,e" filled="f" strokeweight=".58pt">
                      <v:path arrowok="t" o:connecttype="custom" o:connectlocs="0,0;4418,0" o:connectangles="0,0"/>
                    </v:shape>
                    <v:group id="Group 3455" o:spid="_x0000_s1031" style="position:absolute;left:1332;top:1783;width:0;height:926" coordorigin="1332,1783" coordsize="0,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Freeform 3464" o:spid="_x0000_s1032" style="position:absolute;left:1332;top:1783;width:0;height:926;visibility:visible;mso-wrap-style:square;v-text-anchor:top" coordsize="0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7zGcIA&#10;AADaAAAADwAAAGRycy9kb3ducmV2LnhtbESPT4vCMBTE7wt+h/AEb2vaPdilGkWEhRVE1n/3R/Ns&#10;g81LbbJt/fYbQdjjMDO/YRarwdaio9YbxwrSaQKCuHDacKngfPp6/wThA7LG2jEpeJCH1XL0tsBc&#10;u54P1B1DKSKEfY4KqhCaXEpfVGTRT11DHL2ray2GKNtS6hb7CLe1/EiSmbRoOC5U2NCmouJ2/LUK&#10;+PBILztzH7J92m+zH9Od+91Vqcl4WM9BBBrCf/jV/tYKMnheiT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vMZwgAAANoAAAAPAAAAAAAAAAAAAAAAAJgCAABkcnMvZG93&#10;bnJldi54bWxQSwUGAAAAAAQABAD1AAAAhwMAAAAA&#10;" path="m,l,927e" filled="f" strokeweight=".58pt">
                        <v:path arrowok="t" o:connecttype="custom" o:connectlocs="0,1783;0,2710" o:connectangles="0,0"/>
                      </v:shape>
                      <v:group id="Group 3456" o:spid="_x0000_s1033" style="position:absolute;left:1337;top:2705;width:4418;height:0" coordorigin="1337,2705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shape id="Freeform 3463" o:spid="_x0000_s1034" style="position:absolute;left:1337;top:2705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ktp8QA&#10;AADaAAAADwAAAGRycy9kb3ducmV2LnhtbESPW2vCQBSE3wv+h+UIfaub+mBrdJUa8FKo4A2fj9lj&#10;EsyeDbtbk/77bkHo4zAz3zDTeWdqcSfnK8sKXgcJCOLc6ooLBafj8uUdhA/IGmvLpOCHPMxnvacp&#10;ptq2vKf7IRQiQtinqKAMoUml9HlJBv3ANsTRu1pnMETpCqkdthFuajlMkpE0WHFcKLGhrKT8dvg2&#10;CmS7HV3W2S4jV3wts7fP1XG7OCv13O8+JiACdeE//GhvtIIx/F2JN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JLafEAAAA2gAAAA8AAAAAAAAAAAAAAAAAmAIAAGRycy9k&#10;b3ducmV2LnhtbFBLBQYAAAAABAAEAPUAAACJAwAAAAA=&#10;" path="m,l4418,e" filled="f" strokeweight=".58pt">
                          <v:path arrowok="t" o:connecttype="custom" o:connectlocs="0,0;4418,0" o:connectangles="0,0"/>
                        </v:shape>
                        <v:group id="Group 3457" o:spid="_x0000_s1035" style="position:absolute;left:5760;top:1783;width:0;height:926" coordorigin="5760,1783" coordsize="0,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<v:shape id="Freeform 3462" o:spid="_x0000_s1036" style="position:absolute;left:5760;top:1783;width:0;height:926;visibility:visible;mso-wrap-style:square;v-text-anchor:top" coordsize="0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zdJsEA&#10;AADbAAAADwAAAGRycy9kb3ducmV2LnhtbERPTWvDMAy9D/ofjAa7LU52aEZat4zBYIUymja9i1hN&#10;zGI5jb0k/ff1YLCbHu9T6+1sOzHS4I1jBVmSgiCunTbcKKhOH8+vIHxA1tg5JgU38rDdLB7WWGg3&#10;cUnjMTQihrAvUEEbQl9I6euWLPrE9cSRu7jBYohwaKQecIrhtpMvabqUFg3HhhZ7em+p/j7+WAVc&#10;3rLz3lzn/CubdvnBjNW0vyj19Di/rUAEmsO/+M/9qeP8DH5/i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c3SbBAAAA2wAAAA8AAAAAAAAAAAAAAAAAmAIAAGRycy9kb3du&#10;cmV2LnhtbFBLBQYAAAAABAAEAPUAAACGAwAAAAA=&#10;" path="m,l,927e" filled="f" strokeweight=".58pt">
                            <v:path arrowok="t" o:connecttype="custom" o:connectlocs="0,1783;0,2710" o:connectangles="0,0"/>
                          </v:shape>
                          <v:group id="Group 3458" o:spid="_x0000_s1037" style="position:absolute;left:5765;top:2705;width:4418;height:0" coordorigin="5765,2705" coordsize="441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<v:shape id="Freeform 3461" o:spid="_x0000_s1038" style="position:absolute;left:5765;top:2705;width:4418;height:0;visibility:visible;mso-wrap-style:square;v-text-anchor:top" coordsize="441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arsIA&#10;AADbAAAADwAAAGRycy9kb3ducmV2LnhtbERP32vCMBB+H/g/hBN8m6kKTjqjaEE3YYLTseezOdti&#10;cylJZrv/3gyEvd3H9/Pmy87U4kbOV5YVjIYJCOLc6ooLBV+nzfMMhA/IGmvLpOCXPCwXvac5ptq2&#10;/Em3YyhEDGGfooIyhCaV0uclGfRD2xBH7mKdwRChK6R22MZwU8txkkylwYpjQ4kNZSXl1+OPUSDb&#10;/fT8lh0ycsXHJnvZbU/79bdSg363egURqAv/4of7Xcf5E/j7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xdquwgAAANsAAAAPAAAAAAAAAAAAAAAAAJgCAABkcnMvZG93&#10;bnJldi54bWxQSwUGAAAAAAQABAD1AAAAhwMAAAAA&#10;" path="m,l4418,e" filled="f" strokeweight=".58pt">
                              <v:path arrowok="t" o:connecttype="custom" o:connectlocs="0,0;4418,0" o:connectangles="0,0"/>
                            </v:shape>
                            <v:group id="Group 3459" o:spid="_x0000_s1039" style="position:absolute;left:10188;top:1783;width:0;height:926" coordorigin="10188,1783" coordsize="0,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<v:shape id="Freeform 3460" o:spid="_x0000_s1040" style="position:absolute;left:10188;top:1783;width:0;height:926;visibility:visible;mso-wrap-style:square;v-text-anchor:top" coordsize="0,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fbJcEA&#10;AADbAAAADwAAAGRycy9kb3ducmV2LnhtbERP32vCMBB+F/Y/hBv4pmmF6egaZQyEDURm596P5tqG&#10;NZeuydr635uB4Nt9fD8v3022FQP13jhWkC4TEMSl04ZrBeev/eIZhA/IGlvHpOBCHnbbh1mOmXYj&#10;n2goQi1iCPsMFTQhdJmUvmzIol+6jjhylesthgj7WuoexxhuW7lKkrW0aDg2NNjRW0PlT/FnFfDp&#10;kn4fzO+0Oabjx+bTDOfxUCk1f5xeX0AEmsJdfHO/6zj/Cf5/iQfI7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n2yXBAAAA2wAAAA8AAAAAAAAAAAAAAAAAmAIAAGRycy9kb3du&#10;cmV2LnhtbFBLBQYAAAAABAAEAPUAAACGAwAAAAA=&#10;" path="m,l,927e" filled="f" strokeweight=".58pt">
                                <v:path arrowok="t" o:connecttype="custom" o:connectlocs="0,1783;0,2710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8E4BD0">
        <w:rPr>
          <w:position w:val="-1"/>
          <w:sz w:val="22"/>
          <w:szCs w:val="22"/>
        </w:rPr>
        <w:t>c</w:t>
      </w:r>
      <w:r w:rsidR="008E4BD0">
        <w:rPr>
          <w:spacing w:val="1"/>
          <w:position w:val="-1"/>
          <w:sz w:val="22"/>
          <w:szCs w:val="22"/>
        </w:rPr>
        <w:t>h</w:t>
      </w:r>
      <w:r w:rsidR="008E4BD0">
        <w:rPr>
          <w:spacing w:val="-1"/>
          <w:position w:val="-1"/>
          <w:sz w:val="22"/>
          <w:szCs w:val="22"/>
        </w:rPr>
        <w:t>u</w:t>
      </w:r>
      <w:r w:rsidR="008E4BD0">
        <w:rPr>
          <w:spacing w:val="2"/>
          <w:position w:val="-1"/>
          <w:sz w:val="22"/>
          <w:szCs w:val="22"/>
        </w:rPr>
        <w:t>y</w:t>
      </w:r>
      <w:r w:rsidR="008E4BD0">
        <w:rPr>
          <w:position w:val="-1"/>
          <w:sz w:val="22"/>
          <w:szCs w:val="22"/>
        </w:rPr>
        <w:t>ển</w:t>
      </w:r>
      <w:r w:rsidR="008E4BD0">
        <w:rPr>
          <w:spacing w:val="-3"/>
          <w:position w:val="-1"/>
          <w:sz w:val="22"/>
          <w:szCs w:val="22"/>
        </w:rPr>
        <w:t xml:space="preserve"> </w:t>
      </w:r>
      <w:r w:rsidR="008E4BD0">
        <w:rPr>
          <w:position w:val="-1"/>
          <w:sz w:val="22"/>
          <w:szCs w:val="22"/>
        </w:rPr>
        <w:t>t</w:t>
      </w:r>
      <w:r w:rsidR="008E4BD0">
        <w:rPr>
          <w:spacing w:val="1"/>
          <w:position w:val="-1"/>
          <w:sz w:val="22"/>
          <w:szCs w:val="22"/>
        </w:rPr>
        <w:t>h</w:t>
      </w:r>
      <w:r w:rsidR="008E4BD0">
        <w:rPr>
          <w:position w:val="-1"/>
          <w:sz w:val="22"/>
          <w:szCs w:val="22"/>
        </w:rPr>
        <w:t>ẳ</w:t>
      </w:r>
      <w:r w:rsidR="008E4BD0">
        <w:rPr>
          <w:spacing w:val="1"/>
          <w:position w:val="-1"/>
          <w:sz w:val="22"/>
          <w:szCs w:val="22"/>
        </w:rPr>
        <w:t>n</w:t>
      </w:r>
      <w:r w:rsidR="008E4BD0">
        <w:rPr>
          <w:position w:val="-1"/>
          <w:sz w:val="22"/>
          <w:szCs w:val="22"/>
        </w:rPr>
        <w:t>g</w:t>
      </w:r>
      <w:r w:rsidR="008E4BD0">
        <w:rPr>
          <w:spacing w:val="-4"/>
          <w:position w:val="-1"/>
          <w:sz w:val="22"/>
          <w:szCs w:val="22"/>
        </w:rPr>
        <w:t xml:space="preserve"> </w:t>
      </w:r>
      <w:r w:rsidR="008E4BD0">
        <w:rPr>
          <w:spacing w:val="1"/>
          <w:position w:val="-1"/>
          <w:sz w:val="22"/>
          <w:szCs w:val="22"/>
        </w:rPr>
        <w:t>v</w:t>
      </w:r>
      <w:r w:rsidR="008E4BD0">
        <w:rPr>
          <w:position w:val="-1"/>
          <w:sz w:val="22"/>
          <w:szCs w:val="22"/>
        </w:rPr>
        <w:t>ào</w:t>
      </w:r>
      <w:r w:rsidR="008E4BD0">
        <w:rPr>
          <w:spacing w:val="-2"/>
          <w:position w:val="-1"/>
          <w:sz w:val="22"/>
          <w:szCs w:val="22"/>
        </w:rPr>
        <w:t xml:space="preserve"> </w:t>
      </w:r>
      <w:r w:rsidR="008E4BD0">
        <w:rPr>
          <w:position w:val="-1"/>
          <w:sz w:val="22"/>
          <w:szCs w:val="22"/>
        </w:rPr>
        <w:t>c</w:t>
      </w:r>
      <w:r w:rsidR="008E4BD0">
        <w:rPr>
          <w:spacing w:val="1"/>
          <w:position w:val="-1"/>
          <w:sz w:val="22"/>
          <w:szCs w:val="22"/>
        </w:rPr>
        <w:t>h</w:t>
      </w:r>
      <w:r w:rsidR="008E4BD0">
        <w:rPr>
          <w:position w:val="-1"/>
          <w:sz w:val="22"/>
          <w:szCs w:val="22"/>
        </w:rPr>
        <w:t>ế</w:t>
      </w:r>
      <w:r w:rsidR="008E4BD0">
        <w:rPr>
          <w:spacing w:val="-1"/>
          <w:position w:val="-1"/>
          <w:sz w:val="22"/>
          <w:szCs w:val="22"/>
        </w:rPr>
        <w:t xml:space="preserve"> </w:t>
      </w:r>
      <w:r w:rsidR="008E4BD0">
        <w:rPr>
          <w:spacing w:val="1"/>
          <w:position w:val="-1"/>
          <w:sz w:val="22"/>
          <w:szCs w:val="22"/>
        </w:rPr>
        <w:t>đ</w:t>
      </w:r>
      <w:r w:rsidR="008E4BD0">
        <w:rPr>
          <w:position w:val="-1"/>
          <w:sz w:val="22"/>
          <w:szCs w:val="22"/>
        </w:rPr>
        <w:t>ộ</w:t>
      </w:r>
      <w:r w:rsidR="008E4BD0">
        <w:rPr>
          <w:spacing w:val="-2"/>
          <w:position w:val="-1"/>
          <w:sz w:val="22"/>
          <w:szCs w:val="22"/>
        </w:rPr>
        <w:t xml:space="preserve"> </w:t>
      </w:r>
      <w:r w:rsidR="008E4BD0">
        <w:rPr>
          <w:spacing w:val="-1"/>
          <w:position w:val="-1"/>
          <w:sz w:val="22"/>
          <w:szCs w:val="22"/>
        </w:rPr>
        <w:t>u</w:t>
      </w:r>
      <w:r w:rsidR="008E4BD0">
        <w:rPr>
          <w:position w:val="-1"/>
          <w:sz w:val="22"/>
          <w:szCs w:val="22"/>
        </w:rPr>
        <w:t>ser</w:t>
      </w:r>
    </w:p>
    <w:p w:rsidR="00F81C28" w:rsidRDefault="00F81C28">
      <w:pPr>
        <w:spacing w:line="200" w:lineRule="exact"/>
      </w:pPr>
    </w:p>
    <w:p w:rsidR="00F81C28" w:rsidRDefault="00F81C28">
      <w:pPr>
        <w:spacing w:before="18" w:line="220" w:lineRule="exact"/>
        <w:rPr>
          <w:sz w:val="22"/>
          <w:szCs w:val="22"/>
        </w:rPr>
      </w:pPr>
    </w:p>
    <w:p w:rsidR="00F81C28" w:rsidRDefault="008E4BD0">
      <w:pPr>
        <w:spacing w:before="31"/>
        <w:ind w:left="690"/>
        <w:rPr>
          <w:sz w:val="22"/>
          <w:szCs w:val="22"/>
        </w:rPr>
      </w:pPr>
      <w:r>
        <w:rPr>
          <w:b/>
          <w:spacing w:val="1"/>
          <w:sz w:val="22"/>
          <w:szCs w:val="22"/>
        </w:rPr>
        <w:t>2</w:t>
      </w:r>
      <w:r>
        <w:rPr>
          <w:b/>
          <w:sz w:val="22"/>
          <w:szCs w:val="22"/>
        </w:rPr>
        <w:t xml:space="preserve">.  </w:t>
      </w:r>
      <w:r>
        <w:rPr>
          <w:b/>
          <w:spacing w:val="28"/>
          <w:sz w:val="22"/>
          <w:szCs w:val="22"/>
        </w:rPr>
        <w:t xml:space="preserve"> </w:t>
      </w:r>
      <w:r>
        <w:rPr>
          <w:b/>
          <w:sz w:val="22"/>
          <w:szCs w:val="22"/>
          <w:u w:val="thick" w:color="000000"/>
        </w:rPr>
        <w:t>C</w:t>
      </w:r>
      <w:r>
        <w:rPr>
          <w:b/>
          <w:spacing w:val="1"/>
          <w:sz w:val="22"/>
          <w:szCs w:val="22"/>
          <w:u w:val="thick" w:color="000000"/>
        </w:rPr>
        <w:t>ấ</w:t>
      </w:r>
      <w:r>
        <w:rPr>
          <w:b/>
          <w:sz w:val="22"/>
          <w:szCs w:val="22"/>
          <w:u w:val="thick" w:color="000000"/>
        </w:rPr>
        <w:t>u</w:t>
      </w:r>
      <w:r>
        <w:rPr>
          <w:b/>
          <w:spacing w:val="-4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hình</w:t>
      </w:r>
      <w:r>
        <w:rPr>
          <w:b/>
          <w:spacing w:val="-5"/>
          <w:sz w:val="22"/>
          <w:szCs w:val="22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S</w:t>
      </w:r>
      <w:r>
        <w:rPr>
          <w:b/>
          <w:spacing w:val="-1"/>
          <w:sz w:val="22"/>
          <w:szCs w:val="22"/>
          <w:u w:val="thick" w:color="000000"/>
        </w:rPr>
        <w:t>S</w:t>
      </w:r>
      <w:r>
        <w:rPr>
          <w:b/>
          <w:sz w:val="22"/>
          <w:szCs w:val="22"/>
          <w:u w:val="thick" w:color="000000"/>
        </w:rPr>
        <w:t>H</w:t>
      </w:r>
    </w:p>
    <w:p w:rsidR="00F81C28" w:rsidRDefault="00F81C28">
      <w:pPr>
        <w:spacing w:line="200" w:lineRule="exact"/>
      </w:pPr>
    </w:p>
    <w:p w:rsidR="00F81C28" w:rsidRDefault="00F81C28">
      <w:pPr>
        <w:spacing w:before="8" w:line="240" w:lineRule="exact"/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0"/>
        <w:gridCol w:w="4592"/>
      </w:tblGrid>
      <w:tr w:rsidR="00F81C28" w:rsidTr="003174AA">
        <w:trPr>
          <w:trHeight w:hRule="exact" w:val="1169"/>
        </w:trPr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3174A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usern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me</w:t>
            </w:r>
            <w:r>
              <w:rPr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TTG</w:t>
            </w:r>
            <w:r>
              <w:rPr>
                <w:b/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p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ssw</w:t>
            </w:r>
            <w:r>
              <w:rPr>
                <w:b/>
                <w:spacing w:val="2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rd</w:t>
            </w:r>
          </w:p>
          <w:p w:rsidR="00F81C28" w:rsidRDefault="008E4BD0" w:rsidP="003174AA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1"/>
                <w:sz w:val="22"/>
                <w:szCs w:val="22"/>
              </w:rPr>
              <w:t>123</w:t>
            </w:r>
          </w:p>
        </w:tc>
        <w:tc>
          <w:tcPr>
            <w:tcW w:w="4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3174A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ser</w:t>
            </w:r>
            <w:r>
              <w:rPr>
                <w:spacing w:val="1"/>
                <w:sz w:val="22"/>
                <w:szCs w:val="22"/>
              </w:rPr>
              <w:t>na</w:t>
            </w:r>
            <w:r>
              <w:rPr>
                <w:sz w:val="22"/>
                <w:szCs w:val="22"/>
              </w:rPr>
              <w:t>me/</w:t>
            </w:r>
            <w:r>
              <w:rPr>
                <w:spacing w:val="1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assw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rd</w:t>
            </w:r>
            <w:r>
              <w:rPr>
                <w:spacing w:val="-1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ứ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thực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</w:t>
            </w:r>
            <w:r>
              <w:rPr>
                <w:spacing w:val="1"/>
                <w:sz w:val="22"/>
                <w:szCs w:val="22"/>
              </w:rPr>
              <w:t>ong</w:t>
            </w:r>
          </w:p>
          <w:p w:rsidR="00F81C28" w:rsidRDefault="008E4BD0" w:rsidP="003174AA">
            <w:pPr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iên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SSH,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trườ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ợp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à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là</w:t>
            </w:r>
          </w:p>
          <w:p w:rsidR="00F81C28" w:rsidRDefault="00F81C28" w:rsidP="003174AA">
            <w:pPr>
              <w:spacing w:before="1" w:line="200" w:lineRule="exact"/>
            </w:pPr>
          </w:p>
          <w:p w:rsidR="00F81C28" w:rsidRDefault="008E4BD0" w:rsidP="003174AA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TTG/</w:t>
            </w:r>
            <w:r>
              <w:rPr>
                <w:spacing w:val="1"/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>3</w:t>
            </w:r>
          </w:p>
        </w:tc>
      </w:tr>
      <w:tr w:rsidR="00F81C28" w:rsidTr="003174AA">
        <w:trPr>
          <w:trHeight w:hRule="exact" w:val="1169"/>
        </w:trPr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3174A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)#</w:t>
            </w:r>
            <w:r>
              <w:rPr>
                <w:spacing w:val="-11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m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i</w:t>
            </w:r>
            <w:r>
              <w:rPr>
                <w:b/>
                <w:spacing w:val="-1"/>
                <w:sz w:val="22"/>
                <w:szCs w:val="22"/>
              </w:rPr>
              <w:t>n</w:t>
            </w:r>
            <w:r>
              <w:rPr>
                <w:b/>
                <w:sz w:val="22"/>
                <w:szCs w:val="22"/>
              </w:rPr>
              <w:t>-n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me</w:t>
            </w:r>
          </w:p>
          <w:p w:rsidR="00F81C28" w:rsidRDefault="008E4BD0" w:rsidP="003174AA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tru</w:t>
            </w:r>
            <w:r>
              <w:rPr>
                <w:b/>
                <w:i/>
                <w:spacing w:val="1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g</w:t>
            </w:r>
            <w:r>
              <w:rPr>
                <w:b/>
                <w:i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n.e</w:t>
            </w: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u.vn</w:t>
            </w:r>
          </w:p>
        </w:tc>
        <w:tc>
          <w:tcPr>
            <w:tcW w:w="4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3174A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ai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b</w:t>
            </w:r>
            <w:r>
              <w:rPr>
                <w:sz w:val="22"/>
                <w:szCs w:val="22"/>
              </w:rPr>
              <w:t>áo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main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na</w:t>
            </w:r>
            <w:r>
              <w:rPr>
                <w:spacing w:val="-2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đ</w:t>
            </w:r>
            <w:r>
              <w:rPr>
                <w:sz w:val="22"/>
                <w:szCs w:val="22"/>
              </w:rPr>
              <w:t>ể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ha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6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ia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ào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quá</w:t>
            </w:r>
          </w:p>
          <w:p w:rsidR="00F81C28" w:rsidRDefault="008E4BD0" w:rsidP="003174AA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trì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tạo </w:t>
            </w:r>
            <w:r>
              <w:rPr>
                <w:spacing w:val="-1"/>
                <w:sz w:val="22"/>
                <w:szCs w:val="22"/>
              </w:rPr>
              <w:t>k</w:t>
            </w:r>
            <w:r>
              <w:rPr>
                <w:spacing w:val="1"/>
                <w:sz w:val="22"/>
                <w:szCs w:val="22"/>
              </w:rPr>
              <w:t>hó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mã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hó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ữ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liệu tr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ph</w:t>
            </w:r>
            <w:r>
              <w:rPr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ê</w:t>
            </w:r>
            <w:r>
              <w:rPr>
                <w:sz w:val="22"/>
                <w:szCs w:val="22"/>
              </w:rPr>
              <w:t>n</w:t>
            </w:r>
          </w:p>
          <w:p w:rsidR="00F81C28" w:rsidRDefault="00F81C28" w:rsidP="003174AA">
            <w:pPr>
              <w:spacing w:before="1" w:line="200" w:lineRule="exact"/>
            </w:pPr>
          </w:p>
          <w:p w:rsidR="00F81C28" w:rsidRDefault="008E4BD0" w:rsidP="003174AA">
            <w:pPr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SSH</w:t>
            </w:r>
          </w:p>
        </w:tc>
      </w:tr>
      <w:tr w:rsidR="00F81C28" w:rsidTr="003174AA">
        <w:trPr>
          <w:trHeight w:hRule="exact" w:val="463"/>
        </w:trPr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3174A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cr</w:t>
            </w:r>
            <w:r>
              <w:rPr>
                <w:b/>
                <w:spacing w:val="1"/>
                <w:sz w:val="22"/>
                <w:szCs w:val="22"/>
              </w:rPr>
              <w:t>y</w:t>
            </w:r>
            <w:r>
              <w:rPr>
                <w:b/>
                <w:sz w:val="22"/>
                <w:szCs w:val="22"/>
              </w:rPr>
              <w:t>pto</w:t>
            </w:r>
            <w:r>
              <w:rPr>
                <w:b/>
                <w:spacing w:val="-19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key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g</w:t>
            </w:r>
            <w:r>
              <w:rPr>
                <w:b/>
                <w:sz w:val="22"/>
                <w:szCs w:val="22"/>
              </w:rPr>
              <w:t>ener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te</w:t>
            </w:r>
            <w:r>
              <w:rPr>
                <w:b/>
                <w:spacing w:val="-7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rsa</w:t>
            </w:r>
          </w:p>
        </w:tc>
        <w:tc>
          <w:tcPr>
            <w:tcW w:w="4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3174A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Tạo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khó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để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mã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hó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dữ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liệu</w:t>
            </w:r>
          </w:p>
        </w:tc>
      </w:tr>
      <w:tr w:rsidR="00F81C28" w:rsidTr="003174AA">
        <w:trPr>
          <w:trHeight w:hRule="exact" w:val="463"/>
        </w:trPr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3174A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ip</w:t>
            </w:r>
            <w:r>
              <w:rPr>
                <w:b/>
                <w:spacing w:val="-1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ssh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ers</w:t>
            </w:r>
            <w:r>
              <w:rPr>
                <w:b/>
                <w:spacing w:val="1"/>
                <w:sz w:val="22"/>
                <w:szCs w:val="22"/>
              </w:rPr>
              <w:t>io</w:t>
            </w:r>
            <w:r>
              <w:rPr>
                <w:b/>
                <w:sz w:val="22"/>
                <w:szCs w:val="22"/>
              </w:rPr>
              <w:t>n</w:t>
            </w:r>
            <w:r>
              <w:rPr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3174A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sử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dụn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SSH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ersi</w:t>
            </w:r>
            <w:r>
              <w:rPr>
                <w:spacing w:val="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2</w:t>
            </w:r>
          </w:p>
        </w:tc>
      </w:tr>
      <w:tr w:rsidR="00F81C28" w:rsidTr="003174AA">
        <w:trPr>
          <w:trHeight w:hRule="exact" w:val="463"/>
        </w:trPr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3174A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)</w:t>
            </w:r>
            <w:r>
              <w:rPr>
                <w:spacing w:val="1"/>
                <w:sz w:val="22"/>
                <w:szCs w:val="22"/>
              </w:rPr>
              <w:t>#</w:t>
            </w:r>
            <w:r>
              <w:rPr>
                <w:b/>
                <w:sz w:val="22"/>
                <w:szCs w:val="22"/>
              </w:rPr>
              <w:t>line</w:t>
            </w:r>
            <w:r>
              <w:rPr>
                <w:b/>
                <w:spacing w:val="-14"/>
                <w:sz w:val="22"/>
                <w:szCs w:val="22"/>
              </w:rPr>
              <w:t xml:space="preserve"> </w:t>
            </w:r>
            <w:r>
              <w:rPr>
                <w:b/>
                <w:spacing w:val="1"/>
                <w:sz w:val="22"/>
                <w:szCs w:val="22"/>
              </w:rPr>
              <w:t>v</w:t>
            </w:r>
            <w:r>
              <w:rPr>
                <w:b/>
                <w:sz w:val="22"/>
                <w:szCs w:val="22"/>
              </w:rPr>
              <w:t>ty</w:t>
            </w:r>
            <w:r>
              <w:rPr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0</w:t>
            </w:r>
            <w:r>
              <w:rPr>
                <w:b/>
                <w:spacing w:val="52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459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F81C28" w:rsidRDefault="008E4BD0" w:rsidP="003174A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pacing w:val="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ển</w:t>
            </w:r>
            <w:r>
              <w:rPr>
                <w:spacing w:val="-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pacing w:val="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sử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dụn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SSH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ay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Tel</w:t>
            </w: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et</w:t>
            </w:r>
          </w:p>
        </w:tc>
      </w:tr>
      <w:tr w:rsidR="00F81C28" w:rsidTr="003174AA">
        <w:trPr>
          <w:trHeight w:hRule="exact" w:val="463"/>
        </w:trPr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3174A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-li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e)#</w:t>
            </w:r>
            <w:r>
              <w:rPr>
                <w:b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og</w:t>
            </w:r>
            <w:r>
              <w:rPr>
                <w:b/>
                <w:sz w:val="22"/>
                <w:szCs w:val="22"/>
              </w:rPr>
              <w:t>in</w:t>
            </w:r>
            <w:r>
              <w:rPr>
                <w:b/>
                <w:spacing w:val="-17"/>
                <w:sz w:val="22"/>
                <w:szCs w:val="22"/>
              </w:rPr>
              <w:t xml:space="preserve"> </w:t>
            </w:r>
            <w:r>
              <w:rPr>
                <w:b/>
                <w:spacing w:val="-1"/>
                <w:sz w:val="22"/>
                <w:szCs w:val="22"/>
              </w:rPr>
              <w:t>l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c</w:t>
            </w:r>
            <w:r>
              <w:rPr>
                <w:b/>
                <w:spacing w:val="1"/>
                <w:sz w:val="22"/>
                <w:szCs w:val="22"/>
              </w:rPr>
              <w:t>al</w:t>
            </w:r>
          </w:p>
        </w:tc>
        <w:tc>
          <w:tcPr>
            <w:tcW w:w="459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F81C28" w:rsidRDefault="00F81C28" w:rsidP="003174AA"/>
        </w:tc>
      </w:tr>
      <w:tr w:rsidR="00F81C28" w:rsidTr="003174AA">
        <w:trPr>
          <w:trHeight w:hRule="exact" w:val="463"/>
        </w:trPr>
        <w:tc>
          <w:tcPr>
            <w:tcW w:w="43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8E4BD0" w:rsidP="003174AA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TTG</w:t>
            </w:r>
            <w:r>
              <w:rPr>
                <w:spacing w:val="1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(c</w:t>
            </w:r>
            <w:r>
              <w:rPr>
                <w:spacing w:val="1"/>
                <w:sz w:val="22"/>
                <w:szCs w:val="22"/>
              </w:rPr>
              <w:t>on</w:t>
            </w:r>
            <w:r>
              <w:rPr>
                <w:sz w:val="22"/>
                <w:szCs w:val="22"/>
              </w:rPr>
              <w:t>fi</w:t>
            </w:r>
            <w:r>
              <w:rPr>
                <w:spacing w:val="-1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-li</w:t>
            </w:r>
            <w:r>
              <w:rPr>
                <w:spacing w:val="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e)#</w:t>
            </w:r>
            <w:r>
              <w:rPr>
                <w:b/>
                <w:sz w:val="22"/>
                <w:szCs w:val="22"/>
              </w:rPr>
              <w:t>tr</w:t>
            </w:r>
            <w:r>
              <w:rPr>
                <w:b/>
                <w:spacing w:val="1"/>
                <w:sz w:val="22"/>
                <w:szCs w:val="22"/>
              </w:rPr>
              <w:t>a</w:t>
            </w:r>
            <w:r>
              <w:rPr>
                <w:b/>
                <w:sz w:val="22"/>
                <w:szCs w:val="22"/>
              </w:rPr>
              <w:t>nsp</w:t>
            </w:r>
            <w:r>
              <w:rPr>
                <w:b/>
                <w:spacing w:val="1"/>
                <w:sz w:val="22"/>
                <w:szCs w:val="22"/>
              </w:rPr>
              <w:t>o</w:t>
            </w:r>
            <w:r>
              <w:rPr>
                <w:b/>
                <w:sz w:val="22"/>
                <w:szCs w:val="22"/>
              </w:rPr>
              <w:t>rt</w:t>
            </w:r>
            <w:r>
              <w:rPr>
                <w:b/>
                <w:spacing w:val="-20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input</w:t>
            </w:r>
            <w:r>
              <w:rPr>
                <w:b/>
                <w:spacing w:val="-5"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ssh</w:t>
            </w:r>
          </w:p>
        </w:tc>
        <w:tc>
          <w:tcPr>
            <w:tcW w:w="459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81C28" w:rsidRDefault="00F81C28" w:rsidP="003174AA"/>
        </w:tc>
      </w:tr>
    </w:tbl>
    <w:p w:rsidR="00F81C28" w:rsidRDefault="003174AA">
      <w:pPr>
        <w:spacing w:before="4" w:line="160" w:lineRule="exact"/>
        <w:rPr>
          <w:sz w:val="16"/>
          <w:szCs w:val="16"/>
        </w:rPr>
      </w:pPr>
      <w:r>
        <w:rPr>
          <w:sz w:val="16"/>
          <w:szCs w:val="16"/>
        </w:rPr>
        <w:br w:type="textWrapping" w:clear="all"/>
      </w: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p w:rsidR="00F81C28" w:rsidRDefault="00F81C28">
      <w:pPr>
        <w:spacing w:line="200" w:lineRule="exact"/>
      </w:pPr>
    </w:p>
    <w:sectPr w:rsidR="00F81C28" w:rsidSect="00CB4FDA">
      <w:headerReference w:type="default" r:id="rId21"/>
      <w:footerReference w:type="default" r:id="rId22"/>
      <w:pgSz w:w="12240" w:h="15840"/>
      <w:pgMar w:top="1500" w:right="1440" w:bottom="280" w:left="1160" w:header="720" w:footer="5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7A4" w:rsidRDefault="008257A4">
      <w:r>
        <w:separator/>
      </w:r>
    </w:p>
  </w:endnote>
  <w:endnote w:type="continuationSeparator" w:id="0">
    <w:p w:rsidR="008257A4" w:rsidRDefault="00825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320" w:rsidRDefault="00D42320" w:rsidP="00B761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320" w:rsidRDefault="00D42320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7A4" w:rsidRDefault="008257A4">
      <w:r>
        <w:separator/>
      </w:r>
    </w:p>
  </w:footnote>
  <w:footnote w:type="continuationSeparator" w:id="0">
    <w:p w:rsidR="008257A4" w:rsidRDefault="00825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320" w:rsidRDefault="00D42320">
    <w:pPr>
      <w:spacing w:line="200" w:lineRule="exac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320" w:rsidRDefault="00D42320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57A09"/>
    <w:multiLevelType w:val="multilevel"/>
    <w:tmpl w:val="E26A9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28"/>
    <w:rsid w:val="001674F2"/>
    <w:rsid w:val="001D157D"/>
    <w:rsid w:val="001F186C"/>
    <w:rsid w:val="00220AD6"/>
    <w:rsid w:val="003174AA"/>
    <w:rsid w:val="0032381D"/>
    <w:rsid w:val="004B2CB0"/>
    <w:rsid w:val="006F085F"/>
    <w:rsid w:val="008257A4"/>
    <w:rsid w:val="008670BA"/>
    <w:rsid w:val="008E4BD0"/>
    <w:rsid w:val="009F37AF"/>
    <w:rsid w:val="00B2483E"/>
    <w:rsid w:val="00B761AF"/>
    <w:rsid w:val="00C042F4"/>
    <w:rsid w:val="00CB4FDA"/>
    <w:rsid w:val="00D42320"/>
    <w:rsid w:val="00F8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AF5B33-46CB-45C4-94AE-E69AFD4A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BD0"/>
  </w:style>
  <w:style w:type="paragraph" w:styleId="Footer">
    <w:name w:val="footer"/>
    <w:basedOn w:val="Normal"/>
    <w:link w:val="FooterChar"/>
    <w:uiPriority w:val="99"/>
    <w:unhideWhenUsed/>
    <w:rsid w:val="008E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BD0"/>
  </w:style>
  <w:style w:type="paragraph" w:styleId="BalloonText">
    <w:name w:val="Balloon Text"/>
    <w:basedOn w:val="Normal"/>
    <w:link w:val="BalloonTextChar"/>
    <w:uiPriority w:val="99"/>
    <w:semiHidden/>
    <w:unhideWhenUsed/>
    <w:rsid w:val="008E4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://www.mediafire.com/download.php?y2z4ghm0wmw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925A8-8E9F-4059-A0BF-C1D245541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3814</Words>
  <Characters>21740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HXDC</dc:creator>
  <cp:lastModifiedBy>Duong Tuan Hai</cp:lastModifiedBy>
  <cp:revision>4</cp:revision>
  <dcterms:created xsi:type="dcterms:W3CDTF">2015-01-09T07:45:00Z</dcterms:created>
  <dcterms:modified xsi:type="dcterms:W3CDTF">2015-04-19T10:33:00Z</dcterms:modified>
</cp:coreProperties>
</file>