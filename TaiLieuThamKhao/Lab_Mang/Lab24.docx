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28" w:rsidRDefault="008E4BD0">
      <w:pPr>
        <w:spacing w:before="8"/>
        <w:ind w:left="1843"/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>C</w:t>
      </w:r>
      <w:r>
        <w:rPr>
          <w:b/>
          <w:color w:val="FF0000"/>
          <w:spacing w:val="1"/>
          <w:sz w:val="40"/>
          <w:szCs w:val="40"/>
        </w:rPr>
        <w:t>Ấ</w:t>
      </w:r>
      <w:r>
        <w:rPr>
          <w:b/>
          <w:color w:val="FF0000"/>
          <w:sz w:val="40"/>
          <w:szCs w:val="40"/>
        </w:rPr>
        <w:t>U</w:t>
      </w:r>
      <w:r>
        <w:rPr>
          <w:b/>
          <w:color w:val="FF0000"/>
          <w:spacing w:val="-9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HÌNH</w:t>
      </w:r>
      <w:r>
        <w:rPr>
          <w:b/>
          <w:color w:val="FF0000"/>
          <w:spacing w:val="-8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N</w:t>
      </w:r>
      <w:r>
        <w:rPr>
          <w:b/>
          <w:color w:val="FF0000"/>
          <w:spacing w:val="1"/>
          <w:sz w:val="40"/>
          <w:szCs w:val="40"/>
        </w:rPr>
        <w:t>A</w:t>
      </w:r>
      <w:r>
        <w:rPr>
          <w:b/>
          <w:color w:val="FF0000"/>
          <w:sz w:val="40"/>
          <w:szCs w:val="40"/>
        </w:rPr>
        <w:t>T</w:t>
      </w:r>
      <w:r>
        <w:rPr>
          <w:b/>
          <w:color w:val="FF0000"/>
          <w:spacing w:val="-6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OV</w:t>
      </w:r>
      <w:r>
        <w:rPr>
          <w:b/>
          <w:color w:val="FF0000"/>
          <w:spacing w:val="1"/>
          <w:sz w:val="40"/>
          <w:szCs w:val="40"/>
        </w:rPr>
        <w:t>ER</w:t>
      </w:r>
      <w:r>
        <w:rPr>
          <w:b/>
          <w:color w:val="FF0000"/>
          <w:sz w:val="40"/>
          <w:szCs w:val="40"/>
        </w:rPr>
        <w:t>LO</w:t>
      </w:r>
      <w:r>
        <w:rPr>
          <w:b/>
          <w:color w:val="FF0000"/>
          <w:spacing w:val="1"/>
          <w:sz w:val="40"/>
          <w:szCs w:val="40"/>
        </w:rPr>
        <w:t>A</w:t>
      </w:r>
      <w:r>
        <w:rPr>
          <w:b/>
          <w:color w:val="FF0000"/>
          <w:sz w:val="40"/>
          <w:szCs w:val="40"/>
        </w:rPr>
        <w:t>D</w:t>
      </w:r>
      <w:r>
        <w:rPr>
          <w:b/>
          <w:color w:val="FF0000"/>
          <w:spacing w:val="-20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>(</w:t>
      </w:r>
      <w:r>
        <w:rPr>
          <w:b/>
          <w:color w:val="FF0000"/>
          <w:spacing w:val="1"/>
          <w:sz w:val="40"/>
          <w:szCs w:val="40"/>
        </w:rPr>
        <w:t>P</w:t>
      </w:r>
      <w:r>
        <w:rPr>
          <w:b/>
          <w:color w:val="FF0000"/>
          <w:sz w:val="40"/>
          <w:szCs w:val="40"/>
        </w:rPr>
        <w:t>AT)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286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I.      </w:t>
      </w:r>
      <w:r>
        <w:rPr>
          <w:b/>
          <w:sz w:val="24"/>
          <w:szCs w:val="24"/>
          <w:u w:val="thick" w:color="000000"/>
        </w:rPr>
        <w:t>Gi</w:t>
      </w:r>
      <w:r>
        <w:rPr>
          <w:b/>
          <w:spacing w:val="-1"/>
          <w:sz w:val="24"/>
          <w:szCs w:val="24"/>
          <w:u w:val="thick" w:color="000000"/>
        </w:rPr>
        <w:t>ớ</w:t>
      </w:r>
      <w:r>
        <w:rPr>
          <w:b/>
          <w:sz w:val="24"/>
          <w:szCs w:val="24"/>
          <w:u w:val="thick" w:color="000000"/>
        </w:rPr>
        <w:t>i thiệu</w:t>
      </w:r>
      <w:r>
        <w:rPr>
          <w:b/>
          <w:spacing w:val="-1"/>
          <w:sz w:val="24"/>
          <w:szCs w:val="24"/>
          <w:u w:val="thick" w:color="000000"/>
        </w:rPr>
        <w:t xml:space="preserve"> </w:t>
      </w:r>
      <w:r>
        <w:rPr>
          <w:b/>
          <w:i/>
          <w:sz w:val="24"/>
          <w:szCs w:val="24"/>
          <w:u w:val="thick" w:color="000000"/>
        </w:rPr>
        <w:t>:</w:t>
      </w:r>
    </w:p>
    <w:p w:rsidR="00F81C28" w:rsidRDefault="008E4BD0">
      <w:pPr>
        <w:spacing w:before="1" w:line="260" w:lineRule="exact"/>
        <w:ind w:left="440" w:right="77" w:firstLine="360"/>
        <w:jc w:val="both"/>
        <w:rPr>
          <w:sz w:val="24"/>
          <w:szCs w:val="24"/>
        </w:rPr>
      </w:pPr>
      <w:r>
        <w:rPr>
          <w:sz w:val="24"/>
          <w:szCs w:val="24"/>
        </w:rPr>
        <w:t>NAT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Net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ork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Address Translatio</w:t>
      </w:r>
      <w:r>
        <w:rPr>
          <w:i/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dùng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huyển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đổi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ác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ate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ddress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địa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chỉ public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addr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ó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từ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nội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bộ của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gửi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goài,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địa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IP source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sẽ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2"/>
          <w:sz w:val="24"/>
          <w:szCs w:val="24"/>
        </w:rPr>
        <w:t>ư</w:t>
      </w:r>
      <w:r>
        <w:rPr>
          <w:sz w:val="24"/>
          <w:szCs w:val="24"/>
        </w:rPr>
        <w:t>ợc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chuyển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ổi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ành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ị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lic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à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11"/>
          <w:sz w:val="24"/>
          <w:szCs w:val="24"/>
        </w:rPr>
        <w:t xml:space="preserve"> </w:t>
      </w:r>
      <w:r>
        <w:rPr>
          <w:spacing w:val="-34"/>
          <w:sz w:val="24"/>
          <w:szCs w:val="24"/>
        </w:rPr>
        <w:t>đ</w:t>
      </w:r>
      <w:r>
        <w:rPr>
          <w:sz w:val="24"/>
          <w:szCs w:val="24"/>
        </w:rPr>
        <w:t>ã đ</w:t>
      </w:r>
      <w:r>
        <w:rPr>
          <w:spacing w:val="-1"/>
          <w:sz w:val="24"/>
          <w:szCs w:val="24"/>
        </w:rPr>
        <w:t>ă</w:t>
      </w:r>
      <w:r>
        <w:rPr>
          <w:sz w:val="24"/>
          <w:szCs w:val="24"/>
        </w:rPr>
        <w:t>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ký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ớ</w:t>
      </w:r>
      <w:r>
        <w:rPr>
          <w:sz w:val="24"/>
          <w:szCs w:val="24"/>
        </w:rPr>
        <w:t>i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Điều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này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phép các gói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tin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ừ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nội bộ có thể đ</w:t>
      </w:r>
      <w:r>
        <w:rPr>
          <w:spacing w:val="-2"/>
          <w:sz w:val="24"/>
          <w:szCs w:val="24"/>
        </w:rPr>
        <w:t>ư</w:t>
      </w:r>
      <w:r>
        <w:rPr>
          <w:sz w:val="24"/>
          <w:szCs w:val="24"/>
        </w:rPr>
        <w:t xml:space="preserve">ợc gửi ra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ngoài (I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t).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800"/>
        <w:rPr>
          <w:sz w:val="24"/>
          <w:szCs w:val="24"/>
        </w:rPr>
      </w:pPr>
      <w:r>
        <w:rPr>
          <w:sz w:val="24"/>
          <w:szCs w:val="24"/>
        </w:rPr>
        <w:t>NAT có các loại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 NAT sta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ic, NAT pool, NAT o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erload.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00"/>
        <w:rPr>
          <w:sz w:val="24"/>
          <w:szCs w:val="24"/>
        </w:rPr>
      </w:pPr>
      <w:r>
        <w:rPr>
          <w:sz w:val="24"/>
          <w:szCs w:val="24"/>
        </w:rPr>
        <w:t xml:space="preserve">NAT static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ho phép chuyển đổi </w:t>
      </w:r>
      <w:r>
        <w:rPr>
          <w:i/>
          <w:sz w:val="24"/>
          <w:szCs w:val="24"/>
        </w:rPr>
        <w:t>một</w:t>
      </w:r>
      <w:r>
        <w:rPr>
          <w:i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địa chỉ n</w:t>
      </w:r>
      <w:r>
        <w:rPr>
          <w:spacing w:val="-1"/>
          <w:sz w:val="24"/>
          <w:szCs w:val="24"/>
        </w:rPr>
        <w:t>ộ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ộ thành </w:t>
      </w:r>
      <w:r>
        <w:rPr>
          <w:i/>
          <w:sz w:val="24"/>
          <w:szCs w:val="24"/>
        </w:rPr>
        <w:t>một</w:t>
      </w:r>
      <w:r>
        <w:rPr>
          <w:i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địa chỉ pu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c.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800" w:right="827"/>
        <w:rPr>
          <w:sz w:val="24"/>
          <w:szCs w:val="24"/>
        </w:rPr>
      </w:pPr>
      <w:r>
        <w:rPr>
          <w:sz w:val="24"/>
          <w:szCs w:val="24"/>
        </w:rPr>
        <w:t xml:space="preserve">NAT pool cho phép chuyển đổi </w:t>
      </w:r>
      <w:r>
        <w:rPr>
          <w:i/>
          <w:sz w:val="24"/>
          <w:szCs w:val="24"/>
        </w:rPr>
        <w:t>các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địa chỉ n</w:t>
      </w:r>
      <w:r>
        <w:rPr>
          <w:i/>
          <w:spacing w:val="-1"/>
          <w:sz w:val="24"/>
          <w:szCs w:val="24"/>
        </w:rPr>
        <w:t>ộ</w:t>
      </w:r>
      <w:r>
        <w:rPr>
          <w:i/>
          <w:sz w:val="24"/>
          <w:szCs w:val="24"/>
        </w:rPr>
        <w:t xml:space="preserve">i </w:t>
      </w:r>
      <w:r>
        <w:rPr>
          <w:i/>
          <w:spacing w:val="-1"/>
          <w:sz w:val="24"/>
          <w:szCs w:val="24"/>
        </w:rPr>
        <w:t>b</w:t>
      </w:r>
      <w:r>
        <w:rPr>
          <w:i/>
          <w:sz w:val="24"/>
          <w:szCs w:val="24"/>
        </w:rPr>
        <w:t xml:space="preserve">ộ </w:t>
      </w:r>
      <w:r>
        <w:rPr>
          <w:sz w:val="24"/>
          <w:szCs w:val="24"/>
        </w:rPr>
        <w:t xml:space="preserve">thành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ột trong </w:t>
      </w:r>
      <w:r>
        <w:rPr>
          <w:i/>
          <w:sz w:val="24"/>
          <w:szCs w:val="24"/>
        </w:rPr>
        <w:t xml:space="preserve">dãy </w:t>
      </w:r>
      <w:r>
        <w:rPr>
          <w:i/>
          <w:spacing w:val="-1"/>
          <w:sz w:val="24"/>
          <w:szCs w:val="24"/>
        </w:rPr>
        <w:t>đị</w:t>
      </w:r>
      <w:r>
        <w:rPr>
          <w:i/>
          <w:sz w:val="24"/>
          <w:szCs w:val="24"/>
        </w:rPr>
        <w:t>a chỉ pub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ic</w:t>
      </w:r>
      <w:r>
        <w:rPr>
          <w:sz w:val="24"/>
          <w:szCs w:val="24"/>
        </w:rPr>
        <w:t>. NAT overload cho phép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chuyển đổi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ác địa chỉ 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 xml:space="preserve">ội bộ </w:t>
      </w:r>
      <w:r>
        <w:rPr>
          <w:sz w:val="24"/>
          <w:szCs w:val="24"/>
        </w:rPr>
        <w:t>thành</w:t>
      </w:r>
      <w:r>
        <w:rPr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một địa chỉ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public</w:t>
      </w:r>
    </w:p>
    <w:p w:rsidR="00F81C28" w:rsidRDefault="008E4BD0">
      <w:pPr>
        <w:spacing w:before="6"/>
        <w:ind w:left="800"/>
        <w:rPr>
          <w:sz w:val="24"/>
          <w:szCs w:val="24"/>
        </w:rPr>
      </w:pPr>
      <w:r>
        <w:rPr>
          <w:sz w:val="24"/>
          <w:szCs w:val="24"/>
        </w:rPr>
        <w:t>Trong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kỹ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uật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NAT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overload,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sẽ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sử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dụ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thêm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port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ác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địa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chuyển</w:t>
      </w: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đổi.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93"/>
        <w:rPr>
          <w:sz w:val="24"/>
          <w:szCs w:val="24"/>
        </w:rPr>
      </w:pPr>
      <w:r>
        <w:rPr>
          <w:b/>
          <w:sz w:val="24"/>
          <w:szCs w:val="24"/>
        </w:rPr>
        <w:t xml:space="preserve">II.      </w:t>
      </w:r>
      <w:r>
        <w:rPr>
          <w:b/>
          <w:sz w:val="24"/>
          <w:szCs w:val="24"/>
          <w:u w:val="thick" w:color="000000"/>
        </w:rPr>
        <w:t>Các câu lệnh sử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dụng trong bài l</w:t>
      </w:r>
      <w:r>
        <w:rPr>
          <w:b/>
          <w:spacing w:val="-1"/>
          <w:sz w:val="24"/>
          <w:szCs w:val="24"/>
          <w:u w:val="thick" w:color="000000"/>
        </w:rPr>
        <w:t>a</w:t>
      </w:r>
      <w:r>
        <w:rPr>
          <w:b/>
          <w:sz w:val="24"/>
          <w:szCs w:val="24"/>
          <w:u w:val="thick" w:color="000000"/>
        </w:rPr>
        <w:t>b :</w:t>
      </w:r>
    </w:p>
    <w:p w:rsidR="00F81C28" w:rsidRDefault="008E4BD0">
      <w:pPr>
        <w:spacing w:line="280" w:lineRule="exact"/>
        <w:ind w:left="800"/>
        <w:rPr>
          <w:sz w:val="24"/>
          <w:szCs w:val="24"/>
        </w:rPr>
      </w:pPr>
      <w:r>
        <w:rPr>
          <w:rFonts w:ascii="Symbol" w:eastAsia="Symbol" w:hAnsi="Symbol" w:cs="Symbol"/>
          <w:w w:val="76"/>
          <w:position w:val="-1"/>
          <w:sz w:val="24"/>
          <w:szCs w:val="24"/>
        </w:rPr>
        <w:t></w:t>
      </w:r>
      <w:r>
        <w:rPr>
          <w:w w:val="76"/>
          <w:position w:val="-1"/>
          <w:sz w:val="24"/>
          <w:szCs w:val="24"/>
        </w:rPr>
        <w:t xml:space="preserve">    </w:t>
      </w:r>
      <w:r>
        <w:rPr>
          <w:spacing w:val="22"/>
          <w:w w:val="76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 xml:space="preserve">ip nat </w:t>
      </w:r>
      <w:r>
        <w:rPr>
          <w:position w:val="-1"/>
          <w:sz w:val="24"/>
          <w:szCs w:val="24"/>
        </w:rPr>
        <w:t>{ins</w:t>
      </w:r>
      <w:r>
        <w:rPr>
          <w:spacing w:val="-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de |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tsid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}</w:t>
      </w:r>
    </w:p>
    <w:p w:rsidR="00F81C28" w:rsidRDefault="008E4BD0">
      <w:pPr>
        <w:spacing w:line="260" w:lineRule="exact"/>
        <w:ind w:left="1160"/>
        <w:rPr>
          <w:sz w:val="24"/>
          <w:szCs w:val="24"/>
        </w:rPr>
      </w:pPr>
      <w:r>
        <w:rPr>
          <w:sz w:val="24"/>
          <w:szCs w:val="24"/>
        </w:rPr>
        <w:t>Cấu hình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là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 hay out</w:t>
      </w:r>
      <w:r>
        <w:rPr>
          <w:spacing w:val="-1"/>
          <w:sz w:val="24"/>
          <w:szCs w:val="24"/>
        </w:rPr>
        <w:t>si</w:t>
      </w:r>
      <w:r>
        <w:rPr>
          <w:sz w:val="24"/>
          <w:szCs w:val="24"/>
        </w:rPr>
        <w:t>de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80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>ip</w:t>
      </w:r>
      <w:r>
        <w:rPr>
          <w:b/>
          <w:spacing w:val="41"/>
          <w:sz w:val="24"/>
          <w:szCs w:val="24"/>
        </w:rPr>
        <w:t xml:space="preserve"> </w:t>
      </w:r>
      <w:r>
        <w:rPr>
          <w:b/>
          <w:sz w:val="24"/>
          <w:szCs w:val="24"/>
        </w:rPr>
        <w:t>nat</w:t>
      </w:r>
      <w:r>
        <w:rPr>
          <w:b/>
          <w:spacing w:val="40"/>
          <w:sz w:val="24"/>
          <w:szCs w:val="24"/>
        </w:rPr>
        <w:t xml:space="preserve"> </w:t>
      </w:r>
      <w:r>
        <w:rPr>
          <w:b/>
          <w:sz w:val="24"/>
          <w:szCs w:val="24"/>
        </w:rPr>
        <w:t>insi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41"/>
          <w:sz w:val="24"/>
          <w:szCs w:val="24"/>
        </w:rPr>
        <w:t xml:space="preserve"> </w:t>
      </w:r>
      <w:r>
        <w:rPr>
          <w:b/>
          <w:sz w:val="24"/>
          <w:szCs w:val="24"/>
        </w:rPr>
        <w:t>source</w:t>
      </w:r>
      <w:r>
        <w:rPr>
          <w:b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i/>
          <w:spacing w:val="-1"/>
          <w:sz w:val="24"/>
          <w:szCs w:val="24"/>
        </w:rPr>
        <w:t>li</w:t>
      </w:r>
      <w:r>
        <w:rPr>
          <w:i/>
          <w:sz w:val="24"/>
          <w:szCs w:val="24"/>
        </w:rPr>
        <w:t>st</w:t>
      </w:r>
      <w:r>
        <w:rPr>
          <w:i/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i/>
          <w:sz w:val="24"/>
          <w:szCs w:val="24"/>
        </w:rPr>
        <w:t>ac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es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−l</w:t>
      </w:r>
      <w:r>
        <w:rPr>
          <w:i/>
          <w:sz w:val="24"/>
          <w:szCs w:val="24"/>
        </w:rPr>
        <w:t>ist−number</w:t>
      </w:r>
      <w:r>
        <w:rPr>
          <w:i/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35"/>
          <w:sz w:val="24"/>
          <w:szCs w:val="24"/>
        </w:rPr>
        <w:t xml:space="preserve"> </w:t>
      </w:r>
      <w:r>
        <w:rPr>
          <w:i/>
          <w:sz w:val="24"/>
          <w:szCs w:val="24"/>
        </w:rPr>
        <w:t>name</w:t>
      </w:r>
      <w:r>
        <w:rPr>
          <w:sz w:val="24"/>
          <w:szCs w:val="24"/>
        </w:rPr>
        <w:t>}</w:t>
      </w:r>
      <w:r>
        <w:rPr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pool</w:t>
      </w:r>
      <w:r>
        <w:rPr>
          <w:i/>
          <w:spacing w:val="35"/>
          <w:sz w:val="24"/>
          <w:szCs w:val="24"/>
        </w:rPr>
        <w:t xml:space="preserve"> </w:t>
      </w:r>
      <w:r>
        <w:rPr>
          <w:i/>
          <w:sz w:val="24"/>
          <w:szCs w:val="24"/>
        </w:rPr>
        <w:t>name</w:t>
      </w:r>
      <w:r>
        <w:rPr>
          <w:i/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overload]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ta</w:t>
      </w:r>
      <w:r>
        <w:rPr>
          <w:sz w:val="24"/>
          <w:szCs w:val="24"/>
        </w:rPr>
        <w:t>tic</w:t>
      </w:r>
    </w:p>
    <w:p w:rsidR="00F81C28" w:rsidRDefault="008E4BD0">
      <w:pPr>
        <w:spacing w:line="260" w:lineRule="exact"/>
        <w:ind w:left="1160"/>
        <w:rPr>
          <w:sz w:val="24"/>
          <w:szCs w:val="24"/>
        </w:rPr>
      </w:pPr>
      <w:r>
        <w:rPr>
          <w:i/>
          <w:sz w:val="24"/>
          <w:szCs w:val="24"/>
        </w:rPr>
        <w:t>local</w:t>
      </w:r>
      <w:r>
        <w:rPr>
          <w:i/>
          <w:spacing w:val="-1"/>
          <w:sz w:val="24"/>
          <w:szCs w:val="24"/>
        </w:rPr>
        <w:t>−</w:t>
      </w:r>
      <w:r>
        <w:rPr>
          <w:i/>
          <w:sz w:val="24"/>
          <w:szCs w:val="24"/>
        </w:rPr>
        <w:t>ip gl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bal−i</w:t>
      </w:r>
      <w:r>
        <w:rPr>
          <w:sz w:val="24"/>
          <w:szCs w:val="24"/>
        </w:rPr>
        <w:t>p}</w:t>
      </w:r>
    </w:p>
    <w:p w:rsidR="00F81C28" w:rsidRDefault="008E4BD0">
      <w:pPr>
        <w:ind w:left="1160"/>
        <w:rPr>
          <w:sz w:val="24"/>
          <w:szCs w:val="24"/>
        </w:rPr>
      </w:pPr>
      <w:r>
        <w:rPr>
          <w:sz w:val="24"/>
          <w:szCs w:val="24"/>
        </w:rPr>
        <w:t>Cho phép chuyển địa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nội bộ thà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địa chỉ p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blic</w:t>
      </w:r>
    </w:p>
    <w:p w:rsidR="00F81C28" w:rsidRDefault="00F81C28">
      <w:pPr>
        <w:spacing w:before="3" w:line="220" w:lineRule="exact"/>
        <w:rPr>
          <w:sz w:val="22"/>
          <w:szCs w:val="22"/>
        </w:rPr>
      </w:pPr>
    </w:p>
    <w:p w:rsidR="00F81C28" w:rsidRDefault="008E4BD0">
      <w:pPr>
        <w:tabs>
          <w:tab w:val="left" w:pos="1160"/>
        </w:tabs>
        <w:spacing w:line="260" w:lineRule="exact"/>
        <w:ind w:left="1160" w:right="207" w:hanging="36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ip nat pool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name </w:t>
      </w:r>
      <w:r>
        <w:rPr>
          <w:b/>
          <w:i/>
          <w:sz w:val="24"/>
          <w:szCs w:val="24"/>
        </w:rPr>
        <w:t>sta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pacing w:val="2"/>
          <w:sz w:val="24"/>
          <w:szCs w:val="24"/>
        </w:rPr>
        <w:t>t</w:t>
      </w:r>
      <w:r>
        <w:rPr>
          <w:b/>
          <w:i/>
          <w:sz w:val="24"/>
          <w:szCs w:val="24"/>
        </w:rPr>
        <w:t>−ip end−ip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{</w:t>
      </w:r>
      <w:r>
        <w:rPr>
          <w:i/>
          <w:sz w:val="24"/>
          <w:szCs w:val="24"/>
        </w:rPr>
        <w:t>netmask</w:t>
      </w:r>
      <w:r>
        <w:rPr>
          <w:i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efi</w:t>
      </w:r>
      <w:r>
        <w:rPr>
          <w:i/>
          <w:spacing w:val="1"/>
          <w:sz w:val="24"/>
          <w:szCs w:val="24"/>
        </w:rPr>
        <w:t>x</w:t>
      </w:r>
      <w:r>
        <w:rPr>
          <w:i/>
          <w:spacing w:val="-1"/>
          <w:sz w:val="24"/>
          <w:szCs w:val="24"/>
        </w:rPr>
        <w:t>−</w:t>
      </w:r>
      <w:r>
        <w:rPr>
          <w:i/>
          <w:sz w:val="24"/>
          <w:szCs w:val="24"/>
        </w:rPr>
        <w:t>leng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pref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x−len</w:t>
      </w:r>
      <w:r>
        <w:rPr>
          <w:i/>
          <w:spacing w:val="-1"/>
          <w:sz w:val="24"/>
          <w:szCs w:val="24"/>
        </w:rPr>
        <w:t>gth</w:t>
      </w:r>
      <w:r>
        <w:rPr>
          <w:sz w:val="24"/>
          <w:szCs w:val="24"/>
        </w:rPr>
        <w:t xml:space="preserve">}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type rot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ry] Tạo NAT p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ol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80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>show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ip nat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transla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s</w:t>
      </w:r>
    </w:p>
    <w:p w:rsidR="00F81C28" w:rsidRDefault="008E4BD0">
      <w:pPr>
        <w:spacing w:line="260" w:lineRule="exact"/>
        <w:ind w:left="116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các thông tin về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</w:t>
      </w:r>
    </w:p>
    <w:p w:rsidR="00F81C28" w:rsidRDefault="00F81C28">
      <w:pPr>
        <w:spacing w:before="4" w:line="200" w:lineRule="exact"/>
      </w:pPr>
    </w:p>
    <w:p w:rsidR="00F81C28" w:rsidRDefault="008E4BD0">
      <w:pPr>
        <w:ind w:left="80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>debug ip nat</w:t>
      </w:r>
    </w:p>
    <w:p w:rsidR="00F81C28" w:rsidRDefault="008E4BD0">
      <w:pPr>
        <w:spacing w:line="260" w:lineRule="exact"/>
        <w:ind w:left="116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hoạt động của NAT</w:t>
      </w:r>
    </w:p>
    <w:p w:rsidR="00F81C28" w:rsidRDefault="00F81C28">
      <w:pPr>
        <w:spacing w:before="2" w:line="180" w:lineRule="exact"/>
        <w:rPr>
          <w:sz w:val="18"/>
          <w:szCs w:val="18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  <w:sectPr w:rsidR="00F81C28">
          <w:headerReference w:type="default" r:id="rId9"/>
          <w:pgSz w:w="12240" w:h="15840"/>
          <w:pgMar w:top="1500" w:right="1320" w:bottom="280" w:left="1000" w:header="720" w:footer="589" w:gutter="0"/>
          <w:cols w:space="720"/>
        </w:sectPr>
      </w:pPr>
      <w:r>
        <w:rPr>
          <w:b/>
          <w:sz w:val="24"/>
          <w:szCs w:val="24"/>
        </w:rPr>
        <w:t xml:space="preserve">III.    </w:t>
      </w:r>
      <w:r>
        <w:rPr>
          <w:b/>
          <w:spacing w:val="59"/>
          <w:sz w:val="24"/>
          <w:szCs w:val="24"/>
        </w:rPr>
        <w:t xml:space="preserve"> </w:t>
      </w:r>
      <w:r>
        <w:rPr>
          <w:b/>
          <w:sz w:val="24"/>
          <w:szCs w:val="24"/>
          <w:u w:val="thick" w:color="000000"/>
        </w:rPr>
        <w:t>Mô tả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bài</w:t>
      </w:r>
      <w:r>
        <w:rPr>
          <w:b/>
          <w:spacing w:val="-76"/>
          <w:sz w:val="24"/>
          <w:szCs w:val="24"/>
          <w:u w:val="thick" w:color="000000"/>
        </w:rPr>
        <w:t xml:space="preserve"> </w:t>
      </w:r>
      <w:r>
        <w:rPr>
          <w:b/>
          <w:spacing w:val="-1"/>
          <w:sz w:val="24"/>
          <w:szCs w:val="24"/>
          <w:u w:val="thick" w:color="000000"/>
        </w:rPr>
        <w:t>l</w:t>
      </w:r>
      <w:r>
        <w:rPr>
          <w:b/>
          <w:sz w:val="24"/>
          <w:szCs w:val="24"/>
          <w:u w:val="thick" w:color="000000"/>
        </w:rPr>
        <w:t>ab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và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đồ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hình :</w:t>
      </w:r>
    </w:p>
    <w:p w:rsidR="00F81C28" w:rsidRDefault="00F81C28">
      <w:pPr>
        <w:spacing w:before="3" w:line="160" w:lineRule="exact"/>
        <w:rPr>
          <w:sz w:val="16"/>
          <w:szCs w:val="16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3C2B84">
      <w:pPr>
        <w:spacing w:before="29"/>
        <w:ind w:left="440" w:right="77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421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-1917065</wp:posOffset>
                </wp:positionV>
                <wp:extent cx="5633720" cy="2376170"/>
                <wp:effectExtent l="0" t="0" r="0" b="0"/>
                <wp:wrapNone/>
                <wp:docPr id="16" name="Group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3720" cy="2376170"/>
                          <a:chOff x="1440" y="-3019"/>
                          <a:chExt cx="8872" cy="3742"/>
                        </a:xfrm>
                      </wpg:grpSpPr>
                      <wpg:grpSp>
                        <wpg:cNvPr id="17" name="Group 604"/>
                        <wpg:cNvGrpSpPr>
                          <a:grpSpLocks/>
                        </wpg:cNvGrpSpPr>
                        <wpg:grpSpPr bwMode="auto">
                          <a:xfrm>
                            <a:off x="7892" y="-278"/>
                            <a:ext cx="1077" cy="990"/>
                            <a:chOff x="7892" y="-278"/>
                            <a:chExt cx="1077" cy="990"/>
                          </a:xfrm>
                        </wpg:grpSpPr>
                        <wps:wsp>
                          <wps:cNvPr id="18" name="Freeform 612"/>
                          <wps:cNvSpPr>
                            <a:spLocks/>
                          </wps:cNvSpPr>
                          <wps:spPr bwMode="auto">
                            <a:xfrm>
                              <a:off x="7892" y="-278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109 -278"/>
                                <a:gd name="T3" fmla="*/ 109 h 990"/>
                                <a:gd name="T4" fmla="+- 0 7893 7892"/>
                                <a:gd name="T5" fmla="*/ T4 w 1077"/>
                                <a:gd name="T6" fmla="+- 0 126 -278"/>
                                <a:gd name="T7" fmla="*/ 126 h 990"/>
                                <a:gd name="T8" fmla="+- 0 7898 7892"/>
                                <a:gd name="T9" fmla="*/ T8 w 1077"/>
                                <a:gd name="T10" fmla="+- 0 138 -278"/>
                                <a:gd name="T11" fmla="*/ 138 h 990"/>
                                <a:gd name="T12" fmla="+- 0 7961 7892"/>
                                <a:gd name="T13" fmla="*/ T12 w 1077"/>
                                <a:gd name="T14" fmla="+- 0 200 -278"/>
                                <a:gd name="T15" fmla="*/ 200 h 990"/>
                                <a:gd name="T16" fmla="+- 0 8078 7892"/>
                                <a:gd name="T17" fmla="*/ T16 w 1077"/>
                                <a:gd name="T18" fmla="+- 0 318 -278"/>
                                <a:gd name="T19" fmla="*/ 318 h 990"/>
                                <a:gd name="T20" fmla="+- 0 8196 7892"/>
                                <a:gd name="T21" fmla="*/ T20 w 1077"/>
                                <a:gd name="T22" fmla="+- 0 436 -278"/>
                                <a:gd name="T23" fmla="*/ 436 h 990"/>
                                <a:gd name="T24" fmla="+- 0 8302 7892"/>
                                <a:gd name="T25" fmla="*/ T24 w 1077"/>
                                <a:gd name="T26" fmla="+- 0 542 -278"/>
                                <a:gd name="T27" fmla="*/ 542 h 990"/>
                                <a:gd name="T28" fmla="+- 0 8395 7892"/>
                                <a:gd name="T29" fmla="*/ T28 w 1077"/>
                                <a:gd name="T30" fmla="+- 0 624 -278"/>
                                <a:gd name="T31" fmla="*/ 624 h 990"/>
                                <a:gd name="T32" fmla="+- 0 8484 7892"/>
                                <a:gd name="T33" fmla="*/ T32 w 1077"/>
                                <a:gd name="T34" fmla="+- 0 681 -278"/>
                                <a:gd name="T35" fmla="*/ 681 h 990"/>
                                <a:gd name="T36" fmla="+- 0 8591 7892"/>
                                <a:gd name="T37" fmla="*/ T36 w 1077"/>
                                <a:gd name="T38" fmla="+- 0 712 -278"/>
                                <a:gd name="T39" fmla="*/ 712 h 990"/>
                                <a:gd name="T40" fmla="+- 0 8665 7892"/>
                                <a:gd name="T41" fmla="*/ T40 w 1077"/>
                                <a:gd name="T42" fmla="+- 0 704 -278"/>
                                <a:gd name="T43" fmla="*/ 704 h 990"/>
                                <a:gd name="T44" fmla="+- 0 8764 7892"/>
                                <a:gd name="T45" fmla="*/ T44 w 1077"/>
                                <a:gd name="T46" fmla="+- 0 635 -278"/>
                                <a:gd name="T47" fmla="*/ 635 h 990"/>
                                <a:gd name="T48" fmla="+- 0 8805 7892"/>
                                <a:gd name="T49" fmla="*/ T48 w 1077"/>
                                <a:gd name="T50" fmla="+- 0 532 -278"/>
                                <a:gd name="T51" fmla="*/ 532 h 990"/>
                                <a:gd name="T52" fmla="+- 0 8807 7892"/>
                                <a:gd name="T53" fmla="*/ T52 w 1077"/>
                                <a:gd name="T54" fmla="+- 0 460 -278"/>
                                <a:gd name="T55" fmla="*/ 460 h 990"/>
                                <a:gd name="T56" fmla="+- 0 8799 7892"/>
                                <a:gd name="T57" fmla="*/ T56 w 1077"/>
                                <a:gd name="T58" fmla="+- 0 395 -278"/>
                                <a:gd name="T59" fmla="*/ 395 h 990"/>
                                <a:gd name="T60" fmla="+- 0 8884 7892"/>
                                <a:gd name="T61" fmla="*/ T60 w 1077"/>
                                <a:gd name="T62" fmla="+- 0 461 -278"/>
                                <a:gd name="T63" fmla="*/ 461 h 990"/>
                                <a:gd name="T64" fmla="+- 0 8899 7892"/>
                                <a:gd name="T65" fmla="*/ T64 w 1077"/>
                                <a:gd name="T66" fmla="+- 0 467 -278"/>
                                <a:gd name="T67" fmla="*/ 467 h 990"/>
                                <a:gd name="T68" fmla="+- 0 8915 7892"/>
                                <a:gd name="T69" fmla="*/ T68 w 1077"/>
                                <a:gd name="T70" fmla="+- 0 463 -278"/>
                                <a:gd name="T71" fmla="*/ 463 h 990"/>
                                <a:gd name="T72" fmla="+- 0 8934 7892"/>
                                <a:gd name="T73" fmla="*/ T72 w 1077"/>
                                <a:gd name="T74" fmla="+- 0 448 -278"/>
                                <a:gd name="T75" fmla="*/ 448 h 990"/>
                                <a:gd name="T76" fmla="+- 0 8955 7892"/>
                                <a:gd name="T77" fmla="*/ T76 w 1077"/>
                                <a:gd name="T78" fmla="+- 0 425 -278"/>
                                <a:gd name="T79" fmla="*/ 425 h 990"/>
                                <a:gd name="T80" fmla="+- 0 8967 7892"/>
                                <a:gd name="T81" fmla="*/ T80 w 1077"/>
                                <a:gd name="T82" fmla="+- 0 408 -278"/>
                                <a:gd name="T83" fmla="*/ 408 h 990"/>
                                <a:gd name="T84" fmla="+- 0 8969 7892"/>
                                <a:gd name="T85" fmla="*/ T84 w 1077"/>
                                <a:gd name="T86" fmla="+- 0 393 -278"/>
                                <a:gd name="T87" fmla="*/ 393 h 990"/>
                                <a:gd name="T88" fmla="+- 0 8963 7892"/>
                                <a:gd name="T89" fmla="*/ T88 w 1077"/>
                                <a:gd name="T90" fmla="+- 0 382 -278"/>
                                <a:gd name="T91" fmla="*/ 382 h 990"/>
                                <a:gd name="T92" fmla="+- 0 8895 7892"/>
                                <a:gd name="T93" fmla="*/ T92 w 1077"/>
                                <a:gd name="T94" fmla="+- 0 313 -278"/>
                                <a:gd name="T95" fmla="*/ 313 h 990"/>
                                <a:gd name="T96" fmla="+- 0 8798 7892"/>
                                <a:gd name="T97" fmla="*/ T96 w 1077"/>
                                <a:gd name="T98" fmla="+- 0 216 -278"/>
                                <a:gd name="T99" fmla="*/ 216 h 990"/>
                                <a:gd name="T100" fmla="+- 0 8701 7892"/>
                                <a:gd name="T101" fmla="*/ T100 w 1077"/>
                                <a:gd name="T102" fmla="+- 0 119 -278"/>
                                <a:gd name="T103" fmla="*/ 119 h 990"/>
                                <a:gd name="T104" fmla="+- 0 8603 7892"/>
                                <a:gd name="T105" fmla="*/ T104 w 1077"/>
                                <a:gd name="T106" fmla="+- 0 22 -278"/>
                                <a:gd name="T107" fmla="*/ 22 h 990"/>
                                <a:gd name="T108" fmla="+- 0 8506 7892"/>
                                <a:gd name="T109" fmla="*/ T108 w 1077"/>
                                <a:gd name="T110" fmla="+- 0 -75 -278"/>
                                <a:gd name="T111" fmla="*/ -75 h 990"/>
                                <a:gd name="T112" fmla="+- 0 8409 7892"/>
                                <a:gd name="T113" fmla="*/ T112 w 1077"/>
                                <a:gd name="T114" fmla="+- 0 -172 -278"/>
                                <a:gd name="T115" fmla="*/ -172 h 990"/>
                                <a:gd name="T116" fmla="+- 0 8312 7892"/>
                                <a:gd name="T117" fmla="*/ T116 w 1077"/>
                                <a:gd name="T118" fmla="+- 0 -269 -278"/>
                                <a:gd name="T119" fmla="*/ -269 h 990"/>
                                <a:gd name="T120" fmla="+- 0 8291 7892"/>
                                <a:gd name="T121" fmla="*/ T120 w 1077"/>
                                <a:gd name="T122" fmla="+- 0 -278 -278"/>
                                <a:gd name="T123" fmla="*/ -278 h 990"/>
                                <a:gd name="T124" fmla="+- 0 8274 7892"/>
                                <a:gd name="T125" fmla="*/ T124 w 1077"/>
                                <a:gd name="T126" fmla="+- 0 -273 -278"/>
                                <a:gd name="T127" fmla="*/ -273 h 990"/>
                                <a:gd name="T128" fmla="+- 0 8254 7892"/>
                                <a:gd name="T129" fmla="*/ T128 w 1077"/>
                                <a:gd name="T130" fmla="+- 0 -256 -278"/>
                                <a:gd name="T131" fmla="*/ -256 h 990"/>
                                <a:gd name="T132" fmla="+- 0 8230 7892"/>
                                <a:gd name="T133" fmla="*/ T132 w 1077"/>
                                <a:gd name="T134" fmla="+- 0 -232 -278"/>
                                <a:gd name="T135" fmla="*/ -232 h 990"/>
                                <a:gd name="T136" fmla="+- 0 8217 7892"/>
                                <a:gd name="T137" fmla="*/ T136 w 1077"/>
                                <a:gd name="T138" fmla="+- 0 -214 -278"/>
                                <a:gd name="T139" fmla="*/ -214 h 990"/>
                                <a:gd name="T140" fmla="+- 0 8215 7892"/>
                                <a:gd name="T141" fmla="*/ T140 w 1077"/>
                                <a:gd name="T142" fmla="+- 0 -197 -278"/>
                                <a:gd name="T143" fmla="*/ -197 h 990"/>
                                <a:gd name="T144" fmla="+- 0 8221 7892"/>
                                <a:gd name="T145" fmla="*/ T144 w 1077"/>
                                <a:gd name="T146" fmla="+- 0 -185 -278"/>
                                <a:gd name="T147" fmla="*/ -185 h 990"/>
                                <a:gd name="T148" fmla="+- 0 8270 7892"/>
                                <a:gd name="T149" fmla="*/ T148 w 1077"/>
                                <a:gd name="T150" fmla="+- 0 -136 -278"/>
                                <a:gd name="T151" fmla="*/ -136 h 990"/>
                                <a:gd name="T152" fmla="+- 0 8337 7892"/>
                                <a:gd name="T153" fmla="*/ T152 w 1077"/>
                                <a:gd name="T154" fmla="+- 0 -68 -278"/>
                                <a:gd name="T155" fmla="*/ -68 h 990"/>
                                <a:gd name="T156" fmla="+- 0 8405 7892"/>
                                <a:gd name="T157" fmla="*/ T156 w 1077"/>
                                <a:gd name="T158" fmla="+- 0 -1 -278"/>
                                <a:gd name="T159" fmla="*/ -1 h 990"/>
                                <a:gd name="T160" fmla="+- 0 8473 7892"/>
                                <a:gd name="T161" fmla="*/ T160 w 1077"/>
                                <a:gd name="T162" fmla="+- 0 67 -278"/>
                                <a:gd name="T163" fmla="*/ 67 h 990"/>
                                <a:gd name="T164" fmla="+- 0 8541 7892"/>
                                <a:gd name="T165" fmla="*/ T164 w 1077"/>
                                <a:gd name="T166" fmla="+- 0 135 -278"/>
                                <a:gd name="T167" fmla="*/ 135 h 990"/>
                                <a:gd name="T168" fmla="+- 0 8609 7892"/>
                                <a:gd name="T169" fmla="*/ T168 w 1077"/>
                                <a:gd name="T170" fmla="+- 0 203 -278"/>
                                <a:gd name="T171" fmla="*/ 203 h 990"/>
                                <a:gd name="T172" fmla="+- 0 8677 7892"/>
                                <a:gd name="T173" fmla="*/ T172 w 1077"/>
                                <a:gd name="T174" fmla="+- 0 271 -278"/>
                                <a:gd name="T175" fmla="*/ 271 h 990"/>
                                <a:gd name="T176" fmla="+- 0 8698 7892"/>
                                <a:gd name="T177" fmla="*/ T176 w 1077"/>
                                <a:gd name="T178" fmla="+- 0 381 -278"/>
                                <a:gd name="T179" fmla="*/ 381 h 990"/>
                                <a:gd name="T180" fmla="+- 0 8701 7892"/>
                                <a:gd name="T181" fmla="*/ T180 w 1077"/>
                                <a:gd name="T182" fmla="+- 0 436 -278"/>
                                <a:gd name="T183" fmla="*/ 436 h 990"/>
                                <a:gd name="T184" fmla="+- 0 8667 7892"/>
                                <a:gd name="T185" fmla="*/ T184 w 1077"/>
                                <a:gd name="T186" fmla="+- 0 530 -278"/>
                                <a:gd name="T187" fmla="*/ 530 h 990"/>
                                <a:gd name="T188" fmla="+- 0 8580 7892"/>
                                <a:gd name="T189" fmla="*/ T188 w 1077"/>
                                <a:gd name="T190" fmla="+- 0 562 -278"/>
                                <a:gd name="T191" fmla="*/ 562 h 990"/>
                                <a:gd name="T192" fmla="+- 0 8500 7892"/>
                                <a:gd name="T193" fmla="*/ T192 w 1077"/>
                                <a:gd name="T194" fmla="+- 0 537 -278"/>
                                <a:gd name="T195" fmla="*/ 537 h 990"/>
                                <a:gd name="T196" fmla="+- 0 8400 7892"/>
                                <a:gd name="T197" fmla="*/ T196 w 1077"/>
                                <a:gd name="T198" fmla="+- 0 463 -278"/>
                                <a:gd name="T199" fmla="*/ 463 h 990"/>
                                <a:gd name="T200" fmla="+- 0 8329 7892"/>
                                <a:gd name="T201" fmla="*/ T200 w 1077"/>
                                <a:gd name="T202" fmla="+- 0 393 -278"/>
                                <a:gd name="T203" fmla="*/ 393 h 990"/>
                                <a:gd name="T204" fmla="+- 0 8272 7892"/>
                                <a:gd name="T205" fmla="*/ T204 w 1077"/>
                                <a:gd name="T206" fmla="+- 0 336 -278"/>
                                <a:gd name="T207" fmla="*/ 336 h 990"/>
                                <a:gd name="T208" fmla="+- 0 8216 7892"/>
                                <a:gd name="T209" fmla="*/ T208 w 1077"/>
                                <a:gd name="T210" fmla="+- 0 280 -278"/>
                                <a:gd name="T211" fmla="*/ 280 h 990"/>
                                <a:gd name="T212" fmla="+- 0 8159 7892"/>
                                <a:gd name="T213" fmla="*/ T212 w 1077"/>
                                <a:gd name="T214" fmla="+- 0 223 -278"/>
                                <a:gd name="T215" fmla="*/ 223 h 990"/>
                                <a:gd name="T216" fmla="+- 0 8103 7892"/>
                                <a:gd name="T217" fmla="*/ T216 w 1077"/>
                                <a:gd name="T218" fmla="+- 0 166 -278"/>
                                <a:gd name="T219" fmla="*/ 166 h 990"/>
                                <a:gd name="T220" fmla="+- 0 8046 7892"/>
                                <a:gd name="T221" fmla="*/ T220 w 1077"/>
                                <a:gd name="T222" fmla="+- 0 110 -278"/>
                                <a:gd name="T223" fmla="*/ 110 h 990"/>
                                <a:gd name="T224" fmla="+- 0 7990 7892"/>
                                <a:gd name="T225" fmla="*/ T224 w 1077"/>
                                <a:gd name="T226" fmla="+- 0 53 -278"/>
                                <a:gd name="T227" fmla="*/ 53 h 990"/>
                                <a:gd name="T228" fmla="+- 0 7977 7892"/>
                                <a:gd name="T229" fmla="*/ T228 w 1077"/>
                                <a:gd name="T230" fmla="+- 0 46 -278"/>
                                <a:gd name="T231" fmla="*/ 46 h 990"/>
                                <a:gd name="T232" fmla="+- 0 7963 7892"/>
                                <a:gd name="T233" fmla="*/ T232 w 1077"/>
                                <a:gd name="T234" fmla="+- 0 45 -278"/>
                                <a:gd name="T235" fmla="*/ 45 h 990"/>
                                <a:gd name="T236" fmla="+- 0 7945 7892"/>
                                <a:gd name="T237" fmla="*/ T236 w 1077"/>
                                <a:gd name="T238" fmla="+- 0 55 -278"/>
                                <a:gd name="T239" fmla="*/ 55 h 990"/>
                                <a:gd name="T240" fmla="+- 0 7923 7892"/>
                                <a:gd name="T241" fmla="*/ T240 w 1077"/>
                                <a:gd name="T242" fmla="+- 0 75 -278"/>
                                <a:gd name="T243" fmla="*/ 75 h 990"/>
                                <a:gd name="T244" fmla="+- 0 7903 7892"/>
                                <a:gd name="T245" fmla="*/ T244 w 1077"/>
                                <a:gd name="T246" fmla="+- 0 97 -278"/>
                                <a:gd name="T247" fmla="*/ 97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2"/>
                                  </a:lnTo>
                                  <a:lnTo>
                                    <a:pt x="6" y="416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7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4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20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8"/>
                                  </a:lnTo>
                                  <a:lnTo>
                                    <a:pt x="503" y="902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8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6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4"/>
                                  </a:lnTo>
                                  <a:lnTo>
                                    <a:pt x="1023" y="741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1"/>
                                  </a:lnTo>
                                  <a:lnTo>
                                    <a:pt x="1063" y="703"/>
                                  </a:lnTo>
                                  <a:lnTo>
                                    <a:pt x="1068" y="697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6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60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4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7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29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8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1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4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7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10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7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3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1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4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20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1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8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5"/>
                                  </a:lnTo>
                                  <a:lnTo>
                                    <a:pt x="717" y="838"/>
                                  </a:lnTo>
                                  <a:lnTo>
                                    <a:pt x="688" y="840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1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3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1"/>
                                  </a:lnTo>
                                  <a:lnTo>
                                    <a:pt x="418" y="652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8"/>
                                  </a:lnTo>
                                  <a:lnTo>
                                    <a:pt x="305" y="539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6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4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5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53" y="333"/>
                                  </a:lnTo>
                                  <a:lnTo>
                                    <a:pt x="47" y="338"/>
                                  </a:lnTo>
                                  <a:lnTo>
                                    <a:pt x="40" y="345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2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" name="Group 605"/>
                          <wpg:cNvGrpSpPr>
                            <a:grpSpLocks/>
                          </wpg:cNvGrpSpPr>
                          <wpg:grpSpPr bwMode="auto">
                            <a:xfrm>
                              <a:off x="9006" y="-11"/>
                              <a:ext cx="223" cy="225"/>
                              <a:chOff x="9006" y="-11"/>
                              <a:chExt cx="223" cy="225"/>
                            </a:xfrm>
                          </wpg:grpSpPr>
                          <wps:wsp>
                            <wps:cNvPr id="20" name="Freeform 611"/>
                            <wps:cNvSpPr>
                              <a:spLocks/>
                            </wps:cNvSpPr>
                            <wps:spPr bwMode="auto">
                              <a:xfrm>
                                <a:off x="9006" y="-11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44 -11"/>
                                  <a:gd name="T3" fmla="*/ 44 h 225"/>
                                  <a:gd name="T4" fmla="+- 0 9158 9006"/>
                                  <a:gd name="T5" fmla="*/ T4 w 223"/>
                                  <a:gd name="T6" fmla="+- 0 29 -11"/>
                                  <a:gd name="T7" fmla="*/ 29 h 225"/>
                                  <a:gd name="T8" fmla="+- 0 9139 9006"/>
                                  <a:gd name="T9" fmla="*/ T8 w 223"/>
                                  <a:gd name="T10" fmla="+- 0 13 -11"/>
                                  <a:gd name="T11" fmla="*/ 13 h 225"/>
                                  <a:gd name="T12" fmla="+- 0 9122 9006"/>
                                  <a:gd name="T13" fmla="*/ T12 w 223"/>
                                  <a:gd name="T14" fmla="+- 0 1 -11"/>
                                  <a:gd name="T15" fmla="*/ 1 h 225"/>
                                  <a:gd name="T16" fmla="+- 0 9107 9006"/>
                                  <a:gd name="T17" fmla="*/ T16 w 223"/>
                                  <a:gd name="T18" fmla="+- 0 -6 -11"/>
                                  <a:gd name="T19" fmla="*/ -6 h 225"/>
                                  <a:gd name="T20" fmla="+- 0 9095 9006"/>
                                  <a:gd name="T21" fmla="*/ T20 w 223"/>
                                  <a:gd name="T22" fmla="+- 0 -10 -11"/>
                                  <a:gd name="T23" fmla="*/ -10 h 225"/>
                                  <a:gd name="T24" fmla="+- 0 9087 9006"/>
                                  <a:gd name="T25" fmla="*/ T24 w 223"/>
                                  <a:gd name="T26" fmla="+- 0 -11 -11"/>
                                  <a:gd name="T27" fmla="*/ -11 h 225"/>
                                  <a:gd name="T28" fmla="+- 0 9070 9006"/>
                                  <a:gd name="T29" fmla="*/ T28 w 223"/>
                                  <a:gd name="T30" fmla="+- 0 -8 -11"/>
                                  <a:gd name="T31" fmla="*/ -8 h 225"/>
                                  <a:gd name="T32" fmla="+- 0 9052 9006"/>
                                  <a:gd name="T33" fmla="*/ T32 w 223"/>
                                  <a:gd name="T34" fmla="+- 0 2 -11"/>
                                  <a:gd name="T35" fmla="*/ 2 h 225"/>
                                  <a:gd name="T36" fmla="+- 0 9034 9006"/>
                                  <a:gd name="T37" fmla="*/ T36 w 223"/>
                                  <a:gd name="T38" fmla="+- 0 17 -11"/>
                                  <a:gd name="T39" fmla="*/ 17 h 225"/>
                                  <a:gd name="T40" fmla="+- 0 9025 9006"/>
                                  <a:gd name="T41" fmla="*/ T40 w 223"/>
                                  <a:gd name="T42" fmla="+- 0 27 -11"/>
                                  <a:gd name="T43" fmla="*/ 27 h 225"/>
                                  <a:gd name="T44" fmla="+- 0 9013 9006"/>
                                  <a:gd name="T45" fmla="*/ T44 w 223"/>
                                  <a:gd name="T46" fmla="+- 0 45 -11"/>
                                  <a:gd name="T47" fmla="*/ 45 h 225"/>
                                  <a:gd name="T48" fmla="+- 0 9006 9006"/>
                                  <a:gd name="T49" fmla="*/ T48 w 223"/>
                                  <a:gd name="T50" fmla="+- 0 62 -11"/>
                                  <a:gd name="T51" fmla="*/ 62 h 225"/>
                                  <a:gd name="T52" fmla="+- 0 9006 9006"/>
                                  <a:gd name="T53" fmla="*/ T52 w 223"/>
                                  <a:gd name="T54" fmla="+- 0 79 -11"/>
                                  <a:gd name="T55" fmla="*/ 79 h 225"/>
                                  <a:gd name="T56" fmla="+- 0 9009 9006"/>
                                  <a:gd name="T57" fmla="*/ T56 w 223"/>
                                  <a:gd name="T58" fmla="+- 0 90 -11"/>
                                  <a:gd name="T59" fmla="*/ 90 h 225"/>
                                  <a:gd name="T60" fmla="+- 0 9016 9006"/>
                                  <a:gd name="T61" fmla="*/ T60 w 223"/>
                                  <a:gd name="T62" fmla="+- 0 105 -11"/>
                                  <a:gd name="T63" fmla="*/ 105 h 225"/>
                                  <a:gd name="T64" fmla="+- 0 9028 9006"/>
                                  <a:gd name="T65" fmla="*/ T64 w 223"/>
                                  <a:gd name="T66" fmla="+- 0 122 -11"/>
                                  <a:gd name="T67" fmla="*/ 122 h 225"/>
                                  <a:gd name="T68" fmla="+- 0 9043 9006"/>
                                  <a:gd name="T69" fmla="*/ T68 w 223"/>
                                  <a:gd name="T70" fmla="+- 0 140 -11"/>
                                  <a:gd name="T71" fmla="*/ 140 h 225"/>
                                  <a:gd name="T72" fmla="+- 0 9061 9006"/>
                                  <a:gd name="T73" fmla="*/ T72 w 223"/>
                                  <a:gd name="T74" fmla="+- 0 160 -11"/>
                                  <a:gd name="T75" fmla="*/ 160 h 225"/>
                                  <a:gd name="T76" fmla="+- 0 9077 9006"/>
                                  <a:gd name="T77" fmla="*/ T76 w 223"/>
                                  <a:gd name="T78" fmla="+- 0 174 -11"/>
                                  <a:gd name="T79" fmla="*/ 174 h 225"/>
                                  <a:gd name="T80" fmla="+- 0 9095 9006"/>
                                  <a:gd name="T81" fmla="*/ T80 w 223"/>
                                  <a:gd name="T82" fmla="+- 0 190 -11"/>
                                  <a:gd name="T83" fmla="*/ 190 h 225"/>
                                  <a:gd name="T84" fmla="+- 0 9112 9006"/>
                                  <a:gd name="T85" fmla="*/ T84 w 223"/>
                                  <a:gd name="T86" fmla="+- 0 202 -11"/>
                                  <a:gd name="T87" fmla="*/ 202 h 225"/>
                                  <a:gd name="T88" fmla="+- 0 9127 9006"/>
                                  <a:gd name="T89" fmla="*/ T88 w 223"/>
                                  <a:gd name="T90" fmla="+- 0 210 -11"/>
                                  <a:gd name="T91" fmla="*/ 210 h 225"/>
                                  <a:gd name="T92" fmla="+- 0 9140 9006"/>
                                  <a:gd name="T93" fmla="*/ T92 w 223"/>
                                  <a:gd name="T94" fmla="+- 0 214 -11"/>
                                  <a:gd name="T95" fmla="*/ 214 h 225"/>
                                  <a:gd name="T96" fmla="+- 0 9147 9006"/>
                                  <a:gd name="T97" fmla="*/ T96 w 223"/>
                                  <a:gd name="T98" fmla="+- 0 214 -11"/>
                                  <a:gd name="T99" fmla="*/ 214 h 225"/>
                                  <a:gd name="T100" fmla="+- 0 9164 9006"/>
                                  <a:gd name="T101" fmla="*/ T100 w 223"/>
                                  <a:gd name="T102" fmla="+- 0 211 -11"/>
                                  <a:gd name="T103" fmla="*/ 211 h 225"/>
                                  <a:gd name="T104" fmla="+- 0 9182 9006"/>
                                  <a:gd name="T105" fmla="*/ T104 w 223"/>
                                  <a:gd name="T106" fmla="+- 0 202 -11"/>
                                  <a:gd name="T107" fmla="*/ 202 h 225"/>
                                  <a:gd name="T108" fmla="+- 0 9200 9006"/>
                                  <a:gd name="T109" fmla="*/ T108 w 223"/>
                                  <a:gd name="T110" fmla="+- 0 186 -11"/>
                                  <a:gd name="T111" fmla="*/ 186 h 225"/>
                                  <a:gd name="T112" fmla="+- 0 9210 9006"/>
                                  <a:gd name="T113" fmla="*/ T112 w 223"/>
                                  <a:gd name="T114" fmla="+- 0 176 -11"/>
                                  <a:gd name="T115" fmla="*/ 176 h 225"/>
                                  <a:gd name="T116" fmla="+- 0 9222 9006"/>
                                  <a:gd name="T117" fmla="*/ T116 w 223"/>
                                  <a:gd name="T118" fmla="+- 0 158 -11"/>
                                  <a:gd name="T119" fmla="*/ 158 h 225"/>
                                  <a:gd name="T120" fmla="+- 0 9228 9006"/>
                                  <a:gd name="T121" fmla="*/ T120 w 223"/>
                                  <a:gd name="T122" fmla="+- 0 140 -11"/>
                                  <a:gd name="T123" fmla="*/ 140 h 225"/>
                                  <a:gd name="T124" fmla="+- 0 9228 9006"/>
                                  <a:gd name="T125" fmla="*/ T124 w 223"/>
                                  <a:gd name="T126" fmla="+- 0 123 -11"/>
                                  <a:gd name="T127" fmla="*/ 123 h 225"/>
                                  <a:gd name="T128" fmla="+- 0 9225 9006"/>
                                  <a:gd name="T129" fmla="*/ T128 w 223"/>
                                  <a:gd name="T130" fmla="+- 0 113 -11"/>
                                  <a:gd name="T131" fmla="*/ 113 h 225"/>
                                  <a:gd name="T132" fmla="+- 0 9218 9006"/>
                                  <a:gd name="T133" fmla="*/ T132 w 223"/>
                                  <a:gd name="T134" fmla="+- 0 98 -11"/>
                                  <a:gd name="T135" fmla="*/ 98 h 225"/>
                                  <a:gd name="T136" fmla="+- 0 9207 9006"/>
                                  <a:gd name="T137" fmla="*/ T136 w 223"/>
                                  <a:gd name="T138" fmla="+- 0 82 -11"/>
                                  <a:gd name="T139" fmla="*/ 82 h 225"/>
                                  <a:gd name="T140" fmla="+- 0 9192 9006"/>
                                  <a:gd name="T141" fmla="*/ T140 w 223"/>
                                  <a:gd name="T142" fmla="+- 0 64 -11"/>
                                  <a:gd name="T143" fmla="*/ 64 h 225"/>
                                  <a:gd name="T144" fmla="+- 0 9173 9006"/>
                                  <a:gd name="T145" fmla="*/ T144 w 223"/>
                                  <a:gd name="T146" fmla="+- 0 44 -11"/>
                                  <a:gd name="T147" fmla="*/ 44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5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5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7" y="56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3"/>
                                    </a:lnTo>
                                    <a:lnTo>
                                      <a:pt x="37" y="151"/>
                                    </a:lnTo>
                                    <a:lnTo>
                                      <a:pt x="55" y="171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1"/>
                                    </a:lnTo>
                                    <a:lnTo>
                                      <a:pt x="134" y="225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3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4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5"/>
                                    </a:lnTo>
                                    <a:lnTo>
                                      <a:pt x="167" y="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1" name="Group 6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-1105"/>
                                <a:ext cx="950" cy="948"/>
                                <a:chOff x="8673" y="-1105"/>
                                <a:chExt cx="950" cy="948"/>
                              </a:xfrm>
                            </wpg:grpSpPr>
                            <wps:wsp>
                              <wps:cNvPr id="22" name="Freeform 6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-1105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-188 -1105"/>
                                    <a:gd name="T3" fmla="*/ -188 h 948"/>
                                    <a:gd name="T4" fmla="+- 0 9600 8673"/>
                                    <a:gd name="T5" fmla="*/ T4 w 950"/>
                                    <a:gd name="T6" fmla="+- 0 -218 -1105"/>
                                    <a:gd name="T7" fmla="*/ -218 h 948"/>
                                    <a:gd name="T8" fmla="+- 0 9617 8673"/>
                                    <a:gd name="T9" fmla="*/ T8 w 950"/>
                                    <a:gd name="T10" fmla="+- 0 -240 -1105"/>
                                    <a:gd name="T11" fmla="*/ -240 h 948"/>
                                    <a:gd name="T12" fmla="+- 0 9623 8673"/>
                                    <a:gd name="T13" fmla="*/ T12 w 950"/>
                                    <a:gd name="T14" fmla="+- 0 -259 -1105"/>
                                    <a:gd name="T15" fmla="*/ -259 h 948"/>
                                    <a:gd name="T16" fmla="+- 0 9618 8673"/>
                                    <a:gd name="T17" fmla="*/ T16 w 950"/>
                                    <a:gd name="T18" fmla="+- 0 -277 -1105"/>
                                    <a:gd name="T19" fmla="*/ -277 h 948"/>
                                    <a:gd name="T20" fmla="+- 0 9569 8673"/>
                                    <a:gd name="T21" fmla="*/ T20 w 950"/>
                                    <a:gd name="T22" fmla="+- 0 -362 -1105"/>
                                    <a:gd name="T23" fmla="*/ -362 h 948"/>
                                    <a:gd name="T24" fmla="+- 0 9501 8673"/>
                                    <a:gd name="T25" fmla="*/ T24 w 950"/>
                                    <a:gd name="T26" fmla="+- 0 -478 -1105"/>
                                    <a:gd name="T27" fmla="*/ -478 h 948"/>
                                    <a:gd name="T28" fmla="+- 0 9433 8673"/>
                                    <a:gd name="T29" fmla="*/ T28 w 950"/>
                                    <a:gd name="T30" fmla="+- 0 -595 -1105"/>
                                    <a:gd name="T31" fmla="*/ -595 h 948"/>
                                    <a:gd name="T32" fmla="+- 0 9365 8673"/>
                                    <a:gd name="T33" fmla="*/ T32 w 950"/>
                                    <a:gd name="T34" fmla="+- 0 -712 -1105"/>
                                    <a:gd name="T35" fmla="*/ -712 h 948"/>
                                    <a:gd name="T36" fmla="+- 0 9298 8673"/>
                                    <a:gd name="T37" fmla="*/ T36 w 950"/>
                                    <a:gd name="T38" fmla="+- 0 -828 -1105"/>
                                    <a:gd name="T39" fmla="*/ -828 h 948"/>
                                    <a:gd name="T40" fmla="+- 0 9230 8673"/>
                                    <a:gd name="T41" fmla="*/ T40 w 950"/>
                                    <a:gd name="T42" fmla="+- 0 -945 -1105"/>
                                    <a:gd name="T43" fmla="*/ -945 h 948"/>
                                    <a:gd name="T44" fmla="+- 0 9162 8673"/>
                                    <a:gd name="T45" fmla="*/ T44 w 950"/>
                                    <a:gd name="T46" fmla="+- 0 -1061 -1105"/>
                                    <a:gd name="T47" fmla="*/ -1061 h 948"/>
                                    <a:gd name="T48" fmla="+- 0 9149 8673"/>
                                    <a:gd name="T49" fmla="*/ T48 w 950"/>
                                    <a:gd name="T50" fmla="+- 0 -1079 -1105"/>
                                    <a:gd name="T51" fmla="*/ -1079 h 948"/>
                                    <a:gd name="T52" fmla="+- 0 9136 8673"/>
                                    <a:gd name="T53" fmla="*/ T52 w 950"/>
                                    <a:gd name="T54" fmla="+- 0 -1096 -1105"/>
                                    <a:gd name="T55" fmla="*/ -1096 h 948"/>
                                    <a:gd name="T56" fmla="+- 0 9120 8673"/>
                                    <a:gd name="T57" fmla="*/ T56 w 950"/>
                                    <a:gd name="T58" fmla="+- 0 -1105 -1105"/>
                                    <a:gd name="T59" fmla="*/ -1105 h 948"/>
                                    <a:gd name="T60" fmla="+- 0 9106 8673"/>
                                    <a:gd name="T61" fmla="*/ T60 w 950"/>
                                    <a:gd name="T62" fmla="+- 0 -1103 -1105"/>
                                    <a:gd name="T63" fmla="*/ -1103 h 948"/>
                                    <a:gd name="T64" fmla="+- 0 9089 8673"/>
                                    <a:gd name="T65" fmla="*/ T64 w 950"/>
                                    <a:gd name="T66" fmla="+- 0 -1091 -1105"/>
                                    <a:gd name="T67" fmla="*/ -1091 h 948"/>
                                    <a:gd name="T68" fmla="+- 0 9065 8673"/>
                                    <a:gd name="T69" fmla="*/ T68 w 950"/>
                                    <a:gd name="T70" fmla="+- 0 -1066 -1105"/>
                                    <a:gd name="T71" fmla="*/ -1066 h 948"/>
                                    <a:gd name="T72" fmla="+- 0 9047 8673"/>
                                    <a:gd name="T73" fmla="*/ T72 w 950"/>
                                    <a:gd name="T74" fmla="+- 0 -1046 -1105"/>
                                    <a:gd name="T75" fmla="*/ -1046 h 948"/>
                                    <a:gd name="T76" fmla="+- 0 9041 8673"/>
                                    <a:gd name="T77" fmla="*/ T76 w 950"/>
                                    <a:gd name="T78" fmla="+- 0 -1028 -1105"/>
                                    <a:gd name="T79" fmla="*/ -1028 h 948"/>
                                    <a:gd name="T80" fmla="+- 0 9043 8673"/>
                                    <a:gd name="T81" fmla="*/ T80 w 950"/>
                                    <a:gd name="T82" fmla="+- 0 -1015 -1105"/>
                                    <a:gd name="T83" fmla="*/ -1015 h 948"/>
                                    <a:gd name="T84" fmla="+- 0 9069 8673"/>
                                    <a:gd name="T85" fmla="*/ T84 w 950"/>
                                    <a:gd name="T86" fmla="+- 0 -971 -1105"/>
                                    <a:gd name="T87" fmla="*/ -971 h 948"/>
                                    <a:gd name="T88" fmla="+- 0 9130 8673"/>
                                    <a:gd name="T89" fmla="*/ T88 w 950"/>
                                    <a:gd name="T90" fmla="+- 0 -872 -1105"/>
                                    <a:gd name="T91" fmla="*/ -872 h 948"/>
                                    <a:gd name="T92" fmla="+- 0 9190 8673"/>
                                    <a:gd name="T93" fmla="*/ T92 w 950"/>
                                    <a:gd name="T94" fmla="+- 0 -772 -1105"/>
                                    <a:gd name="T95" fmla="*/ -772 h 948"/>
                                    <a:gd name="T96" fmla="+- 0 9249 8673"/>
                                    <a:gd name="T97" fmla="*/ T96 w 950"/>
                                    <a:gd name="T98" fmla="+- 0 -671 -1105"/>
                                    <a:gd name="T99" fmla="*/ -671 h 948"/>
                                    <a:gd name="T100" fmla="+- 0 9309 8673"/>
                                    <a:gd name="T101" fmla="*/ T100 w 950"/>
                                    <a:gd name="T102" fmla="+- 0 -571 -1105"/>
                                    <a:gd name="T103" fmla="*/ -571 h 948"/>
                                    <a:gd name="T104" fmla="+- 0 9369 8673"/>
                                    <a:gd name="T105" fmla="*/ T104 w 950"/>
                                    <a:gd name="T106" fmla="+- 0 -471 -1105"/>
                                    <a:gd name="T107" fmla="*/ -471 h 948"/>
                                    <a:gd name="T108" fmla="+- 0 9430 8673"/>
                                    <a:gd name="T109" fmla="*/ T108 w 950"/>
                                    <a:gd name="T110" fmla="+- 0 -371 -1105"/>
                                    <a:gd name="T111" fmla="*/ -371 h 948"/>
                                    <a:gd name="T112" fmla="+- 0 9453 8673"/>
                                    <a:gd name="T113" fmla="*/ T112 w 950"/>
                                    <a:gd name="T114" fmla="+- 0 -330 -1105"/>
                                    <a:gd name="T115" fmla="*/ -330 h 948"/>
                                    <a:gd name="T116" fmla="+- 0 9380 8673"/>
                                    <a:gd name="T117" fmla="*/ T116 w 950"/>
                                    <a:gd name="T118" fmla="+- 0 -375 -1105"/>
                                    <a:gd name="T119" fmla="*/ -375 h 948"/>
                                    <a:gd name="T120" fmla="+- 0 9279 8673"/>
                                    <a:gd name="T121" fmla="*/ T120 w 950"/>
                                    <a:gd name="T122" fmla="+- 0 -435 -1105"/>
                                    <a:gd name="T123" fmla="*/ -435 h 948"/>
                                    <a:gd name="T124" fmla="+- 0 9179 8673"/>
                                    <a:gd name="T125" fmla="*/ T124 w 950"/>
                                    <a:gd name="T126" fmla="+- 0 -494 -1105"/>
                                    <a:gd name="T127" fmla="*/ -494 h 948"/>
                                    <a:gd name="T128" fmla="+- 0 9079 8673"/>
                                    <a:gd name="T129" fmla="*/ T128 w 950"/>
                                    <a:gd name="T130" fmla="+- 0 -554 -1105"/>
                                    <a:gd name="T131" fmla="*/ -554 h 948"/>
                                    <a:gd name="T132" fmla="+- 0 8979 8673"/>
                                    <a:gd name="T133" fmla="*/ T132 w 950"/>
                                    <a:gd name="T134" fmla="+- 0 -614 -1105"/>
                                    <a:gd name="T135" fmla="*/ -614 h 948"/>
                                    <a:gd name="T136" fmla="+- 0 8878 8673"/>
                                    <a:gd name="T137" fmla="*/ T136 w 950"/>
                                    <a:gd name="T138" fmla="+- 0 -674 -1105"/>
                                    <a:gd name="T139" fmla="*/ -674 h 948"/>
                                    <a:gd name="T140" fmla="+- 0 8778 8673"/>
                                    <a:gd name="T141" fmla="*/ T140 w 950"/>
                                    <a:gd name="T142" fmla="+- 0 -734 -1105"/>
                                    <a:gd name="T143" fmla="*/ -734 h 948"/>
                                    <a:gd name="T144" fmla="+- 0 8763 8673"/>
                                    <a:gd name="T145" fmla="*/ T144 w 950"/>
                                    <a:gd name="T146" fmla="+- 0 -740 -1105"/>
                                    <a:gd name="T147" fmla="*/ -740 h 948"/>
                                    <a:gd name="T148" fmla="+- 0 8749 8673"/>
                                    <a:gd name="T149" fmla="*/ T148 w 950"/>
                                    <a:gd name="T150" fmla="+- 0 -740 -1105"/>
                                    <a:gd name="T151" fmla="*/ -740 h 948"/>
                                    <a:gd name="T152" fmla="+- 0 8730 8673"/>
                                    <a:gd name="T153" fmla="*/ T152 w 950"/>
                                    <a:gd name="T154" fmla="+- 0 -730 -1105"/>
                                    <a:gd name="T155" fmla="*/ -730 h 948"/>
                                    <a:gd name="T156" fmla="+- 0 8704 8673"/>
                                    <a:gd name="T157" fmla="*/ T156 w 950"/>
                                    <a:gd name="T158" fmla="+- 0 -706 -1105"/>
                                    <a:gd name="T159" fmla="*/ -706 h 948"/>
                                    <a:gd name="T160" fmla="+- 0 8685 8673"/>
                                    <a:gd name="T161" fmla="*/ T160 w 950"/>
                                    <a:gd name="T162" fmla="+- 0 -685 -1105"/>
                                    <a:gd name="T163" fmla="*/ -685 h 948"/>
                                    <a:gd name="T164" fmla="+- 0 8675 8673"/>
                                    <a:gd name="T165" fmla="*/ T164 w 950"/>
                                    <a:gd name="T166" fmla="+- 0 -669 -1105"/>
                                    <a:gd name="T167" fmla="*/ -669 h 948"/>
                                    <a:gd name="T168" fmla="+- 0 8675 8673"/>
                                    <a:gd name="T169" fmla="*/ T168 w 950"/>
                                    <a:gd name="T170" fmla="+- 0 -655 -1105"/>
                                    <a:gd name="T171" fmla="*/ -655 h 948"/>
                                    <a:gd name="T172" fmla="+- 0 8685 8673"/>
                                    <a:gd name="T173" fmla="*/ T172 w 950"/>
                                    <a:gd name="T174" fmla="+- 0 -640 -1105"/>
                                    <a:gd name="T175" fmla="*/ -640 h 948"/>
                                    <a:gd name="T176" fmla="+- 0 8700 8673"/>
                                    <a:gd name="T177" fmla="*/ T176 w 950"/>
                                    <a:gd name="T178" fmla="+- 0 -629 -1105"/>
                                    <a:gd name="T179" fmla="*/ -629 h 948"/>
                                    <a:gd name="T180" fmla="+- 0 8718 8673"/>
                                    <a:gd name="T181" fmla="*/ T180 w 950"/>
                                    <a:gd name="T182" fmla="+- 0 -617 -1105"/>
                                    <a:gd name="T183" fmla="*/ -617 h 948"/>
                                    <a:gd name="T184" fmla="+- 0 8834 8673"/>
                                    <a:gd name="T185" fmla="*/ T184 w 950"/>
                                    <a:gd name="T186" fmla="+- 0 -549 -1105"/>
                                    <a:gd name="T187" fmla="*/ -549 h 948"/>
                                    <a:gd name="T188" fmla="+- 0 8951 8673"/>
                                    <a:gd name="T189" fmla="*/ T188 w 950"/>
                                    <a:gd name="T190" fmla="+- 0 -481 -1105"/>
                                    <a:gd name="T191" fmla="*/ -481 h 948"/>
                                    <a:gd name="T192" fmla="+- 0 9067 8673"/>
                                    <a:gd name="T193" fmla="*/ T192 w 950"/>
                                    <a:gd name="T194" fmla="+- 0 -414 -1105"/>
                                    <a:gd name="T195" fmla="*/ -414 h 948"/>
                                    <a:gd name="T196" fmla="+- 0 9184 8673"/>
                                    <a:gd name="T197" fmla="*/ T196 w 950"/>
                                    <a:gd name="T198" fmla="+- 0 -346 -1105"/>
                                    <a:gd name="T199" fmla="*/ -346 h 948"/>
                                    <a:gd name="T200" fmla="+- 0 9301 8673"/>
                                    <a:gd name="T201" fmla="*/ T200 w 950"/>
                                    <a:gd name="T202" fmla="+- 0 -278 -1105"/>
                                    <a:gd name="T203" fmla="*/ -278 h 948"/>
                                    <a:gd name="T204" fmla="+- 0 9417 8673"/>
                                    <a:gd name="T205" fmla="*/ T204 w 950"/>
                                    <a:gd name="T206" fmla="+- 0 -210 -1105"/>
                                    <a:gd name="T207" fmla="*/ -210 h 948"/>
                                    <a:gd name="T208" fmla="+- 0 9501 8673"/>
                                    <a:gd name="T209" fmla="*/ T208 w 950"/>
                                    <a:gd name="T210" fmla="+- 0 -161 -1105"/>
                                    <a:gd name="T211" fmla="*/ -161 h 948"/>
                                    <a:gd name="T212" fmla="+- 0 9519 8673"/>
                                    <a:gd name="T213" fmla="*/ T212 w 950"/>
                                    <a:gd name="T214" fmla="+- 0 -157 -1105"/>
                                    <a:gd name="T215" fmla="*/ -157 h 948"/>
                                    <a:gd name="T216" fmla="+- 0 9538 8673"/>
                                    <a:gd name="T217" fmla="*/ T216 w 950"/>
                                    <a:gd name="T218" fmla="+- 0 -163 -1105"/>
                                    <a:gd name="T219" fmla="*/ -163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2"/>
                                      </a:moveTo>
                                      <a:lnTo>
                                        <a:pt x="887" y="926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7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5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6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4"/>
                                      </a:lnTo>
                                      <a:lnTo>
                                        <a:pt x="945" y="828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5"/>
                                      </a:lnTo>
                                      <a:lnTo>
                                        <a:pt x="850" y="666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5"/>
                                      </a:lnTo>
                                      <a:lnTo>
                                        <a:pt x="647" y="316"/>
                                      </a:lnTo>
                                      <a:lnTo>
                                        <a:pt x="625" y="277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3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40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1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3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1"/>
                                      </a:lnTo>
                                      <a:lnTo>
                                        <a:pt x="433" y="2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3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7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6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4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4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4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4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4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0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1"/>
                                      </a:lnTo>
                                      <a:lnTo>
                                        <a:pt x="473" y="591"/>
                                      </a:lnTo>
                                      <a:lnTo>
                                        <a:pt x="439" y="571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5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5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70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4"/>
                                      </a:lnTo>
                                      <a:lnTo>
                                        <a:pt x="12" y="420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2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0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6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8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8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4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1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7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2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50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8"/>
                                      </a:lnTo>
                                      <a:lnTo>
                                        <a:pt x="822" y="940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" name="Group 6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-1528"/>
                                  <a:ext cx="1076" cy="991"/>
                                  <a:chOff x="9226" y="-1528"/>
                                  <a:chExt cx="1076" cy="991"/>
                                </a:xfrm>
                              </wpg:grpSpPr>
                              <wps:wsp>
                                <wps:cNvPr id="24" name="Freeform 6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-1528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-1208 -1528"/>
                                      <a:gd name="T3" fmla="*/ -1208 h 991"/>
                                      <a:gd name="T4" fmla="+- 0 9883 9226"/>
                                      <a:gd name="T5" fmla="*/ T4 w 1076"/>
                                      <a:gd name="T6" fmla="+- 0 -546 -1528"/>
                                      <a:gd name="T7" fmla="*/ -546 h 991"/>
                                      <a:gd name="T8" fmla="+- 0 9903 9226"/>
                                      <a:gd name="T9" fmla="*/ T8 w 1076"/>
                                      <a:gd name="T10" fmla="+- 0 -537 -1528"/>
                                      <a:gd name="T11" fmla="*/ -537 h 991"/>
                                      <a:gd name="T12" fmla="+- 0 9926 9226"/>
                                      <a:gd name="T13" fmla="*/ T12 w 1076"/>
                                      <a:gd name="T14" fmla="+- 0 -547 -1528"/>
                                      <a:gd name="T15" fmla="*/ -547 h 991"/>
                                      <a:gd name="T16" fmla="+- 0 9958 9226"/>
                                      <a:gd name="T17" fmla="*/ T16 w 1076"/>
                                      <a:gd name="T18" fmla="+- 0 -576 -1528"/>
                                      <a:gd name="T19" fmla="*/ -576 h 991"/>
                                      <a:gd name="T20" fmla="+- 0 9977 9226"/>
                                      <a:gd name="T21" fmla="*/ T20 w 1076"/>
                                      <a:gd name="T22" fmla="+- 0 -602 -1528"/>
                                      <a:gd name="T23" fmla="*/ -602 h 991"/>
                                      <a:gd name="T24" fmla="+- 0 9978 9226"/>
                                      <a:gd name="T25" fmla="*/ T24 w 1076"/>
                                      <a:gd name="T26" fmla="+- 0 -622 -1528"/>
                                      <a:gd name="T27" fmla="*/ -622 h 991"/>
                                      <a:gd name="T28" fmla="+- 0 9948 9226"/>
                                      <a:gd name="T29" fmla="*/ T28 w 1076"/>
                                      <a:gd name="T30" fmla="+- 0 -656 -1528"/>
                                      <a:gd name="T31" fmla="*/ -656 h 991"/>
                                      <a:gd name="T32" fmla="+- 0 9858 9226"/>
                                      <a:gd name="T33" fmla="*/ T32 w 1076"/>
                                      <a:gd name="T34" fmla="+- 0 -746 -1528"/>
                                      <a:gd name="T35" fmla="*/ -746 h 991"/>
                                      <a:gd name="T36" fmla="+- 0 9767 9226"/>
                                      <a:gd name="T37" fmla="*/ T36 w 1076"/>
                                      <a:gd name="T38" fmla="+- 0 -837 -1528"/>
                                      <a:gd name="T39" fmla="*/ -837 h 991"/>
                                      <a:gd name="T40" fmla="+- 0 9677 9226"/>
                                      <a:gd name="T41" fmla="*/ T40 w 1076"/>
                                      <a:gd name="T42" fmla="+- 0 -927 -1528"/>
                                      <a:gd name="T43" fmla="*/ -927 h 991"/>
                                      <a:gd name="T44" fmla="+- 0 9586 9226"/>
                                      <a:gd name="T45" fmla="*/ T44 w 1076"/>
                                      <a:gd name="T46" fmla="+- 0 -1018 -1528"/>
                                      <a:gd name="T47" fmla="*/ -1018 h 991"/>
                                      <a:gd name="T48" fmla="+- 0 9517 9226"/>
                                      <a:gd name="T49" fmla="*/ T48 w 1076"/>
                                      <a:gd name="T50" fmla="+- 0 -1090 -1528"/>
                                      <a:gd name="T51" fmla="*/ -1090 h 991"/>
                                      <a:gd name="T52" fmla="+- 0 9499 9226"/>
                                      <a:gd name="T53" fmla="*/ T52 w 1076"/>
                                      <a:gd name="T54" fmla="+- 0 -1176 -1528"/>
                                      <a:gd name="T55" fmla="*/ -1176 h 991"/>
                                      <a:gd name="T56" fmla="+- 0 9494 9226"/>
                                      <a:gd name="T57" fmla="*/ T56 w 1076"/>
                                      <a:gd name="T58" fmla="+- 0 -1251 -1528"/>
                                      <a:gd name="T59" fmla="*/ -1251 h 991"/>
                                      <a:gd name="T60" fmla="+- 0 9517 9226"/>
                                      <a:gd name="T61" fmla="*/ T60 w 1076"/>
                                      <a:gd name="T62" fmla="+- 0 -1330 -1528"/>
                                      <a:gd name="T63" fmla="*/ -1330 h 991"/>
                                      <a:gd name="T64" fmla="+- 0 9586 9226"/>
                                      <a:gd name="T65" fmla="*/ T64 w 1076"/>
                                      <a:gd name="T66" fmla="+- 0 -1376 -1528"/>
                                      <a:gd name="T67" fmla="*/ -1376 h 991"/>
                                      <a:gd name="T68" fmla="+- 0 9677 9226"/>
                                      <a:gd name="T69" fmla="*/ T68 w 1076"/>
                                      <a:gd name="T70" fmla="+- 0 -1361 -1528"/>
                                      <a:gd name="T71" fmla="*/ -1361 h 991"/>
                                      <a:gd name="T72" fmla="+- 0 9749 9226"/>
                                      <a:gd name="T73" fmla="*/ T72 w 1076"/>
                                      <a:gd name="T74" fmla="+- 0 -1318 -1528"/>
                                      <a:gd name="T75" fmla="*/ -1318 h 991"/>
                                      <a:gd name="T76" fmla="+- 0 9810 9226"/>
                                      <a:gd name="T77" fmla="*/ T76 w 1076"/>
                                      <a:gd name="T78" fmla="+- 0 -1264 -1528"/>
                                      <a:gd name="T79" fmla="*/ -1264 h 991"/>
                                      <a:gd name="T80" fmla="+- 0 9884 9226"/>
                                      <a:gd name="T81" fmla="*/ T80 w 1076"/>
                                      <a:gd name="T82" fmla="+- 0 -1191 -1528"/>
                                      <a:gd name="T83" fmla="*/ -1191 h 991"/>
                                      <a:gd name="T84" fmla="+- 0 9960 9226"/>
                                      <a:gd name="T85" fmla="*/ T84 w 1076"/>
                                      <a:gd name="T86" fmla="+- 0 -1115 -1528"/>
                                      <a:gd name="T87" fmla="*/ -1115 h 991"/>
                                      <a:gd name="T88" fmla="+- 0 10035 9226"/>
                                      <a:gd name="T89" fmla="*/ T88 w 1076"/>
                                      <a:gd name="T90" fmla="+- 0 -1039 -1528"/>
                                      <a:gd name="T91" fmla="*/ -1039 h 991"/>
                                      <a:gd name="T92" fmla="+- 0 10111 9226"/>
                                      <a:gd name="T93" fmla="*/ T92 w 1076"/>
                                      <a:gd name="T94" fmla="+- 0 -963 -1528"/>
                                      <a:gd name="T95" fmla="*/ -963 h 991"/>
                                      <a:gd name="T96" fmla="+- 0 10187 9226"/>
                                      <a:gd name="T97" fmla="*/ T96 w 1076"/>
                                      <a:gd name="T98" fmla="+- 0 -887 -1528"/>
                                      <a:gd name="T99" fmla="*/ -887 h 991"/>
                                      <a:gd name="T100" fmla="+- 0 10217 9226"/>
                                      <a:gd name="T101" fmla="*/ T100 w 1076"/>
                                      <a:gd name="T102" fmla="+- 0 -861 -1528"/>
                                      <a:gd name="T103" fmla="*/ -861 h 991"/>
                                      <a:gd name="T104" fmla="+- 0 10237 9226"/>
                                      <a:gd name="T105" fmla="*/ T104 w 1076"/>
                                      <a:gd name="T106" fmla="+- 0 -862 -1528"/>
                                      <a:gd name="T107" fmla="*/ -862 h 991"/>
                                      <a:gd name="T108" fmla="+- 0 10263 9226"/>
                                      <a:gd name="T109" fmla="*/ T108 w 1076"/>
                                      <a:gd name="T110" fmla="+- 0 -881 -1528"/>
                                      <a:gd name="T111" fmla="*/ -881 h 991"/>
                                      <a:gd name="T112" fmla="+- 0 10292 9226"/>
                                      <a:gd name="T113" fmla="*/ T112 w 1076"/>
                                      <a:gd name="T114" fmla="+- 0 -913 -1528"/>
                                      <a:gd name="T115" fmla="*/ -913 h 991"/>
                                      <a:gd name="T116" fmla="+- 0 10302 9226"/>
                                      <a:gd name="T117" fmla="*/ T116 w 1076"/>
                                      <a:gd name="T118" fmla="+- 0 -936 -1528"/>
                                      <a:gd name="T119" fmla="*/ -936 h 991"/>
                                      <a:gd name="T120" fmla="+- 0 10297 9226"/>
                                      <a:gd name="T121" fmla="*/ T120 w 1076"/>
                                      <a:gd name="T122" fmla="+- 0 -952 -1528"/>
                                      <a:gd name="T123" fmla="*/ -952 h 991"/>
                                      <a:gd name="T124" fmla="+- 0 10234 9226"/>
                                      <a:gd name="T125" fmla="*/ T124 w 1076"/>
                                      <a:gd name="T126" fmla="+- 0 -1015 -1528"/>
                                      <a:gd name="T127" fmla="*/ -1015 h 991"/>
                                      <a:gd name="T128" fmla="+- 0 10155 9226"/>
                                      <a:gd name="T129" fmla="*/ T128 w 1076"/>
                                      <a:gd name="T130" fmla="+- 0 -1094 -1528"/>
                                      <a:gd name="T131" fmla="*/ -1094 h 991"/>
                                      <a:gd name="T132" fmla="+- 0 9997 9226"/>
                                      <a:gd name="T133" fmla="*/ T132 w 1076"/>
                                      <a:gd name="T134" fmla="+- 0 -1252 -1528"/>
                                      <a:gd name="T135" fmla="*/ -1252 h 991"/>
                                      <a:gd name="T136" fmla="+- 0 9918 9226"/>
                                      <a:gd name="T137" fmla="*/ T136 w 1076"/>
                                      <a:gd name="T138" fmla="+- 0 -1331 -1528"/>
                                      <a:gd name="T139" fmla="*/ -1331 h 991"/>
                                      <a:gd name="T140" fmla="+- 0 9844 9226"/>
                                      <a:gd name="T141" fmla="*/ T140 w 1076"/>
                                      <a:gd name="T142" fmla="+- 0 -1402 -1528"/>
                                      <a:gd name="T143" fmla="*/ -1402 h 991"/>
                                      <a:gd name="T144" fmla="+- 0 9785 9226"/>
                                      <a:gd name="T145" fmla="*/ T144 w 1076"/>
                                      <a:gd name="T146" fmla="+- 0 -1451 -1528"/>
                                      <a:gd name="T147" fmla="*/ -1451 h 991"/>
                                      <a:gd name="T148" fmla="+- 0 9710 9226"/>
                                      <a:gd name="T149" fmla="*/ T148 w 1076"/>
                                      <a:gd name="T150" fmla="+- 0 -1496 -1528"/>
                                      <a:gd name="T151" fmla="*/ -1496 h 991"/>
                                      <a:gd name="T152" fmla="+- 0 9624 9226"/>
                                      <a:gd name="T153" fmla="*/ T152 w 1076"/>
                                      <a:gd name="T154" fmla="+- 0 -1525 -1528"/>
                                      <a:gd name="T155" fmla="*/ -1525 h 991"/>
                                      <a:gd name="T156" fmla="+- 0 9545 9226"/>
                                      <a:gd name="T157" fmla="*/ T156 w 1076"/>
                                      <a:gd name="T158" fmla="+- 0 -1524 -1528"/>
                                      <a:gd name="T159" fmla="*/ -1524 h 991"/>
                                      <a:gd name="T160" fmla="+- 0 9460 9226"/>
                                      <a:gd name="T161" fmla="*/ T160 w 1076"/>
                                      <a:gd name="T162" fmla="+- 0 -1480 -1528"/>
                                      <a:gd name="T163" fmla="*/ -1480 h 991"/>
                                      <a:gd name="T164" fmla="+- 0 9410 9226"/>
                                      <a:gd name="T165" fmla="*/ T164 w 1076"/>
                                      <a:gd name="T166" fmla="+- 0 -1417 -1528"/>
                                      <a:gd name="T167" fmla="*/ -1417 h 991"/>
                                      <a:gd name="T168" fmla="+- 0 9388 9226"/>
                                      <a:gd name="T169" fmla="*/ T168 w 1076"/>
                                      <a:gd name="T170" fmla="+- 0 -1330 -1528"/>
                                      <a:gd name="T171" fmla="*/ -1330 h 991"/>
                                      <a:gd name="T172" fmla="+- 0 9390 9226"/>
                                      <a:gd name="T173" fmla="*/ T172 w 1076"/>
                                      <a:gd name="T174" fmla="+- 0 -1253 -1528"/>
                                      <a:gd name="T175" fmla="*/ -1253 h 991"/>
                                      <a:gd name="T176" fmla="+- 0 9400 9226"/>
                                      <a:gd name="T177" fmla="*/ T176 w 1076"/>
                                      <a:gd name="T178" fmla="+- 0 -1187 -1528"/>
                                      <a:gd name="T179" fmla="*/ -1187 h 991"/>
                                      <a:gd name="T180" fmla="+- 0 9343 9226"/>
                                      <a:gd name="T181" fmla="*/ T180 w 1076"/>
                                      <a:gd name="T182" fmla="+- 0 -1244 -1528"/>
                                      <a:gd name="T183" fmla="*/ -1244 h 991"/>
                                      <a:gd name="T184" fmla="+- 0 9307 9226"/>
                                      <a:gd name="T185" fmla="*/ T184 w 1076"/>
                                      <a:gd name="T186" fmla="+- 0 -1279 -1528"/>
                                      <a:gd name="T187" fmla="*/ -1279 h 991"/>
                                      <a:gd name="T188" fmla="+- 0 9285 9226"/>
                                      <a:gd name="T189" fmla="*/ T188 w 1076"/>
                                      <a:gd name="T190" fmla="+- 0 -1281 -1528"/>
                                      <a:gd name="T191" fmla="*/ -1281 h 991"/>
                                      <a:gd name="T192" fmla="+- 0 9261 9226"/>
                                      <a:gd name="T193" fmla="*/ T192 w 1076"/>
                                      <a:gd name="T194" fmla="+- 0 -1263 -1528"/>
                                      <a:gd name="T195" fmla="*/ -1263 h 991"/>
                                      <a:gd name="T196" fmla="+- 0 9235 9226"/>
                                      <a:gd name="T197" fmla="*/ T196 w 1076"/>
                                      <a:gd name="T198" fmla="+- 0 -1235 -1528"/>
                                      <a:gd name="T199" fmla="*/ -1235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10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6"/>
                                        </a:lnTo>
                                        <a:lnTo>
                                          <a:pt x="665" y="989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90"/>
                                        </a:lnTo>
                                        <a:lnTo>
                                          <a:pt x="688" y="989"/>
                                        </a:lnTo>
                                        <a:lnTo>
                                          <a:pt x="694" y="986"/>
                                        </a:lnTo>
                                        <a:lnTo>
                                          <a:pt x="700" y="981"/>
                                        </a:lnTo>
                                        <a:lnTo>
                                          <a:pt x="707" y="976"/>
                                        </a:lnTo>
                                        <a:lnTo>
                                          <a:pt x="714" y="970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8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6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1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3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5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50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2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7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9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1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6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8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2"/>
                                        </a:lnTo>
                                        <a:lnTo>
                                          <a:pt x="271" y="333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8"/>
                                        </a:lnTo>
                                        <a:lnTo>
                                          <a:pt x="302" y="184"/>
                                        </a:lnTo>
                                        <a:lnTo>
                                          <a:pt x="323" y="167"/>
                                        </a:lnTo>
                                        <a:lnTo>
                                          <a:pt x="341" y="158"/>
                                        </a:lnTo>
                                        <a:lnTo>
                                          <a:pt x="360" y="152"/>
                                        </a:lnTo>
                                        <a:lnTo>
                                          <a:pt x="388" y="150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6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8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2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4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7"/>
                                        </a:lnTo>
                                        <a:lnTo>
                                          <a:pt x="866" y="546"/>
                                        </a:lnTo>
                                        <a:lnTo>
                                          <a:pt x="885" y="565"/>
                                        </a:lnTo>
                                        <a:lnTo>
                                          <a:pt x="904" y="584"/>
                                        </a:lnTo>
                                        <a:lnTo>
                                          <a:pt x="923" y="603"/>
                                        </a:lnTo>
                                        <a:lnTo>
                                          <a:pt x="942" y="622"/>
                                        </a:lnTo>
                                        <a:lnTo>
                                          <a:pt x="961" y="641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7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7"/>
                                        </a:lnTo>
                                        <a:lnTo>
                                          <a:pt x="1046" y="638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2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9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8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4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6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3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4"/>
                                        </a:lnTo>
                                        <a:lnTo>
                                          <a:pt x="949" y="454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6"/>
                                        </a:lnTo>
                                        <a:lnTo>
                                          <a:pt x="791" y="296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7"/>
                                        </a:lnTo>
                                        <a:lnTo>
                                          <a:pt x="712" y="217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3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1"/>
                                        </a:lnTo>
                                        <a:lnTo>
                                          <a:pt x="484" y="32"/>
                                        </a:lnTo>
                                        <a:lnTo>
                                          <a:pt x="466" y="24"/>
                                        </a:lnTo>
                                        <a:lnTo>
                                          <a:pt x="448" y="17"/>
                                        </a:lnTo>
                                        <a:lnTo>
                                          <a:pt x="431" y="11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2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5"/>
                                        </a:lnTo>
                                        <a:lnTo>
                                          <a:pt x="268" y="24"/>
                                        </a:lnTo>
                                        <a:lnTo>
                                          <a:pt x="250" y="35"/>
                                        </a:lnTo>
                                        <a:lnTo>
                                          <a:pt x="234" y="48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1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50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5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9"/>
                                        </a:lnTo>
                                        <a:lnTo>
                                          <a:pt x="174" y="342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145" y="313"/>
                                        </a:lnTo>
                                        <a:lnTo>
                                          <a:pt x="131" y="299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3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7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9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1"/>
                                        </a:lnTo>
                                        <a:lnTo>
                                          <a:pt x="13" y="288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9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5" name="Picture 60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440" y="-3019"/>
                                    <a:ext cx="8638" cy="28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3" o:spid="_x0000_s1026" style="position:absolute;margin-left:1in;margin-top:-150.95pt;width:443.6pt;height:187.1pt;z-index:-18059;mso-position-horizontal-relative:page" coordorigin="1440,-3019" coordsize="8872,3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">
                <v:group id="Group 604" o:spid="_x0000_s1027" style="position:absolute;left:7892;top:-278;width:1077;height:990" coordorigin="7892,-278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612" o:spid="_x0000_s1028" style="position:absolute;left:7892;top:-278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Px+sUA&#10;AADbAAAADwAAAGRycy9kb3ducmV2LnhtbESPT2vCQBDF74V+h2UKvdWNPZQQXcXYWjxIwT8Xb0N2&#10;TILZ2ZDdmNhP3zkIvc3w3rz3m/lydI26URdqzwamkwQUceFtzaWB03HzloIKEdli45kM3CnAcvH8&#10;NMfM+oH3dDvEUkkIhwwNVDG2mdahqMhhmPiWWLSL7xxGWbtS2w4HCXeNfk+SD+2wZmmosKV1RcX1&#10;0DsDv1+blPLvFH/c7nPoL/tznvdnY15fxtUMVKQx/psf11sr+AIrv8gA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0/H6xQAAANsAAAAPAAAAAAAAAAAAAAAAAJgCAABkcnMv&#10;ZG93bnJldi54bWxQSwUGAAAAAAQABAD1AAAAigMAAAAA&#10;" path="m11,375r-5,6l3,387r-1,6l,399r1,5l2,407r1,5l6,416r4,3l29,439r40,39l108,517r39,40l186,596r40,39l265,674r39,40l344,753r39,39l410,820r32,30l473,878r30,24l531,922r26,17l592,959r36,15l659,984r40,6l719,990r19,-1l773,982r36,-15l842,943r30,-30l893,880r14,-39l913,810r2,-34l916,757r-1,-19l913,717r-2,-21l907,673r-4,-23l988,735r4,4l996,742r7,3l1007,745r5,-1l1017,744r6,-3l1029,736r5,-4l1042,726r8,-8l1057,711r6,-8l1068,697r4,-5l1075,686r,-5l1077,676r,-5l1075,667r-1,-3l1071,660r-4,-4l1035,624r-32,-33l970,559,938,527,906,494,873,462,841,429,809,397,776,365,744,332,711,300,679,268,647,235,614,203,582,171,550,138,517,106,485,74,453,41,420,9,412,2,404,r-5,l393,1r-5,1l382,5r-6,5l369,15r-7,7l354,30r-9,9l338,46r-4,6l328,59r-3,5l324,70r-1,6l323,81r1,3l326,89r3,4l332,97r23,22l378,142r22,22l423,187r22,23l468,232r23,23l513,277r23,23l559,323r22,22l604,368r22,23l649,413r23,23l694,458r23,23l740,504r22,22l785,549r7,27l800,620r6,39l809,694r,17l809,714r-2,24l796,777r-21,31l754,825r-37,13l688,840r-19,-2l643,831,608,815,571,793,539,768,508,741,474,708,456,689,437,671,418,652,399,633,380,614,361,595,342,576,324,558,305,539,286,520,267,501,248,482,229,463,211,444,192,426,173,407,154,388,135,369,116,350,98,331r-4,-3l90,325r-5,-1l82,323r-5,-1l71,323r-6,2l60,327r-7,6l47,338r-7,7l31,353r-8,9l16,368r-5,7xe" fillcolor="#c1c1c1" stroked="f">
                    <v:path arrowok="t" o:connecttype="custom" o:connectlocs="3,109;1,126;6,138;69,200;186,318;304,436;410,542;503,624;592,681;699,712;773,704;872,635;913,532;915,460;907,395;992,461;1007,467;1023,463;1042,448;1063,425;1075,408;1077,393;1071,382;1003,313;906,216;809,119;711,22;614,-75;517,-172;420,-269;399,-278;382,-273;362,-256;338,-232;325,-214;323,-197;329,-185;378,-136;445,-68;513,-1;581,67;649,135;717,203;785,271;806,381;809,436;775,530;688,562;608,537;508,463;437,393;380,336;324,280;267,223;211,166;154,110;98,53;85,46;71,45;53,55;31,75;11,97" o:connectangles="0,0,0,0,0,0,0,0,0,0,0,0,0,0,0,0,0,0,0,0,0,0,0,0,0,0,0,0,0,0,0,0,0,0,0,0,0,0,0,0,0,0,0,0,0,0,0,0,0,0,0,0,0,0,0,0,0,0,0,0,0,0"/>
                  </v:shape>
                  <v:group id="Group 605" o:spid="_x0000_s1029" style="position:absolute;left:9006;top:-11;width:223;height:225" coordorigin="9006,-11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Freeform 611" o:spid="_x0000_s1030" style="position:absolute;left:9006;top:-11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u+dLsA&#10;AADbAAAADwAAAGRycy9kb3ducmV2LnhtbERPvQrCMBDeBd8hnOCmqUJFqlFEEF2tup/N2RaTS2mi&#10;Vp/eDILjx/e/XHfWiCe1vnasYDJOQBAXTtdcKjifdqM5CB+QNRrHpOBNHtarfm+JmXYvPtIzD6WI&#10;IewzVFCF0GRS+qIii37sGuLI3VxrMUTYllK3+Irh1shpksykxZpjQ4UNbSsq7vnDKrin5uOsKz5N&#10;muZnc33vH8llr9Rw0G0WIAJ14S/+uQ9awTSuj1/iD5C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PrvnS7AAAA2wAAAA8AAAAAAAAAAAAAAAAAmAIAAGRycy9kb3ducmV2Lnht&#10;bFBLBQYAAAAABAAEAPUAAACAAwAAAAA=&#10;" path="m167,55l152,40,133,24,116,12,101,5,89,1,81,,64,3,46,13,28,28,19,38,7,56,,73,,90r3,11l10,116r12,17l37,151r18,20l71,185r18,16l106,213r15,8l134,225r7,l158,222r18,-9l194,197r10,-10l216,169r6,-18l222,134r-3,-10l212,109,201,93,186,75,167,55xe" fillcolor="#c1c1c1" stroked="f">
                      <v:path arrowok="t" o:connecttype="custom" o:connectlocs="167,44;152,29;133,13;116,1;101,-6;89,-10;81,-11;64,-8;46,2;28,17;19,27;7,45;0,62;0,79;3,90;10,105;22,122;37,140;55,160;71,174;89,190;106,202;121,210;134,214;141,214;158,211;176,202;194,186;204,176;216,158;222,140;222,123;219,113;212,98;201,82;186,64;167,44" o:connectangles="0,0,0,0,0,0,0,0,0,0,0,0,0,0,0,0,0,0,0,0,0,0,0,0,0,0,0,0,0,0,0,0,0,0,0,0,0"/>
                    </v:shape>
                    <v:group id="Group 606" o:spid="_x0000_s1031" style="position:absolute;left:8673;top:-1105;width:950;height:948" coordorigin="8673,-1105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 id="Freeform 610" o:spid="_x0000_s1032" style="position:absolute;left:8673;top:-1105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pPMMA&#10;AADbAAAADwAAAGRycy9kb3ducmV2LnhtbESPwWrDMBBE74H+g9hCb7FcU0xwooQQCO2hl7gN+LhY&#10;G8vEWhlJjd1+fRUo9DjMzBtms5vtIG7kQ+9YwXOWgyBune65U/D5cVyuQISIrHFwTAq+KcBu+7DY&#10;YKXdxCe61bETCcKhQgUmxrGSMrSGLIbMjcTJuzhvMSbpO6k9TgluB1nkeSkt9pwWDI50MNRe6y+r&#10;oNQvbnZj+9M0R2umw3k1+dd3pZ4e5/0aRKQ5/of/2m9aQVHA/Uv6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TpPMMAAADbAAAADwAAAAAAAAAAAAAAAACYAgAAZHJzL2Rv&#10;d25yZXYueG1sUEsFBgAAAAAEAAQA9QAAAIgDAAAAAA==&#10;" path="m880,932r7,-6l897,917r10,-10l918,896r9,-9l933,879r6,-7l944,865r2,-7l949,851r1,-5l949,839r-2,-5l945,828r-4,-7l918,782,896,743,873,705,850,666,828,627,805,588,783,549,760,510,738,471,715,432,692,393,670,355,647,316,625,277,602,238,580,199,557,160,534,121,512,83,489,44r-3,-4l482,32r-6,-6l473,21r-4,-6l463,9,459,6,455,3,447,r-4,l438,1r-5,1l428,5r-6,5l416,14r-7,7l401,29r-9,10l384,46r-5,7l374,59r-3,6l370,71r-2,6l368,81r1,5l370,90r2,6l376,100r20,34l416,167r20,33l457,233r20,34l497,300r20,33l537,367r20,33l576,434r20,33l616,500r20,34l656,567r20,33l696,634r21,33l737,700r20,34l777,767r2,3l780,775r-7,-5l740,750,707,730,673,710,640,690,606,670,573,650,540,630,506,611,473,591,439,571,406,551,372,531,339,511,306,491,272,471,239,451,205,431,172,411,139,391,105,371r-6,-3l95,366r-5,-1l86,363r-5,1l76,365r-6,1l64,370r-7,5l50,380r-8,9l31,399r-7,8l17,414r-5,6l7,426r-3,5l2,436,,442r,4l2,450r1,5l6,459r6,6l17,469r4,3l27,476r5,3l38,483r7,5l84,510r39,23l161,556r39,22l239,601r39,23l317,646r39,23l394,691r39,23l472,737r39,22l550,782r39,22l628,827r39,23l705,872r39,23l783,918r39,22l828,944r5,2l840,947r6,1l851,947r7,-3l865,942r7,-4l880,932xe" fillcolor="#c1c1c1" stroked="f">
                        <v:path arrowok="t" o:connecttype="custom" o:connectlocs="897,-188;927,-218;944,-240;950,-259;945,-277;896,-362;828,-478;760,-595;692,-712;625,-828;557,-945;489,-1061;476,-1079;463,-1096;447,-1105;433,-1103;416,-1091;392,-1066;374,-1046;368,-1028;370,-1015;396,-971;457,-872;517,-772;576,-671;636,-571;696,-471;757,-371;780,-330;707,-375;606,-435;506,-494;406,-554;306,-614;205,-674;105,-734;90,-740;76,-740;57,-730;31,-706;12,-685;2,-669;2,-655;12,-640;27,-629;45,-617;161,-549;278,-481;394,-414;511,-346;628,-278;744,-210;828,-161;846,-157;865,-163" o:connectangles="0,0,0,0,0,0,0,0,0,0,0,0,0,0,0,0,0,0,0,0,0,0,0,0,0,0,0,0,0,0,0,0,0,0,0,0,0,0,0,0,0,0,0,0,0,0,0,0,0,0,0,0,0,0,0"/>
                      </v:shape>
                      <v:group id="Group 607" o:spid="_x0000_s1033" style="position:absolute;left:9226;top:-1528;width:1076;height:991" coordorigin="9226,-1528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shape id="Freeform 609" o:spid="_x0000_s1034" style="position:absolute;left:9226;top:-1528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A+8QA&#10;AADbAAAADwAAAGRycy9kb3ducmV2LnhtbESPT2sCMRTE70K/Q3hCb5p1KaWuRhGLIIUe/AN6fGye&#10;m8XkZbtJdffbN4LQ4zAzv2Hmy85ZcaM21J4VTMYZCOLS65orBcfDZvQBIkRkjdYzKegpwHLxMphj&#10;of2dd3Tbx0okCIcCFZgYm0LKUBpyGMa+IU7exbcOY5JtJXWL9wR3VuZZ9i4d1pwWDDa0NlRe979O&#10;QTT2+/Nnd+z7bb4+b872a2pPqNTrsFvNQETq4n/42d5qBfkbPL6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aAPvEAAAA2wAAAA8AAAAAAAAAAAAAAAAAmAIAAGRycy9k&#10;b3ducmV2LnhtbFBLBQYAAAAABAAEAPUAAACJAwAAAAA=&#10;" path="m2,304r-1,6l,315r1,5l4,327r3,4l10,335,657,982r4,4l665,989r8,2l677,991r6,-1l688,989r6,-3l700,981r7,-5l714,970r9,-9l732,952r6,-8l743,938r5,-7l751,926r1,-6l753,915r,-4l752,906r-1,-3l748,898r-3,-3l722,872,699,850,677,827,654,804,632,782,609,759,586,737,564,714,541,691,518,669,496,646,473,623,451,601,428,578,405,556,383,533,360,510,337,488,315,465,292,442r-1,-4l285,415r-5,-22l276,372r-3,-20l271,333r-2,-19l268,297r,-20l270,254r5,-21l281,214r10,-16l302,184r21,-17l341,158r19,-6l388,150r20,2l429,158r22,9l469,176r18,10l505,198r18,12l537,222r15,12l567,248r17,16l601,280r19,19l639,318r19,19l677,356r19,19l715,394r19,19l753,432r19,19l790,470r19,19l828,508r19,19l866,546r19,19l904,584r19,19l942,622r19,19l980,659r4,4l988,666r3,1l996,668r4,l1005,667r6,-1l1016,663r7,-5l1030,653r7,-6l1046,638r9,-9l1061,622r5,-7l1071,609r3,-6l1075,598r1,-6l1076,588r-2,-4l1074,580r-3,-4l1067,572r-20,-20l1028,533r-20,-20l988,493,969,474,949,454,929,434,830,335,811,316,791,296,771,276,751,256,732,237,712,217,692,197,672,177,649,155,634,140,618,126,603,113,588,100,574,88,559,77,545,67,520,51,502,41,484,32,466,24,448,17,431,11,398,3,378,1,358,,339,2,319,4,285,15r-17,9l250,35,234,48,217,63,204,77,193,93r-9,18l176,129r-6,21l165,171r-3,27l161,216r,19l162,255r2,20l166,296r4,23l174,342r,-1l160,327,145,313,131,299,117,284,103,270,89,256r-4,-3l81,249r-7,-2l68,246r-4,1l59,247r-6,3l48,254r-6,5l35,265r-8,8l20,281r-7,7l9,293r-4,6l2,304xe" fillcolor="#c1c1c1" stroked="f">
                          <v:path arrowok="t" o:connecttype="custom" o:connectlocs="1,-1208;657,-546;677,-537;700,-547;732,-576;751,-602;752,-622;722,-656;632,-746;541,-837;451,-927;360,-1018;291,-1090;273,-1176;268,-1251;291,-1330;360,-1376;451,-1361;523,-1318;584,-1264;658,-1191;734,-1115;809,-1039;885,-963;961,-887;991,-861;1011,-862;1037,-881;1066,-913;1076,-936;1071,-952;1008,-1015;929,-1094;771,-1252;692,-1331;618,-1402;559,-1451;484,-1496;398,-1525;319,-1524;234,-1480;184,-1417;162,-1330;164,-1253;174,-1187;117,-1244;81,-1279;59,-1281;35,-1263;9,-1235" o:connectangles="0,0,0,0,0,0,0,0,0,0,0,0,0,0,0,0,0,0,0,0,0,0,0,0,0,0,0,0,0,0,0,0,0,0,0,0,0,0,0,0,0,0,0,0,0,0,0,0,0,0"/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608" o:spid="_x0000_s1035" type="#_x0000_t75" style="position:absolute;left:1440;top:-3019;width:8638;height:28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CeevEAAAA2wAAAA8AAABkcnMvZG93bnJldi54bWxEj9FqwkAURN8L/sNyC30zm0qVErOKFhLq&#10;i9i0H3DJXrPR7N2Q3Wrq17uFQh+HmTPD5OvRduJCg28dK3hOUhDEtdMtNwq+PovpKwgfkDV2jknB&#10;D3lYryYPOWbaXfmDLlVoRCxhn6ECE0KfSelrQxZ94nri6B3dYDFEOTRSD3iN5baTszRdSIstxwWD&#10;Pb0Zqs/Vt1Uwu7ld6Qu5L121HW/h5WQOi5NST4/jZgki0Bj+w3/0u47cHH6/xB8gV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iCeevEAAAA2wAAAA8AAAAAAAAAAAAAAAAA&#10;nwIAAGRycy9kb3ducmV2LnhtbFBLBQYAAAAABAAEAPcAAACQAwAAAAA=&#10;">
                          <v:imagedata r:id="rId11" o:title="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E4BD0">
        <w:rPr>
          <w:sz w:val="24"/>
          <w:szCs w:val="24"/>
        </w:rPr>
        <w:t>-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Đồ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hình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b</w:t>
      </w:r>
      <w:r w:rsidR="008E4BD0">
        <w:rPr>
          <w:sz w:val="24"/>
          <w:szCs w:val="24"/>
        </w:rPr>
        <w:t>ài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l</w:t>
      </w:r>
      <w:r w:rsidR="008E4BD0">
        <w:rPr>
          <w:sz w:val="24"/>
          <w:szCs w:val="24"/>
        </w:rPr>
        <w:t>ab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n</w:t>
      </w:r>
      <w:r w:rsidR="008E4BD0">
        <w:rPr>
          <w:spacing w:val="-62"/>
          <w:sz w:val="24"/>
          <w:szCs w:val="24"/>
        </w:rPr>
        <w:t>h</w:t>
      </w:r>
      <w:r w:rsidR="008E4BD0">
        <w:rPr>
          <w:sz w:val="24"/>
          <w:szCs w:val="24"/>
        </w:rPr>
        <w:t>ư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pacing w:val="-22"/>
          <w:sz w:val="24"/>
          <w:szCs w:val="24"/>
        </w:rPr>
        <w:t>h</w:t>
      </w:r>
      <w:r w:rsidR="008E4BD0">
        <w:rPr>
          <w:sz w:val="24"/>
          <w:szCs w:val="24"/>
        </w:rPr>
        <w:t>ình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t</w:t>
      </w:r>
      <w:r w:rsidR="008E4BD0">
        <w:rPr>
          <w:sz w:val="24"/>
          <w:szCs w:val="24"/>
        </w:rPr>
        <w:t>rên.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R</w:t>
      </w:r>
      <w:r w:rsidR="008E4BD0">
        <w:rPr>
          <w:spacing w:val="-1"/>
          <w:sz w:val="24"/>
          <w:szCs w:val="24"/>
        </w:rPr>
        <w:t>o</w:t>
      </w:r>
      <w:r w:rsidR="008E4BD0">
        <w:rPr>
          <w:sz w:val="24"/>
          <w:szCs w:val="24"/>
        </w:rPr>
        <w:t xml:space="preserve">uter </w:t>
      </w:r>
      <w:r w:rsidR="008E4BD0">
        <w:rPr>
          <w:spacing w:val="26"/>
          <w:sz w:val="24"/>
          <w:szCs w:val="24"/>
        </w:rPr>
        <w:t xml:space="preserve"> </w:t>
      </w:r>
      <w:r w:rsidR="008E4BD0">
        <w:rPr>
          <w:sz w:val="24"/>
          <w:szCs w:val="24"/>
        </w:rPr>
        <w:t>TTG1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được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cấu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pacing w:val="-1"/>
          <w:sz w:val="24"/>
          <w:szCs w:val="24"/>
        </w:rPr>
        <w:t>hì</w:t>
      </w:r>
      <w:r w:rsidR="008E4BD0">
        <w:rPr>
          <w:sz w:val="24"/>
          <w:szCs w:val="24"/>
        </w:rPr>
        <w:t>nh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inte</w:t>
      </w:r>
      <w:r w:rsidR="008E4BD0">
        <w:rPr>
          <w:spacing w:val="-1"/>
          <w:sz w:val="24"/>
          <w:szCs w:val="24"/>
        </w:rPr>
        <w:t>f</w:t>
      </w:r>
      <w:r w:rsidR="008E4BD0">
        <w:rPr>
          <w:sz w:val="24"/>
          <w:szCs w:val="24"/>
        </w:rPr>
        <w:t>ace loopback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0,</w:t>
      </w:r>
      <w:r w:rsidR="008E4BD0">
        <w:rPr>
          <w:spacing w:val="1"/>
          <w:sz w:val="24"/>
          <w:szCs w:val="24"/>
        </w:rPr>
        <w:t xml:space="preserve"> </w:t>
      </w:r>
      <w:r w:rsidR="008E4BD0">
        <w:rPr>
          <w:sz w:val="24"/>
          <w:szCs w:val="24"/>
        </w:rPr>
        <w:t>loopback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1, loopback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2. Router TTG2 được cấu hình int</w:t>
      </w:r>
      <w:r w:rsidR="008E4BD0">
        <w:rPr>
          <w:spacing w:val="-1"/>
          <w:sz w:val="24"/>
          <w:szCs w:val="24"/>
        </w:rPr>
        <w:t>e</w:t>
      </w:r>
      <w:r w:rsidR="008E4BD0">
        <w:rPr>
          <w:sz w:val="24"/>
          <w:szCs w:val="24"/>
        </w:rPr>
        <w:t>r</w:t>
      </w:r>
      <w:r w:rsidR="008E4BD0">
        <w:rPr>
          <w:spacing w:val="-1"/>
          <w:sz w:val="24"/>
          <w:szCs w:val="24"/>
        </w:rPr>
        <w:t>f</w:t>
      </w:r>
      <w:r w:rsidR="008E4BD0">
        <w:rPr>
          <w:sz w:val="24"/>
          <w:szCs w:val="24"/>
        </w:rPr>
        <w:t>a</w:t>
      </w:r>
      <w:r w:rsidR="008E4BD0">
        <w:rPr>
          <w:spacing w:val="-1"/>
          <w:sz w:val="24"/>
          <w:szCs w:val="24"/>
        </w:rPr>
        <w:t>c</w:t>
      </w:r>
      <w:r w:rsidR="008E4BD0">
        <w:rPr>
          <w:sz w:val="24"/>
          <w:szCs w:val="24"/>
        </w:rPr>
        <w:t xml:space="preserve">e loopback </w:t>
      </w:r>
      <w:r w:rsidR="008E4BD0">
        <w:rPr>
          <w:spacing w:val="-1"/>
          <w:sz w:val="24"/>
          <w:szCs w:val="24"/>
        </w:rPr>
        <w:t>0</w:t>
      </w:r>
      <w:r w:rsidR="008E4BD0">
        <w:rPr>
          <w:sz w:val="24"/>
          <w:szCs w:val="24"/>
        </w:rPr>
        <w:t>. Hai rout</w:t>
      </w:r>
      <w:r w:rsidR="008E4BD0">
        <w:rPr>
          <w:spacing w:val="-1"/>
          <w:sz w:val="24"/>
          <w:szCs w:val="24"/>
        </w:rPr>
        <w:t>e</w:t>
      </w:r>
      <w:r w:rsidR="008E4BD0">
        <w:rPr>
          <w:sz w:val="24"/>
          <w:szCs w:val="24"/>
        </w:rPr>
        <w:t>r</w:t>
      </w:r>
      <w:r w:rsidR="008E4BD0">
        <w:rPr>
          <w:spacing w:val="5"/>
          <w:sz w:val="24"/>
          <w:szCs w:val="24"/>
        </w:rPr>
        <w:t xml:space="preserve"> </w:t>
      </w:r>
      <w:r w:rsidR="008E4BD0">
        <w:rPr>
          <w:sz w:val="24"/>
          <w:szCs w:val="24"/>
        </w:rPr>
        <w:t>đ</w:t>
      </w:r>
      <w:r w:rsidR="008E4BD0">
        <w:rPr>
          <w:spacing w:val="-5"/>
          <w:sz w:val="24"/>
          <w:szCs w:val="24"/>
        </w:rPr>
        <w:t>ư</w:t>
      </w:r>
      <w:r w:rsidR="008E4BD0">
        <w:rPr>
          <w:sz w:val="24"/>
          <w:szCs w:val="24"/>
        </w:rPr>
        <w:t>ợc nối với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nhau bằng cáp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Se</w:t>
      </w:r>
      <w:r w:rsidR="008E4BD0">
        <w:rPr>
          <w:spacing w:val="-1"/>
          <w:sz w:val="24"/>
          <w:szCs w:val="24"/>
        </w:rPr>
        <w:t>r</w:t>
      </w:r>
      <w:r w:rsidR="008E4BD0">
        <w:rPr>
          <w:sz w:val="24"/>
          <w:szCs w:val="24"/>
        </w:rPr>
        <w:t>ial. Ta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giả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lập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3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lớp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ạng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lo0,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lo1,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lo2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là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những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ạng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bên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tr</w:t>
      </w:r>
      <w:r w:rsidR="008E4BD0">
        <w:rPr>
          <w:spacing w:val="-1"/>
          <w:sz w:val="24"/>
          <w:szCs w:val="24"/>
        </w:rPr>
        <w:t>o</w:t>
      </w:r>
      <w:r w:rsidR="008E4BD0">
        <w:rPr>
          <w:sz w:val="24"/>
          <w:szCs w:val="24"/>
        </w:rPr>
        <w:t>ng,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khi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các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>tra</w:t>
      </w:r>
      <w:r w:rsidR="008E4BD0">
        <w:rPr>
          <w:spacing w:val="-1"/>
          <w:sz w:val="24"/>
          <w:szCs w:val="24"/>
        </w:rPr>
        <w:t>ff</w:t>
      </w:r>
      <w:r w:rsidR="008E4BD0">
        <w:rPr>
          <w:sz w:val="24"/>
          <w:szCs w:val="24"/>
        </w:rPr>
        <w:t>ic</w:t>
      </w:r>
      <w:r w:rsidR="008E4BD0">
        <w:rPr>
          <w:spacing w:val="3"/>
          <w:sz w:val="24"/>
          <w:szCs w:val="24"/>
        </w:rPr>
        <w:t xml:space="preserve"> </w:t>
      </w:r>
      <w:r w:rsidR="008E4BD0">
        <w:rPr>
          <w:sz w:val="24"/>
          <w:szCs w:val="24"/>
        </w:rPr>
        <w:t>ở</w:t>
      </w:r>
      <w:r w:rsidR="008E4BD0">
        <w:rPr>
          <w:spacing w:val="2"/>
          <w:sz w:val="24"/>
          <w:szCs w:val="24"/>
        </w:rPr>
        <w:t xml:space="preserve"> </w:t>
      </w:r>
      <w:r w:rsidR="008E4BD0">
        <w:rPr>
          <w:sz w:val="24"/>
          <w:szCs w:val="24"/>
        </w:rPr>
        <w:t xml:space="preserve">bên trong 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ạng  này đi ra n</w:t>
      </w:r>
      <w:r w:rsidR="008E4BD0">
        <w:rPr>
          <w:spacing w:val="-1"/>
          <w:sz w:val="24"/>
          <w:szCs w:val="24"/>
        </w:rPr>
        <w:t>g</w:t>
      </w:r>
      <w:r w:rsidR="008E4BD0">
        <w:rPr>
          <w:sz w:val="24"/>
          <w:szCs w:val="24"/>
        </w:rPr>
        <w:t xml:space="preserve">oài ( </w:t>
      </w:r>
      <w:r w:rsidR="008E4BD0">
        <w:rPr>
          <w:spacing w:val="-1"/>
          <w:sz w:val="24"/>
          <w:szCs w:val="24"/>
        </w:rPr>
        <w:t>r</w:t>
      </w:r>
      <w:r w:rsidR="008E4BD0">
        <w:rPr>
          <w:sz w:val="24"/>
          <w:szCs w:val="24"/>
        </w:rPr>
        <w:t>a khỏi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 xml:space="preserve">S0/1/0) </w:t>
      </w:r>
      <w:r w:rsidR="008E4BD0">
        <w:rPr>
          <w:spacing w:val="-1"/>
          <w:sz w:val="24"/>
          <w:szCs w:val="24"/>
        </w:rPr>
        <w:t>t</w:t>
      </w:r>
      <w:r w:rsidR="008E4BD0">
        <w:rPr>
          <w:sz w:val="24"/>
          <w:szCs w:val="24"/>
        </w:rPr>
        <w:t xml:space="preserve">ất </w:t>
      </w:r>
      <w:r w:rsidR="008E4BD0">
        <w:rPr>
          <w:spacing w:val="-1"/>
          <w:sz w:val="24"/>
          <w:szCs w:val="24"/>
        </w:rPr>
        <w:t>c</w:t>
      </w:r>
      <w:r w:rsidR="008E4BD0">
        <w:rPr>
          <w:sz w:val="24"/>
          <w:szCs w:val="24"/>
        </w:rPr>
        <w:t>ả sẽ được c</w:t>
      </w:r>
      <w:r w:rsidR="008E4BD0">
        <w:rPr>
          <w:spacing w:val="-1"/>
          <w:sz w:val="24"/>
          <w:szCs w:val="24"/>
        </w:rPr>
        <w:t>h</w:t>
      </w:r>
      <w:r w:rsidR="008E4BD0">
        <w:rPr>
          <w:sz w:val="24"/>
          <w:szCs w:val="24"/>
        </w:rPr>
        <w:t>uyển đổi địa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 xml:space="preserve">chỉ thành </w:t>
      </w:r>
      <w:r w:rsidR="008E4BD0">
        <w:rPr>
          <w:spacing w:val="-1"/>
          <w:sz w:val="24"/>
          <w:szCs w:val="24"/>
        </w:rPr>
        <w:t>1</w:t>
      </w:r>
      <w:r w:rsidR="008E4BD0">
        <w:rPr>
          <w:sz w:val="24"/>
          <w:szCs w:val="24"/>
        </w:rPr>
        <w:t>92.168.1.1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14"/>
        <w:rPr>
          <w:sz w:val="24"/>
          <w:szCs w:val="24"/>
        </w:rPr>
      </w:pPr>
      <w:r>
        <w:rPr>
          <w:b/>
          <w:sz w:val="24"/>
          <w:szCs w:val="24"/>
        </w:rPr>
        <w:t xml:space="preserve">IV.      </w:t>
      </w:r>
      <w:r>
        <w:rPr>
          <w:b/>
          <w:sz w:val="24"/>
          <w:szCs w:val="24"/>
          <w:u w:val="thick" w:color="000000"/>
        </w:rPr>
        <w:t xml:space="preserve">Cấu hình </w:t>
      </w:r>
      <w:r>
        <w:rPr>
          <w:b/>
          <w:spacing w:val="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outer :</w:t>
      </w:r>
    </w:p>
    <w:p w:rsidR="00F81C28" w:rsidRDefault="008E4BD0">
      <w:pPr>
        <w:spacing w:line="260" w:lineRule="exact"/>
        <w:ind w:left="800"/>
        <w:rPr>
          <w:sz w:val="24"/>
          <w:szCs w:val="24"/>
        </w:rPr>
      </w:pPr>
      <w:r>
        <w:rPr>
          <w:sz w:val="24"/>
          <w:szCs w:val="24"/>
        </w:rPr>
        <w:t>Hai 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ược cấu hì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các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ce như sau :</w:t>
      </w:r>
    </w:p>
    <w:p w:rsidR="00F81C28" w:rsidRDefault="00F81C28">
      <w:pPr>
        <w:spacing w:before="3" w:line="200" w:lineRule="exact"/>
      </w:pPr>
    </w:p>
    <w:p w:rsidR="00F81C28" w:rsidRDefault="008E4BD0">
      <w:pPr>
        <w:spacing w:line="412" w:lineRule="auto"/>
        <w:ind w:left="440" w:right="6885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Router T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G1 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Router&gt;en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Router#con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</w:t>
      </w:r>
    </w:p>
    <w:p w:rsidR="00F81C28" w:rsidRDefault="008E4BD0">
      <w:pPr>
        <w:spacing w:before="8"/>
        <w:ind w:left="440"/>
        <w:rPr>
          <w:sz w:val="24"/>
          <w:szCs w:val="24"/>
        </w:rPr>
      </w:pPr>
      <w:r>
        <w:rPr>
          <w:sz w:val="24"/>
          <w:szCs w:val="24"/>
        </w:rPr>
        <w:t>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gure)# ho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G1</w:t>
      </w:r>
    </w:p>
    <w:p w:rsidR="00F81C28" w:rsidRDefault="00F81C28">
      <w:pPr>
        <w:spacing w:line="200" w:lineRule="exact"/>
      </w:pP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igure)#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Loopba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k0</w:t>
      </w:r>
    </w:p>
    <w:p w:rsidR="00F81C28" w:rsidRDefault="00F81C28">
      <w:pPr>
        <w:spacing w:line="200" w:lineRule="exact"/>
      </w:pP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 10.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.0.1 255.255.0.0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exit</w:t>
      </w:r>
    </w:p>
    <w:p w:rsidR="00F81C28" w:rsidRDefault="00F81C28">
      <w:pPr>
        <w:spacing w:line="200" w:lineRule="exact"/>
      </w:pP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igure)#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Loopba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k1</w:t>
      </w:r>
    </w:p>
    <w:p w:rsidR="00F81C28" w:rsidRDefault="00F81C28">
      <w:pPr>
        <w:spacing w:line="200" w:lineRule="exact"/>
      </w:pP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 11.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.0.1 255.255.0.0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exit</w:t>
      </w:r>
    </w:p>
    <w:p w:rsidR="00F81C28" w:rsidRDefault="00F81C28">
      <w:pPr>
        <w:spacing w:line="200" w:lineRule="exact"/>
      </w:pP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igure)#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Loopba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k2</w:t>
      </w:r>
    </w:p>
    <w:p w:rsidR="00F81C28" w:rsidRDefault="00F81C28">
      <w:pPr>
        <w:spacing w:line="200" w:lineRule="exact"/>
      </w:pP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 12.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.0.1 255.255.0.0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exit</w:t>
      </w:r>
    </w:p>
    <w:p w:rsidR="00F81C28" w:rsidRDefault="00F81C28">
      <w:pPr>
        <w:spacing w:line="200" w:lineRule="exact"/>
      </w:pPr>
    </w:p>
    <w:p w:rsidR="00F81C28" w:rsidRDefault="008E4BD0">
      <w:pPr>
        <w:ind w:left="440"/>
        <w:rPr>
          <w:sz w:val="24"/>
          <w:szCs w:val="24"/>
        </w:rPr>
        <w:sectPr w:rsidR="00F81C28">
          <w:headerReference w:type="default" r:id="rId12"/>
          <w:pgSz w:w="12240" w:h="15840"/>
          <w:pgMar w:top="1500" w:right="1320" w:bottom="280" w:left="1000" w:header="720" w:footer="589" w:gutter="0"/>
          <w:cols w:space="720"/>
        </w:sect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igure)#i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</w:t>
      </w:r>
      <w:r>
        <w:rPr>
          <w:spacing w:val="-1"/>
          <w:sz w:val="24"/>
          <w:szCs w:val="24"/>
        </w:rPr>
        <w:t>0/</w:t>
      </w:r>
      <w:r>
        <w:rPr>
          <w:sz w:val="24"/>
          <w:szCs w:val="24"/>
        </w:rPr>
        <w:t>1/0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 192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168.1.1 255.255.255.0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cl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ckra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 640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0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100" w:right="6885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 xml:space="preserve">exit </w:t>
      </w:r>
      <w:r>
        <w:rPr>
          <w:b/>
          <w:sz w:val="24"/>
          <w:szCs w:val="24"/>
          <w:u w:val="thick" w:color="000000"/>
        </w:rPr>
        <w:t>Router T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G2 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Router&gt;en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Router#con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</w:t>
      </w:r>
    </w:p>
    <w:p w:rsidR="00F81C28" w:rsidRDefault="008E4BD0">
      <w:pPr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gure)# ho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G1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igure)#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Loopba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 13.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.0.1 255.255.0.0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exit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igure)#i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</w:t>
      </w:r>
      <w:r>
        <w:rPr>
          <w:spacing w:val="-1"/>
          <w:sz w:val="24"/>
          <w:szCs w:val="24"/>
        </w:rPr>
        <w:t>0/</w:t>
      </w:r>
      <w:r>
        <w:rPr>
          <w:sz w:val="24"/>
          <w:szCs w:val="24"/>
        </w:rPr>
        <w:t>1/0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address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192.168.1.2 255.255.255.0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cl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ckra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 640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0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igure-i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exit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- Chúng ta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ấu hình NAT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trên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TTG1 theo các bước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 :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422" w:right="3946"/>
        <w:jc w:val="center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Bước 1 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 xml:space="preserve">Cấu hình các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nterf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ce in</w:t>
      </w:r>
      <w:r>
        <w:rPr>
          <w:i/>
          <w:spacing w:val="-1"/>
          <w:sz w:val="24"/>
          <w:szCs w:val="24"/>
        </w:rPr>
        <w:t>si</w:t>
      </w:r>
      <w:r>
        <w:rPr>
          <w:i/>
          <w:sz w:val="24"/>
          <w:szCs w:val="24"/>
        </w:rPr>
        <w:t>de và out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e</w:t>
      </w:r>
    </w:p>
    <w:p w:rsidR="00F81C28" w:rsidRDefault="008E4BD0">
      <w:pPr>
        <w:spacing w:before="1" w:line="260" w:lineRule="exact"/>
        <w:ind w:left="820" w:right="77"/>
        <w:rPr>
          <w:sz w:val="24"/>
          <w:szCs w:val="24"/>
        </w:rPr>
      </w:pPr>
      <w:r>
        <w:rPr>
          <w:sz w:val="24"/>
          <w:szCs w:val="24"/>
        </w:rPr>
        <w:t>Trong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bài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này,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chú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hì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ác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loo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back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G1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inside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còn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 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là out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ide.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 0</w:t>
      </w:r>
    </w:p>
    <w:p w:rsidR="00F81C28" w:rsidRDefault="00F81C28">
      <w:pPr>
        <w:spacing w:line="200" w:lineRule="exact"/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nside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ig)#in loop</w:t>
      </w:r>
      <w:r>
        <w:rPr>
          <w:spacing w:val="-1"/>
          <w:sz w:val="24"/>
          <w:szCs w:val="24"/>
        </w:rPr>
        <w:t>ba</w:t>
      </w:r>
      <w:r>
        <w:rPr>
          <w:sz w:val="24"/>
          <w:szCs w:val="24"/>
        </w:rPr>
        <w:t>ck 1</w:t>
      </w:r>
    </w:p>
    <w:p w:rsidR="00F81C28" w:rsidRDefault="00F81C28">
      <w:pPr>
        <w:spacing w:line="200" w:lineRule="exact"/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nside</w:t>
      </w:r>
    </w:p>
    <w:p w:rsidR="00F81C28" w:rsidRDefault="00F81C28">
      <w:pPr>
        <w:spacing w:line="200" w:lineRule="exact"/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ce loopback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nside</w:t>
      </w:r>
    </w:p>
    <w:p w:rsidR="00F81C28" w:rsidRDefault="00F81C28">
      <w:pPr>
        <w:spacing w:line="200" w:lineRule="exact"/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ce s0/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/0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540"/>
        <w:rPr>
          <w:sz w:val="24"/>
          <w:szCs w:val="24"/>
        </w:rPr>
        <w:sectPr w:rsidR="00F81C28">
          <w:pgSz w:w="12240" w:h="15840"/>
          <w:pgMar w:top="1500" w:right="1320" w:bottom="280" w:left="1340" w:header="720" w:footer="589" w:gutter="0"/>
          <w:cols w:space="720"/>
        </w:sect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outside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5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)#ex</w:t>
      </w:r>
      <w:r>
        <w:rPr>
          <w:spacing w:val="-1"/>
          <w:sz w:val="24"/>
          <w:szCs w:val="24"/>
        </w:rPr>
        <w:t>it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460" w:right="3349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Bước 2 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 xml:space="preserve">Tạo access 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cho phép mạng nào được NAT.</w:t>
      </w:r>
    </w:p>
    <w:p w:rsidR="00F81C28" w:rsidRDefault="008E4BD0">
      <w:pPr>
        <w:spacing w:before="1" w:line="260" w:lineRule="exact"/>
        <w:ind w:left="820" w:right="78"/>
        <w:rPr>
          <w:sz w:val="24"/>
          <w:szCs w:val="24"/>
        </w:rPr>
      </w:pPr>
      <w:r>
        <w:rPr>
          <w:sz w:val="24"/>
          <w:szCs w:val="24"/>
        </w:rPr>
        <w:t>Chúng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phép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10.1.0.0/16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1.0.0/16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phép,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ấ</w:t>
      </w:r>
      <w:r>
        <w:rPr>
          <w:sz w:val="24"/>
          <w:szCs w:val="24"/>
        </w:rPr>
        <w:t xml:space="preserve">m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12.1.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.0/16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 acc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st 1 deny  1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>.1.0.0 0.0.255.255</w:t>
      </w:r>
    </w:p>
    <w:p w:rsidR="00F81C28" w:rsidRDefault="00F81C28">
      <w:pPr>
        <w:spacing w:line="200" w:lineRule="exact"/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ig)#acc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st 1 per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it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460" w:right="4754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Bước 3 : </w:t>
      </w:r>
      <w:r>
        <w:rPr>
          <w:i/>
          <w:sz w:val="24"/>
          <w:szCs w:val="24"/>
        </w:rPr>
        <w:t xml:space="preserve">Tạo NAT pool cho router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TG1</w:t>
      </w: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>Cấu hình NAT pool tên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TTG1 có địa chỉ  từ 172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1.1.1/24 đến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172.1.1.5/24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ol TTG1 172.1.1.1 172.1.1.5 net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ask 255.255.255.0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460" w:right="5359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Bước 4 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Cấu hình NAT cho router</w:t>
      </w: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in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ide sour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st 1 pool 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G1 </w:t>
      </w:r>
      <w:r>
        <w:rPr>
          <w:b/>
          <w:sz w:val="24"/>
          <w:szCs w:val="24"/>
        </w:rPr>
        <w:t>overload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Câu lệnh t</w:t>
      </w:r>
      <w:r>
        <w:rPr>
          <w:spacing w:val="-1"/>
          <w:sz w:val="24"/>
          <w:szCs w:val="24"/>
        </w:rPr>
        <w:t>rê</w:t>
      </w:r>
      <w:r>
        <w:rPr>
          <w:sz w:val="24"/>
          <w:szCs w:val="24"/>
        </w:rPr>
        <w:t>n cấu hình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overload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pool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460" w:right="5686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Bước 5 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Đ</w:t>
      </w:r>
      <w:r>
        <w:rPr>
          <w:i/>
          <w:spacing w:val="-1"/>
          <w:sz w:val="24"/>
          <w:szCs w:val="24"/>
        </w:rPr>
        <w:t>ị</w:t>
      </w:r>
      <w:r>
        <w:rPr>
          <w:i/>
          <w:sz w:val="24"/>
          <w:szCs w:val="24"/>
        </w:rPr>
        <w:t>nh tuyến cho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router</w:t>
      </w: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13.1.0.0 255.255.0.0 192.168.1.2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TTG2(con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172.1.1.0 255.255.255.0 192.168.1.1</w:t>
      </w:r>
    </w:p>
    <w:p w:rsidR="00F81C28" w:rsidRDefault="00F81C28">
      <w:pPr>
        <w:spacing w:before="2" w:line="200" w:lineRule="exact"/>
      </w:pPr>
    </w:p>
    <w:p w:rsidR="00F81C28" w:rsidRDefault="008E4BD0">
      <w:pPr>
        <w:spacing w:line="414" w:lineRule="auto"/>
        <w:ind w:left="820" w:right="3086"/>
        <w:rPr>
          <w:sz w:val="24"/>
          <w:szCs w:val="24"/>
        </w:rPr>
      </w:pPr>
      <w:r>
        <w:rPr>
          <w:i/>
          <w:sz w:val="24"/>
          <w:szCs w:val="24"/>
          <w:u w:val="single" w:color="000000"/>
        </w:rPr>
        <w:t>Lưu</w:t>
      </w:r>
      <w:r>
        <w:rPr>
          <w:i/>
          <w:spacing w:val="-1"/>
          <w:sz w:val="24"/>
          <w:szCs w:val="24"/>
          <w:u w:val="single" w:color="000000"/>
        </w:rPr>
        <w:t xml:space="preserve"> </w:t>
      </w:r>
      <w:r>
        <w:rPr>
          <w:i/>
          <w:sz w:val="24"/>
          <w:szCs w:val="24"/>
          <w:u w:val="single" w:color="000000"/>
        </w:rPr>
        <w:t>ý</w:t>
      </w:r>
      <w:r>
        <w:rPr>
          <w:i/>
          <w:sz w:val="24"/>
          <w:szCs w:val="24"/>
        </w:rPr>
        <w:t xml:space="preserve"> : đối 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ới rou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er TTG2, nếu ta định tuyến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eo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d</w:t>
      </w:r>
      <w:r>
        <w:rPr>
          <w:i/>
          <w:sz w:val="24"/>
          <w:szCs w:val="24"/>
        </w:rPr>
        <w:t>ạng : TTG2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</w:t>
      </w:r>
      <w:r>
        <w:rPr>
          <w:i/>
          <w:spacing w:val="1"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#ip route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0.0.0.0 0.0.0.0 192.168.1.1</w:t>
      </w:r>
    </w:p>
    <w:p w:rsidR="00F81C28" w:rsidRDefault="008E4BD0">
      <w:pPr>
        <w:spacing w:before="6"/>
        <w:ind w:left="460" w:right="80"/>
        <w:jc w:val="both"/>
        <w:rPr>
          <w:sz w:val="24"/>
          <w:szCs w:val="24"/>
        </w:rPr>
      </w:pPr>
      <w:r>
        <w:rPr>
          <w:i/>
          <w:sz w:val="24"/>
          <w:szCs w:val="24"/>
        </w:rPr>
        <w:t>thì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chúng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ta có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thể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ping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hấy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được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á</w:t>
      </w:r>
      <w:r>
        <w:rPr>
          <w:i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mạng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ở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ong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router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TG1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10.1.</w:t>
      </w:r>
      <w:r>
        <w:rPr>
          <w:i/>
          <w:spacing w:val="1"/>
          <w:sz w:val="24"/>
          <w:szCs w:val="24"/>
        </w:rPr>
        <w:t>0</w:t>
      </w:r>
      <w:r>
        <w:rPr>
          <w:i/>
          <w:sz w:val="24"/>
          <w:szCs w:val="24"/>
        </w:rPr>
        <w:t>.0/16,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11.1.</w:t>
      </w:r>
      <w:r>
        <w:rPr>
          <w:i/>
          <w:spacing w:val="-1"/>
          <w:sz w:val="24"/>
          <w:szCs w:val="24"/>
        </w:rPr>
        <w:t>0</w:t>
      </w:r>
      <w:r>
        <w:rPr>
          <w:i/>
          <w:sz w:val="24"/>
          <w:szCs w:val="24"/>
        </w:rPr>
        <w:t>.0/16</w:t>
      </w:r>
      <w:r>
        <w:rPr>
          <w:i/>
          <w:spacing w:val="-1"/>
          <w:sz w:val="24"/>
          <w:szCs w:val="24"/>
        </w:rPr>
        <w:t>)</w:t>
      </w:r>
      <w:r>
        <w:rPr>
          <w:i/>
          <w:sz w:val="24"/>
          <w:szCs w:val="24"/>
        </w:rPr>
        <w:t>. Nhưng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thực</w:t>
      </w:r>
      <w:r>
        <w:rPr>
          <w:i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tế,</w:t>
      </w:r>
      <w:r>
        <w:rPr>
          <w:i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ISP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chỉ</w:t>
      </w:r>
      <w:r>
        <w:rPr>
          <w:i/>
          <w:spacing w:val="16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đ</w:t>
      </w:r>
      <w:r>
        <w:rPr>
          <w:i/>
          <w:sz w:val="24"/>
          <w:szCs w:val="24"/>
        </w:rPr>
        <w:t>ịnh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yến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x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ống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cho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se</w:t>
      </w:r>
      <w:r>
        <w:rPr>
          <w:i/>
          <w:sz w:val="24"/>
          <w:szCs w:val="24"/>
        </w:rPr>
        <w:t>r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bằng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địa</w:t>
      </w:r>
      <w:r>
        <w:rPr>
          <w:i/>
          <w:spacing w:val="16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hỉ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mà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user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pacing w:val="-31"/>
          <w:sz w:val="24"/>
          <w:szCs w:val="24"/>
        </w:rPr>
        <w:t>đ</w:t>
      </w:r>
      <w:r>
        <w:rPr>
          <w:i/>
          <w:sz w:val="24"/>
          <w:szCs w:val="24"/>
        </w:rPr>
        <w:t>ã đăng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ký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Inside global add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ess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.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460" w:right="5034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Bước 6 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ểm tra hoạt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động của NAT</w:t>
      </w: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>Chúng ta sẽ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 bằng câu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ệnh </w:t>
      </w:r>
      <w:r>
        <w:rPr>
          <w:i/>
          <w:sz w:val="24"/>
          <w:szCs w:val="24"/>
        </w:rPr>
        <w:t xml:space="preserve">debug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p nat</w:t>
      </w:r>
    </w:p>
    <w:p w:rsidR="00F81C28" w:rsidRDefault="00F81C28">
      <w:pPr>
        <w:spacing w:line="200" w:lineRule="exact"/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TTG1#deb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g ip nat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IP NAT de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ugging is on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00" w:right="7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>t debug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chúng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ẽ ping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đến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opback0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của TTG2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từ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loopback0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của TTG1.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 giả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ập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ff</w:t>
      </w:r>
      <w:r>
        <w:rPr>
          <w:sz w:val="24"/>
          <w:szCs w:val="24"/>
        </w:rPr>
        <w:t>ic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từ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0.1.0.1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đến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13.1.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.1.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Lúc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này khi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ff</w:t>
      </w:r>
      <w:r>
        <w:rPr>
          <w:sz w:val="24"/>
          <w:szCs w:val="24"/>
        </w:rPr>
        <w:t>ic của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10.1.0.1 qua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sẽ chuyển đổi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địa chỉ.</w:t>
      </w:r>
    </w:p>
    <w:p w:rsidR="00F81C28" w:rsidRDefault="00F81C28">
      <w:pPr>
        <w:spacing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TTG1#ping</w:t>
      </w:r>
    </w:p>
    <w:p w:rsidR="00F81C28" w:rsidRDefault="00F81C28">
      <w:pPr>
        <w:spacing w:line="200" w:lineRule="exact"/>
      </w:pPr>
    </w:p>
    <w:p w:rsidR="00F81C28" w:rsidRDefault="008E4BD0">
      <w:pPr>
        <w:ind w:left="1540"/>
        <w:rPr>
          <w:sz w:val="24"/>
          <w:szCs w:val="24"/>
        </w:rPr>
        <w:sectPr w:rsidR="00F81C28">
          <w:pgSz w:w="12240" w:h="15840"/>
          <w:pgMar w:top="1500" w:right="1320" w:bottom="280" w:left="1340" w:header="720" w:footer="589" w:gutter="0"/>
          <w:cols w:space="720"/>
        </w:sectPr>
      </w:pPr>
      <w:r>
        <w:rPr>
          <w:sz w:val="24"/>
          <w:szCs w:val="24"/>
        </w:rPr>
        <w:t xml:space="preserve">Protocol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ip</w:t>
      </w:r>
      <w:r>
        <w:rPr>
          <w:spacing w:val="-2"/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400"/>
        <w:rPr>
          <w:sz w:val="24"/>
          <w:szCs w:val="24"/>
        </w:rPr>
      </w:pPr>
      <w:r>
        <w:rPr>
          <w:sz w:val="24"/>
          <w:szCs w:val="24"/>
        </w:rPr>
        <w:t>Target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 a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 xml:space="preserve">dress: </w:t>
      </w:r>
      <w:r>
        <w:rPr>
          <w:b/>
          <w:sz w:val="24"/>
          <w:szCs w:val="24"/>
        </w:rPr>
        <w:t>13.1.</w:t>
      </w:r>
      <w:r>
        <w:rPr>
          <w:b/>
          <w:spacing w:val="-1"/>
          <w:sz w:val="24"/>
          <w:szCs w:val="24"/>
        </w:rPr>
        <w:t>0</w:t>
      </w:r>
      <w:r>
        <w:rPr>
          <w:b/>
          <w:sz w:val="24"/>
          <w:szCs w:val="24"/>
        </w:rPr>
        <w:t>.1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1400" w:right="5287"/>
        <w:rPr>
          <w:sz w:val="24"/>
          <w:szCs w:val="24"/>
        </w:rPr>
      </w:pPr>
      <w:r>
        <w:rPr>
          <w:sz w:val="24"/>
          <w:szCs w:val="24"/>
        </w:rPr>
        <w:t>Repeat cou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5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Datagram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size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100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eout in seconds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Extended c</w:t>
      </w:r>
      <w:r>
        <w:rPr>
          <w:spacing w:val="-1"/>
          <w:sz w:val="24"/>
          <w:szCs w:val="24"/>
        </w:rPr>
        <w:t>omm</w:t>
      </w:r>
      <w:r>
        <w:rPr>
          <w:sz w:val="24"/>
          <w:szCs w:val="24"/>
        </w:rPr>
        <w:t xml:space="preserve">ands </w:t>
      </w:r>
      <w:r>
        <w:rPr>
          <w:spacing w:val="-1"/>
          <w:sz w:val="24"/>
          <w:szCs w:val="24"/>
        </w:rPr>
        <w:t>[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y</w:t>
      </w:r>
    </w:p>
    <w:p w:rsidR="00F81C28" w:rsidRDefault="008E4BD0">
      <w:pPr>
        <w:spacing w:before="7"/>
        <w:ind w:left="1400"/>
        <w:rPr>
          <w:sz w:val="24"/>
          <w:szCs w:val="24"/>
        </w:rPr>
      </w:pPr>
      <w:r>
        <w:rPr>
          <w:sz w:val="24"/>
          <w:szCs w:val="24"/>
        </w:rPr>
        <w:t>Source 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ess or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 xml:space="preserve">ace: </w:t>
      </w:r>
      <w:r>
        <w:rPr>
          <w:b/>
          <w:sz w:val="24"/>
          <w:szCs w:val="24"/>
        </w:rPr>
        <w:t>10.1.0.1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>Type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0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400" w:right="5041"/>
        <w:rPr>
          <w:sz w:val="24"/>
          <w:szCs w:val="24"/>
        </w:rPr>
      </w:pPr>
      <w:r>
        <w:rPr>
          <w:sz w:val="24"/>
          <w:szCs w:val="24"/>
        </w:rPr>
        <w:t xml:space="preserve">Set DF bit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IP heade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?</w:t>
      </w:r>
      <w:r>
        <w:rPr>
          <w:spacing w:val="-1"/>
          <w:sz w:val="24"/>
          <w:szCs w:val="24"/>
        </w:rPr>
        <w:t xml:space="preserve"> [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Valida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 re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ly dat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?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no]: Data 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tern</w:t>
      </w:r>
      <w:r>
        <w:rPr>
          <w:spacing w:val="-1"/>
          <w:sz w:val="24"/>
          <w:szCs w:val="24"/>
        </w:rPr>
        <w:t xml:space="preserve"> [</w:t>
      </w:r>
      <w:r>
        <w:rPr>
          <w:sz w:val="24"/>
          <w:szCs w:val="24"/>
        </w:rPr>
        <w:t>0xA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F81C28" w:rsidRDefault="008E4BD0">
      <w:pPr>
        <w:spacing w:before="8" w:line="413" w:lineRule="auto"/>
        <w:ind w:left="1400" w:right="3029"/>
        <w:rPr>
          <w:sz w:val="24"/>
          <w:szCs w:val="24"/>
        </w:rPr>
      </w:pPr>
      <w:r>
        <w:rPr>
          <w:sz w:val="24"/>
          <w:szCs w:val="24"/>
        </w:rPr>
        <w:t>Loose, Str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 Record, T</w:t>
      </w:r>
      <w:r>
        <w:rPr>
          <w:spacing w:val="-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p, 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erbose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non</w:t>
      </w:r>
      <w:r>
        <w:rPr>
          <w:spacing w:val="-1"/>
          <w:sz w:val="24"/>
          <w:szCs w:val="24"/>
        </w:rPr>
        <w:t>e]</w:t>
      </w:r>
      <w:r>
        <w:rPr>
          <w:sz w:val="24"/>
          <w:szCs w:val="24"/>
        </w:rPr>
        <w:t>: Sweep range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sizes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F81C28" w:rsidRDefault="008E4BD0">
      <w:pPr>
        <w:spacing w:before="8"/>
        <w:ind w:left="1400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13.1.0.1, t</w:t>
      </w:r>
      <w:r>
        <w:rPr>
          <w:spacing w:val="-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eout is 2 seconds: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>!!</w:t>
      </w:r>
      <w:r>
        <w:rPr>
          <w:spacing w:val="-1"/>
          <w:sz w:val="24"/>
          <w:szCs w:val="24"/>
        </w:rPr>
        <w:t>!</w:t>
      </w:r>
      <w:r>
        <w:rPr>
          <w:sz w:val="24"/>
          <w:szCs w:val="24"/>
        </w:rPr>
        <w:t>!!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b/>
          <w:sz w:val="24"/>
          <w:szCs w:val="24"/>
        </w:rPr>
        <w:t>Success ra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 is 100 pe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cen</w:t>
      </w:r>
      <w:r>
        <w:rPr>
          <w:sz w:val="24"/>
          <w:szCs w:val="24"/>
        </w:rPr>
        <w:t xml:space="preserve">t </w:t>
      </w:r>
      <w:r>
        <w:rPr>
          <w:b/>
          <w:sz w:val="24"/>
          <w:szCs w:val="24"/>
        </w:rPr>
        <w:t>(</w:t>
      </w:r>
      <w:r>
        <w:rPr>
          <w:b/>
          <w:spacing w:val="-1"/>
          <w:sz w:val="24"/>
          <w:szCs w:val="24"/>
        </w:rPr>
        <w:t>5</w:t>
      </w:r>
      <w:r>
        <w:rPr>
          <w:b/>
          <w:sz w:val="24"/>
          <w:szCs w:val="24"/>
        </w:rPr>
        <w:t>/5)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ound-t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in/avg/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ax = 40/40/44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s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>TTG1#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00:31:12: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AT: s=10.1.0.1-&gt;172.1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1.1, d=13.1.0.1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190]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00:31:12: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AT*: s=13.1.0.1, d=172.1.1.1-&gt;10.1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190]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00:31:12: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AT: s=10.1.0.1-&gt;172.1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1.1, d=13.1.0.1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191]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00:31:12: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AT*: s=13.1.0.1, d=172.1.1.1-&gt;10.1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191]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00:31:12: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AT: s=10.1.0.1-&gt;172.1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1.1, d=13.1.0.1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192]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00:31:12: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AT*: s=13.1.0.1, d=172.1.1.1-&gt;10.1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192]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00:31:12: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AT: s=10.1.0.1-&gt;172.1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1.1, d=13.1.0.1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193]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  <w:sectPr w:rsidR="00F81C28">
          <w:pgSz w:w="12240" w:h="15840"/>
          <w:pgMar w:top="1500" w:right="1440" w:bottom="280" w:left="1480" w:header="720" w:footer="589" w:gutter="0"/>
          <w:cols w:space="720"/>
        </w:sectPr>
      </w:pPr>
      <w:r>
        <w:rPr>
          <w:sz w:val="24"/>
          <w:szCs w:val="24"/>
        </w:rPr>
        <w:t xml:space="preserve">00:31:12: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AT*: s=13.1.0.1, d=172.1.1.1-&gt;10.1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193]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540"/>
        <w:rPr>
          <w:sz w:val="24"/>
          <w:szCs w:val="24"/>
        </w:rPr>
      </w:pPr>
      <w:r>
        <w:rPr>
          <w:sz w:val="24"/>
          <w:szCs w:val="24"/>
        </w:rPr>
        <w:t xml:space="preserve">00:31:12: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AT: s=10.1.0.1-&gt;172.1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1.1, d=13.1.0.1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194]</w:t>
      </w:r>
    </w:p>
    <w:p w:rsidR="00F81C28" w:rsidRDefault="00F81C28">
      <w:pPr>
        <w:spacing w:line="200" w:lineRule="exact"/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 xml:space="preserve">00:31:12: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AT*: s=13.1.0.1, d=172.1.1.1-&gt;10.1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194]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Từ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kết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quả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trên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ấy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được,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gói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tin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từ</w:t>
      </w:r>
      <w:r>
        <w:rPr>
          <w:spacing w:val="4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10.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.0.1</w:t>
      </w:r>
      <w:r>
        <w:rPr>
          <w:spacing w:val="49"/>
          <w:sz w:val="24"/>
          <w:szCs w:val="24"/>
        </w:rPr>
        <w:t xml:space="preserve"> </w:t>
      </w:r>
      <w:r>
        <w:rPr>
          <w:spacing w:val="-100"/>
          <w:sz w:val="24"/>
          <w:szCs w:val="24"/>
        </w:rPr>
        <w:t>đ</w:t>
      </w:r>
      <w:r>
        <w:rPr>
          <w:sz w:val="24"/>
          <w:szCs w:val="24"/>
        </w:rPr>
        <w:t xml:space="preserve">ã đư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ợc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đổi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sour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thành</w:t>
      </w: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171.1.1.1.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540" w:right="2597" w:hanging="1440"/>
        <w:rPr>
          <w:sz w:val="24"/>
          <w:szCs w:val="24"/>
        </w:rPr>
      </w:pPr>
      <w:r>
        <w:rPr>
          <w:sz w:val="24"/>
          <w:szCs w:val="24"/>
        </w:rPr>
        <w:t xml:space="preserve">- Sử dụng câu lệnh </w:t>
      </w:r>
      <w:r>
        <w:rPr>
          <w:b/>
          <w:i/>
          <w:sz w:val="24"/>
          <w:szCs w:val="24"/>
        </w:rPr>
        <w:t>show ip nat tran</w:t>
      </w:r>
      <w:r>
        <w:rPr>
          <w:b/>
          <w:i/>
          <w:spacing w:val="-1"/>
          <w:sz w:val="24"/>
          <w:szCs w:val="24"/>
        </w:rPr>
        <w:t>sl</w:t>
      </w:r>
      <w:r>
        <w:rPr>
          <w:b/>
          <w:i/>
          <w:sz w:val="24"/>
          <w:szCs w:val="24"/>
        </w:rPr>
        <w:t xml:space="preserve">ations </w:t>
      </w:r>
      <w:r>
        <w:rPr>
          <w:sz w:val="24"/>
          <w:szCs w:val="24"/>
        </w:rPr>
        <w:t>để 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các thông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về NAT TTG1#show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ip nat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tran</w:t>
      </w:r>
      <w:r>
        <w:rPr>
          <w:spacing w:val="-1"/>
          <w:sz w:val="24"/>
          <w:szCs w:val="24"/>
        </w:rPr>
        <w:t>sl</w:t>
      </w:r>
      <w:r>
        <w:rPr>
          <w:sz w:val="24"/>
          <w:szCs w:val="24"/>
        </w:rPr>
        <w:t>ations</w:t>
      </w:r>
    </w:p>
    <w:p w:rsidR="00F81C28" w:rsidRDefault="008E4BD0">
      <w:pPr>
        <w:spacing w:before="7" w:line="413" w:lineRule="auto"/>
        <w:ind w:left="1540" w:right="1050"/>
        <w:rPr>
          <w:sz w:val="24"/>
          <w:szCs w:val="24"/>
        </w:rPr>
      </w:pPr>
      <w:r>
        <w:rPr>
          <w:sz w:val="24"/>
          <w:szCs w:val="24"/>
        </w:rPr>
        <w:t xml:space="preserve">Pro Inside </w:t>
      </w:r>
      <w:r>
        <w:rPr>
          <w:spacing w:val="-1"/>
          <w:sz w:val="24"/>
          <w:szCs w:val="24"/>
        </w:rPr>
        <w:t>gl</w:t>
      </w:r>
      <w:r>
        <w:rPr>
          <w:sz w:val="24"/>
          <w:szCs w:val="24"/>
        </w:rPr>
        <w:t>obal      In</w:t>
      </w:r>
      <w:r>
        <w:rPr>
          <w:spacing w:val="-1"/>
          <w:sz w:val="24"/>
          <w:szCs w:val="24"/>
        </w:rPr>
        <w:t>si</w:t>
      </w:r>
      <w:r>
        <w:rPr>
          <w:sz w:val="24"/>
          <w:szCs w:val="24"/>
        </w:rPr>
        <w:t>de 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Outside 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     Outside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global ic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 172.1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1.1:</w:t>
      </w:r>
      <w:r>
        <w:rPr>
          <w:b/>
          <w:sz w:val="24"/>
          <w:szCs w:val="24"/>
        </w:rPr>
        <w:t xml:space="preserve">2459    </w:t>
      </w:r>
      <w:r>
        <w:rPr>
          <w:sz w:val="24"/>
          <w:szCs w:val="24"/>
        </w:rPr>
        <w:t>10.1.0.1:</w:t>
      </w:r>
      <w:r>
        <w:rPr>
          <w:b/>
          <w:sz w:val="24"/>
          <w:szCs w:val="24"/>
        </w:rPr>
        <w:t xml:space="preserve">2459      </w:t>
      </w:r>
      <w:r>
        <w:rPr>
          <w:sz w:val="24"/>
          <w:szCs w:val="24"/>
        </w:rPr>
        <w:t>13.1.0.1:</w:t>
      </w:r>
      <w:r>
        <w:rPr>
          <w:b/>
          <w:sz w:val="24"/>
          <w:szCs w:val="24"/>
        </w:rPr>
        <w:t xml:space="preserve">2459      </w:t>
      </w:r>
      <w:r>
        <w:rPr>
          <w:sz w:val="24"/>
          <w:szCs w:val="24"/>
        </w:rPr>
        <w:t>13.1.0.1:</w:t>
      </w:r>
      <w:r>
        <w:rPr>
          <w:b/>
          <w:sz w:val="24"/>
          <w:szCs w:val="24"/>
        </w:rPr>
        <w:t xml:space="preserve">2459 </w:t>
      </w:r>
      <w:r>
        <w:rPr>
          <w:sz w:val="24"/>
          <w:szCs w:val="24"/>
        </w:rPr>
        <w:t>ic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 172.1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1.1:</w:t>
      </w:r>
      <w:r>
        <w:rPr>
          <w:b/>
          <w:sz w:val="24"/>
          <w:szCs w:val="24"/>
        </w:rPr>
        <w:t xml:space="preserve">2460    </w:t>
      </w:r>
      <w:r>
        <w:rPr>
          <w:sz w:val="24"/>
          <w:szCs w:val="24"/>
        </w:rPr>
        <w:t>10.1.0.1:</w:t>
      </w:r>
      <w:r>
        <w:rPr>
          <w:b/>
          <w:sz w:val="24"/>
          <w:szCs w:val="24"/>
        </w:rPr>
        <w:t xml:space="preserve">2460      </w:t>
      </w:r>
      <w:r>
        <w:rPr>
          <w:sz w:val="24"/>
          <w:szCs w:val="24"/>
        </w:rPr>
        <w:t>13.1.0.1:</w:t>
      </w:r>
      <w:r>
        <w:rPr>
          <w:b/>
          <w:sz w:val="24"/>
          <w:szCs w:val="24"/>
        </w:rPr>
        <w:t xml:space="preserve">2460      </w:t>
      </w:r>
      <w:r>
        <w:rPr>
          <w:sz w:val="24"/>
          <w:szCs w:val="24"/>
        </w:rPr>
        <w:t>13.1.0.1:</w:t>
      </w:r>
      <w:r>
        <w:rPr>
          <w:b/>
          <w:sz w:val="24"/>
          <w:szCs w:val="24"/>
        </w:rPr>
        <w:t xml:space="preserve">2460 </w:t>
      </w:r>
      <w:r>
        <w:rPr>
          <w:sz w:val="24"/>
          <w:szCs w:val="24"/>
        </w:rPr>
        <w:t>ic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 172.1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1.1:</w:t>
      </w:r>
      <w:r>
        <w:rPr>
          <w:b/>
          <w:sz w:val="24"/>
          <w:szCs w:val="24"/>
        </w:rPr>
        <w:t xml:space="preserve">2461    </w:t>
      </w:r>
      <w:r>
        <w:rPr>
          <w:sz w:val="24"/>
          <w:szCs w:val="24"/>
        </w:rPr>
        <w:t>10.1.0.1:</w:t>
      </w:r>
      <w:r>
        <w:rPr>
          <w:b/>
          <w:sz w:val="24"/>
          <w:szCs w:val="24"/>
        </w:rPr>
        <w:t xml:space="preserve">2461      </w:t>
      </w:r>
      <w:r>
        <w:rPr>
          <w:sz w:val="24"/>
          <w:szCs w:val="24"/>
        </w:rPr>
        <w:t>13.1.0.1:</w:t>
      </w:r>
      <w:r>
        <w:rPr>
          <w:b/>
          <w:sz w:val="24"/>
          <w:szCs w:val="24"/>
        </w:rPr>
        <w:t xml:space="preserve">2461      </w:t>
      </w:r>
      <w:r>
        <w:rPr>
          <w:sz w:val="24"/>
          <w:szCs w:val="24"/>
        </w:rPr>
        <w:t>13.1.0.1:</w:t>
      </w:r>
      <w:r>
        <w:rPr>
          <w:b/>
          <w:sz w:val="24"/>
          <w:szCs w:val="24"/>
        </w:rPr>
        <w:t xml:space="preserve">2461 </w:t>
      </w:r>
      <w:r>
        <w:rPr>
          <w:sz w:val="24"/>
          <w:szCs w:val="24"/>
        </w:rPr>
        <w:t>ic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 172.1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1.1:</w:t>
      </w:r>
      <w:r>
        <w:rPr>
          <w:b/>
          <w:sz w:val="24"/>
          <w:szCs w:val="24"/>
        </w:rPr>
        <w:t xml:space="preserve">2462    </w:t>
      </w:r>
      <w:r>
        <w:rPr>
          <w:sz w:val="24"/>
          <w:szCs w:val="24"/>
        </w:rPr>
        <w:t>10.1.0.1:</w:t>
      </w:r>
      <w:r>
        <w:rPr>
          <w:b/>
          <w:sz w:val="24"/>
          <w:szCs w:val="24"/>
        </w:rPr>
        <w:t xml:space="preserve">2462      </w:t>
      </w:r>
      <w:r>
        <w:rPr>
          <w:sz w:val="24"/>
          <w:szCs w:val="24"/>
        </w:rPr>
        <w:t>13.1.0.1:</w:t>
      </w:r>
      <w:r>
        <w:rPr>
          <w:b/>
          <w:sz w:val="24"/>
          <w:szCs w:val="24"/>
        </w:rPr>
        <w:t xml:space="preserve">2462      </w:t>
      </w:r>
      <w:r>
        <w:rPr>
          <w:sz w:val="24"/>
          <w:szCs w:val="24"/>
        </w:rPr>
        <w:t>13.1.0.1:</w:t>
      </w:r>
      <w:r>
        <w:rPr>
          <w:b/>
          <w:sz w:val="24"/>
          <w:szCs w:val="24"/>
        </w:rPr>
        <w:t xml:space="preserve">2462 </w:t>
      </w:r>
      <w:r>
        <w:rPr>
          <w:sz w:val="24"/>
          <w:szCs w:val="24"/>
        </w:rPr>
        <w:t>ic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 172.1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1.1:</w:t>
      </w:r>
      <w:r>
        <w:rPr>
          <w:b/>
          <w:sz w:val="24"/>
          <w:szCs w:val="24"/>
        </w:rPr>
        <w:t xml:space="preserve">2463    </w:t>
      </w:r>
      <w:r>
        <w:rPr>
          <w:sz w:val="24"/>
          <w:szCs w:val="24"/>
        </w:rPr>
        <w:t>10.1.0.1:</w:t>
      </w:r>
      <w:r>
        <w:rPr>
          <w:b/>
          <w:sz w:val="24"/>
          <w:szCs w:val="24"/>
        </w:rPr>
        <w:t xml:space="preserve">2463      </w:t>
      </w:r>
      <w:r>
        <w:rPr>
          <w:sz w:val="24"/>
          <w:szCs w:val="24"/>
        </w:rPr>
        <w:t>13.1.0.1:</w:t>
      </w:r>
      <w:r>
        <w:rPr>
          <w:b/>
          <w:sz w:val="24"/>
          <w:szCs w:val="24"/>
        </w:rPr>
        <w:t xml:space="preserve">2463      </w:t>
      </w:r>
      <w:r>
        <w:rPr>
          <w:sz w:val="24"/>
          <w:szCs w:val="24"/>
        </w:rPr>
        <w:t>13.1.0.1:</w:t>
      </w:r>
      <w:r>
        <w:rPr>
          <w:b/>
          <w:sz w:val="24"/>
          <w:szCs w:val="24"/>
        </w:rPr>
        <w:t>2463</w:t>
      </w:r>
    </w:p>
    <w:p w:rsidR="00F81C28" w:rsidRDefault="008E4BD0">
      <w:pPr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- Các số đư</w:t>
      </w:r>
      <w:r>
        <w:rPr>
          <w:spacing w:val="-1"/>
          <w:sz w:val="24"/>
          <w:szCs w:val="24"/>
        </w:rPr>
        <w:t>ợ</w:t>
      </w:r>
      <w:r>
        <w:rPr>
          <w:sz w:val="24"/>
          <w:szCs w:val="24"/>
        </w:rPr>
        <w:t>c in đậm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là port NAT sử dụng cho đ</w:t>
      </w:r>
      <w:r>
        <w:rPr>
          <w:spacing w:val="-1"/>
          <w:sz w:val="24"/>
          <w:szCs w:val="24"/>
        </w:rPr>
        <w:t>ị</w:t>
      </w:r>
      <w:r>
        <w:rPr>
          <w:sz w:val="24"/>
          <w:szCs w:val="24"/>
        </w:rPr>
        <w:t>a chỉ 10.1.0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1.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- Lập l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 các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bước trên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ể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NAT cho loopback 1, loo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 xml:space="preserve">back 2 của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outer TTG1</w:t>
      </w:r>
    </w:p>
    <w:p w:rsidR="00F81C28" w:rsidRDefault="00F81C28">
      <w:pPr>
        <w:spacing w:line="200" w:lineRule="exact"/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TTG1#ping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 xml:space="preserve">Protocol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ip</w:t>
      </w:r>
      <w:r>
        <w:rPr>
          <w:spacing w:val="-2"/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F81C28" w:rsidRDefault="00F81C28">
      <w:pPr>
        <w:spacing w:line="200" w:lineRule="exact"/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Target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 a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 xml:space="preserve">dress: </w:t>
      </w:r>
      <w:r>
        <w:rPr>
          <w:b/>
          <w:sz w:val="24"/>
          <w:szCs w:val="24"/>
        </w:rPr>
        <w:t>13.1.</w:t>
      </w:r>
      <w:r>
        <w:rPr>
          <w:b/>
          <w:spacing w:val="-1"/>
          <w:sz w:val="24"/>
          <w:szCs w:val="24"/>
        </w:rPr>
        <w:t>0</w:t>
      </w:r>
      <w:r>
        <w:rPr>
          <w:b/>
          <w:sz w:val="24"/>
          <w:szCs w:val="24"/>
        </w:rPr>
        <w:t>.1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1540" w:right="5387"/>
        <w:rPr>
          <w:sz w:val="24"/>
          <w:szCs w:val="24"/>
        </w:rPr>
      </w:pPr>
      <w:r>
        <w:rPr>
          <w:sz w:val="24"/>
          <w:szCs w:val="24"/>
        </w:rPr>
        <w:t>Repeat cou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5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Datagram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size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100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eout in seconds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Extended c</w:t>
      </w:r>
      <w:r>
        <w:rPr>
          <w:spacing w:val="-1"/>
          <w:sz w:val="24"/>
          <w:szCs w:val="24"/>
        </w:rPr>
        <w:t>omm</w:t>
      </w:r>
      <w:r>
        <w:rPr>
          <w:sz w:val="24"/>
          <w:szCs w:val="24"/>
        </w:rPr>
        <w:t xml:space="preserve">ands </w:t>
      </w:r>
      <w:r>
        <w:rPr>
          <w:spacing w:val="-1"/>
          <w:sz w:val="24"/>
          <w:szCs w:val="24"/>
        </w:rPr>
        <w:t>[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y</w:t>
      </w:r>
    </w:p>
    <w:p w:rsidR="00F81C28" w:rsidRDefault="008E4BD0">
      <w:pPr>
        <w:spacing w:before="6"/>
        <w:ind w:left="1540"/>
        <w:rPr>
          <w:sz w:val="24"/>
          <w:szCs w:val="24"/>
        </w:rPr>
      </w:pPr>
      <w:r>
        <w:rPr>
          <w:sz w:val="24"/>
          <w:szCs w:val="24"/>
        </w:rPr>
        <w:t>Source 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ess or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 xml:space="preserve">ace: </w:t>
      </w:r>
      <w:r>
        <w:rPr>
          <w:b/>
          <w:sz w:val="24"/>
          <w:szCs w:val="24"/>
        </w:rPr>
        <w:t>11.1.0.1</w:t>
      </w:r>
    </w:p>
    <w:p w:rsidR="00F81C28" w:rsidRDefault="00F81C28">
      <w:pPr>
        <w:spacing w:line="200" w:lineRule="exact"/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Type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0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540" w:right="5141"/>
        <w:rPr>
          <w:sz w:val="24"/>
          <w:szCs w:val="24"/>
        </w:rPr>
        <w:sectPr w:rsidR="00F81C28">
          <w:pgSz w:w="12240" w:h="15840"/>
          <w:pgMar w:top="1500" w:right="1340" w:bottom="280" w:left="1340" w:header="720" w:footer="589" w:gutter="0"/>
          <w:cols w:space="720"/>
        </w:sectPr>
      </w:pPr>
      <w:r>
        <w:rPr>
          <w:sz w:val="24"/>
          <w:szCs w:val="24"/>
        </w:rPr>
        <w:t xml:space="preserve">Set DF bit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IP heade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?</w:t>
      </w:r>
      <w:r>
        <w:rPr>
          <w:spacing w:val="-1"/>
          <w:sz w:val="24"/>
          <w:szCs w:val="24"/>
        </w:rPr>
        <w:t xml:space="preserve"> [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Valida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 re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ly dat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?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no]: Data 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tern</w:t>
      </w:r>
      <w:r>
        <w:rPr>
          <w:spacing w:val="-1"/>
          <w:sz w:val="24"/>
          <w:szCs w:val="24"/>
        </w:rPr>
        <w:t xml:space="preserve"> [</w:t>
      </w:r>
      <w:r>
        <w:rPr>
          <w:sz w:val="24"/>
          <w:szCs w:val="24"/>
        </w:rPr>
        <w:t>0xA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 w:line="414" w:lineRule="auto"/>
        <w:ind w:left="1400" w:right="3029"/>
        <w:rPr>
          <w:sz w:val="24"/>
          <w:szCs w:val="24"/>
        </w:rPr>
      </w:pPr>
      <w:r>
        <w:rPr>
          <w:sz w:val="24"/>
          <w:szCs w:val="24"/>
        </w:rPr>
        <w:t>Loose, Str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 Record, T</w:t>
      </w:r>
      <w:r>
        <w:rPr>
          <w:spacing w:val="-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p, 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erbose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non</w:t>
      </w:r>
      <w:r>
        <w:rPr>
          <w:spacing w:val="-1"/>
          <w:sz w:val="24"/>
          <w:szCs w:val="24"/>
        </w:rPr>
        <w:t>e]</w:t>
      </w:r>
      <w:r>
        <w:rPr>
          <w:sz w:val="24"/>
          <w:szCs w:val="24"/>
        </w:rPr>
        <w:t>: Sweep range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sizes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F81C28" w:rsidRDefault="008E4BD0">
      <w:pPr>
        <w:spacing w:before="7"/>
        <w:ind w:left="1400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13.1.0.1, t</w:t>
      </w:r>
      <w:r>
        <w:rPr>
          <w:spacing w:val="-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eout is 2 seconds: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>!!</w:t>
      </w:r>
      <w:r>
        <w:rPr>
          <w:spacing w:val="-1"/>
          <w:sz w:val="24"/>
          <w:szCs w:val="24"/>
        </w:rPr>
        <w:t>!</w:t>
      </w:r>
      <w:r>
        <w:rPr>
          <w:sz w:val="24"/>
          <w:szCs w:val="24"/>
        </w:rPr>
        <w:t>!!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>Success 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100 per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 (5/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>), ro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nd-t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in/avg/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ax = 40/40/44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>TTG1#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00:33:16: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AT: s=11.1.0.1-&gt;172.1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1.1, d=13.1.0.1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210]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00:33:16: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AT*: s=13.1.0.1, d=172.1.1.1-&gt;11.1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210]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00:33:16: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AT: s=11.1.0.1-&gt;172.1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1.1, d=13.1.0.1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211]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00:33:16: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AT*: s=13.1.0.1, d=172.1.1.1-&gt;11.1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211]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00:33:16: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AT: s=11.1.0.1-&gt;172.1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1.1, d=13.1.0.1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212]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00:33:16: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AT*: s=13.1.0.1, d=172.1.1.1-&gt;11.1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212]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00:33:17: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AT: s=11.1.0.1-&gt;172.1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1.1, d=13.1.0.1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213]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00:33:17: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AT*: s=13.1.0.1, d=172.1.1.1-&gt;11.1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213]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00:33:17: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AT: s=11.1.0.1-&gt;172.1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1.1, d=13.1.0.1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214]</w:t>
      </w:r>
    </w:p>
    <w:p w:rsidR="00F81C28" w:rsidRDefault="00F81C28">
      <w:pPr>
        <w:spacing w:line="200" w:lineRule="exact"/>
      </w:pP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00:33:17: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AT*: s=13.1.0.1, d=172.1.1.1-&gt;11.1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 xml:space="preserve">0.1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214]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 xml:space="preserve">- TTG1#show ip nat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sla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ions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400" w:right="950"/>
        <w:rPr>
          <w:sz w:val="24"/>
          <w:szCs w:val="24"/>
        </w:rPr>
      </w:pPr>
      <w:r>
        <w:rPr>
          <w:sz w:val="24"/>
          <w:szCs w:val="24"/>
        </w:rPr>
        <w:t xml:space="preserve">Pro Inside </w:t>
      </w:r>
      <w:r>
        <w:rPr>
          <w:spacing w:val="-1"/>
          <w:sz w:val="24"/>
          <w:szCs w:val="24"/>
        </w:rPr>
        <w:t>gl</w:t>
      </w:r>
      <w:r>
        <w:rPr>
          <w:sz w:val="24"/>
          <w:szCs w:val="24"/>
        </w:rPr>
        <w:t>obal      In</w:t>
      </w:r>
      <w:r>
        <w:rPr>
          <w:spacing w:val="-1"/>
          <w:sz w:val="24"/>
          <w:szCs w:val="24"/>
        </w:rPr>
        <w:t>si</w:t>
      </w:r>
      <w:r>
        <w:rPr>
          <w:sz w:val="24"/>
          <w:szCs w:val="24"/>
        </w:rPr>
        <w:t>de 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Outside 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     Outside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global ic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 172.1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1.1:6407    11.1.0.1:6407      13.1.0.1:6407      13.1.0.1:6407 ic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 172.1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1.1:6408    11.1.0.1:6408      13.1.0.1:6408      13.1.0.1:6408 ic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 172.1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1.1:6409    11.1.0.1:6409      13.1.0.1:6409      13.1.0.1:6409 ic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 172.1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1.1:6410    11.1.0.1:6410      13.1.0.1:6410      13.1.0.1:6410 ic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 172.1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1.1:6411    11.1.0.1:6411      13.1.0.1:6411      13.1.0.1:6411</w:t>
      </w:r>
    </w:p>
    <w:p w:rsidR="00F81C28" w:rsidRDefault="008E4BD0">
      <w:pPr>
        <w:spacing w:before="8"/>
        <w:ind w:left="1400"/>
        <w:rPr>
          <w:sz w:val="24"/>
          <w:szCs w:val="24"/>
        </w:rPr>
        <w:sectPr w:rsidR="00F81C28">
          <w:pgSz w:w="12240" w:h="15840"/>
          <w:pgMar w:top="1500" w:right="1440" w:bottom="280" w:left="1480" w:header="720" w:footer="589" w:gutter="0"/>
          <w:cols w:space="720"/>
        </w:sectPr>
      </w:pPr>
      <w:r>
        <w:rPr>
          <w:sz w:val="24"/>
          <w:szCs w:val="24"/>
        </w:rPr>
        <w:t>TTG1#ping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540"/>
        <w:rPr>
          <w:sz w:val="24"/>
          <w:szCs w:val="24"/>
        </w:rPr>
      </w:pPr>
      <w:r>
        <w:rPr>
          <w:sz w:val="24"/>
          <w:szCs w:val="24"/>
        </w:rPr>
        <w:t xml:space="preserve">Protocol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ip</w:t>
      </w:r>
      <w:r>
        <w:rPr>
          <w:spacing w:val="-2"/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F81C28" w:rsidRDefault="00F81C28">
      <w:pPr>
        <w:spacing w:line="200" w:lineRule="exact"/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Target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 a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 xml:space="preserve">dress: </w:t>
      </w:r>
      <w:r>
        <w:rPr>
          <w:b/>
          <w:sz w:val="24"/>
          <w:szCs w:val="24"/>
        </w:rPr>
        <w:t>13.1.</w:t>
      </w:r>
      <w:r>
        <w:rPr>
          <w:b/>
          <w:spacing w:val="-1"/>
          <w:sz w:val="24"/>
          <w:szCs w:val="24"/>
        </w:rPr>
        <w:t>0</w:t>
      </w:r>
      <w:r>
        <w:rPr>
          <w:b/>
          <w:sz w:val="24"/>
          <w:szCs w:val="24"/>
        </w:rPr>
        <w:t>.1</w:t>
      </w:r>
    </w:p>
    <w:p w:rsidR="00F81C28" w:rsidRDefault="00F81C28">
      <w:pPr>
        <w:spacing w:line="200" w:lineRule="exact"/>
      </w:pPr>
    </w:p>
    <w:p w:rsidR="00F81C28" w:rsidRDefault="008E4BD0">
      <w:pPr>
        <w:spacing w:line="414" w:lineRule="auto"/>
        <w:ind w:left="1540" w:right="5407"/>
        <w:rPr>
          <w:sz w:val="24"/>
          <w:szCs w:val="24"/>
        </w:rPr>
      </w:pPr>
      <w:r>
        <w:rPr>
          <w:sz w:val="24"/>
          <w:szCs w:val="24"/>
        </w:rPr>
        <w:t>Repeat cou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5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Datagram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size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100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eout in seconds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Extended c</w:t>
      </w:r>
      <w:r>
        <w:rPr>
          <w:spacing w:val="-1"/>
          <w:sz w:val="24"/>
          <w:szCs w:val="24"/>
        </w:rPr>
        <w:t>omm</w:t>
      </w:r>
      <w:r>
        <w:rPr>
          <w:sz w:val="24"/>
          <w:szCs w:val="24"/>
        </w:rPr>
        <w:t xml:space="preserve">ands </w:t>
      </w:r>
      <w:r>
        <w:rPr>
          <w:spacing w:val="-1"/>
          <w:sz w:val="24"/>
          <w:szCs w:val="24"/>
        </w:rPr>
        <w:t>[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y</w:t>
      </w:r>
    </w:p>
    <w:p w:rsidR="00F81C28" w:rsidRDefault="008E4BD0">
      <w:pPr>
        <w:spacing w:before="6"/>
        <w:ind w:left="1540"/>
        <w:rPr>
          <w:sz w:val="24"/>
          <w:szCs w:val="24"/>
        </w:rPr>
      </w:pPr>
      <w:r>
        <w:rPr>
          <w:sz w:val="24"/>
          <w:szCs w:val="24"/>
        </w:rPr>
        <w:t>Source add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ess or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 xml:space="preserve">ace: </w:t>
      </w:r>
      <w:r>
        <w:rPr>
          <w:b/>
          <w:sz w:val="24"/>
          <w:szCs w:val="24"/>
        </w:rPr>
        <w:t>12.1.0.1</w:t>
      </w:r>
    </w:p>
    <w:p w:rsidR="00F81C28" w:rsidRDefault="00F81C28">
      <w:pPr>
        <w:spacing w:line="200" w:lineRule="exact"/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Type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0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540" w:right="5161"/>
        <w:rPr>
          <w:sz w:val="24"/>
          <w:szCs w:val="24"/>
        </w:rPr>
      </w:pPr>
      <w:r>
        <w:rPr>
          <w:sz w:val="24"/>
          <w:szCs w:val="24"/>
        </w:rPr>
        <w:t xml:space="preserve">Set DF bit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IP heade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?</w:t>
      </w:r>
      <w:r>
        <w:rPr>
          <w:spacing w:val="-1"/>
          <w:sz w:val="24"/>
          <w:szCs w:val="24"/>
        </w:rPr>
        <w:t xml:space="preserve"> [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 Valida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 re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ly dat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?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no]: Data 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tern</w:t>
      </w:r>
      <w:r>
        <w:rPr>
          <w:spacing w:val="-1"/>
          <w:sz w:val="24"/>
          <w:szCs w:val="24"/>
        </w:rPr>
        <w:t xml:space="preserve"> [</w:t>
      </w:r>
      <w:r>
        <w:rPr>
          <w:sz w:val="24"/>
          <w:szCs w:val="24"/>
        </w:rPr>
        <w:t>0xA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F81C28" w:rsidRDefault="008E4BD0">
      <w:pPr>
        <w:spacing w:before="6" w:line="414" w:lineRule="auto"/>
        <w:ind w:left="1540" w:right="3149"/>
        <w:rPr>
          <w:sz w:val="24"/>
          <w:szCs w:val="24"/>
        </w:rPr>
      </w:pPr>
      <w:r>
        <w:rPr>
          <w:sz w:val="24"/>
          <w:szCs w:val="24"/>
        </w:rPr>
        <w:t>Loose, Str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, Record, T</w:t>
      </w:r>
      <w:r>
        <w:rPr>
          <w:spacing w:val="-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est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p, 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erbose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non</w:t>
      </w:r>
      <w:r>
        <w:rPr>
          <w:spacing w:val="-1"/>
          <w:sz w:val="24"/>
          <w:szCs w:val="24"/>
        </w:rPr>
        <w:t>e]</w:t>
      </w:r>
      <w:r>
        <w:rPr>
          <w:sz w:val="24"/>
          <w:szCs w:val="24"/>
        </w:rPr>
        <w:t>: Sweep range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sizes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F81C28" w:rsidRDefault="008E4BD0">
      <w:pPr>
        <w:spacing w:before="7"/>
        <w:ind w:left="1540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13.1.0.1, t</w:t>
      </w:r>
      <w:r>
        <w:rPr>
          <w:spacing w:val="-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eout is 2 seconds:</w:t>
      </w:r>
    </w:p>
    <w:p w:rsidR="00F81C28" w:rsidRDefault="00F81C28">
      <w:pPr>
        <w:spacing w:line="200" w:lineRule="exact"/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…..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>Success ra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 is 0 per</w:t>
      </w:r>
      <w:r>
        <w:rPr>
          <w:b/>
          <w:spacing w:val="-1"/>
          <w:sz w:val="24"/>
          <w:szCs w:val="24"/>
        </w:rPr>
        <w:t>ce</w:t>
      </w:r>
      <w:r>
        <w:rPr>
          <w:b/>
          <w:sz w:val="24"/>
          <w:szCs w:val="24"/>
        </w:rPr>
        <w:t>nt (0/5)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00" w:right="77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Đối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với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2.1.0.1,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chúng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ping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ra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oài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vì</w:t>
      </w:r>
      <w:r>
        <w:rPr>
          <w:spacing w:val="3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12.1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0.0/16</w:t>
      </w:r>
      <w:r>
        <w:rPr>
          <w:spacing w:val="37"/>
          <w:sz w:val="24"/>
          <w:szCs w:val="24"/>
        </w:rPr>
        <w:t xml:space="preserve"> </w:t>
      </w:r>
      <w:r>
        <w:rPr>
          <w:spacing w:val="-76"/>
          <w:sz w:val="24"/>
          <w:szCs w:val="24"/>
        </w:rPr>
        <w:t>đ</w:t>
      </w:r>
      <w:r>
        <w:rPr>
          <w:sz w:val="24"/>
          <w:szCs w:val="24"/>
        </w:rPr>
        <w:t>ã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ị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cấm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trong access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t 1.</w:t>
      </w:r>
    </w:p>
    <w:p w:rsidR="00F81C28" w:rsidRDefault="00F81C28">
      <w:pPr>
        <w:spacing w:line="200" w:lineRule="exact"/>
      </w:pP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- Đứng ở router TTG2, chúng ta pi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xuống các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loopback c</w:t>
      </w:r>
      <w:r>
        <w:rPr>
          <w:spacing w:val="-1"/>
          <w:sz w:val="24"/>
          <w:szCs w:val="24"/>
        </w:rPr>
        <w:t>ủ</w:t>
      </w:r>
      <w:r>
        <w:rPr>
          <w:sz w:val="24"/>
          <w:szCs w:val="24"/>
        </w:rPr>
        <w:t>a 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TTG1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540"/>
        <w:rPr>
          <w:sz w:val="24"/>
          <w:szCs w:val="24"/>
        </w:rPr>
      </w:pPr>
      <w:r>
        <w:rPr>
          <w:b/>
          <w:sz w:val="24"/>
          <w:szCs w:val="24"/>
        </w:rPr>
        <w:t>TTG2#ping 10.1.0.1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line="200" w:lineRule="exact"/>
      </w:pPr>
    </w:p>
    <w:p w:rsidR="00F81C28" w:rsidRDefault="008E4BD0">
      <w:pPr>
        <w:spacing w:line="260" w:lineRule="exact"/>
        <w:ind w:left="1540"/>
        <w:rPr>
          <w:sz w:val="24"/>
          <w:szCs w:val="24"/>
        </w:rPr>
      </w:pPr>
      <w:r>
        <w:rPr>
          <w:position w:val="-1"/>
          <w:sz w:val="24"/>
          <w:szCs w:val="24"/>
        </w:rPr>
        <w:t>Sending 5, 100-byte I</w:t>
      </w:r>
      <w:r>
        <w:rPr>
          <w:spacing w:val="-2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 xml:space="preserve">MP Echos </w:t>
      </w:r>
      <w:r>
        <w:rPr>
          <w:spacing w:val="-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o 10.1.0.1, t</w:t>
      </w:r>
      <w:r>
        <w:rPr>
          <w:spacing w:val="-1"/>
          <w:position w:val="-1"/>
          <w:sz w:val="24"/>
          <w:szCs w:val="24"/>
        </w:rPr>
        <w:t>i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eout is 2 seconds:</w:t>
      </w:r>
    </w:p>
    <w:p w:rsidR="00F81C28" w:rsidRDefault="00F81C28">
      <w:pPr>
        <w:spacing w:before="6" w:line="160" w:lineRule="exact"/>
        <w:rPr>
          <w:sz w:val="17"/>
          <w:szCs w:val="17"/>
        </w:rPr>
      </w:pPr>
    </w:p>
    <w:p w:rsidR="00F81C28" w:rsidRDefault="008E4BD0">
      <w:pPr>
        <w:spacing w:before="29"/>
        <w:ind w:left="820"/>
        <w:rPr>
          <w:sz w:val="24"/>
          <w:szCs w:val="24"/>
        </w:rPr>
      </w:pPr>
      <w:r>
        <w:rPr>
          <w:sz w:val="24"/>
          <w:szCs w:val="24"/>
        </w:rPr>
        <w:t>.....</w:t>
      </w:r>
    </w:p>
    <w:p w:rsidR="00F81C28" w:rsidRDefault="00F81C28">
      <w:pPr>
        <w:spacing w:before="2" w:line="200" w:lineRule="exact"/>
      </w:pPr>
    </w:p>
    <w:p w:rsidR="00F81C28" w:rsidRDefault="008E4BD0">
      <w:pPr>
        <w:spacing w:line="414" w:lineRule="auto"/>
        <w:ind w:left="820" w:right="5712"/>
        <w:rPr>
          <w:sz w:val="24"/>
          <w:szCs w:val="24"/>
        </w:rPr>
        <w:sectPr w:rsidR="00F81C28">
          <w:pgSz w:w="12240" w:h="15840"/>
          <w:pgMar w:top="1500" w:right="1320" w:bottom="280" w:left="1340" w:header="720" w:footer="589" w:gutter="0"/>
          <w:cols w:space="720"/>
        </w:sectPr>
      </w:pPr>
      <w:r>
        <w:rPr>
          <w:b/>
          <w:sz w:val="24"/>
          <w:szCs w:val="24"/>
        </w:rPr>
        <w:t>Success ra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 is 0 per</w:t>
      </w:r>
      <w:r>
        <w:rPr>
          <w:b/>
          <w:spacing w:val="-1"/>
          <w:sz w:val="24"/>
          <w:szCs w:val="24"/>
        </w:rPr>
        <w:t>ce</w:t>
      </w:r>
      <w:r>
        <w:rPr>
          <w:b/>
          <w:sz w:val="24"/>
          <w:szCs w:val="24"/>
        </w:rPr>
        <w:t>nt (0/5) TTG2#ping 11.1.0.1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940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line="200" w:lineRule="exact"/>
      </w:pPr>
    </w:p>
    <w:p w:rsidR="00F81C28" w:rsidRDefault="008E4BD0">
      <w:pPr>
        <w:ind w:left="940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11.1.0.1, t</w:t>
      </w:r>
      <w:r>
        <w:rPr>
          <w:spacing w:val="-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eout is 2 seconds:</w:t>
      </w:r>
    </w:p>
    <w:p w:rsidR="00F81C28" w:rsidRDefault="00F81C28">
      <w:pPr>
        <w:spacing w:line="200" w:lineRule="exact"/>
      </w:pPr>
    </w:p>
    <w:p w:rsidR="00F81C28" w:rsidRDefault="008E4BD0">
      <w:pPr>
        <w:ind w:left="940"/>
        <w:rPr>
          <w:sz w:val="24"/>
          <w:szCs w:val="24"/>
        </w:rPr>
      </w:pPr>
      <w:r>
        <w:rPr>
          <w:sz w:val="24"/>
          <w:szCs w:val="24"/>
        </w:rPr>
        <w:t>.....</w:t>
      </w:r>
    </w:p>
    <w:p w:rsidR="00F81C28" w:rsidRDefault="00F81C28">
      <w:pPr>
        <w:spacing w:before="2" w:line="200" w:lineRule="exact"/>
      </w:pPr>
    </w:p>
    <w:p w:rsidR="00F81C28" w:rsidRDefault="008E4BD0">
      <w:pPr>
        <w:spacing w:line="414" w:lineRule="auto"/>
        <w:ind w:left="940" w:right="5712"/>
        <w:rPr>
          <w:sz w:val="24"/>
          <w:szCs w:val="24"/>
        </w:rPr>
      </w:pPr>
      <w:r>
        <w:rPr>
          <w:b/>
          <w:sz w:val="24"/>
          <w:szCs w:val="24"/>
        </w:rPr>
        <w:t>Success ra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 is 0 per</w:t>
      </w:r>
      <w:r>
        <w:rPr>
          <w:b/>
          <w:spacing w:val="-1"/>
          <w:sz w:val="24"/>
          <w:szCs w:val="24"/>
        </w:rPr>
        <w:t>ce</w:t>
      </w:r>
      <w:r>
        <w:rPr>
          <w:b/>
          <w:sz w:val="24"/>
          <w:szCs w:val="24"/>
        </w:rPr>
        <w:t>nt (0/5) TTG2#ping 12.1.0.1</w:t>
      </w:r>
    </w:p>
    <w:p w:rsidR="00F81C28" w:rsidRDefault="008E4BD0">
      <w:pPr>
        <w:spacing w:before="5"/>
        <w:ind w:left="940"/>
        <w:rPr>
          <w:sz w:val="24"/>
          <w:szCs w:val="24"/>
        </w:rPr>
      </w:pPr>
      <w:r>
        <w:rPr>
          <w:sz w:val="24"/>
          <w:szCs w:val="24"/>
        </w:rPr>
        <w:t>Type escape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sequence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abort.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940"/>
        <w:rPr>
          <w:sz w:val="24"/>
          <w:szCs w:val="24"/>
        </w:rPr>
      </w:pPr>
      <w:r>
        <w:rPr>
          <w:sz w:val="24"/>
          <w:szCs w:val="24"/>
        </w:rPr>
        <w:t>Sending 5, 100-byte 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MP Echos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12.1.0.1, t</w:t>
      </w:r>
      <w:r>
        <w:rPr>
          <w:spacing w:val="-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eout is 2 seconds:</w:t>
      </w:r>
    </w:p>
    <w:p w:rsidR="00F81C28" w:rsidRDefault="00F81C28">
      <w:pPr>
        <w:spacing w:line="200" w:lineRule="exact"/>
      </w:pPr>
    </w:p>
    <w:p w:rsidR="00F81C28" w:rsidRDefault="008E4BD0">
      <w:pPr>
        <w:ind w:left="940"/>
        <w:rPr>
          <w:sz w:val="24"/>
          <w:szCs w:val="24"/>
        </w:rPr>
      </w:pPr>
      <w:r>
        <w:rPr>
          <w:sz w:val="24"/>
          <w:szCs w:val="24"/>
        </w:rPr>
        <w:t>.....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940"/>
        <w:rPr>
          <w:sz w:val="24"/>
          <w:szCs w:val="24"/>
        </w:rPr>
      </w:pPr>
      <w:r>
        <w:rPr>
          <w:b/>
          <w:sz w:val="24"/>
          <w:szCs w:val="24"/>
        </w:rPr>
        <w:t>Success ra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 is 0 per</w:t>
      </w:r>
      <w:r>
        <w:rPr>
          <w:b/>
          <w:spacing w:val="-1"/>
          <w:sz w:val="24"/>
          <w:szCs w:val="24"/>
        </w:rPr>
        <w:t>ce</w:t>
      </w:r>
      <w:r>
        <w:rPr>
          <w:b/>
          <w:sz w:val="24"/>
          <w:szCs w:val="24"/>
        </w:rPr>
        <w:t>nt (0/5)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220" w:right="77"/>
        <w:jc w:val="both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Nhận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xét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cả đều không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thành công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Nguyên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nhân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TTG2 không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nào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ến các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loopba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TTG1.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thực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tế,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ta </w:t>
      </w:r>
      <w:r>
        <w:rPr>
          <w:spacing w:val="-11"/>
          <w:sz w:val="24"/>
          <w:szCs w:val="24"/>
        </w:rPr>
        <w:t>c</w:t>
      </w:r>
      <w:r>
        <w:rPr>
          <w:sz w:val="24"/>
          <w:szCs w:val="24"/>
        </w:rPr>
        <w:t>ũng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1"/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>k</w:t>
      </w:r>
      <w:r>
        <w:rPr>
          <w:sz w:val="24"/>
          <w:szCs w:val="24"/>
        </w:rPr>
        <w:t>ết quả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tương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ự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định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tuyến xuống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địa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chỉ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à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đăng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z w:val="24"/>
          <w:szCs w:val="24"/>
        </w:rPr>
        <w:t>ý,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còn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-2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đ</w:t>
      </w:r>
      <w:r>
        <w:rPr>
          <w:sz w:val="24"/>
          <w:szCs w:val="24"/>
        </w:rPr>
        <w:t>ịa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chỉ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bên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 thì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3"/>
          <w:sz w:val="24"/>
          <w:szCs w:val="24"/>
        </w:rPr>
        <w:t>ư</w:t>
      </w:r>
      <w:r>
        <w:rPr>
          <w:sz w:val="24"/>
          <w:szCs w:val="24"/>
        </w:rPr>
        <w:t>ợc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định tuyến.</w:t>
      </w:r>
    </w:p>
    <w:p w:rsidR="00F81C28" w:rsidRDefault="00F81C28">
      <w:pPr>
        <w:spacing w:before="3" w:line="200" w:lineRule="exact"/>
      </w:pPr>
    </w:p>
    <w:p w:rsidR="00F81C28" w:rsidRDefault="008E4BD0">
      <w:pPr>
        <w:spacing w:line="260" w:lineRule="exact"/>
        <w:ind w:left="220" w:right="5896"/>
        <w:jc w:val="both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Một số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lệnh</w:t>
      </w:r>
      <w:r>
        <w:rPr>
          <w:b/>
          <w:spacing w:val="-78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liên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quan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đến bài lab :</w:t>
      </w:r>
    </w:p>
    <w:p w:rsidR="00F81C28" w:rsidRDefault="00F81C28">
      <w:pPr>
        <w:spacing w:before="2" w:line="160" w:lineRule="exact"/>
        <w:rPr>
          <w:sz w:val="17"/>
          <w:szCs w:val="17"/>
        </w:rPr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1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C</w:t>
      </w:r>
      <w:r>
        <w:rPr>
          <w:b/>
          <w:spacing w:val="1"/>
          <w:position w:val="-1"/>
          <w:sz w:val="22"/>
          <w:szCs w:val="22"/>
        </w:rPr>
        <w:t>ấ</w:t>
      </w:r>
      <w:r>
        <w:rPr>
          <w:b/>
          <w:position w:val="-1"/>
          <w:sz w:val="22"/>
          <w:szCs w:val="22"/>
        </w:rPr>
        <w:t>u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hình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c</w:t>
      </w:r>
      <w:r>
        <w:rPr>
          <w:b/>
          <w:spacing w:val="1"/>
          <w:position w:val="-1"/>
          <w:sz w:val="22"/>
          <w:szCs w:val="22"/>
        </w:rPr>
        <w:t>á</w:t>
      </w:r>
      <w:r>
        <w:rPr>
          <w:b/>
          <w:position w:val="-1"/>
          <w:sz w:val="22"/>
          <w:szCs w:val="22"/>
        </w:rPr>
        <w:t>c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interf</w:t>
      </w:r>
      <w:r>
        <w:rPr>
          <w:b/>
          <w:spacing w:val="1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ce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i</w:t>
      </w:r>
      <w:r>
        <w:rPr>
          <w:b/>
          <w:spacing w:val="2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side</w:t>
      </w:r>
      <w:r>
        <w:rPr>
          <w:b/>
          <w:spacing w:val="-5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v</w:t>
      </w:r>
      <w:r>
        <w:rPr>
          <w:b/>
          <w:position w:val="-1"/>
          <w:sz w:val="22"/>
          <w:szCs w:val="22"/>
        </w:rPr>
        <w:t>à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>utside</w:t>
      </w:r>
    </w:p>
    <w:p w:rsidR="00F81C28" w:rsidRDefault="00F81C28">
      <w:pPr>
        <w:spacing w:line="200" w:lineRule="exact"/>
      </w:pPr>
    </w:p>
    <w:p w:rsidR="00F81C28" w:rsidRDefault="00F81C28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46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  <w:r>
              <w:rPr>
                <w:b/>
                <w:spacing w:val="-1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oo</w:t>
            </w:r>
            <w:r>
              <w:rPr>
                <w:b/>
                <w:sz w:val="22"/>
                <w:szCs w:val="22"/>
              </w:rPr>
              <w:t>pb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ck</w:t>
            </w:r>
            <w:r>
              <w:rPr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44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oopb</w:t>
            </w:r>
            <w:r>
              <w:rPr>
                <w:sz w:val="22"/>
                <w:szCs w:val="22"/>
              </w:rPr>
              <w:t>ack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 là 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si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nside</w:t>
            </w:r>
          </w:p>
        </w:tc>
        <w:tc>
          <w:tcPr>
            <w:tcW w:w="44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  <w:r>
              <w:rPr>
                <w:b/>
                <w:spacing w:val="-1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/0</w:t>
            </w:r>
          </w:p>
        </w:tc>
        <w:tc>
          <w:tcPr>
            <w:tcW w:w="44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before="1" w:line="240" w:lineRule="exact"/>
              <w:ind w:left="102" w:right="5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oopb</w:t>
            </w:r>
            <w:r>
              <w:rPr>
                <w:sz w:val="22"/>
                <w:szCs w:val="22"/>
              </w:rPr>
              <w:t>ack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 là 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terface 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tsi</w:t>
            </w:r>
            <w:r>
              <w:rPr>
                <w:spacing w:val="1"/>
                <w:sz w:val="22"/>
                <w:szCs w:val="22"/>
              </w:rPr>
              <w:t>de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utside</w:t>
            </w:r>
          </w:p>
        </w:tc>
        <w:tc>
          <w:tcPr>
            <w:tcW w:w="44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</w:tr>
    </w:tbl>
    <w:p w:rsidR="00F81C28" w:rsidRDefault="008E4BD0">
      <w:pPr>
        <w:spacing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2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Tạo</w:t>
      </w:r>
      <w:r>
        <w:rPr>
          <w:b/>
          <w:spacing w:val="-3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ccess</w:t>
      </w:r>
      <w:r>
        <w:rPr>
          <w:b/>
          <w:spacing w:val="-6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l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>st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cho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phép</w:t>
      </w:r>
      <w:r>
        <w:rPr>
          <w:b/>
          <w:spacing w:val="-5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m</w:t>
      </w:r>
      <w:r>
        <w:rPr>
          <w:b/>
          <w:spacing w:val="1"/>
          <w:position w:val="-1"/>
          <w:sz w:val="22"/>
          <w:szCs w:val="22"/>
        </w:rPr>
        <w:t>ạ</w:t>
      </w:r>
      <w:r>
        <w:rPr>
          <w:b/>
          <w:position w:val="-1"/>
          <w:sz w:val="22"/>
          <w:szCs w:val="22"/>
        </w:rPr>
        <w:t>ng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n</w:t>
      </w:r>
      <w:r>
        <w:rPr>
          <w:b/>
          <w:spacing w:val="1"/>
          <w:position w:val="-1"/>
          <w:sz w:val="22"/>
          <w:szCs w:val="22"/>
        </w:rPr>
        <w:t>à</w:t>
      </w:r>
      <w:r>
        <w:rPr>
          <w:b/>
          <w:position w:val="-1"/>
          <w:sz w:val="22"/>
          <w:szCs w:val="22"/>
        </w:rPr>
        <w:t>o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đ</w:t>
      </w:r>
      <w:r>
        <w:rPr>
          <w:b/>
          <w:position w:val="-1"/>
          <w:sz w:val="22"/>
          <w:szCs w:val="22"/>
        </w:rPr>
        <w:t>ược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AT</w:t>
      </w:r>
    </w:p>
    <w:p w:rsidR="00F81C28" w:rsidRDefault="00F81C28">
      <w:pPr>
        <w:spacing w:line="200" w:lineRule="exact"/>
      </w:pPr>
    </w:p>
    <w:p w:rsidR="00F81C28" w:rsidRDefault="00F81C28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715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cces</w:t>
            </w:r>
            <w:r>
              <w:rPr>
                <w:b/>
                <w:spacing w:val="-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-li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1 deny</w:t>
            </w:r>
            <w:r>
              <w:rPr>
                <w:b/>
                <w:spacing w:val="5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1</w:t>
            </w:r>
            <w:r>
              <w:rPr>
                <w:b/>
                <w:spacing w:val="1"/>
                <w:sz w:val="22"/>
                <w:szCs w:val="22"/>
              </w:rPr>
              <w:t>2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.0</w:t>
            </w:r>
          </w:p>
          <w:p w:rsidR="00F81C28" w:rsidRDefault="008E4BD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pacing w:val="-1"/>
                <w:sz w:val="22"/>
                <w:szCs w:val="22"/>
              </w:rPr>
              <w:t>2</w:t>
            </w:r>
            <w:r>
              <w:rPr>
                <w:b/>
                <w:spacing w:val="1"/>
                <w:sz w:val="22"/>
                <w:szCs w:val="22"/>
              </w:rPr>
              <w:t>55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255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ạ</w:t>
            </w:r>
            <w:r>
              <w:rPr>
                <w:spacing w:val="1"/>
                <w:sz w:val="22"/>
                <w:szCs w:val="22"/>
              </w:rPr>
              <w:t>ng</w:t>
            </w: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pacing w:val="-1"/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ó 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NAT.</w:t>
            </w:r>
          </w:p>
        </w:tc>
      </w:tr>
      <w:tr w:rsidR="00F81C28">
        <w:trPr>
          <w:trHeight w:hRule="exact" w:val="7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cces</w:t>
            </w:r>
            <w:r>
              <w:rPr>
                <w:b/>
                <w:spacing w:val="-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-list</w:t>
            </w:r>
            <w:r>
              <w:rPr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1 permit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ny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before="1" w:line="240" w:lineRule="exact"/>
              <w:ind w:left="102" w:right="4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Acces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-list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tất cả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các mạ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ò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lại</w:t>
            </w:r>
          </w:p>
        </w:tc>
      </w:tr>
    </w:tbl>
    <w:p w:rsidR="00F81C28" w:rsidRDefault="008E4BD0">
      <w:pPr>
        <w:spacing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3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Tạo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NAT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p</w:t>
      </w:r>
      <w:r>
        <w:rPr>
          <w:b/>
          <w:spacing w:val="1"/>
          <w:position w:val="-1"/>
          <w:sz w:val="22"/>
          <w:szCs w:val="22"/>
          <w:u w:val="thick" w:color="000000"/>
        </w:rPr>
        <w:t>oo</w:t>
      </w:r>
      <w:r>
        <w:rPr>
          <w:b/>
          <w:position w:val="-1"/>
          <w:sz w:val="22"/>
          <w:szCs w:val="22"/>
          <w:u w:val="thick" w:color="000000"/>
        </w:rPr>
        <w:t>l</w:t>
      </w:r>
      <w:r>
        <w:rPr>
          <w:b/>
          <w:spacing w:val="-4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cho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r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position w:val="-1"/>
          <w:sz w:val="22"/>
          <w:szCs w:val="22"/>
          <w:u w:val="thick" w:color="000000"/>
        </w:rPr>
        <w:t>uter</w:t>
      </w:r>
    </w:p>
    <w:p w:rsidR="00F81C28" w:rsidRDefault="00F81C28">
      <w:pPr>
        <w:spacing w:line="200" w:lineRule="exact"/>
      </w:pP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3C2B84">
      <w:pPr>
        <w:spacing w:before="31"/>
        <w:ind w:left="220"/>
        <w:rPr>
          <w:sz w:val="22"/>
          <w:szCs w:val="22"/>
        </w:rPr>
        <w:sectPr w:rsidR="00F81C28">
          <w:pgSz w:w="12240" w:h="15840"/>
          <w:pgMar w:top="1500" w:right="1320" w:bottom="280" w:left="1220" w:header="720" w:footer="589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436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10795</wp:posOffset>
                </wp:positionV>
                <wp:extent cx="5631180" cy="180975"/>
                <wp:effectExtent l="3810" t="1270" r="3810" b="8255"/>
                <wp:wrapNone/>
                <wp:docPr id="1" name="Group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1180" cy="180975"/>
                          <a:chOff x="1326" y="17"/>
                          <a:chExt cx="8868" cy="285"/>
                        </a:xfrm>
                      </wpg:grpSpPr>
                      <wpg:grpSp>
                        <wpg:cNvPr id="2" name="Group 514"/>
                        <wpg:cNvGrpSpPr>
                          <a:grpSpLocks/>
                        </wpg:cNvGrpSpPr>
                        <wpg:grpSpPr bwMode="auto">
                          <a:xfrm>
                            <a:off x="1337" y="28"/>
                            <a:ext cx="4418" cy="0"/>
                            <a:chOff x="1337" y="28"/>
                            <a:chExt cx="4418" cy="0"/>
                          </a:xfrm>
                        </wpg:grpSpPr>
                        <wps:wsp>
                          <wps:cNvPr id="3" name="Freeform 527"/>
                          <wps:cNvSpPr>
                            <a:spLocks/>
                          </wps:cNvSpPr>
                          <wps:spPr bwMode="auto">
                            <a:xfrm>
                              <a:off x="1337" y="28"/>
                              <a:ext cx="4418" cy="0"/>
                            </a:xfrm>
                            <a:custGeom>
                              <a:avLst/>
                              <a:gdLst>
                                <a:gd name="T0" fmla="+- 0 1337 1337"/>
                                <a:gd name="T1" fmla="*/ T0 w 4418"/>
                                <a:gd name="T2" fmla="+- 0 5755 1337"/>
                                <a:gd name="T3" fmla="*/ T2 w 4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8">
                                  <a:moveTo>
                                    <a:pt x="0" y="0"/>
                                  </a:moveTo>
                                  <a:lnTo>
                                    <a:pt x="44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515"/>
                          <wpg:cNvGrpSpPr>
                            <a:grpSpLocks/>
                          </wpg:cNvGrpSpPr>
                          <wpg:grpSpPr bwMode="auto">
                            <a:xfrm>
                              <a:off x="5765" y="28"/>
                              <a:ext cx="4418" cy="0"/>
                              <a:chOff x="5765" y="28"/>
                              <a:chExt cx="4418" cy="0"/>
                            </a:xfrm>
                          </wpg:grpSpPr>
                          <wps:wsp>
                            <wps:cNvPr id="5" name="Freeform 526"/>
                            <wps:cNvSpPr>
                              <a:spLocks/>
                            </wps:cNvSpPr>
                            <wps:spPr bwMode="auto">
                              <a:xfrm>
                                <a:off x="5765" y="28"/>
                                <a:ext cx="4418" cy="0"/>
                              </a:xfrm>
                              <a:custGeom>
                                <a:avLst/>
                                <a:gdLst>
                                  <a:gd name="T0" fmla="+- 0 5765 5765"/>
                                  <a:gd name="T1" fmla="*/ T0 w 4418"/>
                                  <a:gd name="T2" fmla="+- 0 10183 5765"/>
                                  <a:gd name="T3" fmla="*/ T2 w 441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4418">
                                    <a:moveTo>
                                      <a:pt x="0" y="0"/>
                                    </a:moveTo>
                                    <a:lnTo>
                                      <a:pt x="4418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5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2" y="23"/>
                                <a:ext cx="0" cy="274"/>
                                <a:chOff x="1332" y="23"/>
                                <a:chExt cx="0" cy="274"/>
                              </a:xfrm>
                            </wpg:grpSpPr>
                            <wps:wsp>
                              <wps:cNvPr id="7" name="Freeform 5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2" y="23"/>
                                  <a:ext cx="0" cy="274"/>
                                </a:xfrm>
                                <a:custGeom>
                                  <a:avLst/>
                                  <a:gdLst>
                                    <a:gd name="T0" fmla="+- 0 23 23"/>
                                    <a:gd name="T1" fmla="*/ 23 h 274"/>
                                    <a:gd name="T2" fmla="+- 0 296 23"/>
                                    <a:gd name="T3" fmla="*/ 296 h 27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274">
                                      <a:moveTo>
                                        <a:pt x="0" y="0"/>
                                      </a:moveTo>
                                      <a:lnTo>
                                        <a:pt x="0" y="273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5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" y="292"/>
                                  <a:ext cx="4418" cy="0"/>
                                  <a:chOff x="1337" y="292"/>
                                  <a:chExt cx="4418" cy="0"/>
                                </a:xfrm>
                              </wpg:grpSpPr>
                              <wps:wsp>
                                <wps:cNvPr id="9" name="Freeform 5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7" y="292"/>
                                    <a:ext cx="4418" cy="0"/>
                                  </a:xfrm>
                                  <a:custGeom>
                                    <a:avLst/>
                                    <a:gdLst>
                                      <a:gd name="T0" fmla="+- 0 1337 1337"/>
                                      <a:gd name="T1" fmla="*/ T0 w 4418"/>
                                      <a:gd name="T2" fmla="+- 0 5755 1337"/>
                                      <a:gd name="T3" fmla="*/ T2 w 441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4418">
                                        <a:moveTo>
                                          <a:pt x="0" y="0"/>
                                        </a:moveTo>
                                        <a:lnTo>
                                          <a:pt x="441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" name="Group 5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60" y="23"/>
                                    <a:ext cx="0" cy="274"/>
                                    <a:chOff x="5760" y="23"/>
                                    <a:chExt cx="0" cy="274"/>
                                  </a:xfrm>
                                </wpg:grpSpPr>
                                <wps:wsp>
                                  <wps:cNvPr id="11" name="Freeform 5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60" y="23"/>
                                      <a:ext cx="0" cy="274"/>
                                    </a:xfrm>
                                    <a:custGeom>
                                      <a:avLst/>
                                      <a:gdLst>
                                        <a:gd name="T0" fmla="+- 0 23 23"/>
                                        <a:gd name="T1" fmla="*/ 23 h 274"/>
                                        <a:gd name="T2" fmla="+- 0 296 23"/>
                                        <a:gd name="T3" fmla="*/ 296 h 274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274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7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2" name="Group 5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765" y="292"/>
                                      <a:ext cx="4418" cy="0"/>
                                      <a:chOff x="5765" y="292"/>
                                      <a:chExt cx="4418" cy="0"/>
                                    </a:xfrm>
                                  </wpg:grpSpPr>
                                  <wps:wsp>
                                    <wps:cNvPr id="13" name="Freeform 52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765" y="292"/>
                                        <a:ext cx="441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5765 5765"/>
                                          <a:gd name="T1" fmla="*/ T0 w 4418"/>
                                          <a:gd name="T2" fmla="+- 0 10183 5765"/>
                                          <a:gd name="T3" fmla="*/ T2 w 441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1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41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" name="Group 52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188" y="23"/>
                                        <a:ext cx="0" cy="274"/>
                                        <a:chOff x="10188" y="23"/>
                                        <a:chExt cx="0" cy="274"/>
                                      </a:xfrm>
                                    </wpg:grpSpPr>
                                    <wps:wsp>
                                      <wps:cNvPr id="15" name="Freeform 52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188" y="23"/>
                                          <a:ext cx="0" cy="274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3 23"/>
                                            <a:gd name="T1" fmla="*/ 23 h 274"/>
                                            <a:gd name="T2" fmla="+- 0 296 23"/>
                                            <a:gd name="T3" fmla="*/ 296 h 27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27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27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3" o:spid="_x0000_s1026" style="position:absolute;margin-left:66.3pt;margin-top:.85pt;width:443.4pt;height:14.25pt;z-index:-18044;mso-position-horizontal-relative:page" coordorigin="1326,17" coordsize="8868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">
                <v:group id="Group 514" o:spid="_x0000_s1027" style="position:absolute;left:1337;top:28;width:4418;height:0" coordorigin="1337,28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527" o:spid="_x0000_s1028" style="position:absolute;left:1337;top:28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aTcMA&#10;AADaAAAADwAAAGRycy9kb3ducmV2LnhtbESPQWvCQBSE7wX/w/IEb3WjgpXUVTSgrVDBaun5mX0m&#10;wezbsLs16b93C0KPw8x8w8yXnanFjZyvLCsYDRMQxLnVFRcKvk6b5xkIH5A11pZJwS95WC56T3NM&#10;tW35k27HUIgIYZ+igjKEJpXS5yUZ9EPbEEfvYp3BEKUrpHbYRrip5ThJptJgxXGhxIaykvLr8cco&#10;kO1+en7LDhm54mOTvey2p/36W6lBv1u9ggjUhf/wo/2uFUzg70q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EaTcMAAADaAAAADwAAAAAAAAAAAAAAAACYAgAAZHJzL2Rv&#10;d25yZXYueG1sUEsFBgAAAAAEAAQA9QAAAIgDAAAAAA==&#10;" path="m,l4418,e" filled="f" strokeweight=".58pt">
                    <v:path arrowok="t" o:connecttype="custom" o:connectlocs="0,0;4418,0" o:connectangles="0,0"/>
                  </v:shape>
                  <v:group id="Group 515" o:spid="_x0000_s1029" style="position:absolute;left:5765;top:28;width:4418;height:0" coordorigin="5765,28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526" o:spid="_x0000_s1030" style="position:absolute;left:5765;top:28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nosMA&#10;AADaAAAADwAAAGRycy9kb3ducmV2LnhtbESPQWvCQBSE7wX/w/IEb3WjoJXUVTSgrVDBaun5mX0m&#10;wezbsLs16b93C0KPw8x8w8yXnanFjZyvLCsYDRMQxLnVFRcKvk6b5xkIH5A11pZJwS95WC56T3NM&#10;tW35k27HUIgIYZ+igjKEJpXS5yUZ9EPbEEfvYp3BEKUrpHbYRrip5ThJptJgxXGhxIaykvLr8cco&#10;kO1+en7LDhm54mOTvey2p/36W6lBv1u9ggjUhf/wo/2uFUzg70q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QnosMAAADaAAAADwAAAAAAAAAAAAAAAACYAgAAZHJzL2Rv&#10;d25yZXYueG1sUEsFBgAAAAAEAAQA9QAAAIgDAAAAAA==&#10;" path="m,l4418,e" filled="f" strokeweight=".58pt">
                      <v:path arrowok="t" o:connecttype="custom" o:connectlocs="0,0;4418,0" o:connectangles="0,0"/>
                    </v:shape>
                    <v:group id="Group 516" o:spid="_x0000_s1031" style="position:absolute;left:1332;top:23;width:0;height:274" coordorigin="1332,23" coordsize="0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Freeform 525" o:spid="_x0000_s1032" style="position:absolute;left:1332;top:23;width:0;height:274;visibility:visible;mso-wrap-style:square;v-text-anchor:top" coordsize="0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/I0cAA&#10;AADaAAAADwAAAGRycy9kb3ducmV2LnhtbESP3YrCMBSE74V9h3AE7zT1B7VdoyyK4I2IPw9wSM62&#10;xeakNFHr2xtB8HKYmW+Yxaq1lbhT40vHCoaDBASxdqbkXMHlvO3PQfiAbLByTAqe5GG1/OksMDPu&#10;wUe6n0IuIoR9hgqKEOpMSq8LsugHriaO3r9rLIYom1yaBh8Rbis5SpKptFhyXCiwpnVB+nq6WQWs&#10;J+PJMT2087G+epqmSbrZX5Tqddu/XxCB2vANf9o7o2AG7yvxBs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/I0cAAAADaAAAADwAAAAAAAAAAAAAAAACYAgAAZHJzL2Rvd25y&#10;ZXYueG1sUEsFBgAAAAAEAAQA9QAAAIUDAAAAAA==&#10;" path="m,l,273e" filled="f" strokeweight=".58pt">
                        <v:path arrowok="t" o:connecttype="custom" o:connectlocs="0,23;0,296" o:connectangles="0,0"/>
                      </v:shape>
                      <v:group id="Group 517" o:spid="_x0000_s1033" style="position:absolute;left:1337;top:292;width:4418;height:0" coordorigin="1337,292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Freeform 524" o:spid="_x0000_s1034" style="position:absolute;left:1337;top:292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ktp8QA&#10;AADaAAAADwAAAGRycy9kb3ducmV2LnhtbESPW2vCQBSE3wv+h+UIfaub+mBrdJUa8FKo4A2fj9lj&#10;EsyeDbtbk/77bkHo4zAz3zDTeWdqcSfnK8sKXgcJCOLc6ooLBafj8uUdhA/IGmvLpOCHPMxnvacp&#10;ptq2vKf7IRQiQtinqKAMoUml9HlJBv3ANsTRu1pnMETpCqkdthFuajlMkpE0WHFcKLGhrKT8dvg2&#10;CmS7HV3W2S4jV3wts7fP1XG7OCv13O8+JiACdeE//GhvtIIx/F2JN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JLafEAAAA2gAAAA8AAAAAAAAAAAAAAAAAmAIAAGRycy9k&#10;b3ducmV2LnhtbFBLBQYAAAAABAAEAPUAAACJAwAAAAA=&#10;" path="m,l4418,e" filled="f" strokeweight=".58pt">
                          <v:path arrowok="t" o:connecttype="custom" o:connectlocs="0,0;4418,0" o:connectangles="0,0"/>
                        </v:shape>
                        <v:group id="Group 518" o:spid="_x0000_s1035" style="position:absolute;left:5760;top:23;width:0;height:274" coordorigin="5760,23" coordsize="0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shape id="Freeform 523" o:spid="_x0000_s1036" style="position:absolute;left:5760;top:23;width:0;height:274;visibility:visible;mso-wrap-style:square;v-text-anchor:top" coordsize="0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WjJcEA&#10;AADbAAAADwAAAGRycy9kb3ducmV2LnhtbERPzWrCQBC+C32HZQrezMYmSJK6kVIRvJSi9QGG3WkS&#10;kp0N2VXTt+8Khd7m4/ud7W62g7jR5DvHCtZJCoJYO9Nxo+DydVgVIHxANjg4JgU/5GFXPy22WBl3&#10;5xPdzqERMYR9hQraEMZKSq9bsugTNxJH7ttNFkOEUyPNhPcYbgf5kqYbabHj2NDiSO8t6f58tQpY&#10;51l+Kj/nItO9p02ZlvuPi1LL5/ntFUSgOfyL/9xHE+ev4fFLPED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FoyXBAAAA2wAAAA8AAAAAAAAAAAAAAAAAmAIAAGRycy9kb3du&#10;cmV2LnhtbFBLBQYAAAAABAAEAPUAAACGAwAAAAA=&#10;" path="m,l,273e" filled="f" strokeweight=".58pt">
                            <v:path arrowok="t" o:connecttype="custom" o:connectlocs="0,23;0,296" o:connectangles="0,0"/>
                          </v:shape>
                          <v:group id="Group 519" o:spid="_x0000_s1037" style="position:absolute;left:5765;top:292;width:4418;height:0" coordorigin="5765,292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<v:shape id="Freeform 522" o:spid="_x0000_s1038" style="position:absolute;left:5765;top:292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arsIA&#10;AADbAAAADwAAAGRycy9kb3ducmV2LnhtbERP32vCMBB+H/g/hBN8m6kKTjqjaEE3YYLTseezOdti&#10;cylJZrv/3gyEvd3H9/Pmy87U4kbOV5YVjIYJCOLc6ooLBV+nzfMMhA/IGmvLpOCXPCwXvac5ptq2&#10;/Em3YyhEDGGfooIyhCaV0uclGfRD2xBH7mKdwRChK6R22MZwU8txkkylwYpjQ4kNZSXl1+OPUSDb&#10;/fT8lh0ycsXHJnvZbU/79bdSg363egURqAv/4of7Xcf5E/j7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xdquwgAAANsAAAAPAAAAAAAAAAAAAAAAAJgCAABkcnMvZG93&#10;bnJldi54bWxQSwUGAAAAAAQABAD1AAAAhwMAAAAA&#10;" path="m,l4418,e" filled="f" strokeweight=".58pt">
                              <v:path arrowok="t" o:connecttype="custom" o:connectlocs="0,0;4418,0" o:connectangles="0,0"/>
                            </v:shape>
                            <v:group id="Group 520" o:spid="_x0000_s1039" style="position:absolute;left:10188;top:23;width:0;height:274" coordorigin="10188,23" coordsize="0,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<v:shape id="Freeform 521" o:spid="_x0000_s1040" style="position:absolute;left:10188;top:23;width:0;height:274;visibility:visible;mso-wrap-style:square;v-text-anchor:top" coordsize="0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6lJr8A&#10;AADbAAAADwAAAGRycy9kb3ducmV2LnhtbERPy6rCMBDdC/5DGMGdpj6u2GoUUYS7kYuPDxiSsS02&#10;k9JErX9/Iwju5nCes1y3thIPanzpWMFomIAg1s6UnCu4nPeDOQgfkA1WjknBizysV93OEjPjnnyk&#10;xynkIoawz1BBEUKdSel1QRb90NXEkbu6xmKIsMmlafAZw20lx0kykxZLjg0F1rQtSN9Od6uA9XQy&#10;PaZ/7Xyib55maZLuDhel+r12swARqA1f8cf9a+L8H3j/E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/qUmvwAAANsAAAAPAAAAAAAAAAAAAAAAAJgCAABkcnMvZG93bnJl&#10;di54bWxQSwUGAAAAAAQABAD1AAAAhAMAAAAA&#10;" path="m,l,273e" filled="f" strokeweight=".58pt">
                                <v:path arrowok="t" o:connecttype="custom" o:connectlocs="0,23;0,296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E4BD0">
        <w:rPr>
          <w:sz w:val="22"/>
          <w:szCs w:val="22"/>
        </w:rPr>
        <w:t>R</w:t>
      </w:r>
      <w:r w:rsidR="008E4BD0">
        <w:rPr>
          <w:spacing w:val="1"/>
          <w:sz w:val="22"/>
          <w:szCs w:val="22"/>
        </w:rPr>
        <w:t>ou</w:t>
      </w:r>
      <w:r w:rsidR="008E4BD0">
        <w:rPr>
          <w:sz w:val="22"/>
          <w:szCs w:val="22"/>
        </w:rPr>
        <w:t>ter</w:t>
      </w:r>
      <w:r w:rsidR="008E4BD0">
        <w:rPr>
          <w:spacing w:val="-4"/>
          <w:sz w:val="22"/>
          <w:szCs w:val="22"/>
        </w:rPr>
        <w:t xml:space="preserve"> </w:t>
      </w:r>
      <w:r w:rsidR="008E4BD0">
        <w:rPr>
          <w:sz w:val="22"/>
          <w:szCs w:val="22"/>
        </w:rPr>
        <w:t>(c</w:t>
      </w:r>
      <w:r w:rsidR="008E4BD0">
        <w:rPr>
          <w:spacing w:val="1"/>
          <w:sz w:val="22"/>
          <w:szCs w:val="22"/>
        </w:rPr>
        <w:t>on</w:t>
      </w:r>
      <w:r w:rsidR="008E4BD0">
        <w:rPr>
          <w:sz w:val="22"/>
          <w:szCs w:val="22"/>
        </w:rPr>
        <w:t>fi</w:t>
      </w:r>
      <w:r w:rsidR="008E4BD0">
        <w:rPr>
          <w:spacing w:val="1"/>
          <w:sz w:val="22"/>
          <w:szCs w:val="22"/>
        </w:rPr>
        <w:t>g</w:t>
      </w:r>
      <w:r w:rsidR="008E4BD0">
        <w:rPr>
          <w:sz w:val="22"/>
          <w:szCs w:val="22"/>
        </w:rPr>
        <w:t>)#</w:t>
      </w:r>
      <w:r w:rsidR="008E4BD0">
        <w:rPr>
          <w:b/>
          <w:sz w:val="22"/>
          <w:szCs w:val="22"/>
        </w:rPr>
        <w:t>ip</w:t>
      </w:r>
      <w:r w:rsidR="008E4BD0">
        <w:rPr>
          <w:b/>
          <w:spacing w:val="-9"/>
          <w:sz w:val="22"/>
          <w:szCs w:val="22"/>
        </w:rPr>
        <w:t xml:space="preserve"> </w:t>
      </w:r>
      <w:r w:rsidR="008E4BD0">
        <w:rPr>
          <w:b/>
          <w:sz w:val="22"/>
          <w:szCs w:val="22"/>
        </w:rPr>
        <w:t>n</w:t>
      </w:r>
      <w:r w:rsidR="008E4BD0">
        <w:rPr>
          <w:b/>
          <w:spacing w:val="1"/>
          <w:sz w:val="22"/>
          <w:szCs w:val="22"/>
        </w:rPr>
        <w:t>a</w:t>
      </w:r>
      <w:r w:rsidR="008E4BD0">
        <w:rPr>
          <w:b/>
          <w:sz w:val="22"/>
          <w:szCs w:val="22"/>
        </w:rPr>
        <w:t>t</w:t>
      </w:r>
      <w:r w:rsidR="008E4BD0">
        <w:rPr>
          <w:b/>
          <w:spacing w:val="-3"/>
          <w:sz w:val="22"/>
          <w:szCs w:val="22"/>
        </w:rPr>
        <w:t xml:space="preserve"> </w:t>
      </w:r>
      <w:r w:rsidR="008E4BD0">
        <w:rPr>
          <w:b/>
          <w:spacing w:val="-1"/>
          <w:sz w:val="22"/>
          <w:szCs w:val="22"/>
        </w:rPr>
        <w:t>po</w:t>
      </w:r>
      <w:r w:rsidR="008E4BD0">
        <w:rPr>
          <w:b/>
          <w:spacing w:val="1"/>
          <w:sz w:val="22"/>
          <w:szCs w:val="22"/>
        </w:rPr>
        <w:t>o</w:t>
      </w:r>
      <w:r w:rsidR="008E4BD0">
        <w:rPr>
          <w:b/>
          <w:sz w:val="22"/>
          <w:szCs w:val="22"/>
        </w:rPr>
        <w:t>l</w:t>
      </w:r>
      <w:r w:rsidR="008E4BD0">
        <w:rPr>
          <w:b/>
          <w:spacing w:val="-4"/>
          <w:sz w:val="22"/>
          <w:szCs w:val="22"/>
        </w:rPr>
        <w:t xml:space="preserve"> </w:t>
      </w:r>
      <w:r w:rsidR="008E4BD0">
        <w:rPr>
          <w:b/>
          <w:sz w:val="22"/>
          <w:szCs w:val="22"/>
        </w:rPr>
        <w:t>TTG1</w:t>
      </w:r>
      <w:r w:rsidR="008E4BD0">
        <w:rPr>
          <w:b/>
          <w:spacing w:val="-5"/>
          <w:sz w:val="22"/>
          <w:szCs w:val="22"/>
        </w:rPr>
        <w:t xml:space="preserve"> </w:t>
      </w:r>
      <w:r w:rsidR="008E4BD0">
        <w:rPr>
          <w:b/>
          <w:spacing w:val="1"/>
          <w:sz w:val="22"/>
          <w:szCs w:val="22"/>
        </w:rPr>
        <w:t>17</w:t>
      </w:r>
      <w:r w:rsidR="008E4BD0">
        <w:rPr>
          <w:b/>
          <w:spacing w:val="-1"/>
          <w:sz w:val="22"/>
          <w:szCs w:val="22"/>
        </w:rPr>
        <w:t>2</w:t>
      </w:r>
      <w:r w:rsidR="008E4BD0">
        <w:rPr>
          <w:b/>
          <w:sz w:val="22"/>
          <w:szCs w:val="22"/>
        </w:rPr>
        <w:t>.</w:t>
      </w:r>
      <w:r w:rsidR="008E4BD0">
        <w:rPr>
          <w:b/>
          <w:spacing w:val="1"/>
          <w:sz w:val="22"/>
          <w:szCs w:val="22"/>
        </w:rPr>
        <w:t>1</w:t>
      </w:r>
      <w:r w:rsidR="008E4BD0">
        <w:rPr>
          <w:b/>
          <w:sz w:val="22"/>
          <w:szCs w:val="22"/>
        </w:rPr>
        <w:t>.</w:t>
      </w:r>
      <w:r w:rsidR="008E4BD0">
        <w:rPr>
          <w:b/>
          <w:spacing w:val="1"/>
          <w:sz w:val="22"/>
          <w:szCs w:val="22"/>
        </w:rPr>
        <w:t>1</w:t>
      </w:r>
      <w:r w:rsidR="008E4BD0">
        <w:rPr>
          <w:b/>
          <w:spacing w:val="-1"/>
          <w:sz w:val="22"/>
          <w:szCs w:val="22"/>
        </w:rPr>
        <w:t>.</w:t>
      </w:r>
      <w:r w:rsidR="008E4BD0">
        <w:rPr>
          <w:b/>
          <w:sz w:val="22"/>
          <w:szCs w:val="22"/>
        </w:rPr>
        <w:t xml:space="preserve">1      </w:t>
      </w:r>
      <w:r w:rsidR="008E4BD0">
        <w:rPr>
          <w:b/>
          <w:spacing w:val="50"/>
          <w:sz w:val="22"/>
          <w:szCs w:val="22"/>
        </w:rPr>
        <w:t xml:space="preserve"> </w:t>
      </w:r>
      <w:r w:rsidR="008E4BD0">
        <w:rPr>
          <w:sz w:val="22"/>
          <w:szCs w:val="22"/>
        </w:rPr>
        <w:t>Cấu</w:t>
      </w:r>
      <w:r w:rsidR="008E4BD0">
        <w:rPr>
          <w:spacing w:val="-2"/>
          <w:sz w:val="22"/>
          <w:szCs w:val="22"/>
        </w:rPr>
        <w:t xml:space="preserve"> </w:t>
      </w:r>
      <w:r w:rsidR="008E4BD0">
        <w:rPr>
          <w:spacing w:val="1"/>
          <w:sz w:val="22"/>
          <w:szCs w:val="22"/>
        </w:rPr>
        <w:t>h</w:t>
      </w:r>
      <w:r w:rsidR="008E4BD0">
        <w:rPr>
          <w:sz w:val="22"/>
          <w:szCs w:val="22"/>
        </w:rPr>
        <w:t>ì</w:t>
      </w:r>
      <w:r w:rsidR="008E4BD0">
        <w:rPr>
          <w:spacing w:val="1"/>
          <w:sz w:val="22"/>
          <w:szCs w:val="22"/>
        </w:rPr>
        <w:t>n</w:t>
      </w:r>
      <w:r w:rsidR="008E4BD0">
        <w:rPr>
          <w:sz w:val="22"/>
          <w:szCs w:val="22"/>
        </w:rPr>
        <w:t>h</w:t>
      </w:r>
      <w:r w:rsidR="008E4BD0">
        <w:rPr>
          <w:spacing w:val="-3"/>
          <w:sz w:val="22"/>
          <w:szCs w:val="22"/>
        </w:rPr>
        <w:t xml:space="preserve"> </w:t>
      </w:r>
      <w:r w:rsidR="008E4BD0">
        <w:rPr>
          <w:sz w:val="22"/>
          <w:szCs w:val="22"/>
        </w:rPr>
        <w:t>NAT</w:t>
      </w:r>
      <w:r w:rsidR="008E4BD0">
        <w:rPr>
          <w:spacing w:val="-5"/>
          <w:sz w:val="22"/>
          <w:szCs w:val="22"/>
        </w:rPr>
        <w:t xml:space="preserve"> </w:t>
      </w:r>
      <w:r w:rsidR="008E4BD0">
        <w:rPr>
          <w:spacing w:val="1"/>
          <w:sz w:val="22"/>
          <w:szCs w:val="22"/>
        </w:rPr>
        <w:t>poo</w:t>
      </w:r>
      <w:r w:rsidR="008E4BD0">
        <w:rPr>
          <w:sz w:val="22"/>
          <w:szCs w:val="22"/>
        </w:rPr>
        <w:t>l</w:t>
      </w:r>
      <w:r w:rsidR="008E4BD0">
        <w:rPr>
          <w:spacing w:val="-4"/>
          <w:sz w:val="22"/>
          <w:szCs w:val="22"/>
        </w:rPr>
        <w:t xml:space="preserve"> </w:t>
      </w:r>
      <w:r w:rsidR="008E4BD0">
        <w:rPr>
          <w:sz w:val="22"/>
          <w:szCs w:val="22"/>
        </w:rPr>
        <w:t>tên</w:t>
      </w:r>
      <w:r w:rsidR="008E4BD0">
        <w:rPr>
          <w:spacing w:val="-1"/>
          <w:sz w:val="22"/>
          <w:szCs w:val="22"/>
        </w:rPr>
        <w:t xml:space="preserve"> </w:t>
      </w:r>
      <w:r w:rsidR="008E4BD0">
        <w:rPr>
          <w:sz w:val="22"/>
          <w:szCs w:val="22"/>
        </w:rPr>
        <w:t>T</w:t>
      </w:r>
      <w:r w:rsidR="008E4BD0">
        <w:rPr>
          <w:spacing w:val="-1"/>
          <w:sz w:val="22"/>
          <w:szCs w:val="22"/>
        </w:rPr>
        <w:t>T</w:t>
      </w:r>
      <w:r w:rsidR="008E4BD0">
        <w:rPr>
          <w:sz w:val="22"/>
          <w:szCs w:val="22"/>
        </w:rPr>
        <w:t>G1</w:t>
      </w:r>
      <w:r w:rsidR="008E4BD0">
        <w:rPr>
          <w:spacing w:val="-4"/>
          <w:sz w:val="22"/>
          <w:szCs w:val="22"/>
        </w:rPr>
        <w:t xml:space="preserve"> </w:t>
      </w:r>
      <w:r w:rsidR="008E4BD0">
        <w:rPr>
          <w:sz w:val="22"/>
          <w:szCs w:val="22"/>
        </w:rPr>
        <w:t>có</w:t>
      </w:r>
      <w:r w:rsidR="008E4BD0">
        <w:rPr>
          <w:spacing w:val="2"/>
          <w:sz w:val="22"/>
          <w:szCs w:val="22"/>
        </w:rPr>
        <w:t xml:space="preserve"> </w:t>
      </w:r>
      <w:r w:rsidR="008E4BD0">
        <w:rPr>
          <w:spacing w:val="-2"/>
          <w:sz w:val="22"/>
          <w:szCs w:val="22"/>
        </w:rPr>
        <w:t>đ</w:t>
      </w:r>
      <w:r w:rsidR="008E4BD0">
        <w:rPr>
          <w:sz w:val="22"/>
          <w:szCs w:val="22"/>
        </w:rPr>
        <w:t>ịa</w:t>
      </w:r>
      <w:r w:rsidR="008E4BD0">
        <w:rPr>
          <w:spacing w:val="-1"/>
          <w:sz w:val="22"/>
          <w:szCs w:val="22"/>
        </w:rPr>
        <w:t xml:space="preserve"> </w:t>
      </w:r>
      <w:r w:rsidR="008E4BD0">
        <w:rPr>
          <w:sz w:val="22"/>
          <w:szCs w:val="22"/>
        </w:rPr>
        <w:t>c</w:t>
      </w:r>
      <w:r w:rsidR="008E4BD0">
        <w:rPr>
          <w:spacing w:val="1"/>
          <w:sz w:val="22"/>
          <w:szCs w:val="22"/>
        </w:rPr>
        <w:t>h</w:t>
      </w:r>
      <w:r w:rsidR="008E4BD0">
        <w:rPr>
          <w:sz w:val="22"/>
          <w:szCs w:val="22"/>
        </w:rPr>
        <w:t>ỉ</w:t>
      </w:r>
      <w:r w:rsidR="008E4BD0">
        <w:rPr>
          <w:spacing w:val="54"/>
          <w:sz w:val="22"/>
          <w:szCs w:val="22"/>
        </w:rPr>
        <w:t xml:space="preserve"> </w:t>
      </w:r>
      <w:r w:rsidR="008E4BD0">
        <w:rPr>
          <w:sz w:val="22"/>
          <w:szCs w:val="22"/>
        </w:rPr>
        <w:t>từ</w:t>
      </w:r>
    </w:p>
    <w:p w:rsidR="00F81C28" w:rsidRDefault="00F81C28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172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1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</w:t>
            </w:r>
            <w:r>
              <w:rPr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netm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sk</w:t>
            </w:r>
            <w:r>
              <w:rPr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255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2</w:t>
            </w:r>
            <w:r>
              <w:rPr>
                <w:b/>
                <w:spacing w:val="-1"/>
                <w:sz w:val="22"/>
                <w:szCs w:val="22"/>
              </w:rPr>
              <w:t>5</w:t>
            </w:r>
            <w:r>
              <w:rPr>
                <w:b/>
                <w:spacing w:val="1"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2</w:t>
            </w:r>
            <w:r>
              <w:rPr>
                <w:b/>
                <w:spacing w:val="-1"/>
                <w:sz w:val="22"/>
                <w:szCs w:val="22"/>
              </w:rPr>
              <w:t>5</w:t>
            </w:r>
            <w:r>
              <w:rPr>
                <w:b/>
                <w:spacing w:val="1"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.0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172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đến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17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>24</w:t>
            </w:r>
          </w:p>
        </w:tc>
      </w:tr>
      <w:tr w:rsidR="00F81C28">
        <w:trPr>
          <w:trHeight w:hRule="exact" w:val="11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nside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urce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list 1</w:t>
            </w:r>
          </w:p>
          <w:p w:rsidR="00F81C28" w:rsidRDefault="008E4BD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1"/>
                <w:sz w:val="22"/>
                <w:szCs w:val="22"/>
              </w:rPr>
              <w:t>oo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TTG1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erl</w:t>
            </w:r>
            <w:r>
              <w:rPr>
                <w:b/>
                <w:spacing w:val="1"/>
                <w:sz w:val="22"/>
                <w:szCs w:val="22"/>
              </w:rPr>
              <w:t>oad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NAT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ằ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cách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án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list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1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ới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poo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 là</w:t>
            </w:r>
          </w:p>
          <w:p w:rsidR="00F81C28" w:rsidRDefault="008E4BD0">
            <w:pPr>
              <w:spacing w:line="430" w:lineRule="auto"/>
              <w:ind w:left="102" w:right="9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ư</w:t>
            </w:r>
            <w:r>
              <w:rPr>
                <w:spacing w:val="-1"/>
                <w:sz w:val="22"/>
                <w:szCs w:val="22"/>
              </w:rPr>
              <w:t>ơ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áp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erl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sẽ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ược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thực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i.</w:t>
            </w:r>
          </w:p>
        </w:tc>
      </w:tr>
      <w:tr w:rsidR="00F81C28">
        <w:trPr>
          <w:trHeight w:hRule="exact" w:val="1170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 w:right="4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nside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urce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list 1 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0/0</w:t>
            </w:r>
            <w:r>
              <w:rPr>
                <w:b/>
                <w:sz w:val="22"/>
                <w:szCs w:val="22"/>
              </w:rPr>
              <w:t>/0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erl</w:t>
            </w:r>
            <w:r>
              <w:rPr>
                <w:b/>
                <w:spacing w:val="1"/>
                <w:sz w:val="22"/>
                <w:szCs w:val="22"/>
              </w:rPr>
              <w:t>oad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before="1" w:line="240" w:lineRule="exact"/>
              <w:ind w:left="102" w:right="3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NAT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ằ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cách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án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list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ù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ip 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/0</w:t>
            </w:r>
          </w:p>
        </w:tc>
      </w:tr>
    </w:tbl>
    <w:p w:rsidR="00F81C28" w:rsidRDefault="00F81C28">
      <w:pPr>
        <w:spacing w:before="1" w:line="100" w:lineRule="exact"/>
        <w:rPr>
          <w:sz w:val="11"/>
          <w:szCs w:val="11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ind w:left="392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  <w:bookmarkStart w:id="0" w:name="_GoBack"/>
      <w:bookmarkEnd w:id="0"/>
    </w:p>
    <w:sectPr w:rsidR="00F81C28" w:rsidSect="003C2B84">
      <w:headerReference w:type="default" r:id="rId13"/>
      <w:footerReference w:type="default" r:id="rId14"/>
      <w:pgSz w:w="12240" w:h="15840"/>
      <w:pgMar w:top="1500" w:right="1440" w:bottom="280" w:left="12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B00" w:rsidRDefault="00353B00">
      <w:r>
        <w:separator/>
      </w:r>
    </w:p>
  </w:endnote>
  <w:endnote w:type="continuationSeparator" w:id="0">
    <w:p w:rsidR="00353B00" w:rsidRDefault="00353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B00" w:rsidRDefault="00353B00">
      <w:r>
        <w:separator/>
      </w:r>
    </w:p>
  </w:footnote>
  <w:footnote w:type="continuationSeparator" w:id="0">
    <w:p w:rsidR="00353B00" w:rsidRDefault="00353B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200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320" w:rsidRDefault="00D4232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57A09"/>
    <w:multiLevelType w:val="multilevel"/>
    <w:tmpl w:val="E26A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28"/>
    <w:rsid w:val="000E7722"/>
    <w:rsid w:val="001674F2"/>
    <w:rsid w:val="001D157D"/>
    <w:rsid w:val="001F186C"/>
    <w:rsid w:val="00220AD6"/>
    <w:rsid w:val="003174AA"/>
    <w:rsid w:val="0032381D"/>
    <w:rsid w:val="00353B00"/>
    <w:rsid w:val="003C2B84"/>
    <w:rsid w:val="004B2CB0"/>
    <w:rsid w:val="005A0CE7"/>
    <w:rsid w:val="008670BA"/>
    <w:rsid w:val="008E4BD0"/>
    <w:rsid w:val="009C0C33"/>
    <w:rsid w:val="009F37AF"/>
    <w:rsid w:val="00B2483E"/>
    <w:rsid w:val="00B761AF"/>
    <w:rsid w:val="00D42320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6AE28-7C2C-448F-8DDB-16CB5BD69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HXDC</dc:creator>
  <cp:lastModifiedBy>HXDC</cp:lastModifiedBy>
  <cp:revision>2</cp:revision>
  <dcterms:created xsi:type="dcterms:W3CDTF">2015-01-09T08:29:00Z</dcterms:created>
  <dcterms:modified xsi:type="dcterms:W3CDTF">2015-01-09T08:29:00Z</dcterms:modified>
</cp:coreProperties>
</file>