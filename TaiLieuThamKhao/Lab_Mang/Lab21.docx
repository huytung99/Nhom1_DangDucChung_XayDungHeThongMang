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28" w:rsidRDefault="00F81C28">
      <w:pPr>
        <w:spacing w:before="20" w:line="240" w:lineRule="exact"/>
        <w:rPr>
          <w:sz w:val="24"/>
          <w:szCs w:val="24"/>
        </w:rPr>
        <w:sectPr w:rsidR="00F81C28">
          <w:headerReference w:type="default" r:id="rId9"/>
          <w:footerReference w:type="default" r:id="rId10"/>
          <w:pgSz w:w="12240" w:h="15840"/>
          <w:pgMar w:top="1500" w:right="1360" w:bottom="280" w:left="1120" w:header="720" w:footer="589" w:gutter="0"/>
          <w:cols w:space="720"/>
        </w:sectPr>
      </w:pPr>
    </w:p>
    <w:p w:rsidR="00F81C28" w:rsidRDefault="00F81C28">
      <w:pPr>
        <w:spacing w:line="200" w:lineRule="exact"/>
      </w:pPr>
    </w:p>
    <w:p w:rsidR="00F81C28" w:rsidRDefault="00F81C28">
      <w:pPr>
        <w:spacing w:before="6" w:line="260" w:lineRule="exact"/>
        <w:rPr>
          <w:sz w:val="26"/>
          <w:szCs w:val="26"/>
        </w:rPr>
      </w:pPr>
    </w:p>
    <w:p w:rsidR="00F81C28" w:rsidRDefault="008E4BD0">
      <w:pPr>
        <w:spacing w:line="260" w:lineRule="exact"/>
        <w:ind w:left="286" w:right="-56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I.      </w:t>
      </w:r>
      <w:r>
        <w:rPr>
          <w:b/>
          <w:position w:val="-1"/>
          <w:sz w:val="24"/>
          <w:szCs w:val="24"/>
          <w:u w:val="thick" w:color="000000"/>
        </w:rPr>
        <w:t>Gi</w:t>
      </w:r>
      <w:r>
        <w:rPr>
          <w:b/>
          <w:spacing w:val="-1"/>
          <w:position w:val="-1"/>
          <w:sz w:val="24"/>
          <w:szCs w:val="24"/>
          <w:u w:val="thick" w:color="000000"/>
        </w:rPr>
        <w:t>ớ</w:t>
      </w:r>
      <w:r>
        <w:rPr>
          <w:b/>
          <w:position w:val="-1"/>
          <w:sz w:val="24"/>
          <w:szCs w:val="24"/>
          <w:u w:val="thick" w:color="000000"/>
        </w:rPr>
        <w:t>i thiệ</w:t>
      </w:r>
      <w:r>
        <w:rPr>
          <w:b/>
          <w:spacing w:val="-1"/>
          <w:position w:val="-1"/>
          <w:sz w:val="24"/>
          <w:szCs w:val="24"/>
          <w:u w:val="thick" w:color="000000"/>
        </w:rPr>
        <w:t>u</w:t>
      </w:r>
      <w:r>
        <w:rPr>
          <w:position w:val="-1"/>
          <w:sz w:val="24"/>
          <w:szCs w:val="24"/>
          <w:u w:val="thick" w:color="000000"/>
        </w:rPr>
        <w:t>:</w:t>
      </w:r>
    </w:p>
    <w:p w:rsidR="00F81C28" w:rsidRDefault="008E4BD0">
      <w:pPr>
        <w:spacing w:before="8"/>
        <w:rPr>
          <w:sz w:val="40"/>
          <w:szCs w:val="40"/>
        </w:rPr>
        <w:sectPr w:rsidR="00F81C28">
          <w:type w:val="continuous"/>
          <w:pgSz w:w="12240" w:h="15840"/>
          <w:pgMar w:top="1480" w:right="1360" w:bottom="280" w:left="1120" w:header="720" w:footer="720" w:gutter="0"/>
          <w:cols w:num="2" w:space="720" w:equalWidth="0">
            <w:col w:w="1900" w:space="643"/>
            <w:col w:w="7217"/>
          </w:cols>
        </w:sectPr>
      </w:pPr>
      <w:r>
        <w:br w:type="column"/>
      </w:r>
      <w:r>
        <w:rPr>
          <w:b/>
          <w:color w:val="FF0000"/>
          <w:sz w:val="40"/>
          <w:szCs w:val="40"/>
        </w:rPr>
        <w:lastRenderedPageBreak/>
        <w:t>ST</w:t>
      </w:r>
      <w:r>
        <w:rPr>
          <w:b/>
          <w:color w:val="FF0000"/>
          <w:spacing w:val="1"/>
          <w:sz w:val="40"/>
          <w:szCs w:val="40"/>
        </w:rPr>
        <w:t>AN</w:t>
      </w:r>
      <w:r>
        <w:rPr>
          <w:b/>
          <w:color w:val="FF0000"/>
          <w:sz w:val="40"/>
          <w:szCs w:val="40"/>
        </w:rPr>
        <w:t>D</w:t>
      </w:r>
      <w:r>
        <w:rPr>
          <w:b/>
          <w:color w:val="FF0000"/>
          <w:spacing w:val="1"/>
          <w:sz w:val="40"/>
          <w:szCs w:val="40"/>
        </w:rPr>
        <w:t>AR</w:t>
      </w:r>
      <w:r>
        <w:rPr>
          <w:b/>
          <w:color w:val="FF0000"/>
          <w:sz w:val="40"/>
          <w:szCs w:val="40"/>
        </w:rPr>
        <w:t>D</w:t>
      </w:r>
      <w:r>
        <w:rPr>
          <w:b/>
          <w:color w:val="FF0000"/>
          <w:spacing w:val="-20"/>
          <w:sz w:val="40"/>
          <w:szCs w:val="40"/>
        </w:rPr>
        <w:t xml:space="preserve"> </w:t>
      </w:r>
      <w:r>
        <w:rPr>
          <w:b/>
          <w:color w:val="FF0000"/>
          <w:spacing w:val="1"/>
          <w:sz w:val="40"/>
          <w:szCs w:val="40"/>
        </w:rPr>
        <w:t>A</w:t>
      </w:r>
      <w:r>
        <w:rPr>
          <w:b/>
          <w:color w:val="FF0000"/>
          <w:sz w:val="40"/>
          <w:szCs w:val="40"/>
        </w:rPr>
        <w:t>C</w:t>
      </w:r>
      <w:r>
        <w:rPr>
          <w:b/>
          <w:color w:val="FF0000"/>
          <w:spacing w:val="1"/>
          <w:sz w:val="40"/>
          <w:szCs w:val="40"/>
        </w:rPr>
        <w:t>C</w:t>
      </w:r>
      <w:r>
        <w:rPr>
          <w:b/>
          <w:color w:val="FF0000"/>
          <w:sz w:val="40"/>
          <w:szCs w:val="40"/>
        </w:rPr>
        <w:t>ESS</w:t>
      </w:r>
      <w:r>
        <w:rPr>
          <w:b/>
          <w:color w:val="FF0000"/>
          <w:spacing w:val="-16"/>
          <w:sz w:val="40"/>
          <w:szCs w:val="40"/>
        </w:rPr>
        <w:t xml:space="preserve"> </w:t>
      </w:r>
      <w:r>
        <w:rPr>
          <w:b/>
          <w:color w:val="FF0000"/>
          <w:spacing w:val="1"/>
          <w:sz w:val="40"/>
          <w:szCs w:val="40"/>
        </w:rPr>
        <w:t>L</w:t>
      </w:r>
      <w:r>
        <w:rPr>
          <w:b/>
          <w:color w:val="FF0000"/>
          <w:sz w:val="40"/>
          <w:szCs w:val="40"/>
        </w:rPr>
        <w:t>IST</w:t>
      </w:r>
    </w:p>
    <w:p w:rsidR="00F81C28" w:rsidRDefault="008E4BD0">
      <w:pPr>
        <w:spacing w:before="5"/>
        <w:ind w:left="320" w:right="176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Một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những công cụ rất q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 xml:space="preserve">an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rọng trong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isco 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được dùng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rong lĩnh v</w:t>
      </w:r>
      <w:r>
        <w:rPr>
          <w:spacing w:val="-2"/>
          <w:sz w:val="24"/>
          <w:szCs w:val="24"/>
        </w:rPr>
        <w:t>ự</w:t>
      </w:r>
      <w:r>
        <w:rPr>
          <w:sz w:val="24"/>
          <w:szCs w:val="24"/>
        </w:rPr>
        <w:t>c secur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ty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à Access Li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t.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Đây là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ột tính năng gi</w:t>
      </w:r>
      <w:r>
        <w:rPr>
          <w:spacing w:val="-1"/>
          <w:sz w:val="24"/>
          <w:szCs w:val="24"/>
        </w:rPr>
        <w:t>ú</w:t>
      </w:r>
      <w:r>
        <w:rPr>
          <w:sz w:val="24"/>
          <w:szCs w:val="24"/>
        </w:rPr>
        <w:t>p bạn có thể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cấu hình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rực tiếp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trên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 xml:space="preserve">outer để tạo ra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ột danh sách c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địa chỉ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à bạn có thể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 phép hay ngăn cản 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ệc truy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cập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vào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ột địa chỉ nào đó.</w:t>
      </w:r>
    </w:p>
    <w:p w:rsidR="00F81C28" w:rsidRDefault="00830AAB">
      <w:pPr>
        <w:spacing w:line="260" w:lineRule="exact"/>
        <w:ind w:left="104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384" behindDoc="1" locked="0" layoutInCell="1" allowOverlap="1">
                <wp:simplePos x="0" y="0"/>
                <wp:positionH relativeFrom="page">
                  <wp:posOffset>5005070</wp:posOffset>
                </wp:positionH>
                <wp:positionV relativeFrom="paragraph">
                  <wp:posOffset>75565</wp:posOffset>
                </wp:positionV>
                <wp:extent cx="1543050" cy="1435100"/>
                <wp:effectExtent l="0" t="0" r="0" b="0"/>
                <wp:wrapNone/>
                <wp:docPr id="40" name="Group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3050" cy="1435100"/>
                          <a:chOff x="7882" y="119"/>
                          <a:chExt cx="2430" cy="2260"/>
                        </a:xfrm>
                      </wpg:grpSpPr>
                      <wpg:grpSp>
                        <wpg:cNvPr id="41" name="Group 916"/>
                        <wpg:cNvGrpSpPr>
                          <a:grpSpLocks/>
                        </wpg:cNvGrpSpPr>
                        <wpg:grpSpPr bwMode="auto">
                          <a:xfrm>
                            <a:off x="7892" y="1379"/>
                            <a:ext cx="1077" cy="990"/>
                            <a:chOff x="7892" y="1379"/>
                            <a:chExt cx="1077" cy="990"/>
                          </a:xfrm>
                        </wpg:grpSpPr>
                        <wps:wsp>
                          <wps:cNvPr id="42" name="Freeform 923"/>
                          <wps:cNvSpPr>
                            <a:spLocks/>
                          </wps:cNvSpPr>
                          <wps:spPr bwMode="auto">
                            <a:xfrm>
                              <a:off x="7892" y="1379"/>
                              <a:ext cx="1077" cy="990"/>
                            </a:xfrm>
                            <a:custGeom>
                              <a:avLst/>
                              <a:gdLst>
                                <a:gd name="T0" fmla="+- 0 7895 7892"/>
                                <a:gd name="T1" fmla="*/ T0 w 1077"/>
                                <a:gd name="T2" fmla="+- 0 1766 1379"/>
                                <a:gd name="T3" fmla="*/ 1766 h 990"/>
                                <a:gd name="T4" fmla="+- 0 7893 7892"/>
                                <a:gd name="T5" fmla="*/ T4 w 1077"/>
                                <a:gd name="T6" fmla="+- 0 1783 1379"/>
                                <a:gd name="T7" fmla="*/ 1783 h 990"/>
                                <a:gd name="T8" fmla="+- 0 7898 7892"/>
                                <a:gd name="T9" fmla="*/ T8 w 1077"/>
                                <a:gd name="T10" fmla="+- 0 1795 1379"/>
                                <a:gd name="T11" fmla="*/ 1795 h 990"/>
                                <a:gd name="T12" fmla="+- 0 7961 7892"/>
                                <a:gd name="T13" fmla="*/ T12 w 1077"/>
                                <a:gd name="T14" fmla="+- 0 1857 1379"/>
                                <a:gd name="T15" fmla="*/ 1857 h 990"/>
                                <a:gd name="T16" fmla="+- 0 8078 7892"/>
                                <a:gd name="T17" fmla="*/ T16 w 1077"/>
                                <a:gd name="T18" fmla="+- 0 1975 1379"/>
                                <a:gd name="T19" fmla="*/ 1975 h 990"/>
                                <a:gd name="T20" fmla="+- 0 8196 7892"/>
                                <a:gd name="T21" fmla="*/ T20 w 1077"/>
                                <a:gd name="T22" fmla="+- 0 2093 1379"/>
                                <a:gd name="T23" fmla="*/ 2093 h 990"/>
                                <a:gd name="T24" fmla="+- 0 8302 7892"/>
                                <a:gd name="T25" fmla="*/ T24 w 1077"/>
                                <a:gd name="T26" fmla="+- 0 2199 1379"/>
                                <a:gd name="T27" fmla="*/ 2199 h 990"/>
                                <a:gd name="T28" fmla="+- 0 8395 7892"/>
                                <a:gd name="T29" fmla="*/ T28 w 1077"/>
                                <a:gd name="T30" fmla="+- 0 2281 1379"/>
                                <a:gd name="T31" fmla="*/ 2281 h 990"/>
                                <a:gd name="T32" fmla="+- 0 8484 7892"/>
                                <a:gd name="T33" fmla="*/ T32 w 1077"/>
                                <a:gd name="T34" fmla="+- 0 2338 1379"/>
                                <a:gd name="T35" fmla="*/ 2338 h 990"/>
                                <a:gd name="T36" fmla="+- 0 8591 7892"/>
                                <a:gd name="T37" fmla="*/ T36 w 1077"/>
                                <a:gd name="T38" fmla="+- 0 2369 1379"/>
                                <a:gd name="T39" fmla="*/ 2369 h 990"/>
                                <a:gd name="T40" fmla="+- 0 8665 7892"/>
                                <a:gd name="T41" fmla="*/ T40 w 1077"/>
                                <a:gd name="T42" fmla="+- 0 2361 1379"/>
                                <a:gd name="T43" fmla="*/ 2361 h 990"/>
                                <a:gd name="T44" fmla="+- 0 8764 7892"/>
                                <a:gd name="T45" fmla="*/ T44 w 1077"/>
                                <a:gd name="T46" fmla="+- 0 2292 1379"/>
                                <a:gd name="T47" fmla="*/ 2292 h 990"/>
                                <a:gd name="T48" fmla="+- 0 8805 7892"/>
                                <a:gd name="T49" fmla="*/ T48 w 1077"/>
                                <a:gd name="T50" fmla="+- 0 2189 1379"/>
                                <a:gd name="T51" fmla="*/ 2189 h 990"/>
                                <a:gd name="T52" fmla="+- 0 8807 7892"/>
                                <a:gd name="T53" fmla="*/ T52 w 1077"/>
                                <a:gd name="T54" fmla="+- 0 2117 1379"/>
                                <a:gd name="T55" fmla="*/ 2117 h 990"/>
                                <a:gd name="T56" fmla="+- 0 8799 7892"/>
                                <a:gd name="T57" fmla="*/ T56 w 1077"/>
                                <a:gd name="T58" fmla="+- 0 2052 1379"/>
                                <a:gd name="T59" fmla="*/ 2052 h 990"/>
                                <a:gd name="T60" fmla="+- 0 8884 7892"/>
                                <a:gd name="T61" fmla="*/ T60 w 1077"/>
                                <a:gd name="T62" fmla="+- 0 2118 1379"/>
                                <a:gd name="T63" fmla="*/ 2118 h 990"/>
                                <a:gd name="T64" fmla="+- 0 8899 7892"/>
                                <a:gd name="T65" fmla="*/ T64 w 1077"/>
                                <a:gd name="T66" fmla="+- 0 2124 1379"/>
                                <a:gd name="T67" fmla="*/ 2124 h 990"/>
                                <a:gd name="T68" fmla="+- 0 8915 7892"/>
                                <a:gd name="T69" fmla="*/ T68 w 1077"/>
                                <a:gd name="T70" fmla="+- 0 2120 1379"/>
                                <a:gd name="T71" fmla="*/ 2120 h 990"/>
                                <a:gd name="T72" fmla="+- 0 8934 7892"/>
                                <a:gd name="T73" fmla="*/ T72 w 1077"/>
                                <a:gd name="T74" fmla="+- 0 2105 1379"/>
                                <a:gd name="T75" fmla="*/ 2105 h 990"/>
                                <a:gd name="T76" fmla="+- 0 8955 7892"/>
                                <a:gd name="T77" fmla="*/ T76 w 1077"/>
                                <a:gd name="T78" fmla="+- 0 2083 1379"/>
                                <a:gd name="T79" fmla="*/ 2083 h 990"/>
                                <a:gd name="T80" fmla="+- 0 8967 7892"/>
                                <a:gd name="T81" fmla="*/ T80 w 1077"/>
                                <a:gd name="T82" fmla="+- 0 2065 1379"/>
                                <a:gd name="T83" fmla="*/ 2065 h 990"/>
                                <a:gd name="T84" fmla="+- 0 8969 7892"/>
                                <a:gd name="T85" fmla="*/ T84 w 1077"/>
                                <a:gd name="T86" fmla="+- 0 2050 1379"/>
                                <a:gd name="T87" fmla="*/ 2050 h 990"/>
                                <a:gd name="T88" fmla="+- 0 8963 7892"/>
                                <a:gd name="T89" fmla="*/ T88 w 1077"/>
                                <a:gd name="T90" fmla="+- 0 2039 1379"/>
                                <a:gd name="T91" fmla="*/ 2039 h 990"/>
                                <a:gd name="T92" fmla="+- 0 8895 7892"/>
                                <a:gd name="T93" fmla="*/ T92 w 1077"/>
                                <a:gd name="T94" fmla="+- 0 1970 1379"/>
                                <a:gd name="T95" fmla="*/ 1970 h 990"/>
                                <a:gd name="T96" fmla="+- 0 8798 7892"/>
                                <a:gd name="T97" fmla="*/ T96 w 1077"/>
                                <a:gd name="T98" fmla="+- 0 1873 1379"/>
                                <a:gd name="T99" fmla="*/ 1873 h 990"/>
                                <a:gd name="T100" fmla="+- 0 8701 7892"/>
                                <a:gd name="T101" fmla="*/ T100 w 1077"/>
                                <a:gd name="T102" fmla="+- 0 1776 1379"/>
                                <a:gd name="T103" fmla="*/ 1776 h 990"/>
                                <a:gd name="T104" fmla="+- 0 8603 7892"/>
                                <a:gd name="T105" fmla="*/ T104 w 1077"/>
                                <a:gd name="T106" fmla="+- 0 1679 1379"/>
                                <a:gd name="T107" fmla="*/ 1679 h 990"/>
                                <a:gd name="T108" fmla="+- 0 8506 7892"/>
                                <a:gd name="T109" fmla="*/ T108 w 1077"/>
                                <a:gd name="T110" fmla="+- 0 1582 1379"/>
                                <a:gd name="T111" fmla="*/ 1582 h 990"/>
                                <a:gd name="T112" fmla="+- 0 8409 7892"/>
                                <a:gd name="T113" fmla="*/ T112 w 1077"/>
                                <a:gd name="T114" fmla="+- 0 1485 1379"/>
                                <a:gd name="T115" fmla="*/ 1485 h 990"/>
                                <a:gd name="T116" fmla="+- 0 8312 7892"/>
                                <a:gd name="T117" fmla="*/ T116 w 1077"/>
                                <a:gd name="T118" fmla="+- 0 1388 1379"/>
                                <a:gd name="T119" fmla="*/ 1388 h 990"/>
                                <a:gd name="T120" fmla="+- 0 8291 7892"/>
                                <a:gd name="T121" fmla="*/ T120 w 1077"/>
                                <a:gd name="T122" fmla="+- 0 1379 1379"/>
                                <a:gd name="T123" fmla="*/ 1379 h 990"/>
                                <a:gd name="T124" fmla="+- 0 8274 7892"/>
                                <a:gd name="T125" fmla="*/ T124 w 1077"/>
                                <a:gd name="T126" fmla="+- 0 1384 1379"/>
                                <a:gd name="T127" fmla="*/ 1384 h 990"/>
                                <a:gd name="T128" fmla="+- 0 8254 7892"/>
                                <a:gd name="T129" fmla="*/ T128 w 1077"/>
                                <a:gd name="T130" fmla="+- 0 1401 1379"/>
                                <a:gd name="T131" fmla="*/ 1401 h 990"/>
                                <a:gd name="T132" fmla="+- 0 8230 7892"/>
                                <a:gd name="T133" fmla="*/ T132 w 1077"/>
                                <a:gd name="T134" fmla="+- 0 1425 1379"/>
                                <a:gd name="T135" fmla="*/ 1425 h 990"/>
                                <a:gd name="T136" fmla="+- 0 8217 7892"/>
                                <a:gd name="T137" fmla="*/ T136 w 1077"/>
                                <a:gd name="T138" fmla="+- 0 1443 1379"/>
                                <a:gd name="T139" fmla="*/ 1443 h 990"/>
                                <a:gd name="T140" fmla="+- 0 8215 7892"/>
                                <a:gd name="T141" fmla="*/ T140 w 1077"/>
                                <a:gd name="T142" fmla="+- 0 1460 1379"/>
                                <a:gd name="T143" fmla="*/ 1460 h 990"/>
                                <a:gd name="T144" fmla="+- 0 8221 7892"/>
                                <a:gd name="T145" fmla="*/ T144 w 1077"/>
                                <a:gd name="T146" fmla="+- 0 1472 1379"/>
                                <a:gd name="T147" fmla="*/ 1472 h 990"/>
                                <a:gd name="T148" fmla="+- 0 8270 7892"/>
                                <a:gd name="T149" fmla="*/ T148 w 1077"/>
                                <a:gd name="T150" fmla="+- 0 1521 1379"/>
                                <a:gd name="T151" fmla="*/ 1521 h 990"/>
                                <a:gd name="T152" fmla="+- 0 8337 7892"/>
                                <a:gd name="T153" fmla="*/ T152 w 1077"/>
                                <a:gd name="T154" fmla="+- 0 1589 1379"/>
                                <a:gd name="T155" fmla="*/ 1589 h 990"/>
                                <a:gd name="T156" fmla="+- 0 8405 7892"/>
                                <a:gd name="T157" fmla="*/ T156 w 1077"/>
                                <a:gd name="T158" fmla="+- 0 1656 1379"/>
                                <a:gd name="T159" fmla="*/ 1656 h 990"/>
                                <a:gd name="T160" fmla="+- 0 8473 7892"/>
                                <a:gd name="T161" fmla="*/ T160 w 1077"/>
                                <a:gd name="T162" fmla="+- 0 1724 1379"/>
                                <a:gd name="T163" fmla="*/ 1724 h 990"/>
                                <a:gd name="T164" fmla="+- 0 8541 7892"/>
                                <a:gd name="T165" fmla="*/ T164 w 1077"/>
                                <a:gd name="T166" fmla="+- 0 1792 1379"/>
                                <a:gd name="T167" fmla="*/ 1792 h 990"/>
                                <a:gd name="T168" fmla="+- 0 8609 7892"/>
                                <a:gd name="T169" fmla="*/ T168 w 1077"/>
                                <a:gd name="T170" fmla="+- 0 1860 1379"/>
                                <a:gd name="T171" fmla="*/ 1860 h 990"/>
                                <a:gd name="T172" fmla="+- 0 8677 7892"/>
                                <a:gd name="T173" fmla="*/ T172 w 1077"/>
                                <a:gd name="T174" fmla="+- 0 1928 1379"/>
                                <a:gd name="T175" fmla="*/ 1928 h 990"/>
                                <a:gd name="T176" fmla="+- 0 8698 7892"/>
                                <a:gd name="T177" fmla="*/ T176 w 1077"/>
                                <a:gd name="T178" fmla="+- 0 2038 1379"/>
                                <a:gd name="T179" fmla="*/ 2038 h 990"/>
                                <a:gd name="T180" fmla="+- 0 8701 7892"/>
                                <a:gd name="T181" fmla="*/ T180 w 1077"/>
                                <a:gd name="T182" fmla="+- 0 2093 1379"/>
                                <a:gd name="T183" fmla="*/ 2093 h 990"/>
                                <a:gd name="T184" fmla="+- 0 8667 7892"/>
                                <a:gd name="T185" fmla="*/ T184 w 1077"/>
                                <a:gd name="T186" fmla="+- 0 2187 1379"/>
                                <a:gd name="T187" fmla="*/ 2187 h 990"/>
                                <a:gd name="T188" fmla="+- 0 8580 7892"/>
                                <a:gd name="T189" fmla="*/ T188 w 1077"/>
                                <a:gd name="T190" fmla="+- 0 2220 1379"/>
                                <a:gd name="T191" fmla="*/ 2220 h 990"/>
                                <a:gd name="T192" fmla="+- 0 8500 7892"/>
                                <a:gd name="T193" fmla="*/ T192 w 1077"/>
                                <a:gd name="T194" fmla="+- 0 2194 1379"/>
                                <a:gd name="T195" fmla="*/ 2194 h 990"/>
                                <a:gd name="T196" fmla="+- 0 8400 7892"/>
                                <a:gd name="T197" fmla="*/ T196 w 1077"/>
                                <a:gd name="T198" fmla="+- 0 2120 1379"/>
                                <a:gd name="T199" fmla="*/ 2120 h 990"/>
                                <a:gd name="T200" fmla="+- 0 8329 7892"/>
                                <a:gd name="T201" fmla="*/ T200 w 1077"/>
                                <a:gd name="T202" fmla="+- 0 2050 1379"/>
                                <a:gd name="T203" fmla="*/ 2050 h 990"/>
                                <a:gd name="T204" fmla="+- 0 8272 7892"/>
                                <a:gd name="T205" fmla="*/ T204 w 1077"/>
                                <a:gd name="T206" fmla="+- 0 1993 1379"/>
                                <a:gd name="T207" fmla="*/ 1993 h 990"/>
                                <a:gd name="T208" fmla="+- 0 8216 7892"/>
                                <a:gd name="T209" fmla="*/ T208 w 1077"/>
                                <a:gd name="T210" fmla="+- 0 1937 1379"/>
                                <a:gd name="T211" fmla="*/ 1937 h 990"/>
                                <a:gd name="T212" fmla="+- 0 8159 7892"/>
                                <a:gd name="T213" fmla="*/ T212 w 1077"/>
                                <a:gd name="T214" fmla="+- 0 1880 1379"/>
                                <a:gd name="T215" fmla="*/ 1880 h 990"/>
                                <a:gd name="T216" fmla="+- 0 8103 7892"/>
                                <a:gd name="T217" fmla="*/ T216 w 1077"/>
                                <a:gd name="T218" fmla="+- 0 1823 1379"/>
                                <a:gd name="T219" fmla="*/ 1823 h 990"/>
                                <a:gd name="T220" fmla="+- 0 8046 7892"/>
                                <a:gd name="T221" fmla="*/ T220 w 1077"/>
                                <a:gd name="T222" fmla="+- 0 1767 1379"/>
                                <a:gd name="T223" fmla="*/ 1767 h 990"/>
                                <a:gd name="T224" fmla="+- 0 7990 7892"/>
                                <a:gd name="T225" fmla="*/ T224 w 1077"/>
                                <a:gd name="T226" fmla="+- 0 1710 1379"/>
                                <a:gd name="T227" fmla="*/ 1710 h 990"/>
                                <a:gd name="T228" fmla="+- 0 7977 7892"/>
                                <a:gd name="T229" fmla="*/ T228 w 1077"/>
                                <a:gd name="T230" fmla="+- 0 1703 1379"/>
                                <a:gd name="T231" fmla="*/ 1703 h 990"/>
                                <a:gd name="T232" fmla="+- 0 7963 7892"/>
                                <a:gd name="T233" fmla="*/ T232 w 1077"/>
                                <a:gd name="T234" fmla="+- 0 1702 1379"/>
                                <a:gd name="T235" fmla="*/ 1702 h 990"/>
                                <a:gd name="T236" fmla="+- 0 7945 7892"/>
                                <a:gd name="T237" fmla="*/ T236 w 1077"/>
                                <a:gd name="T238" fmla="+- 0 1712 1379"/>
                                <a:gd name="T239" fmla="*/ 1712 h 990"/>
                                <a:gd name="T240" fmla="+- 0 7923 7892"/>
                                <a:gd name="T241" fmla="*/ T240 w 1077"/>
                                <a:gd name="T242" fmla="+- 0 1732 1379"/>
                                <a:gd name="T243" fmla="*/ 1732 h 990"/>
                                <a:gd name="T244" fmla="+- 0 7903 7892"/>
                                <a:gd name="T245" fmla="*/ T244 w 1077"/>
                                <a:gd name="T246" fmla="+- 0 1754 1379"/>
                                <a:gd name="T247" fmla="*/ 1754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</a:cxnLst>
                              <a:rect l="0" t="0" r="r" b="b"/>
                              <a:pathLst>
                                <a:path w="1077" h="990">
                                  <a:moveTo>
                                    <a:pt x="11" y="375"/>
                                  </a:moveTo>
                                  <a:lnTo>
                                    <a:pt x="6" y="381"/>
                                  </a:lnTo>
                                  <a:lnTo>
                                    <a:pt x="3" y="387"/>
                                  </a:lnTo>
                                  <a:lnTo>
                                    <a:pt x="2" y="39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" y="404"/>
                                  </a:lnTo>
                                  <a:lnTo>
                                    <a:pt x="2" y="407"/>
                                  </a:lnTo>
                                  <a:lnTo>
                                    <a:pt x="3" y="412"/>
                                  </a:lnTo>
                                  <a:lnTo>
                                    <a:pt x="6" y="416"/>
                                  </a:lnTo>
                                  <a:lnTo>
                                    <a:pt x="10" y="419"/>
                                  </a:lnTo>
                                  <a:lnTo>
                                    <a:pt x="29" y="439"/>
                                  </a:lnTo>
                                  <a:lnTo>
                                    <a:pt x="69" y="478"/>
                                  </a:lnTo>
                                  <a:lnTo>
                                    <a:pt x="108" y="517"/>
                                  </a:lnTo>
                                  <a:lnTo>
                                    <a:pt x="147" y="557"/>
                                  </a:lnTo>
                                  <a:lnTo>
                                    <a:pt x="186" y="596"/>
                                  </a:lnTo>
                                  <a:lnTo>
                                    <a:pt x="226" y="635"/>
                                  </a:lnTo>
                                  <a:lnTo>
                                    <a:pt x="265" y="674"/>
                                  </a:lnTo>
                                  <a:lnTo>
                                    <a:pt x="304" y="714"/>
                                  </a:lnTo>
                                  <a:lnTo>
                                    <a:pt x="344" y="753"/>
                                  </a:lnTo>
                                  <a:lnTo>
                                    <a:pt x="383" y="792"/>
                                  </a:lnTo>
                                  <a:lnTo>
                                    <a:pt x="410" y="820"/>
                                  </a:lnTo>
                                  <a:lnTo>
                                    <a:pt x="442" y="850"/>
                                  </a:lnTo>
                                  <a:lnTo>
                                    <a:pt x="473" y="878"/>
                                  </a:lnTo>
                                  <a:lnTo>
                                    <a:pt x="503" y="902"/>
                                  </a:lnTo>
                                  <a:lnTo>
                                    <a:pt x="531" y="922"/>
                                  </a:lnTo>
                                  <a:lnTo>
                                    <a:pt x="557" y="939"/>
                                  </a:lnTo>
                                  <a:lnTo>
                                    <a:pt x="592" y="959"/>
                                  </a:lnTo>
                                  <a:lnTo>
                                    <a:pt x="628" y="974"/>
                                  </a:lnTo>
                                  <a:lnTo>
                                    <a:pt x="659" y="984"/>
                                  </a:lnTo>
                                  <a:lnTo>
                                    <a:pt x="699" y="990"/>
                                  </a:lnTo>
                                  <a:lnTo>
                                    <a:pt x="719" y="990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73" y="982"/>
                                  </a:lnTo>
                                  <a:lnTo>
                                    <a:pt x="809" y="967"/>
                                  </a:lnTo>
                                  <a:lnTo>
                                    <a:pt x="842" y="943"/>
                                  </a:lnTo>
                                  <a:lnTo>
                                    <a:pt x="872" y="913"/>
                                  </a:lnTo>
                                  <a:lnTo>
                                    <a:pt x="893" y="880"/>
                                  </a:lnTo>
                                  <a:lnTo>
                                    <a:pt x="907" y="841"/>
                                  </a:lnTo>
                                  <a:lnTo>
                                    <a:pt x="913" y="810"/>
                                  </a:lnTo>
                                  <a:lnTo>
                                    <a:pt x="915" y="776"/>
                                  </a:lnTo>
                                  <a:lnTo>
                                    <a:pt x="916" y="757"/>
                                  </a:lnTo>
                                  <a:lnTo>
                                    <a:pt x="915" y="738"/>
                                  </a:lnTo>
                                  <a:lnTo>
                                    <a:pt x="913" y="717"/>
                                  </a:lnTo>
                                  <a:lnTo>
                                    <a:pt x="911" y="696"/>
                                  </a:lnTo>
                                  <a:lnTo>
                                    <a:pt x="907" y="673"/>
                                  </a:lnTo>
                                  <a:lnTo>
                                    <a:pt x="903" y="650"/>
                                  </a:lnTo>
                                  <a:lnTo>
                                    <a:pt x="988" y="735"/>
                                  </a:lnTo>
                                  <a:lnTo>
                                    <a:pt x="992" y="739"/>
                                  </a:lnTo>
                                  <a:lnTo>
                                    <a:pt x="996" y="742"/>
                                  </a:lnTo>
                                  <a:lnTo>
                                    <a:pt x="1003" y="745"/>
                                  </a:lnTo>
                                  <a:lnTo>
                                    <a:pt x="1007" y="745"/>
                                  </a:lnTo>
                                  <a:lnTo>
                                    <a:pt x="1012" y="744"/>
                                  </a:lnTo>
                                  <a:lnTo>
                                    <a:pt x="1017" y="744"/>
                                  </a:lnTo>
                                  <a:lnTo>
                                    <a:pt x="1023" y="741"/>
                                  </a:lnTo>
                                  <a:lnTo>
                                    <a:pt x="1029" y="736"/>
                                  </a:lnTo>
                                  <a:lnTo>
                                    <a:pt x="1034" y="732"/>
                                  </a:lnTo>
                                  <a:lnTo>
                                    <a:pt x="1042" y="726"/>
                                  </a:lnTo>
                                  <a:lnTo>
                                    <a:pt x="1050" y="718"/>
                                  </a:lnTo>
                                  <a:lnTo>
                                    <a:pt x="1057" y="711"/>
                                  </a:lnTo>
                                  <a:lnTo>
                                    <a:pt x="1063" y="704"/>
                                  </a:lnTo>
                                  <a:lnTo>
                                    <a:pt x="1068" y="698"/>
                                  </a:lnTo>
                                  <a:lnTo>
                                    <a:pt x="1072" y="692"/>
                                  </a:lnTo>
                                  <a:lnTo>
                                    <a:pt x="1075" y="686"/>
                                  </a:lnTo>
                                  <a:lnTo>
                                    <a:pt x="1075" y="681"/>
                                  </a:lnTo>
                                  <a:lnTo>
                                    <a:pt x="1077" y="676"/>
                                  </a:lnTo>
                                  <a:lnTo>
                                    <a:pt x="1077" y="671"/>
                                  </a:lnTo>
                                  <a:lnTo>
                                    <a:pt x="1075" y="667"/>
                                  </a:lnTo>
                                  <a:lnTo>
                                    <a:pt x="1074" y="664"/>
                                  </a:lnTo>
                                  <a:lnTo>
                                    <a:pt x="1071" y="660"/>
                                  </a:lnTo>
                                  <a:lnTo>
                                    <a:pt x="1067" y="656"/>
                                  </a:lnTo>
                                  <a:lnTo>
                                    <a:pt x="1035" y="624"/>
                                  </a:lnTo>
                                  <a:lnTo>
                                    <a:pt x="1003" y="591"/>
                                  </a:lnTo>
                                  <a:lnTo>
                                    <a:pt x="970" y="559"/>
                                  </a:lnTo>
                                  <a:lnTo>
                                    <a:pt x="938" y="527"/>
                                  </a:lnTo>
                                  <a:lnTo>
                                    <a:pt x="906" y="494"/>
                                  </a:lnTo>
                                  <a:lnTo>
                                    <a:pt x="873" y="462"/>
                                  </a:lnTo>
                                  <a:lnTo>
                                    <a:pt x="841" y="430"/>
                                  </a:lnTo>
                                  <a:lnTo>
                                    <a:pt x="809" y="397"/>
                                  </a:lnTo>
                                  <a:lnTo>
                                    <a:pt x="776" y="365"/>
                                  </a:lnTo>
                                  <a:lnTo>
                                    <a:pt x="744" y="332"/>
                                  </a:lnTo>
                                  <a:lnTo>
                                    <a:pt x="711" y="300"/>
                                  </a:lnTo>
                                  <a:lnTo>
                                    <a:pt x="679" y="268"/>
                                  </a:lnTo>
                                  <a:lnTo>
                                    <a:pt x="647" y="235"/>
                                  </a:lnTo>
                                  <a:lnTo>
                                    <a:pt x="614" y="203"/>
                                  </a:lnTo>
                                  <a:lnTo>
                                    <a:pt x="582" y="171"/>
                                  </a:lnTo>
                                  <a:lnTo>
                                    <a:pt x="550" y="138"/>
                                  </a:lnTo>
                                  <a:lnTo>
                                    <a:pt x="517" y="106"/>
                                  </a:lnTo>
                                  <a:lnTo>
                                    <a:pt x="485" y="74"/>
                                  </a:lnTo>
                                  <a:lnTo>
                                    <a:pt x="453" y="41"/>
                                  </a:lnTo>
                                  <a:lnTo>
                                    <a:pt x="420" y="9"/>
                                  </a:lnTo>
                                  <a:lnTo>
                                    <a:pt x="412" y="2"/>
                                  </a:lnTo>
                                  <a:lnTo>
                                    <a:pt x="404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393" y="1"/>
                                  </a:lnTo>
                                  <a:lnTo>
                                    <a:pt x="388" y="2"/>
                                  </a:lnTo>
                                  <a:lnTo>
                                    <a:pt x="382" y="5"/>
                                  </a:lnTo>
                                  <a:lnTo>
                                    <a:pt x="376" y="10"/>
                                  </a:lnTo>
                                  <a:lnTo>
                                    <a:pt x="369" y="15"/>
                                  </a:lnTo>
                                  <a:lnTo>
                                    <a:pt x="362" y="22"/>
                                  </a:lnTo>
                                  <a:lnTo>
                                    <a:pt x="354" y="30"/>
                                  </a:lnTo>
                                  <a:lnTo>
                                    <a:pt x="345" y="39"/>
                                  </a:lnTo>
                                  <a:lnTo>
                                    <a:pt x="338" y="46"/>
                                  </a:lnTo>
                                  <a:lnTo>
                                    <a:pt x="334" y="52"/>
                                  </a:lnTo>
                                  <a:lnTo>
                                    <a:pt x="328" y="59"/>
                                  </a:lnTo>
                                  <a:lnTo>
                                    <a:pt x="325" y="64"/>
                                  </a:lnTo>
                                  <a:lnTo>
                                    <a:pt x="324" y="70"/>
                                  </a:lnTo>
                                  <a:lnTo>
                                    <a:pt x="323" y="76"/>
                                  </a:lnTo>
                                  <a:lnTo>
                                    <a:pt x="323" y="81"/>
                                  </a:lnTo>
                                  <a:lnTo>
                                    <a:pt x="324" y="84"/>
                                  </a:lnTo>
                                  <a:lnTo>
                                    <a:pt x="326" y="89"/>
                                  </a:lnTo>
                                  <a:lnTo>
                                    <a:pt x="329" y="93"/>
                                  </a:lnTo>
                                  <a:lnTo>
                                    <a:pt x="332" y="97"/>
                                  </a:lnTo>
                                  <a:lnTo>
                                    <a:pt x="355" y="119"/>
                                  </a:lnTo>
                                  <a:lnTo>
                                    <a:pt x="378" y="142"/>
                                  </a:lnTo>
                                  <a:lnTo>
                                    <a:pt x="400" y="164"/>
                                  </a:lnTo>
                                  <a:lnTo>
                                    <a:pt x="423" y="187"/>
                                  </a:lnTo>
                                  <a:lnTo>
                                    <a:pt x="445" y="210"/>
                                  </a:lnTo>
                                  <a:lnTo>
                                    <a:pt x="468" y="232"/>
                                  </a:lnTo>
                                  <a:lnTo>
                                    <a:pt x="491" y="255"/>
                                  </a:lnTo>
                                  <a:lnTo>
                                    <a:pt x="513" y="277"/>
                                  </a:lnTo>
                                  <a:lnTo>
                                    <a:pt x="536" y="300"/>
                                  </a:lnTo>
                                  <a:lnTo>
                                    <a:pt x="559" y="323"/>
                                  </a:lnTo>
                                  <a:lnTo>
                                    <a:pt x="581" y="345"/>
                                  </a:lnTo>
                                  <a:lnTo>
                                    <a:pt x="604" y="368"/>
                                  </a:lnTo>
                                  <a:lnTo>
                                    <a:pt x="626" y="391"/>
                                  </a:lnTo>
                                  <a:lnTo>
                                    <a:pt x="649" y="413"/>
                                  </a:lnTo>
                                  <a:lnTo>
                                    <a:pt x="672" y="436"/>
                                  </a:lnTo>
                                  <a:lnTo>
                                    <a:pt x="694" y="458"/>
                                  </a:lnTo>
                                  <a:lnTo>
                                    <a:pt x="717" y="481"/>
                                  </a:lnTo>
                                  <a:lnTo>
                                    <a:pt x="740" y="504"/>
                                  </a:lnTo>
                                  <a:lnTo>
                                    <a:pt x="762" y="526"/>
                                  </a:lnTo>
                                  <a:lnTo>
                                    <a:pt x="785" y="549"/>
                                  </a:lnTo>
                                  <a:lnTo>
                                    <a:pt x="792" y="576"/>
                                  </a:lnTo>
                                  <a:lnTo>
                                    <a:pt x="800" y="620"/>
                                  </a:lnTo>
                                  <a:lnTo>
                                    <a:pt x="806" y="659"/>
                                  </a:lnTo>
                                  <a:lnTo>
                                    <a:pt x="809" y="694"/>
                                  </a:lnTo>
                                  <a:lnTo>
                                    <a:pt x="809" y="711"/>
                                  </a:lnTo>
                                  <a:lnTo>
                                    <a:pt x="809" y="714"/>
                                  </a:lnTo>
                                  <a:lnTo>
                                    <a:pt x="807" y="738"/>
                                  </a:lnTo>
                                  <a:lnTo>
                                    <a:pt x="796" y="777"/>
                                  </a:lnTo>
                                  <a:lnTo>
                                    <a:pt x="775" y="808"/>
                                  </a:lnTo>
                                  <a:lnTo>
                                    <a:pt x="754" y="825"/>
                                  </a:lnTo>
                                  <a:lnTo>
                                    <a:pt x="717" y="839"/>
                                  </a:lnTo>
                                  <a:lnTo>
                                    <a:pt x="688" y="841"/>
                                  </a:lnTo>
                                  <a:lnTo>
                                    <a:pt x="669" y="838"/>
                                  </a:lnTo>
                                  <a:lnTo>
                                    <a:pt x="643" y="831"/>
                                  </a:lnTo>
                                  <a:lnTo>
                                    <a:pt x="608" y="815"/>
                                  </a:lnTo>
                                  <a:lnTo>
                                    <a:pt x="571" y="793"/>
                                  </a:lnTo>
                                  <a:lnTo>
                                    <a:pt x="539" y="768"/>
                                  </a:lnTo>
                                  <a:lnTo>
                                    <a:pt x="508" y="741"/>
                                  </a:lnTo>
                                  <a:lnTo>
                                    <a:pt x="474" y="708"/>
                                  </a:lnTo>
                                  <a:lnTo>
                                    <a:pt x="456" y="689"/>
                                  </a:lnTo>
                                  <a:lnTo>
                                    <a:pt x="437" y="671"/>
                                  </a:lnTo>
                                  <a:lnTo>
                                    <a:pt x="418" y="652"/>
                                  </a:lnTo>
                                  <a:lnTo>
                                    <a:pt x="399" y="633"/>
                                  </a:lnTo>
                                  <a:lnTo>
                                    <a:pt x="380" y="614"/>
                                  </a:lnTo>
                                  <a:lnTo>
                                    <a:pt x="361" y="595"/>
                                  </a:lnTo>
                                  <a:lnTo>
                                    <a:pt x="342" y="576"/>
                                  </a:lnTo>
                                  <a:lnTo>
                                    <a:pt x="324" y="558"/>
                                  </a:lnTo>
                                  <a:lnTo>
                                    <a:pt x="305" y="539"/>
                                  </a:lnTo>
                                  <a:lnTo>
                                    <a:pt x="286" y="520"/>
                                  </a:lnTo>
                                  <a:lnTo>
                                    <a:pt x="267" y="501"/>
                                  </a:lnTo>
                                  <a:lnTo>
                                    <a:pt x="248" y="482"/>
                                  </a:lnTo>
                                  <a:lnTo>
                                    <a:pt x="229" y="463"/>
                                  </a:lnTo>
                                  <a:lnTo>
                                    <a:pt x="211" y="444"/>
                                  </a:lnTo>
                                  <a:lnTo>
                                    <a:pt x="192" y="426"/>
                                  </a:lnTo>
                                  <a:lnTo>
                                    <a:pt x="173" y="407"/>
                                  </a:lnTo>
                                  <a:lnTo>
                                    <a:pt x="154" y="388"/>
                                  </a:lnTo>
                                  <a:lnTo>
                                    <a:pt x="135" y="369"/>
                                  </a:lnTo>
                                  <a:lnTo>
                                    <a:pt x="116" y="350"/>
                                  </a:lnTo>
                                  <a:lnTo>
                                    <a:pt x="98" y="331"/>
                                  </a:lnTo>
                                  <a:lnTo>
                                    <a:pt x="94" y="328"/>
                                  </a:lnTo>
                                  <a:lnTo>
                                    <a:pt x="90" y="325"/>
                                  </a:lnTo>
                                  <a:lnTo>
                                    <a:pt x="85" y="324"/>
                                  </a:lnTo>
                                  <a:lnTo>
                                    <a:pt x="82" y="323"/>
                                  </a:lnTo>
                                  <a:lnTo>
                                    <a:pt x="77" y="322"/>
                                  </a:lnTo>
                                  <a:lnTo>
                                    <a:pt x="71" y="323"/>
                                  </a:lnTo>
                                  <a:lnTo>
                                    <a:pt x="65" y="325"/>
                                  </a:lnTo>
                                  <a:lnTo>
                                    <a:pt x="60" y="328"/>
                                  </a:lnTo>
                                  <a:lnTo>
                                    <a:pt x="53" y="333"/>
                                  </a:lnTo>
                                  <a:lnTo>
                                    <a:pt x="47" y="338"/>
                                  </a:lnTo>
                                  <a:lnTo>
                                    <a:pt x="40" y="345"/>
                                  </a:lnTo>
                                  <a:lnTo>
                                    <a:pt x="31" y="353"/>
                                  </a:lnTo>
                                  <a:lnTo>
                                    <a:pt x="23" y="362"/>
                                  </a:lnTo>
                                  <a:lnTo>
                                    <a:pt x="16" y="368"/>
                                  </a:lnTo>
                                  <a:lnTo>
                                    <a:pt x="11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1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3" name="Group 917"/>
                          <wpg:cNvGrpSpPr>
                            <a:grpSpLocks/>
                          </wpg:cNvGrpSpPr>
                          <wpg:grpSpPr bwMode="auto">
                            <a:xfrm>
                              <a:off x="9006" y="1646"/>
                              <a:ext cx="223" cy="225"/>
                              <a:chOff x="9006" y="1646"/>
                              <a:chExt cx="223" cy="225"/>
                            </a:xfrm>
                          </wpg:grpSpPr>
                          <wps:wsp>
                            <wps:cNvPr id="44" name="Freeform 922"/>
                            <wps:cNvSpPr>
                              <a:spLocks/>
                            </wps:cNvSpPr>
                            <wps:spPr bwMode="auto">
                              <a:xfrm>
                                <a:off x="9006" y="1646"/>
                                <a:ext cx="223" cy="225"/>
                              </a:xfrm>
                              <a:custGeom>
                                <a:avLst/>
                                <a:gdLst>
                                  <a:gd name="T0" fmla="+- 0 9173 9006"/>
                                  <a:gd name="T1" fmla="*/ T0 w 223"/>
                                  <a:gd name="T2" fmla="+- 0 1701 1646"/>
                                  <a:gd name="T3" fmla="*/ 1701 h 225"/>
                                  <a:gd name="T4" fmla="+- 0 9158 9006"/>
                                  <a:gd name="T5" fmla="*/ T4 w 223"/>
                                  <a:gd name="T6" fmla="+- 0 1686 1646"/>
                                  <a:gd name="T7" fmla="*/ 1686 h 225"/>
                                  <a:gd name="T8" fmla="+- 0 9139 9006"/>
                                  <a:gd name="T9" fmla="*/ T8 w 223"/>
                                  <a:gd name="T10" fmla="+- 0 1670 1646"/>
                                  <a:gd name="T11" fmla="*/ 1670 h 225"/>
                                  <a:gd name="T12" fmla="+- 0 9122 9006"/>
                                  <a:gd name="T13" fmla="*/ T12 w 223"/>
                                  <a:gd name="T14" fmla="+- 0 1658 1646"/>
                                  <a:gd name="T15" fmla="*/ 1658 h 225"/>
                                  <a:gd name="T16" fmla="+- 0 9107 9006"/>
                                  <a:gd name="T17" fmla="*/ T16 w 223"/>
                                  <a:gd name="T18" fmla="+- 0 1651 1646"/>
                                  <a:gd name="T19" fmla="*/ 1651 h 225"/>
                                  <a:gd name="T20" fmla="+- 0 9095 9006"/>
                                  <a:gd name="T21" fmla="*/ T20 w 223"/>
                                  <a:gd name="T22" fmla="+- 0 1647 1646"/>
                                  <a:gd name="T23" fmla="*/ 1647 h 225"/>
                                  <a:gd name="T24" fmla="+- 0 9087 9006"/>
                                  <a:gd name="T25" fmla="*/ T24 w 223"/>
                                  <a:gd name="T26" fmla="+- 0 1646 1646"/>
                                  <a:gd name="T27" fmla="*/ 1646 h 225"/>
                                  <a:gd name="T28" fmla="+- 0 9070 9006"/>
                                  <a:gd name="T29" fmla="*/ T28 w 223"/>
                                  <a:gd name="T30" fmla="+- 0 1649 1646"/>
                                  <a:gd name="T31" fmla="*/ 1649 h 225"/>
                                  <a:gd name="T32" fmla="+- 0 9052 9006"/>
                                  <a:gd name="T33" fmla="*/ T32 w 223"/>
                                  <a:gd name="T34" fmla="+- 0 1659 1646"/>
                                  <a:gd name="T35" fmla="*/ 1659 h 225"/>
                                  <a:gd name="T36" fmla="+- 0 9034 9006"/>
                                  <a:gd name="T37" fmla="*/ T36 w 223"/>
                                  <a:gd name="T38" fmla="+- 0 1674 1646"/>
                                  <a:gd name="T39" fmla="*/ 1674 h 225"/>
                                  <a:gd name="T40" fmla="+- 0 9025 9006"/>
                                  <a:gd name="T41" fmla="*/ T40 w 223"/>
                                  <a:gd name="T42" fmla="+- 0 1684 1646"/>
                                  <a:gd name="T43" fmla="*/ 1684 h 225"/>
                                  <a:gd name="T44" fmla="+- 0 9013 9006"/>
                                  <a:gd name="T45" fmla="*/ T44 w 223"/>
                                  <a:gd name="T46" fmla="+- 0 1702 1646"/>
                                  <a:gd name="T47" fmla="*/ 1702 h 225"/>
                                  <a:gd name="T48" fmla="+- 0 9006 9006"/>
                                  <a:gd name="T49" fmla="*/ T48 w 223"/>
                                  <a:gd name="T50" fmla="+- 0 1719 1646"/>
                                  <a:gd name="T51" fmla="*/ 1719 h 225"/>
                                  <a:gd name="T52" fmla="+- 0 9006 9006"/>
                                  <a:gd name="T53" fmla="*/ T52 w 223"/>
                                  <a:gd name="T54" fmla="+- 0 1736 1646"/>
                                  <a:gd name="T55" fmla="*/ 1736 h 225"/>
                                  <a:gd name="T56" fmla="+- 0 9009 9006"/>
                                  <a:gd name="T57" fmla="*/ T56 w 223"/>
                                  <a:gd name="T58" fmla="+- 0 1747 1646"/>
                                  <a:gd name="T59" fmla="*/ 1747 h 225"/>
                                  <a:gd name="T60" fmla="+- 0 9016 9006"/>
                                  <a:gd name="T61" fmla="*/ T60 w 223"/>
                                  <a:gd name="T62" fmla="+- 0 1762 1646"/>
                                  <a:gd name="T63" fmla="*/ 1762 h 225"/>
                                  <a:gd name="T64" fmla="+- 0 9028 9006"/>
                                  <a:gd name="T65" fmla="*/ T64 w 223"/>
                                  <a:gd name="T66" fmla="+- 0 1779 1646"/>
                                  <a:gd name="T67" fmla="*/ 1779 h 225"/>
                                  <a:gd name="T68" fmla="+- 0 9043 9006"/>
                                  <a:gd name="T69" fmla="*/ T68 w 223"/>
                                  <a:gd name="T70" fmla="+- 0 1797 1646"/>
                                  <a:gd name="T71" fmla="*/ 1797 h 225"/>
                                  <a:gd name="T72" fmla="+- 0 9061 9006"/>
                                  <a:gd name="T73" fmla="*/ T72 w 223"/>
                                  <a:gd name="T74" fmla="+- 0 1817 1646"/>
                                  <a:gd name="T75" fmla="*/ 1817 h 225"/>
                                  <a:gd name="T76" fmla="+- 0 9077 9006"/>
                                  <a:gd name="T77" fmla="*/ T76 w 223"/>
                                  <a:gd name="T78" fmla="+- 0 1831 1646"/>
                                  <a:gd name="T79" fmla="*/ 1831 h 225"/>
                                  <a:gd name="T80" fmla="+- 0 9095 9006"/>
                                  <a:gd name="T81" fmla="*/ T80 w 223"/>
                                  <a:gd name="T82" fmla="+- 0 1847 1646"/>
                                  <a:gd name="T83" fmla="*/ 1847 h 225"/>
                                  <a:gd name="T84" fmla="+- 0 9112 9006"/>
                                  <a:gd name="T85" fmla="*/ T84 w 223"/>
                                  <a:gd name="T86" fmla="+- 0 1859 1646"/>
                                  <a:gd name="T87" fmla="*/ 1859 h 225"/>
                                  <a:gd name="T88" fmla="+- 0 9127 9006"/>
                                  <a:gd name="T89" fmla="*/ T88 w 223"/>
                                  <a:gd name="T90" fmla="+- 0 1867 1646"/>
                                  <a:gd name="T91" fmla="*/ 1867 h 225"/>
                                  <a:gd name="T92" fmla="+- 0 9140 9006"/>
                                  <a:gd name="T93" fmla="*/ T92 w 223"/>
                                  <a:gd name="T94" fmla="+- 0 1871 1646"/>
                                  <a:gd name="T95" fmla="*/ 1871 h 225"/>
                                  <a:gd name="T96" fmla="+- 0 9147 9006"/>
                                  <a:gd name="T97" fmla="*/ T96 w 223"/>
                                  <a:gd name="T98" fmla="+- 0 1871 1646"/>
                                  <a:gd name="T99" fmla="*/ 1871 h 225"/>
                                  <a:gd name="T100" fmla="+- 0 9164 9006"/>
                                  <a:gd name="T101" fmla="*/ T100 w 223"/>
                                  <a:gd name="T102" fmla="+- 0 1868 1646"/>
                                  <a:gd name="T103" fmla="*/ 1868 h 225"/>
                                  <a:gd name="T104" fmla="+- 0 9182 9006"/>
                                  <a:gd name="T105" fmla="*/ T104 w 223"/>
                                  <a:gd name="T106" fmla="+- 0 1859 1646"/>
                                  <a:gd name="T107" fmla="*/ 1859 h 225"/>
                                  <a:gd name="T108" fmla="+- 0 9200 9006"/>
                                  <a:gd name="T109" fmla="*/ T108 w 223"/>
                                  <a:gd name="T110" fmla="+- 0 1843 1646"/>
                                  <a:gd name="T111" fmla="*/ 1843 h 225"/>
                                  <a:gd name="T112" fmla="+- 0 9210 9006"/>
                                  <a:gd name="T113" fmla="*/ T112 w 223"/>
                                  <a:gd name="T114" fmla="+- 0 1833 1646"/>
                                  <a:gd name="T115" fmla="*/ 1833 h 225"/>
                                  <a:gd name="T116" fmla="+- 0 9222 9006"/>
                                  <a:gd name="T117" fmla="*/ T116 w 223"/>
                                  <a:gd name="T118" fmla="+- 0 1815 1646"/>
                                  <a:gd name="T119" fmla="*/ 1815 h 225"/>
                                  <a:gd name="T120" fmla="+- 0 9228 9006"/>
                                  <a:gd name="T121" fmla="*/ T120 w 223"/>
                                  <a:gd name="T122" fmla="+- 0 1797 1646"/>
                                  <a:gd name="T123" fmla="*/ 1797 h 225"/>
                                  <a:gd name="T124" fmla="+- 0 9228 9006"/>
                                  <a:gd name="T125" fmla="*/ T124 w 223"/>
                                  <a:gd name="T126" fmla="+- 0 1780 1646"/>
                                  <a:gd name="T127" fmla="*/ 1780 h 225"/>
                                  <a:gd name="T128" fmla="+- 0 9225 9006"/>
                                  <a:gd name="T129" fmla="*/ T128 w 223"/>
                                  <a:gd name="T130" fmla="+- 0 1770 1646"/>
                                  <a:gd name="T131" fmla="*/ 1770 h 225"/>
                                  <a:gd name="T132" fmla="+- 0 9218 9006"/>
                                  <a:gd name="T133" fmla="*/ T132 w 223"/>
                                  <a:gd name="T134" fmla="+- 0 1755 1646"/>
                                  <a:gd name="T135" fmla="*/ 1755 h 225"/>
                                  <a:gd name="T136" fmla="+- 0 9207 9006"/>
                                  <a:gd name="T137" fmla="*/ T136 w 223"/>
                                  <a:gd name="T138" fmla="+- 0 1739 1646"/>
                                  <a:gd name="T139" fmla="*/ 1739 h 225"/>
                                  <a:gd name="T140" fmla="+- 0 9192 9006"/>
                                  <a:gd name="T141" fmla="*/ T140 w 223"/>
                                  <a:gd name="T142" fmla="+- 0 1721 1646"/>
                                  <a:gd name="T143" fmla="*/ 1721 h 225"/>
                                  <a:gd name="T144" fmla="+- 0 9173 9006"/>
                                  <a:gd name="T145" fmla="*/ T144 w 223"/>
                                  <a:gd name="T146" fmla="+- 0 1701 1646"/>
                                  <a:gd name="T147" fmla="*/ 1701 h 22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</a:cxnLst>
                                <a:rect l="0" t="0" r="r" b="b"/>
                                <a:pathLst>
                                  <a:path w="223" h="225">
                                    <a:moveTo>
                                      <a:pt x="167" y="55"/>
                                    </a:moveTo>
                                    <a:lnTo>
                                      <a:pt x="152" y="40"/>
                                    </a:lnTo>
                                    <a:lnTo>
                                      <a:pt x="133" y="24"/>
                                    </a:lnTo>
                                    <a:lnTo>
                                      <a:pt x="116" y="12"/>
                                    </a:lnTo>
                                    <a:lnTo>
                                      <a:pt x="101" y="5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81" y="0"/>
                                    </a:lnTo>
                                    <a:lnTo>
                                      <a:pt x="64" y="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7" y="56"/>
                                    </a:lnTo>
                                    <a:lnTo>
                                      <a:pt x="0" y="73"/>
                                    </a:lnTo>
                                    <a:lnTo>
                                      <a:pt x="0" y="90"/>
                                    </a:lnTo>
                                    <a:lnTo>
                                      <a:pt x="3" y="101"/>
                                    </a:lnTo>
                                    <a:lnTo>
                                      <a:pt x="10" y="116"/>
                                    </a:lnTo>
                                    <a:lnTo>
                                      <a:pt x="22" y="133"/>
                                    </a:lnTo>
                                    <a:lnTo>
                                      <a:pt x="37" y="151"/>
                                    </a:lnTo>
                                    <a:lnTo>
                                      <a:pt x="55" y="171"/>
                                    </a:lnTo>
                                    <a:lnTo>
                                      <a:pt x="71" y="185"/>
                                    </a:lnTo>
                                    <a:lnTo>
                                      <a:pt x="89" y="201"/>
                                    </a:lnTo>
                                    <a:lnTo>
                                      <a:pt x="106" y="213"/>
                                    </a:lnTo>
                                    <a:lnTo>
                                      <a:pt x="121" y="221"/>
                                    </a:lnTo>
                                    <a:lnTo>
                                      <a:pt x="134" y="225"/>
                                    </a:lnTo>
                                    <a:lnTo>
                                      <a:pt x="141" y="225"/>
                                    </a:lnTo>
                                    <a:lnTo>
                                      <a:pt x="158" y="222"/>
                                    </a:lnTo>
                                    <a:lnTo>
                                      <a:pt x="176" y="213"/>
                                    </a:lnTo>
                                    <a:lnTo>
                                      <a:pt x="194" y="197"/>
                                    </a:lnTo>
                                    <a:lnTo>
                                      <a:pt x="204" y="187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2" y="151"/>
                                    </a:lnTo>
                                    <a:lnTo>
                                      <a:pt x="222" y="134"/>
                                    </a:lnTo>
                                    <a:lnTo>
                                      <a:pt x="219" y="124"/>
                                    </a:lnTo>
                                    <a:lnTo>
                                      <a:pt x="212" y="109"/>
                                    </a:lnTo>
                                    <a:lnTo>
                                      <a:pt x="201" y="93"/>
                                    </a:lnTo>
                                    <a:lnTo>
                                      <a:pt x="186" y="75"/>
                                    </a:lnTo>
                                    <a:lnTo>
                                      <a:pt x="167" y="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C1C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5" name="Group 9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73" y="552"/>
                                <a:ext cx="950" cy="948"/>
                                <a:chOff x="8673" y="552"/>
                                <a:chExt cx="950" cy="948"/>
                              </a:xfrm>
                            </wpg:grpSpPr>
                            <wps:wsp>
                              <wps:cNvPr id="46" name="Freeform 9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73" y="552"/>
                                  <a:ext cx="950" cy="948"/>
                                </a:xfrm>
                                <a:custGeom>
                                  <a:avLst/>
                                  <a:gdLst>
                                    <a:gd name="T0" fmla="+- 0 9570 8673"/>
                                    <a:gd name="T1" fmla="*/ T0 w 950"/>
                                    <a:gd name="T2" fmla="+- 0 1469 552"/>
                                    <a:gd name="T3" fmla="*/ 1469 h 948"/>
                                    <a:gd name="T4" fmla="+- 0 9600 8673"/>
                                    <a:gd name="T5" fmla="*/ T4 w 950"/>
                                    <a:gd name="T6" fmla="+- 0 1439 552"/>
                                    <a:gd name="T7" fmla="*/ 1439 h 948"/>
                                    <a:gd name="T8" fmla="+- 0 9617 8673"/>
                                    <a:gd name="T9" fmla="*/ T8 w 950"/>
                                    <a:gd name="T10" fmla="+- 0 1417 552"/>
                                    <a:gd name="T11" fmla="*/ 1417 h 948"/>
                                    <a:gd name="T12" fmla="+- 0 9623 8673"/>
                                    <a:gd name="T13" fmla="*/ T12 w 950"/>
                                    <a:gd name="T14" fmla="+- 0 1398 552"/>
                                    <a:gd name="T15" fmla="*/ 1398 h 948"/>
                                    <a:gd name="T16" fmla="+- 0 9618 8673"/>
                                    <a:gd name="T17" fmla="*/ T16 w 950"/>
                                    <a:gd name="T18" fmla="+- 0 1380 552"/>
                                    <a:gd name="T19" fmla="*/ 1380 h 948"/>
                                    <a:gd name="T20" fmla="+- 0 9569 8673"/>
                                    <a:gd name="T21" fmla="*/ T20 w 950"/>
                                    <a:gd name="T22" fmla="+- 0 1295 552"/>
                                    <a:gd name="T23" fmla="*/ 1295 h 948"/>
                                    <a:gd name="T24" fmla="+- 0 9501 8673"/>
                                    <a:gd name="T25" fmla="*/ T24 w 950"/>
                                    <a:gd name="T26" fmla="+- 0 1179 552"/>
                                    <a:gd name="T27" fmla="*/ 1179 h 948"/>
                                    <a:gd name="T28" fmla="+- 0 9433 8673"/>
                                    <a:gd name="T29" fmla="*/ T28 w 950"/>
                                    <a:gd name="T30" fmla="+- 0 1062 552"/>
                                    <a:gd name="T31" fmla="*/ 1062 h 948"/>
                                    <a:gd name="T32" fmla="+- 0 9365 8673"/>
                                    <a:gd name="T33" fmla="*/ T32 w 950"/>
                                    <a:gd name="T34" fmla="+- 0 945 552"/>
                                    <a:gd name="T35" fmla="*/ 945 h 948"/>
                                    <a:gd name="T36" fmla="+- 0 9298 8673"/>
                                    <a:gd name="T37" fmla="*/ T36 w 950"/>
                                    <a:gd name="T38" fmla="+- 0 829 552"/>
                                    <a:gd name="T39" fmla="*/ 829 h 948"/>
                                    <a:gd name="T40" fmla="+- 0 9230 8673"/>
                                    <a:gd name="T41" fmla="*/ T40 w 950"/>
                                    <a:gd name="T42" fmla="+- 0 712 552"/>
                                    <a:gd name="T43" fmla="*/ 712 h 948"/>
                                    <a:gd name="T44" fmla="+- 0 9162 8673"/>
                                    <a:gd name="T45" fmla="*/ T44 w 950"/>
                                    <a:gd name="T46" fmla="+- 0 596 552"/>
                                    <a:gd name="T47" fmla="*/ 596 h 948"/>
                                    <a:gd name="T48" fmla="+- 0 9149 8673"/>
                                    <a:gd name="T49" fmla="*/ T48 w 950"/>
                                    <a:gd name="T50" fmla="+- 0 578 552"/>
                                    <a:gd name="T51" fmla="*/ 578 h 948"/>
                                    <a:gd name="T52" fmla="+- 0 9136 8673"/>
                                    <a:gd name="T53" fmla="*/ T52 w 950"/>
                                    <a:gd name="T54" fmla="+- 0 561 552"/>
                                    <a:gd name="T55" fmla="*/ 561 h 948"/>
                                    <a:gd name="T56" fmla="+- 0 9120 8673"/>
                                    <a:gd name="T57" fmla="*/ T56 w 950"/>
                                    <a:gd name="T58" fmla="+- 0 552 552"/>
                                    <a:gd name="T59" fmla="*/ 552 h 948"/>
                                    <a:gd name="T60" fmla="+- 0 9106 8673"/>
                                    <a:gd name="T61" fmla="*/ T60 w 950"/>
                                    <a:gd name="T62" fmla="+- 0 554 552"/>
                                    <a:gd name="T63" fmla="*/ 554 h 948"/>
                                    <a:gd name="T64" fmla="+- 0 9089 8673"/>
                                    <a:gd name="T65" fmla="*/ T64 w 950"/>
                                    <a:gd name="T66" fmla="+- 0 566 552"/>
                                    <a:gd name="T67" fmla="*/ 566 h 948"/>
                                    <a:gd name="T68" fmla="+- 0 9065 8673"/>
                                    <a:gd name="T69" fmla="*/ T68 w 950"/>
                                    <a:gd name="T70" fmla="+- 0 591 552"/>
                                    <a:gd name="T71" fmla="*/ 591 h 948"/>
                                    <a:gd name="T72" fmla="+- 0 9047 8673"/>
                                    <a:gd name="T73" fmla="*/ T72 w 950"/>
                                    <a:gd name="T74" fmla="+- 0 611 552"/>
                                    <a:gd name="T75" fmla="*/ 611 h 948"/>
                                    <a:gd name="T76" fmla="+- 0 9041 8673"/>
                                    <a:gd name="T77" fmla="*/ T76 w 950"/>
                                    <a:gd name="T78" fmla="+- 0 629 552"/>
                                    <a:gd name="T79" fmla="*/ 629 h 948"/>
                                    <a:gd name="T80" fmla="+- 0 9043 8673"/>
                                    <a:gd name="T81" fmla="*/ T80 w 950"/>
                                    <a:gd name="T82" fmla="+- 0 642 552"/>
                                    <a:gd name="T83" fmla="*/ 642 h 948"/>
                                    <a:gd name="T84" fmla="+- 0 9069 8673"/>
                                    <a:gd name="T85" fmla="*/ T84 w 950"/>
                                    <a:gd name="T86" fmla="+- 0 686 552"/>
                                    <a:gd name="T87" fmla="*/ 686 h 948"/>
                                    <a:gd name="T88" fmla="+- 0 9130 8673"/>
                                    <a:gd name="T89" fmla="*/ T88 w 950"/>
                                    <a:gd name="T90" fmla="+- 0 785 552"/>
                                    <a:gd name="T91" fmla="*/ 785 h 948"/>
                                    <a:gd name="T92" fmla="+- 0 9190 8673"/>
                                    <a:gd name="T93" fmla="*/ T92 w 950"/>
                                    <a:gd name="T94" fmla="+- 0 885 552"/>
                                    <a:gd name="T95" fmla="*/ 885 h 948"/>
                                    <a:gd name="T96" fmla="+- 0 9249 8673"/>
                                    <a:gd name="T97" fmla="*/ T96 w 950"/>
                                    <a:gd name="T98" fmla="+- 0 986 552"/>
                                    <a:gd name="T99" fmla="*/ 986 h 948"/>
                                    <a:gd name="T100" fmla="+- 0 9309 8673"/>
                                    <a:gd name="T101" fmla="*/ T100 w 950"/>
                                    <a:gd name="T102" fmla="+- 0 1086 552"/>
                                    <a:gd name="T103" fmla="*/ 1086 h 948"/>
                                    <a:gd name="T104" fmla="+- 0 9369 8673"/>
                                    <a:gd name="T105" fmla="*/ T104 w 950"/>
                                    <a:gd name="T106" fmla="+- 0 1186 552"/>
                                    <a:gd name="T107" fmla="*/ 1186 h 948"/>
                                    <a:gd name="T108" fmla="+- 0 9430 8673"/>
                                    <a:gd name="T109" fmla="*/ T108 w 950"/>
                                    <a:gd name="T110" fmla="+- 0 1286 552"/>
                                    <a:gd name="T111" fmla="*/ 1286 h 948"/>
                                    <a:gd name="T112" fmla="+- 0 9453 8673"/>
                                    <a:gd name="T113" fmla="*/ T112 w 950"/>
                                    <a:gd name="T114" fmla="+- 0 1327 552"/>
                                    <a:gd name="T115" fmla="*/ 1327 h 948"/>
                                    <a:gd name="T116" fmla="+- 0 9380 8673"/>
                                    <a:gd name="T117" fmla="*/ T116 w 950"/>
                                    <a:gd name="T118" fmla="+- 0 1282 552"/>
                                    <a:gd name="T119" fmla="*/ 1282 h 948"/>
                                    <a:gd name="T120" fmla="+- 0 9279 8673"/>
                                    <a:gd name="T121" fmla="*/ T120 w 950"/>
                                    <a:gd name="T122" fmla="+- 0 1222 552"/>
                                    <a:gd name="T123" fmla="*/ 1222 h 948"/>
                                    <a:gd name="T124" fmla="+- 0 9179 8673"/>
                                    <a:gd name="T125" fmla="*/ T124 w 950"/>
                                    <a:gd name="T126" fmla="+- 0 1163 552"/>
                                    <a:gd name="T127" fmla="*/ 1163 h 948"/>
                                    <a:gd name="T128" fmla="+- 0 9079 8673"/>
                                    <a:gd name="T129" fmla="*/ T128 w 950"/>
                                    <a:gd name="T130" fmla="+- 0 1103 552"/>
                                    <a:gd name="T131" fmla="*/ 1103 h 948"/>
                                    <a:gd name="T132" fmla="+- 0 8979 8673"/>
                                    <a:gd name="T133" fmla="*/ T132 w 950"/>
                                    <a:gd name="T134" fmla="+- 0 1043 552"/>
                                    <a:gd name="T135" fmla="*/ 1043 h 948"/>
                                    <a:gd name="T136" fmla="+- 0 8878 8673"/>
                                    <a:gd name="T137" fmla="*/ T136 w 950"/>
                                    <a:gd name="T138" fmla="+- 0 983 552"/>
                                    <a:gd name="T139" fmla="*/ 983 h 948"/>
                                    <a:gd name="T140" fmla="+- 0 8778 8673"/>
                                    <a:gd name="T141" fmla="*/ T140 w 950"/>
                                    <a:gd name="T142" fmla="+- 0 923 552"/>
                                    <a:gd name="T143" fmla="*/ 923 h 948"/>
                                    <a:gd name="T144" fmla="+- 0 8763 8673"/>
                                    <a:gd name="T145" fmla="*/ T144 w 950"/>
                                    <a:gd name="T146" fmla="+- 0 917 552"/>
                                    <a:gd name="T147" fmla="*/ 917 h 948"/>
                                    <a:gd name="T148" fmla="+- 0 8749 8673"/>
                                    <a:gd name="T149" fmla="*/ T148 w 950"/>
                                    <a:gd name="T150" fmla="+- 0 917 552"/>
                                    <a:gd name="T151" fmla="*/ 917 h 948"/>
                                    <a:gd name="T152" fmla="+- 0 8730 8673"/>
                                    <a:gd name="T153" fmla="*/ T152 w 950"/>
                                    <a:gd name="T154" fmla="+- 0 927 552"/>
                                    <a:gd name="T155" fmla="*/ 927 h 948"/>
                                    <a:gd name="T156" fmla="+- 0 8704 8673"/>
                                    <a:gd name="T157" fmla="*/ T156 w 950"/>
                                    <a:gd name="T158" fmla="+- 0 951 552"/>
                                    <a:gd name="T159" fmla="*/ 951 h 948"/>
                                    <a:gd name="T160" fmla="+- 0 8685 8673"/>
                                    <a:gd name="T161" fmla="*/ T160 w 950"/>
                                    <a:gd name="T162" fmla="+- 0 972 552"/>
                                    <a:gd name="T163" fmla="*/ 972 h 948"/>
                                    <a:gd name="T164" fmla="+- 0 8675 8673"/>
                                    <a:gd name="T165" fmla="*/ T164 w 950"/>
                                    <a:gd name="T166" fmla="+- 0 988 552"/>
                                    <a:gd name="T167" fmla="*/ 988 h 948"/>
                                    <a:gd name="T168" fmla="+- 0 8675 8673"/>
                                    <a:gd name="T169" fmla="*/ T168 w 950"/>
                                    <a:gd name="T170" fmla="+- 0 1003 552"/>
                                    <a:gd name="T171" fmla="*/ 1003 h 948"/>
                                    <a:gd name="T172" fmla="+- 0 8685 8673"/>
                                    <a:gd name="T173" fmla="*/ T172 w 950"/>
                                    <a:gd name="T174" fmla="+- 0 1017 552"/>
                                    <a:gd name="T175" fmla="*/ 1017 h 948"/>
                                    <a:gd name="T176" fmla="+- 0 8700 8673"/>
                                    <a:gd name="T177" fmla="*/ T176 w 950"/>
                                    <a:gd name="T178" fmla="+- 0 1028 552"/>
                                    <a:gd name="T179" fmla="*/ 1028 h 948"/>
                                    <a:gd name="T180" fmla="+- 0 8718 8673"/>
                                    <a:gd name="T181" fmla="*/ T180 w 950"/>
                                    <a:gd name="T182" fmla="+- 0 1040 552"/>
                                    <a:gd name="T183" fmla="*/ 1040 h 948"/>
                                    <a:gd name="T184" fmla="+- 0 8834 8673"/>
                                    <a:gd name="T185" fmla="*/ T184 w 950"/>
                                    <a:gd name="T186" fmla="+- 0 1108 552"/>
                                    <a:gd name="T187" fmla="*/ 1108 h 948"/>
                                    <a:gd name="T188" fmla="+- 0 8951 8673"/>
                                    <a:gd name="T189" fmla="*/ T188 w 950"/>
                                    <a:gd name="T190" fmla="+- 0 1176 552"/>
                                    <a:gd name="T191" fmla="*/ 1176 h 948"/>
                                    <a:gd name="T192" fmla="+- 0 9067 8673"/>
                                    <a:gd name="T193" fmla="*/ T192 w 950"/>
                                    <a:gd name="T194" fmla="+- 0 1244 552"/>
                                    <a:gd name="T195" fmla="*/ 1244 h 948"/>
                                    <a:gd name="T196" fmla="+- 0 9184 8673"/>
                                    <a:gd name="T197" fmla="*/ T196 w 950"/>
                                    <a:gd name="T198" fmla="+- 0 1311 552"/>
                                    <a:gd name="T199" fmla="*/ 1311 h 948"/>
                                    <a:gd name="T200" fmla="+- 0 9301 8673"/>
                                    <a:gd name="T201" fmla="*/ T200 w 950"/>
                                    <a:gd name="T202" fmla="+- 0 1379 552"/>
                                    <a:gd name="T203" fmla="*/ 1379 h 948"/>
                                    <a:gd name="T204" fmla="+- 0 9417 8673"/>
                                    <a:gd name="T205" fmla="*/ T204 w 950"/>
                                    <a:gd name="T206" fmla="+- 0 1447 552"/>
                                    <a:gd name="T207" fmla="*/ 1447 h 948"/>
                                    <a:gd name="T208" fmla="+- 0 9501 8673"/>
                                    <a:gd name="T209" fmla="*/ T208 w 950"/>
                                    <a:gd name="T210" fmla="+- 0 1496 552"/>
                                    <a:gd name="T211" fmla="*/ 1496 h 948"/>
                                    <a:gd name="T212" fmla="+- 0 9519 8673"/>
                                    <a:gd name="T213" fmla="*/ T212 w 950"/>
                                    <a:gd name="T214" fmla="+- 0 1500 552"/>
                                    <a:gd name="T215" fmla="*/ 1500 h 948"/>
                                    <a:gd name="T216" fmla="+- 0 9538 8673"/>
                                    <a:gd name="T217" fmla="*/ T216 w 950"/>
                                    <a:gd name="T218" fmla="+- 0 1494 552"/>
                                    <a:gd name="T219" fmla="*/ 1494 h 94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</a:cxnLst>
                                  <a:rect l="0" t="0" r="r" b="b"/>
                                  <a:pathLst>
                                    <a:path w="950" h="948">
                                      <a:moveTo>
                                        <a:pt x="880" y="932"/>
                                      </a:moveTo>
                                      <a:lnTo>
                                        <a:pt x="887" y="926"/>
                                      </a:lnTo>
                                      <a:lnTo>
                                        <a:pt x="897" y="917"/>
                                      </a:lnTo>
                                      <a:lnTo>
                                        <a:pt x="907" y="907"/>
                                      </a:lnTo>
                                      <a:lnTo>
                                        <a:pt x="918" y="896"/>
                                      </a:lnTo>
                                      <a:lnTo>
                                        <a:pt x="927" y="887"/>
                                      </a:lnTo>
                                      <a:lnTo>
                                        <a:pt x="933" y="879"/>
                                      </a:lnTo>
                                      <a:lnTo>
                                        <a:pt x="939" y="872"/>
                                      </a:lnTo>
                                      <a:lnTo>
                                        <a:pt x="944" y="865"/>
                                      </a:lnTo>
                                      <a:lnTo>
                                        <a:pt x="946" y="858"/>
                                      </a:lnTo>
                                      <a:lnTo>
                                        <a:pt x="949" y="851"/>
                                      </a:lnTo>
                                      <a:lnTo>
                                        <a:pt x="950" y="846"/>
                                      </a:lnTo>
                                      <a:lnTo>
                                        <a:pt x="949" y="839"/>
                                      </a:lnTo>
                                      <a:lnTo>
                                        <a:pt x="947" y="834"/>
                                      </a:lnTo>
                                      <a:lnTo>
                                        <a:pt x="945" y="828"/>
                                      </a:lnTo>
                                      <a:lnTo>
                                        <a:pt x="941" y="821"/>
                                      </a:lnTo>
                                      <a:lnTo>
                                        <a:pt x="918" y="782"/>
                                      </a:lnTo>
                                      <a:lnTo>
                                        <a:pt x="896" y="743"/>
                                      </a:lnTo>
                                      <a:lnTo>
                                        <a:pt x="873" y="705"/>
                                      </a:lnTo>
                                      <a:lnTo>
                                        <a:pt x="850" y="666"/>
                                      </a:lnTo>
                                      <a:lnTo>
                                        <a:pt x="828" y="627"/>
                                      </a:lnTo>
                                      <a:lnTo>
                                        <a:pt x="805" y="588"/>
                                      </a:lnTo>
                                      <a:lnTo>
                                        <a:pt x="783" y="549"/>
                                      </a:lnTo>
                                      <a:lnTo>
                                        <a:pt x="760" y="510"/>
                                      </a:lnTo>
                                      <a:lnTo>
                                        <a:pt x="738" y="471"/>
                                      </a:lnTo>
                                      <a:lnTo>
                                        <a:pt x="715" y="432"/>
                                      </a:lnTo>
                                      <a:lnTo>
                                        <a:pt x="692" y="393"/>
                                      </a:lnTo>
                                      <a:lnTo>
                                        <a:pt x="670" y="355"/>
                                      </a:lnTo>
                                      <a:lnTo>
                                        <a:pt x="647" y="316"/>
                                      </a:lnTo>
                                      <a:lnTo>
                                        <a:pt x="625" y="277"/>
                                      </a:lnTo>
                                      <a:lnTo>
                                        <a:pt x="602" y="238"/>
                                      </a:lnTo>
                                      <a:lnTo>
                                        <a:pt x="580" y="199"/>
                                      </a:lnTo>
                                      <a:lnTo>
                                        <a:pt x="557" y="160"/>
                                      </a:lnTo>
                                      <a:lnTo>
                                        <a:pt x="534" y="121"/>
                                      </a:lnTo>
                                      <a:lnTo>
                                        <a:pt x="512" y="83"/>
                                      </a:lnTo>
                                      <a:lnTo>
                                        <a:pt x="489" y="44"/>
                                      </a:lnTo>
                                      <a:lnTo>
                                        <a:pt x="486" y="40"/>
                                      </a:lnTo>
                                      <a:lnTo>
                                        <a:pt x="482" y="32"/>
                                      </a:lnTo>
                                      <a:lnTo>
                                        <a:pt x="476" y="26"/>
                                      </a:lnTo>
                                      <a:lnTo>
                                        <a:pt x="473" y="21"/>
                                      </a:lnTo>
                                      <a:lnTo>
                                        <a:pt x="469" y="15"/>
                                      </a:lnTo>
                                      <a:lnTo>
                                        <a:pt x="463" y="9"/>
                                      </a:lnTo>
                                      <a:lnTo>
                                        <a:pt x="459" y="6"/>
                                      </a:lnTo>
                                      <a:lnTo>
                                        <a:pt x="455" y="3"/>
                                      </a:lnTo>
                                      <a:lnTo>
                                        <a:pt x="447" y="0"/>
                                      </a:lnTo>
                                      <a:lnTo>
                                        <a:pt x="443" y="0"/>
                                      </a:lnTo>
                                      <a:lnTo>
                                        <a:pt x="438" y="1"/>
                                      </a:lnTo>
                                      <a:lnTo>
                                        <a:pt x="433" y="2"/>
                                      </a:lnTo>
                                      <a:lnTo>
                                        <a:pt x="428" y="5"/>
                                      </a:lnTo>
                                      <a:lnTo>
                                        <a:pt x="422" y="10"/>
                                      </a:lnTo>
                                      <a:lnTo>
                                        <a:pt x="416" y="14"/>
                                      </a:lnTo>
                                      <a:lnTo>
                                        <a:pt x="409" y="21"/>
                                      </a:lnTo>
                                      <a:lnTo>
                                        <a:pt x="401" y="29"/>
                                      </a:lnTo>
                                      <a:lnTo>
                                        <a:pt x="392" y="39"/>
                                      </a:lnTo>
                                      <a:lnTo>
                                        <a:pt x="384" y="46"/>
                                      </a:lnTo>
                                      <a:lnTo>
                                        <a:pt x="379" y="53"/>
                                      </a:lnTo>
                                      <a:lnTo>
                                        <a:pt x="374" y="59"/>
                                      </a:lnTo>
                                      <a:lnTo>
                                        <a:pt x="371" y="65"/>
                                      </a:lnTo>
                                      <a:lnTo>
                                        <a:pt x="370" y="71"/>
                                      </a:lnTo>
                                      <a:lnTo>
                                        <a:pt x="368" y="77"/>
                                      </a:lnTo>
                                      <a:lnTo>
                                        <a:pt x="368" y="81"/>
                                      </a:lnTo>
                                      <a:lnTo>
                                        <a:pt x="369" y="86"/>
                                      </a:lnTo>
                                      <a:lnTo>
                                        <a:pt x="370" y="90"/>
                                      </a:lnTo>
                                      <a:lnTo>
                                        <a:pt x="372" y="96"/>
                                      </a:lnTo>
                                      <a:lnTo>
                                        <a:pt x="376" y="100"/>
                                      </a:lnTo>
                                      <a:lnTo>
                                        <a:pt x="396" y="134"/>
                                      </a:lnTo>
                                      <a:lnTo>
                                        <a:pt x="416" y="167"/>
                                      </a:lnTo>
                                      <a:lnTo>
                                        <a:pt x="436" y="200"/>
                                      </a:lnTo>
                                      <a:lnTo>
                                        <a:pt x="457" y="233"/>
                                      </a:lnTo>
                                      <a:lnTo>
                                        <a:pt x="477" y="267"/>
                                      </a:lnTo>
                                      <a:lnTo>
                                        <a:pt x="497" y="300"/>
                                      </a:lnTo>
                                      <a:lnTo>
                                        <a:pt x="517" y="333"/>
                                      </a:lnTo>
                                      <a:lnTo>
                                        <a:pt x="537" y="367"/>
                                      </a:lnTo>
                                      <a:lnTo>
                                        <a:pt x="557" y="400"/>
                                      </a:lnTo>
                                      <a:lnTo>
                                        <a:pt x="576" y="434"/>
                                      </a:lnTo>
                                      <a:lnTo>
                                        <a:pt x="596" y="467"/>
                                      </a:lnTo>
                                      <a:lnTo>
                                        <a:pt x="616" y="500"/>
                                      </a:lnTo>
                                      <a:lnTo>
                                        <a:pt x="636" y="534"/>
                                      </a:lnTo>
                                      <a:lnTo>
                                        <a:pt x="656" y="567"/>
                                      </a:lnTo>
                                      <a:lnTo>
                                        <a:pt x="676" y="600"/>
                                      </a:lnTo>
                                      <a:lnTo>
                                        <a:pt x="696" y="634"/>
                                      </a:lnTo>
                                      <a:lnTo>
                                        <a:pt x="717" y="667"/>
                                      </a:lnTo>
                                      <a:lnTo>
                                        <a:pt x="737" y="700"/>
                                      </a:lnTo>
                                      <a:lnTo>
                                        <a:pt x="757" y="734"/>
                                      </a:lnTo>
                                      <a:lnTo>
                                        <a:pt x="777" y="767"/>
                                      </a:lnTo>
                                      <a:lnTo>
                                        <a:pt x="779" y="770"/>
                                      </a:lnTo>
                                      <a:lnTo>
                                        <a:pt x="780" y="775"/>
                                      </a:lnTo>
                                      <a:lnTo>
                                        <a:pt x="773" y="771"/>
                                      </a:lnTo>
                                      <a:lnTo>
                                        <a:pt x="740" y="750"/>
                                      </a:lnTo>
                                      <a:lnTo>
                                        <a:pt x="707" y="730"/>
                                      </a:lnTo>
                                      <a:lnTo>
                                        <a:pt x="673" y="710"/>
                                      </a:lnTo>
                                      <a:lnTo>
                                        <a:pt x="640" y="690"/>
                                      </a:lnTo>
                                      <a:lnTo>
                                        <a:pt x="606" y="670"/>
                                      </a:lnTo>
                                      <a:lnTo>
                                        <a:pt x="573" y="650"/>
                                      </a:lnTo>
                                      <a:lnTo>
                                        <a:pt x="540" y="630"/>
                                      </a:lnTo>
                                      <a:lnTo>
                                        <a:pt x="506" y="611"/>
                                      </a:lnTo>
                                      <a:lnTo>
                                        <a:pt x="473" y="591"/>
                                      </a:lnTo>
                                      <a:lnTo>
                                        <a:pt x="439" y="571"/>
                                      </a:lnTo>
                                      <a:lnTo>
                                        <a:pt x="406" y="551"/>
                                      </a:lnTo>
                                      <a:lnTo>
                                        <a:pt x="372" y="531"/>
                                      </a:lnTo>
                                      <a:lnTo>
                                        <a:pt x="339" y="511"/>
                                      </a:lnTo>
                                      <a:lnTo>
                                        <a:pt x="306" y="491"/>
                                      </a:lnTo>
                                      <a:lnTo>
                                        <a:pt x="272" y="471"/>
                                      </a:lnTo>
                                      <a:lnTo>
                                        <a:pt x="239" y="451"/>
                                      </a:lnTo>
                                      <a:lnTo>
                                        <a:pt x="205" y="431"/>
                                      </a:lnTo>
                                      <a:lnTo>
                                        <a:pt x="172" y="411"/>
                                      </a:lnTo>
                                      <a:lnTo>
                                        <a:pt x="139" y="391"/>
                                      </a:lnTo>
                                      <a:lnTo>
                                        <a:pt x="105" y="371"/>
                                      </a:lnTo>
                                      <a:lnTo>
                                        <a:pt x="99" y="368"/>
                                      </a:lnTo>
                                      <a:lnTo>
                                        <a:pt x="95" y="366"/>
                                      </a:lnTo>
                                      <a:lnTo>
                                        <a:pt x="90" y="365"/>
                                      </a:lnTo>
                                      <a:lnTo>
                                        <a:pt x="86" y="363"/>
                                      </a:lnTo>
                                      <a:lnTo>
                                        <a:pt x="81" y="364"/>
                                      </a:lnTo>
                                      <a:lnTo>
                                        <a:pt x="76" y="365"/>
                                      </a:lnTo>
                                      <a:lnTo>
                                        <a:pt x="70" y="366"/>
                                      </a:lnTo>
                                      <a:lnTo>
                                        <a:pt x="64" y="370"/>
                                      </a:lnTo>
                                      <a:lnTo>
                                        <a:pt x="57" y="375"/>
                                      </a:lnTo>
                                      <a:lnTo>
                                        <a:pt x="50" y="380"/>
                                      </a:lnTo>
                                      <a:lnTo>
                                        <a:pt x="42" y="389"/>
                                      </a:lnTo>
                                      <a:lnTo>
                                        <a:pt x="31" y="399"/>
                                      </a:lnTo>
                                      <a:lnTo>
                                        <a:pt x="24" y="407"/>
                                      </a:lnTo>
                                      <a:lnTo>
                                        <a:pt x="17" y="414"/>
                                      </a:lnTo>
                                      <a:lnTo>
                                        <a:pt x="12" y="420"/>
                                      </a:lnTo>
                                      <a:lnTo>
                                        <a:pt x="7" y="426"/>
                                      </a:lnTo>
                                      <a:lnTo>
                                        <a:pt x="4" y="431"/>
                                      </a:lnTo>
                                      <a:lnTo>
                                        <a:pt x="2" y="436"/>
                                      </a:lnTo>
                                      <a:lnTo>
                                        <a:pt x="0" y="442"/>
                                      </a:lnTo>
                                      <a:lnTo>
                                        <a:pt x="0" y="446"/>
                                      </a:lnTo>
                                      <a:lnTo>
                                        <a:pt x="2" y="451"/>
                                      </a:lnTo>
                                      <a:lnTo>
                                        <a:pt x="3" y="455"/>
                                      </a:lnTo>
                                      <a:lnTo>
                                        <a:pt x="6" y="459"/>
                                      </a:lnTo>
                                      <a:lnTo>
                                        <a:pt x="12" y="465"/>
                                      </a:lnTo>
                                      <a:lnTo>
                                        <a:pt x="17" y="469"/>
                                      </a:lnTo>
                                      <a:lnTo>
                                        <a:pt x="21" y="472"/>
                                      </a:lnTo>
                                      <a:lnTo>
                                        <a:pt x="27" y="476"/>
                                      </a:lnTo>
                                      <a:lnTo>
                                        <a:pt x="32" y="479"/>
                                      </a:lnTo>
                                      <a:lnTo>
                                        <a:pt x="38" y="483"/>
                                      </a:lnTo>
                                      <a:lnTo>
                                        <a:pt x="45" y="488"/>
                                      </a:lnTo>
                                      <a:lnTo>
                                        <a:pt x="84" y="510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61" y="556"/>
                                      </a:lnTo>
                                      <a:lnTo>
                                        <a:pt x="200" y="579"/>
                                      </a:lnTo>
                                      <a:lnTo>
                                        <a:pt x="239" y="601"/>
                                      </a:lnTo>
                                      <a:lnTo>
                                        <a:pt x="278" y="624"/>
                                      </a:lnTo>
                                      <a:lnTo>
                                        <a:pt x="317" y="646"/>
                                      </a:lnTo>
                                      <a:lnTo>
                                        <a:pt x="356" y="669"/>
                                      </a:lnTo>
                                      <a:lnTo>
                                        <a:pt x="394" y="692"/>
                                      </a:lnTo>
                                      <a:lnTo>
                                        <a:pt x="433" y="714"/>
                                      </a:lnTo>
                                      <a:lnTo>
                                        <a:pt x="472" y="737"/>
                                      </a:lnTo>
                                      <a:lnTo>
                                        <a:pt x="511" y="759"/>
                                      </a:lnTo>
                                      <a:lnTo>
                                        <a:pt x="550" y="782"/>
                                      </a:lnTo>
                                      <a:lnTo>
                                        <a:pt x="589" y="804"/>
                                      </a:lnTo>
                                      <a:lnTo>
                                        <a:pt x="628" y="827"/>
                                      </a:lnTo>
                                      <a:lnTo>
                                        <a:pt x="667" y="850"/>
                                      </a:lnTo>
                                      <a:lnTo>
                                        <a:pt x="705" y="872"/>
                                      </a:lnTo>
                                      <a:lnTo>
                                        <a:pt x="744" y="895"/>
                                      </a:lnTo>
                                      <a:lnTo>
                                        <a:pt x="783" y="918"/>
                                      </a:lnTo>
                                      <a:lnTo>
                                        <a:pt x="822" y="941"/>
                                      </a:lnTo>
                                      <a:lnTo>
                                        <a:pt x="828" y="944"/>
                                      </a:lnTo>
                                      <a:lnTo>
                                        <a:pt x="833" y="946"/>
                                      </a:lnTo>
                                      <a:lnTo>
                                        <a:pt x="840" y="947"/>
                                      </a:lnTo>
                                      <a:lnTo>
                                        <a:pt x="846" y="948"/>
                                      </a:lnTo>
                                      <a:lnTo>
                                        <a:pt x="851" y="947"/>
                                      </a:lnTo>
                                      <a:lnTo>
                                        <a:pt x="858" y="944"/>
                                      </a:lnTo>
                                      <a:lnTo>
                                        <a:pt x="865" y="942"/>
                                      </a:lnTo>
                                      <a:lnTo>
                                        <a:pt x="872" y="938"/>
                                      </a:lnTo>
                                      <a:lnTo>
                                        <a:pt x="880" y="9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1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7" name="Group 9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26" y="129"/>
                                  <a:ext cx="1076" cy="991"/>
                                  <a:chOff x="9226" y="129"/>
                                  <a:chExt cx="1076" cy="991"/>
                                </a:xfrm>
                              </wpg:grpSpPr>
                              <wps:wsp>
                                <wps:cNvPr id="48" name="Freeform 9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226" y="129"/>
                                    <a:ext cx="1076" cy="991"/>
                                  </a:xfrm>
                                  <a:custGeom>
                                    <a:avLst/>
                                    <a:gdLst>
                                      <a:gd name="T0" fmla="+- 0 9227 9226"/>
                                      <a:gd name="T1" fmla="*/ T0 w 1076"/>
                                      <a:gd name="T2" fmla="+- 0 449 129"/>
                                      <a:gd name="T3" fmla="*/ 449 h 991"/>
                                      <a:gd name="T4" fmla="+- 0 9883 9226"/>
                                      <a:gd name="T5" fmla="*/ T4 w 1076"/>
                                      <a:gd name="T6" fmla="+- 0 1111 129"/>
                                      <a:gd name="T7" fmla="*/ 1111 h 991"/>
                                      <a:gd name="T8" fmla="+- 0 9903 9226"/>
                                      <a:gd name="T9" fmla="*/ T8 w 1076"/>
                                      <a:gd name="T10" fmla="+- 0 1120 129"/>
                                      <a:gd name="T11" fmla="*/ 1120 h 991"/>
                                      <a:gd name="T12" fmla="+- 0 9926 9226"/>
                                      <a:gd name="T13" fmla="*/ T12 w 1076"/>
                                      <a:gd name="T14" fmla="+- 0 1110 129"/>
                                      <a:gd name="T15" fmla="*/ 1110 h 991"/>
                                      <a:gd name="T16" fmla="+- 0 9958 9226"/>
                                      <a:gd name="T17" fmla="*/ T16 w 1076"/>
                                      <a:gd name="T18" fmla="+- 0 1081 129"/>
                                      <a:gd name="T19" fmla="*/ 1081 h 991"/>
                                      <a:gd name="T20" fmla="+- 0 9977 9226"/>
                                      <a:gd name="T21" fmla="*/ T20 w 1076"/>
                                      <a:gd name="T22" fmla="+- 0 1055 129"/>
                                      <a:gd name="T23" fmla="*/ 1055 h 991"/>
                                      <a:gd name="T24" fmla="+- 0 9978 9226"/>
                                      <a:gd name="T25" fmla="*/ T24 w 1076"/>
                                      <a:gd name="T26" fmla="+- 0 1035 129"/>
                                      <a:gd name="T27" fmla="*/ 1035 h 991"/>
                                      <a:gd name="T28" fmla="+- 0 9948 9226"/>
                                      <a:gd name="T29" fmla="*/ T28 w 1076"/>
                                      <a:gd name="T30" fmla="+- 0 1001 129"/>
                                      <a:gd name="T31" fmla="*/ 1001 h 991"/>
                                      <a:gd name="T32" fmla="+- 0 9858 9226"/>
                                      <a:gd name="T33" fmla="*/ T32 w 1076"/>
                                      <a:gd name="T34" fmla="+- 0 911 129"/>
                                      <a:gd name="T35" fmla="*/ 911 h 991"/>
                                      <a:gd name="T36" fmla="+- 0 9767 9226"/>
                                      <a:gd name="T37" fmla="*/ T36 w 1076"/>
                                      <a:gd name="T38" fmla="+- 0 820 129"/>
                                      <a:gd name="T39" fmla="*/ 820 h 991"/>
                                      <a:gd name="T40" fmla="+- 0 9677 9226"/>
                                      <a:gd name="T41" fmla="*/ T40 w 1076"/>
                                      <a:gd name="T42" fmla="+- 0 730 129"/>
                                      <a:gd name="T43" fmla="*/ 730 h 991"/>
                                      <a:gd name="T44" fmla="+- 0 9586 9226"/>
                                      <a:gd name="T45" fmla="*/ T44 w 1076"/>
                                      <a:gd name="T46" fmla="+- 0 639 129"/>
                                      <a:gd name="T47" fmla="*/ 639 h 991"/>
                                      <a:gd name="T48" fmla="+- 0 9517 9226"/>
                                      <a:gd name="T49" fmla="*/ T48 w 1076"/>
                                      <a:gd name="T50" fmla="+- 0 567 129"/>
                                      <a:gd name="T51" fmla="*/ 567 h 991"/>
                                      <a:gd name="T52" fmla="+- 0 9499 9226"/>
                                      <a:gd name="T53" fmla="*/ T52 w 1076"/>
                                      <a:gd name="T54" fmla="+- 0 481 129"/>
                                      <a:gd name="T55" fmla="*/ 481 h 991"/>
                                      <a:gd name="T56" fmla="+- 0 9494 9226"/>
                                      <a:gd name="T57" fmla="*/ T56 w 1076"/>
                                      <a:gd name="T58" fmla="+- 0 406 129"/>
                                      <a:gd name="T59" fmla="*/ 406 h 991"/>
                                      <a:gd name="T60" fmla="+- 0 9517 9226"/>
                                      <a:gd name="T61" fmla="*/ T60 w 1076"/>
                                      <a:gd name="T62" fmla="+- 0 327 129"/>
                                      <a:gd name="T63" fmla="*/ 327 h 991"/>
                                      <a:gd name="T64" fmla="+- 0 9586 9226"/>
                                      <a:gd name="T65" fmla="*/ T64 w 1076"/>
                                      <a:gd name="T66" fmla="+- 0 281 129"/>
                                      <a:gd name="T67" fmla="*/ 281 h 991"/>
                                      <a:gd name="T68" fmla="+- 0 9677 9226"/>
                                      <a:gd name="T69" fmla="*/ T68 w 1076"/>
                                      <a:gd name="T70" fmla="+- 0 296 129"/>
                                      <a:gd name="T71" fmla="*/ 296 h 991"/>
                                      <a:gd name="T72" fmla="+- 0 9749 9226"/>
                                      <a:gd name="T73" fmla="*/ T72 w 1076"/>
                                      <a:gd name="T74" fmla="+- 0 339 129"/>
                                      <a:gd name="T75" fmla="*/ 339 h 991"/>
                                      <a:gd name="T76" fmla="+- 0 9810 9226"/>
                                      <a:gd name="T77" fmla="*/ T76 w 1076"/>
                                      <a:gd name="T78" fmla="+- 0 393 129"/>
                                      <a:gd name="T79" fmla="*/ 393 h 991"/>
                                      <a:gd name="T80" fmla="+- 0 9884 9226"/>
                                      <a:gd name="T81" fmla="*/ T80 w 1076"/>
                                      <a:gd name="T82" fmla="+- 0 466 129"/>
                                      <a:gd name="T83" fmla="*/ 466 h 991"/>
                                      <a:gd name="T84" fmla="+- 0 9960 9226"/>
                                      <a:gd name="T85" fmla="*/ T84 w 1076"/>
                                      <a:gd name="T86" fmla="+- 0 542 129"/>
                                      <a:gd name="T87" fmla="*/ 542 h 991"/>
                                      <a:gd name="T88" fmla="+- 0 10035 9226"/>
                                      <a:gd name="T89" fmla="*/ T88 w 1076"/>
                                      <a:gd name="T90" fmla="+- 0 618 129"/>
                                      <a:gd name="T91" fmla="*/ 618 h 991"/>
                                      <a:gd name="T92" fmla="+- 0 10111 9226"/>
                                      <a:gd name="T93" fmla="*/ T92 w 1076"/>
                                      <a:gd name="T94" fmla="+- 0 694 129"/>
                                      <a:gd name="T95" fmla="*/ 694 h 991"/>
                                      <a:gd name="T96" fmla="+- 0 10187 9226"/>
                                      <a:gd name="T97" fmla="*/ T96 w 1076"/>
                                      <a:gd name="T98" fmla="+- 0 770 129"/>
                                      <a:gd name="T99" fmla="*/ 770 h 991"/>
                                      <a:gd name="T100" fmla="+- 0 10217 9226"/>
                                      <a:gd name="T101" fmla="*/ T100 w 1076"/>
                                      <a:gd name="T102" fmla="+- 0 796 129"/>
                                      <a:gd name="T103" fmla="*/ 796 h 991"/>
                                      <a:gd name="T104" fmla="+- 0 10237 9226"/>
                                      <a:gd name="T105" fmla="*/ T104 w 1076"/>
                                      <a:gd name="T106" fmla="+- 0 795 129"/>
                                      <a:gd name="T107" fmla="*/ 795 h 991"/>
                                      <a:gd name="T108" fmla="+- 0 10263 9226"/>
                                      <a:gd name="T109" fmla="*/ T108 w 1076"/>
                                      <a:gd name="T110" fmla="+- 0 776 129"/>
                                      <a:gd name="T111" fmla="*/ 776 h 991"/>
                                      <a:gd name="T112" fmla="+- 0 10292 9226"/>
                                      <a:gd name="T113" fmla="*/ T112 w 1076"/>
                                      <a:gd name="T114" fmla="+- 0 744 129"/>
                                      <a:gd name="T115" fmla="*/ 744 h 991"/>
                                      <a:gd name="T116" fmla="+- 0 10302 9226"/>
                                      <a:gd name="T117" fmla="*/ T116 w 1076"/>
                                      <a:gd name="T118" fmla="+- 0 721 129"/>
                                      <a:gd name="T119" fmla="*/ 721 h 991"/>
                                      <a:gd name="T120" fmla="+- 0 10297 9226"/>
                                      <a:gd name="T121" fmla="*/ T120 w 1076"/>
                                      <a:gd name="T122" fmla="+- 0 705 129"/>
                                      <a:gd name="T123" fmla="*/ 705 h 991"/>
                                      <a:gd name="T124" fmla="+- 0 10234 9226"/>
                                      <a:gd name="T125" fmla="*/ T124 w 1076"/>
                                      <a:gd name="T126" fmla="+- 0 642 129"/>
                                      <a:gd name="T127" fmla="*/ 642 h 991"/>
                                      <a:gd name="T128" fmla="+- 0 10155 9226"/>
                                      <a:gd name="T129" fmla="*/ T128 w 1076"/>
                                      <a:gd name="T130" fmla="+- 0 563 129"/>
                                      <a:gd name="T131" fmla="*/ 563 h 991"/>
                                      <a:gd name="T132" fmla="+- 0 9997 9226"/>
                                      <a:gd name="T133" fmla="*/ T132 w 1076"/>
                                      <a:gd name="T134" fmla="+- 0 405 129"/>
                                      <a:gd name="T135" fmla="*/ 405 h 991"/>
                                      <a:gd name="T136" fmla="+- 0 9918 9226"/>
                                      <a:gd name="T137" fmla="*/ T136 w 1076"/>
                                      <a:gd name="T138" fmla="+- 0 326 129"/>
                                      <a:gd name="T139" fmla="*/ 326 h 991"/>
                                      <a:gd name="T140" fmla="+- 0 9844 9226"/>
                                      <a:gd name="T141" fmla="*/ T140 w 1076"/>
                                      <a:gd name="T142" fmla="+- 0 255 129"/>
                                      <a:gd name="T143" fmla="*/ 255 h 991"/>
                                      <a:gd name="T144" fmla="+- 0 9785 9226"/>
                                      <a:gd name="T145" fmla="*/ T144 w 1076"/>
                                      <a:gd name="T146" fmla="+- 0 206 129"/>
                                      <a:gd name="T147" fmla="*/ 206 h 991"/>
                                      <a:gd name="T148" fmla="+- 0 9710 9226"/>
                                      <a:gd name="T149" fmla="*/ T148 w 1076"/>
                                      <a:gd name="T150" fmla="+- 0 161 129"/>
                                      <a:gd name="T151" fmla="*/ 161 h 991"/>
                                      <a:gd name="T152" fmla="+- 0 9624 9226"/>
                                      <a:gd name="T153" fmla="*/ T152 w 1076"/>
                                      <a:gd name="T154" fmla="+- 0 132 129"/>
                                      <a:gd name="T155" fmla="*/ 132 h 991"/>
                                      <a:gd name="T156" fmla="+- 0 9545 9226"/>
                                      <a:gd name="T157" fmla="*/ T156 w 1076"/>
                                      <a:gd name="T158" fmla="+- 0 133 129"/>
                                      <a:gd name="T159" fmla="*/ 133 h 991"/>
                                      <a:gd name="T160" fmla="+- 0 9460 9226"/>
                                      <a:gd name="T161" fmla="*/ T160 w 1076"/>
                                      <a:gd name="T162" fmla="+- 0 177 129"/>
                                      <a:gd name="T163" fmla="*/ 177 h 991"/>
                                      <a:gd name="T164" fmla="+- 0 9410 9226"/>
                                      <a:gd name="T165" fmla="*/ T164 w 1076"/>
                                      <a:gd name="T166" fmla="+- 0 240 129"/>
                                      <a:gd name="T167" fmla="*/ 240 h 991"/>
                                      <a:gd name="T168" fmla="+- 0 9388 9226"/>
                                      <a:gd name="T169" fmla="*/ T168 w 1076"/>
                                      <a:gd name="T170" fmla="+- 0 327 129"/>
                                      <a:gd name="T171" fmla="*/ 327 h 991"/>
                                      <a:gd name="T172" fmla="+- 0 9390 9226"/>
                                      <a:gd name="T173" fmla="*/ T172 w 1076"/>
                                      <a:gd name="T174" fmla="+- 0 404 129"/>
                                      <a:gd name="T175" fmla="*/ 404 h 991"/>
                                      <a:gd name="T176" fmla="+- 0 9400 9226"/>
                                      <a:gd name="T177" fmla="*/ T176 w 1076"/>
                                      <a:gd name="T178" fmla="+- 0 470 129"/>
                                      <a:gd name="T179" fmla="*/ 470 h 991"/>
                                      <a:gd name="T180" fmla="+- 0 9343 9226"/>
                                      <a:gd name="T181" fmla="*/ T180 w 1076"/>
                                      <a:gd name="T182" fmla="+- 0 413 129"/>
                                      <a:gd name="T183" fmla="*/ 413 h 991"/>
                                      <a:gd name="T184" fmla="+- 0 9307 9226"/>
                                      <a:gd name="T185" fmla="*/ T184 w 1076"/>
                                      <a:gd name="T186" fmla="+- 0 378 129"/>
                                      <a:gd name="T187" fmla="*/ 378 h 991"/>
                                      <a:gd name="T188" fmla="+- 0 9285 9226"/>
                                      <a:gd name="T189" fmla="*/ T188 w 1076"/>
                                      <a:gd name="T190" fmla="+- 0 376 129"/>
                                      <a:gd name="T191" fmla="*/ 376 h 991"/>
                                      <a:gd name="T192" fmla="+- 0 9261 9226"/>
                                      <a:gd name="T193" fmla="*/ T192 w 1076"/>
                                      <a:gd name="T194" fmla="+- 0 394 129"/>
                                      <a:gd name="T195" fmla="*/ 394 h 991"/>
                                      <a:gd name="T196" fmla="+- 0 9235 9226"/>
                                      <a:gd name="T197" fmla="*/ T196 w 1076"/>
                                      <a:gd name="T198" fmla="+- 0 422 129"/>
                                      <a:gd name="T199" fmla="*/ 422 h 99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</a:cxnLst>
                                    <a:rect l="0" t="0" r="r" b="b"/>
                                    <a:pathLst>
                                      <a:path w="1076" h="991">
                                        <a:moveTo>
                                          <a:pt x="2" y="304"/>
                                        </a:moveTo>
                                        <a:lnTo>
                                          <a:pt x="1" y="310"/>
                                        </a:lnTo>
                                        <a:lnTo>
                                          <a:pt x="0" y="315"/>
                                        </a:lnTo>
                                        <a:lnTo>
                                          <a:pt x="1" y="320"/>
                                        </a:lnTo>
                                        <a:lnTo>
                                          <a:pt x="4" y="327"/>
                                        </a:lnTo>
                                        <a:lnTo>
                                          <a:pt x="7" y="331"/>
                                        </a:lnTo>
                                        <a:lnTo>
                                          <a:pt x="10" y="335"/>
                                        </a:lnTo>
                                        <a:lnTo>
                                          <a:pt x="657" y="982"/>
                                        </a:lnTo>
                                        <a:lnTo>
                                          <a:pt x="661" y="986"/>
                                        </a:lnTo>
                                        <a:lnTo>
                                          <a:pt x="665" y="989"/>
                                        </a:lnTo>
                                        <a:lnTo>
                                          <a:pt x="673" y="991"/>
                                        </a:lnTo>
                                        <a:lnTo>
                                          <a:pt x="677" y="991"/>
                                        </a:lnTo>
                                        <a:lnTo>
                                          <a:pt x="683" y="990"/>
                                        </a:lnTo>
                                        <a:lnTo>
                                          <a:pt x="688" y="989"/>
                                        </a:lnTo>
                                        <a:lnTo>
                                          <a:pt x="694" y="986"/>
                                        </a:lnTo>
                                        <a:lnTo>
                                          <a:pt x="700" y="981"/>
                                        </a:lnTo>
                                        <a:lnTo>
                                          <a:pt x="707" y="976"/>
                                        </a:lnTo>
                                        <a:lnTo>
                                          <a:pt x="714" y="970"/>
                                        </a:lnTo>
                                        <a:lnTo>
                                          <a:pt x="723" y="961"/>
                                        </a:lnTo>
                                        <a:lnTo>
                                          <a:pt x="732" y="952"/>
                                        </a:lnTo>
                                        <a:lnTo>
                                          <a:pt x="738" y="944"/>
                                        </a:lnTo>
                                        <a:lnTo>
                                          <a:pt x="743" y="938"/>
                                        </a:lnTo>
                                        <a:lnTo>
                                          <a:pt x="748" y="931"/>
                                        </a:lnTo>
                                        <a:lnTo>
                                          <a:pt x="751" y="926"/>
                                        </a:lnTo>
                                        <a:lnTo>
                                          <a:pt x="752" y="920"/>
                                        </a:lnTo>
                                        <a:lnTo>
                                          <a:pt x="753" y="915"/>
                                        </a:lnTo>
                                        <a:lnTo>
                                          <a:pt x="753" y="911"/>
                                        </a:lnTo>
                                        <a:lnTo>
                                          <a:pt x="752" y="906"/>
                                        </a:lnTo>
                                        <a:lnTo>
                                          <a:pt x="751" y="903"/>
                                        </a:lnTo>
                                        <a:lnTo>
                                          <a:pt x="748" y="898"/>
                                        </a:lnTo>
                                        <a:lnTo>
                                          <a:pt x="745" y="895"/>
                                        </a:lnTo>
                                        <a:lnTo>
                                          <a:pt x="722" y="872"/>
                                        </a:lnTo>
                                        <a:lnTo>
                                          <a:pt x="699" y="850"/>
                                        </a:lnTo>
                                        <a:lnTo>
                                          <a:pt x="677" y="827"/>
                                        </a:lnTo>
                                        <a:lnTo>
                                          <a:pt x="654" y="804"/>
                                        </a:lnTo>
                                        <a:lnTo>
                                          <a:pt x="632" y="782"/>
                                        </a:lnTo>
                                        <a:lnTo>
                                          <a:pt x="609" y="759"/>
                                        </a:lnTo>
                                        <a:lnTo>
                                          <a:pt x="586" y="737"/>
                                        </a:lnTo>
                                        <a:lnTo>
                                          <a:pt x="564" y="714"/>
                                        </a:lnTo>
                                        <a:lnTo>
                                          <a:pt x="541" y="691"/>
                                        </a:lnTo>
                                        <a:lnTo>
                                          <a:pt x="518" y="669"/>
                                        </a:lnTo>
                                        <a:lnTo>
                                          <a:pt x="496" y="646"/>
                                        </a:lnTo>
                                        <a:lnTo>
                                          <a:pt x="473" y="623"/>
                                        </a:lnTo>
                                        <a:lnTo>
                                          <a:pt x="451" y="601"/>
                                        </a:lnTo>
                                        <a:lnTo>
                                          <a:pt x="428" y="578"/>
                                        </a:lnTo>
                                        <a:lnTo>
                                          <a:pt x="405" y="556"/>
                                        </a:lnTo>
                                        <a:lnTo>
                                          <a:pt x="383" y="533"/>
                                        </a:lnTo>
                                        <a:lnTo>
                                          <a:pt x="360" y="510"/>
                                        </a:lnTo>
                                        <a:lnTo>
                                          <a:pt x="337" y="488"/>
                                        </a:lnTo>
                                        <a:lnTo>
                                          <a:pt x="315" y="465"/>
                                        </a:lnTo>
                                        <a:lnTo>
                                          <a:pt x="292" y="442"/>
                                        </a:lnTo>
                                        <a:lnTo>
                                          <a:pt x="291" y="438"/>
                                        </a:lnTo>
                                        <a:lnTo>
                                          <a:pt x="285" y="415"/>
                                        </a:lnTo>
                                        <a:lnTo>
                                          <a:pt x="280" y="393"/>
                                        </a:lnTo>
                                        <a:lnTo>
                                          <a:pt x="276" y="372"/>
                                        </a:lnTo>
                                        <a:lnTo>
                                          <a:pt x="273" y="352"/>
                                        </a:lnTo>
                                        <a:lnTo>
                                          <a:pt x="271" y="333"/>
                                        </a:lnTo>
                                        <a:lnTo>
                                          <a:pt x="269" y="314"/>
                                        </a:lnTo>
                                        <a:lnTo>
                                          <a:pt x="268" y="297"/>
                                        </a:lnTo>
                                        <a:lnTo>
                                          <a:pt x="268" y="277"/>
                                        </a:lnTo>
                                        <a:lnTo>
                                          <a:pt x="270" y="254"/>
                                        </a:lnTo>
                                        <a:lnTo>
                                          <a:pt x="275" y="233"/>
                                        </a:lnTo>
                                        <a:lnTo>
                                          <a:pt x="281" y="214"/>
                                        </a:lnTo>
                                        <a:lnTo>
                                          <a:pt x="291" y="198"/>
                                        </a:lnTo>
                                        <a:lnTo>
                                          <a:pt x="302" y="184"/>
                                        </a:lnTo>
                                        <a:lnTo>
                                          <a:pt x="323" y="167"/>
                                        </a:lnTo>
                                        <a:lnTo>
                                          <a:pt x="341" y="158"/>
                                        </a:lnTo>
                                        <a:lnTo>
                                          <a:pt x="360" y="152"/>
                                        </a:lnTo>
                                        <a:lnTo>
                                          <a:pt x="388" y="150"/>
                                        </a:lnTo>
                                        <a:lnTo>
                                          <a:pt x="408" y="152"/>
                                        </a:lnTo>
                                        <a:lnTo>
                                          <a:pt x="429" y="158"/>
                                        </a:lnTo>
                                        <a:lnTo>
                                          <a:pt x="451" y="167"/>
                                        </a:lnTo>
                                        <a:lnTo>
                                          <a:pt x="469" y="176"/>
                                        </a:lnTo>
                                        <a:lnTo>
                                          <a:pt x="487" y="186"/>
                                        </a:lnTo>
                                        <a:lnTo>
                                          <a:pt x="505" y="198"/>
                                        </a:lnTo>
                                        <a:lnTo>
                                          <a:pt x="523" y="210"/>
                                        </a:lnTo>
                                        <a:lnTo>
                                          <a:pt x="537" y="222"/>
                                        </a:lnTo>
                                        <a:lnTo>
                                          <a:pt x="552" y="234"/>
                                        </a:lnTo>
                                        <a:lnTo>
                                          <a:pt x="567" y="248"/>
                                        </a:lnTo>
                                        <a:lnTo>
                                          <a:pt x="584" y="264"/>
                                        </a:lnTo>
                                        <a:lnTo>
                                          <a:pt x="601" y="281"/>
                                        </a:lnTo>
                                        <a:lnTo>
                                          <a:pt x="620" y="299"/>
                                        </a:lnTo>
                                        <a:lnTo>
                                          <a:pt x="639" y="318"/>
                                        </a:lnTo>
                                        <a:lnTo>
                                          <a:pt x="658" y="337"/>
                                        </a:lnTo>
                                        <a:lnTo>
                                          <a:pt x="677" y="356"/>
                                        </a:lnTo>
                                        <a:lnTo>
                                          <a:pt x="696" y="375"/>
                                        </a:lnTo>
                                        <a:lnTo>
                                          <a:pt x="715" y="394"/>
                                        </a:lnTo>
                                        <a:lnTo>
                                          <a:pt x="734" y="413"/>
                                        </a:lnTo>
                                        <a:lnTo>
                                          <a:pt x="753" y="432"/>
                                        </a:lnTo>
                                        <a:lnTo>
                                          <a:pt x="772" y="451"/>
                                        </a:lnTo>
                                        <a:lnTo>
                                          <a:pt x="790" y="470"/>
                                        </a:lnTo>
                                        <a:lnTo>
                                          <a:pt x="809" y="489"/>
                                        </a:lnTo>
                                        <a:lnTo>
                                          <a:pt x="828" y="508"/>
                                        </a:lnTo>
                                        <a:lnTo>
                                          <a:pt x="847" y="527"/>
                                        </a:lnTo>
                                        <a:lnTo>
                                          <a:pt x="866" y="546"/>
                                        </a:lnTo>
                                        <a:lnTo>
                                          <a:pt x="885" y="565"/>
                                        </a:lnTo>
                                        <a:lnTo>
                                          <a:pt x="904" y="584"/>
                                        </a:lnTo>
                                        <a:lnTo>
                                          <a:pt x="923" y="603"/>
                                        </a:lnTo>
                                        <a:lnTo>
                                          <a:pt x="942" y="622"/>
                                        </a:lnTo>
                                        <a:lnTo>
                                          <a:pt x="961" y="641"/>
                                        </a:lnTo>
                                        <a:lnTo>
                                          <a:pt x="980" y="659"/>
                                        </a:lnTo>
                                        <a:lnTo>
                                          <a:pt x="984" y="663"/>
                                        </a:lnTo>
                                        <a:lnTo>
                                          <a:pt x="988" y="666"/>
                                        </a:lnTo>
                                        <a:lnTo>
                                          <a:pt x="991" y="667"/>
                                        </a:lnTo>
                                        <a:lnTo>
                                          <a:pt x="996" y="668"/>
                                        </a:lnTo>
                                        <a:lnTo>
                                          <a:pt x="1000" y="668"/>
                                        </a:lnTo>
                                        <a:lnTo>
                                          <a:pt x="1005" y="667"/>
                                        </a:lnTo>
                                        <a:lnTo>
                                          <a:pt x="1011" y="666"/>
                                        </a:lnTo>
                                        <a:lnTo>
                                          <a:pt x="1016" y="663"/>
                                        </a:lnTo>
                                        <a:lnTo>
                                          <a:pt x="1023" y="658"/>
                                        </a:lnTo>
                                        <a:lnTo>
                                          <a:pt x="1030" y="653"/>
                                        </a:lnTo>
                                        <a:lnTo>
                                          <a:pt x="1037" y="647"/>
                                        </a:lnTo>
                                        <a:lnTo>
                                          <a:pt x="1046" y="638"/>
                                        </a:lnTo>
                                        <a:lnTo>
                                          <a:pt x="1055" y="629"/>
                                        </a:lnTo>
                                        <a:lnTo>
                                          <a:pt x="1061" y="622"/>
                                        </a:lnTo>
                                        <a:lnTo>
                                          <a:pt x="1066" y="615"/>
                                        </a:lnTo>
                                        <a:lnTo>
                                          <a:pt x="1071" y="609"/>
                                        </a:lnTo>
                                        <a:lnTo>
                                          <a:pt x="1074" y="603"/>
                                        </a:lnTo>
                                        <a:lnTo>
                                          <a:pt x="1075" y="598"/>
                                        </a:lnTo>
                                        <a:lnTo>
                                          <a:pt x="1076" y="592"/>
                                        </a:lnTo>
                                        <a:lnTo>
                                          <a:pt x="1076" y="588"/>
                                        </a:lnTo>
                                        <a:lnTo>
                                          <a:pt x="1074" y="584"/>
                                        </a:lnTo>
                                        <a:lnTo>
                                          <a:pt x="1074" y="580"/>
                                        </a:lnTo>
                                        <a:lnTo>
                                          <a:pt x="1071" y="576"/>
                                        </a:lnTo>
                                        <a:lnTo>
                                          <a:pt x="1067" y="572"/>
                                        </a:lnTo>
                                        <a:lnTo>
                                          <a:pt x="1047" y="552"/>
                                        </a:lnTo>
                                        <a:lnTo>
                                          <a:pt x="1028" y="533"/>
                                        </a:lnTo>
                                        <a:lnTo>
                                          <a:pt x="1008" y="513"/>
                                        </a:lnTo>
                                        <a:lnTo>
                                          <a:pt x="988" y="493"/>
                                        </a:lnTo>
                                        <a:lnTo>
                                          <a:pt x="969" y="474"/>
                                        </a:lnTo>
                                        <a:lnTo>
                                          <a:pt x="949" y="454"/>
                                        </a:lnTo>
                                        <a:lnTo>
                                          <a:pt x="929" y="434"/>
                                        </a:lnTo>
                                        <a:lnTo>
                                          <a:pt x="830" y="335"/>
                                        </a:lnTo>
                                        <a:lnTo>
                                          <a:pt x="811" y="316"/>
                                        </a:lnTo>
                                        <a:lnTo>
                                          <a:pt x="791" y="296"/>
                                        </a:lnTo>
                                        <a:lnTo>
                                          <a:pt x="771" y="276"/>
                                        </a:lnTo>
                                        <a:lnTo>
                                          <a:pt x="751" y="256"/>
                                        </a:lnTo>
                                        <a:lnTo>
                                          <a:pt x="732" y="237"/>
                                        </a:lnTo>
                                        <a:lnTo>
                                          <a:pt x="712" y="217"/>
                                        </a:lnTo>
                                        <a:lnTo>
                                          <a:pt x="692" y="197"/>
                                        </a:lnTo>
                                        <a:lnTo>
                                          <a:pt x="672" y="177"/>
                                        </a:lnTo>
                                        <a:lnTo>
                                          <a:pt x="649" y="155"/>
                                        </a:lnTo>
                                        <a:lnTo>
                                          <a:pt x="634" y="140"/>
                                        </a:lnTo>
                                        <a:lnTo>
                                          <a:pt x="618" y="126"/>
                                        </a:lnTo>
                                        <a:lnTo>
                                          <a:pt x="603" y="113"/>
                                        </a:lnTo>
                                        <a:lnTo>
                                          <a:pt x="588" y="100"/>
                                        </a:lnTo>
                                        <a:lnTo>
                                          <a:pt x="574" y="88"/>
                                        </a:lnTo>
                                        <a:lnTo>
                                          <a:pt x="559" y="77"/>
                                        </a:lnTo>
                                        <a:lnTo>
                                          <a:pt x="545" y="67"/>
                                        </a:lnTo>
                                        <a:lnTo>
                                          <a:pt x="520" y="51"/>
                                        </a:lnTo>
                                        <a:lnTo>
                                          <a:pt x="502" y="41"/>
                                        </a:lnTo>
                                        <a:lnTo>
                                          <a:pt x="484" y="32"/>
                                        </a:lnTo>
                                        <a:lnTo>
                                          <a:pt x="466" y="24"/>
                                        </a:lnTo>
                                        <a:lnTo>
                                          <a:pt x="448" y="17"/>
                                        </a:lnTo>
                                        <a:lnTo>
                                          <a:pt x="431" y="11"/>
                                        </a:lnTo>
                                        <a:lnTo>
                                          <a:pt x="398" y="3"/>
                                        </a:lnTo>
                                        <a:lnTo>
                                          <a:pt x="378" y="1"/>
                                        </a:lnTo>
                                        <a:lnTo>
                                          <a:pt x="358" y="0"/>
                                        </a:lnTo>
                                        <a:lnTo>
                                          <a:pt x="339" y="2"/>
                                        </a:lnTo>
                                        <a:lnTo>
                                          <a:pt x="319" y="4"/>
                                        </a:lnTo>
                                        <a:lnTo>
                                          <a:pt x="285" y="15"/>
                                        </a:lnTo>
                                        <a:lnTo>
                                          <a:pt x="268" y="24"/>
                                        </a:lnTo>
                                        <a:lnTo>
                                          <a:pt x="250" y="35"/>
                                        </a:lnTo>
                                        <a:lnTo>
                                          <a:pt x="234" y="48"/>
                                        </a:lnTo>
                                        <a:lnTo>
                                          <a:pt x="217" y="63"/>
                                        </a:lnTo>
                                        <a:lnTo>
                                          <a:pt x="204" y="77"/>
                                        </a:lnTo>
                                        <a:lnTo>
                                          <a:pt x="193" y="93"/>
                                        </a:lnTo>
                                        <a:lnTo>
                                          <a:pt x="184" y="111"/>
                                        </a:lnTo>
                                        <a:lnTo>
                                          <a:pt x="176" y="129"/>
                                        </a:lnTo>
                                        <a:lnTo>
                                          <a:pt x="170" y="150"/>
                                        </a:lnTo>
                                        <a:lnTo>
                                          <a:pt x="165" y="171"/>
                                        </a:lnTo>
                                        <a:lnTo>
                                          <a:pt x="162" y="198"/>
                                        </a:lnTo>
                                        <a:lnTo>
                                          <a:pt x="161" y="216"/>
                                        </a:lnTo>
                                        <a:lnTo>
                                          <a:pt x="161" y="235"/>
                                        </a:lnTo>
                                        <a:lnTo>
                                          <a:pt x="162" y="255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166" y="296"/>
                                        </a:lnTo>
                                        <a:lnTo>
                                          <a:pt x="170" y="319"/>
                                        </a:lnTo>
                                        <a:lnTo>
                                          <a:pt x="174" y="342"/>
                                        </a:lnTo>
                                        <a:lnTo>
                                          <a:pt x="174" y="341"/>
                                        </a:lnTo>
                                        <a:lnTo>
                                          <a:pt x="160" y="327"/>
                                        </a:lnTo>
                                        <a:lnTo>
                                          <a:pt x="145" y="313"/>
                                        </a:lnTo>
                                        <a:lnTo>
                                          <a:pt x="131" y="299"/>
                                        </a:lnTo>
                                        <a:lnTo>
                                          <a:pt x="117" y="284"/>
                                        </a:lnTo>
                                        <a:lnTo>
                                          <a:pt x="103" y="270"/>
                                        </a:lnTo>
                                        <a:lnTo>
                                          <a:pt x="89" y="256"/>
                                        </a:lnTo>
                                        <a:lnTo>
                                          <a:pt x="85" y="253"/>
                                        </a:lnTo>
                                        <a:lnTo>
                                          <a:pt x="81" y="249"/>
                                        </a:lnTo>
                                        <a:lnTo>
                                          <a:pt x="74" y="247"/>
                                        </a:lnTo>
                                        <a:lnTo>
                                          <a:pt x="68" y="246"/>
                                        </a:lnTo>
                                        <a:lnTo>
                                          <a:pt x="64" y="247"/>
                                        </a:lnTo>
                                        <a:lnTo>
                                          <a:pt x="59" y="247"/>
                                        </a:lnTo>
                                        <a:lnTo>
                                          <a:pt x="53" y="250"/>
                                        </a:lnTo>
                                        <a:lnTo>
                                          <a:pt x="48" y="254"/>
                                        </a:lnTo>
                                        <a:lnTo>
                                          <a:pt x="42" y="259"/>
                                        </a:lnTo>
                                        <a:lnTo>
                                          <a:pt x="35" y="265"/>
                                        </a:lnTo>
                                        <a:lnTo>
                                          <a:pt x="27" y="273"/>
                                        </a:lnTo>
                                        <a:lnTo>
                                          <a:pt x="20" y="281"/>
                                        </a:lnTo>
                                        <a:lnTo>
                                          <a:pt x="13" y="288"/>
                                        </a:lnTo>
                                        <a:lnTo>
                                          <a:pt x="9" y="293"/>
                                        </a:lnTo>
                                        <a:lnTo>
                                          <a:pt x="5" y="299"/>
                                        </a:lnTo>
                                        <a:lnTo>
                                          <a:pt x="2" y="3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1C1C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5" o:spid="_x0000_s1026" style="position:absolute;margin-left:394.1pt;margin-top:5.95pt;width:121.5pt;height:113pt;z-index:-18096;mso-position-horizontal-relative:page" coordorigin="7882,119" coordsize="2430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">
                <v:group id="Group 916" o:spid="_x0000_s1027" style="position:absolute;left:7892;top:1379;width:1077;height:990" coordorigin="7892,1379" coordsize="1077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923" o:spid="_x0000_s1028" style="position:absolute;left:7892;top:1379;width:1077;height:990;visibility:visible;mso-wrap-style:square;v-text-anchor:top" coordsize="1077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pDcUA&#10;AADbAAAADwAAAGRycy9kb3ducmV2LnhtbESPT2vCQBTE74LfYXmCN90oUkLqRhpbSw9FUHvx9si+&#10;/KHZtyG7MWk/fbcgeBxm5jfMdjeaRtyoc7VlBatlBII4t7rmUsHX5bCIQTiPrLGxTAp+yMEunU62&#10;mGg78IluZ1+KAGGXoILK+zaR0uUVGXRL2xIHr7CdQR9kV0rd4RDgppHrKHqSBmsOCxW2tK8o/z73&#10;RsHv2yGm7D3Go/l8HfridM2y/qrUfDa+PIPwNPpH+N7+0Ao2a/j/En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OkNxQAAANsAAAAPAAAAAAAAAAAAAAAAAJgCAABkcnMv&#10;ZG93bnJldi54bWxQSwUGAAAAAAQABAD1AAAAigMAAAAA&#10;" path="m11,375r-5,6l3,387r-1,6l,399r1,5l2,407r1,5l6,416r4,3l29,439r40,39l108,517r39,40l186,596r40,39l265,674r39,40l344,753r39,39l410,820r32,30l473,878r30,24l531,922r26,17l592,959r36,15l659,984r40,6l719,990r19,-1l773,982r36,-15l842,943r30,-30l893,880r14,-39l913,810r2,-34l916,757r-1,-19l913,717r-2,-21l907,673r-4,-23l988,735r4,4l996,742r7,3l1007,745r5,-1l1017,744r6,-3l1029,736r5,-4l1042,726r8,-8l1057,711r6,-7l1068,698r4,-6l1075,686r,-5l1077,676r,-5l1075,667r-1,-3l1071,660r-4,-4l1035,624r-32,-33l970,559,938,527,906,494,873,462,841,430,809,397,776,365,744,332,711,300,679,268,647,235,614,203,582,171,550,138,517,106,485,74,453,41,420,9,412,2,404,r-5,l393,1r-5,1l382,5r-6,5l369,15r-7,7l354,30r-9,9l338,46r-4,6l328,59r-3,5l324,70r-1,6l323,81r1,3l326,89r3,4l332,97r23,22l378,142r22,22l423,187r22,23l468,232r23,23l513,277r23,23l559,323r22,22l604,368r22,23l649,413r23,23l694,458r23,23l740,504r22,22l785,549r7,27l800,620r6,39l809,694r,17l809,714r-2,24l796,777r-21,31l754,825r-37,14l688,841r-19,-3l643,831,608,815,571,793,539,768,508,741,474,708,456,689,437,671,418,652,399,633,380,614,361,595,342,576,324,558,305,539,286,520,267,501,248,482,229,463,211,444,192,426,173,407,154,388,135,369,116,350,98,331r-4,-3l90,325r-5,-1l82,323r-5,-1l71,323r-6,2l60,328r-7,5l47,338r-7,7l31,353r-8,9l16,368r-5,7xe" fillcolor="#c1c1c1" stroked="f">
                    <v:path arrowok="t" o:connecttype="custom" o:connectlocs="3,1766;1,1783;6,1795;69,1857;186,1975;304,2093;410,2199;503,2281;592,2338;699,2369;773,2361;872,2292;913,2189;915,2117;907,2052;992,2118;1007,2124;1023,2120;1042,2105;1063,2083;1075,2065;1077,2050;1071,2039;1003,1970;906,1873;809,1776;711,1679;614,1582;517,1485;420,1388;399,1379;382,1384;362,1401;338,1425;325,1443;323,1460;329,1472;378,1521;445,1589;513,1656;581,1724;649,1792;717,1860;785,1928;806,2038;809,2093;775,2187;688,2220;608,2194;508,2120;437,2050;380,1993;324,1937;267,1880;211,1823;154,1767;98,1710;85,1703;71,1702;53,1712;31,1732;11,1754" o:connectangles="0,0,0,0,0,0,0,0,0,0,0,0,0,0,0,0,0,0,0,0,0,0,0,0,0,0,0,0,0,0,0,0,0,0,0,0,0,0,0,0,0,0,0,0,0,0,0,0,0,0,0,0,0,0,0,0,0,0,0,0,0,0"/>
                  </v:shape>
                  <v:group id="Group 917" o:spid="_x0000_s1029" style="position:absolute;left:9006;top:1646;width:223;height:225" coordorigin="9006,1646" coordsize="223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shape id="Freeform 922" o:spid="_x0000_s1030" style="position:absolute;left:9006;top:1646;width:223;height:225;visibility:visible;mso-wrap-style:square;v-text-anchor:top" coordsize="223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9d18IA&#10;AADbAAAADwAAAGRycy9kb3ducmV2LnhtbESPQWvCQBSE7wX/w/KE3urGkhSJriKCpNemen9mn0lw&#10;923Irprk13cLhR6HmfmG2ewGa8SDet86VrBcJCCIK6dbrhWcvo9vKxA+IGs0jknBSB5229nLBnPt&#10;nvxFjzLUIkLY56igCaHLpfRVQxb9wnXE0bu63mKIsq+l7vEZ4dbI9yT5kBZbjgsNdnRoqLqVd6vg&#10;lpnJWVdNXZaVJ3MZi3tyLpR6nQ/7NYhAQ/gP/7U/tYI0hd8v8Qf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13XwgAAANsAAAAPAAAAAAAAAAAAAAAAAJgCAABkcnMvZG93&#10;bnJldi54bWxQSwUGAAAAAAQABAD1AAAAhwMAAAAA&#10;" path="m167,55l152,40,133,24,116,12,101,5,89,1,81,,64,3,46,13,28,28,19,38,7,56,,73,,90r3,11l10,116r12,17l37,151r18,20l71,185r18,16l106,213r15,8l134,225r7,l158,222r18,-9l194,197r10,-10l216,169r6,-18l222,134r-3,-10l212,109,201,93,186,75,167,55xe" fillcolor="#c1c1c1" stroked="f">
                      <v:path arrowok="t" o:connecttype="custom" o:connectlocs="167,1701;152,1686;133,1670;116,1658;101,1651;89,1647;81,1646;64,1649;46,1659;28,1674;19,1684;7,1702;0,1719;0,1736;3,1747;10,1762;22,1779;37,1797;55,1817;71,1831;89,1847;106,1859;121,1867;134,1871;141,1871;158,1868;176,1859;194,1843;204,1833;216,1815;222,1797;222,1780;219,1770;212,1755;201,1739;186,1721;167,1701" o:connectangles="0,0,0,0,0,0,0,0,0,0,0,0,0,0,0,0,0,0,0,0,0,0,0,0,0,0,0,0,0,0,0,0,0,0,0,0,0"/>
                    </v:shape>
                    <v:group id="Group 918" o:spid="_x0000_s1031" style="position:absolute;left:8673;top:552;width:950;height:948" coordorigin="8673,552" coordsize="950,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<v:shape id="Freeform 921" o:spid="_x0000_s1032" style="position:absolute;left:8673;top:552;width:950;height:948;visibility:visible;mso-wrap-style:square;v-text-anchor:top" coordsize="950,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Kn8MA&#10;AADbAAAADwAAAGRycy9kb3ducmV2LnhtbESPwWrDMBBE74H+g9hCb4ncYkxwooQQMO2hl7gN5LhY&#10;G8vEWhlJtd1+fRUo9DjMzBtmu59tL0byoXOs4HmVgSBunO64VfD5US3XIEJE1tg7JgXfFGC/e1hs&#10;sdRu4hONdWxFgnAoUYGJcSilDI0hi2HlBuLkXZ23GJP0rdQepwS3vXzJskJa7DgtGBzoaKi51V9W&#10;QaFzN7uh+blcKmum43k9+dd3pZ4e58MGRKQ5/of/2m9aQV7A/Uv6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AKn8MAAADbAAAADwAAAAAAAAAAAAAAAACYAgAAZHJzL2Rv&#10;d25yZXYueG1sUEsFBgAAAAAEAAQA9QAAAIgDAAAAAA==&#10;" path="m880,932r7,-6l897,917r10,-10l918,896r9,-9l933,879r6,-7l944,865r2,-7l949,851r1,-5l949,839r-2,-5l945,828r-4,-7l918,782,896,743,873,705,850,666,828,627,805,588,783,549,760,510,738,471,715,432,692,393,670,355,647,316,625,277,602,238,580,199,557,160,534,121,512,83,489,44r-3,-4l482,32r-6,-6l473,21r-4,-6l463,9,459,6,455,3,447,r-4,l438,1r-5,1l428,5r-6,5l416,14r-7,7l401,29r-9,10l384,46r-5,7l374,59r-3,6l370,71r-2,6l368,81r1,5l370,90r2,6l376,100r20,34l416,167r20,33l457,233r20,34l497,300r20,33l537,367r20,33l576,434r20,33l616,500r20,34l656,567r20,33l696,634r21,33l737,700r20,34l777,767r2,3l780,775r-7,-4l740,750,707,730,673,710,640,690,606,670,573,650,540,630,506,611,473,591,439,571,406,551,372,531,339,511,306,491,272,471,239,451,205,431,172,411,139,391,105,371r-6,-3l95,366r-5,-1l86,363r-5,1l76,365r-6,1l64,370r-7,5l50,380r-8,9l31,399r-7,8l17,414r-5,6l7,426r-3,5l2,436,,442r,4l2,451r1,4l6,459r6,6l17,469r4,3l27,476r5,3l38,483r7,5l84,510r39,23l161,556r39,23l239,601r39,23l317,646r39,23l394,692r39,22l472,737r39,22l550,782r39,22l628,827r39,23l705,872r39,23l783,918r39,23l828,944r5,2l840,947r6,1l851,947r7,-3l865,942r7,-4l880,932xe" fillcolor="#c1c1c1" stroked="f">
                        <v:path arrowok="t" o:connecttype="custom" o:connectlocs="897,1469;927,1439;944,1417;950,1398;945,1380;896,1295;828,1179;760,1062;692,945;625,829;557,712;489,596;476,578;463,561;447,552;433,554;416,566;392,591;374,611;368,629;370,642;396,686;457,785;517,885;576,986;636,1086;696,1186;757,1286;780,1327;707,1282;606,1222;506,1163;406,1103;306,1043;205,983;105,923;90,917;76,917;57,927;31,951;12,972;2,988;2,1003;12,1017;27,1028;45,1040;161,1108;278,1176;394,1244;511,1311;628,1379;744,1447;828,1496;846,1500;865,1494" o:connectangles="0,0,0,0,0,0,0,0,0,0,0,0,0,0,0,0,0,0,0,0,0,0,0,0,0,0,0,0,0,0,0,0,0,0,0,0,0,0,0,0,0,0,0,0,0,0,0,0,0,0,0,0,0,0,0"/>
                      </v:shape>
                      <v:group id="Group 919" o:spid="_x0000_s1033" style="position:absolute;left:9226;top:129;width:1076;height:991" coordorigin="9226,129" coordsize="1076,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<v:shape id="Freeform 920" o:spid="_x0000_s1034" style="position:absolute;left:9226;top:129;width:1076;height:991;visibility:visible;mso-wrap-style:square;v-text-anchor:top" coordsize="1076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jvXsAA&#10;AADbAAAADwAAAGRycy9kb3ducmV2LnhtbERPTYvCMBC9L/gfwgje1lQRcbtGEUUQwYOusB6HZrYp&#10;m0xqE7X99+YgeHy87/mydVbcqQmVZwWjYQaCuPC64lLB+Wf7OQMRIrJG65kUdBRgueh9zDHX/sFH&#10;up9iKVIIhxwVmBjrXMpQGHIYhr4mTtyfbxzGBJtS6gYfKdxZOc6yqXRYcWowWNPaUPF/ujkF0djD&#10;5no8d91uvL5sL3b/ZX9RqUG/XX2DiNTGt/jl3mkFkzQ2fU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jvXsAAAADbAAAADwAAAAAAAAAAAAAAAACYAgAAZHJzL2Rvd25y&#10;ZXYueG1sUEsFBgAAAAAEAAQA9QAAAIUDAAAAAA==&#10;" path="m2,304r-1,6l,315r1,5l4,327r3,4l10,335,657,982r4,4l665,989r8,2l677,991r6,-1l688,989r6,-3l700,981r7,-5l714,970r9,-9l732,952r6,-8l743,938r5,-7l751,926r1,-6l753,915r,-4l752,906r-1,-3l748,898r-3,-3l722,872,699,850,677,827,654,804,632,782,609,759,586,737,564,714,541,691,518,669,496,646,473,623,451,601,428,578,405,556,383,533,360,510,337,488,315,465,292,442r-1,-4l285,415r-5,-22l276,372r-3,-20l271,333r-2,-19l268,297r,-20l270,254r5,-21l281,214r10,-16l302,184r21,-17l341,158r19,-6l388,150r20,2l429,158r22,9l469,176r18,10l505,198r18,12l537,222r15,12l567,248r17,16l601,281r19,18l639,318r19,19l677,356r19,19l715,394r19,19l753,432r19,19l790,470r19,19l828,508r19,19l866,546r19,19l904,584r19,19l942,622r19,19l980,659r4,4l988,666r3,1l996,668r4,l1005,667r6,-1l1016,663r7,-5l1030,653r7,-6l1046,638r9,-9l1061,622r5,-7l1071,609r3,-6l1075,598r1,-6l1076,588r-2,-4l1074,580r-3,-4l1067,572r-20,-20l1028,533r-20,-20l988,493,969,474,949,454,929,434,830,335,811,316,791,296,771,276,751,256,732,237,712,217,692,197,672,177,649,155,634,140,618,126,603,113,588,100,574,88,559,77,545,67,520,51,502,41,484,32,466,24,448,17,431,11,398,3,378,1,358,,339,2,319,4,285,15r-17,9l250,35,234,48,217,63,204,77,193,93r-9,18l176,129r-6,21l165,171r-3,27l161,216r,19l162,255r2,20l166,296r4,23l174,342r,-1l160,327,145,313,131,299,117,284,103,270,89,256r-4,-3l81,249r-7,-2l68,246r-4,1l59,247r-6,3l48,254r-6,5l35,265r-8,8l20,281r-7,7l9,293r-4,6l2,304xe" fillcolor="#c1c1c1" stroked="f">
                          <v:path arrowok="t" o:connecttype="custom" o:connectlocs="1,449;657,1111;677,1120;700,1110;732,1081;751,1055;752,1035;722,1001;632,911;541,820;451,730;360,639;291,567;273,481;268,406;291,327;360,281;451,296;523,339;584,393;658,466;734,542;809,618;885,694;961,770;991,796;1011,795;1037,776;1066,744;1076,721;1071,705;1008,642;929,563;771,405;692,326;618,255;559,206;484,161;398,132;319,133;234,177;184,240;162,327;164,404;174,470;117,413;81,378;59,376;35,394;9,422" o:connectangles="0,0,0,0,0,0,0,0,0,0,0,0,0,0,0,0,0,0,0,0,0,0,0,0,0,0,0,0,0,0,0,0,0,0,0,0,0,0,0,0,0,0,0,0,0,0,0,0,0,0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8E4BD0">
        <w:rPr>
          <w:sz w:val="24"/>
          <w:szCs w:val="24"/>
        </w:rPr>
        <w:t>- Access Li</w:t>
      </w:r>
      <w:r w:rsidR="008E4BD0">
        <w:rPr>
          <w:spacing w:val="-1"/>
          <w:sz w:val="24"/>
          <w:szCs w:val="24"/>
        </w:rPr>
        <w:t>s</w:t>
      </w:r>
      <w:r w:rsidR="008E4BD0">
        <w:rPr>
          <w:sz w:val="24"/>
          <w:szCs w:val="24"/>
        </w:rPr>
        <w:t>t có 2 lo</w:t>
      </w:r>
      <w:r w:rsidR="008E4BD0">
        <w:rPr>
          <w:spacing w:val="-1"/>
          <w:sz w:val="24"/>
          <w:szCs w:val="24"/>
        </w:rPr>
        <w:t>ạ</w:t>
      </w:r>
      <w:r w:rsidR="008E4BD0">
        <w:rPr>
          <w:sz w:val="24"/>
          <w:szCs w:val="24"/>
        </w:rPr>
        <w:t>i là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b/>
          <w:sz w:val="24"/>
          <w:szCs w:val="24"/>
        </w:rPr>
        <w:t>Standard Access List</w:t>
      </w:r>
      <w:r w:rsidR="008E4BD0">
        <w:rPr>
          <w:b/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 xml:space="preserve">và </w:t>
      </w:r>
      <w:r w:rsidR="008E4BD0">
        <w:rPr>
          <w:b/>
          <w:sz w:val="24"/>
          <w:szCs w:val="24"/>
        </w:rPr>
        <w:t>Extended Access List</w:t>
      </w:r>
      <w:r w:rsidR="008E4BD0">
        <w:rPr>
          <w:sz w:val="24"/>
          <w:szCs w:val="24"/>
        </w:rPr>
        <w:t>.</w:t>
      </w:r>
    </w:p>
    <w:p w:rsidR="00F81C28" w:rsidRDefault="00F81C28">
      <w:pPr>
        <w:spacing w:line="200" w:lineRule="exact"/>
      </w:pPr>
    </w:p>
    <w:p w:rsidR="00F81C28" w:rsidRDefault="008E4BD0">
      <w:pPr>
        <w:ind w:left="176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>
        <w:rPr>
          <w:b/>
          <w:sz w:val="24"/>
          <w:szCs w:val="24"/>
        </w:rPr>
        <w:t>Standard Access Lis</w:t>
      </w:r>
      <w:r>
        <w:rPr>
          <w:b/>
          <w:spacing w:val="-1"/>
          <w:sz w:val="24"/>
          <w:szCs w:val="24"/>
        </w:rPr>
        <w:t>t</w:t>
      </w:r>
      <w:r>
        <w:rPr>
          <w:sz w:val="24"/>
          <w:szCs w:val="24"/>
        </w:rPr>
        <w:t>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đậy là 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ại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danh sách </w:t>
      </w:r>
      <w:r>
        <w:rPr>
          <w:spacing w:val="-1"/>
          <w:sz w:val="24"/>
          <w:szCs w:val="24"/>
        </w:rPr>
        <w:t>tr</w:t>
      </w:r>
      <w:r>
        <w:rPr>
          <w:sz w:val="24"/>
          <w:szCs w:val="24"/>
        </w:rPr>
        <w:t xml:space="preserve">uy cập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à </w:t>
      </w:r>
      <w:r>
        <w:rPr>
          <w:spacing w:val="1"/>
          <w:sz w:val="24"/>
          <w:szCs w:val="24"/>
        </w:rPr>
        <w:t>k</w:t>
      </w:r>
      <w:r>
        <w:rPr>
          <w:sz w:val="24"/>
          <w:szCs w:val="24"/>
        </w:rPr>
        <w:t>hi cho phép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hay</w:t>
      </w:r>
    </w:p>
    <w:p w:rsidR="00F81C28" w:rsidRDefault="008E4BD0">
      <w:pPr>
        <w:ind w:left="320"/>
        <w:rPr>
          <w:sz w:val="24"/>
          <w:szCs w:val="24"/>
        </w:rPr>
      </w:pPr>
      <w:r>
        <w:rPr>
          <w:sz w:val="24"/>
          <w:szCs w:val="24"/>
        </w:rPr>
        <w:t>ngăn cản vi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 xml:space="preserve">c truy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ập,Router 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ỉ ki</w:t>
      </w:r>
      <w:r>
        <w:rPr>
          <w:spacing w:val="-1"/>
          <w:sz w:val="24"/>
          <w:szCs w:val="24"/>
        </w:rPr>
        <w:t>ể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tra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ột yếu tố duy nh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 xml:space="preserve">t là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 xml:space="preserve">ịa chỉ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guồn(Source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Address)</w:t>
      </w:r>
    </w:p>
    <w:p w:rsidR="00F81C28" w:rsidRDefault="00F81C28">
      <w:pPr>
        <w:spacing w:line="200" w:lineRule="exact"/>
      </w:pPr>
    </w:p>
    <w:p w:rsidR="00F81C28" w:rsidRDefault="008E4BD0">
      <w:pPr>
        <w:ind w:left="320" w:right="243" w:firstLine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>
        <w:rPr>
          <w:b/>
          <w:sz w:val="24"/>
          <w:szCs w:val="24"/>
        </w:rPr>
        <w:t>Extended Access Lis</w:t>
      </w:r>
      <w:r>
        <w:rPr>
          <w:b/>
          <w:spacing w:val="-1"/>
          <w:sz w:val="24"/>
          <w:szCs w:val="24"/>
        </w:rPr>
        <w:t>t</w:t>
      </w:r>
      <w:r>
        <w:rPr>
          <w:sz w:val="24"/>
          <w:szCs w:val="24"/>
        </w:rPr>
        <w:t>: đây là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loại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danh sách </w:t>
      </w:r>
      <w:r>
        <w:rPr>
          <w:spacing w:val="-1"/>
          <w:sz w:val="24"/>
          <w:szCs w:val="24"/>
        </w:rPr>
        <w:t>tr</w:t>
      </w:r>
      <w:r>
        <w:rPr>
          <w:sz w:val="24"/>
          <w:szCs w:val="24"/>
        </w:rPr>
        <w:t xml:space="preserve">uy cập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ở rộng hơn so với lo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i Standard,</w:t>
      </w:r>
      <w:r>
        <w:rPr>
          <w:spacing w:val="-1"/>
          <w:sz w:val="24"/>
          <w:szCs w:val="24"/>
        </w:rPr>
        <w:t>cá</w:t>
      </w:r>
      <w:r>
        <w:rPr>
          <w:sz w:val="24"/>
          <w:szCs w:val="24"/>
        </w:rPr>
        <w:t xml:space="preserve">c yếu tố về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ịa chỉ nguồ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, địa chỉ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í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h,giao thức</w:t>
      </w:r>
      <w:r>
        <w:rPr>
          <w:spacing w:val="-1"/>
          <w:sz w:val="24"/>
          <w:szCs w:val="24"/>
        </w:rPr>
        <w:t>,</w:t>
      </w:r>
      <w:r>
        <w:rPr>
          <w:sz w:val="24"/>
          <w:szCs w:val="24"/>
        </w:rPr>
        <w:t>port..sẽ đư</w:t>
      </w:r>
      <w:r>
        <w:rPr>
          <w:spacing w:val="-1"/>
          <w:sz w:val="24"/>
          <w:szCs w:val="24"/>
        </w:rPr>
        <w:t>ợ</w:t>
      </w:r>
      <w:r>
        <w:rPr>
          <w:sz w:val="24"/>
          <w:szCs w:val="24"/>
        </w:rPr>
        <w:t>c 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ước khi Router cho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phép việc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ập hay ngăn cản.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193"/>
        <w:rPr>
          <w:sz w:val="24"/>
          <w:szCs w:val="24"/>
        </w:rPr>
      </w:pPr>
      <w:r>
        <w:rPr>
          <w:b/>
          <w:sz w:val="24"/>
          <w:szCs w:val="24"/>
        </w:rPr>
        <w:t xml:space="preserve">II.      </w:t>
      </w:r>
      <w:r>
        <w:rPr>
          <w:b/>
          <w:sz w:val="24"/>
          <w:szCs w:val="24"/>
          <w:u w:val="thick" w:color="000000"/>
        </w:rPr>
        <w:t>Mô tả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bài</w:t>
      </w:r>
      <w:r>
        <w:rPr>
          <w:b/>
          <w:spacing w:val="-76"/>
          <w:sz w:val="24"/>
          <w:szCs w:val="24"/>
          <w:u w:val="thick" w:color="000000"/>
        </w:rPr>
        <w:t xml:space="preserve"> </w:t>
      </w:r>
      <w:r>
        <w:rPr>
          <w:b/>
          <w:spacing w:val="-1"/>
          <w:sz w:val="24"/>
          <w:szCs w:val="24"/>
          <w:u w:val="thick" w:color="000000"/>
        </w:rPr>
        <w:t>l</w:t>
      </w:r>
      <w:r>
        <w:rPr>
          <w:b/>
          <w:sz w:val="24"/>
          <w:szCs w:val="24"/>
          <w:u w:val="thick" w:color="000000"/>
        </w:rPr>
        <w:t>ab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và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đồ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hình :</w:t>
      </w:r>
    </w:p>
    <w:p w:rsidR="00F81C28" w:rsidRDefault="00830AAB">
      <w:pPr>
        <w:spacing w:before="1" w:line="260" w:lineRule="exact"/>
        <w:ind w:left="320" w:right="93" w:firstLine="72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383" behindDoc="1" locked="0" layoutInCell="1" allowOverlap="1">
                <wp:simplePos x="0" y="0"/>
                <wp:positionH relativeFrom="page">
                  <wp:posOffset>1023620</wp:posOffset>
                </wp:positionH>
                <wp:positionV relativeFrom="paragraph">
                  <wp:posOffset>-280670</wp:posOffset>
                </wp:positionV>
                <wp:extent cx="5310505" cy="4762500"/>
                <wp:effectExtent l="0" t="635" r="0" b="0"/>
                <wp:wrapNone/>
                <wp:docPr id="37" name="Group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0505" cy="4762500"/>
                          <a:chOff x="1612" y="-442"/>
                          <a:chExt cx="8363" cy="7500"/>
                        </a:xfrm>
                      </wpg:grpSpPr>
                      <pic:pic xmlns:pic="http://schemas.openxmlformats.org/drawingml/2006/picture">
                        <pic:nvPicPr>
                          <pic:cNvPr id="38" name="Picture 9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" y="-442"/>
                            <a:ext cx="6093" cy="6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4" y="1029"/>
                            <a:ext cx="7711" cy="60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2" o:spid="_x0000_s1026" style="position:absolute;margin-left:80.6pt;margin-top:-22.1pt;width:418.15pt;height:375pt;z-index:-18097;mso-position-horizontal-relative:page" coordorigin="1612,-442" coordsize="8363,7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4" o:spid="_x0000_s1027" type="#_x0000_t75" style="position:absolute;left:1612;top:-442;width:6093;height:6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EeavBAAAA2wAAAA8AAABkcnMvZG93bnJldi54bWxET8tqwkAU3Rf8h+EK3TUTWwgSM4oYpS7s&#10;otEPuGRuHpi5EzITk/brnUWhy8N5Z7vZdOJBg2stK1hFMQji0uqWawW36+ltDcJ5ZI2dZVLwQw52&#10;28VLhqm2E3/To/C1CCHsUlTQeN+nUrqyIYMusj1x4Co7GPQBDrXUA04h3HTyPY4TabDl0NBgT4eG&#10;ynsxGgVJHn8aeSoqezmvk/E45V9V8avU63Leb0B4mv2/+M991go+wtjwJfwAuX0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LEeavBAAAA2wAAAA8AAAAAAAAAAAAAAAAAnwIA&#10;AGRycy9kb3ducmV2LnhtbFBLBQYAAAAABAAEAPcAAACNAwAAAAA=&#10;">
                  <v:imagedata r:id="rId13" o:title=""/>
                </v:shape>
                <v:shape id="Picture 913" o:spid="_x0000_s1028" type="#_x0000_t75" style="position:absolute;left:2264;top:1029;width:7711;height:60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/A4PHGAAAA2wAAAA8AAABkcnMvZG93bnJldi54bWxEj0FrwkAUhO8F/8PyhN7qxkpLE11DKJUW&#10;oQejoN6e2WcSmn0bshuN/94tFHocZuYbZpEOphEX6lxtWcF0EoEgLqyuuVSw266e3kA4j6yxsUwK&#10;buQgXY4eFphoe+UNXXJfigBhl6CCyvs2kdIVFRl0E9sSB+9sO4M+yK6UusNrgJtGPkfRqzRYc1io&#10;sKX3ioqfvDcK1v1qH3/I82md4feh/8yP8cy/KPU4HrI5CE+D/w//tb+0glkM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8Dg8cYAAADbAAAADwAAAAAAAAAAAAAA&#10;AACfAgAAZHJzL2Rvd25yZXYueG1sUEsFBgAAAAAEAAQA9wAAAJIDAAAAAA==&#10;">
                  <v:imagedata r:id="rId14" o:title=""/>
                </v:shape>
                <w10:wrap anchorx="page"/>
              </v:group>
            </w:pict>
          </mc:Fallback>
        </mc:AlternateContent>
      </w:r>
      <w:r w:rsidR="008E4BD0">
        <w:rPr>
          <w:sz w:val="24"/>
          <w:szCs w:val="24"/>
        </w:rPr>
        <w:t>- Bài Lab n</w:t>
      </w:r>
      <w:r w:rsidR="008E4BD0">
        <w:rPr>
          <w:spacing w:val="-1"/>
          <w:sz w:val="24"/>
          <w:szCs w:val="24"/>
        </w:rPr>
        <w:t>à</w:t>
      </w:r>
      <w:r w:rsidR="008E4BD0">
        <w:rPr>
          <w:sz w:val="24"/>
          <w:szCs w:val="24"/>
        </w:rPr>
        <w:t xml:space="preserve">y giúp bạn </w:t>
      </w:r>
      <w:r w:rsidR="008E4BD0">
        <w:rPr>
          <w:spacing w:val="-1"/>
          <w:sz w:val="24"/>
          <w:szCs w:val="24"/>
        </w:rPr>
        <w:t>t</w:t>
      </w:r>
      <w:r w:rsidR="008E4BD0">
        <w:rPr>
          <w:sz w:val="24"/>
          <w:szCs w:val="24"/>
        </w:rPr>
        <w:t>hực hiện vi</w:t>
      </w:r>
      <w:r w:rsidR="008E4BD0">
        <w:rPr>
          <w:spacing w:val="-1"/>
          <w:sz w:val="24"/>
          <w:szCs w:val="24"/>
        </w:rPr>
        <w:t>ệ</w:t>
      </w:r>
      <w:r w:rsidR="008E4BD0">
        <w:rPr>
          <w:sz w:val="24"/>
          <w:szCs w:val="24"/>
        </w:rPr>
        <w:t xml:space="preserve">c cấu hình </w:t>
      </w:r>
      <w:r w:rsidR="008E4BD0">
        <w:rPr>
          <w:b/>
          <w:spacing w:val="-1"/>
          <w:sz w:val="24"/>
          <w:szCs w:val="24"/>
        </w:rPr>
        <w:t>S</w:t>
      </w:r>
      <w:r w:rsidR="008E4BD0">
        <w:rPr>
          <w:b/>
          <w:sz w:val="24"/>
          <w:szCs w:val="24"/>
        </w:rPr>
        <w:t>tandard Access Lis</w:t>
      </w:r>
      <w:r w:rsidR="008E4BD0">
        <w:rPr>
          <w:sz w:val="24"/>
          <w:szCs w:val="24"/>
        </w:rPr>
        <w:t>t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>c</w:t>
      </w:r>
      <w:r w:rsidR="008E4BD0">
        <w:rPr>
          <w:spacing w:val="-1"/>
          <w:sz w:val="24"/>
          <w:szCs w:val="24"/>
        </w:rPr>
        <w:t>h</w:t>
      </w:r>
      <w:r w:rsidR="008E4BD0">
        <w:rPr>
          <w:sz w:val="24"/>
          <w:szCs w:val="24"/>
        </w:rPr>
        <w:t xml:space="preserve">o Cisco Router với </w:t>
      </w:r>
      <w:r w:rsidR="008E4BD0">
        <w:rPr>
          <w:spacing w:val="-2"/>
          <w:sz w:val="24"/>
          <w:szCs w:val="24"/>
        </w:rPr>
        <w:t>m</w:t>
      </w:r>
      <w:r w:rsidR="008E4BD0">
        <w:rPr>
          <w:sz w:val="24"/>
          <w:szCs w:val="24"/>
        </w:rPr>
        <w:t xml:space="preserve">ục đích ngăn không cho host </w:t>
      </w:r>
      <w:r w:rsidR="008E4BD0">
        <w:rPr>
          <w:spacing w:val="-1"/>
          <w:sz w:val="24"/>
          <w:szCs w:val="24"/>
        </w:rPr>
        <w:t>tr</w:t>
      </w:r>
      <w:r w:rsidR="008E4BD0">
        <w:rPr>
          <w:sz w:val="24"/>
          <w:szCs w:val="24"/>
        </w:rPr>
        <w:t xml:space="preserve">uy cập đến </w:t>
      </w:r>
      <w:r w:rsidR="008E4BD0">
        <w:rPr>
          <w:spacing w:val="-1"/>
          <w:sz w:val="24"/>
          <w:szCs w:val="24"/>
        </w:rPr>
        <w:t>r</w:t>
      </w:r>
      <w:r w:rsidR="008E4BD0">
        <w:rPr>
          <w:sz w:val="24"/>
          <w:szCs w:val="24"/>
        </w:rPr>
        <w:t>outer TTG2, ( X là số t</w:t>
      </w:r>
      <w:r w:rsidR="008E4BD0">
        <w:rPr>
          <w:spacing w:val="-1"/>
          <w:sz w:val="24"/>
          <w:szCs w:val="24"/>
        </w:rPr>
        <w:t>h</w:t>
      </w:r>
      <w:r w:rsidR="008E4BD0">
        <w:rPr>
          <w:sz w:val="24"/>
          <w:szCs w:val="24"/>
        </w:rPr>
        <w:t>ứ tự của nhóm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>do giảng viên phân )</w:t>
      </w:r>
    </w:p>
    <w:p w:rsidR="00F81C28" w:rsidRDefault="00F81C28">
      <w:pPr>
        <w:spacing w:before="10" w:line="180" w:lineRule="exact"/>
        <w:rPr>
          <w:sz w:val="19"/>
          <w:szCs w:val="19"/>
        </w:rPr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8E4BD0">
      <w:pPr>
        <w:spacing w:before="29"/>
        <w:ind w:left="100"/>
        <w:rPr>
          <w:sz w:val="24"/>
          <w:szCs w:val="24"/>
        </w:rPr>
        <w:sectPr w:rsidR="00F81C28">
          <w:type w:val="continuous"/>
          <w:pgSz w:w="12240" w:h="15840"/>
          <w:pgMar w:top="1480" w:right="1360" w:bottom="280" w:left="1120" w:header="720" w:footer="720" w:gutter="0"/>
          <w:cols w:space="720"/>
        </w:sectPr>
      </w:pPr>
      <w:r>
        <w:rPr>
          <w:b/>
          <w:sz w:val="24"/>
          <w:szCs w:val="24"/>
        </w:rPr>
        <w:t xml:space="preserve">III.    </w:t>
      </w:r>
      <w:r>
        <w:rPr>
          <w:b/>
          <w:spacing w:val="59"/>
          <w:sz w:val="24"/>
          <w:szCs w:val="24"/>
        </w:rPr>
        <w:t xml:space="preserve"> </w:t>
      </w:r>
      <w:r>
        <w:rPr>
          <w:b/>
          <w:sz w:val="24"/>
          <w:szCs w:val="24"/>
          <w:u w:val="thick" w:color="000000"/>
        </w:rPr>
        <w:t xml:space="preserve">Cấu hình </w:t>
      </w:r>
      <w:r>
        <w:rPr>
          <w:b/>
          <w:spacing w:val="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outer :</w:t>
      </w:r>
    </w:p>
    <w:p w:rsidR="00F81C28" w:rsidRDefault="00F81C28">
      <w:pPr>
        <w:spacing w:before="17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600"/>
        <w:rPr>
          <w:sz w:val="24"/>
          <w:szCs w:val="24"/>
        </w:rPr>
      </w:pPr>
      <w:r>
        <w:rPr>
          <w:i/>
          <w:sz w:val="24"/>
          <w:szCs w:val="24"/>
          <w:u w:val="single" w:color="000000"/>
        </w:rPr>
        <w:t>- Router T</w:t>
      </w:r>
      <w:r>
        <w:rPr>
          <w:i/>
          <w:spacing w:val="-1"/>
          <w:sz w:val="24"/>
          <w:szCs w:val="24"/>
          <w:u w:val="single" w:color="000000"/>
        </w:rPr>
        <w:t>T</w:t>
      </w:r>
      <w:r>
        <w:rPr>
          <w:i/>
          <w:sz w:val="24"/>
          <w:szCs w:val="24"/>
          <w:u w:val="single" w:color="000000"/>
        </w:rPr>
        <w:t>G1 :</w:t>
      </w:r>
    </w:p>
    <w:p w:rsidR="00F81C28" w:rsidRDefault="008E4BD0">
      <w:pPr>
        <w:spacing w:before="59" w:line="414" w:lineRule="auto"/>
        <w:ind w:left="120" w:right="6207" w:firstLine="60"/>
        <w:rPr>
          <w:sz w:val="24"/>
          <w:szCs w:val="24"/>
        </w:rPr>
      </w:pPr>
      <w:r>
        <w:rPr>
          <w:sz w:val="24"/>
          <w:szCs w:val="24"/>
        </w:rPr>
        <w:t>Router&gt; 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able Router#con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inal Router(con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g)#hostna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TTG1</w:t>
      </w:r>
    </w:p>
    <w:p w:rsidR="00F81C28" w:rsidRDefault="008E4BD0">
      <w:pPr>
        <w:spacing w:before="6"/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s0/1/0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ad</w:t>
      </w:r>
      <w:r>
        <w:rPr>
          <w:spacing w:val="-1"/>
          <w:sz w:val="24"/>
          <w:szCs w:val="24"/>
        </w:rPr>
        <w:t>dr</w:t>
      </w:r>
      <w:r>
        <w:rPr>
          <w:sz w:val="24"/>
          <w:szCs w:val="24"/>
        </w:rPr>
        <w:t>ess 192.168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1.1 255.255.255.0</w:t>
      </w:r>
    </w:p>
    <w:p w:rsidR="00F81C28" w:rsidRDefault="00F81C28">
      <w:pPr>
        <w:spacing w:line="200" w:lineRule="exact"/>
      </w:pPr>
    </w:p>
    <w:p w:rsidR="00F81C28" w:rsidRDefault="008E4BD0">
      <w:pPr>
        <w:spacing w:line="413" w:lineRule="auto"/>
        <w:ind w:left="120" w:right="638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)#no sh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tdown 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 xml:space="preserve">it </w:t>
      </w: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a0/1</w:t>
      </w:r>
    </w:p>
    <w:p w:rsidR="00F81C28" w:rsidRDefault="008E4BD0">
      <w:pPr>
        <w:spacing w:before="6"/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ad</w:t>
      </w:r>
      <w:r>
        <w:rPr>
          <w:spacing w:val="-1"/>
          <w:sz w:val="24"/>
          <w:szCs w:val="24"/>
        </w:rPr>
        <w:t>dr</w:t>
      </w:r>
      <w:r>
        <w:rPr>
          <w:sz w:val="24"/>
          <w:szCs w:val="24"/>
        </w:rPr>
        <w:t>ess 10.X.0.1 255.255.255.0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)#no sh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tdown</w:t>
      </w:r>
    </w:p>
    <w:p w:rsidR="00F81C28" w:rsidRDefault="00F81C28">
      <w:pPr>
        <w:spacing w:before="2" w:line="240" w:lineRule="exact"/>
        <w:rPr>
          <w:sz w:val="24"/>
          <w:szCs w:val="24"/>
        </w:rPr>
      </w:pPr>
    </w:p>
    <w:p w:rsidR="00F81C28" w:rsidRDefault="008E4BD0">
      <w:pPr>
        <w:ind w:left="600"/>
        <w:rPr>
          <w:sz w:val="24"/>
          <w:szCs w:val="24"/>
        </w:rPr>
      </w:pPr>
      <w:r>
        <w:rPr>
          <w:i/>
          <w:sz w:val="24"/>
          <w:szCs w:val="24"/>
          <w:u w:val="single" w:color="000000"/>
        </w:rPr>
        <w:t>- Router T</w:t>
      </w:r>
      <w:r>
        <w:rPr>
          <w:i/>
          <w:spacing w:val="-1"/>
          <w:sz w:val="24"/>
          <w:szCs w:val="24"/>
          <w:u w:val="single" w:color="000000"/>
        </w:rPr>
        <w:t>T</w:t>
      </w:r>
      <w:r>
        <w:rPr>
          <w:i/>
          <w:sz w:val="24"/>
          <w:szCs w:val="24"/>
          <w:u w:val="single" w:color="000000"/>
        </w:rPr>
        <w:t>G2</w:t>
      </w:r>
    </w:p>
    <w:p w:rsidR="00F81C28" w:rsidRDefault="008E4BD0">
      <w:pPr>
        <w:spacing w:before="57" w:line="413" w:lineRule="auto"/>
        <w:ind w:left="120" w:right="6207"/>
        <w:rPr>
          <w:sz w:val="24"/>
          <w:szCs w:val="24"/>
        </w:rPr>
      </w:pPr>
      <w:r>
        <w:rPr>
          <w:sz w:val="24"/>
          <w:szCs w:val="24"/>
        </w:rPr>
        <w:t>Router&gt; 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Router#con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inal Router(con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g)#hostna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TTG2</w:t>
      </w:r>
    </w:p>
    <w:p w:rsidR="00F81C28" w:rsidRDefault="008E4BD0">
      <w:pPr>
        <w:spacing w:before="8"/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s0/1/0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ad</w:t>
      </w:r>
      <w:r>
        <w:rPr>
          <w:spacing w:val="-1"/>
          <w:sz w:val="24"/>
          <w:szCs w:val="24"/>
        </w:rPr>
        <w:t>dr</w:t>
      </w:r>
      <w:r>
        <w:rPr>
          <w:sz w:val="24"/>
          <w:szCs w:val="24"/>
        </w:rPr>
        <w:t>ess 192.168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1.2 255.255.255.0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120" w:right="638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)#no sh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tdown 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 xml:space="preserve">it </w:t>
      </w: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a0/1</w:t>
      </w:r>
    </w:p>
    <w:p w:rsidR="00F81C28" w:rsidRDefault="008E4BD0">
      <w:pPr>
        <w:spacing w:before="6"/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ad</w:t>
      </w:r>
      <w:r>
        <w:rPr>
          <w:spacing w:val="-1"/>
          <w:sz w:val="24"/>
          <w:szCs w:val="24"/>
        </w:rPr>
        <w:t>dr</w:t>
      </w:r>
      <w:r>
        <w:rPr>
          <w:sz w:val="24"/>
          <w:szCs w:val="24"/>
        </w:rPr>
        <w:t>ess 11.X.0.1 255.255.255.0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)#no sh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tdown</w: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600"/>
        <w:rPr>
          <w:sz w:val="24"/>
          <w:szCs w:val="24"/>
        </w:rPr>
      </w:pPr>
      <w:r>
        <w:rPr>
          <w:i/>
          <w:sz w:val="24"/>
          <w:szCs w:val="24"/>
          <w:u w:val="single" w:color="000000"/>
        </w:rPr>
        <w:t>- PC1: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600"/>
        <w:rPr>
          <w:sz w:val="24"/>
          <w:szCs w:val="24"/>
        </w:rPr>
      </w:pPr>
      <w:r>
        <w:rPr>
          <w:sz w:val="24"/>
          <w:szCs w:val="24"/>
        </w:rPr>
        <w:t>IP Address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10.X.0.2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600"/>
        <w:rPr>
          <w:sz w:val="24"/>
          <w:szCs w:val="24"/>
        </w:rPr>
        <w:sectPr w:rsidR="00F81C28">
          <w:pgSz w:w="12240" w:h="15840"/>
          <w:pgMar w:top="1500" w:right="1440" w:bottom="280" w:left="1320" w:header="720" w:footer="589" w:gutter="0"/>
          <w:cols w:space="720"/>
        </w:sectPr>
      </w:pPr>
      <w:r>
        <w:rPr>
          <w:sz w:val="24"/>
          <w:szCs w:val="24"/>
        </w:rPr>
        <w:t xml:space="preserve">Subnet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k:255.255.255.0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580"/>
        <w:rPr>
          <w:sz w:val="24"/>
          <w:szCs w:val="24"/>
        </w:rPr>
      </w:pPr>
      <w:r>
        <w:rPr>
          <w:sz w:val="24"/>
          <w:szCs w:val="24"/>
        </w:rPr>
        <w:t>Gate way  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10.X.0.1</w:t>
      </w:r>
    </w:p>
    <w:p w:rsidR="00F81C28" w:rsidRDefault="008E4BD0">
      <w:pPr>
        <w:spacing w:before="1"/>
        <w:ind w:left="580"/>
        <w:rPr>
          <w:sz w:val="24"/>
          <w:szCs w:val="24"/>
        </w:rPr>
      </w:pPr>
      <w:r>
        <w:rPr>
          <w:i/>
          <w:sz w:val="24"/>
          <w:szCs w:val="24"/>
          <w:u w:val="single" w:color="000000"/>
        </w:rPr>
        <w:t>- PC2: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580"/>
        <w:rPr>
          <w:sz w:val="24"/>
          <w:szCs w:val="24"/>
        </w:rPr>
      </w:pPr>
      <w:r>
        <w:rPr>
          <w:sz w:val="24"/>
          <w:szCs w:val="24"/>
        </w:rPr>
        <w:t>IP Address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11.X.0.2</w:t>
      </w:r>
    </w:p>
    <w:p w:rsidR="00F81C28" w:rsidRDefault="00F81C28">
      <w:pPr>
        <w:spacing w:line="200" w:lineRule="exact"/>
      </w:pPr>
    </w:p>
    <w:p w:rsidR="00F81C28" w:rsidRDefault="008E4BD0">
      <w:pPr>
        <w:ind w:left="580"/>
        <w:rPr>
          <w:sz w:val="24"/>
          <w:szCs w:val="24"/>
        </w:rPr>
      </w:pPr>
      <w:r>
        <w:rPr>
          <w:sz w:val="24"/>
          <w:szCs w:val="24"/>
        </w:rPr>
        <w:t xml:space="preserve">Subnet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k:255.255.255.0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580"/>
        <w:rPr>
          <w:sz w:val="24"/>
          <w:szCs w:val="24"/>
        </w:rPr>
      </w:pPr>
      <w:r>
        <w:rPr>
          <w:sz w:val="24"/>
          <w:szCs w:val="24"/>
        </w:rPr>
        <w:t>Gate way  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11.X.0.1</w:t>
      </w:r>
    </w:p>
    <w:p w:rsidR="00F81C28" w:rsidRDefault="008E4BD0">
      <w:pPr>
        <w:spacing w:line="414" w:lineRule="auto"/>
        <w:ind w:left="580" w:right="1655" w:hanging="480"/>
        <w:rPr>
          <w:sz w:val="24"/>
          <w:szCs w:val="24"/>
        </w:rPr>
      </w:pPr>
      <w:r>
        <w:rPr>
          <w:sz w:val="24"/>
          <w:szCs w:val="24"/>
        </w:rPr>
        <w:t>-  Bạn thực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hiện vi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c đ</w:t>
      </w:r>
      <w:r>
        <w:rPr>
          <w:spacing w:val="-1"/>
          <w:sz w:val="24"/>
          <w:szCs w:val="24"/>
        </w:rPr>
        <w:t>ị</w:t>
      </w:r>
      <w:r>
        <w:rPr>
          <w:sz w:val="24"/>
          <w:szCs w:val="24"/>
        </w:rPr>
        <w:t>nh tuyến 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o các Router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như sau(</w:t>
      </w:r>
      <w:r>
        <w:rPr>
          <w:b/>
          <w:sz w:val="24"/>
          <w:szCs w:val="24"/>
        </w:rPr>
        <w:t>Dùng giao thức RIP</w:t>
      </w:r>
      <w:r>
        <w:rPr>
          <w:sz w:val="24"/>
          <w:szCs w:val="24"/>
        </w:rPr>
        <w:t>): 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ip</w:t>
      </w:r>
    </w:p>
    <w:p w:rsidR="00F81C28" w:rsidRDefault="008E4BD0">
      <w:pPr>
        <w:spacing w:before="6"/>
        <w:ind w:left="58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r)#</w:t>
      </w:r>
      <w:r>
        <w:rPr>
          <w:spacing w:val="-1"/>
          <w:sz w:val="24"/>
          <w:szCs w:val="24"/>
        </w:rPr>
        <w:t>ve</w:t>
      </w:r>
      <w:r>
        <w:rPr>
          <w:sz w:val="24"/>
          <w:szCs w:val="24"/>
        </w:rPr>
        <w:t>rsion 2</w:t>
      </w:r>
    </w:p>
    <w:p w:rsidR="00F81C28" w:rsidRDefault="00F81C28">
      <w:pPr>
        <w:spacing w:line="200" w:lineRule="exact"/>
      </w:pPr>
    </w:p>
    <w:p w:rsidR="00F81C28" w:rsidRDefault="008E4BD0">
      <w:pPr>
        <w:ind w:left="58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r)#</w:t>
      </w:r>
      <w:r>
        <w:rPr>
          <w:spacing w:val="-1"/>
          <w:sz w:val="24"/>
          <w:szCs w:val="24"/>
        </w:rPr>
        <w:t>ne</w:t>
      </w:r>
      <w:r>
        <w:rPr>
          <w:sz w:val="24"/>
          <w:szCs w:val="24"/>
        </w:rPr>
        <w:t>twork 192.168.1.0</w:t>
      </w:r>
    </w:p>
    <w:p w:rsidR="00F81C28" w:rsidRDefault="00F81C28">
      <w:pPr>
        <w:spacing w:line="200" w:lineRule="exact"/>
      </w:pPr>
    </w:p>
    <w:p w:rsidR="00F81C28" w:rsidRDefault="008E4BD0">
      <w:pPr>
        <w:ind w:left="58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r)#</w:t>
      </w:r>
      <w:r>
        <w:rPr>
          <w:spacing w:val="-1"/>
          <w:sz w:val="24"/>
          <w:szCs w:val="24"/>
        </w:rPr>
        <w:t>ne</w:t>
      </w:r>
      <w:r>
        <w:rPr>
          <w:sz w:val="24"/>
          <w:szCs w:val="24"/>
        </w:rPr>
        <w:t>twork 10.0.0.0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58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ip</w:t>
      </w:r>
    </w:p>
    <w:p w:rsidR="00F81C28" w:rsidRDefault="00F81C28">
      <w:pPr>
        <w:spacing w:line="200" w:lineRule="exact"/>
      </w:pPr>
    </w:p>
    <w:p w:rsidR="00F81C28" w:rsidRDefault="008E4BD0">
      <w:pPr>
        <w:ind w:left="58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r)#</w:t>
      </w:r>
      <w:r>
        <w:rPr>
          <w:spacing w:val="-1"/>
          <w:sz w:val="24"/>
          <w:szCs w:val="24"/>
        </w:rPr>
        <w:t>ve</w:t>
      </w:r>
      <w:r>
        <w:rPr>
          <w:sz w:val="24"/>
          <w:szCs w:val="24"/>
        </w:rPr>
        <w:t>rsion 2</w:t>
      </w:r>
    </w:p>
    <w:p w:rsidR="00F81C28" w:rsidRDefault="00F81C28">
      <w:pPr>
        <w:spacing w:line="200" w:lineRule="exact"/>
      </w:pPr>
    </w:p>
    <w:p w:rsidR="00F81C28" w:rsidRDefault="008E4BD0">
      <w:pPr>
        <w:ind w:left="58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r)#</w:t>
      </w:r>
      <w:r>
        <w:rPr>
          <w:spacing w:val="-1"/>
          <w:sz w:val="24"/>
          <w:szCs w:val="24"/>
        </w:rPr>
        <w:t>ne</w:t>
      </w:r>
      <w:r>
        <w:rPr>
          <w:sz w:val="24"/>
          <w:szCs w:val="24"/>
        </w:rPr>
        <w:t>twork 192.168.1.0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58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r)#</w:t>
      </w:r>
      <w:r>
        <w:rPr>
          <w:spacing w:val="-1"/>
          <w:sz w:val="24"/>
          <w:szCs w:val="24"/>
        </w:rPr>
        <w:t>ne</w:t>
      </w:r>
      <w:r>
        <w:rPr>
          <w:sz w:val="24"/>
          <w:szCs w:val="24"/>
        </w:rPr>
        <w:t>twork 11.0.0.0</w:t>
      </w:r>
    </w:p>
    <w:p w:rsidR="00F81C28" w:rsidRDefault="00F81C28">
      <w:pPr>
        <w:spacing w:line="200" w:lineRule="exact"/>
      </w:pPr>
    </w:p>
    <w:p w:rsidR="00F81C28" w:rsidRDefault="008E4BD0">
      <w:pPr>
        <w:spacing w:line="414" w:lineRule="auto"/>
        <w:ind w:left="580" w:right="4916" w:hanging="480"/>
        <w:rPr>
          <w:sz w:val="24"/>
          <w:szCs w:val="24"/>
        </w:rPr>
      </w:pPr>
      <w:r>
        <w:rPr>
          <w:sz w:val="24"/>
          <w:szCs w:val="24"/>
        </w:rPr>
        <w:t xml:space="preserve">- Bạn thực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iện 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quá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ình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đ</w:t>
      </w:r>
      <w:r>
        <w:rPr>
          <w:sz w:val="24"/>
          <w:szCs w:val="24"/>
        </w:rPr>
        <w:t>ị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 tuyến: TTG2</w:t>
      </w:r>
      <w:r>
        <w:rPr>
          <w:spacing w:val="1"/>
          <w:sz w:val="24"/>
          <w:szCs w:val="24"/>
        </w:rPr>
        <w:t>#</w:t>
      </w:r>
      <w:r>
        <w:rPr>
          <w:sz w:val="24"/>
          <w:szCs w:val="24"/>
        </w:rPr>
        <w:t>ping 192.168.1.1</w:t>
      </w:r>
    </w:p>
    <w:p w:rsidR="00F81C28" w:rsidRDefault="008E4BD0">
      <w:pPr>
        <w:spacing w:before="6"/>
        <w:ind w:left="820"/>
        <w:rPr>
          <w:sz w:val="24"/>
          <w:szCs w:val="24"/>
        </w:rPr>
      </w:pPr>
      <w:r>
        <w:rPr>
          <w:sz w:val="24"/>
          <w:szCs w:val="24"/>
        </w:rPr>
        <w:t>Type escape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sequence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abort.</w:t>
      </w:r>
    </w:p>
    <w:p w:rsidR="00F81C28" w:rsidRDefault="00F81C28">
      <w:pPr>
        <w:spacing w:line="200" w:lineRule="exact"/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Sending 5, 100-byte 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MP Echos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192.168.1.1,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eout 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 seconds:</w:t>
      </w:r>
    </w:p>
    <w:p w:rsidR="00F81C28" w:rsidRDefault="00F81C28">
      <w:pPr>
        <w:spacing w:line="200" w:lineRule="exact"/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!!</w:t>
      </w:r>
      <w:r>
        <w:rPr>
          <w:spacing w:val="-1"/>
          <w:sz w:val="24"/>
          <w:szCs w:val="24"/>
        </w:rPr>
        <w:t>!</w:t>
      </w:r>
      <w:r>
        <w:rPr>
          <w:sz w:val="24"/>
          <w:szCs w:val="24"/>
        </w:rPr>
        <w:t>!!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Success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100 per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nt (5/</w:t>
      </w:r>
      <w:r>
        <w:rPr>
          <w:spacing w:val="-1"/>
          <w:sz w:val="24"/>
          <w:szCs w:val="24"/>
        </w:rPr>
        <w:t>5</w:t>
      </w:r>
      <w:r>
        <w:rPr>
          <w:sz w:val="24"/>
          <w:szCs w:val="24"/>
        </w:rPr>
        <w:t>),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nd-t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in/avg/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ax = 32/34/36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</w:p>
    <w:p w:rsidR="00F81C28" w:rsidRDefault="00F81C28">
      <w:pPr>
        <w:spacing w:line="200" w:lineRule="exact"/>
      </w:pPr>
    </w:p>
    <w:p w:rsidR="00F81C28" w:rsidRDefault="008E4BD0">
      <w:pPr>
        <w:ind w:left="580"/>
        <w:rPr>
          <w:sz w:val="24"/>
          <w:szCs w:val="24"/>
        </w:rPr>
      </w:pPr>
      <w:r>
        <w:rPr>
          <w:sz w:val="24"/>
          <w:szCs w:val="24"/>
        </w:rPr>
        <w:t>TTG2</w:t>
      </w:r>
      <w:r>
        <w:rPr>
          <w:spacing w:val="1"/>
          <w:sz w:val="24"/>
          <w:szCs w:val="24"/>
        </w:rPr>
        <w:t>#</w:t>
      </w:r>
      <w:r>
        <w:rPr>
          <w:sz w:val="24"/>
          <w:szCs w:val="24"/>
        </w:rPr>
        <w:t>ping 11.X.0.1</w:t>
      </w:r>
    </w:p>
    <w:p w:rsidR="00F81C28" w:rsidRDefault="00F81C28">
      <w:pPr>
        <w:spacing w:line="200" w:lineRule="exact"/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Type escape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sequence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abort.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Sending 5, 100-byte 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MP Echos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11.0.0.1, t</w:t>
      </w:r>
      <w:r>
        <w:rPr>
          <w:spacing w:val="-1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eout is 2 seconds:</w:t>
      </w:r>
    </w:p>
    <w:p w:rsidR="00F81C28" w:rsidRDefault="00F81C28">
      <w:pPr>
        <w:spacing w:line="200" w:lineRule="exact"/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!!</w:t>
      </w:r>
      <w:r>
        <w:rPr>
          <w:spacing w:val="-1"/>
          <w:sz w:val="24"/>
          <w:szCs w:val="24"/>
        </w:rPr>
        <w:t>!</w:t>
      </w:r>
      <w:r>
        <w:rPr>
          <w:sz w:val="24"/>
          <w:szCs w:val="24"/>
        </w:rPr>
        <w:t>!!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Success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100 per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nt (5/</w:t>
      </w:r>
      <w:r>
        <w:rPr>
          <w:spacing w:val="-1"/>
          <w:sz w:val="24"/>
          <w:szCs w:val="24"/>
        </w:rPr>
        <w:t>5</w:t>
      </w:r>
      <w:r>
        <w:rPr>
          <w:sz w:val="24"/>
          <w:szCs w:val="24"/>
        </w:rPr>
        <w:t>),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nd-t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in/avg/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ax = 32/34/36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</w:p>
    <w:p w:rsidR="00F81C28" w:rsidRDefault="00F81C28">
      <w:pPr>
        <w:spacing w:line="200" w:lineRule="exact"/>
      </w:pPr>
    </w:p>
    <w:p w:rsidR="00F81C28" w:rsidRDefault="008E4BD0">
      <w:pPr>
        <w:ind w:left="580"/>
        <w:rPr>
          <w:sz w:val="24"/>
          <w:szCs w:val="24"/>
        </w:rPr>
        <w:sectPr w:rsidR="00F81C28">
          <w:pgSz w:w="12240" w:h="15840"/>
          <w:pgMar w:top="1500" w:right="1440" w:bottom="280" w:left="1340" w:header="720" w:footer="589" w:gutter="0"/>
          <w:cols w:space="720"/>
        </w:sectPr>
      </w:pPr>
      <w:r>
        <w:rPr>
          <w:sz w:val="24"/>
          <w:szCs w:val="24"/>
        </w:rPr>
        <w:t>TTG2</w:t>
      </w:r>
      <w:r>
        <w:rPr>
          <w:spacing w:val="1"/>
          <w:sz w:val="24"/>
          <w:szCs w:val="24"/>
        </w:rPr>
        <w:t>#</w:t>
      </w:r>
      <w:r>
        <w:rPr>
          <w:sz w:val="24"/>
          <w:szCs w:val="24"/>
        </w:rPr>
        <w:t>ping 11.X.0.2</w:t>
      </w:r>
    </w:p>
    <w:p w:rsidR="00F81C28" w:rsidRDefault="00830AAB">
      <w:pPr>
        <w:spacing w:before="16" w:line="220" w:lineRule="exact"/>
        <w:rPr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98389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ge">
                  <wp:posOffset>3627120</wp:posOffset>
                </wp:positionV>
                <wp:extent cx="5969635" cy="3930015"/>
                <wp:effectExtent l="0" t="0" r="2540" b="5715"/>
                <wp:wrapNone/>
                <wp:docPr id="34" name="Group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3930015"/>
                          <a:chOff x="1470" y="5712"/>
                          <a:chExt cx="9401" cy="6189"/>
                        </a:xfrm>
                      </wpg:grpSpPr>
                      <pic:pic xmlns:pic="http://schemas.openxmlformats.org/drawingml/2006/picture">
                        <pic:nvPicPr>
                          <pic:cNvPr id="35" name="Picture 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" y="5712"/>
                            <a:ext cx="6093" cy="6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7095"/>
                            <a:ext cx="9401" cy="4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9" o:spid="_x0000_s1026" style="position:absolute;margin-left:73.5pt;margin-top:285.6pt;width:470.05pt;height:309.45pt;z-index:-18091;mso-position-horizontal-relative:page;mso-position-vertical-relative:page" coordorigin="1470,5712" coordsize="9401,6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">
                <v:shape id="Picture 891" o:spid="_x0000_s1027" type="#_x0000_t75" style="position:absolute;left:1612;top:5712;width:6093;height:6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F1jXFAAAA2wAAAA8AAABkcnMvZG93bnJldi54bWxEj81qwzAQhO+BvoPYQm+J3Jaa4EYJoamJ&#10;D+0hTh9gsdY/xFoZS/5Jnj4qFHocZuYbZrObTStG6l1jWcHzKgJBXFjdcKXg55wu1yCcR9bYWiYF&#10;V3Kw2z4sNphoO/GJxtxXIkDYJaig9r5LpHRFTQbdynbEwSttb9AH2VdS9zgFuGnlSxTF0mDDYaHG&#10;jj5qKi75YBTEh+hoZJqX9itbx8PndPgu85tST4/z/h2Ep9n/h//amVbw+ga/X8IPkN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8xdY1xQAAANsAAAAPAAAAAAAAAAAAAAAA&#10;AJ8CAABkcnMvZG93bnJldi54bWxQSwUGAAAAAAQABAD3AAAAkQMAAAAA&#10;">
                  <v:imagedata r:id="rId13" o:title=""/>
                </v:shape>
                <v:shape id="Picture 890" o:spid="_x0000_s1028" type="#_x0000_t75" style="position:absolute;left:1470;top:7095;width:9401;height:4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Oj47BAAAA2wAAAA8AAABkcnMvZG93bnJldi54bWxEj0FrAjEUhO+C/yE8oTfNWkHK1ihlZcGD&#10;F9devD02r5ulm5eQRN3+e1MQPA4z8w2z2Y12EDcKsXesYLkoQBC3TvfcKfg+1/MPEDEhaxwck4I/&#10;irDbTicbLLW784luTepEhnAsUYFJyZdSxtaQxbhwnjh7Py5YTFmGTuqA9wy3g3wvirW02HNeMOip&#10;MtT+NlerAE2zPFZ11R28W8XgL7EO+1apt9n49Qki0Zhe4Wf7oBWs1vD/Jf8AuX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yOj47BAAAA2wAAAA8AAAAAAAAAAAAAAAAAnwIA&#10;AGRycy9kb3ducmV2LnhtbFBLBQYAAAAABAAEAPcAAACNAwAAAAA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:rsidR="00F81C28" w:rsidRDefault="008E4BD0">
      <w:pPr>
        <w:spacing w:before="29"/>
        <w:ind w:left="840"/>
        <w:rPr>
          <w:sz w:val="24"/>
          <w:szCs w:val="24"/>
        </w:rPr>
      </w:pPr>
      <w:r>
        <w:rPr>
          <w:sz w:val="24"/>
          <w:szCs w:val="24"/>
        </w:rPr>
        <w:t>Type escape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sequence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abort.</w:t>
      </w:r>
    </w:p>
    <w:p w:rsidR="00F81C28" w:rsidRDefault="00F81C28">
      <w:pPr>
        <w:spacing w:line="200" w:lineRule="exact"/>
      </w:pPr>
    </w:p>
    <w:p w:rsidR="00F81C28" w:rsidRDefault="008E4BD0">
      <w:pPr>
        <w:ind w:left="840"/>
        <w:rPr>
          <w:sz w:val="24"/>
          <w:szCs w:val="24"/>
        </w:rPr>
      </w:pPr>
      <w:r>
        <w:rPr>
          <w:sz w:val="24"/>
          <w:szCs w:val="24"/>
        </w:rPr>
        <w:t>Sending 5, 100-byte 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MP Echos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11.0.0.2, t</w:t>
      </w:r>
      <w:r>
        <w:rPr>
          <w:spacing w:val="-1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eout is 2 seconds:</w:t>
      </w:r>
    </w:p>
    <w:p w:rsidR="00F81C28" w:rsidRDefault="00F81C28">
      <w:pPr>
        <w:spacing w:line="200" w:lineRule="exact"/>
      </w:pPr>
    </w:p>
    <w:p w:rsidR="00F81C28" w:rsidRDefault="008E4BD0">
      <w:pPr>
        <w:ind w:left="840"/>
        <w:rPr>
          <w:sz w:val="24"/>
          <w:szCs w:val="24"/>
        </w:rPr>
      </w:pPr>
      <w:r>
        <w:rPr>
          <w:sz w:val="24"/>
          <w:szCs w:val="24"/>
        </w:rPr>
        <w:t>!!</w:t>
      </w:r>
      <w:r>
        <w:rPr>
          <w:spacing w:val="-1"/>
          <w:sz w:val="24"/>
          <w:szCs w:val="24"/>
        </w:rPr>
        <w:t>!</w:t>
      </w:r>
      <w:r>
        <w:rPr>
          <w:sz w:val="24"/>
          <w:szCs w:val="24"/>
        </w:rPr>
        <w:t>!!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840"/>
        <w:rPr>
          <w:sz w:val="24"/>
          <w:szCs w:val="24"/>
        </w:rPr>
      </w:pPr>
      <w:r>
        <w:rPr>
          <w:sz w:val="24"/>
          <w:szCs w:val="24"/>
        </w:rPr>
        <w:t>Success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100 per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nt (5/</w:t>
      </w:r>
      <w:r>
        <w:rPr>
          <w:spacing w:val="-1"/>
          <w:sz w:val="24"/>
          <w:szCs w:val="24"/>
        </w:rPr>
        <w:t>5</w:t>
      </w:r>
      <w:r>
        <w:rPr>
          <w:sz w:val="24"/>
          <w:szCs w:val="24"/>
        </w:rPr>
        <w:t>),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nd-t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in/avg/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ax = 32/34/40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</w:p>
    <w:p w:rsidR="00F81C28" w:rsidRDefault="00F81C28">
      <w:pPr>
        <w:spacing w:line="200" w:lineRule="exact"/>
      </w:pPr>
    </w:p>
    <w:p w:rsidR="00F81C28" w:rsidRDefault="00830AAB">
      <w:pPr>
        <w:ind w:left="12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390" behindDoc="1" locked="0" layoutInCell="1" allowOverlap="1">
                <wp:simplePos x="0" y="0"/>
                <wp:positionH relativeFrom="page">
                  <wp:posOffset>5005070</wp:posOffset>
                </wp:positionH>
                <wp:positionV relativeFrom="paragraph">
                  <wp:posOffset>35560</wp:posOffset>
                </wp:positionV>
                <wp:extent cx="1543050" cy="1435100"/>
                <wp:effectExtent l="0" t="0" r="0" b="0"/>
                <wp:wrapNone/>
                <wp:docPr id="25" name="Group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3050" cy="1435100"/>
                          <a:chOff x="7882" y="56"/>
                          <a:chExt cx="2430" cy="2260"/>
                        </a:xfrm>
                      </wpg:grpSpPr>
                      <wpg:grpSp>
                        <wpg:cNvPr id="26" name="Group 881"/>
                        <wpg:cNvGrpSpPr>
                          <a:grpSpLocks/>
                        </wpg:cNvGrpSpPr>
                        <wpg:grpSpPr bwMode="auto">
                          <a:xfrm>
                            <a:off x="7892" y="1315"/>
                            <a:ext cx="1077" cy="990"/>
                            <a:chOff x="7892" y="1315"/>
                            <a:chExt cx="1077" cy="990"/>
                          </a:xfrm>
                        </wpg:grpSpPr>
                        <wps:wsp>
                          <wps:cNvPr id="27" name="Freeform 888"/>
                          <wps:cNvSpPr>
                            <a:spLocks/>
                          </wps:cNvSpPr>
                          <wps:spPr bwMode="auto">
                            <a:xfrm>
                              <a:off x="7892" y="1315"/>
                              <a:ext cx="1077" cy="990"/>
                            </a:xfrm>
                            <a:custGeom>
                              <a:avLst/>
                              <a:gdLst>
                                <a:gd name="T0" fmla="+- 0 7895 7892"/>
                                <a:gd name="T1" fmla="*/ T0 w 1077"/>
                                <a:gd name="T2" fmla="+- 0 1702 1315"/>
                                <a:gd name="T3" fmla="*/ 1702 h 990"/>
                                <a:gd name="T4" fmla="+- 0 7893 7892"/>
                                <a:gd name="T5" fmla="*/ T4 w 1077"/>
                                <a:gd name="T6" fmla="+- 0 1719 1315"/>
                                <a:gd name="T7" fmla="*/ 1719 h 990"/>
                                <a:gd name="T8" fmla="+- 0 7898 7892"/>
                                <a:gd name="T9" fmla="*/ T8 w 1077"/>
                                <a:gd name="T10" fmla="+- 0 1731 1315"/>
                                <a:gd name="T11" fmla="*/ 1731 h 990"/>
                                <a:gd name="T12" fmla="+- 0 7961 7892"/>
                                <a:gd name="T13" fmla="*/ T12 w 1077"/>
                                <a:gd name="T14" fmla="+- 0 1793 1315"/>
                                <a:gd name="T15" fmla="*/ 1793 h 990"/>
                                <a:gd name="T16" fmla="+- 0 8078 7892"/>
                                <a:gd name="T17" fmla="*/ T16 w 1077"/>
                                <a:gd name="T18" fmla="+- 0 1911 1315"/>
                                <a:gd name="T19" fmla="*/ 1911 h 990"/>
                                <a:gd name="T20" fmla="+- 0 8196 7892"/>
                                <a:gd name="T21" fmla="*/ T20 w 1077"/>
                                <a:gd name="T22" fmla="+- 0 2029 1315"/>
                                <a:gd name="T23" fmla="*/ 2029 h 990"/>
                                <a:gd name="T24" fmla="+- 0 8302 7892"/>
                                <a:gd name="T25" fmla="*/ T24 w 1077"/>
                                <a:gd name="T26" fmla="+- 0 2135 1315"/>
                                <a:gd name="T27" fmla="*/ 2135 h 990"/>
                                <a:gd name="T28" fmla="+- 0 8395 7892"/>
                                <a:gd name="T29" fmla="*/ T28 w 1077"/>
                                <a:gd name="T30" fmla="+- 0 2217 1315"/>
                                <a:gd name="T31" fmla="*/ 2217 h 990"/>
                                <a:gd name="T32" fmla="+- 0 8484 7892"/>
                                <a:gd name="T33" fmla="*/ T32 w 1077"/>
                                <a:gd name="T34" fmla="+- 0 2274 1315"/>
                                <a:gd name="T35" fmla="*/ 2274 h 990"/>
                                <a:gd name="T36" fmla="+- 0 8591 7892"/>
                                <a:gd name="T37" fmla="*/ T36 w 1077"/>
                                <a:gd name="T38" fmla="+- 0 2305 1315"/>
                                <a:gd name="T39" fmla="*/ 2305 h 990"/>
                                <a:gd name="T40" fmla="+- 0 8665 7892"/>
                                <a:gd name="T41" fmla="*/ T40 w 1077"/>
                                <a:gd name="T42" fmla="+- 0 2298 1315"/>
                                <a:gd name="T43" fmla="*/ 2298 h 990"/>
                                <a:gd name="T44" fmla="+- 0 8764 7892"/>
                                <a:gd name="T45" fmla="*/ T44 w 1077"/>
                                <a:gd name="T46" fmla="+- 0 2229 1315"/>
                                <a:gd name="T47" fmla="*/ 2229 h 990"/>
                                <a:gd name="T48" fmla="+- 0 8805 7892"/>
                                <a:gd name="T49" fmla="*/ T48 w 1077"/>
                                <a:gd name="T50" fmla="+- 0 2126 1315"/>
                                <a:gd name="T51" fmla="*/ 2126 h 990"/>
                                <a:gd name="T52" fmla="+- 0 8807 7892"/>
                                <a:gd name="T53" fmla="*/ T52 w 1077"/>
                                <a:gd name="T54" fmla="+- 0 2053 1315"/>
                                <a:gd name="T55" fmla="*/ 2053 h 990"/>
                                <a:gd name="T56" fmla="+- 0 8799 7892"/>
                                <a:gd name="T57" fmla="*/ T56 w 1077"/>
                                <a:gd name="T58" fmla="+- 0 1989 1315"/>
                                <a:gd name="T59" fmla="*/ 1989 h 990"/>
                                <a:gd name="T60" fmla="+- 0 8884 7892"/>
                                <a:gd name="T61" fmla="*/ T60 w 1077"/>
                                <a:gd name="T62" fmla="+- 0 2054 1315"/>
                                <a:gd name="T63" fmla="*/ 2054 h 990"/>
                                <a:gd name="T64" fmla="+- 0 8899 7892"/>
                                <a:gd name="T65" fmla="*/ T64 w 1077"/>
                                <a:gd name="T66" fmla="+- 0 2060 1315"/>
                                <a:gd name="T67" fmla="*/ 2060 h 990"/>
                                <a:gd name="T68" fmla="+- 0 8915 7892"/>
                                <a:gd name="T69" fmla="*/ T68 w 1077"/>
                                <a:gd name="T70" fmla="+- 0 2056 1315"/>
                                <a:gd name="T71" fmla="*/ 2056 h 990"/>
                                <a:gd name="T72" fmla="+- 0 8934 7892"/>
                                <a:gd name="T73" fmla="*/ T72 w 1077"/>
                                <a:gd name="T74" fmla="+- 0 2041 1315"/>
                                <a:gd name="T75" fmla="*/ 2041 h 990"/>
                                <a:gd name="T76" fmla="+- 0 8955 7892"/>
                                <a:gd name="T77" fmla="*/ T76 w 1077"/>
                                <a:gd name="T78" fmla="+- 0 2019 1315"/>
                                <a:gd name="T79" fmla="*/ 2019 h 990"/>
                                <a:gd name="T80" fmla="+- 0 8967 7892"/>
                                <a:gd name="T81" fmla="*/ T80 w 1077"/>
                                <a:gd name="T82" fmla="+- 0 2002 1315"/>
                                <a:gd name="T83" fmla="*/ 2002 h 990"/>
                                <a:gd name="T84" fmla="+- 0 8969 7892"/>
                                <a:gd name="T85" fmla="*/ T84 w 1077"/>
                                <a:gd name="T86" fmla="+- 0 1987 1315"/>
                                <a:gd name="T87" fmla="*/ 1987 h 990"/>
                                <a:gd name="T88" fmla="+- 0 8963 7892"/>
                                <a:gd name="T89" fmla="*/ T88 w 1077"/>
                                <a:gd name="T90" fmla="+- 0 1975 1315"/>
                                <a:gd name="T91" fmla="*/ 1975 h 990"/>
                                <a:gd name="T92" fmla="+- 0 8895 7892"/>
                                <a:gd name="T93" fmla="*/ T92 w 1077"/>
                                <a:gd name="T94" fmla="+- 0 1907 1315"/>
                                <a:gd name="T95" fmla="*/ 1907 h 990"/>
                                <a:gd name="T96" fmla="+- 0 8798 7892"/>
                                <a:gd name="T97" fmla="*/ T96 w 1077"/>
                                <a:gd name="T98" fmla="+- 0 1810 1315"/>
                                <a:gd name="T99" fmla="*/ 1810 h 990"/>
                                <a:gd name="T100" fmla="+- 0 8701 7892"/>
                                <a:gd name="T101" fmla="*/ T100 w 1077"/>
                                <a:gd name="T102" fmla="+- 0 1713 1315"/>
                                <a:gd name="T103" fmla="*/ 1713 h 990"/>
                                <a:gd name="T104" fmla="+- 0 8603 7892"/>
                                <a:gd name="T105" fmla="*/ T104 w 1077"/>
                                <a:gd name="T106" fmla="+- 0 1615 1315"/>
                                <a:gd name="T107" fmla="*/ 1615 h 990"/>
                                <a:gd name="T108" fmla="+- 0 8506 7892"/>
                                <a:gd name="T109" fmla="*/ T108 w 1077"/>
                                <a:gd name="T110" fmla="+- 0 1518 1315"/>
                                <a:gd name="T111" fmla="*/ 1518 h 990"/>
                                <a:gd name="T112" fmla="+- 0 8409 7892"/>
                                <a:gd name="T113" fmla="*/ T112 w 1077"/>
                                <a:gd name="T114" fmla="+- 0 1421 1315"/>
                                <a:gd name="T115" fmla="*/ 1421 h 990"/>
                                <a:gd name="T116" fmla="+- 0 8312 7892"/>
                                <a:gd name="T117" fmla="*/ T116 w 1077"/>
                                <a:gd name="T118" fmla="+- 0 1324 1315"/>
                                <a:gd name="T119" fmla="*/ 1324 h 990"/>
                                <a:gd name="T120" fmla="+- 0 8291 7892"/>
                                <a:gd name="T121" fmla="*/ T120 w 1077"/>
                                <a:gd name="T122" fmla="+- 0 1315 1315"/>
                                <a:gd name="T123" fmla="*/ 1315 h 990"/>
                                <a:gd name="T124" fmla="+- 0 8274 7892"/>
                                <a:gd name="T125" fmla="*/ T124 w 1077"/>
                                <a:gd name="T126" fmla="+- 0 1320 1315"/>
                                <a:gd name="T127" fmla="*/ 1320 h 990"/>
                                <a:gd name="T128" fmla="+- 0 8254 7892"/>
                                <a:gd name="T129" fmla="*/ T128 w 1077"/>
                                <a:gd name="T130" fmla="+- 0 1337 1315"/>
                                <a:gd name="T131" fmla="*/ 1337 h 990"/>
                                <a:gd name="T132" fmla="+- 0 8230 7892"/>
                                <a:gd name="T133" fmla="*/ T132 w 1077"/>
                                <a:gd name="T134" fmla="+- 0 1362 1315"/>
                                <a:gd name="T135" fmla="*/ 1362 h 990"/>
                                <a:gd name="T136" fmla="+- 0 8217 7892"/>
                                <a:gd name="T137" fmla="*/ T136 w 1077"/>
                                <a:gd name="T138" fmla="+- 0 1380 1315"/>
                                <a:gd name="T139" fmla="*/ 1380 h 990"/>
                                <a:gd name="T140" fmla="+- 0 8215 7892"/>
                                <a:gd name="T141" fmla="*/ T140 w 1077"/>
                                <a:gd name="T142" fmla="+- 0 1397 1315"/>
                                <a:gd name="T143" fmla="*/ 1397 h 990"/>
                                <a:gd name="T144" fmla="+- 0 8221 7892"/>
                                <a:gd name="T145" fmla="*/ T144 w 1077"/>
                                <a:gd name="T146" fmla="+- 0 1408 1315"/>
                                <a:gd name="T147" fmla="*/ 1408 h 990"/>
                                <a:gd name="T148" fmla="+- 0 8270 7892"/>
                                <a:gd name="T149" fmla="*/ T148 w 1077"/>
                                <a:gd name="T150" fmla="+- 0 1457 1315"/>
                                <a:gd name="T151" fmla="*/ 1457 h 990"/>
                                <a:gd name="T152" fmla="+- 0 8337 7892"/>
                                <a:gd name="T153" fmla="*/ T152 w 1077"/>
                                <a:gd name="T154" fmla="+- 0 1525 1315"/>
                                <a:gd name="T155" fmla="*/ 1525 h 990"/>
                                <a:gd name="T156" fmla="+- 0 8405 7892"/>
                                <a:gd name="T157" fmla="*/ T156 w 1077"/>
                                <a:gd name="T158" fmla="+- 0 1593 1315"/>
                                <a:gd name="T159" fmla="*/ 1593 h 990"/>
                                <a:gd name="T160" fmla="+- 0 8473 7892"/>
                                <a:gd name="T161" fmla="*/ T160 w 1077"/>
                                <a:gd name="T162" fmla="+- 0 1661 1315"/>
                                <a:gd name="T163" fmla="*/ 1661 h 990"/>
                                <a:gd name="T164" fmla="+- 0 8541 7892"/>
                                <a:gd name="T165" fmla="*/ T164 w 1077"/>
                                <a:gd name="T166" fmla="+- 0 1729 1315"/>
                                <a:gd name="T167" fmla="*/ 1729 h 990"/>
                                <a:gd name="T168" fmla="+- 0 8609 7892"/>
                                <a:gd name="T169" fmla="*/ T168 w 1077"/>
                                <a:gd name="T170" fmla="+- 0 1796 1315"/>
                                <a:gd name="T171" fmla="*/ 1796 h 990"/>
                                <a:gd name="T172" fmla="+- 0 8677 7892"/>
                                <a:gd name="T173" fmla="*/ T172 w 1077"/>
                                <a:gd name="T174" fmla="+- 0 1864 1315"/>
                                <a:gd name="T175" fmla="*/ 1864 h 990"/>
                                <a:gd name="T176" fmla="+- 0 8698 7892"/>
                                <a:gd name="T177" fmla="*/ T176 w 1077"/>
                                <a:gd name="T178" fmla="+- 0 1975 1315"/>
                                <a:gd name="T179" fmla="*/ 1975 h 990"/>
                                <a:gd name="T180" fmla="+- 0 8701 7892"/>
                                <a:gd name="T181" fmla="*/ T180 w 1077"/>
                                <a:gd name="T182" fmla="+- 0 2030 1315"/>
                                <a:gd name="T183" fmla="*/ 2030 h 990"/>
                                <a:gd name="T184" fmla="+- 0 8667 7892"/>
                                <a:gd name="T185" fmla="*/ T184 w 1077"/>
                                <a:gd name="T186" fmla="+- 0 2123 1315"/>
                                <a:gd name="T187" fmla="*/ 2123 h 990"/>
                                <a:gd name="T188" fmla="+- 0 8580 7892"/>
                                <a:gd name="T189" fmla="*/ T188 w 1077"/>
                                <a:gd name="T190" fmla="+- 0 2156 1315"/>
                                <a:gd name="T191" fmla="*/ 2156 h 990"/>
                                <a:gd name="T192" fmla="+- 0 8500 7892"/>
                                <a:gd name="T193" fmla="*/ T192 w 1077"/>
                                <a:gd name="T194" fmla="+- 0 2131 1315"/>
                                <a:gd name="T195" fmla="*/ 2131 h 990"/>
                                <a:gd name="T196" fmla="+- 0 8400 7892"/>
                                <a:gd name="T197" fmla="*/ T196 w 1077"/>
                                <a:gd name="T198" fmla="+- 0 2056 1315"/>
                                <a:gd name="T199" fmla="*/ 2056 h 990"/>
                                <a:gd name="T200" fmla="+- 0 8329 7892"/>
                                <a:gd name="T201" fmla="*/ T200 w 1077"/>
                                <a:gd name="T202" fmla="+- 0 1986 1315"/>
                                <a:gd name="T203" fmla="*/ 1986 h 990"/>
                                <a:gd name="T204" fmla="+- 0 8272 7892"/>
                                <a:gd name="T205" fmla="*/ T204 w 1077"/>
                                <a:gd name="T206" fmla="+- 0 1929 1315"/>
                                <a:gd name="T207" fmla="*/ 1929 h 990"/>
                                <a:gd name="T208" fmla="+- 0 8216 7892"/>
                                <a:gd name="T209" fmla="*/ T208 w 1077"/>
                                <a:gd name="T210" fmla="+- 0 1873 1315"/>
                                <a:gd name="T211" fmla="*/ 1873 h 990"/>
                                <a:gd name="T212" fmla="+- 0 8159 7892"/>
                                <a:gd name="T213" fmla="*/ T212 w 1077"/>
                                <a:gd name="T214" fmla="+- 0 1816 1315"/>
                                <a:gd name="T215" fmla="*/ 1816 h 990"/>
                                <a:gd name="T216" fmla="+- 0 8103 7892"/>
                                <a:gd name="T217" fmla="*/ T216 w 1077"/>
                                <a:gd name="T218" fmla="+- 0 1760 1315"/>
                                <a:gd name="T219" fmla="*/ 1760 h 990"/>
                                <a:gd name="T220" fmla="+- 0 8046 7892"/>
                                <a:gd name="T221" fmla="*/ T220 w 1077"/>
                                <a:gd name="T222" fmla="+- 0 1703 1315"/>
                                <a:gd name="T223" fmla="*/ 1703 h 990"/>
                                <a:gd name="T224" fmla="+- 0 7990 7892"/>
                                <a:gd name="T225" fmla="*/ T224 w 1077"/>
                                <a:gd name="T226" fmla="+- 0 1647 1315"/>
                                <a:gd name="T227" fmla="*/ 1647 h 990"/>
                                <a:gd name="T228" fmla="+- 0 7977 7892"/>
                                <a:gd name="T229" fmla="*/ T228 w 1077"/>
                                <a:gd name="T230" fmla="+- 0 1639 1315"/>
                                <a:gd name="T231" fmla="*/ 1639 h 990"/>
                                <a:gd name="T232" fmla="+- 0 7963 7892"/>
                                <a:gd name="T233" fmla="*/ T232 w 1077"/>
                                <a:gd name="T234" fmla="+- 0 1639 1315"/>
                                <a:gd name="T235" fmla="*/ 1639 h 990"/>
                                <a:gd name="T236" fmla="+- 0 7945 7892"/>
                                <a:gd name="T237" fmla="*/ T236 w 1077"/>
                                <a:gd name="T238" fmla="+- 0 1648 1315"/>
                                <a:gd name="T239" fmla="*/ 1648 h 990"/>
                                <a:gd name="T240" fmla="+- 0 7923 7892"/>
                                <a:gd name="T241" fmla="*/ T240 w 1077"/>
                                <a:gd name="T242" fmla="+- 0 1668 1315"/>
                                <a:gd name="T243" fmla="*/ 1668 h 990"/>
                                <a:gd name="T244" fmla="+- 0 7903 7892"/>
                                <a:gd name="T245" fmla="*/ T244 w 1077"/>
                                <a:gd name="T246" fmla="+- 0 1690 1315"/>
                                <a:gd name="T247" fmla="*/ 1690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</a:cxnLst>
                              <a:rect l="0" t="0" r="r" b="b"/>
                              <a:pathLst>
                                <a:path w="1077" h="990">
                                  <a:moveTo>
                                    <a:pt x="11" y="375"/>
                                  </a:moveTo>
                                  <a:lnTo>
                                    <a:pt x="6" y="382"/>
                                  </a:lnTo>
                                  <a:lnTo>
                                    <a:pt x="3" y="387"/>
                                  </a:lnTo>
                                  <a:lnTo>
                                    <a:pt x="2" y="39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" y="404"/>
                                  </a:lnTo>
                                  <a:lnTo>
                                    <a:pt x="2" y="408"/>
                                  </a:lnTo>
                                  <a:lnTo>
                                    <a:pt x="3" y="412"/>
                                  </a:lnTo>
                                  <a:lnTo>
                                    <a:pt x="6" y="416"/>
                                  </a:lnTo>
                                  <a:lnTo>
                                    <a:pt x="10" y="420"/>
                                  </a:lnTo>
                                  <a:lnTo>
                                    <a:pt x="29" y="439"/>
                                  </a:lnTo>
                                  <a:lnTo>
                                    <a:pt x="69" y="478"/>
                                  </a:lnTo>
                                  <a:lnTo>
                                    <a:pt x="108" y="518"/>
                                  </a:lnTo>
                                  <a:lnTo>
                                    <a:pt x="147" y="557"/>
                                  </a:lnTo>
                                  <a:lnTo>
                                    <a:pt x="186" y="596"/>
                                  </a:lnTo>
                                  <a:lnTo>
                                    <a:pt x="226" y="636"/>
                                  </a:lnTo>
                                  <a:lnTo>
                                    <a:pt x="265" y="675"/>
                                  </a:lnTo>
                                  <a:lnTo>
                                    <a:pt x="304" y="714"/>
                                  </a:lnTo>
                                  <a:lnTo>
                                    <a:pt x="344" y="753"/>
                                  </a:lnTo>
                                  <a:lnTo>
                                    <a:pt x="383" y="793"/>
                                  </a:lnTo>
                                  <a:lnTo>
                                    <a:pt x="410" y="820"/>
                                  </a:lnTo>
                                  <a:lnTo>
                                    <a:pt x="442" y="851"/>
                                  </a:lnTo>
                                  <a:lnTo>
                                    <a:pt x="473" y="878"/>
                                  </a:lnTo>
                                  <a:lnTo>
                                    <a:pt x="503" y="902"/>
                                  </a:lnTo>
                                  <a:lnTo>
                                    <a:pt x="531" y="923"/>
                                  </a:lnTo>
                                  <a:lnTo>
                                    <a:pt x="557" y="940"/>
                                  </a:lnTo>
                                  <a:lnTo>
                                    <a:pt x="592" y="959"/>
                                  </a:lnTo>
                                  <a:lnTo>
                                    <a:pt x="628" y="974"/>
                                  </a:lnTo>
                                  <a:lnTo>
                                    <a:pt x="659" y="984"/>
                                  </a:lnTo>
                                  <a:lnTo>
                                    <a:pt x="699" y="990"/>
                                  </a:lnTo>
                                  <a:lnTo>
                                    <a:pt x="719" y="991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73" y="983"/>
                                  </a:lnTo>
                                  <a:lnTo>
                                    <a:pt x="809" y="967"/>
                                  </a:lnTo>
                                  <a:lnTo>
                                    <a:pt x="842" y="943"/>
                                  </a:lnTo>
                                  <a:lnTo>
                                    <a:pt x="872" y="914"/>
                                  </a:lnTo>
                                  <a:lnTo>
                                    <a:pt x="893" y="881"/>
                                  </a:lnTo>
                                  <a:lnTo>
                                    <a:pt x="907" y="841"/>
                                  </a:lnTo>
                                  <a:lnTo>
                                    <a:pt x="913" y="811"/>
                                  </a:lnTo>
                                  <a:lnTo>
                                    <a:pt x="915" y="776"/>
                                  </a:lnTo>
                                  <a:lnTo>
                                    <a:pt x="916" y="758"/>
                                  </a:lnTo>
                                  <a:lnTo>
                                    <a:pt x="915" y="738"/>
                                  </a:lnTo>
                                  <a:lnTo>
                                    <a:pt x="913" y="717"/>
                                  </a:lnTo>
                                  <a:lnTo>
                                    <a:pt x="911" y="696"/>
                                  </a:lnTo>
                                  <a:lnTo>
                                    <a:pt x="907" y="674"/>
                                  </a:lnTo>
                                  <a:lnTo>
                                    <a:pt x="903" y="650"/>
                                  </a:lnTo>
                                  <a:lnTo>
                                    <a:pt x="988" y="736"/>
                                  </a:lnTo>
                                  <a:lnTo>
                                    <a:pt x="992" y="739"/>
                                  </a:lnTo>
                                  <a:lnTo>
                                    <a:pt x="996" y="742"/>
                                  </a:lnTo>
                                  <a:lnTo>
                                    <a:pt x="1003" y="745"/>
                                  </a:lnTo>
                                  <a:lnTo>
                                    <a:pt x="1007" y="745"/>
                                  </a:lnTo>
                                  <a:lnTo>
                                    <a:pt x="1012" y="744"/>
                                  </a:lnTo>
                                  <a:lnTo>
                                    <a:pt x="1017" y="744"/>
                                  </a:lnTo>
                                  <a:lnTo>
                                    <a:pt x="1023" y="741"/>
                                  </a:lnTo>
                                  <a:lnTo>
                                    <a:pt x="1029" y="736"/>
                                  </a:lnTo>
                                  <a:lnTo>
                                    <a:pt x="1034" y="733"/>
                                  </a:lnTo>
                                  <a:lnTo>
                                    <a:pt x="1042" y="726"/>
                                  </a:lnTo>
                                  <a:lnTo>
                                    <a:pt x="1050" y="718"/>
                                  </a:lnTo>
                                  <a:lnTo>
                                    <a:pt x="1057" y="711"/>
                                  </a:lnTo>
                                  <a:lnTo>
                                    <a:pt x="1063" y="704"/>
                                  </a:lnTo>
                                  <a:lnTo>
                                    <a:pt x="1068" y="698"/>
                                  </a:lnTo>
                                  <a:lnTo>
                                    <a:pt x="1072" y="692"/>
                                  </a:lnTo>
                                  <a:lnTo>
                                    <a:pt x="1075" y="687"/>
                                  </a:lnTo>
                                  <a:lnTo>
                                    <a:pt x="1075" y="681"/>
                                  </a:lnTo>
                                  <a:lnTo>
                                    <a:pt x="1077" y="676"/>
                                  </a:lnTo>
                                  <a:lnTo>
                                    <a:pt x="1077" y="672"/>
                                  </a:lnTo>
                                  <a:lnTo>
                                    <a:pt x="1075" y="667"/>
                                  </a:lnTo>
                                  <a:lnTo>
                                    <a:pt x="1074" y="664"/>
                                  </a:lnTo>
                                  <a:lnTo>
                                    <a:pt x="1071" y="660"/>
                                  </a:lnTo>
                                  <a:lnTo>
                                    <a:pt x="1067" y="656"/>
                                  </a:lnTo>
                                  <a:lnTo>
                                    <a:pt x="1035" y="624"/>
                                  </a:lnTo>
                                  <a:lnTo>
                                    <a:pt x="1003" y="592"/>
                                  </a:lnTo>
                                  <a:lnTo>
                                    <a:pt x="970" y="559"/>
                                  </a:lnTo>
                                  <a:lnTo>
                                    <a:pt x="938" y="527"/>
                                  </a:lnTo>
                                  <a:lnTo>
                                    <a:pt x="906" y="495"/>
                                  </a:lnTo>
                                  <a:lnTo>
                                    <a:pt x="873" y="462"/>
                                  </a:lnTo>
                                  <a:lnTo>
                                    <a:pt x="841" y="430"/>
                                  </a:lnTo>
                                  <a:lnTo>
                                    <a:pt x="809" y="398"/>
                                  </a:lnTo>
                                  <a:lnTo>
                                    <a:pt x="776" y="365"/>
                                  </a:lnTo>
                                  <a:lnTo>
                                    <a:pt x="744" y="333"/>
                                  </a:lnTo>
                                  <a:lnTo>
                                    <a:pt x="711" y="300"/>
                                  </a:lnTo>
                                  <a:lnTo>
                                    <a:pt x="679" y="268"/>
                                  </a:lnTo>
                                  <a:lnTo>
                                    <a:pt x="647" y="236"/>
                                  </a:lnTo>
                                  <a:lnTo>
                                    <a:pt x="614" y="203"/>
                                  </a:lnTo>
                                  <a:lnTo>
                                    <a:pt x="582" y="171"/>
                                  </a:lnTo>
                                  <a:lnTo>
                                    <a:pt x="550" y="139"/>
                                  </a:lnTo>
                                  <a:lnTo>
                                    <a:pt x="517" y="106"/>
                                  </a:lnTo>
                                  <a:lnTo>
                                    <a:pt x="485" y="74"/>
                                  </a:lnTo>
                                  <a:lnTo>
                                    <a:pt x="453" y="42"/>
                                  </a:lnTo>
                                  <a:lnTo>
                                    <a:pt x="420" y="9"/>
                                  </a:lnTo>
                                  <a:lnTo>
                                    <a:pt x="412" y="3"/>
                                  </a:lnTo>
                                  <a:lnTo>
                                    <a:pt x="404" y="1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388" y="2"/>
                                  </a:lnTo>
                                  <a:lnTo>
                                    <a:pt x="382" y="5"/>
                                  </a:lnTo>
                                  <a:lnTo>
                                    <a:pt x="376" y="10"/>
                                  </a:lnTo>
                                  <a:lnTo>
                                    <a:pt x="369" y="15"/>
                                  </a:lnTo>
                                  <a:lnTo>
                                    <a:pt x="362" y="22"/>
                                  </a:lnTo>
                                  <a:lnTo>
                                    <a:pt x="354" y="31"/>
                                  </a:lnTo>
                                  <a:lnTo>
                                    <a:pt x="345" y="40"/>
                                  </a:lnTo>
                                  <a:lnTo>
                                    <a:pt x="338" y="47"/>
                                  </a:lnTo>
                                  <a:lnTo>
                                    <a:pt x="334" y="53"/>
                                  </a:lnTo>
                                  <a:lnTo>
                                    <a:pt x="328" y="59"/>
                                  </a:lnTo>
                                  <a:lnTo>
                                    <a:pt x="325" y="65"/>
                                  </a:lnTo>
                                  <a:lnTo>
                                    <a:pt x="324" y="71"/>
                                  </a:lnTo>
                                  <a:lnTo>
                                    <a:pt x="323" y="77"/>
                                  </a:lnTo>
                                  <a:lnTo>
                                    <a:pt x="323" y="82"/>
                                  </a:lnTo>
                                  <a:lnTo>
                                    <a:pt x="324" y="85"/>
                                  </a:lnTo>
                                  <a:lnTo>
                                    <a:pt x="326" y="89"/>
                                  </a:lnTo>
                                  <a:lnTo>
                                    <a:pt x="329" y="93"/>
                                  </a:lnTo>
                                  <a:lnTo>
                                    <a:pt x="332" y="97"/>
                                  </a:lnTo>
                                  <a:lnTo>
                                    <a:pt x="355" y="120"/>
                                  </a:lnTo>
                                  <a:lnTo>
                                    <a:pt x="378" y="142"/>
                                  </a:lnTo>
                                  <a:lnTo>
                                    <a:pt x="400" y="165"/>
                                  </a:lnTo>
                                  <a:lnTo>
                                    <a:pt x="423" y="187"/>
                                  </a:lnTo>
                                  <a:lnTo>
                                    <a:pt x="445" y="210"/>
                                  </a:lnTo>
                                  <a:lnTo>
                                    <a:pt x="468" y="233"/>
                                  </a:lnTo>
                                  <a:lnTo>
                                    <a:pt x="491" y="255"/>
                                  </a:lnTo>
                                  <a:lnTo>
                                    <a:pt x="513" y="278"/>
                                  </a:lnTo>
                                  <a:lnTo>
                                    <a:pt x="536" y="300"/>
                                  </a:lnTo>
                                  <a:lnTo>
                                    <a:pt x="559" y="323"/>
                                  </a:lnTo>
                                  <a:lnTo>
                                    <a:pt x="581" y="346"/>
                                  </a:lnTo>
                                  <a:lnTo>
                                    <a:pt x="604" y="368"/>
                                  </a:lnTo>
                                  <a:lnTo>
                                    <a:pt x="626" y="391"/>
                                  </a:lnTo>
                                  <a:lnTo>
                                    <a:pt x="649" y="414"/>
                                  </a:lnTo>
                                  <a:lnTo>
                                    <a:pt x="672" y="436"/>
                                  </a:lnTo>
                                  <a:lnTo>
                                    <a:pt x="694" y="459"/>
                                  </a:lnTo>
                                  <a:lnTo>
                                    <a:pt x="717" y="481"/>
                                  </a:lnTo>
                                  <a:lnTo>
                                    <a:pt x="740" y="504"/>
                                  </a:lnTo>
                                  <a:lnTo>
                                    <a:pt x="762" y="527"/>
                                  </a:lnTo>
                                  <a:lnTo>
                                    <a:pt x="785" y="549"/>
                                  </a:lnTo>
                                  <a:lnTo>
                                    <a:pt x="792" y="577"/>
                                  </a:lnTo>
                                  <a:lnTo>
                                    <a:pt x="800" y="620"/>
                                  </a:lnTo>
                                  <a:lnTo>
                                    <a:pt x="806" y="660"/>
                                  </a:lnTo>
                                  <a:lnTo>
                                    <a:pt x="809" y="695"/>
                                  </a:lnTo>
                                  <a:lnTo>
                                    <a:pt x="809" y="711"/>
                                  </a:lnTo>
                                  <a:lnTo>
                                    <a:pt x="809" y="715"/>
                                  </a:lnTo>
                                  <a:lnTo>
                                    <a:pt x="807" y="738"/>
                                  </a:lnTo>
                                  <a:lnTo>
                                    <a:pt x="796" y="778"/>
                                  </a:lnTo>
                                  <a:lnTo>
                                    <a:pt x="775" y="808"/>
                                  </a:lnTo>
                                  <a:lnTo>
                                    <a:pt x="754" y="825"/>
                                  </a:lnTo>
                                  <a:lnTo>
                                    <a:pt x="717" y="839"/>
                                  </a:lnTo>
                                  <a:lnTo>
                                    <a:pt x="688" y="841"/>
                                  </a:lnTo>
                                  <a:lnTo>
                                    <a:pt x="669" y="838"/>
                                  </a:lnTo>
                                  <a:lnTo>
                                    <a:pt x="643" y="831"/>
                                  </a:lnTo>
                                  <a:lnTo>
                                    <a:pt x="608" y="816"/>
                                  </a:lnTo>
                                  <a:lnTo>
                                    <a:pt x="571" y="793"/>
                                  </a:lnTo>
                                  <a:lnTo>
                                    <a:pt x="539" y="768"/>
                                  </a:lnTo>
                                  <a:lnTo>
                                    <a:pt x="508" y="741"/>
                                  </a:lnTo>
                                  <a:lnTo>
                                    <a:pt x="474" y="709"/>
                                  </a:lnTo>
                                  <a:lnTo>
                                    <a:pt x="456" y="690"/>
                                  </a:lnTo>
                                  <a:lnTo>
                                    <a:pt x="437" y="671"/>
                                  </a:lnTo>
                                  <a:lnTo>
                                    <a:pt x="418" y="652"/>
                                  </a:lnTo>
                                  <a:lnTo>
                                    <a:pt x="399" y="633"/>
                                  </a:lnTo>
                                  <a:lnTo>
                                    <a:pt x="380" y="614"/>
                                  </a:lnTo>
                                  <a:lnTo>
                                    <a:pt x="361" y="596"/>
                                  </a:lnTo>
                                  <a:lnTo>
                                    <a:pt x="342" y="577"/>
                                  </a:lnTo>
                                  <a:lnTo>
                                    <a:pt x="324" y="558"/>
                                  </a:lnTo>
                                  <a:lnTo>
                                    <a:pt x="305" y="539"/>
                                  </a:lnTo>
                                  <a:lnTo>
                                    <a:pt x="286" y="520"/>
                                  </a:lnTo>
                                  <a:lnTo>
                                    <a:pt x="267" y="501"/>
                                  </a:lnTo>
                                  <a:lnTo>
                                    <a:pt x="248" y="483"/>
                                  </a:lnTo>
                                  <a:lnTo>
                                    <a:pt x="229" y="464"/>
                                  </a:lnTo>
                                  <a:lnTo>
                                    <a:pt x="211" y="445"/>
                                  </a:lnTo>
                                  <a:lnTo>
                                    <a:pt x="192" y="426"/>
                                  </a:lnTo>
                                  <a:lnTo>
                                    <a:pt x="173" y="407"/>
                                  </a:lnTo>
                                  <a:lnTo>
                                    <a:pt x="154" y="388"/>
                                  </a:lnTo>
                                  <a:lnTo>
                                    <a:pt x="135" y="370"/>
                                  </a:lnTo>
                                  <a:lnTo>
                                    <a:pt x="116" y="351"/>
                                  </a:lnTo>
                                  <a:lnTo>
                                    <a:pt x="98" y="332"/>
                                  </a:lnTo>
                                  <a:lnTo>
                                    <a:pt x="94" y="328"/>
                                  </a:lnTo>
                                  <a:lnTo>
                                    <a:pt x="90" y="325"/>
                                  </a:lnTo>
                                  <a:lnTo>
                                    <a:pt x="85" y="324"/>
                                  </a:lnTo>
                                  <a:lnTo>
                                    <a:pt x="82" y="323"/>
                                  </a:lnTo>
                                  <a:lnTo>
                                    <a:pt x="77" y="323"/>
                                  </a:lnTo>
                                  <a:lnTo>
                                    <a:pt x="71" y="324"/>
                                  </a:lnTo>
                                  <a:lnTo>
                                    <a:pt x="65" y="325"/>
                                  </a:lnTo>
                                  <a:lnTo>
                                    <a:pt x="60" y="328"/>
                                  </a:lnTo>
                                  <a:lnTo>
                                    <a:pt x="53" y="333"/>
                                  </a:lnTo>
                                  <a:lnTo>
                                    <a:pt x="47" y="338"/>
                                  </a:lnTo>
                                  <a:lnTo>
                                    <a:pt x="40" y="345"/>
                                  </a:lnTo>
                                  <a:lnTo>
                                    <a:pt x="31" y="353"/>
                                  </a:lnTo>
                                  <a:lnTo>
                                    <a:pt x="23" y="362"/>
                                  </a:lnTo>
                                  <a:lnTo>
                                    <a:pt x="16" y="369"/>
                                  </a:lnTo>
                                  <a:lnTo>
                                    <a:pt x="11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1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" name="Group 882"/>
                          <wpg:cNvGrpSpPr>
                            <a:grpSpLocks/>
                          </wpg:cNvGrpSpPr>
                          <wpg:grpSpPr bwMode="auto">
                            <a:xfrm>
                              <a:off x="9006" y="1583"/>
                              <a:ext cx="223" cy="225"/>
                              <a:chOff x="9006" y="1583"/>
                              <a:chExt cx="223" cy="225"/>
                            </a:xfrm>
                          </wpg:grpSpPr>
                          <wps:wsp>
                            <wps:cNvPr id="29" name="Freeform 887"/>
                            <wps:cNvSpPr>
                              <a:spLocks/>
                            </wps:cNvSpPr>
                            <wps:spPr bwMode="auto">
                              <a:xfrm>
                                <a:off x="9006" y="1583"/>
                                <a:ext cx="223" cy="225"/>
                              </a:xfrm>
                              <a:custGeom>
                                <a:avLst/>
                                <a:gdLst>
                                  <a:gd name="T0" fmla="+- 0 9173 9006"/>
                                  <a:gd name="T1" fmla="*/ T0 w 223"/>
                                  <a:gd name="T2" fmla="+- 0 1637 1583"/>
                                  <a:gd name="T3" fmla="*/ 1637 h 225"/>
                                  <a:gd name="T4" fmla="+- 0 9158 9006"/>
                                  <a:gd name="T5" fmla="*/ T4 w 223"/>
                                  <a:gd name="T6" fmla="+- 0 1623 1583"/>
                                  <a:gd name="T7" fmla="*/ 1623 h 225"/>
                                  <a:gd name="T8" fmla="+- 0 9139 9006"/>
                                  <a:gd name="T9" fmla="*/ T8 w 223"/>
                                  <a:gd name="T10" fmla="+- 0 1607 1583"/>
                                  <a:gd name="T11" fmla="*/ 1607 h 225"/>
                                  <a:gd name="T12" fmla="+- 0 9122 9006"/>
                                  <a:gd name="T13" fmla="*/ T12 w 223"/>
                                  <a:gd name="T14" fmla="+- 0 1595 1583"/>
                                  <a:gd name="T15" fmla="*/ 1595 h 225"/>
                                  <a:gd name="T16" fmla="+- 0 9107 9006"/>
                                  <a:gd name="T17" fmla="*/ T16 w 223"/>
                                  <a:gd name="T18" fmla="+- 0 1587 1583"/>
                                  <a:gd name="T19" fmla="*/ 1587 h 225"/>
                                  <a:gd name="T20" fmla="+- 0 9095 9006"/>
                                  <a:gd name="T21" fmla="*/ T20 w 223"/>
                                  <a:gd name="T22" fmla="+- 0 1583 1583"/>
                                  <a:gd name="T23" fmla="*/ 1583 h 225"/>
                                  <a:gd name="T24" fmla="+- 0 9087 9006"/>
                                  <a:gd name="T25" fmla="*/ T24 w 223"/>
                                  <a:gd name="T26" fmla="+- 0 1583 1583"/>
                                  <a:gd name="T27" fmla="*/ 1583 h 225"/>
                                  <a:gd name="T28" fmla="+- 0 9070 9006"/>
                                  <a:gd name="T29" fmla="*/ T28 w 223"/>
                                  <a:gd name="T30" fmla="+- 0 1586 1583"/>
                                  <a:gd name="T31" fmla="*/ 1586 h 225"/>
                                  <a:gd name="T32" fmla="+- 0 9052 9006"/>
                                  <a:gd name="T33" fmla="*/ T32 w 223"/>
                                  <a:gd name="T34" fmla="+- 0 1595 1583"/>
                                  <a:gd name="T35" fmla="*/ 1595 h 225"/>
                                  <a:gd name="T36" fmla="+- 0 9034 9006"/>
                                  <a:gd name="T37" fmla="*/ T36 w 223"/>
                                  <a:gd name="T38" fmla="+- 0 1611 1583"/>
                                  <a:gd name="T39" fmla="*/ 1611 h 225"/>
                                  <a:gd name="T40" fmla="+- 0 9025 9006"/>
                                  <a:gd name="T41" fmla="*/ T40 w 223"/>
                                  <a:gd name="T42" fmla="+- 0 1620 1583"/>
                                  <a:gd name="T43" fmla="*/ 1620 h 225"/>
                                  <a:gd name="T44" fmla="+- 0 9013 9006"/>
                                  <a:gd name="T45" fmla="*/ T44 w 223"/>
                                  <a:gd name="T46" fmla="+- 0 1638 1583"/>
                                  <a:gd name="T47" fmla="*/ 1638 h 225"/>
                                  <a:gd name="T48" fmla="+- 0 9006 9006"/>
                                  <a:gd name="T49" fmla="*/ T48 w 223"/>
                                  <a:gd name="T50" fmla="+- 0 1656 1583"/>
                                  <a:gd name="T51" fmla="*/ 1656 h 225"/>
                                  <a:gd name="T52" fmla="+- 0 9006 9006"/>
                                  <a:gd name="T53" fmla="*/ T52 w 223"/>
                                  <a:gd name="T54" fmla="+- 0 1672 1583"/>
                                  <a:gd name="T55" fmla="*/ 1672 h 225"/>
                                  <a:gd name="T56" fmla="+- 0 9009 9006"/>
                                  <a:gd name="T57" fmla="*/ T56 w 223"/>
                                  <a:gd name="T58" fmla="+- 0 1684 1583"/>
                                  <a:gd name="T59" fmla="*/ 1684 h 225"/>
                                  <a:gd name="T60" fmla="+- 0 9016 9006"/>
                                  <a:gd name="T61" fmla="*/ T60 w 223"/>
                                  <a:gd name="T62" fmla="+- 0 1698 1583"/>
                                  <a:gd name="T63" fmla="*/ 1698 h 225"/>
                                  <a:gd name="T64" fmla="+- 0 9028 9006"/>
                                  <a:gd name="T65" fmla="*/ T64 w 223"/>
                                  <a:gd name="T66" fmla="+- 0 1715 1583"/>
                                  <a:gd name="T67" fmla="*/ 1715 h 225"/>
                                  <a:gd name="T68" fmla="+- 0 9043 9006"/>
                                  <a:gd name="T69" fmla="*/ T68 w 223"/>
                                  <a:gd name="T70" fmla="+- 0 1733 1583"/>
                                  <a:gd name="T71" fmla="*/ 1733 h 225"/>
                                  <a:gd name="T72" fmla="+- 0 9061 9006"/>
                                  <a:gd name="T73" fmla="*/ T72 w 223"/>
                                  <a:gd name="T74" fmla="+- 0 1753 1583"/>
                                  <a:gd name="T75" fmla="*/ 1753 h 225"/>
                                  <a:gd name="T76" fmla="+- 0 9077 9006"/>
                                  <a:gd name="T77" fmla="*/ T76 w 223"/>
                                  <a:gd name="T78" fmla="+- 0 1768 1583"/>
                                  <a:gd name="T79" fmla="*/ 1768 h 225"/>
                                  <a:gd name="T80" fmla="+- 0 9095 9006"/>
                                  <a:gd name="T81" fmla="*/ T80 w 223"/>
                                  <a:gd name="T82" fmla="+- 0 1783 1583"/>
                                  <a:gd name="T83" fmla="*/ 1783 h 225"/>
                                  <a:gd name="T84" fmla="+- 0 9112 9006"/>
                                  <a:gd name="T85" fmla="*/ T84 w 223"/>
                                  <a:gd name="T86" fmla="+- 0 1795 1583"/>
                                  <a:gd name="T87" fmla="*/ 1795 h 225"/>
                                  <a:gd name="T88" fmla="+- 0 9127 9006"/>
                                  <a:gd name="T89" fmla="*/ T88 w 223"/>
                                  <a:gd name="T90" fmla="+- 0 1803 1583"/>
                                  <a:gd name="T91" fmla="*/ 1803 h 225"/>
                                  <a:gd name="T92" fmla="+- 0 9140 9006"/>
                                  <a:gd name="T93" fmla="*/ T92 w 223"/>
                                  <a:gd name="T94" fmla="+- 0 1807 1583"/>
                                  <a:gd name="T95" fmla="*/ 1807 h 225"/>
                                  <a:gd name="T96" fmla="+- 0 9147 9006"/>
                                  <a:gd name="T97" fmla="*/ T96 w 223"/>
                                  <a:gd name="T98" fmla="+- 0 1807 1583"/>
                                  <a:gd name="T99" fmla="*/ 1807 h 225"/>
                                  <a:gd name="T100" fmla="+- 0 9164 9006"/>
                                  <a:gd name="T101" fmla="*/ T100 w 223"/>
                                  <a:gd name="T102" fmla="+- 0 1804 1583"/>
                                  <a:gd name="T103" fmla="*/ 1804 h 225"/>
                                  <a:gd name="T104" fmla="+- 0 9182 9006"/>
                                  <a:gd name="T105" fmla="*/ T104 w 223"/>
                                  <a:gd name="T106" fmla="+- 0 1795 1583"/>
                                  <a:gd name="T107" fmla="*/ 1795 h 225"/>
                                  <a:gd name="T108" fmla="+- 0 9200 9006"/>
                                  <a:gd name="T109" fmla="*/ T108 w 223"/>
                                  <a:gd name="T110" fmla="+- 0 1780 1583"/>
                                  <a:gd name="T111" fmla="*/ 1780 h 225"/>
                                  <a:gd name="T112" fmla="+- 0 9210 9006"/>
                                  <a:gd name="T113" fmla="*/ T112 w 223"/>
                                  <a:gd name="T114" fmla="+- 0 1769 1583"/>
                                  <a:gd name="T115" fmla="*/ 1769 h 225"/>
                                  <a:gd name="T116" fmla="+- 0 9222 9006"/>
                                  <a:gd name="T117" fmla="*/ T116 w 223"/>
                                  <a:gd name="T118" fmla="+- 0 1751 1583"/>
                                  <a:gd name="T119" fmla="*/ 1751 h 225"/>
                                  <a:gd name="T120" fmla="+- 0 9228 9006"/>
                                  <a:gd name="T121" fmla="*/ T120 w 223"/>
                                  <a:gd name="T122" fmla="+- 0 1734 1583"/>
                                  <a:gd name="T123" fmla="*/ 1734 h 225"/>
                                  <a:gd name="T124" fmla="+- 0 9228 9006"/>
                                  <a:gd name="T125" fmla="*/ T124 w 223"/>
                                  <a:gd name="T126" fmla="+- 0 1717 1583"/>
                                  <a:gd name="T127" fmla="*/ 1717 h 225"/>
                                  <a:gd name="T128" fmla="+- 0 9225 9006"/>
                                  <a:gd name="T129" fmla="*/ T128 w 223"/>
                                  <a:gd name="T130" fmla="+- 0 1706 1583"/>
                                  <a:gd name="T131" fmla="*/ 1706 h 225"/>
                                  <a:gd name="T132" fmla="+- 0 9218 9006"/>
                                  <a:gd name="T133" fmla="*/ T132 w 223"/>
                                  <a:gd name="T134" fmla="+- 0 1692 1583"/>
                                  <a:gd name="T135" fmla="*/ 1692 h 225"/>
                                  <a:gd name="T136" fmla="+- 0 9207 9006"/>
                                  <a:gd name="T137" fmla="*/ T136 w 223"/>
                                  <a:gd name="T138" fmla="+- 0 1675 1583"/>
                                  <a:gd name="T139" fmla="*/ 1675 h 225"/>
                                  <a:gd name="T140" fmla="+- 0 9192 9006"/>
                                  <a:gd name="T141" fmla="*/ T140 w 223"/>
                                  <a:gd name="T142" fmla="+- 0 1657 1583"/>
                                  <a:gd name="T143" fmla="*/ 1657 h 225"/>
                                  <a:gd name="T144" fmla="+- 0 9173 9006"/>
                                  <a:gd name="T145" fmla="*/ T144 w 223"/>
                                  <a:gd name="T146" fmla="+- 0 1637 1583"/>
                                  <a:gd name="T147" fmla="*/ 1637 h 22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</a:cxnLst>
                                <a:rect l="0" t="0" r="r" b="b"/>
                                <a:pathLst>
                                  <a:path w="223" h="225">
                                    <a:moveTo>
                                      <a:pt x="167" y="54"/>
                                    </a:moveTo>
                                    <a:lnTo>
                                      <a:pt x="152" y="40"/>
                                    </a:lnTo>
                                    <a:lnTo>
                                      <a:pt x="133" y="24"/>
                                    </a:lnTo>
                                    <a:lnTo>
                                      <a:pt x="116" y="12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81" y="0"/>
                                    </a:lnTo>
                                    <a:lnTo>
                                      <a:pt x="64" y="3"/>
                                    </a:lnTo>
                                    <a:lnTo>
                                      <a:pt x="46" y="12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19" y="37"/>
                                    </a:lnTo>
                                    <a:lnTo>
                                      <a:pt x="7" y="55"/>
                                    </a:lnTo>
                                    <a:lnTo>
                                      <a:pt x="0" y="73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3" y="101"/>
                                    </a:lnTo>
                                    <a:lnTo>
                                      <a:pt x="10" y="115"/>
                                    </a:lnTo>
                                    <a:lnTo>
                                      <a:pt x="22" y="132"/>
                                    </a:lnTo>
                                    <a:lnTo>
                                      <a:pt x="37" y="150"/>
                                    </a:lnTo>
                                    <a:lnTo>
                                      <a:pt x="55" y="170"/>
                                    </a:lnTo>
                                    <a:lnTo>
                                      <a:pt x="71" y="185"/>
                                    </a:lnTo>
                                    <a:lnTo>
                                      <a:pt x="89" y="200"/>
                                    </a:lnTo>
                                    <a:lnTo>
                                      <a:pt x="106" y="212"/>
                                    </a:lnTo>
                                    <a:lnTo>
                                      <a:pt x="121" y="220"/>
                                    </a:lnTo>
                                    <a:lnTo>
                                      <a:pt x="134" y="224"/>
                                    </a:lnTo>
                                    <a:lnTo>
                                      <a:pt x="141" y="224"/>
                                    </a:lnTo>
                                    <a:lnTo>
                                      <a:pt x="158" y="221"/>
                                    </a:lnTo>
                                    <a:lnTo>
                                      <a:pt x="176" y="212"/>
                                    </a:lnTo>
                                    <a:lnTo>
                                      <a:pt x="194" y="197"/>
                                    </a:lnTo>
                                    <a:lnTo>
                                      <a:pt x="204" y="186"/>
                                    </a:lnTo>
                                    <a:lnTo>
                                      <a:pt x="216" y="168"/>
                                    </a:lnTo>
                                    <a:lnTo>
                                      <a:pt x="222" y="151"/>
                                    </a:lnTo>
                                    <a:lnTo>
                                      <a:pt x="222" y="134"/>
                                    </a:lnTo>
                                    <a:lnTo>
                                      <a:pt x="219" y="123"/>
                                    </a:lnTo>
                                    <a:lnTo>
                                      <a:pt x="212" y="109"/>
                                    </a:lnTo>
                                    <a:lnTo>
                                      <a:pt x="201" y="92"/>
                                    </a:lnTo>
                                    <a:lnTo>
                                      <a:pt x="186" y="74"/>
                                    </a:lnTo>
                                    <a:lnTo>
                                      <a:pt x="167" y="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C1C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0" name="Group 8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73" y="489"/>
                                <a:ext cx="950" cy="948"/>
                                <a:chOff x="8673" y="489"/>
                                <a:chExt cx="950" cy="948"/>
                              </a:xfrm>
                            </wpg:grpSpPr>
                            <wps:wsp>
                              <wps:cNvPr id="31" name="Freeform 8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73" y="489"/>
                                  <a:ext cx="950" cy="948"/>
                                </a:xfrm>
                                <a:custGeom>
                                  <a:avLst/>
                                  <a:gdLst>
                                    <a:gd name="T0" fmla="+- 0 9570 8673"/>
                                    <a:gd name="T1" fmla="*/ T0 w 950"/>
                                    <a:gd name="T2" fmla="+- 0 1406 489"/>
                                    <a:gd name="T3" fmla="*/ 1406 h 948"/>
                                    <a:gd name="T4" fmla="+- 0 9600 8673"/>
                                    <a:gd name="T5" fmla="*/ T4 w 950"/>
                                    <a:gd name="T6" fmla="+- 0 1376 489"/>
                                    <a:gd name="T7" fmla="*/ 1376 h 948"/>
                                    <a:gd name="T8" fmla="+- 0 9617 8673"/>
                                    <a:gd name="T9" fmla="*/ T8 w 950"/>
                                    <a:gd name="T10" fmla="+- 0 1353 489"/>
                                    <a:gd name="T11" fmla="*/ 1353 h 948"/>
                                    <a:gd name="T12" fmla="+- 0 9623 8673"/>
                                    <a:gd name="T13" fmla="*/ T12 w 950"/>
                                    <a:gd name="T14" fmla="+- 0 1334 489"/>
                                    <a:gd name="T15" fmla="*/ 1334 h 948"/>
                                    <a:gd name="T16" fmla="+- 0 9618 8673"/>
                                    <a:gd name="T17" fmla="*/ T16 w 950"/>
                                    <a:gd name="T18" fmla="+- 0 1316 489"/>
                                    <a:gd name="T19" fmla="*/ 1316 h 948"/>
                                    <a:gd name="T20" fmla="+- 0 9569 8673"/>
                                    <a:gd name="T21" fmla="*/ T20 w 950"/>
                                    <a:gd name="T22" fmla="+- 0 1232 489"/>
                                    <a:gd name="T23" fmla="*/ 1232 h 948"/>
                                    <a:gd name="T24" fmla="+- 0 9501 8673"/>
                                    <a:gd name="T25" fmla="*/ T24 w 950"/>
                                    <a:gd name="T26" fmla="+- 0 1115 489"/>
                                    <a:gd name="T27" fmla="*/ 1115 h 948"/>
                                    <a:gd name="T28" fmla="+- 0 9433 8673"/>
                                    <a:gd name="T29" fmla="*/ T28 w 950"/>
                                    <a:gd name="T30" fmla="+- 0 999 489"/>
                                    <a:gd name="T31" fmla="*/ 999 h 948"/>
                                    <a:gd name="T32" fmla="+- 0 9365 8673"/>
                                    <a:gd name="T33" fmla="*/ T32 w 950"/>
                                    <a:gd name="T34" fmla="+- 0 882 489"/>
                                    <a:gd name="T35" fmla="*/ 882 h 948"/>
                                    <a:gd name="T36" fmla="+- 0 9298 8673"/>
                                    <a:gd name="T37" fmla="*/ T36 w 950"/>
                                    <a:gd name="T38" fmla="+- 0 765 489"/>
                                    <a:gd name="T39" fmla="*/ 765 h 948"/>
                                    <a:gd name="T40" fmla="+- 0 9230 8673"/>
                                    <a:gd name="T41" fmla="*/ T40 w 950"/>
                                    <a:gd name="T42" fmla="+- 0 649 489"/>
                                    <a:gd name="T43" fmla="*/ 649 h 948"/>
                                    <a:gd name="T44" fmla="+- 0 9162 8673"/>
                                    <a:gd name="T45" fmla="*/ T44 w 950"/>
                                    <a:gd name="T46" fmla="+- 0 532 489"/>
                                    <a:gd name="T47" fmla="*/ 532 h 948"/>
                                    <a:gd name="T48" fmla="+- 0 9149 8673"/>
                                    <a:gd name="T49" fmla="*/ T48 w 950"/>
                                    <a:gd name="T50" fmla="+- 0 514 489"/>
                                    <a:gd name="T51" fmla="*/ 514 h 948"/>
                                    <a:gd name="T52" fmla="+- 0 9136 8673"/>
                                    <a:gd name="T53" fmla="*/ T52 w 950"/>
                                    <a:gd name="T54" fmla="+- 0 498 489"/>
                                    <a:gd name="T55" fmla="*/ 498 h 948"/>
                                    <a:gd name="T56" fmla="+- 0 9120 8673"/>
                                    <a:gd name="T57" fmla="*/ T56 w 950"/>
                                    <a:gd name="T58" fmla="+- 0 489 489"/>
                                    <a:gd name="T59" fmla="*/ 489 h 948"/>
                                    <a:gd name="T60" fmla="+- 0 9106 8673"/>
                                    <a:gd name="T61" fmla="*/ T60 w 950"/>
                                    <a:gd name="T62" fmla="+- 0 490 489"/>
                                    <a:gd name="T63" fmla="*/ 490 h 948"/>
                                    <a:gd name="T64" fmla="+- 0 9089 8673"/>
                                    <a:gd name="T65" fmla="*/ T64 w 950"/>
                                    <a:gd name="T66" fmla="+- 0 503 489"/>
                                    <a:gd name="T67" fmla="*/ 503 h 948"/>
                                    <a:gd name="T68" fmla="+- 0 9065 8673"/>
                                    <a:gd name="T69" fmla="*/ T68 w 950"/>
                                    <a:gd name="T70" fmla="+- 0 527 489"/>
                                    <a:gd name="T71" fmla="*/ 527 h 948"/>
                                    <a:gd name="T72" fmla="+- 0 9047 8673"/>
                                    <a:gd name="T73" fmla="*/ T72 w 950"/>
                                    <a:gd name="T74" fmla="+- 0 548 489"/>
                                    <a:gd name="T75" fmla="*/ 548 h 948"/>
                                    <a:gd name="T76" fmla="+- 0 9041 8673"/>
                                    <a:gd name="T77" fmla="*/ T76 w 950"/>
                                    <a:gd name="T78" fmla="+- 0 565 489"/>
                                    <a:gd name="T79" fmla="*/ 565 h 948"/>
                                    <a:gd name="T80" fmla="+- 0 9043 8673"/>
                                    <a:gd name="T81" fmla="*/ T80 w 950"/>
                                    <a:gd name="T82" fmla="+- 0 579 489"/>
                                    <a:gd name="T83" fmla="*/ 579 h 948"/>
                                    <a:gd name="T84" fmla="+- 0 9069 8673"/>
                                    <a:gd name="T85" fmla="*/ T84 w 950"/>
                                    <a:gd name="T86" fmla="+- 0 622 489"/>
                                    <a:gd name="T87" fmla="*/ 622 h 948"/>
                                    <a:gd name="T88" fmla="+- 0 9130 8673"/>
                                    <a:gd name="T89" fmla="*/ T88 w 950"/>
                                    <a:gd name="T90" fmla="+- 0 722 489"/>
                                    <a:gd name="T91" fmla="*/ 722 h 948"/>
                                    <a:gd name="T92" fmla="+- 0 9190 8673"/>
                                    <a:gd name="T93" fmla="*/ T92 w 950"/>
                                    <a:gd name="T94" fmla="+- 0 822 489"/>
                                    <a:gd name="T95" fmla="*/ 822 h 948"/>
                                    <a:gd name="T96" fmla="+- 0 9249 8673"/>
                                    <a:gd name="T97" fmla="*/ T96 w 950"/>
                                    <a:gd name="T98" fmla="+- 0 922 489"/>
                                    <a:gd name="T99" fmla="*/ 922 h 948"/>
                                    <a:gd name="T100" fmla="+- 0 9309 8673"/>
                                    <a:gd name="T101" fmla="*/ T100 w 950"/>
                                    <a:gd name="T102" fmla="+- 0 1022 489"/>
                                    <a:gd name="T103" fmla="*/ 1022 h 948"/>
                                    <a:gd name="T104" fmla="+- 0 9369 8673"/>
                                    <a:gd name="T105" fmla="*/ T104 w 950"/>
                                    <a:gd name="T106" fmla="+- 0 1122 489"/>
                                    <a:gd name="T107" fmla="*/ 1122 h 948"/>
                                    <a:gd name="T108" fmla="+- 0 9430 8673"/>
                                    <a:gd name="T109" fmla="*/ T108 w 950"/>
                                    <a:gd name="T110" fmla="+- 0 1222 489"/>
                                    <a:gd name="T111" fmla="*/ 1222 h 948"/>
                                    <a:gd name="T112" fmla="+- 0 9453 8673"/>
                                    <a:gd name="T113" fmla="*/ T112 w 950"/>
                                    <a:gd name="T114" fmla="+- 0 1263 489"/>
                                    <a:gd name="T115" fmla="*/ 1263 h 948"/>
                                    <a:gd name="T116" fmla="+- 0 9380 8673"/>
                                    <a:gd name="T117" fmla="*/ T116 w 950"/>
                                    <a:gd name="T118" fmla="+- 0 1219 489"/>
                                    <a:gd name="T119" fmla="*/ 1219 h 948"/>
                                    <a:gd name="T120" fmla="+- 0 9279 8673"/>
                                    <a:gd name="T121" fmla="*/ T120 w 950"/>
                                    <a:gd name="T122" fmla="+- 0 1159 489"/>
                                    <a:gd name="T123" fmla="*/ 1159 h 948"/>
                                    <a:gd name="T124" fmla="+- 0 9179 8673"/>
                                    <a:gd name="T125" fmla="*/ T124 w 950"/>
                                    <a:gd name="T126" fmla="+- 0 1099 489"/>
                                    <a:gd name="T127" fmla="*/ 1099 h 948"/>
                                    <a:gd name="T128" fmla="+- 0 9079 8673"/>
                                    <a:gd name="T129" fmla="*/ T128 w 950"/>
                                    <a:gd name="T130" fmla="+- 0 1039 489"/>
                                    <a:gd name="T131" fmla="*/ 1039 h 948"/>
                                    <a:gd name="T132" fmla="+- 0 8979 8673"/>
                                    <a:gd name="T133" fmla="*/ T132 w 950"/>
                                    <a:gd name="T134" fmla="+- 0 980 489"/>
                                    <a:gd name="T135" fmla="*/ 980 h 948"/>
                                    <a:gd name="T136" fmla="+- 0 8878 8673"/>
                                    <a:gd name="T137" fmla="*/ T136 w 950"/>
                                    <a:gd name="T138" fmla="+- 0 920 489"/>
                                    <a:gd name="T139" fmla="*/ 920 h 948"/>
                                    <a:gd name="T140" fmla="+- 0 8778 8673"/>
                                    <a:gd name="T141" fmla="*/ T140 w 950"/>
                                    <a:gd name="T142" fmla="+- 0 860 489"/>
                                    <a:gd name="T143" fmla="*/ 860 h 948"/>
                                    <a:gd name="T144" fmla="+- 0 8763 8673"/>
                                    <a:gd name="T145" fmla="*/ T144 w 950"/>
                                    <a:gd name="T146" fmla="+- 0 853 489"/>
                                    <a:gd name="T147" fmla="*/ 853 h 948"/>
                                    <a:gd name="T148" fmla="+- 0 8749 8673"/>
                                    <a:gd name="T149" fmla="*/ T148 w 950"/>
                                    <a:gd name="T150" fmla="+- 0 853 489"/>
                                    <a:gd name="T151" fmla="*/ 853 h 948"/>
                                    <a:gd name="T152" fmla="+- 0 8730 8673"/>
                                    <a:gd name="T153" fmla="*/ T152 w 950"/>
                                    <a:gd name="T154" fmla="+- 0 863 489"/>
                                    <a:gd name="T155" fmla="*/ 863 h 948"/>
                                    <a:gd name="T156" fmla="+- 0 8704 8673"/>
                                    <a:gd name="T157" fmla="*/ T156 w 950"/>
                                    <a:gd name="T158" fmla="+- 0 887 489"/>
                                    <a:gd name="T159" fmla="*/ 887 h 948"/>
                                    <a:gd name="T160" fmla="+- 0 8685 8673"/>
                                    <a:gd name="T161" fmla="*/ T160 w 950"/>
                                    <a:gd name="T162" fmla="+- 0 908 489"/>
                                    <a:gd name="T163" fmla="*/ 908 h 948"/>
                                    <a:gd name="T164" fmla="+- 0 8675 8673"/>
                                    <a:gd name="T165" fmla="*/ T164 w 950"/>
                                    <a:gd name="T166" fmla="+- 0 924 489"/>
                                    <a:gd name="T167" fmla="*/ 924 h 948"/>
                                    <a:gd name="T168" fmla="+- 0 8675 8673"/>
                                    <a:gd name="T169" fmla="*/ T168 w 950"/>
                                    <a:gd name="T170" fmla="+- 0 939 489"/>
                                    <a:gd name="T171" fmla="*/ 939 h 948"/>
                                    <a:gd name="T172" fmla="+- 0 8685 8673"/>
                                    <a:gd name="T173" fmla="*/ T172 w 950"/>
                                    <a:gd name="T174" fmla="+- 0 954 489"/>
                                    <a:gd name="T175" fmla="*/ 954 h 948"/>
                                    <a:gd name="T176" fmla="+- 0 8700 8673"/>
                                    <a:gd name="T177" fmla="*/ T176 w 950"/>
                                    <a:gd name="T178" fmla="+- 0 964 489"/>
                                    <a:gd name="T179" fmla="*/ 964 h 948"/>
                                    <a:gd name="T180" fmla="+- 0 8718 8673"/>
                                    <a:gd name="T181" fmla="*/ T180 w 950"/>
                                    <a:gd name="T182" fmla="+- 0 976 489"/>
                                    <a:gd name="T183" fmla="*/ 976 h 948"/>
                                    <a:gd name="T184" fmla="+- 0 8834 8673"/>
                                    <a:gd name="T185" fmla="*/ T184 w 950"/>
                                    <a:gd name="T186" fmla="+- 0 1044 489"/>
                                    <a:gd name="T187" fmla="*/ 1044 h 948"/>
                                    <a:gd name="T188" fmla="+- 0 8951 8673"/>
                                    <a:gd name="T189" fmla="*/ T188 w 950"/>
                                    <a:gd name="T190" fmla="+- 0 1112 489"/>
                                    <a:gd name="T191" fmla="*/ 1112 h 948"/>
                                    <a:gd name="T192" fmla="+- 0 9067 8673"/>
                                    <a:gd name="T193" fmla="*/ T192 w 950"/>
                                    <a:gd name="T194" fmla="+- 0 1180 489"/>
                                    <a:gd name="T195" fmla="*/ 1180 h 948"/>
                                    <a:gd name="T196" fmla="+- 0 9184 8673"/>
                                    <a:gd name="T197" fmla="*/ T196 w 950"/>
                                    <a:gd name="T198" fmla="+- 0 1248 489"/>
                                    <a:gd name="T199" fmla="*/ 1248 h 948"/>
                                    <a:gd name="T200" fmla="+- 0 9301 8673"/>
                                    <a:gd name="T201" fmla="*/ T200 w 950"/>
                                    <a:gd name="T202" fmla="+- 0 1315 489"/>
                                    <a:gd name="T203" fmla="*/ 1315 h 948"/>
                                    <a:gd name="T204" fmla="+- 0 9417 8673"/>
                                    <a:gd name="T205" fmla="*/ T204 w 950"/>
                                    <a:gd name="T206" fmla="+- 0 1383 489"/>
                                    <a:gd name="T207" fmla="*/ 1383 h 948"/>
                                    <a:gd name="T208" fmla="+- 0 9501 8673"/>
                                    <a:gd name="T209" fmla="*/ T208 w 950"/>
                                    <a:gd name="T210" fmla="+- 0 1432 489"/>
                                    <a:gd name="T211" fmla="*/ 1432 h 948"/>
                                    <a:gd name="T212" fmla="+- 0 9519 8673"/>
                                    <a:gd name="T213" fmla="*/ T212 w 950"/>
                                    <a:gd name="T214" fmla="+- 0 1436 489"/>
                                    <a:gd name="T215" fmla="*/ 1436 h 948"/>
                                    <a:gd name="T216" fmla="+- 0 9538 8673"/>
                                    <a:gd name="T217" fmla="*/ T216 w 950"/>
                                    <a:gd name="T218" fmla="+- 0 1431 489"/>
                                    <a:gd name="T219" fmla="*/ 1431 h 94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</a:cxnLst>
                                  <a:rect l="0" t="0" r="r" b="b"/>
                                  <a:pathLst>
                                    <a:path w="950" h="948">
                                      <a:moveTo>
                                        <a:pt x="880" y="931"/>
                                      </a:moveTo>
                                      <a:lnTo>
                                        <a:pt x="887" y="925"/>
                                      </a:lnTo>
                                      <a:lnTo>
                                        <a:pt x="897" y="917"/>
                                      </a:lnTo>
                                      <a:lnTo>
                                        <a:pt x="907" y="906"/>
                                      </a:lnTo>
                                      <a:lnTo>
                                        <a:pt x="918" y="896"/>
                                      </a:lnTo>
                                      <a:lnTo>
                                        <a:pt x="927" y="887"/>
                                      </a:lnTo>
                                      <a:lnTo>
                                        <a:pt x="933" y="879"/>
                                      </a:lnTo>
                                      <a:lnTo>
                                        <a:pt x="939" y="871"/>
                                      </a:lnTo>
                                      <a:lnTo>
                                        <a:pt x="944" y="864"/>
                                      </a:lnTo>
                                      <a:lnTo>
                                        <a:pt x="946" y="857"/>
                                      </a:lnTo>
                                      <a:lnTo>
                                        <a:pt x="949" y="850"/>
                                      </a:lnTo>
                                      <a:lnTo>
                                        <a:pt x="950" y="845"/>
                                      </a:lnTo>
                                      <a:lnTo>
                                        <a:pt x="949" y="839"/>
                                      </a:lnTo>
                                      <a:lnTo>
                                        <a:pt x="947" y="833"/>
                                      </a:lnTo>
                                      <a:lnTo>
                                        <a:pt x="945" y="827"/>
                                      </a:lnTo>
                                      <a:lnTo>
                                        <a:pt x="941" y="820"/>
                                      </a:lnTo>
                                      <a:lnTo>
                                        <a:pt x="918" y="782"/>
                                      </a:lnTo>
                                      <a:lnTo>
                                        <a:pt x="896" y="743"/>
                                      </a:lnTo>
                                      <a:lnTo>
                                        <a:pt x="873" y="704"/>
                                      </a:lnTo>
                                      <a:lnTo>
                                        <a:pt x="850" y="665"/>
                                      </a:lnTo>
                                      <a:lnTo>
                                        <a:pt x="828" y="626"/>
                                      </a:lnTo>
                                      <a:lnTo>
                                        <a:pt x="805" y="587"/>
                                      </a:lnTo>
                                      <a:lnTo>
                                        <a:pt x="783" y="549"/>
                                      </a:lnTo>
                                      <a:lnTo>
                                        <a:pt x="760" y="510"/>
                                      </a:lnTo>
                                      <a:lnTo>
                                        <a:pt x="738" y="471"/>
                                      </a:lnTo>
                                      <a:lnTo>
                                        <a:pt x="715" y="432"/>
                                      </a:lnTo>
                                      <a:lnTo>
                                        <a:pt x="692" y="393"/>
                                      </a:lnTo>
                                      <a:lnTo>
                                        <a:pt x="670" y="354"/>
                                      </a:lnTo>
                                      <a:lnTo>
                                        <a:pt x="647" y="315"/>
                                      </a:lnTo>
                                      <a:lnTo>
                                        <a:pt x="625" y="276"/>
                                      </a:lnTo>
                                      <a:lnTo>
                                        <a:pt x="602" y="237"/>
                                      </a:lnTo>
                                      <a:lnTo>
                                        <a:pt x="580" y="198"/>
                                      </a:lnTo>
                                      <a:lnTo>
                                        <a:pt x="557" y="160"/>
                                      </a:lnTo>
                                      <a:lnTo>
                                        <a:pt x="534" y="121"/>
                                      </a:lnTo>
                                      <a:lnTo>
                                        <a:pt x="512" y="82"/>
                                      </a:lnTo>
                                      <a:lnTo>
                                        <a:pt x="489" y="43"/>
                                      </a:lnTo>
                                      <a:lnTo>
                                        <a:pt x="486" y="39"/>
                                      </a:lnTo>
                                      <a:lnTo>
                                        <a:pt x="482" y="32"/>
                                      </a:lnTo>
                                      <a:lnTo>
                                        <a:pt x="476" y="25"/>
                                      </a:lnTo>
                                      <a:lnTo>
                                        <a:pt x="473" y="20"/>
                                      </a:lnTo>
                                      <a:lnTo>
                                        <a:pt x="469" y="15"/>
                                      </a:lnTo>
                                      <a:lnTo>
                                        <a:pt x="463" y="9"/>
                                      </a:lnTo>
                                      <a:lnTo>
                                        <a:pt x="459" y="5"/>
                                      </a:lnTo>
                                      <a:lnTo>
                                        <a:pt x="455" y="2"/>
                                      </a:lnTo>
                                      <a:lnTo>
                                        <a:pt x="447" y="0"/>
                                      </a:lnTo>
                                      <a:lnTo>
                                        <a:pt x="443" y="0"/>
                                      </a:lnTo>
                                      <a:lnTo>
                                        <a:pt x="438" y="0"/>
                                      </a:lnTo>
                                      <a:lnTo>
                                        <a:pt x="433" y="1"/>
                                      </a:lnTo>
                                      <a:lnTo>
                                        <a:pt x="428" y="5"/>
                                      </a:lnTo>
                                      <a:lnTo>
                                        <a:pt x="422" y="9"/>
                                      </a:lnTo>
                                      <a:lnTo>
                                        <a:pt x="416" y="14"/>
                                      </a:lnTo>
                                      <a:lnTo>
                                        <a:pt x="409" y="21"/>
                                      </a:lnTo>
                                      <a:lnTo>
                                        <a:pt x="401" y="29"/>
                                      </a:lnTo>
                                      <a:lnTo>
                                        <a:pt x="392" y="38"/>
                                      </a:lnTo>
                                      <a:lnTo>
                                        <a:pt x="384" y="46"/>
                                      </a:lnTo>
                                      <a:lnTo>
                                        <a:pt x="379" y="52"/>
                                      </a:lnTo>
                                      <a:lnTo>
                                        <a:pt x="374" y="59"/>
                                      </a:lnTo>
                                      <a:lnTo>
                                        <a:pt x="371" y="65"/>
                                      </a:lnTo>
                                      <a:lnTo>
                                        <a:pt x="370" y="70"/>
                                      </a:lnTo>
                                      <a:lnTo>
                                        <a:pt x="368" y="76"/>
                                      </a:lnTo>
                                      <a:lnTo>
                                        <a:pt x="368" y="81"/>
                                      </a:lnTo>
                                      <a:lnTo>
                                        <a:pt x="369" y="85"/>
                                      </a:lnTo>
                                      <a:lnTo>
                                        <a:pt x="370" y="90"/>
                                      </a:lnTo>
                                      <a:lnTo>
                                        <a:pt x="372" y="95"/>
                                      </a:lnTo>
                                      <a:lnTo>
                                        <a:pt x="376" y="100"/>
                                      </a:lnTo>
                                      <a:lnTo>
                                        <a:pt x="396" y="133"/>
                                      </a:lnTo>
                                      <a:lnTo>
                                        <a:pt x="416" y="166"/>
                                      </a:lnTo>
                                      <a:lnTo>
                                        <a:pt x="436" y="200"/>
                                      </a:lnTo>
                                      <a:lnTo>
                                        <a:pt x="457" y="233"/>
                                      </a:lnTo>
                                      <a:lnTo>
                                        <a:pt x="477" y="266"/>
                                      </a:lnTo>
                                      <a:lnTo>
                                        <a:pt x="497" y="299"/>
                                      </a:lnTo>
                                      <a:lnTo>
                                        <a:pt x="517" y="333"/>
                                      </a:lnTo>
                                      <a:lnTo>
                                        <a:pt x="537" y="366"/>
                                      </a:lnTo>
                                      <a:lnTo>
                                        <a:pt x="557" y="400"/>
                                      </a:lnTo>
                                      <a:lnTo>
                                        <a:pt x="576" y="433"/>
                                      </a:lnTo>
                                      <a:lnTo>
                                        <a:pt x="596" y="466"/>
                                      </a:lnTo>
                                      <a:lnTo>
                                        <a:pt x="616" y="500"/>
                                      </a:lnTo>
                                      <a:lnTo>
                                        <a:pt x="636" y="533"/>
                                      </a:lnTo>
                                      <a:lnTo>
                                        <a:pt x="656" y="566"/>
                                      </a:lnTo>
                                      <a:lnTo>
                                        <a:pt x="676" y="600"/>
                                      </a:lnTo>
                                      <a:lnTo>
                                        <a:pt x="696" y="633"/>
                                      </a:lnTo>
                                      <a:lnTo>
                                        <a:pt x="717" y="666"/>
                                      </a:lnTo>
                                      <a:lnTo>
                                        <a:pt x="737" y="700"/>
                                      </a:lnTo>
                                      <a:lnTo>
                                        <a:pt x="757" y="733"/>
                                      </a:lnTo>
                                      <a:lnTo>
                                        <a:pt x="777" y="766"/>
                                      </a:lnTo>
                                      <a:lnTo>
                                        <a:pt x="779" y="770"/>
                                      </a:lnTo>
                                      <a:lnTo>
                                        <a:pt x="780" y="774"/>
                                      </a:lnTo>
                                      <a:lnTo>
                                        <a:pt x="773" y="770"/>
                                      </a:lnTo>
                                      <a:lnTo>
                                        <a:pt x="740" y="750"/>
                                      </a:lnTo>
                                      <a:lnTo>
                                        <a:pt x="707" y="730"/>
                                      </a:lnTo>
                                      <a:lnTo>
                                        <a:pt x="673" y="710"/>
                                      </a:lnTo>
                                      <a:lnTo>
                                        <a:pt x="640" y="690"/>
                                      </a:lnTo>
                                      <a:lnTo>
                                        <a:pt x="606" y="670"/>
                                      </a:lnTo>
                                      <a:lnTo>
                                        <a:pt x="573" y="650"/>
                                      </a:lnTo>
                                      <a:lnTo>
                                        <a:pt x="540" y="630"/>
                                      </a:lnTo>
                                      <a:lnTo>
                                        <a:pt x="506" y="610"/>
                                      </a:lnTo>
                                      <a:lnTo>
                                        <a:pt x="473" y="590"/>
                                      </a:lnTo>
                                      <a:lnTo>
                                        <a:pt x="439" y="570"/>
                                      </a:lnTo>
                                      <a:lnTo>
                                        <a:pt x="406" y="550"/>
                                      </a:lnTo>
                                      <a:lnTo>
                                        <a:pt x="372" y="530"/>
                                      </a:lnTo>
                                      <a:lnTo>
                                        <a:pt x="339" y="510"/>
                                      </a:lnTo>
                                      <a:lnTo>
                                        <a:pt x="306" y="491"/>
                                      </a:lnTo>
                                      <a:lnTo>
                                        <a:pt x="272" y="471"/>
                                      </a:lnTo>
                                      <a:lnTo>
                                        <a:pt x="239" y="451"/>
                                      </a:lnTo>
                                      <a:lnTo>
                                        <a:pt x="205" y="431"/>
                                      </a:lnTo>
                                      <a:lnTo>
                                        <a:pt x="172" y="411"/>
                                      </a:lnTo>
                                      <a:lnTo>
                                        <a:pt x="139" y="391"/>
                                      </a:lnTo>
                                      <a:lnTo>
                                        <a:pt x="105" y="371"/>
                                      </a:lnTo>
                                      <a:lnTo>
                                        <a:pt x="99" y="368"/>
                                      </a:lnTo>
                                      <a:lnTo>
                                        <a:pt x="95" y="365"/>
                                      </a:lnTo>
                                      <a:lnTo>
                                        <a:pt x="90" y="364"/>
                                      </a:lnTo>
                                      <a:lnTo>
                                        <a:pt x="86" y="363"/>
                                      </a:lnTo>
                                      <a:lnTo>
                                        <a:pt x="81" y="363"/>
                                      </a:lnTo>
                                      <a:lnTo>
                                        <a:pt x="76" y="364"/>
                                      </a:lnTo>
                                      <a:lnTo>
                                        <a:pt x="70" y="366"/>
                                      </a:lnTo>
                                      <a:lnTo>
                                        <a:pt x="64" y="369"/>
                                      </a:lnTo>
                                      <a:lnTo>
                                        <a:pt x="57" y="374"/>
                                      </a:lnTo>
                                      <a:lnTo>
                                        <a:pt x="50" y="380"/>
                                      </a:lnTo>
                                      <a:lnTo>
                                        <a:pt x="42" y="388"/>
                                      </a:lnTo>
                                      <a:lnTo>
                                        <a:pt x="31" y="398"/>
                                      </a:lnTo>
                                      <a:lnTo>
                                        <a:pt x="24" y="406"/>
                                      </a:lnTo>
                                      <a:lnTo>
                                        <a:pt x="17" y="413"/>
                                      </a:lnTo>
                                      <a:lnTo>
                                        <a:pt x="12" y="419"/>
                                      </a:lnTo>
                                      <a:lnTo>
                                        <a:pt x="7" y="426"/>
                                      </a:lnTo>
                                      <a:lnTo>
                                        <a:pt x="4" y="431"/>
                                      </a:lnTo>
                                      <a:lnTo>
                                        <a:pt x="2" y="435"/>
                                      </a:lnTo>
                                      <a:lnTo>
                                        <a:pt x="0" y="441"/>
                                      </a:lnTo>
                                      <a:lnTo>
                                        <a:pt x="0" y="445"/>
                                      </a:lnTo>
                                      <a:lnTo>
                                        <a:pt x="2" y="450"/>
                                      </a:lnTo>
                                      <a:lnTo>
                                        <a:pt x="3" y="454"/>
                                      </a:lnTo>
                                      <a:lnTo>
                                        <a:pt x="6" y="458"/>
                                      </a:lnTo>
                                      <a:lnTo>
                                        <a:pt x="12" y="465"/>
                                      </a:lnTo>
                                      <a:lnTo>
                                        <a:pt x="17" y="469"/>
                                      </a:lnTo>
                                      <a:lnTo>
                                        <a:pt x="21" y="472"/>
                                      </a:lnTo>
                                      <a:lnTo>
                                        <a:pt x="27" y="475"/>
                                      </a:lnTo>
                                      <a:lnTo>
                                        <a:pt x="32" y="479"/>
                                      </a:lnTo>
                                      <a:lnTo>
                                        <a:pt x="38" y="483"/>
                                      </a:lnTo>
                                      <a:lnTo>
                                        <a:pt x="45" y="487"/>
                                      </a:lnTo>
                                      <a:lnTo>
                                        <a:pt x="84" y="510"/>
                                      </a:lnTo>
                                      <a:lnTo>
                                        <a:pt x="123" y="532"/>
                                      </a:lnTo>
                                      <a:lnTo>
                                        <a:pt x="161" y="555"/>
                                      </a:lnTo>
                                      <a:lnTo>
                                        <a:pt x="200" y="578"/>
                                      </a:lnTo>
                                      <a:lnTo>
                                        <a:pt x="239" y="601"/>
                                      </a:lnTo>
                                      <a:lnTo>
                                        <a:pt x="278" y="623"/>
                                      </a:lnTo>
                                      <a:lnTo>
                                        <a:pt x="317" y="646"/>
                                      </a:lnTo>
                                      <a:lnTo>
                                        <a:pt x="356" y="668"/>
                                      </a:lnTo>
                                      <a:lnTo>
                                        <a:pt x="394" y="691"/>
                                      </a:lnTo>
                                      <a:lnTo>
                                        <a:pt x="433" y="713"/>
                                      </a:lnTo>
                                      <a:lnTo>
                                        <a:pt x="472" y="736"/>
                                      </a:lnTo>
                                      <a:lnTo>
                                        <a:pt x="511" y="759"/>
                                      </a:lnTo>
                                      <a:lnTo>
                                        <a:pt x="550" y="781"/>
                                      </a:lnTo>
                                      <a:lnTo>
                                        <a:pt x="589" y="804"/>
                                      </a:lnTo>
                                      <a:lnTo>
                                        <a:pt x="628" y="826"/>
                                      </a:lnTo>
                                      <a:lnTo>
                                        <a:pt x="667" y="849"/>
                                      </a:lnTo>
                                      <a:lnTo>
                                        <a:pt x="705" y="872"/>
                                      </a:lnTo>
                                      <a:lnTo>
                                        <a:pt x="744" y="894"/>
                                      </a:lnTo>
                                      <a:lnTo>
                                        <a:pt x="783" y="917"/>
                                      </a:lnTo>
                                      <a:lnTo>
                                        <a:pt x="822" y="940"/>
                                      </a:lnTo>
                                      <a:lnTo>
                                        <a:pt x="828" y="943"/>
                                      </a:lnTo>
                                      <a:lnTo>
                                        <a:pt x="833" y="945"/>
                                      </a:lnTo>
                                      <a:lnTo>
                                        <a:pt x="840" y="946"/>
                                      </a:lnTo>
                                      <a:lnTo>
                                        <a:pt x="846" y="947"/>
                                      </a:lnTo>
                                      <a:lnTo>
                                        <a:pt x="851" y="946"/>
                                      </a:lnTo>
                                      <a:lnTo>
                                        <a:pt x="858" y="944"/>
                                      </a:lnTo>
                                      <a:lnTo>
                                        <a:pt x="865" y="942"/>
                                      </a:lnTo>
                                      <a:lnTo>
                                        <a:pt x="872" y="937"/>
                                      </a:lnTo>
                                      <a:lnTo>
                                        <a:pt x="880" y="9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1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2" name="Group 8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26" y="66"/>
                                  <a:ext cx="1076" cy="991"/>
                                  <a:chOff x="9226" y="66"/>
                                  <a:chExt cx="1076" cy="991"/>
                                </a:xfrm>
                              </wpg:grpSpPr>
                              <wps:wsp>
                                <wps:cNvPr id="33" name="Freeform 8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226" y="66"/>
                                    <a:ext cx="1076" cy="991"/>
                                  </a:xfrm>
                                  <a:custGeom>
                                    <a:avLst/>
                                    <a:gdLst>
                                      <a:gd name="T0" fmla="+- 0 9227 9226"/>
                                      <a:gd name="T1" fmla="*/ T0 w 1076"/>
                                      <a:gd name="T2" fmla="+- 0 385 66"/>
                                      <a:gd name="T3" fmla="*/ 385 h 991"/>
                                      <a:gd name="T4" fmla="+- 0 9883 9226"/>
                                      <a:gd name="T5" fmla="*/ T4 w 1076"/>
                                      <a:gd name="T6" fmla="+- 0 1048 66"/>
                                      <a:gd name="T7" fmla="*/ 1048 h 991"/>
                                      <a:gd name="T8" fmla="+- 0 9903 9226"/>
                                      <a:gd name="T9" fmla="*/ T8 w 1076"/>
                                      <a:gd name="T10" fmla="+- 0 1057 66"/>
                                      <a:gd name="T11" fmla="*/ 1057 h 991"/>
                                      <a:gd name="T12" fmla="+- 0 9926 9226"/>
                                      <a:gd name="T13" fmla="*/ T12 w 1076"/>
                                      <a:gd name="T14" fmla="+- 0 1046 66"/>
                                      <a:gd name="T15" fmla="*/ 1046 h 991"/>
                                      <a:gd name="T16" fmla="+- 0 9958 9226"/>
                                      <a:gd name="T17" fmla="*/ T16 w 1076"/>
                                      <a:gd name="T18" fmla="+- 0 1017 66"/>
                                      <a:gd name="T19" fmla="*/ 1017 h 991"/>
                                      <a:gd name="T20" fmla="+- 0 9977 9226"/>
                                      <a:gd name="T21" fmla="*/ T20 w 1076"/>
                                      <a:gd name="T22" fmla="+- 0 991 66"/>
                                      <a:gd name="T23" fmla="*/ 991 h 991"/>
                                      <a:gd name="T24" fmla="+- 0 9978 9226"/>
                                      <a:gd name="T25" fmla="*/ T24 w 1076"/>
                                      <a:gd name="T26" fmla="+- 0 972 66"/>
                                      <a:gd name="T27" fmla="*/ 972 h 991"/>
                                      <a:gd name="T28" fmla="+- 0 9948 9226"/>
                                      <a:gd name="T29" fmla="*/ T28 w 1076"/>
                                      <a:gd name="T30" fmla="+- 0 938 66"/>
                                      <a:gd name="T31" fmla="*/ 938 h 991"/>
                                      <a:gd name="T32" fmla="+- 0 9858 9226"/>
                                      <a:gd name="T33" fmla="*/ T32 w 1076"/>
                                      <a:gd name="T34" fmla="+- 0 847 66"/>
                                      <a:gd name="T35" fmla="*/ 847 h 991"/>
                                      <a:gd name="T36" fmla="+- 0 9767 9226"/>
                                      <a:gd name="T37" fmla="*/ T36 w 1076"/>
                                      <a:gd name="T38" fmla="+- 0 757 66"/>
                                      <a:gd name="T39" fmla="*/ 757 h 991"/>
                                      <a:gd name="T40" fmla="+- 0 9677 9226"/>
                                      <a:gd name="T41" fmla="*/ T40 w 1076"/>
                                      <a:gd name="T42" fmla="+- 0 666 66"/>
                                      <a:gd name="T43" fmla="*/ 666 h 991"/>
                                      <a:gd name="T44" fmla="+- 0 9586 9226"/>
                                      <a:gd name="T45" fmla="*/ T44 w 1076"/>
                                      <a:gd name="T46" fmla="+- 0 576 66"/>
                                      <a:gd name="T47" fmla="*/ 576 h 991"/>
                                      <a:gd name="T48" fmla="+- 0 9517 9226"/>
                                      <a:gd name="T49" fmla="*/ T48 w 1076"/>
                                      <a:gd name="T50" fmla="+- 0 504 66"/>
                                      <a:gd name="T51" fmla="*/ 504 h 991"/>
                                      <a:gd name="T52" fmla="+- 0 9499 9226"/>
                                      <a:gd name="T53" fmla="*/ T52 w 1076"/>
                                      <a:gd name="T54" fmla="+- 0 417 66"/>
                                      <a:gd name="T55" fmla="*/ 417 h 991"/>
                                      <a:gd name="T56" fmla="+- 0 9494 9226"/>
                                      <a:gd name="T57" fmla="*/ T56 w 1076"/>
                                      <a:gd name="T58" fmla="+- 0 343 66"/>
                                      <a:gd name="T59" fmla="*/ 343 h 991"/>
                                      <a:gd name="T60" fmla="+- 0 9517 9226"/>
                                      <a:gd name="T61" fmla="*/ T60 w 1076"/>
                                      <a:gd name="T62" fmla="+- 0 263 66"/>
                                      <a:gd name="T63" fmla="*/ 263 h 991"/>
                                      <a:gd name="T64" fmla="+- 0 9586 9226"/>
                                      <a:gd name="T65" fmla="*/ T64 w 1076"/>
                                      <a:gd name="T66" fmla="+- 0 217 66"/>
                                      <a:gd name="T67" fmla="*/ 217 h 991"/>
                                      <a:gd name="T68" fmla="+- 0 9677 9226"/>
                                      <a:gd name="T69" fmla="*/ T68 w 1076"/>
                                      <a:gd name="T70" fmla="+- 0 233 66"/>
                                      <a:gd name="T71" fmla="*/ 233 h 991"/>
                                      <a:gd name="T72" fmla="+- 0 9749 9226"/>
                                      <a:gd name="T73" fmla="*/ T72 w 1076"/>
                                      <a:gd name="T74" fmla="+- 0 276 66"/>
                                      <a:gd name="T75" fmla="*/ 276 h 991"/>
                                      <a:gd name="T76" fmla="+- 0 9810 9226"/>
                                      <a:gd name="T77" fmla="*/ T76 w 1076"/>
                                      <a:gd name="T78" fmla="+- 0 329 66"/>
                                      <a:gd name="T79" fmla="*/ 329 h 991"/>
                                      <a:gd name="T80" fmla="+- 0 9884 9226"/>
                                      <a:gd name="T81" fmla="*/ T80 w 1076"/>
                                      <a:gd name="T82" fmla="+- 0 403 66"/>
                                      <a:gd name="T83" fmla="*/ 403 h 991"/>
                                      <a:gd name="T84" fmla="+- 0 9960 9226"/>
                                      <a:gd name="T85" fmla="*/ T84 w 1076"/>
                                      <a:gd name="T86" fmla="+- 0 479 66"/>
                                      <a:gd name="T87" fmla="*/ 479 h 991"/>
                                      <a:gd name="T88" fmla="+- 0 10035 9226"/>
                                      <a:gd name="T89" fmla="*/ T88 w 1076"/>
                                      <a:gd name="T90" fmla="+- 0 554 66"/>
                                      <a:gd name="T91" fmla="*/ 554 h 991"/>
                                      <a:gd name="T92" fmla="+- 0 10111 9226"/>
                                      <a:gd name="T93" fmla="*/ T92 w 1076"/>
                                      <a:gd name="T94" fmla="+- 0 630 66"/>
                                      <a:gd name="T95" fmla="*/ 630 h 991"/>
                                      <a:gd name="T96" fmla="+- 0 10187 9226"/>
                                      <a:gd name="T97" fmla="*/ T96 w 1076"/>
                                      <a:gd name="T98" fmla="+- 0 706 66"/>
                                      <a:gd name="T99" fmla="*/ 706 h 991"/>
                                      <a:gd name="T100" fmla="+- 0 10217 9226"/>
                                      <a:gd name="T101" fmla="*/ T100 w 1076"/>
                                      <a:gd name="T102" fmla="+- 0 732 66"/>
                                      <a:gd name="T103" fmla="*/ 732 h 991"/>
                                      <a:gd name="T104" fmla="+- 0 10237 9226"/>
                                      <a:gd name="T105" fmla="*/ T104 w 1076"/>
                                      <a:gd name="T106" fmla="+- 0 732 66"/>
                                      <a:gd name="T107" fmla="*/ 732 h 991"/>
                                      <a:gd name="T108" fmla="+- 0 10263 9226"/>
                                      <a:gd name="T109" fmla="*/ T108 w 1076"/>
                                      <a:gd name="T110" fmla="+- 0 712 66"/>
                                      <a:gd name="T111" fmla="*/ 712 h 991"/>
                                      <a:gd name="T112" fmla="+- 0 10292 9226"/>
                                      <a:gd name="T113" fmla="*/ T112 w 1076"/>
                                      <a:gd name="T114" fmla="+- 0 681 66"/>
                                      <a:gd name="T115" fmla="*/ 681 h 991"/>
                                      <a:gd name="T116" fmla="+- 0 10302 9226"/>
                                      <a:gd name="T117" fmla="*/ T116 w 1076"/>
                                      <a:gd name="T118" fmla="+- 0 658 66"/>
                                      <a:gd name="T119" fmla="*/ 658 h 991"/>
                                      <a:gd name="T120" fmla="+- 0 10297 9226"/>
                                      <a:gd name="T121" fmla="*/ T120 w 1076"/>
                                      <a:gd name="T122" fmla="+- 0 641 66"/>
                                      <a:gd name="T123" fmla="*/ 641 h 991"/>
                                      <a:gd name="T124" fmla="+- 0 10234 9226"/>
                                      <a:gd name="T125" fmla="*/ T124 w 1076"/>
                                      <a:gd name="T126" fmla="+- 0 578 66"/>
                                      <a:gd name="T127" fmla="*/ 578 h 991"/>
                                      <a:gd name="T128" fmla="+- 0 10155 9226"/>
                                      <a:gd name="T129" fmla="*/ T128 w 1076"/>
                                      <a:gd name="T130" fmla="+- 0 499 66"/>
                                      <a:gd name="T131" fmla="*/ 499 h 991"/>
                                      <a:gd name="T132" fmla="+- 0 9997 9226"/>
                                      <a:gd name="T133" fmla="*/ T132 w 1076"/>
                                      <a:gd name="T134" fmla="+- 0 342 66"/>
                                      <a:gd name="T135" fmla="*/ 342 h 991"/>
                                      <a:gd name="T136" fmla="+- 0 9918 9226"/>
                                      <a:gd name="T137" fmla="*/ T136 w 1076"/>
                                      <a:gd name="T138" fmla="+- 0 263 66"/>
                                      <a:gd name="T139" fmla="*/ 263 h 991"/>
                                      <a:gd name="T140" fmla="+- 0 9844 9226"/>
                                      <a:gd name="T141" fmla="*/ T140 w 1076"/>
                                      <a:gd name="T142" fmla="+- 0 191 66"/>
                                      <a:gd name="T143" fmla="*/ 191 h 991"/>
                                      <a:gd name="T144" fmla="+- 0 9785 9226"/>
                                      <a:gd name="T145" fmla="*/ T144 w 1076"/>
                                      <a:gd name="T146" fmla="+- 0 143 66"/>
                                      <a:gd name="T147" fmla="*/ 143 h 991"/>
                                      <a:gd name="T148" fmla="+- 0 9710 9226"/>
                                      <a:gd name="T149" fmla="*/ T148 w 1076"/>
                                      <a:gd name="T150" fmla="+- 0 97 66"/>
                                      <a:gd name="T151" fmla="*/ 97 h 991"/>
                                      <a:gd name="T152" fmla="+- 0 9624 9226"/>
                                      <a:gd name="T153" fmla="*/ T152 w 1076"/>
                                      <a:gd name="T154" fmla="+- 0 69 66"/>
                                      <a:gd name="T155" fmla="*/ 69 h 991"/>
                                      <a:gd name="T156" fmla="+- 0 9545 9226"/>
                                      <a:gd name="T157" fmla="*/ T156 w 1076"/>
                                      <a:gd name="T158" fmla="+- 0 70 66"/>
                                      <a:gd name="T159" fmla="*/ 70 h 991"/>
                                      <a:gd name="T160" fmla="+- 0 9460 9226"/>
                                      <a:gd name="T161" fmla="*/ T160 w 1076"/>
                                      <a:gd name="T162" fmla="+- 0 113 66"/>
                                      <a:gd name="T163" fmla="*/ 113 h 991"/>
                                      <a:gd name="T164" fmla="+- 0 9410 9226"/>
                                      <a:gd name="T165" fmla="*/ T164 w 1076"/>
                                      <a:gd name="T166" fmla="+- 0 176 66"/>
                                      <a:gd name="T167" fmla="*/ 176 h 991"/>
                                      <a:gd name="T168" fmla="+- 0 9388 9226"/>
                                      <a:gd name="T169" fmla="*/ T168 w 1076"/>
                                      <a:gd name="T170" fmla="+- 0 264 66"/>
                                      <a:gd name="T171" fmla="*/ 264 h 991"/>
                                      <a:gd name="T172" fmla="+- 0 9390 9226"/>
                                      <a:gd name="T173" fmla="*/ T172 w 1076"/>
                                      <a:gd name="T174" fmla="+- 0 340 66"/>
                                      <a:gd name="T175" fmla="*/ 340 h 991"/>
                                      <a:gd name="T176" fmla="+- 0 9400 9226"/>
                                      <a:gd name="T177" fmla="*/ T176 w 1076"/>
                                      <a:gd name="T178" fmla="+- 0 406 66"/>
                                      <a:gd name="T179" fmla="*/ 406 h 991"/>
                                      <a:gd name="T180" fmla="+- 0 9343 9226"/>
                                      <a:gd name="T181" fmla="*/ T180 w 1076"/>
                                      <a:gd name="T182" fmla="+- 0 350 66"/>
                                      <a:gd name="T183" fmla="*/ 350 h 991"/>
                                      <a:gd name="T184" fmla="+- 0 9307 9226"/>
                                      <a:gd name="T185" fmla="*/ T184 w 1076"/>
                                      <a:gd name="T186" fmla="+- 0 315 66"/>
                                      <a:gd name="T187" fmla="*/ 315 h 991"/>
                                      <a:gd name="T188" fmla="+- 0 9285 9226"/>
                                      <a:gd name="T189" fmla="*/ T188 w 1076"/>
                                      <a:gd name="T190" fmla="+- 0 313 66"/>
                                      <a:gd name="T191" fmla="*/ 313 h 991"/>
                                      <a:gd name="T192" fmla="+- 0 9261 9226"/>
                                      <a:gd name="T193" fmla="*/ T192 w 1076"/>
                                      <a:gd name="T194" fmla="+- 0 330 66"/>
                                      <a:gd name="T195" fmla="*/ 330 h 991"/>
                                      <a:gd name="T196" fmla="+- 0 9235 9226"/>
                                      <a:gd name="T197" fmla="*/ T196 w 1076"/>
                                      <a:gd name="T198" fmla="+- 0 359 66"/>
                                      <a:gd name="T199" fmla="*/ 359 h 99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</a:cxnLst>
                                    <a:rect l="0" t="0" r="r" b="b"/>
                                    <a:pathLst>
                                      <a:path w="1076" h="991">
                                        <a:moveTo>
                                          <a:pt x="2" y="304"/>
                                        </a:moveTo>
                                        <a:lnTo>
                                          <a:pt x="1" y="309"/>
                                        </a:lnTo>
                                        <a:lnTo>
                                          <a:pt x="0" y="314"/>
                                        </a:lnTo>
                                        <a:lnTo>
                                          <a:pt x="1" y="319"/>
                                        </a:lnTo>
                                        <a:lnTo>
                                          <a:pt x="4" y="327"/>
                                        </a:lnTo>
                                        <a:lnTo>
                                          <a:pt x="7" y="331"/>
                                        </a:lnTo>
                                        <a:lnTo>
                                          <a:pt x="10" y="334"/>
                                        </a:lnTo>
                                        <a:lnTo>
                                          <a:pt x="657" y="982"/>
                                        </a:lnTo>
                                        <a:lnTo>
                                          <a:pt x="661" y="985"/>
                                        </a:lnTo>
                                        <a:lnTo>
                                          <a:pt x="665" y="988"/>
                                        </a:lnTo>
                                        <a:lnTo>
                                          <a:pt x="673" y="991"/>
                                        </a:lnTo>
                                        <a:lnTo>
                                          <a:pt x="677" y="991"/>
                                        </a:lnTo>
                                        <a:lnTo>
                                          <a:pt x="683" y="989"/>
                                        </a:lnTo>
                                        <a:lnTo>
                                          <a:pt x="688" y="988"/>
                                        </a:lnTo>
                                        <a:lnTo>
                                          <a:pt x="694" y="985"/>
                                        </a:lnTo>
                                        <a:lnTo>
                                          <a:pt x="700" y="980"/>
                                        </a:lnTo>
                                        <a:lnTo>
                                          <a:pt x="707" y="975"/>
                                        </a:lnTo>
                                        <a:lnTo>
                                          <a:pt x="714" y="969"/>
                                        </a:lnTo>
                                        <a:lnTo>
                                          <a:pt x="723" y="960"/>
                                        </a:lnTo>
                                        <a:lnTo>
                                          <a:pt x="732" y="951"/>
                                        </a:lnTo>
                                        <a:lnTo>
                                          <a:pt x="738" y="944"/>
                                        </a:lnTo>
                                        <a:lnTo>
                                          <a:pt x="743" y="937"/>
                                        </a:lnTo>
                                        <a:lnTo>
                                          <a:pt x="748" y="931"/>
                                        </a:lnTo>
                                        <a:lnTo>
                                          <a:pt x="751" y="925"/>
                                        </a:lnTo>
                                        <a:lnTo>
                                          <a:pt x="752" y="920"/>
                                        </a:lnTo>
                                        <a:lnTo>
                                          <a:pt x="753" y="914"/>
                                        </a:lnTo>
                                        <a:lnTo>
                                          <a:pt x="753" y="910"/>
                                        </a:lnTo>
                                        <a:lnTo>
                                          <a:pt x="752" y="906"/>
                                        </a:lnTo>
                                        <a:lnTo>
                                          <a:pt x="751" y="902"/>
                                        </a:lnTo>
                                        <a:lnTo>
                                          <a:pt x="748" y="898"/>
                                        </a:lnTo>
                                        <a:lnTo>
                                          <a:pt x="745" y="894"/>
                                        </a:lnTo>
                                        <a:lnTo>
                                          <a:pt x="722" y="872"/>
                                        </a:lnTo>
                                        <a:lnTo>
                                          <a:pt x="699" y="849"/>
                                        </a:lnTo>
                                        <a:lnTo>
                                          <a:pt x="677" y="826"/>
                                        </a:lnTo>
                                        <a:lnTo>
                                          <a:pt x="654" y="804"/>
                                        </a:lnTo>
                                        <a:lnTo>
                                          <a:pt x="632" y="781"/>
                                        </a:lnTo>
                                        <a:lnTo>
                                          <a:pt x="609" y="759"/>
                                        </a:lnTo>
                                        <a:lnTo>
                                          <a:pt x="586" y="736"/>
                                        </a:lnTo>
                                        <a:lnTo>
                                          <a:pt x="564" y="713"/>
                                        </a:lnTo>
                                        <a:lnTo>
                                          <a:pt x="541" y="691"/>
                                        </a:lnTo>
                                        <a:lnTo>
                                          <a:pt x="518" y="668"/>
                                        </a:lnTo>
                                        <a:lnTo>
                                          <a:pt x="496" y="645"/>
                                        </a:lnTo>
                                        <a:lnTo>
                                          <a:pt x="473" y="623"/>
                                        </a:lnTo>
                                        <a:lnTo>
                                          <a:pt x="451" y="600"/>
                                        </a:lnTo>
                                        <a:lnTo>
                                          <a:pt x="428" y="578"/>
                                        </a:lnTo>
                                        <a:lnTo>
                                          <a:pt x="405" y="555"/>
                                        </a:lnTo>
                                        <a:lnTo>
                                          <a:pt x="383" y="532"/>
                                        </a:lnTo>
                                        <a:lnTo>
                                          <a:pt x="360" y="510"/>
                                        </a:lnTo>
                                        <a:lnTo>
                                          <a:pt x="337" y="487"/>
                                        </a:lnTo>
                                        <a:lnTo>
                                          <a:pt x="315" y="464"/>
                                        </a:lnTo>
                                        <a:lnTo>
                                          <a:pt x="292" y="442"/>
                                        </a:lnTo>
                                        <a:lnTo>
                                          <a:pt x="291" y="438"/>
                                        </a:lnTo>
                                        <a:lnTo>
                                          <a:pt x="285" y="415"/>
                                        </a:lnTo>
                                        <a:lnTo>
                                          <a:pt x="280" y="393"/>
                                        </a:lnTo>
                                        <a:lnTo>
                                          <a:pt x="276" y="371"/>
                                        </a:lnTo>
                                        <a:lnTo>
                                          <a:pt x="273" y="351"/>
                                        </a:lnTo>
                                        <a:lnTo>
                                          <a:pt x="271" y="332"/>
                                        </a:lnTo>
                                        <a:lnTo>
                                          <a:pt x="269" y="314"/>
                                        </a:lnTo>
                                        <a:lnTo>
                                          <a:pt x="268" y="297"/>
                                        </a:lnTo>
                                        <a:lnTo>
                                          <a:pt x="268" y="277"/>
                                        </a:lnTo>
                                        <a:lnTo>
                                          <a:pt x="270" y="253"/>
                                        </a:lnTo>
                                        <a:lnTo>
                                          <a:pt x="275" y="232"/>
                                        </a:lnTo>
                                        <a:lnTo>
                                          <a:pt x="281" y="214"/>
                                        </a:lnTo>
                                        <a:lnTo>
                                          <a:pt x="291" y="197"/>
                                        </a:lnTo>
                                        <a:lnTo>
                                          <a:pt x="302" y="183"/>
                                        </a:lnTo>
                                        <a:lnTo>
                                          <a:pt x="323" y="166"/>
                                        </a:lnTo>
                                        <a:lnTo>
                                          <a:pt x="341" y="157"/>
                                        </a:lnTo>
                                        <a:lnTo>
                                          <a:pt x="360" y="151"/>
                                        </a:lnTo>
                                        <a:lnTo>
                                          <a:pt x="388" y="149"/>
                                        </a:lnTo>
                                        <a:lnTo>
                                          <a:pt x="408" y="152"/>
                                        </a:lnTo>
                                        <a:lnTo>
                                          <a:pt x="429" y="157"/>
                                        </a:lnTo>
                                        <a:lnTo>
                                          <a:pt x="451" y="167"/>
                                        </a:lnTo>
                                        <a:lnTo>
                                          <a:pt x="469" y="175"/>
                                        </a:lnTo>
                                        <a:lnTo>
                                          <a:pt x="487" y="185"/>
                                        </a:lnTo>
                                        <a:lnTo>
                                          <a:pt x="505" y="197"/>
                                        </a:lnTo>
                                        <a:lnTo>
                                          <a:pt x="523" y="210"/>
                                        </a:lnTo>
                                        <a:lnTo>
                                          <a:pt x="537" y="221"/>
                                        </a:lnTo>
                                        <a:lnTo>
                                          <a:pt x="552" y="234"/>
                                        </a:lnTo>
                                        <a:lnTo>
                                          <a:pt x="567" y="248"/>
                                        </a:lnTo>
                                        <a:lnTo>
                                          <a:pt x="584" y="263"/>
                                        </a:lnTo>
                                        <a:lnTo>
                                          <a:pt x="601" y="280"/>
                                        </a:lnTo>
                                        <a:lnTo>
                                          <a:pt x="620" y="299"/>
                                        </a:lnTo>
                                        <a:lnTo>
                                          <a:pt x="639" y="318"/>
                                        </a:lnTo>
                                        <a:lnTo>
                                          <a:pt x="658" y="337"/>
                                        </a:lnTo>
                                        <a:lnTo>
                                          <a:pt x="677" y="356"/>
                                        </a:lnTo>
                                        <a:lnTo>
                                          <a:pt x="696" y="375"/>
                                        </a:lnTo>
                                        <a:lnTo>
                                          <a:pt x="715" y="394"/>
                                        </a:lnTo>
                                        <a:lnTo>
                                          <a:pt x="734" y="413"/>
                                        </a:lnTo>
                                        <a:lnTo>
                                          <a:pt x="753" y="432"/>
                                        </a:lnTo>
                                        <a:lnTo>
                                          <a:pt x="772" y="450"/>
                                        </a:lnTo>
                                        <a:lnTo>
                                          <a:pt x="790" y="469"/>
                                        </a:lnTo>
                                        <a:lnTo>
                                          <a:pt x="809" y="488"/>
                                        </a:lnTo>
                                        <a:lnTo>
                                          <a:pt x="828" y="507"/>
                                        </a:lnTo>
                                        <a:lnTo>
                                          <a:pt x="847" y="526"/>
                                        </a:lnTo>
                                        <a:lnTo>
                                          <a:pt x="866" y="545"/>
                                        </a:lnTo>
                                        <a:lnTo>
                                          <a:pt x="885" y="564"/>
                                        </a:lnTo>
                                        <a:lnTo>
                                          <a:pt x="904" y="583"/>
                                        </a:lnTo>
                                        <a:lnTo>
                                          <a:pt x="923" y="602"/>
                                        </a:lnTo>
                                        <a:lnTo>
                                          <a:pt x="942" y="621"/>
                                        </a:lnTo>
                                        <a:lnTo>
                                          <a:pt x="961" y="640"/>
                                        </a:lnTo>
                                        <a:lnTo>
                                          <a:pt x="980" y="659"/>
                                        </a:lnTo>
                                        <a:lnTo>
                                          <a:pt x="984" y="662"/>
                                        </a:lnTo>
                                        <a:lnTo>
                                          <a:pt x="988" y="666"/>
                                        </a:lnTo>
                                        <a:lnTo>
                                          <a:pt x="991" y="666"/>
                                        </a:lnTo>
                                        <a:lnTo>
                                          <a:pt x="996" y="668"/>
                                        </a:lnTo>
                                        <a:lnTo>
                                          <a:pt x="1000" y="667"/>
                                        </a:lnTo>
                                        <a:lnTo>
                                          <a:pt x="1005" y="666"/>
                                        </a:lnTo>
                                        <a:lnTo>
                                          <a:pt x="1011" y="666"/>
                                        </a:lnTo>
                                        <a:lnTo>
                                          <a:pt x="1016" y="663"/>
                                        </a:lnTo>
                                        <a:lnTo>
                                          <a:pt x="1023" y="658"/>
                                        </a:lnTo>
                                        <a:lnTo>
                                          <a:pt x="1030" y="652"/>
                                        </a:lnTo>
                                        <a:lnTo>
                                          <a:pt x="1037" y="646"/>
                                        </a:lnTo>
                                        <a:lnTo>
                                          <a:pt x="1046" y="637"/>
                                        </a:lnTo>
                                        <a:lnTo>
                                          <a:pt x="1055" y="629"/>
                                        </a:lnTo>
                                        <a:lnTo>
                                          <a:pt x="1061" y="621"/>
                                        </a:lnTo>
                                        <a:lnTo>
                                          <a:pt x="1066" y="615"/>
                                        </a:lnTo>
                                        <a:lnTo>
                                          <a:pt x="1071" y="608"/>
                                        </a:lnTo>
                                        <a:lnTo>
                                          <a:pt x="1074" y="603"/>
                                        </a:lnTo>
                                        <a:lnTo>
                                          <a:pt x="1075" y="597"/>
                                        </a:lnTo>
                                        <a:lnTo>
                                          <a:pt x="1076" y="592"/>
                                        </a:lnTo>
                                        <a:lnTo>
                                          <a:pt x="1076" y="588"/>
                                        </a:lnTo>
                                        <a:lnTo>
                                          <a:pt x="1074" y="583"/>
                                        </a:lnTo>
                                        <a:lnTo>
                                          <a:pt x="1074" y="579"/>
                                        </a:lnTo>
                                        <a:lnTo>
                                          <a:pt x="1071" y="575"/>
                                        </a:lnTo>
                                        <a:lnTo>
                                          <a:pt x="1067" y="572"/>
                                        </a:lnTo>
                                        <a:lnTo>
                                          <a:pt x="1047" y="552"/>
                                        </a:lnTo>
                                        <a:lnTo>
                                          <a:pt x="1028" y="532"/>
                                        </a:lnTo>
                                        <a:lnTo>
                                          <a:pt x="1008" y="512"/>
                                        </a:lnTo>
                                        <a:lnTo>
                                          <a:pt x="988" y="493"/>
                                        </a:lnTo>
                                        <a:lnTo>
                                          <a:pt x="969" y="473"/>
                                        </a:lnTo>
                                        <a:lnTo>
                                          <a:pt x="949" y="453"/>
                                        </a:lnTo>
                                        <a:lnTo>
                                          <a:pt x="929" y="433"/>
                                        </a:lnTo>
                                        <a:lnTo>
                                          <a:pt x="830" y="335"/>
                                        </a:lnTo>
                                        <a:lnTo>
                                          <a:pt x="811" y="315"/>
                                        </a:lnTo>
                                        <a:lnTo>
                                          <a:pt x="791" y="295"/>
                                        </a:lnTo>
                                        <a:lnTo>
                                          <a:pt x="771" y="276"/>
                                        </a:lnTo>
                                        <a:lnTo>
                                          <a:pt x="751" y="256"/>
                                        </a:lnTo>
                                        <a:lnTo>
                                          <a:pt x="732" y="236"/>
                                        </a:lnTo>
                                        <a:lnTo>
                                          <a:pt x="712" y="216"/>
                                        </a:lnTo>
                                        <a:lnTo>
                                          <a:pt x="692" y="197"/>
                                        </a:lnTo>
                                        <a:lnTo>
                                          <a:pt x="672" y="177"/>
                                        </a:lnTo>
                                        <a:lnTo>
                                          <a:pt x="649" y="154"/>
                                        </a:lnTo>
                                        <a:lnTo>
                                          <a:pt x="634" y="139"/>
                                        </a:lnTo>
                                        <a:lnTo>
                                          <a:pt x="618" y="125"/>
                                        </a:lnTo>
                                        <a:lnTo>
                                          <a:pt x="603" y="112"/>
                                        </a:lnTo>
                                        <a:lnTo>
                                          <a:pt x="588" y="99"/>
                                        </a:lnTo>
                                        <a:lnTo>
                                          <a:pt x="574" y="88"/>
                                        </a:lnTo>
                                        <a:lnTo>
                                          <a:pt x="559" y="77"/>
                                        </a:lnTo>
                                        <a:lnTo>
                                          <a:pt x="545" y="67"/>
                                        </a:lnTo>
                                        <a:lnTo>
                                          <a:pt x="520" y="50"/>
                                        </a:lnTo>
                                        <a:lnTo>
                                          <a:pt x="502" y="40"/>
                                        </a:lnTo>
                                        <a:lnTo>
                                          <a:pt x="484" y="31"/>
                                        </a:lnTo>
                                        <a:lnTo>
                                          <a:pt x="466" y="23"/>
                                        </a:lnTo>
                                        <a:lnTo>
                                          <a:pt x="448" y="16"/>
                                        </a:lnTo>
                                        <a:lnTo>
                                          <a:pt x="431" y="10"/>
                                        </a:lnTo>
                                        <a:lnTo>
                                          <a:pt x="398" y="3"/>
                                        </a:lnTo>
                                        <a:lnTo>
                                          <a:pt x="378" y="0"/>
                                        </a:lnTo>
                                        <a:lnTo>
                                          <a:pt x="358" y="0"/>
                                        </a:lnTo>
                                        <a:lnTo>
                                          <a:pt x="339" y="1"/>
                                        </a:lnTo>
                                        <a:lnTo>
                                          <a:pt x="319" y="4"/>
                                        </a:lnTo>
                                        <a:lnTo>
                                          <a:pt x="285" y="14"/>
                                        </a:lnTo>
                                        <a:lnTo>
                                          <a:pt x="268" y="23"/>
                                        </a:lnTo>
                                        <a:lnTo>
                                          <a:pt x="250" y="34"/>
                                        </a:lnTo>
                                        <a:lnTo>
                                          <a:pt x="234" y="47"/>
                                        </a:lnTo>
                                        <a:lnTo>
                                          <a:pt x="217" y="62"/>
                                        </a:lnTo>
                                        <a:lnTo>
                                          <a:pt x="204" y="77"/>
                                        </a:lnTo>
                                        <a:lnTo>
                                          <a:pt x="193" y="93"/>
                                        </a:lnTo>
                                        <a:lnTo>
                                          <a:pt x="184" y="110"/>
                                        </a:lnTo>
                                        <a:lnTo>
                                          <a:pt x="176" y="129"/>
                                        </a:lnTo>
                                        <a:lnTo>
                                          <a:pt x="170" y="149"/>
                                        </a:lnTo>
                                        <a:lnTo>
                                          <a:pt x="165" y="171"/>
                                        </a:lnTo>
                                        <a:lnTo>
                                          <a:pt x="162" y="198"/>
                                        </a:lnTo>
                                        <a:lnTo>
                                          <a:pt x="161" y="216"/>
                                        </a:lnTo>
                                        <a:lnTo>
                                          <a:pt x="161" y="234"/>
                                        </a:lnTo>
                                        <a:lnTo>
                                          <a:pt x="162" y="254"/>
                                        </a:lnTo>
                                        <a:lnTo>
                                          <a:pt x="164" y="274"/>
                                        </a:lnTo>
                                        <a:lnTo>
                                          <a:pt x="166" y="296"/>
                                        </a:lnTo>
                                        <a:lnTo>
                                          <a:pt x="170" y="318"/>
                                        </a:lnTo>
                                        <a:lnTo>
                                          <a:pt x="174" y="341"/>
                                        </a:lnTo>
                                        <a:lnTo>
                                          <a:pt x="174" y="340"/>
                                        </a:lnTo>
                                        <a:lnTo>
                                          <a:pt x="160" y="326"/>
                                        </a:lnTo>
                                        <a:lnTo>
                                          <a:pt x="145" y="312"/>
                                        </a:lnTo>
                                        <a:lnTo>
                                          <a:pt x="131" y="298"/>
                                        </a:lnTo>
                                        <a:lnTo>
                                          <a:pt x="117" y="284"/>
                                        </a:lnTo>
                                        <a:lnTo>
                                          <a:pt x="103" y="270"/>
                                        </a:lnTo>
                                        <a:lnTo>
                                          <a:pt x="89" y="256"/>
                                        </a:lnTo>
                                        <a:lnTo>
                                          <a:pt x="85" y="252"/>
                                        </a:lnTo>
                                        <a:lnTo>
                                          <a:pt x="81" y="249"/>
                                        </a:lnTo>
                                        <a:lnTo>
                                          <a:pt x="74" y="246"/>
                                        </a:lnTo>
                                        <a:lnTo>
                                          <a:pt x="68" y="246"/>
                                        </a:lnTo>
                                        <a:lnTo>
                                          <a:pt x="64" y="246"/>
                                        </a:lnTo>
                                        <a:lnTo>
                                          <a:pt x="59" y="247"/>
                                        </a:lnTo>
                                        <a:lnTo>
                                          <a:pt x="53" y="249"/>
                                        </a:lnTo>
                                        <a:lnTo>
                                          <a:pt x="48" y="254"/>
                                        </a:lnTo>
                                        <a:lnTo>
                                          <a:pt x="42" y="258"/>
                                        </a:lnTo>
                                        <a:lnTo>
                                          <a:pt x="35" y="264"/>
                                        </a:lnTo>
                                        <a:lnTo>
                                          <a:pt x="27" y="272"/>
                                        </a:lnTo>
                                        <a:lnTo>
                                          <a:pt x="20" y="280"/>
                                        </a:lnTo>
                                        <a:lnTo>
                                          <a:pt x="13" y="287"/>
                                        </a:lnTo>
                                        <a:lnTo>
                                          <a:pt x="9" y="293"/>
                                        </a:lnTo>
                                        <a:lnTo>
                                          <a:pt x="5" y="298"/>
                                        </a:lnTo>
                                        <a:lnTo>
                                          <a:pt x="2" y="3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1C1C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0" o:spid="_x0000_s1026" style="position:absolute;margin-left:394.1pt;margin-top:2.8pt;width:121.5pt;height:113pt;z-index:-18090;mso-position-horizontal-relative:page" coordorigin="7882,56" coordsize="2430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">
                <v:group id="Group 881" o:spid="_x0000_s1027" style="position:absolute;left:7892;top:1315;width:1077;height:990" coordorigin="7892,1315" coordsize="1077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888" o:spid="_x0000_s1028" style="position:absolute;left:7892;top:1315;width:1077;height:990;visibility:visible;mso-wrap-style:square;v-text-anchor:top" coordsize="1077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CvNcUA&#10;AADbAAAADwAAAGRycy9kb3ducmV2LnhtbESPT2vCQBTE74LfYXmCN93owYbUjTS2lh6KoPbi7ZF9&#10;+UOzb0N2Y9J++m5B8DjMzG+Y7W40jbhR52rLClbLCARxbnXNpYKvy2ERg3AeWWNjmRT8kINdOp1s&#10;MdF24BPdzr4UAcIuQQWV920ipcsrMuiWtiUOXmE7gz7IrpS6wyHATSPXUbSRBmsOCxW2tK8o/z73&#10;RsHv2yGm7D3Go/l8HfridM2y/qrUfDa+PIPwNPpH+N7+0ArWT/D/JfwA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IK81xQAAANsAAAAPAAAAAAAAAAAAAAAAAJgCAABkcnMv&#10;ZG93bnJldi54bWxQSwUGAAAAAAQABAD1AAAAigMAAAAA&#10;" path="m11,375r-5,7l3,387r-1,6l,399r1,5l2,408r1,4l6,416r4,4l29,439r40,39l108,518r39,39l186,596r40,40l265,675r39,39l344,753r39,40l410,820r32,31l473,878r30,24l531,923r26,17l592,959r36,15l659,984r40,6l719,991r19,-2l773,983r36,-16l842,943r30,-29l893,881r14,-40l913,811r2,-35l916,758r-1,-20l913,717r-2,-21l907,674r-4,-24l988,736r4,3l996,742r7,3l1007,745r5,-1l1017,744r6,-3l1029,736r5,-3l1042,726r8,-8l1057,711r6,-7l1068,698r4,-6l1075,687r,-6l1077,676r,-4l1075,667r-1,-3l1071,660r-4,-4l1035,624r-32,-32l970,559,938,527,906,495,873,462,841,430,809,398,776,365,744,333,711,300,679,268,647,236,614,203,582,171,550,139,517,106,485,74,453,42,420,9,412,3,404,1,399,r-6,2l388,2r-6,3l376,10r-7,5l362,22r-8,9l345,40r-7,7l334,53r-6,6l325,65r-1,6l323,77r,5l324,85r2,4l329,93r3,4l355,120r23,22l400,165r23,22l445,210r23,23l491,255r22,23l536,300r23,23l581,346r23,22l626,391r23,23l672,436r22,23l717,481r23,23l762,527r23,22l792,577r8,43l806,660r3,35l809,711r,4l807,738r-11,40l775,808r-21,17l717,839r-29,2l669,838r-26,-7l608,816,571,793,539,768,508,741,474,709,456,690,437,671,418,652,399,633,380,614,361,596,342,577,324,558,305,539,286,520,267,501,248,483,229,464,211,445,192,426,173,407,154,388,135,370,116,351,98,332r-4,-4l90,325r-5,-1l82,323r-5,l71,324r-6,1l60,328r-7,5l47,338r-7,7l31,353r-8,9l16,369r-5,6xe" fillcolor="#c1c1c1" stroked="f">
                    <v:path arrowok="t" o:connecttype="custom" o:connectlocs="3,1702;1,1719;6,1731;69,1793;186,1911;304,2029;410,2135;503,2217;592,2274;699,2305;773,2298;872,2229;913,2126;915,2053;907,1989;992,2054;1007,2060;1023,2056;1042,2041;1063,2019;1075,2002;1077,1987;1071,1975;1003,1907;906,1810;809,1713;711,1615;614,1518;517,1421;420,1324;399,1315;382,1320;362,1337;338,1362;325,1380;323,1397;329,1408;378,1457;445,1525;513,1593;581,1661;649,1729;717,1796;785,1864;806,1975;809,2030;775,2123;688,2156;608,2131;508,2056;437,1986;380,1929;324,1873;267,1816;211,1760;154,1703;98,1647;85,1639;71,1639;53,1648;31,1668;11,1690" o:connectangles="0,0,0,0,0,0,0,0,0,0,0,0,0,0,0,0,0,0,0,0,0,0,0,0,0,0,0,0,0,0,0,0,0,0,0,0,0,0,0,0,0,0,0,0,0,0,0,0,0,0,0,0,0,0,0,0,0,0,0,0,0,0"/>
                  </v:shape>
                  <v:group id="Group 882" o:spid="_x0000_s1029" style="position:absolute;left:9006;top:1583;width:223;height:225" coordorigin="9006,1583" coordsize="223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Freeform 887" o:spid="_x0000_s1030" style="position:absolute;left:9006;top:1583;width:223;height:225;visibility:visible;mso-wrap-style:square;v-text-anchor:top" coordsize="223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X6cIA&#10;AADbAAAADwAAAGRycy9kb3ducmV2LnhtbESPQWvCQBSE74X+h+UVvNWNQkqNWUUEidemen9mn0nI&#10;7tuQXU3013cLhR6HmfmGybeTNeJOg28dK1jMExDEldMt1wpO34f3TxA+IGs0jknBgzxsN68vOWba&#10;jfxF9zLUIkLYZ6igCaHPpPRVQxb93PXE0bu6wWKIcqilHnCMcGvkMkk+pMWW40KDPe0bqrryZhV0&#10;qXk666pnn6blyVwexS05F0rN3qbdGkSgKfyH/9pHrWC5gt8v8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0RfpwgAAANsAAAAPAAAAAAAAAAAAAAAAAJgCAABkcnMvZG93&#10;bnJldi54bWxQSwUGAAAAAAQABAD1AAAAhwMAAAAA&#10;" path="m167,54l152,40,133,24,116,12,101,4,89,,81,,64,3,46,12,28,28r-9,9l7,55,,73,,89r3,12l10,115r12,17l37,150r18,20l71,185r18,15l106,212r15,8l134,224r7,l158,221r18,-9l194,197r10,-11l216,168r6,-17l222,134r-3,-11l212,109,201,92,186,74,167,54xe" fillcolor="#c1c1c1" stroked="f">
                      <v:path arrowok="t" o:connecttype="custom" o:connectlocs="167,1637;152,1623;133,1607;116,1595;101,1587;89,1583;81,1583;64,1586;46,1595;28,1611;19,1620;7,1638;0,1656;0,1672;3,1684;10,1698;22,1715;37,1733;55,1753;71,1768;89,1783;106,1795;121,1803;134,1807;141,1807;158,1804;176,1795;194,1780;204,1769;216,1751;222,1734;222,1717;219,1706;212,1692;201,1675;186,1657;167,1637" o:connectangles="0,0,0,0,0,0,0,0,0,0,0,0,0,0,0,0,0,0,0,0,0,0,0,0,0,0,0,0,0,0,0,0,0,0,0,0,0"/>
                    </v:shape>
                    <v:group id="Group 883" o:spid="_x0000_s1031" style="position:absolute;left:8673;top:489;width:950;height:948" coordorigin="8673,489" coordsize="950,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shape id="Freeform 886" o:spid="_x0000_s1032" style="position:absolute;left:8673;top:489;width:950;height:948;visibility:visible;mso-wrap-style:square;v-text-anchor:top" coordsize="950,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/hlsIA&#10;AADbAAAADwAAAGRycy9kb3ducmV2LnhtbESPT4vCMBTE78J+h/AWvGnqKiJdo4ggevDiP/D4aN42&#10;xealJFnb3U9vBMHjMDO/YebLztbiTj5UjhWMhhkI4sLpiksF59NmMAMRIrLG2jEp+KMAy8VHb465&#10;di0f6H6MpUgQDjkqMDE2uZShMGQxDF1DnLwf5y3GJH0ptcc2wW0tv7JsKi1WnBYMNrQ2VNyOv1bB&#10;VE9c55ri/3rdWNOuL7PWb/dK9T+71TeISF18h1/tnVYwHsHzS/o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7+GWwgAAANsAAAAPAAAAAAAAAAAAAAAAAJgCAABkcnMvZG93&#10;bnJldi54bWxQSwUGAAAAAAQABAD1AAAAhwMAAAAA&#10;" path="m880,931r7,-6l897,917r10,-11l918,896r9,-9l933,879r6,-8l944,864r2,-7l949,850r1,-5l949,839r-2,-6l945,827r-4,-7l918,782,896,743,873,704,850,665,828,626,805,587,783,549,760,510,738,471,715,432,692,393,670,354,647,315,625,276,602,237,580,198,557,160,534,121,512,82,489,43r-3,-4l482,32r-6,-7l473,20r-4,-5l463,9,459,5,455,2,447,r-4,l438,r-5,1l428,5r-6,4l416,14r-7,7l401,29r-9,9l384,46r-5,6l374,59r-3,6l370,70r-2,6l368,81r1,4l370,90r2,5l376,100r20,33l416,166r20,34l457,233r20,33l497,299r20,34l537,366r20,34l576,433r20,33l616,500r20,33l656,566r20,34l696,633r21,33l737,700r20,33l777,766r2,4l780,774r-7,-4l740,750,707,730,673,710,640,690,606,670,573,650,540,630,506,610,473,590,439,570,406,550,372,530,339,510,306,491,272,471,239,451,205,431,172,411,139,391,105,371r-6,-3l95,365r-5,-1l86,363r-5,l76,364r-6,2l64,369r-7,5l50,380r-8,8l31,398r-7,8l17,413r-5,6l7,426r-3,5l2,435,,441r,4l2,450r1,4l6,458r6,7l17,469r4,3l27,475r5,4l38,483r7,4l84,510r39,22l161,555r39,23l239,601r39,22l317,646r39,22l394,691r39,22l472,736r39,23l550,781r39,23l628,826r39,23l705,872r39,22l783,917r39,23l828,943r5,2l840,946r6,1l851,946r7,-2l865,942r7,-5l880,931xe" fillcolor="#c1c1c1" stroked="f">
                        <v:path arrowok="t" o:connecttype="custom" o:connectlocs="897,1406;927,1376;944,1353;950,1334;945,1316;896,1232;828,1115;760,999;692,882;625,765;557,649;489,532;476,514;463,498;447,489;433,490;416,503;392,527;374,548;368,565;370,579;396,622;457,722;517,822;576,922;636,1022;696,1122;757,1222;780,1263;707,1219;606,1159;506,1099;406,1039;306,980;205,920;105,860;90,853;76,853;57,863;31,887;12,908;2,924;2,939;12,954;27,964;45,976;161,1044;278,1112;394,1180;511,1248;628,1315;744,1383;828,1432;846,1436;865,1431" o:connectangles="0,0,0,0,0,0,0,0,0,0,0,0,0,0,0,0,0,0,0,0,0,0,0,0,0,0,0,0,0,0,0,0,0,0,0,0,0,0,0,0,0,0,0,0,0,0,0,0,0,0,0,0,0,0,0"/>
                      </v:shape>
                      <v:group id="Group 884" o:spid="_x0000_s1033" style="position:absolute;left:9226;top:66;width:1076;height:991" coordorigin="9226,66" coordsize="1076,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shape id="Freeform 885" o:spid="_x0000_s1034" style="position:absolute;left:9226;top:66;width:1076;height:991;visibility:visible;mso-wrap-style:square;v-text-anchor:top" coordsize="1076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OUsMA&#10;AADbAAAADwAAAGRycy9kb3ducmV2LnhtbESPQWsCMRSE7wX/Q3iCt5pVodjVKKIIUuhBK+jxsXlu&#10;FpOXdRN19983hYLHYWa+YebL1lnxoCZUnhWMhhkI4sLriksFx5/t+xREiMgarWdS0FGA5aL3Nsdc&#10;+yfv6XGIpUgQDjkqMDHWuZShMOQwDH1NnLyLbxzGJJtS6gafCe6sHGfZh3RYcVowWNPaUHE93J2C&#10;aOz35rY/dt1uvD5vz/br055QqUG/Xc1ARGrjK/zf3mkFkwn8fU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oOUsMAAADbAAAADwAAAAAAAAAAAAAAAACYAgAAZHJzL2Rv&#10;d25yZXYueG1sUEsFBgAAAAAEAAQA9QAAAIgDAAAAAA==&#10;" path="m2,304r-1,5l,314r1,5l4,327r3,4l10,334,657,982r4,3l665,988r8,3l677,991r6,-2l688,988r6,-3l700,980r7,-5l714,969r9,-9l732,951r6,-7l743,937r5,-6l751,925r1,-5l753,914r,-4l752,906r-1,-4l748,898r-3,-4l722,872,699,849,677,826,654,804,632,781,609,759,586,736,564,713,541,691,518,668,496,645,473,623,451,600,428,578,405,555,383,532,360,510,337,487,315,464,292,442r-1,-4l285,415r-5,-22l276,371r-3,-20l271,332r-2,-18l268,297r,-20l270,253r5,-21l281,214r10,-17l302,183r21,-17l341,157r19,-6l388,149r20,3l429,157r22,10l469,175r18,10l505,197r18,13l537,221r15,13l567,248r17,15l601,280r19,19l639,318r19,19l677,356r19,19l715,394r19,19l753,432r19,18l790,469r19,19l828,507r19,19l866,545r19,19l904,583r19,19l942,621r19,19l980,659r4,3l988,666r3,l996,668r4,-1l1005,666r6,l1016,663r7,-5l1030,652r7,-6l1046,637r9,-8l1061,621r5,-6l1071,608r3,-5l1075,597r1,-5l1076,588r-2,-5l1074,579r-3,-4l1067,572r-20,-20l1028,532r-20,-20l988,493,969,473,949,453,929,433,830,335,811,315,791,295,771,276,751,256,732,236,712,216,692,197,672,177,649,154,634,139,618,125,603,112,588,99,574,88,559,77,545,67,520,50,502,40,484,31,466,23,448,16,431,10,398,3,378,,358,,339,1,319,4,285,14r-17,9l250,34,234,47,217,62,204,77,193,93r-9,17l176,129r-6,20l165,171r-3,27l161,216r,18l162,254r2,20l166,296r4,22l174,341r,-1l160,326,145,312,131,298,117,284,103,270,89,256r-4,-4l81,249r-7,-3l68,246r-4,l59,247r-6,2l48,254r-6,4l35,264r-8,8l20,280r-7,7l9,293r-4,5l2,304xe" fillcolor="#c1c1c1" stroked="f">
                          <v:path arrowok="t" o:connecttype="custom" o:connectlocs="1,385;657,1048;677,1057;700,1046;732,1017;751,991;752,972;722,938;632,847;541,757;451,666;360,576;291,504;273,417;268,343;291,263;360,217;451,233;523,276;584,329;658,403;734,479;809,554;885,630;961,706;991,732;1011,732;1037,712;1066,681;1076,658;1071,641;1008,578;929,499;771,342;692,263;618,191;559,143;484,97;398,69;319,70;234,113;184,176;162,264;164,340;174,406;117,350;81,315;59,313;35,330;9,359" o:connectangles="0,0,0,0,0,0,0,0,0,0,0,0,0,0,0,0,0,0,0,0,0,0,0,0,0,0,0,0,0,0,0,0,0,0,0,0,0,0,0,0,0,0,0,0,0,0,0,0,0,0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8E4BD0">
        <w:rPr>
          <w:sz w:val="24"/>
          <w:szCs w:val="24"/>
        </w:rPr>
        <w:t>- Sau quá t</w:t>
      </w:r>
      <w:r w:rsidR="008E4BD0">
        <w:rPr>
          <w:spacing w:val="-1"/>
          <w:sz w:val="24"/>
          <w:szCs w:val="24"/>
        </w:rPr>
        <w:t>rì</w:t>
      </w:r>
      <w:r w:rsidR="008E4BD0">
        <w:rPr>
          <w:sz w:val="24"/>
          <w:szCs w:val="24"/>
        </w:rPr>
        <w:t>nh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định tuy</w:t>
      </w:r>
      <w:r w:rsidR="008E4BD0">
        <w:rPr>
          <w:spacing w:val="-1"/>
          <w:sz w:val="24"/>
          <w:szCs w:val="24"/>
        </w:rPr>
        <w:t>ế</w:t>
      </w:r>
      <w:r w:rsidR="008E4BD0">
        <w:rPr>
          <w:sz w:val="24"/>
          <w:szCs w:val="24"/>
        </w:rPr>
        <w:t>n,kiểm</w:t>
      </w:r>
      <w:r w:rsidR="008E4BD0">
        <w:rPr>
          <w:spacing w:val="-2"/>
          <w:sz w:val="24"/>
          <w:szCs w:val="24"/>
        </w:rPr>
        <w:t xml:space="preserve"> </w:t>
      </w:r>
      <w:r w:rsidR="008E4BD0">
        <w:rPr>
          <w:sz w:val="24"/>
          <w:szCs w:val="24"/>
        </w:rPr>
        <w:t xml:space="preserve">tra chắc chắn </w:t>
      </w:r>
      <w:r w:rsidR="008E4BD0">
        <w:rPr>
          <w:spacing w:val="-1"/>
          <w:sz w:val="24"/>
          <w:szCs w:val="24"/>
        </w:rPr>
        <w:t>r</w:t>
      </w:r>
      <w:r w:rsidR="008E4BD0">
        <w:rPr>
          <w:sz w:val="24"/>
          <w:szCs w:val="24"/>
        </w:rPr>
        <w:t>ằ</w:t>
      </w:r>
      <w:r w:rsidR="008E4BD0">
        <w:rPr>
          <w:spacing w:val="-1"/>
          <w:sz w:val="24"/>
          <w:szCs w:val="24"/>
        </w:rPr>
        <w:t>n</w:t>
      </w:r>
      <w:r w:rsidR="008E4BD0">
        <w:rPr>
          <w:sz w:val="24"/>
          <w:szCs w:val="24"/>
        </w:rPr>
        <w:t>g</w:t>
      </w:r>
      <w:r w:rsidR="008E4BD0">
        <w:rPr>
          <w:spacing w:val="1"/>
          <w:sz w:val="24"/>
          <w:szCs w:val="24"/>
        </w:rPr>
        <w:t xml:space="preserve"> </w:t>
      </w:r>
      <w:r w:rsidR="008E4BD0">
        <w:rPr>
          <w:spacing w:val="-2"/>
          <w:sz w:val="24"/>
          <w:szCs w:val="24"/>
        </w:rPr>
        <w:t>m</w:t>
      </w:r>
      <w:r w:rsidR="008E4BD0">
        <w:rPr>
          <w:sz w:val="24"/>
          <w:szCs w:val="24"/>
        </w:rPr>
        <w:t>ạng đã được thông,</w:t>
      </w:r>
      <w:r w:rsidR="008E4BD0">
        <w:rPr>
          <w:spacing w:val="-1"/>
          <w:sz w:val="24"/>
          <w:szCs w:val="24"/>
        </w:rPr>
        <w:t>b</w:t>
      </w:r>
      <w:r w:rsidR="008E4BD0">
        <w:rPr>
          <w:sz w:val="24"/>
          <w:szCs w:val="24"/>
        </w:rPr>
        <w:t xml:space="preserve">ạn </w:t>
      </w:r>
      <w:r w:rsidR="008E4BD0">
        <w:rPr>
          <w:spacing w:val="-2"/>
          <w:sz w:val="24"/>
          <w:szCs w:val="24"/>
        </w:rPr>
        <w:t>t</w:t>
      </w:r>
      <w:r w:rsidR="008E4BD0">
        <w:rPr>
          <w:sz w:val="24"/>
          <w:szCs w:val="24"/>
        </w:rPr>
        <w:t>hực hiện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 xml:space="preserve">việc </w:t>
      </w:r>
      <w:r w:rsidR="008E4BD0">
        <w:rPr>
          <w:spacing w:val="-1"/>
          <w:sz w:val="24"/>
          <w:szCs w:val="24"/>
        </w:rPr>
        <w:t>t</w:t>
      </w:r>
      <w:r w:rsidR="008E4BD0">
        <w:rPr>
          <w:sz w:val="24"/>
          <w:szCs w:val="24"/>
        </w:rPr>
        <w:t>ạo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Access List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Standard để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ngăn không cho PC1  ping vào TT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2.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- Bạn thực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iện tạo </w:t>
      </w:r>
      <w:r>
        <w:rPr>
          <w:b/>
          <w:sz w:val="24"/>
          <w:szCs w:val="24"/>
        </w:rPr>
        <w:t>Ac</w:t>
      </w:r>
      <w:r>
        <w:rPr>
          <w:b/>
          <w:spacing w:val="-1"/>
          <w:sz w:val="24"/>
          <w:szCs w:val="24"/>
        </w:rPr>
        <w:t>ce</w:t>
      </w:r>
      <w:r>
        <w:rPr>
          <w:b/>
          <w:sz w:val="24"/>
          <w:szCs w:val="24"/>
        </w:rPr>
        <w:t xml:space="preserve">ss List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rên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Router T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 xml:space="preserve">G2 </w:t>
      </w:r>
      <w:r>
        <w:rPr>
          <w:sz w:val="24"/>
          <w:szCs w:val="24"/>
        </w:rPr>
        <w:t>như sau: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840"/>
        <w:rPr>
          <w:sz w:val="24"/>
          <w:szCs w:val="24"/>
        </w:rPr>
      </w:pPr>
      <w:r>
        <w:rPr>
          <w:sz w:val="24"/>
          <w:szCs w:val="24"/>
        </w:rPr>
        <w:t>TTG2#con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gure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inal</w:t>
      </w:r>
    </w:p>
    <w:p w:rsidR="00F81C28" w:rsidRDefault="00F81C28">
      <w:pPr>
        <w:spacing w:line="200" w:lineRule="exact"/>
      </w:pPr>
    </w:p>
    <w:p w:rsidR="00F81C28" w:rsidRDefault="008E4BD0">
      <w:pPr>
        <w:spacing w:line="414" w:lineRule="auto"/>
        <w:ind w:left="840" w:right="2360"/>
        <w:rPr>
          <w:sz w:val="24"/>
          <w:szCs w:val="24"/>
        </w:rPr>
      </w:pPr>
      <w:r>
        <w:rPr>
          <w:sz w:val="24"/>
          <w:szCs w:val="24"/>
        </w:rPr>
        <w:t>Enter 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ura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ion co</w:t>
      </w:r>
      <w:r>
        <w:rPr>
          <w:spacing w:val="-1"/>
          <w:sz w:val="24"/>
          <w:szCs w:val="24"/>
        </w:rPr>
        <w:t>m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ands, 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per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ine.  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 with CN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L/Z. 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ig)#acc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st 1 deny 11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X.0.2 0.0.0.0</w:t>
      </w:r>
    </w:p>
    <w:p w:rsidR="00F81C28" w:rsidRDefault="008E4BD0">
      <w:pPr>
        <w:spacing w:before="7"/>
        <w:ind w:left="1740"/>
        <w:rPr>
          <w:sz w:val="24"/>
          <w:szCs w:val="24"/>
        </w:rPr>
      </w:pPr>
      <w:r>
        <w:rPr>
          <w:i/>
          <w:sz w:val="24"/>
          <w:szCs w:val="24"/>
        </w:rPr>
        <w:t>//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ừ chối sự t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uy nhập của địa chỉ 11.</w:t>
      </w:r>
      <w:r>
        <w:rPr>
          <w:i/>
          <w:spacing w:val="-1"/>
          <w:sz w:val="24"/>
          <w:szCs w:val="24"/>
        </w:rPr>
        <w:t>0</w:t>
      </w:r>
      <w:r>
        <w:rPr>
          <w:i/>
          <w:sz w:val="24"/>
          <w:szCs w:val="24"/>
        </w:rPr>
        <w:t>.0.2//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- Lúc này b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 xml:space="preserve">n thực hiện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ệnh Ping từ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Host1 đến TTG2</w: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60" w:lineRule="exact"/>
        <w:rPr>
          <w:sz w:val="26"/>
          <w:szCs w:val="26"/>
        </w:rPr>
      </w:pPr>
    </w:p>
    <w:p w:rsidR="00F81C28" w:rsidRDefault="008E4BD0">
      <w:pPr>
        <w:ind w:left="120" w:right="440"/>
        <w:rPr>
          <w:sz w:val="24"/>
          <w:szCs w:val="24"/>
        </w:rPr>
      </w:pPr>
      <w:r>
        <w:rPr>
          <w:sz w:val="24"/>
          <w:szCs w:val="24"/>
        </w:rPr>
        <w:t xml:space="preserve">- Bạn thấy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ệnh Ping th</w:t>
      </w:r>
      <w:r>
        <w:rPr>
          <w:spacing w:val="-2"/>
          <w:sz w:val="24"/>
          <w:szCs w:val="24"/>
        </w:rPr>
        <w:t>ự</w:t>
      </w:r>
      <w:r>
        <w:rPr>
          <w:sz w:val="24"/>
          <w:szCs w:val="24"/>
        </w:rPr>
        <w:t>c hiện vẫn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hành công,  lý do là bạn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chưa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ở c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ế độ Access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ên 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s0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1/0 của ro</w:t>
      </w:r>
      <w:r>
        <w:rPr>
          <w:spacing w:val="-1"/>
          <w:sz w:val="24"/>
          <w:szCs w:val="24"/>
        </w:rPr>
        <w:t>ut</w:t>
      </w:r>
      <w:r>
        <w:rPr>
          <w:sz w:val="24"/>
          <w:szCs w:val="24"/>
        </w:rPr>
        <w:t>er TTG2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84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s0/1/0</w:t>
      </w:r>
    </w:p>
    <w:p w:rsidR="00F81C28" w:rsidRDefault="00F81C28">
      <w:pPr>
        <w:spacing w:line="200" w:lineRule="exact"/>
      </w:pPr>
    </w:p>
    <w:p w:rsidR="00F81C28" w:rsidRDefault="008E4BD0">
      <w:pPr>
        <w:ind w:left="840"/>
        <w:rPr>
          <w:sz w:val="24"/>
          <w:szCs w:val="24"/>
        </w:rPr>
        <w:sectPr w:rsidR="00F81C28">
          <w:pgSz w:w="12240" w:h="15840"/>
          <w:pgMar w:top="1500" w:right="1440" w:bottom="280" w:left="1320" w:header="720" w:footer="589" w:gutter="0"/>
          <w:cols w:space="720"/>
        </w:sect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)#ip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cc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ss-group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20" w:right="2382"/>
        <w:jc w:val="both"/>
        <w:rPr>
          <w:sz w:val="24"/>
          <w:szCs w:val="24"/>
        </w:rPr>
      </w:pPr>
      <w:r>
        <w:rPr>
          <w:sz w:val="24"/>
          <w:szCs w:val="24"/>
        </w:rPr>
        <w:t>- Sau khi a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ply acc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ss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st vào 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ace s0/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 xml:space="preserve">/0,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 ping từ PC1 đến TTG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>.</w: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60" w:lineRule="exact"/>
        <w:rPr>
          <w:sz w:val="26"/>
          <w:szCs w:val="26"/>
        </w:rPr>
      </w:pPr>
    </w:p>
    <w:p w:rsidR="00F81C28" w:rsidRDefault="00830AAB">
      <w:pPr>
        <w:ind w:left="120" w:right="2484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391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ge">
                  <wp:posOffset>1308100</wp:posOffset>
                </wp:positionV>
                <wp:extent cx="5969635" cy="6347460"/>
                <wp:effectExtent l="0" t="3175" r="2540" b="2540"/>
                <wp:wrapNone/>
                <wp:docPr id="13" name="Group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6347460"/>
                          <a:chOff x="1470" y="2060"/>
                          <a:chExt cx="9401" cy="9996"/>
                        </a:xfrm>
                      </wpg:grpSpPr>
                      <pic:pic xmlns:pic="http://schemas.openxmlformats.org/drawingml/2006/picture">
                        <pic:nvPicPr>
                          <pic:cNvPr id="14" name="Picture 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" y="5712"/>
                            <a:ext cx="6093" cy="6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5" name="Group 869"/>
                        <wpg:cNvGrpSpPr>
                          <a:grpSpLocks/>
                        </wpg:cNvGrpSpPr>
                        <wpg:grpSpPr bwMode="auto">
                          <a:xfrm>
                            <a:off x="7892" y="5000"/>
                            <a:ext cx="1077" cy="990"/>
                            <a:chOff x="7892" y="5000"/>
                            <a:chExt cx="1077" cy="990"/>
                          </a:xfrm>
                        </wpg:grpSpPr>
                        <wps:wsp>
                          <wps:cNvPr id="16" name="Freeform 878"/>
                          <wps:cNvSpPr>
                            <a:spLocks/>
                          </wps:cNvSpPr>
                          <wps:spPr bwMode="auto">
                            <a:xfrm>
                              <a:off x="7892" y="5000"/>
                              <a:ext cx="1077" cy="990"/>
                            </a:xfrm>
                            <a:custGeom>
                              <a:avLst/>
                              <a:gdLst>
                                <a:gd name="T0" fmla="+- 0 7895 7892"/>
                                <a:gd name="T1" fmla="*/ T0 w 1077"/>
                                <a:gd name="T2" fmla="+- 0 5387 5000"/>
                                <a:gd name="T3" fmla="*/ 5387 h 990"/>
                                <a:gd name="T4" fmla="+- 0 7893 7892"/>
                                <a:gd name="T5" fmla="*/ T4 w 1077"/>
                                <a:gd name="T6" fmla="+- 0 5404 5000"/>
                                <a:gd name="T7" fmla="*/ 5404 h 990"/>
                                <a:gd name="T8" fmla="+- 0 7898 7892"/>
                                <a:gd name="T9" fmla="*/ T8 w 1077"/>
                                <a:gd name="T10" fmla="+- 0 5415 5000"/>
                                <a:gd name="T11" fmla="*/ 5415 h 990"/>
                                <a:gd name="T12" fmla="+- 0 7961 7892"/>
                                <a:gd name="T13" fmla="*/ T12 w 1077"/>
                                <a:gd name="T14" fmla="+- 0 5478 5000"/>
                                <a:gd name="T15" fmla="*/ 5478 h 990"/>
                                <a:gd name="T16" fmla="+- 0 8078 7892"/>
                                <a:gd name="T17" fmla="*/ T16 w 1077"/>
                                <a:gd name="T18" fmla="+- 0 5596 5000"/>
                                <a:gd name="T19" fmla="*/ 5596 h 990"/>
                                <a:gd name="T20" fmla="+- 0 8196 7892"/>
                                <a:gd name="T21" fmla="*/ T20 w 1077"/>
                                <a:gd name="T22" fmla="+- 0 5713 5000"/>
                                <a:gd name="T23" fmla="*/ 5713 h 990"/>
                                <a:gd name="T24" fmla="+- 0 8302 7892"/>
                                <a:gd name="T25" fmla="*/ T24 w 1077"/>
                                <a:gd name="T26" fmla="+- 0 5819 5000"/>
                                <a:gd name="T27" fmla="*/ 5819 h 990"/>
                                <a:gd name="T28" fmla="+- 0 8395 7892"/>
                                <a:gd name="T29" fmla="*/ T28 w 1077"/>
                                <a:gd name="T30" fmla="+- 0 5901 5000"/>
                                <a:gd name="T31" fmla="*/ 5901 h 990"/>
                                <a:gd name="T32" fmla="+- 0 8484 7892"/>
                                <a:gd name="T33" fmla="*/ T32 w 1077"/>
                                <a:gd name="T34" fmla="+- 0 5959 5000"/>
                                <a:gd name="T35" fmla="*/ 5959 h 990"/>
                                <a:gd name="T36" fmla="+- 0 8591 7892"/>
                                <a:gd name="T37" fmla="*/ T36 w 1077"/>
                                <a:gd name="T38" fmla="+- 0 5990 5000"/>
                                <a:gd name="T39" fmla="*/ 5990 h 990"/>
                                <a:gd name="T40" fmla="+- 0 8665 7892"/>
                                <a:gd name="T41" fmla="*/ T40 w 1077"/>
                                <a:gd name="T42" fmla="+- 0 5982 5000"/>
                                <a:gd name="T43" fmla="*/ 5982 h 990"/>
                                <a:gd name="T44" fmla="+- 0 8764 7892"/>
                                <a:gd name="T45" fmla="*/ T44 w 1077"/>
                                <a:gd name="T46" fmla="+- 0 5913 5000"/>
                                <a:gd name="T47" fmla="*/ 5913 h 990"/>
                                <a:gd name="T48" fmla="+- 0 8805 7892"/>
                                <a:gd name="T49" fmla="*/ T48 w 1077"/>
                                <a:gd name="T50" fmla="+- 0 5810 5000"/>
                                <a:gd name="T51" fmla="*/ 5810 h 990"/>
                                <a:gd name="T52" fmla="+- 0 8807 7892"/>
                                <a:gd name="T53" fmla="*/ T52 w 1077"/>
                                <a:gd name="T54" fmla="+- 0 5737 5000"/>
                                <a:gd name="T55" fmla="*/ 5737 h 990"/>
                                <a:gd name="T56" fmla="+- 0 8799 7892"/>
                                <a:gd name="T57" fmla="*/ T56 w 1077"/>
                                <a:gd name="T58" fmla="+- 0 5673 5000"/>
                                <a:gd name="T59" fmla="*/ 5673 h 990"/>
                                <a:gd name="T60" fmla="+- 0 8884 7892"/>
                                <a:gd name="T61" fmla="*/ T60 w 1077"/>
                                <a:gd name="T62" fmla="+- 0 5739 5000"/>
                                <a:gd name="T63" fmla="*/ 5739 h 990"/>
                                <a:gd name="T64" fmla="+- 0 8899 7892"/>
                                <a:gd name="T65" fmla="*/ T64 w 1077"/>
                                <a:gd name="T66" fmla="+- 0 5745 5000"/>
                                <a:gd name="T67" fmla="*/ 5745 h 990"/>
                                <a:gd name="T68" fmla="+- 0 8915 7892"/>
                                <a:gd name="T69" fmla="*/ T68 w 1077"/>
                                <a:gd name="T70" fmla="+- 0 5740 5000"/>
                                <a:gd name="T71" fmla="*/ 5740 h 990"/>
                                <a:gd name="T72" fmla="+- 0 8934 7892"/>
                                <a:gd name="T73" fmla="*/ T72 w 1077"/>
                                <a:gd name="T74" fmla="+- 0 5726 5000"/>
                                <a:gd name="T75" fmla="*/ 5726 h 990"/>
                                <a:gd name="T76" fmla="+- 0 8955 7892"/>
                                <a:gd name="T77" fmla="*/ T76 w 1077"/>
                                <a:gd name="T78" fmla="+- 0 5703 5000"/>
                                <a:gd name="T79" fmla="*/ 5703 h 990"/>
                                <a:gd name="T80" fmla="+- 0 8967 7892"/>
                                <a:gd name="T81" fmla="*/ T80 w 1077"/>
                                <a:gd name="T82" fmla="+- 0 5686 5000"/>
                                <a:gd name="T83" fmla="*/ 5686 h 990"/>
                                <a:gd name="T84" fmla="+- 0 8969 7892"/>
                                <a:gd name="T85" fmla="*/ T84 w 1077"/>
                                <a:gd name="T86" fmla="+- 0 5671 5000"/>
                                <a:gd name="T87" fmla="*/ 5671 h 990"/>
                                <a:gd name="T88" fmla="+- 0 8963 7892"/>
                                <a:gd name="T89" fmla="*/ T88 w 1077"/>
                                <a:gd name="T90" fmla="+- 0 5659 5000"/>
                                <a:gd name="T91" fmla="*/ 5659 h 990"/>
                                <a:gd name="T92" fmla="+- 0 8895 7892"/>
                                <a:gd name="T93" fmla="*/ T92 w 1077"/>
                                <a:gd name="T94" fmla="+- 0 5591 5000"/>
                                <a:gd name="T95" fmla="*/ 5591 h 990"/>
                                <a:gd name="T96" fmla="+- 0 8798 7892"/>
                                <a:gd name="T97" fmla="*/ T96 w 1077"/>
                                <a:gd name="T98" fmla="+- 0 5494 5000"/>
                                <a:gd name="T99" fmla="*/ 5494 h 990"/>
                                <a:gd name="T100" fmla="+- 0 8701 7892"/>
                                <a:gd name="T101" fmla="*/ T100 w 1077"/>
                                <a:gd name="T102" fmla="+- 0 5397 5000"/>
                                <a:gd name="T103" fmla="*/ 5397 h 990"/>
                                <a:gd name="T104" fmla="+- 0 8603 7892"/>
                                <a:gd name="T105" fmla="*/ T104 w 1077"/>
                                <a:gd name="T106" fmla="+- 0 5300 5000"/>
                                <a:gd name="T107" fmla="*/ 5300 h 990"/>
                                <a:gd name="T108" fmla="+- 0 8506 7892"/>
                                <a:gd name="T109" fmla="*/ T108 w 1077"/>
                                <a:gd name="T110" fmla="+- 0 5203 5000"/>
                                <a:gd name="T111" fmla="*/ 5203 h 990"/>
                                <a:gd name="T112" fmla="+- 0 8409 7892"/>
                                <a:gd name="T113" fmla="*/ T112 w 1077"/>
                                <a:gd name="T114" fmla="+- 0 5106 5000"/>
                                <a:gd name="T115" fmla="*/ 5106 h 990"/>
                                <a:gd name="T116" fmla="+- 0 8312 7892"/>
                                <a:gd name="T117" fmla="*/ T116 w 1077"/>
                                <a:gd name="T118" fmla="+- 0 5009 5000"/>
                                <a:gd name="T119" fmla="*/ 5009 h 990"/>
                                <a:gd name="T120" fmla="+- 0 8291 7892"/>
                                <a:gd name="T121" fmla="*/ T120 w 1077"/>
                                <a:gd name="T122" fmla="+- 0 5000 5000"/>
                                <a:gd name="T123" fmla="*/ 5000 h 990"/>
                                <a:gd name="T124" fmla="+- 0 8274 7892"/>
                                <a:gd name="T125" fmla="*/ T124 w 1077"/>
                                <a:gd name="T126" fmla="+- 0 5005 5000"/>
                                <a:gd name="T127" fmla="*/ 5005 h 990"/>
                                <a:gd name="T128" fmla="+- 0 8254 7892"/>
                                <a:gd name="T129" fmla="*/ T128 w 1077"/>
                                <a:gd name="T130" fmla="+- 0 5022 5000"/>
                                <a:gd name="T131" fmla="*/ 5022 h 990"/>
                                <a:gd name="T132" fmla="+- 0 8230 7892"/>
                                <a:gd name="T133" fmla="*/ T132 w 1077"/>
                                <a:gd name="T134" fmla="+- 0 5046 5000"/>
                                <a:gd name="T135" fmla="*/ 5046 h 990"/>
                                <a:gd name="T136" fmla="+- 0 8217 7892"/>
                                <a:gd name="T137" fmla="*/ T136 w 1077"/>
                                <a:gd name="T138" fmla="+- 0 5064 5000"/>
                                <a:gd name="T139" fmla="*/ 5064 h 990"/>
                                <a:gd name="T140" fmla="+- 0 8215 7892"/>
                                <a:gd name="T141" fmla="*/ T140 w 1077"/>
                                <a:gd name="T142" fmla="+- 0 5081 5000"/>
                                <a:gd name="T143" fmla="*/ 5081 h 990"/>
                                <a:gd name="T144" fmla="+- 0 8221 7892"/>
                                <a:gd name="T145" fmla="*/ T144 w 1077"/>
                                <a:gd name="T146" fmla="+- 0 5093 5000"/>
                                <a:gd name="T147" fmla="*/ 5093 h 990"/>
                                <a:gd name="T148" fmla="+- 0 8270 7892"/>
                                <a:gd name="T149" fmla="*/ T148 w 1077"/>
                                <a:gd name="T150" fmla="+- 0 5142 5000"/>
                                <a:gd name="T151" fmla="*/ 5142 h 990"/>
                                <a:gd name="T152" fmla="+- 0 8337 7892"/>
                                <a:gd name="T153" fmla="*/ T152 w 1077"/>
                                <a:gd name="T154" fmla="+- 0 5209 5000"/>
                                <a:gd name="T155" fmla="*/ 5209 h 990"/>
                                <a:gd name="T156" fmla="+- 0 8405 7892"/>
                                <a:gd name="T157" fmla="*/ T156 w 1077"/>
                                <a:gd name="T158" fmla="+- 0 5277 5000"/>
                                <a:gd name="T159" fmla="*/ 5277 h 990"/>
                                <a:gd name="T160" fmla="+- 0 8473 7892"/>
                                <a:gd name="T161" fmla="*/ T160 w 1077"/>
                                <a:gd name="T162" fmla="+- 0 5345 5000"/>
                                <a:gd name="T163" fmla="*/ 5345 h 990"/>
                                <a:gd name="T164" fmla="+- 0 8541 7892"/>
                                <a:gd name="T165" fmla="*/ T164 w 1077"/>
                                <a:gd name="T166" fmla="+- 0 5413 5000"/>
                                <a:gd name="T167" fmla="*/ 5413 h 990"/>
                                <a:gd name="T168" fmla="+- 0 8609 7892"/>
                                <a:gd name="T169" fmla="*/ T168 w 1077"/>
                                <a:gd name="T170" fmla="+- 0 5481 5000"/>
                                <a:gd name="T171" fmla="*/ 5481 h 990"/>
                                <a:gd name="T172" fmla="+- 0 8677 7892"/>
                                <a:gd name="T173" fmla="*/ T172 w 1077"/>
                                <a:gd name="T174" fmla="+- 0 5549 5000"/>
                                <a:gd name="T175" fmla="*/ 5549 h 990"/>
                                <a:gd name="T176" fmla="+- 0 8698 7892"/>
                                <a:gd name="T177" fmla="*/ T176 w 1077"/>
                                <a:gd name="T178" fmla="+- 0 5659 5000"/>
                                <a:gd name="T179" fmla="*/ 5659 h 990"/>
                                <a:gd name="T180" fmla="+- 0 8701 7892"/>
                                <a:gd name="T181" fmla="*/ T180 w 1077"/>
                                <a:gd name="T182" fmla="+- 0 5714 5000"/>
                                <a:gd name="T183" fmla="*/ 5714 h 990"/>
                                <a:gd name="T184" fmla="+- 0 8667 7892"/>
                                <a:gd name="T185" fmla="*/ T184 w 1077"/>
                                <a:gd name="T186" fmla="+- 0 5808 5000"/>
                                <a:gd name="T187" fmla="*/ 5808 h 990"/>
                                <a:gd name="T188" fmla="+- 0 8580 7892"/>
                                <a:gd name="T189" fmla="*/ T188 w 1077"/>
                                <a:gd name="T190" fmla="+- 0 5840 5000"/>
                                <a:gd name="T191" fmla="*/ 5840 h 990"/>
                                <a:gd name="T192" fmla="+- 0 8500 7892"/>
                                <a:gd name="T193" fmla="*/ T192 w 1077"/>
                                <a:gd name="T194" fmla="+- 0 5815 5000"/>
                                <a:gd name="T195" fmla="*/ 5815 h 990"/>
                                <a:gd name="T196" fmla="+- 0 8400 7892"/>
                                <a:gd name="T197" fmla="*/ T196 w 1077"/>
                                <a:gd name="T198" fmla="+- 0 5741 5000"/>
                                <a:gd name="T199" fmla="*/ 5741 h 990"/>
                                <a:gd name="T200" fmla="+- 0 8329 7892"/>
                                <a:gd name="T201" fmla="*/ T200 w 1077"/>
                                <a:gd name="T202" fmla="+- 0 5670 5000"/>
                                <a:gd name="T203" fmla="*/ 5670 h 990"/>
                                <a:gd name="T204" fmla="+- 0 8272 7892"/>
                                <a:gd name="T205" fmla="*/ T204 w 1077"/>
                                <a:gd name="T206" fmla="+- 0 5614 5000"/>
                                <a:gd name="T207" fmla="*/ 5614 h 990"/>
                                <a:gd name="T208" fmla="+- 0 8216 7892"/>
                                <a:gd name="T209" fmla="*/ T208 w 1077"/>
                                <a:gd name="T210" fmla="+- 0 5557 5000"/>
                                <a:gd name="T211" fmla="*/ 5557 h 990"/>
                                <a:gd name="T212" fmla="+- 0 8159 7892"/>
                                <a:gd name="T213" fmla="*/ T212 w 1077"/>
                                <a:gd name="T214" fmla="+- 0 5501 5000"/>
                                <a:gd name="T215" fmla="*/ 5501 h 990"/>
                                <a:gd name="T216" fmla="+- 0 8103 7892"/>
                                <a:gd name="T217" fmla="*/ T216 w 1077"/>
                                <a:gd name="T218" fmla="+- 0 5444 5000"/>
                                <a:gd name="T219" fmla="*/ 5444 h 990"/>
                                <a:gd name="T220" fmla="+- 0 8046 7892"/>
                                <a:gd name="T221" fmla="*/ T220 w 1077"/>
                                <a:gd name="T222" fmla="+- 0 5388 5000"/>
                                <a:gd name="T223" fmla="*/ 5388 h 990"/>
                                <a:gd name="T224" fmla="+- 0 7990 7892"/>
                                <a:gd name="T225" fmla="*/ T224 w 1077"/>
                                <a:gd name="T226" fmla="+- 0 5331 5000"/>
                                <a:gd name="T227" fmla="*/ 5331 h 990"/>
                                <a:gd name="T228" fmla="+- 0 7977 7892"/>
                                <a:gd name="T229" fmla="*/ T228 w 1077"/>
                                <a:gd name="T230" fmla="+- 0 5323 5000"/>
                                <a:gd name="T231" fmla="*/ 5323 h 990"/>
                                <a:gd name="T232" fmla="+- 0 7963 7892"/>
                                <a:gd name="T233" fmla="*/ T232 w 1077"/>
                                <a:gd name="T234" fmla="+- 0 5323 5000"/>
                                <a:gd name="T235" fmla="*/ 5323 h 990"/>
                                <a:gd name="T236" fmla="+- 0 7945 7892"/>
                                <a:gd name="T237" fmla="*/ T236 w 1077"/>
                                <a:gd name="T238" fmla="+- 0 5332 5000"/>
                                <a:gd name="T239" fmla="*/ 5332 h 990"/>
                                <a:gd name="T240" fmla="+- 0 7923 7892"/>
                                <a:gd name="T241" fmla="*/ T240 w 1077"/>
                                <a:gd name="T242" fmla="+- 0 5353 5000"/>
                                <a:gd name="T243" fmla="*/ 5353 h 990"/>
                                <a:gd name="T244" fmla="+- 0 7903 7892"/>
                                <a:gd name="T245" fmla="*/ T244 w 1077"/>
                                <a:gd name="T246" fmla="+- 0 5375 5000"/>
                                <a:gd name="T247" fmla="*/ 5375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</a:cxnLst>
                              <a:rect l="0" t="0" r="r" b="b"/>
                              <a:pathLst>
                                <a:path w="1077" h="990">
                                  <a:moveTo>
                                    <a:pt x="11" y="375"/>
                                  </a:moveTo>
                                  <a:lnTo>
                                    <a:pt x="6" y="381"/>
                                  </a:lnTo>
                                  <a:lnTo>
                                    <a:pt x="3" y="387"/>
                                  </a:lnTo>
                                  <a:lnTo>
                                    <a:pt x="2" y="39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" y="404"/>
                                  </a:lnTo>
                                  <a:lnTo>
                                    <a:pt x="2" y="407"/>
                                  </a:lnTo>
                                  <a:lnTo>
                                    <a:pt x="3" y="411"/>
                                  </a:lnTo>
                                  <a:lnTo>
                                    <a:pt x="6" y="415"/>
                                  </a:lnTo>
                                  <a:lnTo>
                                    <a:pt x="10" y="419"/>
                                  </a:lnTo>
                                  <a:lnTo>
                                    <a:pt x="29" y="439"/>
                                  </a:lnTo>
                                  <a:lnTo>
                                    <a:pt x="69" y="478"/>
                                  </a:lnTo>
                                  <a:lnTo>
                                    <a:pt x="108" y="517"/>
                                  </a:lnTo>
                                  <a:lnTo>
                                    <a:pt x="147" y="556"/>
                                  </a:lnTo>
                                  <a:lnTo>
                                    <a:pt x="186" y="596"/>
                                  </a:lnTo>
                                  <a:lnTo>
                                    <a:pt x="226" y="635"/>
                                  </a:lnTo>
                                  <a:lnTo>
                                    <a:pt x="265" y="674"/>
                                  </a:lnTo>
                                  <a:lnTo>
                                    <a:pt x="304" y="713"/>
                                  </a:lnTo>
                                  <a:lnTo>
                                    <a:pt x="344" y="753"/>
                                  </a:lnTo>
                                  <a:lnTo>
                                    <a:pt x="383" y="792"/>
                                  </a:lnTo>
                                  <a:lnTo>
                                    <a:pt x="410" y="819"/>
                                  </a:lnTo>
                                  <a:lnTo>
                                    <a:pt x="442" y="850"/>
                                  </a:lnTo>
                                  <a:lnTo>
                                    <a:pt x="473" y="877"/>
                                  </a:lnTo>
                                  <a:lnTo>
                                    <a:pt x="503" y="901"/>
                                  </a:lnTo>
                                  <a:lnTo>
                                    <a:pt x="531" y="922"/>
                                  </a:lnTo>
                                  <a:lnTo>
                                    <a:pt x="557" y="939"/>
                                  </a:lnTo>
                                  <a:lnTo>
                                    <a:pt x="592" y="959"/>
                                  </a:lnTo>
                                  <a:lnTo>
                                    <a:pt x="628" y="974"/>
                                  </a:lnTo>
                                  <a:lnTo>
                                    <a:pt x="659" y="984"/>
                                  </a:lnTo>
                                  <a:lnTo>
                                    <a:pt x="699" y="990"/>
                                  </a:lnTo>
                                  <a:lnTo>
                                    <a:pt x="719" y="990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73" y="982"/>
                                  </a:lnTo>
                                  <a:lnTo>
                                    <a:pt x="809" y="967"/>
                                  </a:lnTo>
                                  <a:lnTo>
                                    <a:pt x="842" y="943"/>
                                  </a:lnTo>
                                  <a:lnTo>
                                    <a:pt x="872" y="913"/>
                                  </a:lnTo>
                                  <a:lnTo>
                                    <a:pt x="893" y="880"/>
                                  </a:lnTo>
                                  <a:lnTo>
                                    <a:pt x="907" y="841"/>
                                  </a:lnTo>
                                  <a:lnTo>
                                    <a:pt x="913" y="810"/>
                                  </a:lnTo>
                                  <a:lnTo>
                                    <a:pt x="915" y="776"/>
                                  </a:lnTo>
                                  <a:lnTo>
                                    <a:pt x="916" y="757"/>
                                  </a:lnTo>
                                  <a:lnTo>
                                    <a:pt x="915" y="737"/>
                                  </a:lnTo>
                                  <a:lnTo>
                                    <a:pt x="913" y="717"/>
                                  </a:lnTo>
                                  <a:lnTo>
                                    <a:pt x="911" y="695"/>
                                  </a:lnTo>
                                  <a:lnTo>
                                    <a:pt x="907" y="673"/>
                                  </a:lnTo>
                                  <a:lnTo>
                                    <a:pt x="903" y="650"/>
                                  </a:lnTo>
                                  <a:lnTo>
                                    <a:pt x="988" y="735"/>
                                  </a:lnTo>
                                  <a:lnTo>
                                    <a:pt x="992" y="739"/>
                                  </a:lnTo>
                                  <a:lnTo>
                                    <a:pt x="996" y="742"/>
                                  </a:lnTo>
                                  <a:lnTo>
                                    <a:pt x="1003" y="745"/>
                                  </a:lnTo>
                                  <a:lnTo>
                                    <a:pt x="1007" y="745"/>
                                  </a:lnTo>
                                  <a:lnTo>
                                    <a:pt x="1012" y="744"/>
                                  </a:lnTo>
                                  <a:lnTo>
                                    <a:pt x="1017" y="743"/>
                                  </a:lnTo>
                                  <a:lnTo>
                                    <a:pt x="1023" y="740"/>
                                  </a:lnTo>
                                  <a:lnTo>
                                    <a:pt x="1029" y="736"/>
                                  </a:lnTo>
                                  <a:lnTo>
                                    <a:pt x="1034" y="732"/>
                                  </a:lnTo>
                                  <a:lnTo>
                                    <a:pt x="1042" y="726"/>
                                  </a:lnTo>
                                  <a:lnTo>
                                    <a:pt x="1050" y="718"/>
                                  </a:lnTo>
                                  <a:lnTo>
                                    <a:pt x="1057" y="710"/>
                                  </a:lnTo>
                                  <a:lnTo>
                                    <a:pt x="1063" y="703"/>
                                  </a:lnTo>
                                  <a:lnTo>
                                    <a:pt x="1068" y="697"/>
                                  </a:lnTo>
                                  <a:lnTo>
                                    <a:pt x="1072" y="692"/>
                                  </a:lnTo>
                                  <a:lnTo>
                                    <a:pt x="1075" y="686"/>
                                  </a:lnTo>
                                  <a:lnTo>
                                    <a:pt x="1075" y="681"/>
                                  </a:lnTo>
                                  <a:lnTo>
                                    <a:pt x="1077" y="675"/>
                                  </a:lnTo>
                                  <a:lnTo>
                                    <a:pt x="1077" y="671"/>
                                  </a:lnTo>
                                  <a:lnTo>
                                    <a:pt x="1075" y="667"/>
                                  </a:lnTo>
                                  <a:lnTo>
                                    <a:pt x="1074" y="664"/>
                                  </a:lnTo>
                                  <a:lnTo>
                                    <a:pt x="1071" y="659"/>
                                  </a:lnTo>
                                  <a:lnTo>
                                    <a:pt x="1067" y="656"/>
                                  </a:lnTo>
                                  <a:lnTo>
                                    <a:pt x="1035" y="623"/>
                                  </a:lnTo>
                                  <a:lnTo>
                                    <a:pt x="1003" y="591"/>
                                  </a:lnTo>
                                  <a:lnTo>
                                    <a:pt x="970" y="559"/>
                                  </a:lnTo>
                                  <a:lnTo>
                                    <a:pt x="938" y="526"/>
                                  </a:lnTo>
                                  <a:lnTo>
                                    <a:pt x="906" y="494"/>
                                  </a:lnTo>
                                  <a:lnTo>
                                    <a:pt x="873" y="462"/>
                                  </a:lnTo>
                                  <a:lnTo>
                                    <a:pt x="841" y="429"/>
                                  </a:lnTo>
                                  <a:lnTo>
                                    <a:pt x="809" y="397"/>
                                  </a:lnTo>
                                  <a:lnTo>
                                    <a:pt x="776" y="365"/>
                                  </a:lnTo>
                                  <a:lnTo>
                                    <a:pt x="744" y="332"/>
                                  </a:lnTo>
                                  <a:lnTo>
                                    <a:pt x="711" y="300"/>
                                  </a:lnTo>
                                  <a:lnTo>
                                    <a:pt x="679" y="267"/>
                                  </a:lnTo>
                                  <a:lnTo>
                                    <a:pt x="647" y="235"/>
                                  </a:lnTo>
                                  <a:lnTo>
                                    <a:pt x="614" y="203"/>
                                  </a:lnTo>
                                  <a:lnTo>
                                    <a:pt x="582" y="170"/>
                                  </a:lnTo>
                                  <a:lnTo>
                                    <a:pt x="550" y="138"/>
                                  </a:lnTo>
                                  <a:lnTo>
                                    <a:pt x="517" y="106"/>
                                  </a:lnTo>
                                  <a:lnTo>
                                    <a:pt x="485" y="73"/>
                                  </a:lnTo>
                                  <a:lnTo>
                                    <a:pt x="453" y="41"/>
                                  </a:lnTo>
                                  <a:lnTo>
                                    <a:pt x="420" y="9"/>
                                  </a:lnTo>
                                  <a:lnTo>
                                    <a:pt x="412" y="2"/>
                                  </a:lnTo>
                                  <a:lnTo>
                                    <a:pt x="404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393" y="1"/>
                                  </a:lnTo>
                                  <a:lnTo>
                                    <a:pt x="388" y="2"/>
                                  </a:lnTo>
                                  <a:lnTo>
                                    <a:pt x="382" y="5"/>
                                  </a:lnTo>
                                  <a:lnTo>
                                    <a:pt x="376" y="10"/>
                                  </a:lnTo>
                                  <a:lnTo>
                                    <a:pt x="369" y="15"/>
                                  </a:lnTo>
                                  <a:lnTo>
                                    <a:pt x="362" y="22"/>
                                  </a:lnTo>
                                  <a:lnTo>
                                    <a:pt x="354" y="30"/>
                                  </a:lnTo>
                                  <a:lnTo>
                                    <a:pt x="345" y="39"/>
                                  </a:lnTo>
                                  <a:lnTo>
                                    <a:pt x="338" y="46"/>
                                  </a:lnTo>
                                  <a:lnTo>
                                    <a:pt x="334" y="52"/>
                                  </a:lnTo>
                                  <a:lnTo>
                                    <a:pt x="328" y="59"/>
                                  </a:lnTo>
                                  <a:lnTo>
                                    <a:pt x="325" y="64"/>
                                  </a:lnTo>
                                  <a:lnTo>
                                    <a:pt x="324" y="70"/>
                                  </a:lnTo>
                                  <a:lnTo>
                                    <a:pt x="323" y="76"/>
                                  </a:lnTo>
                                  <a:lnTo>
                                    <a:pt x="323" y="81"/>
                                  </a:lnTo>
                                  <a:lnTo>
                                    <a:pt x="324" y="84"/>
                                  </a:lnTo>
                                  <a:lnTo>
                                    <a:pt x="326" y="89"/>
                                  </a:lnTo>
                                  <a:lnTo>
                                    <a:pt x="329" y="93"/>
                                  </a:lnTo>
                                  <a:lnTo>
                                    <a:pt x="332" y="96"/>
                                  </a:lnTo>
                                  <a:lnTo>
                                    <a:pt x="355" y="119"/>
                                  </a:lnTo>
                                  <a:lnTo>
                                    <a:pt x="378" y="142"/>
                                  </a:lnTo>
                                  <a:lnTo>
                                    <a:pt x="400" y="164"/>
                                  </a:lnTo>
                                  <a:lnTo>
                                    <a:pt x="423" y="187"/>
                                  </a:lnTo>
                                  <a:lnTo>
                                    <a:pt x="445" y="209"/>
                                  </a:lnTo>
                                  <a:lnTo>
                                    <a:pt x="468" y="232"/>
                                  </a:lnTo>
                                  <a:lnTo>
                                    <a:pt x="491" y="255"/>
                                  </a:lnTo>
                                  <a:lnTo>
                                    <a:pt x="513" y="277"/>
                                  </a:lnTo>
                                  <a:lnTo>
                                    <a:pt x="536" y="300"/>
                                  </a:lnTo>
                                  <a:lnTo>
                                    <a:pt x="559" y="322"/>
                                  </a:lnTo>
                                  <a:lnTo>
                                    <a:pt x="581" y="345"/>
                                  </a:lnTo>
                                  <a:lnTo>
                                    <a:pt x="604" y="368"/>
                                  </a:lnTo>
                                  <a:lnTo>
                                    <a:pt x="626" y="390"/>
                                  </a:lnTo>
                                  <a:lnTo>
                                    <a:pt x="649" y="413"/>
                                  </a:lnTo>
                                  <a:lnTo>
                                    <a:pt x="672" y="436"/>
                                  </a:lnTo>
                                  <a:lnTo>
                                    <a:pt x="694" y="458"/>
                                  </a:lnTo>
                                  <a:lnTo>
                                    <a:pt x="717" y="481"/>
                                  </a:lnTo>
                                  <a:lnTo>
                                    <a:pt x="740" y="503"/>
                                  </a:lnTo>
                                  <a:lnTo>
                                    <a:pt x="762" y="526"/>
                                  </a:lnTo>
                                  <a:lnTo>
                                    <a:pt x="785" y="549"/>
                                  </a:lnTo>
                                  <a:lnTo>
                                    <a:pt x="792" y="576"/>
                                  </a:lnTo>
                                  <a:lnTo>
                                    <a:pt x="800" y="619"/>
                                  </a:lnTo>
                                  <a:lnTo>
                                    <a:pt x="806" y="659"/>
                                  </a:lnTo>
                                  <a:lnTo>
                                    <a:pt x="809" y="694"/>
                                  </a:lnTo>
                                  <a:lnTo>
                                    <a:pt x="809" y="710"/>
                                  </a:lnTo>
                                  <a:lnTo>
                                    <a:pt x="809" y="714"/>
                                  </a:lnTo>
                                  <a:lnTo>
                                    <a:pt x="807" y="737"/>
                                  </a:lnTo>
                                  <a:lnTo>
                                    <a:pt x="796" y="777"/>
                                  </a:lnTo>
                                  <a:lnTo>
                                    <a:pt x="775" y="808"/>
                                  </a:lnTo>
                                  <a:lnTo>
                                    <a:pt x="754" y="824"/>
                                  </a:lnTo>
                                  <a:lnTo>
                                    <a:pt x="717" y="838"/>
                                  </a:lnTo>
                                  <a:lnTo>
                                    <a:pt x="688" y="840"/>
                                  </a:lnTo>
                                  <a:lnTo>
                                    <a:pt x="669" y="838"/>
                                  </a:lnTo>
                                  <a:lnTo>
                                    <a:pt x="643" y="830"/>
                                  </a:lnTo>
                                  <a:lnTo>
                                    <a:pt x="608" y="815"/>
                                  </a:lnTo>
                                  <a:lnTo>
                                    <a:pt x="571" y="792"/>
                                  </a:lnTo>
                                  <a:lnTo>
                                    <a:pt x="539" y="768"/>
                                  </a:lnTo>
                                  <a:lnTo>
                                    <a:pt x="508" y="741"/>
                                  </a:lnTo>
                                  <a:lnTo>
                                    <a:pt x="474" y="708"/>
                                  </a:lnTo>
                                  <a:lnTo>
                                    <a:pt x="456" y="689"/>
                                  </a:lnTo>
                                  <a:lnTo>
                                    <a:pt x="437" y="670"/>
                                  </a:lnTo>
                                  <a:lnTo>
                                    <a:pt x="418" y="651"/>
                                  </a:lnTo>
                                  <a:lnTo>
                                    <a:pt x="399" y="633"/>
                                  </a:lnTo>
                                  <a:lnTo>
                                    <a:pt x="380" y="614"/>
                                  </a:lnTo>
                                  <a:lnTo>
                                    <a:pt x="361" y="595"/>
                                  </a:lnTo>
                                  <a:lnTo>
                                    <a:pt x="342" y="576"/>
                                  </a:lnTo>
                                  <a:lnTo>
                                    <a:pt x="324" y="557"/>
                                  </a:lnTo>
                                  <a:lnTo>
                                    <a:pt x="305" y="538"/>
                                  </a:lnTo>
                                  <a:lnTo>
                                    <a:pt x="286" y="520"/>
                                  </a:lnTo>
                                  <a:lnTo>
                                    <a:pt x="267" y="501"/>
                                  </a:lnTo>
                                  <a:lnTo>
                                    <a:pt x="248" y="482"/>
                                  </a:lnTo>
                                  <a:lnTo>
                                    <a:pt x="229" y="463"/>
                                  </a:lnTo>
                                  <a:lnTo>
                                    <a:pt x="211" y="444"/>
                                  </a:lnTo>
                                  <a:lnTo>
                                    <a:pt x="192" y="425"/>
                                  </a:lnTo>
                                  <a:lnTo>
                                    <a:pt x="173" y="407"/>
                                  </a:lnTo>
                                  <a:lnTo>
                                    <a:pt x="154" y="388"/>
                                  </a:lnTo>
                                  <a:lnTo>
                                    <a:pt x="135" y="369"/>
                                  </a:lnTo>
                                  <a:lnTo>
                                    <a:pt x="116" y="350"/>
                                  </a:lnTo>
                                  <a:lnTo>
                                    <a:pt x="98" y="331"/>
                                  </a:lnTo>
                                  <a:lnTo>
                                    <a:pt x="94" y="328"/>
                                  </a:lnTo>
                                  <a:lnTo>
                                    <a:pt x="90" y="325"/>
                                  </a:lnTo>
                                  <a:lnTo>
                                    <a:pt x="85" y="323"/>
                                  </a:lnTo>
                                  <a:lnTo>
                                    <a:pt x="82" y="323"/>
                                  </a:lnTo>
                                  <a:lnTo>
                                    <a:pt x="77" y="322"/>
                                  </a:lnTo>
                                  <a:lnTo>
                                    <a:pt x="71" y="323"/>
                                  </a:lnTo>
                                  <a:lnTo>
                                    <a:pt x="65" y="324"/>
                                  </a:lnTo>
                                  <a:lnTo>
                                    <a:pt x="60" y="327"/>
                                  </a:lnTo>
                                  <a:lnTo>
                                    <a:pt x="53" y="332"/>
                                  </a:lnTo>
                                  <a:lnTo>
                                    <a:pt x="47" y="337"/>
                                  </a:lnTo>
                                  <a:lnTo>
                                    <a:pt x="40" y="344"/>
                                  </a:lnTo>
                                  <a:lnTo>
                                    <a:pt x="31" y="353"/>
                                  </a:lnTo>
                                  <a:lnTo>
                                    <a:pt x="23" y="361"/>
                                  </a:lnTo>
                                  <a:lnTo>
                                    <a:pt x="16" y="368"/>
                                  </a:lnTo>
                                  <a:lnTo>
                                    <a:pt x="11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1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" name="Group 870"/>
                          <wpg:cNvGrpSpPr>
                            <a:grpSpLocks/>
                          </wpg:cNvGrpSpPr>
                          <wpg:grpSpPr bwMode="auto">
                            <a:xfrm>
                              <a:off x="9006" y="5267"/>
                              <a:ext cx="223" cy="225"/>
                              <a:chOff x="9006" y="5267"/>
                              <a:chExt cx="223" cy="225"/>
                            </a:xfrm>
                          </wpg:grpSpPr>
                          <wps:wsp>
                            <wps:cNvPr id="18" name="Freeform 877"/>
                            <wps:cNvSpPr>
                              <a:spLocks/>
                            </wps:cNvSpPr>
                            <wps:spPr bwMode="auto">
                              <a:xfrm>
                                <a:off x="9006" y="5267"/>
                                <a:ext cx="223" cy="225"/>
                              </a:xfrm>
                              <a:custGeom>
                                <a:avLst/>
                                <a:gdLst>
                                  <a:gd name="T0" fmla="+- 0 9173 9006"/>
                                  <a:gd name="T1" fmla="*/ T0 w 223"/>
                                  <a:gd name="T2" fmla="+- 0 5321 5267"/>
                                  <a:gd name="T3" fmla="*/ 5321 h 225"/>
                                  <a:gd name="T4" fmla="+- 0 9158 9006"/>
                                  <a:gd name="T5" fmla="*/ T4 w 223"/>
                                  <a:gd name="T6" fmla="+- 0 5307 5267"/>
                                  <a:gd name="T7" fmla="*/ 5307 h 225"/>
                                  <a:gd name="T8" fmla="+- 0 9139 9006"/>
                                  <a:gd name="T9" fmla="*/ T8 w 223"/>
                                  <a:gd name="T10" fmla="+- 0 5291 5267"/>
                                  <a:gd name="T11" fmla="*/ 5291 h 225"/>
                                  <a:gd name="T12" fmla="+- 0 9122 9006"/>
                                  <a:gd name="T13" fmla="*/ T12 w 223"/>
                                  <a:gd name="T14" fmla="+- 0 5279 5267"/>
                                  <a:gd name="T15" fmla="*/ 5279 h 225"/>
                                  <a:gd name="T16" fmla="+- 0 9107 9006"/>
                                  <a:gd name="T17" fmla="*/ T16 w 223"/>
                                  <a:gd name="T18" fmla="+- 0 5271 5267"/>
                                  <a:gd name="T19" fmla="*/ 5271 h 225"/>
                                  <a:gd name="T20" fmla="+- 0 9095 9006"/>
                                  <a:gd name="T21" fmla="*/ T20 w 223"/>
                                  <a:gd name="T22" fmla="+- 0 5268 5267"/>
                                  <a:gd name="T23" fmla="*/ 5268 h 225"/>
                                  <a:gd name="T24" fmla="+- 0 9087 9006"/>
                                  <a:gd name="T25" fmla="*/ T24 w 223"/>
                                  <a:gd name="T26" fmla="+- 0 5267 5267"/>
                                  <a:gd name="T27" fmla="*/ 5267 h 225"/>
                                  <a:gd name="T28" fmla="+- 0 9070 9006"/>
                                  <a:gd name="T29" fmla="*/ T28 w 223"/>
                                  <a:gd name="T30" fmla="+- 0 5270 5267"/>
                                  <a:gd name="T31" fmla="*/ 5270 h 225"/>
                                  <a:gd name="T32" fmla="+- 0 9052 9006"/>
                                  <a:gd name="T33" fmla="*/ T32 w 223"/>
                                  <a:gd name="T34" fmla="+- 0 5279 5267"/>
                                  <a:gd name="T35" fmla="*/ 5279 h 225"/>
                                  <a:gd name="T36" fmla="+- 0 9034 9006"/>
                                  <a:gd name="T37" fmla="*/ T36 w 223"/>
                                  <a:gd name="T38" fmla="+- 0 5295 5267"/>
                                  <a:gd name="T39" fmla="*/ 5295 h 225"/>
                                  <a:gd name="T40" fmla="+- 0 9025 9006"/>
                                  <a:gd name="T41" fmla="*/ T40 w 223"/>
                                  <a:gd name="T42" fmla="+- 0 5304 5267"/>
                                  <a:gd name="T43" fmla="*/ 5304 h 225"/>
                                  <a:gd name="T44" fmla="+- 0 9013 9006"/>
                                  <a:gd name="T45" fmla="*/ T44 w 223"/>
                                  <a:gd name="T46" fmla="+- 0 5322 5267"/>
                                  <a:gd name="T47" fmla="*/ 5322 h 225"/>
                                  <a:gd name="T48" fmla="+- 0 9006 9006"/>
                                  <a:gd name="T49" fmla="*/ T48 w 223"/>
                                  <a:gd name="T50" fmla="+- 0 5340 5267"/>
                                  <a:gd name="T51" fmla="*/ 5340 h 225"/>
                                  <a:gd name="T52" fmla="+- 0 9006 9006"/>
                                  <a:gd name="T53" fmla="*/ T52 w 223"/>
                                  <a:gd name="T54" fmla="+- 0 5356 5267"/>
                                  <a:gd name="T55" fmla="*/ 5356 h 225"/>
                                  <a:gd name="T56" fmla="+- 0 9009 9006"/>
                                  <a:gd name="T57" fmla="*/ T56 w 223"/>
                                  <a:gd name="T58" fmla="+- 0 5368 5267"/>
                                  <a:gd name="T59" fmla="*/ 5368 h 225"/>
                                  <a:gd name="T60" fmla="+- 0 9016 9006"/>
                                  <a:gd name="T61" fmla="*/ T60 w 223"/>
                                  <a:gd name="T62" fmla="+- 0 5383 5267"/>
                                  <a:gd name="T63" fmla="*/ 5383 h 225"/>
                                  <a:gd name="T64" fmla="+- 0 9028 9006"/>
                                  <a:gd name="T65" fmla="*/ T64 w 223"/>
                                  <a:gd name="T66" fmla="+- 0 5399 5267"/>
                                  <a:gd name="T67" fmla="*/ 5399 h 225"/>
                                  <a:gd name="T68" fmla="+- 0 9043 9006"/>
                                  <a:gd name="T69" fmla="*/ T68 w 223"/>
                                  <a:gd name="T70" fmla="+- 0 5417 5267"/>
                                  <a:gd name="T71" fmla="*/ 5417 h 225"/>
                                  <a:gd name="T72" fmla="+- 0 9061 9006"/>
                                  <a:gd name="T73" fmla="*/ T72 w 223"/>
                                  <a:gd name="T74" fmla="+- 0 5437 5267"/>
                                  <a:gd name="T75" fmla="*/ 5437 h 225"/>
                                  <a:gd name="T76" fmla="+- 0 9077 9006"/>
                                  <a:gd name="T77" fmla="*/ T76 w 223"/>
                                  <a:gd name="T78" fmla="+- 0 5452 5267"/>
                                  <a:gd name="T79" fmla="*/ 5452 h 225"/>
                                  <a:gd name="T80" fmla="+- 0 9095 9006"/>
                                  <a:gd name="T81" fmla="*/ T80 w 223"/>
                                  <a:gd name="T82" fmla="+- 0 5468 5267"/>
                                  <a:gd name="T83" fmla="*/ 5468 h 225"/>
                                  <a:gd name="T84" fmla="+- 0 9112 9006"/>
                                  <a:gd name="T85" fmla="*/ T84 w 223"/>
                                  <a:gd name="T86" fmla="+- 0 5480 5267"/>
                                  <a:gd name="T87" fmla="*/ 5480 h 225"/>
                                  <a:gd name="T88" fmla="+- 0 9127 9006"/>
                                  <a:gd name="T89" fmla="*/ T88 w 223"/>
                                  <a:gd name="T90" fmla="+- 0 5487 5267"/>
                                  <a:gd name="T91" fmla="*/ 5487 h 225"/>
                                  <a:gd name="T92" fmla="+- 0 9140 9006"/>
                                  <a:gd name="T93" fmla="*/ T92 w 223"/>
                                  <a:gd name="T94" fmla="+- 0 5491 5267"/>
                                  <a:gd name="T95" fmla="*/ 5491 h 225"/>
                                  <a:gd name="T96" fmla="+- 0 9147 9006"/>
                                  <a:gd name="T97" fmla="*/ T96 w 223"/>
                                  <a:gd name="T98" fmla="+- 0 5492 5267"/>
                                  <a:gd name="T99" fmla="*/ 5492 h 225"/>
                                  <a:gd name="T100" fmla="+- 0 9164 9006"/>
                                  <a:gd name="T101" fmla="*/ T100 w 223"/>
                                  <a:gd name="T102" fmla="+- 0 5489 5267"/>
                                  <a:gd name="T103" fmla="*/ 5489 h 225"/>
                                  <a:gd name="T104" fmla="+- 0 9182 9006"/>
                                  <a:gd name="T105" fmla="*/ T104 w 223"/>
                                  <a:gd name="T106" fmla="+- 0 5479 5267"/>
                                  <a:gd name="T107" fmla="*/ 5479 h 225"/>
                                  <a:gd name="T108" fmla="+- 0 9200 9006"/>
                                  <a:gd name="T109" fmla="*/ T108 w 223"/>
                                  <a:gd name="T110" fmla="+- 0 5464 5267"/>
                                  <a:gd name="T111" fmla="*/ 5464 h 225"/>
                                  <a:gd name="T112" fmla="+- 0 9210 9006"/>
                                  <a:gd name="T113" fmla="*/ T112 w 223"/>
                                  <a:gd name="T114" fmla="+- 0 5453 5267"/>
                                  <a:gd name="T115" fmla="*/ 5453 h 225"/>
                                  <a:gd name="T116" fmla="+- 0 9222 9006"/>
                                  <a:gd name="T117" fmla="*/ T116 w 223"/>
                                  <a:gd name="T118" fmla="+- 0 5436 5267"/>
                                  <a:gd name="T119" fmla="*/ 5436 h 225"/>
                                  <a:gd name="T120" fmla="+- 0 9228 9006"/>
                                  <a:gd name="T121" fmla="*/ T120 w 223"/>
                                  <a:gd name="T122" fmla="+- 0 5418 5267"/>
                                  <a:gd name="T123" fmla="*/ 5418 h 225"/>
                                  <a:gd name="T124" fmla="+- 0 9228 9006"/>
                                  <a:gd name="T125" fmla="*/ T124 w 223"/>
                                  <a:gd name="T126" fmla="+- 0 5401 5267"/>
                                  <a:gd name="T127" fmla="*/ 5401 h 225"/>
                                  <a:gd name="T128" fmla="+- 0 9225 9006"/>
                                  <a:gd name="T129" fmla="*/ T128 w 223"/>
                                  <a:gd name="T130" fmla="+- 0 5390 5267"/>
                                  <a:gd name="T131" fmla="*/ 5390 h 225"/>
                                  <a:gd name="T132" fmla="+- 0 9218 9006"/>
                                  <a:gd name="T133" fmla="*/ T132 w 223"/>
                                  <a:gd name="T134" fmla="+- 0 5376 5267"/>
                                  <a:gd name="T135" fmla="*/ 5376 h 225"/>
                                  <a:gd name="T136" fmla="+- 0 9207 9006"/>
                                  <a:gd name="T137" fmla="*/ T136 w 223"/>
                                  <a:gd name="T138" fmla="+- 0 5360 5267"/>
                                  <a:gd name="T139" fmla="*/ 5360 h 225"/>
                                  <a:gd name="T140" fmla="+- 0 9192 9006"/>
                                  <a:gd name="T141" fmla="*/ T140 w 223"/>
                                  <a:gd name="T142" fmla="+- 0 5341 5267"/>
                                  <a:gd name="T143" fmla="*/ 5341 h 225"/>
                                  <a:gd name="T144" fmla="+- 0 9173 9006"/>
                                  <a:gd name="T145" fmla="*/ T144 w 223"/>
                                  <a:gd name="T146" fmla="+- 0 5321 5267"/>
                                  <a:gd name="T147" fmla="*/ 5321 h 22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</a:cxnLst>
                                <a:rect l="0" t="0" r="r" b="b"/>
                                <a:pathLst>
                                  <a:path w="223" h="225">
                                    <a:moveTo>
                                      <a:pt x="167" y="54"/>
                                    </a:moveTo>
                                    <a:lnTo>
                                      <a:pt x="152" y="40"/>
                                    </a:lnTo>
                                    <a:lnTo>
                                      <a:pt x="133" y="24"/>
                                    </a:lnTo>
                                    <a:lnTo>
                                      <a:pt x="116" y="12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81" y="0"/>
                                    </a:lnTo>
                                    <a:lnTo>
                                      <a:pt x="64" y="3"/>
                                    </a:lnTo>
                                    <a:lnTo>
                                      <a:pt x="46" y="12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19" y="37"/>
                                    </a:lnTo>
                                    <a:lnTo>
                                      <a:pt x="7" y="55"/>
                                    </a:lnTo>
                                    <a:lnTo>
                                      <a:pt x="0" y="73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3" y="101"/>
                                    </a:lnTo>
                                    <a:lnTo>
                                      <a:pt x="10" y="116"/>
                                    </a:lnTo>
                                    <a:lnTo>
                                      <a:pt x="22" y="132"/>
                                    </a:lnTo>
                                    <a:lnTo>
                                      <a:pt x="37" y="150"/>
                                    </a:lnTo>
                                    <a:lnTo>
                                      <a:pt x="55" y="170"/>
                                    </a:lnTo>
                                    <a:lnTo>
                                      <a:pt x="71" y="185"/>
                                    </a:lnTo>
                                    <a:lnTo>
                                      <a:pt x="89" y="201"/>
                                    </a:lnTo>
                                    <a:lnTo>
                                      <a:pt x="106" y="213"/>
                                    </a:lnTo>
                                    <a:lnTo>
                                      <a:pt x="121" y="220"/>
                                    </a:lnTo>
                                    <a:lnTo>
                                      <a:pt x="134" y="224"/>
                                    </a:lnTo>
                                    <a:lnTo>
                                      <a:pt x="141" y="225"/>
                                    </a:lnTo>
                                    <a:lnTo>
                                      <a:pt x="158" y="222"/>
                                    </a:lnTo>
                                    <a:lnTo>
                                      <a:pt x="176" y="212"/>
                                    </a:lnTo>
                                    <a:lnTo>
                                      <a:pt x="194" y="197"/>
                                    </a:lnTo>
                                    <a:lnTo>
                                      <a:pt x="204" y="186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2" y="151"/>
                                    </a:lnTo>
                                    <a:lnTo>
                                      <a:pt x="222" y="134"/>
                                    </a:lnTo>
                                    <a:lnTo>
                                      <a:pt x="219" y="123"/>
                                    </a:lnTo>
                                    <a:lnTo>
                                      <a:pt x="212" y="109"/>
                                    </a:lnTo>
                                    <a:lnTo>
                                      <a:pt x="201" y="93"/>
                                    </a:lnTo>
                                    <a:lnTo>
                                      <a:pt x="186" y="74"/>
                                    </a:lnTo>
                                    <a:lnTo>
                                      <a:pt x="167" y="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C1C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9" name="Group 8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73" y="4173"/>
                                <a:ext cx="950" cy="948"/>
                                <a:chOff x="8673" y="4173"/>
                                <a:chExt cx="950" cy="948"/>
                              </a:xfrm>
                            </wpg:grpSpPr>
                            <wps:wsp>
                              <wps:cNvPr id="20" name="Freeform 8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73" y="4173"/>
                                  <a:ext cx="950" cy="948"/>
                                </a:xfrm>
                                <a:custGeom>
                                  <a:avLst/>
                                  <a:gdLst>
                                    <a:gd name="T0" fmla="+- 0 9570 8673"/>
                                    <a:gd name="T1" fmla="*/ T0 w 950"/>
                                    <a:gd name="T2" fmla="+- 0 5090 4173"/>
                                    <a:gd name="T3" fmla="*/ 5090 h 948"/>
                                    <a:gd name="T4" fmla="+- 0 9600 8673"/>
                                    <a:gd name="T5" fmla="*/ T4 w 950"/>
                                    <a:gd name="T6" fmla="+- 0 5060 4173"/>
                                    <a:gd name="T7" fmla="*/ 5060 h 948"/>
                                    <a:gd name="T8" fmla="+- 0 9617 8673"/>
                                    <a:gd name="T9" fmla="*/ T8 w 950"/>
                                    <a:gd name="T10" fmla="+- 0 5037 4173"/>
                                    <a:gd name="T11" fmla="*/ 5037 h 948"/>
                                    <a:gd name="T12" fmla="+- 0 9623 8673"/>
                                    <a:gd name="T13" fmla="*/ T12 w 950"/>
                                    <a:gd name="T14" fmla="+- 0 5018 4173"/>
                                    <a:gd name="T15" fmla="*/ 5018 h 948"/>
                                    <a:gd name="T16" fmla="+- 0 9618 8673"/>
                                    <a:gd name="T17" fmla="*/ T16 w 950"/>
                                    <a:gd name="T18" fmla="+- 0 5000 4173"/>
                                    <a:gd name="T19" fmla="*/ 5000 h 948"/>
                                    <a:gd name="T20" fmla="+- 0 9569 8673"/>
                                    <a:gd name="T21" fmla="*/ T20 w 950"/>
                                    <a:gd name="T22" fmla="+- 0 4916 4173"/>
                                    <a:gd name="T23" fmla="*/ 4916 h 948"/>
                                    <a:gd name="T24" fmla="+- 0 9501 8673"/>
                                    <a:gd name="T25" fmla="*/ T24 w 950"/>
                                    <a:gd name="T26" fmla="+- 0 4800 4173"/>
                                    <a:gd name="T27" fmla="*/ 4800 h 948"/>
                                    <a:gd name="T28" fmla="+- 0 9433 8673"/>
                                    <a:gd name="T29" fmla="*/ T28 w 950"/>
                                    <a:gd name="T30" fmla="+- 0 4683 4173"/>
                                    <a:gd name="T31" fmla="*/ 4683 h 948"/>
                                    <a:gd name="T32" fmla="+- 0 9365 8673"/>
                                    <a:gd name="T33" fmla="*/ T32 w 950"/>
                                    <a:gd name="T34" fmla="+- 0 4566 4173"/>
                                    <a:gd name="T35" fmla="*/ 4566 h 948"/>
                                    <a:gd name="T36" fmla="+- 0 9298 8673"/>
                                    <a:gd name="T37" fmla="*/ T36 w 950"/>
                                    <a:gd name="T38" fmla="+- 0 4449 4173"/>
                                    <a:gd name="T39" fmla="*/ 4449 h 948"/>
                                    <a:gd name="T40" fmla="+- 0 9230 8673"/>
                                    <a:gd name="T41" fmla="*/ T40 w 950"/>
                                    <a:gd name="T42" fmla="+- 0 4333 4173"/>
                                    <a:gd name="T43" fmla="*/ 4333 h 948"/>
                                    <a:gd name="T44" fmla="+- 0 9162 8673"/>
                                    <a:gd name="T45" fmla="*/ T44 w 950"/>
                                    <a:gd name="T46" fmla="+- 0 4217 4173"/>
                                    <a:gd name="T47" fmla="*/ 4217 h 948"/>
                                    <a:gd name="T48" fmla="+- 0 9149 8673"/>
                                    <a:gd name="T49" fmla="*/ T48 w 950"/>
                                    <a:gd name="T50" fmla="+- 0 4199 4173"/>
                                    <a:gd name="T51" fmla="*/ 4199 h 948"/>
                                    <a:gd name="T52" fmla="+- 0 9136 8673"/>
                                    <a:gd name="T53" fmla="*/ T52 w 950"/>
                                    <a:gd name="T54" fmla="+- 0 4182 4173"/>
                                    <a:gd name="T55" fmla="*/ 4182 h 948"/>
                                    <a:gd name="T56" fmla="+- 0 9120 8673"/>
                                    <a:gd name="T57" fmla="*/ T56 w 950"/>
                                    <a:gd name="T58" fmla="+- 0 4173 4173"/>
                                    <a:gd name="T59" fmla="*/ 4173 h 948"/>
                                    <a:gd name="T60" fmla="+- 0 9106 8673"/>
                                    <a:gd name="T61" fmla="*/ T60 w 950"/>
                                    <a:gd name="T62" fmla="+- 0 4174 4173"/>
                                    <a:gd name="T63" fmla="*/ 4174 h 948"/>
                                    <a:gd name="T64" fmla="+- 0 9089 8673"/>
                                    <a:gd name="T65" fmla="*/ T64 w 950"/>
                                    <a:gd name="T66" fmla="+- 0 4187 4173"/>
                                    <a:gd name="T67" fmla="*/ 4187 h 948"/>
                                    <a:gd name="T68" fmla="+- 0 9065 8673"/>
                                    <a:gd name="T69" fmla="*/ T68 w 950"/>
                                    <a:gd name="T70" fmla="+- 0 4212 4173"/>
                                    <a:gd name="T71" fmla="*/ 4212 h 948"/>
                                    <a:gd name="T72" fmla="+- 0 9047 8673"/>
                                    <a:gd name="T73" fmla="*/ T72 w 950"/>
                                    <a:gd name="T74" fmla="+- 0 4232 4173"/>
                                    <a:gd name="T75" fmla="*/ 4232 h 948"/>
                                    <a:gd name="T76" fmla="+- 0 9041 8673"/>
                                    <a:gd name="T77" fmla="*/ T76 w 950"/>
                                    <a:gd name="T78" fmla="+- 0 4249 4173"/>
                                    <a:gd name="T79" fmla="*/ 4249 h 948"/>
                                    <a:gd name="T80" fmla="+- 0 9043 8673"/>
                                    <a:gd name="T81" fmla="*/ T80 w 950"/>
                                    <a:gd name="T82" fmla="+- 0 4263 4173"/>
                                    <a:gd name="T83" fmla="*/ 4263 h 948"/>
                                    <a:gd name="T84" fmla="+- 0 9069 8673"/>
                                    <a:gd name="T85" fmla="*/ T84 w 950"/>
                                    <a:gd name="T86" fmla="+- 0 4306 4173"/>
                                    <a:gd name="T87" fmla="*/ 4306 h 948"/>
                                    <a:gd name="T88" fmla="+- 0 9130 8673"/>
                                    <a:gd name="T89" fmla="*/ T88 w 950"/>
                                    <a:gd name="T90" fmla="+- 0 4406 4173"/>
                                    <a:gd name="T91" fmla="*/ 4406 h 948"/>
                                    <a:gd name="T92" fmla="+- 0 9190 8673"/>
                                    <a:gd name="T93" fmla="*/ T92 w 950"/>
                                    <a:gd name="T94" fmla="+- 0 4506 4173"/>
                                    <a:gd name="T95" fmla="*/ 4506 h 948"/>
                                    <a:gd name="T96" fmla="+- 0 9249 8673"/>
                                    <a:gd name="T97" fmla="*/ T96 w 950"/>
                                    <a:gd name="T98" fmla="+- 0 4606 4173"/>
                                    <a:gd name="T99" fmla="*/ 4606 h 948"/>
                                    <a:gd name="T100" fmla="+- 0 9309 8673"/>
                                    <a:gd name="T101" fmla="*/ T100 w 950"/>
                                    <a:gd name="T102" fmla="+- 0 4706 4173"/>
                                    <a:gd name="T103" fmla="*/ 4706 h 948"/>
                                    <a:gd name="T104" fmla="+- 0 9369 8673"/>
                                    <a:gd name="T105" fmla="*/ T104 w 950"/>
                                    <a:gd name="T106" fmla="+- 0 4806 4173"/>
                                    <a:gd name="T107" fmla="*/ 4806 h 948"/>
                                    <a:gd name="T108" fmla="+- 0 9430 8673"/>
                                    <a:gd name="T109" fmla="*/ T108 w 950"/>
                                    <a:gd name="T110" fmla="+- 0 4906 4173"/>
                                    <a:gd name="T111" fmla="*/ 4906 h 948"/>
                                    <a:gd name="T112" fmla="+- 0 9453 8673"/>
                                    <a:gd name="T113" fmla="*/ T112 w 950"/>
                                    <a:gd name="T114" fmla="+- 0 4948 4173"/>
                                    <a:gd name="T115" fmla="*/ 4948 h 948"/>
                                    <a:gd name="T116" fmla="+- 0 9380 8673"/>
                                    <a:gd name="T117" fmla="*/ T116 w 950"/>
                                    <a:gd name="T118" fmla="+- 0 4903 4173"/>
                                    <a:gd name="T119" fmla="*/ 4903 h 948"/>
                                    <a:gd name="T120" fmla="+- 0 9279 8673"/>
                                    <a:gd name="T121" fmla="*/ T120 w 950"/>
                                    <a:gd name="T122" fmla="+- 0 4843 4173"/>
                                    <a:gd name="T123" fmla="*/ 4843 h 948"/>
                                    <a:gd name="T124" fmla="+- 0 9179 8673"/>
                                    <a:gd name="T125" fmla="*/ T124 w 950"/>
                                    <a:gd name="T126" fmla="+- 0 4783 4173"/>
                                    <a:gd name="T127" fmla="*/ 4783 h 948"/>
                                    <a:gd name="T128" fmla="+- 0 9079 8673"/>
                                    <a:gd name="T129" fmla="*/ T128 w 950"/>
                                    <a:gd name="T130" fmla="+- 0 4724 4173"/>
                                    <a:gd name="T131" fmla="*/ 4724 h 948"/>
                                    <a:gd name="T132" fmla="+- 0 8979 8673"/>
                                    <a:gd name="T133" fmla="*/ T132 w 950"/>
                                    <a:gd name="T134" fmla="+- 0 4664 4173"/>
                                    <a:gd name="T135" fmla="*/ 4664 h 948"/>
                                    <a:gd name="T136" fmla="+- 0 8878 8673"/>
                                    <a:gd name="T137" fmla="*/ T136 w 950"/>
                                    <a:gd name="T138" fmla="+- 0 4604 4173"/>
                                    <a:gd name="T139" fmla="*/ 4604 h 948"/>
                                    <a:gd name="T140" fmla="+- 0 8778 8673"/>
                                    <a:gd name="T141" fmla="*/ T140 w 950"/>
                                    <a:gd name="T142" fmla="+- 0 4544 4173"/>
                                    <a:gd name="T143" fmla="*/ 4544 h 948"/>
                                    <a:gd name="T144" fmla="+- 0 8763 8673"/>
                                    <a:gd name="T145" fmla="*/ T144 w 950"/>
                                    <a:gd name="T146" fmla="+- 0 4537 4173"/>
                                    <a:gd name="T147" fmla="*/ 4537 h 948"/>
                                    <a:gd name="T148" fmla="+- 0 8749 8673"/>
                                    <a:gd name="T149" fmla="*/ T148 w 950"/>
                                    <a:gd name="T150" fmla="+- 0 4537 4173"/>
                                    <a:gd name="T151" fmla="*/ 4537 h 948"/>
                                    <a:gd name="T152" fmla="+- 0 8730 8673"/>
                                    <a:gd name="T153" fmla="*/ T152 w 950"/>
                                    <a:gd name="T154" fmla="+- 0 4548 4173"/>
                                    <a:gd name="T155" fmla="*/ 4548 h 948"/>
                                    <a:gd name="T156" fmla="+- 0 8704 8673"/>
                                    <a:gd name="T157" fmla="*/ T156 w 950"/>
                                    <a:gd name="T158" fmla="+- 0 4572 4173"/>
                                    <a:gd name="T159" fmla="*/ 4572 h 948"/>
                                    <a:gd name="T160" fmla="+- 0 8685 8673"/>
                                    <a:gd name="T161" fmla="*/ T160 w 950"/>
                                    <a:gd name="T162" fmla="+- 0 4592 4173"/>
                                    <a:gd name="T163" fmla="*/ 4592 h 948"/>
                                    <a:gd name="T164" fmla="+- 0 8675 8673"/>
                                    <a:gd name="T165" fmla="*/ T164 w 950"/>
                                    <a:gd name="T166" fmla="+- 0 4609 4173"/>
                                    <a:gd name="T167" fmla="*/ 4609 h 948"/>
                                    <a:gd name="T168" fmla="+- 0 8675 8673"/>
                                    <a:gd name="T169" fmla="*/ T168 w 950"/>
                                    <a:gd name="T170" fmla="+- 0 4623 4173"/>
                                    <a:gd name="T171" fmla="*/ 4623 h 948"/>
                                    <a:gd name="T172" fmla="+- 0 8685 8673"/>
                                    <a:gd name="T173" fmla="*/ T172 w 950"/>
                                    <a:gd name="T174" fmla="+- 0 4638 4173"/>
                                    <a:gd name="T175" fmla="*/ 4638 h 948"/>
                                    <a:gd name="T176" fmla="+- 0 8700 8673"/>
                                    <a:gd name="T177" fmla="*/ T176 w 950"/>
                                    <a:gd name="T178" fmla="+- 0 4648 4173"/>
                                    <a:gd name="T179" fmla="*/ 4648 h 948"/>
                                    <a:gd name="T180" fmla="+- 0 8718 8673"/>
                                    <a:gd name="T181" fmla="*/ T180 w 950"/>
                                    <a:gd name="T182" fmla="+- 0 4660 4173"/>
                                    <a:gd name="T183" fmla="*/ 4660 h 948"/>
                                    <a:gd name="T184" fmla="+- 0 8834 8673"/>
                                    <a:gd name="T185" fmla="*/ T184 w 950"/>
                                    <a:gd name="T186" fmla="+- 0 4729 4173"/>
                                    <a:gd name="T187" fmla="*/ 4729 h 948"/>
                                    <a:gd name="T188" fmla="+- 0 8951 8673"/>
                                    <a:gd name="T189" fmla="*/ T188 w 950"/>
                                    <a:gd name="T190" fmla="+- 0 4796 4173"/>
                                    <a:gd name="T191" fmla="*/ 4796 h 948"/>
                                    <a:gd name="T192" fmla="+- 0 9067 8673"/>
                                    <a:gd name="T193" fmla="*/ T192 w 950"/>
                                    <a:gd name="T194" fmla="+- 0 4864 4173"/>
                                    <a:gd name="T195" fmla="*/ 4864 h 948"/>
                                    <a:gd name="T196" fmla="+- 0 9184 8673"/>
                                    <a:gd name="T197" fmla="*/ T196 w 950"/>
                                    <a:gd name="T198" fmla="+- 0 4932 4173"/>
                                    <a:gd name="T199" fmla="*/ 4932 h 948"/>
                                    <a:gd name="T200" fmla="+- 0 9301 8673"/>
                                    <a:gd name="T201" fmla="*/ T200 w 950"/>
                                    <a:gd name="T202" fmla="+- 0 5000 4173"/>
                                    <a:gd name="T203" fmla="*/ 5000 h 948"/>
                                    <a:gd name="T204" fmla="+- 0 9417 8673"/>
                                    <a:gd name="T205" fmla="*/ T204 w 950"/>
                                    <a:gd name="T206" fmla="+- 0 5068 4173"/>
                                    <a:gd name="T207" fmla="*/ 5068 h 948"/>
                                    <a:gd name="T208" fmla="+- 0 9501 8673"/>
                                    <a:gd name="T209" fmla="*/ T208 w 950"/>
                                    <a:gd name="T210" fmla="+- 0 5117 4173"/>
                                    <a:gd name="T211" fmla="*/ 5117 h 948"/>
                                    <a:gd name="T212" fmla="+- 0 9519 8673"/>
                                    <a:gd name="T213" fmla="*/ T212 w 950"/>
                                    <a:gd name="T214" fmla="+- 0 5121 4173"/>
                                    <a:gd name="T215" fmla="*/ 5121 h 948"/>
                                    <a:gd name="T216" fmla="+- 0 9538 8673"/>
                                    <a:gd name="T217" fmla="*/ T216 w 950"/>
                                    <a:gd name="T218" fmla="+- 0 5115 4173"/>
                                    <a:gd name="T219" fmla="*/ 5115 h 94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</a:cxnLst>
                                  <a:rect l="0" t="0" r="r" b="b"/>
                                  <a:pathLst>
                                    <a:path w="950" h="948">
                                      <a:moveTo>
                                        <a:pt x="880" y="931"/>
                                      </a:moveTo>
                                      <a:lnTo>
                                        <a:pt x="887" y="925"/>
                                      </a:lnTo>
                                      <a:lnTo>
                                        <a:pt x="897" y="917"/>
                                      </a:lnTo>
                                      <a:lnTo>
                                        <a:pt x="907" y="906"/>
                                      </a:lnTo>
                                      <a:lnTo>
                                        <a:pt x="918" y="896"/>
                                      </a:lnTo>
                                      <a:lnTo>
                                        <a:pt x="927" y="887"/>
                                      </a:lnTo>
                                      <a:lnTo>
                                        <a:pt x="933" y="879"/>
                                      </a:lnTo>
                                      <a:lnTo>
                                        <a:pt x="939" y="872"/>
                                      </a:lnTo>
                                      <a:lnTo>
                                        <a:pt x="944" y="864"/>
                                      </a:lnTo>
                                      <a:lnTo>
                                        <a:pt x="946" y="858"/>
                                      </a:lnTo>
                                      <a:lnTo>
                                        <a:pt x="949" y="851"/>
                                      </a:lnTo>
                                      <a:lnTo>
                                        <a:pt x="950" y="845"/>
                                      </a:lnTo>
                                      <a:lnTo>
                                        <a:pt x="949" y="839"/>
                                      </a:lnTo>
                                      <a:lnTo>
                                        <a:pt x="947" y="833"/>
                                      </a:lnTo>
                                      <a:lnTo>
                                        <a:pt x="945" y="827"/>
                                      </a:lnTo>
                                      <a:lnTo>
                                        <a:pt x="941" y="821"/>
                                      </a:lnTo>
                                      <a:lnTo>
                                        <a:pt x="918" y="782"/>
                                      </a:lnTo>
                                      <a:lnTo>
                                        <a:pt x="896" y="743"/>
                                      </a:lnTo>
                                      <a:lnTo>
                                        <a:pt x="873" y="704"/>
                                      </a:lnTo>
                                      <a:lnTo>
                                        <a:pt x="850" y="665"/>
                                      </a:lnTo>
                                      <a:lnTo>
                                        <a:pt x="828" y="627"/>
                                      </a:lnTo>
                                      <a:lnTo>
                                        <a:pt x="805" y="588"/>
                                      </a:lnTo>
                                      <a:lnTo>
                                        <a:pt x="783" y="549"/>
                                      </a:lnTo>
                                      <a:lnTo>
                                        <a:pt x="760" y="510"/>
                                      </a:lnTo>
                                      <a:lnTo>
                                        <a:pt x="738" y="471"/>
                                      </a:lnTo>
                                      <a:lnTo>
                                        <a:pt x="715" y="432"/>
                                      </a:lnTo>
                                      <a:lnTo>
                                        <a:pt x="692" y="393"/>
                                      </a:lnTo>
                                      <a:lnTo>
                                        <a:pt x="670" y="354"/>
                                      </a:lnTo>
                                      <a:lnTo>
                                        <a:pt x="647" y="315"/>
                                      </a:lnTo>
                                      <a:lnTo>
                                        <a:pt x="625" y="276"/>
                                      </a:lnTo>
                                      <a:lnTo>
                                        <a:pt x="602" y="238"/>
                                      </a:lnTo>
                                      <a:lnTo>
                                        <a:pt x="580" y="199"/>
                                      </a:lnTo>
                                      <a:lnTo>
                                        <a:pt x="557" y="160"/>
                                      </a:lnTo>
                                      <a:lnTo>
                                        <a:pt x="534" y="121"/>
                                      </a:lnTo>
                                      <a:lnTo>
                                        <a:pt x="512" y="82"/>
                                      </a:lnTo>
                                      <a:lnTo>
                                        <a:pt x="489" y="44"/>
                                      </a:lnTo>
                                      <a:lnTo>
                                        <a:pt x="486" y="39"/>
                                      </a:lnTo>
                                      <a:lnTo>
                                        <a:pt x="482" y="32"/>
                                      </a:lnTo>
                                      <a:lnTo>
                                        <a:pt x="476" y="26"/>
                                      </a:lnTo>
                                      <a:lnTo>
                                        <a:pt x="473" y="20"/>
                                      </a:lnTo>
                                      <a:lnTo>
                                        <a:pt x="469" y="15"/>
                                      </a:lnTo>
                                      <a:lnTo>
                                        <a:pt x="463" y="9"/>
                                      </a:lnTo>
                                      <a:lnTo>
                                        <a:pt x="459" y="6"/>
                                      </a:lnTo>
                                      <a:lnTo>
                                        <a:pt x="455" y="2"/>
                                      </a:lnTo>
                                      <a:lnTo>
                                        <a:pt x="447" y="0"/>
                                      </a:lnTo>
                                      <a:lnTo>
                                        <a:pt x="443" y="0"/>
                                      </a:lnTo>
                                      <a:lnTo>
                                        <a:pt x="438" y="0"/>
                                      </a:lnTo>
                                      <a:lnTo>
                                        <a:pt x="433" y="1"/>
                                      </a:lnTo>
                                      <a:lnTo>
                                        <a:pt x="428" y="5"/>
                                      </a:lnTo>
                                      <a:lnTo>
                                        <a:pt x="422" y="10"/>
                                      </a:lnTo>
                                      <a:lnTo>
                                        <a:pt x="416" y="14"/>
                                      </a:lnTo>
                                      <a:lnTo>
                                        <a:pt x="409" y="21"/>
                                      </a:lnTo>
                                      <a:lnTo>
                                        <a:pt x="401" y="29"/>
                                      </a:lnTo>
                                      <a:lnTo>
                                        <a:pt x="392" y="39"/>
                                      </a:lnTo>
                                      <a:lnTo>
                                        <a:pt x="384" y="46"/>
                                      </a:lnTo>
                                      <a:lnTo>
                                        <a:pt x="379" y="52"/>
                                      </a:lnTo>
                                      <a:lnTo>
                                        <a:pt x="374" y="59"/>
                                      </a:lnTo>
                                      <a:lnTo>
                                        <a:pt x="371" y="65"/>
                                      </a:lnTo>
                                      <a:lnTo>
                                        <a:pt x="370" y="71"/>
                                      </a:lnTo>
                                      <a:lnTo>
                                        <a:pt x="368" y="76"/>
                                      </a:lnTo>
                                      <a:lnTo>
                                        <a:pt x="368" y="81"/>
                                      </a:lnTo>
                                      <a:lnTo>
                                        <a:pt x="369" y="86"/>
                                      </a:lnTo>
                                      <a:lnTo>
                                        <a:pt x="370" y="90"/>
                                      </a:lnTo>
                                      <a:lnTo>
                                        <a:pt x="372" y="95"/>
                                      </a:lnTo>
                                      <a:lnTo>
                                        <a:pt x="376" y="100"/>
                                      </a:lnTo>
                                      <a:lnTo>
                                        <a:pt x="396" y="133"/>
                                      </a:lnTo>
                                      <a:lnTo>
                                        <a:pt x="416" y="167"/>
                                      </a:lnTo>
                                      <a:lnTo>
                                        <a:pt x="436" y="200"/>
                                      </a:lnTo>
                                      <a:lnTo>
                                        <a:pt x="457" y="233"/>
                                      </a:lnTo>
                                      <a:lnTo>
                                        <a:pt x="477" y="267"/>
                                      </a:lnTo>
                                      <a:lnTo>
                                        <a:pt x="497" y="300"/>
                                      </a:lnTo>
                                      <a:lnTo>
                                        <a:pt x="517" y="333"/>
                                      </a:lnTo>
                                      <a:lnTo>
                                        <a:pt x="537" y="367"/>
                                      </a:lnTo>
                                      <a:lnTo>
                                        <a:pt x="557" y="400"/>
                                      </a:lnTo>
                                      <a:lnTo>
                                        <a:pt x="576" y="433"/>
                                      </a:lnTo>
                                      <a:lnTo>
                                        <a:pt x="596" y="467"/>
                                      </a:lnTo>
                                      <a:lnTo>
                                        <a:pt x="616" y="500"/>
                                      </a:lnTo>
                                      <a:lnTo>
                                        <a:pt x="636" y="533"/>
                                      </a:lnTo>
                                      <a:lnTo>
                                        <a:pt x="656" y="567"/>
                                      </a:lnTo>
                                      <a:lnTo>
                                        <a:pt x="676" y="600"/>
                                      </a:lnTo>
                                      <a:lnTo>
                                        <a:pt x="696" y="633"/>
                                      </a:lnTo>
                                      <a:lnTo>
                                        <a:pt x="717" y="667"/>
                                      </a:lnTo>
                                      <a:lnTo>
                                        <a:pt x="737" y="700"/>
                                      </a:lnTo>
                                      <a:lnTo>
                                        <a:pt x="757" y="733"/>
                                      </a:lnTo>
                                      <a:lnTo>
                                        <a:pt x="777" y="767"/>
                                      </a:lnTo>
                                      <a:lnTo>
                                        <a:pt x="779" y="770"/>
                                      </a:lnTo>
                                      <a:lnTo>
                                        <a:pt x="780" y="775"/>
                                      </a:lnTo>
                                      <a:lnTo>
                                        <a:pt x="773" y="770"/>
                                      </a:lnTo>
                                      <a:lnTo>
                                        <a:pt x="740" y="750"/>
                                      </a:lnTo>
                                      <a:lnTo>
                                        <a:pt x="707" y="730"/>
                                      </a:lnTo>
                                      <a:lnTo>
                                        <a:pt x="673" y="710"/>
                                      </a:lnTo>
                                      <a:lnTo>
                                        <a:pt x="640" y="690"/>
                                      </a:lnTo>
                                      <a:lnTo>
                                        <a:pt x="606" y="670"/>
                                      </a:lnTo>
                                      <a:lnTo>
                                        <a:pt x="573" y="650"/>
                                      </a:lnTo>
                                      <a:lnTo>
                                        <a:pt x="540" y="630"/>
                                      </a:lnTo>
                                      <a:lnTo>
                                        <a:pt x="506" y="610"/>
                                      </a:lnTo>
                                      <a:lnTo>
                                        <a:pt x="473" y="590"/>
                                      </a:lnTo>
                                      <a:lnTo>
                                        <a:pt x="439" y="570"/>
                                      </a:lnTo>
                                      <a:lnTo>
                                        <a:pt x="406" y="551"/>
                                      </a:lnTo>
                                      <a:lnTo>
                                        <a:pt x="372" y="531"/>
                                      </a:lnTo>
                                      <a:lnTo>
                                        <a:pt x="339" y="511"/>
                                      </a:lnTo>
                                      <a:lnTo>
                                        <a:pt x="306" y="491"/>
                                      </a:lnTo>
                                      <a:lnTo>
                                        <a:pt x="272" y="471"/>
                                      </a:lnTo>
                                      <a:lnTo>
                                        <a:pt x="239" y="451"/>
                                      </a:lnTo>
                                      <a:lnTo>
                                        <a:pt x="205" y="431"/>
                                      </a:lnTo>
                                      <a:lnTo>
                                        <a:pt x="172" y="411"/>
                                      </a:lnTo>
                                      <a:lnTo>
                                        <a:pt x="139" y="391"/>
                                      </a:lnTo>
                                      <a:lnTo>
                                        <a:pt x="105" y="371"/>
                                      </a:lnTo>
                                      <a:lnTo>
                                        <a:pt x="99" y="368"/>
                                      </a:lnTo>
                                      <a:lnTo>
                                        <a:pt x="95" y="366"/>
                                      </a:lnTo>
                                      <a:lnTo>
                                        <a:pt x="90" y="364"/>
                                      </a:lnTo>
                                      <a:lnTo>
                                        <a:pt x="86" y="363"/>
                                      </a:lnTo>
                                      <a:lnTo>
                                        <a:pt x="81" y="364"/>
                                      </a:lnTo>
                                      <a:lnTo>
                                        <a:pt x="76" y="364"/>
                                      </a:lnTo>
                                      <a:lnTo>
                                        <a:pt x="70" y="366"/>
                                      </a:lnTo>
                                      <a:lnTo>
                                        <a:pt x="64" y="369"/>
                                      </a:lnTo>
                                      <a:lnTo>
                                        <a:pt x="57" y="375"/>
                                      </a:lnTo>
                                      <a:lnTo>
                                        <a:pt x="50" y="380"/>
                                      </a:lnTo>
                                      <a:lnTo>
                                        <a:pt x="42" y="389"/>
                                      </a:lnTo>
                                      <a:lnTo>
                                        <a:pt x="31" y="399"/>
                                      </a:lnTo>
                                      <a:lnTo>
                                        <a:pt x="24" y="407"/>
                                      </a:lnTo>
                                      <a:lnTo>
                                        <a:pt x="17" y="413"/>
                                      </a:lnTo>
                                      <a:lnTo>
                                        <a:pt x="12" y="419"/>
                                      </a:lnTo>
                                      <a:lnTo>
                                        <a:pt x="7" y="426"/>
                                      </a:lnTo>
                                      <a:lnTo>
                                        <a:pt x="4" y="431"/>
                                      </a:lnTo>
                                      <a:lnTo>
                                        <a:pt x="2" y="436"/>
                                      </a:lnTo>
                                      <a:lnTo>
                                        <a:pt x="0" y="441"/>
                                      </a:lnTo>
                                      <a:lnTo>
                                        <a:pt x="0" y="446"/>
                                      </a:lnTo>
                                      <a:lnTo>
                                        <a:pt x="2" y="450"/>
                                      </a:lnTo>
                                      <a:lnTo>
                                        <a:pt x="3" y="455"/>
                                      </a:lnTo>
                                      <a:lnTo>
                                        <a:pt x="6" y="459"/>
                                      </a:lnTo>
                                      <a:lnTo>
                                        <a:pt x="12" y="465"/>
                                      </a:lnTo>
                                      <a:lnTo>
                                        <a:pt x="17" y="469"/>
                                      </a:lnTo>
                                      <a:lnTo>
                                        <a:pt x="21" y="472"/>
                                      </a:lnTo>
                                      <a:lnTo>
                                        <a:pt x="27" y="475"/>
                                      </a:lnTo>
                                      <a:lnTo>
                                        <a:pt x="32" y="479"/>
                                      </a:lnTo>
                                      <a:lnTo>
                                        <a:pt x="38" y="483"/>
                                      </a:lnTo>
                                      <a:lnTo>
                                        <a:pt x="45" y="487"/>
                                      </a:lnTo>
                                      <a:lnTo>
                                        <a:pt x="84" y="510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61" y="556"/>
                                      </a:lnTo>
                                      <a:lnTo>
                                        <a:pt x="200" y="578"/>
                                      </a:lnTo>
                                      <a:lnTo>
                                        <a:pt x="239" y="601"/>
                                      </a:lnTo>
                                      <a:lnTo>
                                        <a:pt x="278" y="623"/>
                                      </a:lnTo>
                                      <a:lnTo>
                                        <a:pt x="317" y="646"/>
                                      </a:lnTo>
                                      <a:lnTo>
                                        <a:pt x="356" y="669"/>
                                      </a:lnTo>
                                      <a:lnTo>
                                        <a:pt x="394" y="691"/>
                                      </a:lnTo>
                                      <a:lnTo>
                                        <a:pt x="433" y="714"/>
                                      </a:lnTo>
                                      <a:lnTo>
                                        <a:pt x="472" y="736"/>
                                      </a:lnTo>
                                      <a:lnTo>
                                        <a:pt x="511" y="759"/>
                                      </a:lnTo>
                                      <a:lnTo>
                                        <a:pt x="550" y="781"/>
                                      </a:lnTo>
                                      <a:lnTo>
                                        <a:pt x="589" y="804"/>
                                      </a:lnTo>
                                      <a:lnTo>
                                        <a:pt x="628" y="827"/>
                                      </a:lnTo>
                                      <a:lnTo>
                                        <a:pt x="667" y="849"/>
                                      </a:lnTo>
                                      <a:lnTo>
                                        <a:pt x="705" y="872"/>
                                      </a:lnTo>
                                      <a:lnTo>
                                        <a:pt x="744" y="895"/>
                                      </a:lnTo>
                                      <a:lnTo>
                                        <a:pt x="783" y="917"/>
                                      </a:lnTo>
                                      <a:lnTo>
                                        <a:pt x="822" y="940"/>
                                      </a:lnTo>
                                      <a:lnTo>
                                        <a:pt x="828" y="944"/>
                                      </a:lnTo>
                                      <a:lnTo>
                                        <a:pt x="833" y="946"/>
                                      </a:lnTo>
                                      <a:lnTo>
                                        <a:pt x="840" y="947"/>
                                      </a:lnTo>
                                      <a:lnTo>
                                        <a:pt x="846" y="948"/>
                                      </a:lnTo>
                                      <a:lnTo>
                                        <a:pt x="851" y="947"/>
                                      </a:lnTo>
                                      <a:lnTo>
                                        <a:pt x="858" y="944"/>
                                      </a:lnTo>
                                      <a:lnTo>
                                        <a:pt x="865" y="942"/>
                                      </a:lnTo>
                                      <a:lnTo>
                                        <a:pt x="872" y="938"/>
                                      </a:lnTo>
                                      <a:lnTo>
                                        <a:pt x="880" y="9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1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1" name="Group 8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26" y="3750"/>
                                  <a:ext cx="1076" cy="991"/>
                                  <a:chOff x="9226" y="3750"/>
                                  <a:chExt cx="1076" cy="991"/>
                                </a:xfrm>
                              </wpg:grpSpPr>
                              <wps:wsp>
                                <wps:cNvPr id="22" name="Freeform 8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226" y="3750"/>
                                    <a:ext cx="1076" cy="991"/>
                                  </a:xfrm>
                                  <a:custGeom>
                                    <a:avLst/>
                                    <a:gdLst>
                                      <a:gd name="T0" fmla="+- 0 9227 9226"/>
                                      <a:gd name="T1" fmla="*/ T0 w 1076"/>
                                      <a:gd name="T2" fmla="+- 0 4070 3750"/>
                                      <a:gd name="T3" fmla="*/ 4070 h 991"/>
                                      <a:gd name="T4" fmla="+- 0 9883 9226"/>
                                      <a:gd name="T5" fmla="*/ T4 w 1076"/>
                                      <a:gd name="T6" fmla="+- 0 4732 3750"/>
                                      <a:gd name="T7" fmla="*/ 4732 h 991"/>
                                      <a:gd name="T8" fmla="+- 0 9903 9226"/>
                                      <a:gd name="T9" fmla="*/ T8 w 1076"/>
                                      <a:gd name="T10" fmla="+- 0 4741 3750"/>
                                      <a:gd name="T11" fmla="*/ 4741 h 991"/>
                                      <a:gd name="T12" fmla="+- 0 9926 9226"/>
                                      <a:gd name="T13" fmla="*/ T12 w 1076"/>
                                      <a:gd name="T14" fmla="+- 0 4731 3750"/>
                                      <a:gd name="T15" fmla="*/ 4731 h 991"/>
                                      <a:gd name="T16" fmla="+- 0 9958 9226"/>
                                      <a:gd name="T17" fmla="*/ T16 w 1076"/>
                                      <a:gd name="T18" fmla="+- 0 4702 3750"/>
                                      <a:gd name="T19" fmla="*/ 4702 h 991"/>
                                      <a:gd name="T20" fmla="+- 0 9977 9226"/>
                                      <a:gd name="T21" fmla="*/ T20 w 1076"/>
                                      <a:gd name="T22" fmla="+- 0 4675 3750"/>
                                      <a:gd name="T23" fmla="*/ 4675 h 991"/>
                                      <a:gd name="T24" fmla="+- 0 9978 9226"/>
                                      <a:gd name="T25" fmla="*/ T24 w 1076"/>
                                      <a:gd name="T26" fmla="+- 0 4656 3750"/>
                                      <a:gd name="T27" fmla="*/ 4656 h 991"/>
                                      <a:gd name="T28" fmla="+- 0 9948 9226"/>
                                      <a:gd name="T29" fmla="*/ T28 w 1076"/>
                                      <a:gd name="T30" fmla="+- 0 4622 3750"/>
                                      <a:gd name="T31" fmla="*/ 4622 h 991"/>
                                      <a:gd name="T32" fmla="+- 0 9858 9226"/>
                                      <a:gd name="T33" fmla="*/ T32 w 1076"/>
                                      <a:gd name="T34" fmla="+- 0 4532 3750"/>
                                      <a:gd name="T35" fmla="*/ 4532 h 991"/>
                                      <a:gd name="T36" fmla="+- 0 9767 9226"/>
                                      <a:gd name="T37" fmla="*/ T36 w 1076"/>
                                      <a:gd name="T38" fmla="+- 0 4441 3750"/>
                                      <a:gd name="T39" fmla="*/ 4441 h 991"/>
                                      <a:gd name="T40" fmla="+- 0 9677 9226"/>
                                      <a:gd name="T41" fmla="*/ T40 w 1076"/>
                                      <a:gd name="T42" fmla="+- 0 4351 3750"/>
                                      <a:gd name="T43" fmla="*/ 4351 h 991"/>
                                      <a:gd name="T44" fmla="+- 0 9586 9226"/>
                                      <a:gd name="T45" fmla="*/ T44 w 1076"/>
                                      <a:gd name="T46" fmla="+- 0 4260 3750"/>
                                      <a:gd name="T47" fmla="*/ 4260 h 991"/>
                                      <a:gd name="T48" fmla="+- 0 9517 9226"/>
                                      <a:gd name="T49" fmla="*/ T48 w 1076"/>
                                      <a:gd name="T50" fmla="+- 0 4188 3750"/>
                                      <a:gd name="T51" fmla="*/ 4188 h 991"/>
                                      <a:gd name="T52" fmla="+- 0 9499 9226"/>
                                      <a:gd name="T53" fmla="*/ T52 w 1076"/>
                                      <a:gd name="T54" fmla="+- 0 4102 3750"/>
                                      <a:gd name="T55" fmla="*/ 4102 h 991"/>
                                      <a:gd name="T56" fmla="+- 0 9494 9226"/>
                                      <a:gd name="T57" fmla="*/ T56 w 1076"/>
                                      <a:gd name="T58" fmla="+- 0 4027 3750"/>
                                      <a:gd name="T59" fmla="*/ 4027 h 991"/>
                                      <a:gd name="T60" fmla="+- 0 9517 9226"/>
                                      <a:gd name="T61" fmla="*/ T60 w 1076"/>
                                      <a:gd name="T62" fmla="+- 0 3947 3750"/>
                                      <a:gd name="T63" fmla="*/ 3947 h 991"/>
                                      <a:gd name="T64" fmla="+- 0 9586 9226"/>
                                      <a:gd name="T65" fmla="*/ T64 w 1076"/>
                                      <a:gd name="T66" fmla="+- 0 3902 3750"/>
                                      <a:gd name="T67" fmla="*/ 3902 h 991"/>
                                      <a:gd name="T68" fmla="+- 0 9677 9226"/>
                                      <a:gd name="T69" fmla="*/ T68 w 1076"/>
                                      <a:gd name="T70" fmla="+- 0 3917 3750"/>
                                      <a:gd name="T71" fmla="*/ 3917 h 991"/>
                                      <a:gd name="T72" fmla="+- 0 9749 9226"/>
                                      <a:gd name="T73" fmla="*/ T72 w 1076"/>
                                      <a:gd name="T74" fmla="+- 0 3960 3750"/>
                                      <a:gd name="T75" fmla="*/ 3960 h 991"/>
                                      <a:gd name="T76" fmla="+- 0 9810 9226"/>
                                      <a:gd name="T77" fmla="*/ T76 w 1076"/>
                                      <a:gd name="T78" fmla="+- 0 4013 3750"/>
                                      <a:gd name="T79" fmla="*/ 4013 h 991"/>
                                      <a:gd name="T80" fmla="+- 0 9884 9226"/>
                                      <a:gd name="T81" fmla="*/ T80 w 1076"/>
                                      <a:gd name="T82" fmla="+- 0 4087 3750"/>
                                      <a:gd name="T83" fmla="*/ 4087 h 991"/>
                                      <a:gd name="T84" fmla="+- 0 9960 9226"/>
                                      <a:gd name="T85" fmla="*/ T84 w 1076"/>
                                      <a:gd name="T86" fmla="+- 0 4163 3750"/>
                                      <a:gd name="T87" fmla="*/ 4163 h 991"/>
                                      <a:gd name="T88" fmla="+- 0 10035 9226"/>
                                      <a:gd name="T89" fmla="*/ T88 w 1076"/>
                                      <a:gd name="T90" fmla="+- 0 4239 3750"/>
                                      <a:gd name="T91" fmla="*/ 4239 h 991"/>
                                      <a:gd name="T92" fmla="+- 0 10111 9226"/>
                                      <a:gd name="T93" fmla="*/ T92 w 1076"/>
                                      <a:gd name="T94" fmla="+- 0 4314 3750"/>
                                      <a:gd name="T95" fmla="*/ 4314 h 991"/>
                                      <a:gd name="T96" fmla="+- 0 10187 9226"/>
                                      <a:gd name="T97" fmla="*/ T96 w 1076"/>
                                      <a:gd name="T98" fmla="+- 0 4390 3750"/>
                                      <a:gd name="T99" fmla="*/ 4390 h 991"/>
                                      <a:gd name="T100" fmla="+- 0 10217 9226"/>
                                      <a:gd name="T101" fmla="*/ T100 w 1076"/>
                                      <a:gd name="T102" fmla="+- 0 4417 3750"/>
                                      <a:gd name="T103" fmla="*/ 4417 h 991"/>
                                      <a:gd name="T104" fmla="+- 0 10237 9226"/>
                                      <a:gd name="T105" fmla="*/ T104 w 1076"/>
                                      <a:gd name="T106" fmla="+- 0 4416 3750"/>
                                      <a:gd name="T107" fmla="*/ 4416 h 991"/>
                                      <a:gd name="T108" fmla="+- 0 10263 9226"/>
                                      <a:gd name="T109" fmla="*/ T108 w 1076"/>
                                      <a:gd name="T110" fmla="+- 0 4397 3750"/>
                                      <a:gd name="T111" fmla="*/ 4397 h 991"/>
                                      <a:gd name="T112" fmla="+- 0 10292 9226"/>
                                      <a:gd name="T113" fmla="*/ T112 w 1076"/>
                                      <a:gd name="T114" fmla="+- 0 4365 3750"/>
                                      <a:gd name="T115" fmla="*/ 4365 h 991"/>
                                      <a:gd name="T116" fmla="+- 0 10302 9226"/>
                                      <a:gd name="T117" fmla="*/ T116 w 1076"/>
                                      <a:gd name="T118" fmla="+- 0 4342 3750"/>
                                      <a:gd name="T119" fmla="*/ 4342 h 991"/>
                                      <a:gd name="T120" fmla="+- 0 10297 9226"/>
                                      <a:gd name="T121" fmla="*/ T120 w 1076"/>
                                      <a:gd name="T122" fmla="+- 0 4326 3750"/>
                                      <a:gd name="T123" fmla="*/ 4326 h 991"/>
                                      <a:gd name="T124" fmla="+- 0 10234 9226"/>
                                      <a:gd name="T125" fmla="*/ T124 w 1076"/>
                                      <a:gd name="T126" fmla="+- 0 4263 3750"/>
                                      <a:gd name="T127" fmla="*/ 4263 h 991"/>
                                      <a:gd name="T128" fmla="+- 0 10155 9226"/>
                                      <a:gd name="T129" fmla="*/ T128 w 1076"/>
                                      <a:gd name="T130" fmla="+- 0 4184 3750"/>
                                      <a:gd name="T131" fmla="*/ 4184 h 991"/>
                                      <a:gd name="T132" fmla="+- 0 9997 9226"/>
                                      <a:gd name="T133" fmla="*/ T132 w 1076"/>
                                      <a:gd name="T134" fmla="+- 0 4026 3750"/>
                                      <a:gd name="T135" fmla="*/ 4026 h 991"/>
                                      <a:gd name="T136" fmla="+- 0 9918 9226"/>
                                      <a:gd name="T137" fmla="*/ T136 w 1076"/>
                                      <a:gd name="T138" fmla="+- 0 3947 3750"/>
                                      <a:gd name="T139" fmla="*/ 3947 h 991"/>
                                      <a:gd name="T140" fmla="+- 0 9844 9226"/>
                                      <a:gd name="T141" fmla="*/ T140 w 1076"/>
                                      <a:gd name="T142" fmla="+- 0 3876 3750"/>
                                      <a:gd name="T143" fmla="*/ 3876 h 991"/>
                                      <a:gd name="T144" fmla="+- 0 9785 9226"/>
                                      <a:gd name="T145" fmla="*/ T144 w 1076"/>
                                      <a:gd name="T146" fmla="+- 0 3827 3750"/>
                                      <a:gd name="T147" fmla="*/ 3827 h 991"/>
                                      <a:gd name="T148" fmla="+- 0 9710 9226"/>
                                      <a:gd name="T149" fmla="*/ T148 w 1076"/>
                                      <a:gd name="T150" fmla="+- 0 3781 3750"/>
                                      <a:gd name="T151" fmla="*/ 3781 h 991"/>
                                      <a:gd name="T152" fmla="+- 0 9624 9226"/>
                                      <a:gd name="T153" fmla="*/ T152 w 1076"/>
                                      <a:gd name="T154" fmla="+- 0 3753 3750"/>
                                      <a:gd name="T155" fmla="*/ 3753 h 991"/>
                                      <a:gd name="T156" fmla="+- 0 9545 9226"/>
                                      <a:gd name="T157" fmla="*/ T156 w 1076"/>
                                      <a:gd name="T158" fmla="+- 0 3754 3750"/>
                                      <a:gd name="T159" fmla="*/ 3754 h 991"/>
                                      <a:gd name="T160" fmla="+- 0 9460 9226"/>
                                      <a:gd name="T161" fmla="*/ T160 w 1076"/>
                                      <a:gd name="T162" fmla="+- 0 3798 3750"/>
                                      <a:gd name="T163" fmla="*/ 3798 h 991"/>
                                      <a:gd name="T164" fmla="+- 0 9410 9226"/>
                                      <a:gd name="T165" fmla="*/ T164 w 1076"/>
                                      <a:gd name="T166" fmla="+- 0 3860 3750"/>
                                      <a:gd name="T167" fmla="*/ 3860 h 991"/>
                                      <a:gd name="T168" fmla="+- 0 9388 9226"/>
                                      <a:gd name="T169" fmla="*/ T168 w 1076"/>
                                      <a:gd name="T170" fmla="+- 0 3948 3750"/>
                                      <a:gd name="T171" fmla="*/ 3948 h 991"/>
                                      <a:gd name="T172" fmla="+- 0 9390 9226"/>
                                      <a:gd name="T173" fmla="*/ T172 w 1076"/>
                                      <a:gd name="T174" fmla="+- 0 4025 3750"/>
                                      <a:gd name="T175" fmla="*/ 4025 h 991"/>
                                      <a:gd name="T176" fmla="+- 0 9400 9226"/>
                                      <a:gd name="T177" fmla="*/ T176 w 1076"/>
                                      <a:gd name="T178" fmla="+- 0 4091 3750"/>
                                      <a:gd name="T179" fmla="*/ 4091 h 991"/>
                                      <a:gd name="T180" fmla="+- 0 9343 9226"/>
                                      <a:gd name="T181" fmla="*/ T180 w 1076"/>
                                      <a:gd name="T182" fmla="+- 0 4034 3750"/>
                                      <a:gd name="T183" fmla="*/ 4034 h 991"/>
                                      <a:gd name="T184" fmla="+- 0 9307 9226"/>
                                      <a:gd name="T185" fmla="*/ T184 w 1076"/>
                                      <a:gd name="T186" fmla="+- 0 3999 3750"/>
                                      <a:gd name="T187" fmla="*/ 3999 h 991"/>
                                      <a:gd name="T188" fmla="+- 0 9285 9226"/>
                                      <a:gd name="T189" fmla="*/ T188 w 1076"/>
                                      <a:gd name="T190" fmla="+- 0 3997 3750"/>
                                      <a:gd name="T191" fmla="*/ 3997 h 991"/>
                                      <a:gd name="T192" fmla="+- 0 9261 9226"/>
                                      <a:gd name="T193" fmla="*/ T192 w 1076"/>
                                      <a:gd name="T194" fmla="+- 0 4015 3750"/>
                                      <a:gd name="T195" fmla="*/ 4015 h 991"/>
                                      <a:gd name="T196" fmla="+- 0 9235 9226"/>
                                      <a:gd name="T197" fmla="*/ T196 w 1076"/>
                                      <a:gd name="T198" fmla="+- 0 4043 3750"/>
                                      <a:gd name="T199" fmla="*/ 4043 h 99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</a:cxnLst>
                                    <a:rect l="0" t="0" r="r" b="b"/>
                                    <a:pathLst>
                                      <a:path w="1076" h="991">
                                        <a:moveTo>
                                          <a:pt x="2" y="304"/>
                                        </a:moveTo>
                                        <a:lnTo>
                                          <a:pt x="1" y="309"/>
                                        </a:lnTo>
                                        <a:lnTo>
                                          <a:pt x="0" y="315"/>
                                        </a:lnTo>
                                        <a:lnTo>
                                          <a:pt x="1" y="320"/>
                                        </a:lnTo>
                                        <a:lnTo>
                                          <a:pt x="4" y="327"/>
                                        </a:lnTo>
                                        <a:lnTo>
                                          <a:pt x="7" y="331"/>
                                        </a:lnTo>
                                        <a:lnTo>
                                          <a:pt x="10" y="335"/>
                                        </a:lnTo>
                                        <a:lnTo>
                                          <a:pt x="657" y="982"/>
                                        </a:lnTo>
                                        <a:lnTo>
                                          <a:pt x="661" y="985"/>
                                        </a:lnTo>
                                        <a:lnTo>
                                          <a:pt x="665" y="988"/>
                                        </a:lnTo>
                                        <a:lnTo>
                                          <a:pt x="673" y="991"/>
                                        </a:lnTo>
                                        <a:lnTo>
                                          <a:pt x="677" y="991"/>
                                        </a:lnTo>
                                        <a:lnTo>
                                          <a:pt x="683" y="989"/>
                                        </a:lnTo>
                                        <a:lnTo>
                                          <a:pt x="688" y="989"/>
                                        </a:lnTo>
                                        <a:lnTo>
                                          <a:pt x="694" y="986"/>
                                        </a:lnTo>
                                        <a:lnTo>
                                          <a:pt x="700" y="981"/>
                                        </a:lnTo>
                                        <a:lnTo>
                                          <a:pt x="707" y="975"/>
                                        </a:lnTo>
                                        <a:lnTo>
                                          <a:pt x="714" y="969"/>
                                        </a:lnTo>
                                        <a:lnTo>
                                          <a:pt x="723" y="961"/>
                                        </a:lnTo>
                                        <a:lnTo>
                                          <a:pt x="732" y="952"/>
                                        </a:lnTo>
                                        <a:lnTo>
                                          <a:pt x="738" y="944"/>
                                        </a:lnTo>
                                        <a:lnTo>
                                          <a:pt x="743" y="938"/>
                                        </a:lnTo>
                                        <a:lnTo>
                                          <a:pt x="748" y="931"/>
                                        </a:lnTo>
                                        <a:lnTo>
                                          <a:pt x="751" y="925"/>
                                        </a:lnTo>
                                        <a:lnTo>
                                          <a:pt x="752" y="920"/>
                                        </a:lnTo>
                                        <a:lnTo>
                                          <a:pt x="753" y="915"/>
                                        </a:lnTo>
                                        <a:lnTo>
                                          <a:pt x="753" y="911"/>
                                        </a:lnTo>
                                        <a:lnTo>
                                          <a:pt x="752" y="906"/>
                                        </a:lnTo>
                                        <a:lnTo>
                                          <a:pt x="751" y="902"/>
                                        </a:lnTo>
                                        <a:lnTo>
                                          <a:pt x="748" y="898"/>
                                        </a:lnTo>
                                        <a:lnTo>
                                          <a:pt x="745" y="895"/>
                                        </a:lnTo>
                                        <a:lnTo>
                                          <a:pt x="722" y="872"/>
                                        </a:lnTo>
                                        <a:lnTo>
                                          <a:pt x="699" y="849"/>
                                        </a:lnTo>
                                        <a:lnTo>
                                          <a:pt x="677" y="827"/>
                                        </a:lnTo>
                                        <a:lnTo>
                                          <a:pt x="654" y="804"/>
                                        </a:lnTo>
                                        <a:lnTo>
                                          <a:pt x="632" y="782"/>
                                        </a:lnTo>
                                        <a:lnTo>
                                          <a:pt x="609" y="759"/>
                                        </a:lnTo>
                                        <a:lnTo>
                                          <a:pt x="586" y="736"/>
                                        </a:lnTo>
                                        <a:lnTo>
                                          <a:pt x="564" y="714"/>
                                        </a:lnTo>
                                        <a:lnTo>
                                          <a:pt x="541" y="691"/>
                                        </a:lnTo>
                                        <a:lnTo>
                                          <a:pt x="518" y="668"/>
                                        </a:lnTo>
                                        <a:lnTo>
                                          <a:pt x="496" y="646"/>
                                        </a:lnTo>
                                        <a:lnTo>
                                          <a:pt x="473" y="623"/>
                                        </a:lnTo>
                                        <a:lnTo>
                                          <a:pt x="451" y="601"/>
                                        </a:lnTo>
                                        <a:lnTo>
                                          <a:pt x="428" y="578"/>
                                        </a:lnTo>
                                        <a:lnTo>
                                          <a:pt x="405" y="555"/>
                                        </a:lnTo>
                                        <a:lnTo>
                                          <a:pt x="383" y="533"/>
                                        </a:lnTo>
                                        <a:lnTo>
                                          <a:pt x="360" y="510"/>
                                        </a:lnTo>
                                        <a:lnTo>
                                          <a:pt x="337" y="487"/>
                                        </a:lnTo>
                                        <a:lnTo>
                                          <a:pt x="315" y="465"/>
                                        </a:lnTo>
                                        <a:lnTo>
                                          <a:pt x="292" y="442"/>
                                        </a:lnTo>
                                        <a:lnTo>
                                          <a:pt x="291" y="438"/>
                                        </a:lnTo>
                                        <a:lnTo>
                                          <a:pt x="285" y="415"/>
                                        </a:lnTo>
                                        <a:lnTo>
                                          <a:pt x="280" y="393"/>
                                        </a:lnTo>
                                        <a:lnTo>
                                          <a:pt x="276" y="372"/>
                                        </a:lnTo>
                                        <a:lnTo>
                                          <a:pt x="273" y="352"/>
                                        </a:lnTo>
                                        <a:lnTo>
                                          <a:pt x="271" y="332"/>
                                        </a:lnTo>
                                        <a:lnTo>
                                          <a:pt x="269" y="314"/>
                                        </a:lnTo>
                                        <a:lnTo>
                                          <a:pt x="268" y="297"/>
                                        </a:lnTo>
                                        <a:lnTo>
                                          <a:pt x="268" y="277"/>
                                        </a:lnTo>
                                        <a:lnTo>
                                          <a:pt x="270" y="254"/>
                                        </a:lnTo>
                                        <a:lnTo>
                                          <a:pt x="275" y="233"/>
                                        </a:lnTo>
                                        <a:lnTo>
                                          <a:pt x="281" y="214"/>
                                        </a:lnTo>
                                        <a:lnTo>
                                          <a:pt x="291" y="197"/>
                                        </a:lnTo>
                                        <a:lnTo>
                                          <a:pt x="302" y="184"/>
                                        </a:lnTo>
                                        <a:lnTo>
                                          <a:pt x="323" y="166"/>
                                        </a:lnTo>
                                        <a:lnTo>
                                          <a:pt x="341" y="157"/>
                                        </a:lnTo>
                                        <a:lnTo>
                                          <a:pt x="360" y="152"/>
                                        </a:lnTo>
                                        <a:lnTo>
                                          <a:pt x="388" y="150"/>
                                        </a:lnTo>
                                        <a:lnTo>
                                          <a:pt x="408" y="152"/>
                                        </a:lnTo>
                                        <a:lnTo>
                                          <a:pt x="429" y="158"/>
                                        </a:lnTo>
                                        <a:lnTo>
                                          <a:pt x="451" y="167"/>
                                        </a:lnTo>
                                        <a:lnTo>
                                          <a:pt x="469" y="176"/>
                                        </a:lnTo>
                                        <a:lnTo>
                                          <a:pt x="487" y="186"/>
                                        </a:lnTo>
                                        <a:lnTo>
                                          <a:pt x="505" y="197"/>
                                        </a:lnTo>
                                        <a:lnTo>
                                          <a:pt x="523" y="210"/>
                                        </a:lnTo>
                                        <a:lnTo>
                                          <a:pt x="537" y="221"/>
                                        </a:lnTo>
                                        <a:lnTo>
                                          <a:pt x="552" y="234"/>
                                        </a:lnTo>
                                        <a:lnTo>
                                          <a:pt x="567" y="248"/>
                                        </a:lnTo>
                                        <a:lnTo>
                                          <a:pt x="584" y="263"/>
                                        </a:lnTo>
                                        <a:lnTo>
                                          <a:pt x="601" y="280"/>
                                        </a:lnTo>
                                        <a:lnTo>
                                          <a:pt x="620" y="299"/>
                                        </a:lnTo>
                                        <a:lnTo>
                                          <a:pt x="639" y="318"/>
                                        </a:lnTo>
                                        <a:lnTo>
                                          <a:pt x="658" y="337"/>
                                        </a:lnTo>
                                        <a:lnTo>
                                          <a:pt x="677" y="356"/>
                                        </a:lnTo>
                                        <a:lnTo>
                                          <a:pt x="696" y="375"/>
                                        </a:lnTo>
                                        <a:lnTo>
                                          <a:pt x="715" y="394"/>
                                        </a:lnTo>
                                        <a:lnTo>
                                          <a:pt x="734" y="413"/>
                                        </a:lnTo>
                                        <a:lnTo>
                                          <a:pt x="753" y="432"/>
                                        </a:lnTo>
                                        <a:lnTo>
                                          <a:pt x="772" y="451"/>
                                        </a:lnTo>
                                        <a:lnTo>
                                          <a:pt x="790" y="470"/>
                                        </a:lnTo>
                                        <a:lnTo>
                                          <a:pt x="809" y="489"/>
                                        </a:lnTo>
                                        <a:lnTo>
                                          <a:pt x="828" y="508"/>
                                        </a:lnTo>
                                        <a:lnTo>
                                          <a:pt x="847" y="527"/>
                                        </a:lnTo>
                                        <a:lnTo>
                                          <a:pt x="866" y="546"/>
                                        </a:lnTo>
                                        <a:lnTo>
                                          <a:pt x="885" y="564"/>
                                        </a:lnTo>
                                        <a:lnTo>
                                          <a:pt x="904" y="583"/>
                                        </a:lnTo>
                                        <a:lnTo>
                                          <a:pt x="923" y="602"/>
                                        </a:lnTo>
                                        <a:lnTo>
                                          <a:pt x="942" y="621"/>
                                        </a:lnTo>
                                        <a:lnTo>
                                          <a:pt x="961" y="640"/>
                                        </a:lnTo>
                                        <a:lnTo>
                                          <a:pt x="980" y="659"/>
                                        </a:lnTo>
                                        <a:lnTo>
                                          <a:pt x="984" y="663"/>
                                        </a:lnTo>
                                        <a:lnTo>
                                          <a:pt x="988" y="666"/>
                                        </a:lnTo>
                                        <a:lnTo>
                                          <a:pt x="991" y="667"/>
                                        </a:lnTo>
                                        <a:lnTo>
                                          <a:pt x="996" y="668"/>
                                        </a:lnTo>
                                        <a:lnTo>
                                          <a:pt x="1000" y="668"/>
                                        </a:lnTo>
                                        <a:lnTo>
                                          <a:pt x="1005" y="667"/>
                                        </a:lnTo>
                                        <a:lnTo>
                                          <a:pt x="1011" y="666"/>
                                        </a:lnTo>
                                        <a:lnTo>
                                          <a:pt x="1016" y="663"/>
                                        </a:lnTo>
                                        <a:lnTo>
                                          <a:pt x="1023" y="658"/>
                                        </a:lnTo>
                                        <a:lnTo>
                                          <a:pt x="1030" y="653"/>
                                        </a:lnTo>
                                        <a:lnTo>
                                          <a:pt x="1037" y="647"/>
                                        </a:lnTo>
                                        <a:lnTo>
                                          <a:pt x="1046" y="638"/>
                                        </a:lnTo>
                                        <a:lnTo>
                                          <a:pt x="1055" y="629"/>
                                        </a:lnTo>
                                        <a:lnTo>
                                          <a:pt x="1061" y="622"/>
                                        </a:lnTo>
                                        <a:lnTo>
                                          <a:pt x="1066" y="615"/>
                                        </a:lnTo>
                                        <a:lnTo>
                                          <a:pt x="1071" y="608"/>
                                        </a:lnTo>
                                        <a:lnTo>
                                          <a:pt x="1074" y="603"/>
                                        </a:lnTo>
                                        <a:lnTo>
                                          <a:pt x="1075" y="597"/>
                                        </a:lnTo>
                                        <a:lnTo>
                                          <a:pt x="1076" y="592"/>
                                        </a:lnTo>
                                        <a:lnTo>
                                          <a:pt x="1076" y="588"/>
                                        </a:lnTo>
                                        <a:lnTo>
                                          <a:pt x="1074" y="583"/>
                                        </a:lnTo>
                                        <a:lnTo>
                                          <a:pt x="1074" y="580"/>
                                        </a:lnTo>
                                        <a:lnTo>
                                          <a:pt x="1071" y="576"/>
                                        </a:lnTo>
                                        <a:lnTo>
                                          <a:pt x="1067" y="572"/>
                                        </a:lnTo>
                                        <a:lnTo>
                                          <a:pt x="1047" y="552"/>
                                        </a:lnTo>
                                        <a:lnTo>
                                          <a:pt x="1028" y="532"/>
                                        </a:lnTo>
                                        <a:lnTo>
                                          <a:pt x="1008" y="513"/>
                                        </a:lnTo>
                                        <a:lnTo>
                                          <a:pt x="988" y="493"/>
                                        </a:lnTo>
                                        <a:lnTo>
                                          <a:pt x="969" y="473"/>
                                        </a:lnTo>
                                        <a:lnTo>
                                          <a:pt x="949" y="454"/>
                                        </a:lnTo>
                                        <a:lnTo>
                                          <a:pt x="929" y="434"/>
                                        </a:lnTo>
                                        <a:lnTo>
                                          <a:pt x="830" y="335"/>
                                        </a:lnTo>
                                        <a:lnTo>
                                          <a:pt x="811" y="315"/>
                                        </a:lnTo>
                                        <a:lnTo>
                                          <a:pt x="791" y="296"/>
                                        </a:lnTo>
                                        <a:lnTo>
                                          <a:pt x="771" y="276"/>
                                        </a:lnTo>
                                        <a:lnTo>
                                          <a:pt x="751" y="256"/>
                                        </a:lnTo>
                                        <a:lnTo>
                                          <a:pt x="732" y="236"/>
                                        </a:lnTo>
                                        <a:lnTo>
                                          <a:pt x="712" y="217"/>
                                        </a:lnTo>
                                        <a:lnTo>
                                          <a:pt x="692" y="197"/>
                                        </a:lnTo>
                                        <a:lnTo>
                                          <a:pt x="672" y="177"/>
                                        </a:lnTo>
                                        <a:lnTo>
                                          <a:pt x="649" y="155"/>
                                        </a:lnTo>
                                        <a:lnTo>
                                          <a:pt x="634" y="140"/>
                                        </a:lnTo>
                                        <a:lnTo>
                                          <a:pt x="618" y="126"/>
                                        </a:lnTo>
                                        <a:lnTo>
                                          <a:pt x="603" y="112"/>
                                        </a:lnTo>
                                        <a:lnTo>
                                          <a:pt x="588" y="100"/>
                                        </a:lnTo>
                                        <a:lnTo>
                                          <a:pt x="574" y="88"/>
                                        </a:lnTo>
                                        <a:lnTo>
                                          <a:pt x="559" y="77"/>
                                        </a:lnTo>
                                        <a:lnTo>
                                          <a:pt x="545" y="67"/>
                                        </a:lnTo>
                                        <a:lnTo>
                                          <a:pt x="520" y="51"/>
                                        </a:lnTo>
                                        <a:lnTo>
                                          <a:pt x="502" y="40"/>
                                        </a:lnTo>
                                        <a:lnTo>
                                          <a:pt x="484" y="31"/>
                                        </a:lnTo>
                                        <a:lnTo>
                                          <a:pt x="466" y="23"/>
                                        </a:lnTo>
                                        <a:lnTo>
                                          <a:pt x="448" y="16"/>
                                        </a:lnTo>
                                        <a:lnTo>
                                          <a:pt x="431" y="11"/>
                                        </a:lnTo>
                                        <a:lnTo>
                                          <a:pt x="398" y="3"/>
                                        </a:lnTo>
                                        <a:lnTo>
                                          <a:pt x="378" y="1"/>
                                        </a:lnTo>
                                        <a:lnTo>
                                          <a:pt x="358" y="0"/>
                                        </a:lnTo>
                                        <a:lnTo>
                                          <a:pt x="339" y="1"/>
                                        </a:lnTo>
                                        <a:lnTo>
                                          <a:pt x="319" y="4"/>
                                        </a:lnTo>
                                        <a:lnTo>
                                          <a:pt x="285" y="15"/>
                                        </a:lnTo>
                                        <a:lnTo>
                                          <a:pt x="268" y="23"/>
                                        </a:lnTo>
                                        <a:lnTo>
                                          <a:pt x="250" y="34"/>
                                        </a:lnTo>
                                        <a:lnTo>
                                          <a:pt x="234" y="48"/>
                                        </a:lnTo>
                                        <a:lnTo>
                                          <a:pt x="217" y="63"/>
                                        </a:lnTo>
                                        <a:lnTo>
                                          <a:pt x="204" y="77"/>
                                        </a:lnTo>
                                        <a:lnTo>
                                          <a:pt x="193" y="93"/>
                                        </a:lnTo>
                                        <a:lnTo>
                                          <a:pt x="184" y="110"/>
                                        </a:lnTo>
                                        <a:lnTo>
                                          <a:pt x="176" y="129"/>
                                        </a:lnTo>
                                        <a:lnTo>
                                          <a:pt x="170" y="149"/>
                                        </a:lnTo>
                                        <a:lnTo>
                                          <a:pt x="165" y="171"/>
                                        </a:lnTo>
                                        <a:lnTo>
                                          <a:pt x="162" y="198"/>
                                        </a:lnTo>
                                        <a:lnTo>
                                          <a:pt x="161" y="216"/>
                                        </a:lnTo>
                                        <a:lnTo>
                                          <a:pt x="161" y="235"/>
                                        </a:lnTo>
                                        <a:lnTo>
                                          <a:pt x="162" y="254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166" y="296"/>
                                        </a:lnTo>
                                        <a:lnTo>
                                          <a:pt x="170" y="318"/>
                                        </a:lnTo>
                                        <a:lnTo>
                                          <a:pt x="174" y="341"/>
                                        </a:lnTo>
                                        <a:lnTo>
                                          <a:pt x="160" y="327"/>
                                        </a:lnTo>
                                        <a:lnTo>
                                          <a:pt x="145" y="312"/>
                                        </a:lnTo>
                                        <a:lnTo>
                                          <a:pt x="131" y="298"/>
                                        </a:lnTo>
                                        <a:lnTo>
                                          <a:pt x="117" y="284"/>
                                        </a:lnTo>
                                        <a:lnTo>
                                          <a:pt x="103" y="270"/>
                                        </a:lnTo>
                                        <a:lnTo>
                                          <a:pt x="89" y="256"/>
                                        </a:lnTo>
                                        <a:lnTo>
                                          <a:pt x="85" y="252"/>
                                        </a:lnTo>
                                        <a:lnTo>
                                          <a:pt x="81" y="249"/>
                                        </a:lnTo>
                                        <a:lnTo>
                                          <a:pt x="74" y="247"/>
                                        </a:lnTo>
                                        <a:lnTo>
                                          <a:pt x="68" y="246"/>
                                        </a:lnTo>
                                        <a:lnTo>
                                          <a:pt x="64" y="247"/>
                                        </a:lnTo>
                                        <a:lnTo>
                                          <a:pt x="59" y="247"/>
                                        </a:lnTo>
                                        <a:lnTo>
                                          <a:pt x="53" y="250"/>
                                        </a:lnTo>
                                        <a:lnTo>
                                          <a:pt x="48" y="254"/>
                                        </a:lnTo>
                                        <a:lnTo>
                                          <a:pt x="42" y="258"/>
                                        </a:lnTo>
                                        <a:lnTo>
                                          <a:pt x="35" y="265"/>
                                        </a:lnTo>
                                        <a:lnTo>
                                          <a:pt x="27" y="273"/>
                                        </a:lnTo>
                                        <a:lnTo>
                                          <a:pt x="20" y="281"/>
                                        </a:lnTo>
                                        <a:lnTo>
                                          <a:pt x="13" y="288"/>
                                        </a:lnTo>
                                        <a:lnTo>
                                          <a:pt x="9" y="293"/>
                                        </a:lnTo>
                                        <a:lnTo>
                                          <a:pt x="5" y="298"/>
                                        </a:lnTo>
                                        <a:lnTo>
                                          <a:pt x="2" y="3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1C1C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3" name="Picture 87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470" y="2060"/>
                                    <a:ext cx="9401" cy="4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4" name="Picture 87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470" y="7396"/>
                                    <a:ext cx="9401" cy="4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8" o:spid="_x0000_s1026" style="position:absolute;margin-left:73.5pt;margin-top:103pt;width:470.05pt;height:499.8pt;z-index:-18089;mso-position-horizontal-relative:page;mso-position-vertical-relative:page" coordorigin="1470,2060" coordsize="9401,99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">
                <v:shape id="Picture 879" o:spid="_x0000_s1027" type="#_x0000_t75" style="position:absolute;left:1612;top:5712;width:6093;height:6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8L87AAAAA2wAAAA8AAABkcnMvZG93bnJldi54bWxET9uKwjAQfRf8hzDCvmmqSJFqFPGCPujD&#10;Vj9gaKYXbCaliba7X78RhH2bw7nOatObWryodZVlBdNJBII4s7riQsH9dhwvQDiPrLG2TAp+yMFm&#10;PRysMNG24296pb4QIYRdggpK75tESpeVZNBNbEMcuNy2Bn2AbSF1i10IN7WcRVEsDVYcGkpsaFdS&#10;9kifRkG8j05GHtPcXs6L+Hno9tc8/VXqa9RvlyA89f5f/HGfdZg/h/cv4QC5/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DwvzsAAAADbAAAADwAAAAAAAAAAAAAAAACfAgAA&#10;ZHJzL2Rvd25yZXYueG1sUEsFBgAAAAAEAAQA9wAAAIwDAAAAAA==&#10;">
                  <v:imagedata r:id="rId13" o:title=""/>
                </v:shape>
                <v:group id="Group 869" o:spid="_x0000_s1028" style="position:absolute;left:7892;top:5000;width:1077;height:990" coordorigin="7892,5000" coordsize="1077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878" o:spid="_x0000_s1029" style="position:absolute;left:7892;top:5000;width:1077;height:990;visibility:visible;mso-wrap-style:square;v-text-anchor:top" coordsize="1077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AE8IA&#10;AADbAAAADwAAAGRycy9kb3ducmV2LnhtbERPyWrDMBC9F/IPYgK91XJ6CMaJHOospYdSyHLxbbDG&#10;C7VGxpJjt19fFQq9zeOts93NphN3GlxrWcEqikEQl1a3XCu4XU9PCQjnkTV2lknBFznYZYuHLaba&#10;Tnym+8XXIoSwS1FB432fSunKhgy6yPbEgavsYNAHONRSDziFcNPJ5zheS4Mth4YGe9o3VH5eRqPg&#10;+3hKKH9N8MO8H6axOhd5PhZKPS7nlw0IT7P/F/+533SYv4bfX8IB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AMATwgAAANsAAAAPAAAAAAAAAAAAAAAAAJgCAABkcnMvZG93&#10;bnJldi54bWxQSwUGAAAAAAQABAD1AAAAhwMAAAAA&#10;" path="m11,375r-5,6l3,387r-1,6l,399r1,5l2,407r1,4l6,415r4,4l29,439r40,39l108,517r39,39l186,596r40,39l265,674r39,39l344,753r39,39l410,819r32,31l473,877r30,24l531,922r26,17l592,959r36,15l659,984r40,6l719,990r19,-1l773,982r36,-15l842,943r30,-30l893,880r14,-39l913,810r2,-34l916,757r-1,-20l913,717r-2,-22l907,673r-4,-23l988,735r4,4l996,742r7,3l1007,745r5,-1l1017,743r6,-3l1029,736r5,-4l1042,726r8,-8l1057,710r6,-7l1068,697r4,-5l1075,686r,-5l1077,675r,-4l1075,667r-1,-3l1071,659r-4,-3l1035,623r-32,-32l970,559,938,526,906,494,873,462,841,429,809,397,776,365,744,332,711,300,679,267,647,235,614,203,582,170,550,138,517,106,485,73,453,41,420,9,412,2,404,r-5,l393,1r-5,1l382,5r-6,5l369,15r-7,7l354,30r-9,9l338,46r-4,6l328,59r-3,5l324,70r-1,6l323,81r1,3l326,89r3,4l332,96r23,23l378,142r22,22l423,187r22,22l468,232r23,23l513,277r23,23l559,322r22,23l604,368r22,22l649,413r23,23l694,458r23,23l740,503r22,23l785,549r7,27l800,619r6,40l809,694r,16l809,714r-2,23l796,777r-21,31l754,824r-37,14l688,840r-19,-2l643,830,608,815,571,792,539,768,508,741,474,708,456,689,437,670,418,651,399,633,380,614,361,595,342,576,324,557,305,538,286,520,267,501,248,482,229,463,211,444,192,425,173,407,154,388,135,369,116,350,98,331r-4,-3l90,325r-5,-2l82,323r-5,-1l71,323r-6,1l60,327r-7,5l47,337r-7,7l31,353r-8,8l16,368r-5,7xe" fillcolor="#c1c1c1" stroked="f">
                    <v:path arrowok="t" o:connecttype="custom" o:connectlocs="3,5387;1,5404;6,5415;69,5478;186,5596;304,5713;410,5819;503,5901;592,5959;699,5990;773,5982;872,5913;913,5810;915,5737;907,5673;992,5739;1007,5745;1023,5740;1042,5726;1063,5703;1075,5686;1077,5671;1071,5659;1003,5591;906,5494;809,5397;711,5300;614,5203;517,5106;420,5009;399,5000;382,5005;362,5022;338,5046;325,5064;323,5081;329,5093;378,5142;445,5209;513,5277;581,5345;649,5413;717,5481;785,5549;806,5659;809,5714;775,5808;688,5840;608,5815;508,5741;437,5670;380,5614;324,5557;267,5501;211,5444;154,5388;98,5331;85,5323;71,5323;53,5332;31,5353;11,5375" o:connectangles="0,0,0,0,0,0,0,0,0,0,0,0,0,0,0,0,0,0,0,0,0,0,0,0,0,0,0,0,0,0,0,0,0,0,0,0,0,0,0,0,0,0,0,0,0,0,0,0,0,0,0,0,0,0,0,0,0,0,0,0,0,0"/>
                  </v:shape>
                  <v:group id="Group 870" o:spid="_x0000_s1030" style="position:absolute;left:9006;top:5267;width:223;height:225" coordorigin="9006,5267" coordsize="223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Freeform 877" o:spid="_x0000_s1031" style="position:absolute;left:9006;top:5267;width:223;height:225;visibility:visible;mso-wrap-style:square;v-text-anchor:top" coordsize="223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F4z8EA&#10;AADbAAAADwAAAGRycy9kb3ducmV2LnhtbESPQYvCMBCF7wv+hzCCtzVVqCzVKCKIe93q3sdmbIvJ&#10;pDRRq7/eOSzsbYb35r1vVpvBO3WnPraBDcymGSjiKtiWawOn4/7zC1RMyBZdYDLwpAib9ehjhYUN&#10;D/6he5lqJSEcCzTQpNQVWseqIY9xGjpi0S6h95hk7Wtte3xIuHd6nmUL7bFlaWiwo11D1bW8eQPX&#10;3L2CD9Wry/Py5M7Pwy37PRgzGQ/bJahEQ/o3/11/W8EXWPlFBt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xeM/BAAAA2wAAAA8AAAAAAAAAAAAAAAAAmAIAAGRycy9kb3du&#10;cmV2LnhtbFBLBQYAAAAABAAEAPUAAACGAwAAAAA=&#10;" path="m167,54l152,40,133,24,116,12,101,4,89,1,81,,64,3,46,12,28,28r-9,9l7,55,,73,,89r3,12l10,116r12,16l37,150r18,20l71,185r18,16l106,213r15,7l134,224r7,1l158,222r18,-10l194,197r10,-11l216,169r6,-18l222,134r-3,-11l212,109,201,93,186,74,167,54xe" fillcolor="#c1c1c1" stroked="f">
                      <v:path arrowok="t" o:connecttype="custom" o:connectlocs="167,5321;152,5307;133,5291;116,5279;101,5271;89,5268;81,5267;64,5270;46,5279;28,5295;19,5304;7,5322;0,5340;0,5356;3,5368;10,5383;22,5399;37,5417;55,5437;71,5452;89,5468;106,5480;121,5487;134,5491;141,5492;158,5489;176,5479;194,5464;204,5453;216,5436;222,5418;222,5401;219,5390;212,5376;201,5360;186,5341;167,5321" o:connectangles="0,0,0,0,0,0,0,0,0,0,0,0,0,0,0,0,0,0,0,0,0,0,0,0,0,0,0,0,0,0,0,0,0,0,0,0,0"/>
                    </v:shape>
                    <v:group id="Group 871" o:spid="_x0000_s1032" style="position:absolute;left:8673;top:4173;width:950;height:948" coordorigin="8673,4173" coordsize="950,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shape id="Freeform 876" o:spid="_x0000_s1033" style="position:absolute;left:8673;top:4173;width:950;height:948;visibility:visible;mso-wrap-style:square;v-text-anchor:top" coordsize="950,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S0L8A&#10;AADbAAAADwAAAGRycy9kb3ducmV2LnhtbERPTYvCMBC9L/gfwgje1lQRka6xSEH04GXdXfA4NGNT&#10;bCYlibb66zcHwePjfa+LwbbiTj40jhXMphkI4srphmsFvz+7zxWIEJE1to5JwYMCFJvRxxpz7Xr+&#10;pvsp1iKFcMhRgYmxy6UMlSGLYeo64sRdnLcYE/S11B77FG5bOc+ypbTYcGow2FFpqLqeblbBUi/c&#10;4LrqeT7vrOnLv1Xv90elJuNh+wUi0hDf4pf7oBXM0/r0Jf0A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etLQvwAAANsAAAAPAAAAAAAAAAAAAAAAAJgCAABkcnMvZG93bnJl&#10;di54bWxQSwUGAAAAAAQABAD1AAAAhAMAAAAA&#10;" path="m880,931r7,-6l897,917r10,-11l918,896r9,-9l933,879r6,-7l944,864r2,-6l949,851r1,-6l949,839r-2,-6l945,827r-4,-6l918,782,896,743,873,704,850,665,828,627,805,588,783,549,760,510,738,471,715,432,692,393,670,354,647,315,625,276,602,238,580,199,557,160,534,121,512,82,489,44r-3,-5l482,32r-6,-6l473,20r-4,-5l463,9,459,6,455,2,447,r-4,l438,r-5,1l428,5r-6,5l416,14r-7,7l401,29r-9,10l384,46r-5,6l374,59r-3,6l370,71r-2,5l368,81r1,5l370,90r2,5l376,100r20,33l416,167r20,33l457,233r20,34l497,300r20,33l537,367r20,33l576,433r20,34l616,500r20,33l656,567r20,33l696,633r21,34l737,700r20,33l777,767r2,3l780,775r-7,-5l740,750,707,730,673,710,640,690,606,670,573,650,540,630,506,610,473,590,439,570,406,551,372,531,339,511,306,491,272,471,239,451,205,431,172,411,139,391,105,371r-6,-3l95,366r-5,-2l86,363r-5,1l76,364r-6,2l64,369r-7,6l50,380r-8,9l31,399r-7,8l17,413r-5,6l7,426r-3,5l2,436,,441r,5l2,450r1,5l6,459r6,6l17,469r4,3l27,475r5,4l38,483r7,4l84,510r39,23l161,556r39,22l239,601r39,22l317,646r39,23l394,691r39,23l472,736r39,23l550,781r39,23l628,827r39,22l705,872r39,23l783,917r39,23l828,944r5,2l840,947r6,1l851,947r7,-3l865,942r7,-4l880,931xe" fillcolor="#c1c1c1" stroked="f">
                        <v:path arrowok="t" o:connecttype="custom" o:connectlocs="897,5090;927,5060;944,5037;950,5018;945,5000;896,4916;828,4800;760,4683;692,4566;625,4449;557,4333;489,4217;476,4199;463,4182;447,4173;433,4174;416,4187;392,4212;374,4232;368,4249;370,4263;396,4306;457,4406;517,4506;576,4606;636,4706;696,4806;757,4906;780,4948;707,4903;606,4843;506,4783;406,4724;306,4664;205,4604;105,4544;90,4537;76,4537;57,4548;31,4572;12,4592;2,4609;2,4623;12,4638;27,4648;45,4660;161,4729;278,4796;394,4864;511,4932;628,5000;744,5068;828,5117;846,5121;865,5115" o:connectangles="0,0,0,0,0,0,0,0,0,0,0,0,0,0,0,0,0,0,0,0,0,0,0,0,0,0,0,0,0,0,0,0,0,0,0,0,0,0,0,0,0,0,0,0,0,0,0,0,0,0,0,0,0,0,0"/>
                      </v:shape>
                      <v:group id="Group 872" o:spid="_x0000_s1034" style="position:absolute;left:9226;top:3750;width:1076;height:991" coordorigin="9226,3750" coordsize="1076,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shape id="Freeform 875" o:spid="_x0000_s1035" style="position:absolute;left:9226;top:3750;width:1076;height:991;visibility:visible;mso-wrap-style:square;v-text-anchor:top" coordsize="1076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89FMMA&#10;AADbAAAADwAAAGRycy9kb3ducmV2LnhtbESPQWsCMRSE7wX/Q3iCt5p1D9JujSKKIIIHrVCPj81z&#10;s5i8rJuou//eFAo9DjPzDTNbdM6KB7Wh9qxgMs5AEJde11wpOH1v3j9AhIis0XomBT0FWMwHbzMs&#10;tH/ygR7HWIkE4VCgAhNjU0gZSkMOw9g3xMm7+NZhTLKtpG7xmeDOyjzLptJhzWnBYEMrQ+X1eHcK&#10;orH79e1w6vttvjpvznb3aX9QqdGwW36BiNTF//Bfe6sV5Dn8fk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89FMMAAADbAAAADwAAAAAAAAAAAAAAAACYAgAAZHJzL2Rv&#10;d25yZXYueG1sUEsFBgAAAAAEAAQA9QAAAIgDAAAAAA==&#10;" path="m2,304r-1,5l,315r1,5l4,327r3,4l10,335,657,982r4,3l665,988r8,3l677,991r6,-2l688,989r6,-3l700,981r7,-6l714,969r9,-8l732,952r6,-8l743,938r5,-7l751,925r1,-5l753,915r,-4l752,906r-1,-4l748,898r-3,-3l722,872,699,849,677,827,654,804,632,782,609,759,586,736,564,714,541,691,518,668,496,646,473,623,451,601,428,578,405,555,383,533,360,510,337,487,315,465,292,442r-1,-4l285,415r-5,-22l276,372r-3,-20l271,332r-2,-18l268,297r,-20l270,254r5,-21l281,214r10,-17l302,184r21,-18l341,157r19,-5l388,150r20,2l429,158r22,9l469,176r18,10l505,197r18,13l537,221r15,13l567,248r17,15l601,280r19,19l639,318r19,19l677,356r19,19l715,394r19,19l753,432r19,19l790,470r19,19l828,508r19,19l866,546r19,18l904,583r19,19l942,621r19,19l980,659r4,4l988,666r3,1l996,668r4,l1005,667r6,-1l1016,663r7,-5l1030,653r7,-6l1046,638r9,-9l1061,622r5,-7l1071,608r3,-5l1075,597r1,-5l1076,588r-2,-5l1074,580r-3,-4l1067,572r-20,-20l1028,532r-20,-19l988,493,969,473,949,454,929,434,830,335,811,315,791,296,771,276,751,256,732,236,712,217,692,197,672,177,649,155,634,140,618,126,603,112,588,100,574,88,559,77,545,67,520,51,502,40,484,31,466,23,448,16,431,11,398,3,378,1,358,,339,1,319,4,285,15r-17,8l250,34,234,48,217,63,204,77,193,93r-9,17l176,129r-6,20l165,171r-3,27l161,216r,19l162,254r2,21l166,296r4,22l174,341,160,327,145,312,131,298,117,284,103,270,89,256r-4,-4l81,249r-7,-2l68,246r-4,1l59,247r-6,3l48,254r-6,4l35,265r-8,8l20,281r-7,7l9,293r-4,5l2,304xe" fillcolor="#c1c1c1" stroked="f">
                          <v:path arrowok="t" o:connecttype="custom" o:connectlocs="1,4070;657,4732;677,4741;700,4731;732,4702;751,4675;752,4656;722,4622;632,4532;541,4441;451,4351;360,4260;291,4188;273,4102;268,4027;291,3947;360,3902;451,3917;523,3960;584,4013;658,4087;734,4163;809,4239;885,4314;961,4390;991,4417;1011,4416;1037,4397;1066,4365;1076,4342;1071,4326;1008,4263;929,4184;771,4026;692,3947;618,3876;559,3827;484,3781;398,3753;319,3754;234,3798;184,3860;162,3948;164,4025;174,4091;117,4034;81,3999;59,3997;35,4015;9,4043" o:connectangles="0,0,0,0,0,0,0,0,0,0,0,0,0,0,0,0,0,0,0,0,0,0,0,0,0,0,0,0,0,0,0,0,0,0,0,0,0,0,0,0,0,0,0,0,0,0,0,0,0,0"/>
                        </v:shape>
                        <v:shape id="Picture 874" o:spid="_x0000_s1036" type="#_x0000_t75" style="position:absolute;left:1470;top:2060;width:9401;height:4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+XRTCAAAA2wAAAA8AAABkcnMvZG93bnJldi54bWxEj0uLwkAQhO8L/oehBW/rxCdLdBQJCvEQ&#10;RHf33mQ6D8z0hMyo8d87wsIei6r6ilpve9OIO3WutqxgMo5AEOdW11wq+Pk+fH6BcB5ZY2OZFDzJ&#10;wXYz+FhjrO2Dz3S/+FIECLsYFVTet7GULq/IoBvbljh4he0M+iC7UuoOHwFuGjmNoqU0WHNYqLCl&#10;pKL8erkZBUU2T5Nyn9JvnZwyXSwMHzOj1GjY71YgPPX+P/zXTrWC6QzeX8IPkJ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fl0UwgAAANsAAAAPAAAAAAAAAAAAAAAAAJ8C&#10;AABkcnMvZG93bnJldi54bWxQSwUGAAAAAAQABAD3AAAAjgMAAAAA&#10;">
                          <v:imagedata r:id="rId19" o:title=""/>
                        </v:shape>
                        <v:shape id="Picture 873" o:spid="_x0000_s1037" type="#_x0000_t75" style="position:absolute;left:1470;top:7396;width:9401;height:4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WGpLDAAAA2wAAAA8AAABkcnMvZG93bnJldi54bWxEj09rAjEUxO+FfofwCt5qVi3Sbo0iRaGn&#10;gn/A62PzugluXrZJ3F2/fSMIHoeZ+Q2zWA2uER2FaD0rmIwLEMSV15ZrBcfD9vUdREzIGhvPpOBK&#10;EVbL56cFltr3vKNun2qRIRxLVGBSakspY2XIYRz7ljh7vz44TFmGWuqAfYa7Rk6LYi4dWs4LBlv6&#10;MlSd9xen4NRteruz24+/mZwdjj+hNvq0Vmr0Mqw/QSQa0iN8b39rBdM3uH3JP0Au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5YaksMAAADbAAAADwAAAAAAAAAAAAAAAACf&#10;AgAAZHJzL2Rvd25yZXYueG1sUEsFBgAAAAAEAAQA9wAAAI8DAAAAAA==&#10;">
                          <v:imagedata r:id="rId20" o:title="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8E4BD0">
        <w:rPr>
          <w:sz w:val="24"/>
          <w:szCs w:val="24"/>
        </w:rPr>
        <w:t xml:space="preserve">- Bây giờ </w:t>
      </w:r>
      <w:r w:rsidR="008E4BD0">
        <w:rPr>
          <w:spacing w:val="-1"/>
          <w:sz w:val="24"/>
          <w:szCs w:val="24"/>
        </w:rPr>
        <w:t>t</w:t>
      </w:r>
      <w:r w:rsidR="008E4BD0">
        <w:rPr>
          <w:sz w:val="24"/>
          <w:szCs w:val="24"/>
        </w:rPr>
        <w:t>a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>đổi địa c</w:t>
      </w:r>
      <w:r w:rsidR="008E4BD0">
        <w:rPr>
          <w:spacing w:val="-1"/>
          <w:sz w:val="24"/>
          <w:szCs w:val="24"/>
        </w:rPr>
        <w:t>h</w:t>
      </w:r>
      <w:r w:rsidR="008E4BD0">
        <w:rPr>
          <w:sz w:val="24"/>
          <w:szCs w:val="24"/>
        </w:rPr>
        <w:t xml:space="preserve">ỉ </w:t>
      </w:r>
      <w:r w:rsidR="008E4BD0">
        <w:rPr>
          <w:spacing w:val="-1"/>
          <w:sz w:val="24"/>
          <w:szCs w:val="24"/>
        </w:rPr>
        <w:t>c</w:t>
      </w:r>
      <w:r w:rsidR="008E4BD0">
        <w:rPr>
          <w:sz w:val="24"/>
          <w:szCs w:val="24"/>
        </w:rPr>
        <w:t>ủa PC thành 11.X.0.3, và thử ping l</w:t>
      </w:r>
      <w:r w:rsidR="008E4BD0">
        <w:rPr>
          <w:spacing w:val="-1"/>
          <w:sz w:val="24"/>
          <w:szCs w:val="24"/>
        </w:rPr>
        <w:t>ạ</w:t>
      </w:r>
      <w:r w:rsidR="008E4BD0">
        <w:rPr>
          <w:sz w:val="24"/>
          <w:szCs w:val="24"/>
        </w:rPr>
        <w:t>i 1 lần nữa.</w: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60" w:lineRule="exact"/>
        <w:rPr>
          <w:sz w:val="26"/>
          <w:szCs w:val="26"/>
        </w:rPr>
      </w:pPr>
    </w:p>
    <w:p w:rsidR="00F81C28" w:rsidRDefault="008E4BD0">
      <w:pPr>
        <w:ind w:left="120" w:right="78"/>
        <w:jc w:val="both"/>
        <w:rPr>
          <w:sz w:val="24"/>
          <w:szCs w:val="24"/>
        </w:rPr>
        <w:sectPr w:rsidR="00F81C28">
          <w:pgSz w:w="12240" w:h="15840"/>
          <w:pgMar w:top="1500" w:right="1320" w:bottom="280" w:left="1320" w:header="720" w:footer="589" w:gutter="0"/>
          <w:cols w:space="720"/>
        </w:sectPr>
      </w:pPr>
      <w:r>
        <w:rPr>
          <w:sz w:val="24"/>
          <w:szCs w:val="24"/>
        </w:rPr>
        <w:t>-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Bạn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thấy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ệnh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Ping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vẫ</w:t>
      </w:r>
      <w:r>
        <w:rPr>
          <w:sz w:val="24"/>
          <w:szCs w:val="24"/>
        </w:rPr>
        <w:t>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không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hà</w:t>
      </w:r>
      <w:r>
        <w:rPr>
          <w:sz w:val="24"/>
          <w:szCs w:val="24"/>
        </w:rPr>
        <w:t>nh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cộng,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lý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là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ông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tìm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>y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địa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chỉ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urce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(địa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ỉ lạ)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trong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sách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Ac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ess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st,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sẽ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ặc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định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thực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hiện </w:t>
      </w:r>
      <w:r>
        <w:rPr>
          <w:b/>
          <w:sz w:val="24"/>
          <w:szCs w:val="24"/>
        </w:rPr>
        <w:t>Deny</w:t>
      </w:r>
      <w:r>
        <w:rPr>
          <w:b/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</w:rPr>
        <w:t>any</w:t>
      </w:r>
      <w:r>
        <w:rPr>
          <w:b/>
          <w:spacing w:val="1"/>
          <w:sz w:val="24"/>
          <w:szCs w:val="24"/>
        </w:rPr>
        <w:t>,</w:t>
      </w:r>
      <w:r>
        <w:rPr>
          <w:sz w:val="24"/>
          <w:szCs w:val="24"/>
        </w:rPr>
        <w:t>vì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vậy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bạn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hải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1"/>
          <w:sz w:val="24"/>
          <w:szCs w:val="24"/>
        </w:rPr>
        <w:t>ổ</w:t>
      </w:r>
      <w:r>
        <w:rPr>
          <w:sz w:val="24"/>
          <w:szCs w:val="24"/>
        </w:rPr>
        <w:t xml:space="preserve">i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ặc định này. Sau đây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à lệnh </w:t>
      </w:r>
      <w:r>
        <w:rPr>
          <w:b/>
          <w:sz w:val="24"/>
          <w:szCs w:val="24"/>
        </w:rPr>
        <w:t>debug ip pac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tại TTG2 khi thực hiện</w:t>
      </w:r>
      <w:r>
        <w:rPr>
          <w:spacing w:val="-1"/>
          <w:sz w:val="24"/>
          <w:szCs w:val="24"/>
        </w:rPr>
        <w:t xml:space="preserve"> l</w:t>
      </w:r>
      <w:r>
        <w:rPr>
          <w:sz w:val="24"/>
          <w:szCs w:val="24"/>
        </w:rPr>
        <w:t xml:space="preserve">ệnh ping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n.</w:t>
      </w:r>
    </w:p>
    <w:p w:rsidR="00F81C28" w:rsidRDefault="00830AAB">
      <w:pPr>
        <w:spacing w:before="4" w:line="160" w:lineRule="exact"/>
        <w:rPr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98392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ge">
                  <wp:posOffset>1132840</wp:posOffset>
                </wp:positionV>
                <wp:extent cx="5969635" cy="6692900"/>
                <wp:effectExtent l="0" t="0" r="2540" b="3810"/>
                <wp:wrapNone/>
                <wp:docPr id="1" name="Group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6692900"/>
                          <a:chOff x="1470" y="1784"/>
                          <a:chExt cx="9401" cy="10540"/>
                        </a:xfrm>
                      </wpg:grpSpPr>
                      <pic:pic xmlns:pic="http://schemas.openxmlformats.org/drawingml/2006/picture">
                        <pic:nvPicPr>
                          <pic:cNvPr id="2" name="Picture 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" y="5712"/>
                            <a:ext cx="6093" cy="6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" name="Group 857"/>
                        <wpg:cNvGrpSpPr>
                          <a:grpSpLocks/>
                        </wpg:cNvGrpSpPr>
                        <wpg:grpSpPr bwMode="auto">
                          <a:xfrm>
                            <a:off x="7892" y="5000"/>
                            <a:ext cx="1077" cy="990"/>
                            <a:chOff x="7892" y="5000"/>
                            <a:chExt cx="1077" cy="990"/>
                          </a:xfrm>
                        </wpg:grpSpPr>
                        <wps:wsp>
                          <wps:cNvPr id="4" name="Freeform 866"/>
                          <wps:cNvSpPr>
                            <a:spLocks/>
                          </wps:cNvSpPr>
                          <wps:spPr bwMode="auto">
                            <a:xfrm>
                              <a:off x="7892" y="5000"/>
                              <a:ext cx="1077" cy="990"/>
                            </a:xfrm>
                            <a:custGeom>
                              <a:avLst/>
                              <a:gdLst>
                                <a:gd name="T0" fmla="+- 0 7895 7892"/>
                                <a:gd name="T1" fmla="*/ T0 w 1077"/>
                                <a:gd name="T2" fmla="+- 0 5387 5000"/>
                                <a:gd name="T3" fmla="*/ 5387 h 990"/>
                                <a:gd name="T4" fmla="+- 0 7893 7892"/>
                                <a:gd name="T5" fmla="*/ T4 w 1077"/>
                                <a:gd name="T6" fmla="+- 0 5404 5000"/>
                                <a:gd name="T7" fmla="*/ 5404 h 990"/>
                                <a:gd name="T8" fmla="+- 0 7898 7892"/>
                                <a:gd name="T9" fmla="*/ T8 w 1077"/>
                                <a:gd name="T10" fmla="+- 0 5415 5000"/>
                                <a:gd name="T11" fmla="*/ 5415 h 990"/>
                                <a:gd name="T12" fmla="+- 0 7961 7892"/>
                                <a:gd name="T13" fmla="*/ T12 w 1077"/>
                                <a:gd name="T14" fmla="+- 0 5478 5000"/>
                                <a:gd name="T15" fmla="*/ 5478 h 990"/>
                                <a:gd name="T16" fmla="+- 0 8078 7892"/>
                                <a:gd name="T17" fmla="*/ T16 w 1077"/>
                                <a:gd name="T18" fmla="+- 0 5596 5000"/>
                                <a:gd name="T19" fmla="*/ 5596 h 990"/>
                                <a:gd name="T20" fmla="+- 0 8196 7892"/>
                                <a:gd name="T21" fmla="*/ T20 w 1077"/>
                                <a:gd name="T22" fmla="+- 0 5713 5000"/>
                                <a:gd name="T23" fmla="*/ 5713 h 990"/>
                                <a:gd name="T24" fmla="+- 0 8302 7892"/>
                                <a:gd name="T25" fmla="*/ T24 w 1077"/>
                                <a:gd name="T26" fmla="+- 0 5819 5000"/>
                                <a:gd name="T27" fmla="*/ 5819 h 990"/>
                                <a:gd name="T28" fmla="+- 0 8395 7892"/>
                                <a:gd name="T29" fmla="*/ T28 w 1077"/>
                                <a:gd name="T30" fmla="+- 0 5901 5000"/>
                                <a:gd name="T31" fmla="*/ 5901 h 990"/>
                                <a:gd name="T32" fmla="+- 0 8484 7892"/>
                                <a:gd name="T33" fmla="*/ T32 w 1077"/>
                                <a:gd name="T34" fmla="+- 0 5959 5000"/>
                                <a:gd name="T35" fmla="*/ 5959 h 990"/>
                                <a:gd name="T36" fmla="+- 0 8591 7892"/>
                                <a:gd name="T37" fmla="*/ T36 w 1077"/>
                                <a:gd name="T38" fmla="+- 0 5990 5000"/>
                                <a:gd name="T39" fmla="*/ 5990 h 990"/>
                                <a:gd name="T40" fmla="+- 0 8665 7892"/>
                                <a:gd name="T41" fmla="*/ T40 w 1077"/>
                                <a:gd name="T42" fmla="+- 0 5982 5000"/>
                                <a:gd name="T43" fmla="*/ 5982 h 990"/>
                                <a:gd name="T44" fmla="+- 0 8764 7892"/>
                                <a:gd name="T45" fmla="*/ T44 w 1077"/>
                                <a:gd name="T46" fmla="+- 0 5913 5000"/>
                                <a:gd name="T47" fmla="*/ 5913 h 990"/>
                                <a:gd name="T48" fmla="+- 0 8805 7892"/>
                                <a:gd name="T49" fmla="*/ T48 w 1077"/>
                                <a:gd name="T50" fmla="+- 0 5810 5000"/>
                                <a:gd name="T51" fmla="*/ 5810 h 990"/>
                                <a:gd name="T52" fmla="+- 0 8807 7892"/>
                                <a:gd name="T53" fmla="*/ T52 w 1077"/>
                                <a:gd name="T54" fmla="+- 0 5737 5000"/>
                                <a:gd name="T55" fmla="*/ 5737 h 990"/>
                                <a:gd name="T56" fmla="+- 0 8799 7892"/>
                                <a:gd name="T57" fmla="*/ T56 w 1077"/>
                                <a:gd name="T58" fmla="+- 0 5673 5000"/>
                                <a:gd name="T59" fmla="*/ 5673 h 990"/>
                                <a:gd name="T60" fmla="+- 0 8884 7892"/>
                                <a:gd name="T61" fmla="*/ T60 w 1077"/>
                                <a:gd name="T62" fmla="+- 0 5739 5000"/>
                                <a:gd name="T63" fmla="*/ 5739 h 990"/>
                                <a:gd name="T64" fmla="+- 0 8899 7892"/>
                                <a:gd name="T65" fmla="*/ T64 w 1077"/>
                                <a:gd name="T66" fmla="+- 0 5745 5000"/>
                                <a:gd name="T67" fmla="*/ 5745 h 990"/>
                                <a:gd name="T68" fmla="+- 0 8915 7892"/>
                                <a:gd name="T69" fmla="*/ T68 w 1077"/>
                                <a:gd name="T70" fmla="+- 0 5740 5000"/>
                                <a:gd name="T71" fmla="*/ 5740 h 990"/>
                                <a:gd name="T72" fmla="+- 0 8934 7892"/>
                                <a:gd name="T73" fmla="*/ T72 w 1077"/>
                                <a:gd name="T74" fmla="+- 0 5726 5000"/>
                                <a:gd name="T75" fmla="*/ 5726 h 990"/>
                                <a:gd name="T76" fmla="+- 0 8955 7892"/>
                                <a:gd name="T77" fmla="*/ T76 w 1077"/>
                                <a:gd name="T78" fmla="+- 0 5703 5000"/>
                                <a:gd name="T79" fmla="*/ 5703 h 990"/>
                                <a:gd name="T80" fmla="+- 0 8967 7892"/>
                                <a:gd name="T81" fmla="*/ T80 w 1077"/>
                                <a:gd name="T82" fmla="+- 0 5686 5000"/>
                                <a:gd name="T83" fmla="*/ 5686 h 990"/>
                                <a:gd name="T84" fmla="+- 0 8969 7892"/>
                                <a:gd name="T85" fmla="*/ T84 w 1077"/>
                                <a:gd name="T86" fmla="+- 0 5671 5000"/>
                                <a:gd name="T87" fmla="*/ 5671 h 990"/>
                                <a:gd name="T88" fmla="+- 0 8963 7892"/>
                                <a:gd name="T89" fmla="*/ T88 w 1077"/>
                                <a:gd name="T90" fmla="+- 0 5659 5000"/>
                                <a:gd name="T91" fmla="*/ 5659 h 990"/>
                                <a:gd name="T92" fmla="+- 0 8895 7892"/>
                                <a:gd name="T93" fmla="*/ T92 w 1077"/>
                                <a:gd name="T94" fmla="+- 0 5591 5000"/>
                                <a:gd name="T95" fmla="*/ 5591 h 990"/>
                                <a:gd name="T96" fmla="+- 0 8798 7892"/>
                                <a:gd name="T97" fmla="*/ T96 w 1077"/>
                                <a:gd name="T98" fmla="+- 0 5494 5000"/>
                                <a:gd name="T99" fmla="*/ 5494 h 990"/>
                                <a:gd name="T100" fmla="+- 0 8701 7892"/>
                                <a:gd name="T101" fmla="*/ T100 w 1077"/>
                                <a:gd name="T102" fmla="+- 0 5397 5000"/>
                                <a:gd name="T103" fmla="*/ 5397 h 990"/>
                                <a:gd name="T104" fmla="+- 0 8603 7892"/>
                                <a:gd name="T105" fmla="*/ T104 w 1077"/>
                                <a:gd name="T106" fmla="+- 0 5300 5000"/>
                                <a:gd name="T107" fmla="*/ 5300 h 990"/>
                                <a:gd name="T108" fmla="+- 0 8506 7892"/>
                                <a:gd name="T109" fmla="*/ T108 w 1077"/>
                                <a:gd name="T110" fmla="+- 0 5203 5000"/>
                                <a:gd name="T111" fmla="*/ 5203 h 990"/>
                                <a:gd name="T112" fmla="+- 0 8409 7892"/>
                                <a:gd name="T113" fmla="*/ T112 w 1077"/>
                                <a:gd name="T114" fmla="+- 0 5106 5000"/>
                                <a:gd name="T115" fmla="*/ 5106 h 990"/>
                                <a:gd name="T116" fmla="+- 0 8312 7892"/>
                                <a:gd name="T117" fmla="*/ T116 w 1077"/>
                                <a:gd name="T118" fmla="+- 0 5009 5000"/>
                                <a:gd name="T119" fmla="*/ 5009 h 990"/>
                                <a:gd name="T120" fmla="+- 0 8291 7892"/>
                                <a:gd name="T121" fmla="*/ T120 w 1077"/>
                                <a:gd name="T122" fmla="+- 0 5000 5000"/>
                                <a:gd name="T123" fmla="*/ 5000 h 990"/>
                                <a:gd name="T124" fmla="+- 0 8274 7892"/>
                                <a:gd name="T125" fmla="*/ T124 w 1077"/>
                                <a:gd name="T126" fmla="+- 0 5005 5000"/>
                                <a:gd name="T127" fmla="*/ 5005 h 990"/>
                                <a:gd name="T128" fmla="+- 0 8254 7892"/>
                                <a:gd name="T129" fmla="*/ T128 w 1077"/>
                                <a:gd name="T130" fmla="+- 0 5022 5000"/>
                                <a:gd name="T131" fmla="*/ 5022 h 990"/>
                                <a:gd name="T132" fmla="+- 0 8230 7892"/>
                                <a:gd name="T133" fmla="*/ T132 w 1077"/>
                                <a:gd name="T134" fmla="+- 0 5046 5000"/>
                                <a:gd name="T135" fmla="*/ 5046 h 990"/>
                                <a:gd name="T136" fmla="+- 0 8217 7892"/>
                                <a:gd name="T137" fmla="*/ T136 w 1077"/>
                                <a:gd name="T138" fmla="+- 0 5064 5000"/>
                                <a:gd name="T139" fmla="*/ 5064 h 990"/>
                                <a:gd name="T140" fmla="+- 0 8215 7892"/>
                                <a:gd name="T141" fmla="*/ T140 w 1077"/>
                                <a:gd name="T142" fmla="+- 0 5081 5000"/>
                                <a:gd name="T143" fmla="*/ 5081 h 990"/>
                                <a:gd name="T144" fmla="+- 0 8221 7892"/>
                                <a:gd name="T145" fmla="*/ T144 w 1077"/>
                                <a:gd name="T146" fmla="+- 0 5093 5000"/>
                                <a:gd name="T147" fmla="*/ 5093 h 990"/>
                                <a:gd name="T148" fmla="+- 0 8270 7892"/>
                                <a:gd name="T149" fmla="*/ T148 w 1077"/>
                                <a:gd name="T150" fmla="+- 0 5142 5000"/>
                                <a:gd name="T151" fmla="*/ 5142 h 990"/>
                                <a:gd name="T152" fmla="+- 0 8337 7892"/>
                                <a:gd name="T153" fmla="*/ T152 w 1077"/>
                                <a:gd name="T154" fmla="+- 0 5209 5000"/>
                                <a:gd name="T155" fmla="*/ 5209 h 990"/>
                                <a:gd name="T156" fmla="+- 0 8405 7892"/>
                                <a:gd name="T157" fmla="*/ T156 w 1077"/>
                                <a:gd name="T158" fmla="+- 0 5277 5000"/>
                                <a:gd name="T159" fmla="*/ 5277 h 990"/>
                                <a:gd name="T160" fmla="+- 0 8473 7892"/>
                                <a:gd name="T161" fmla="*/ T160 w 1077"/>
                                <a:gd name="T162" fmla="+- 0 5345 5000"/>
                                <a:gd name="T163" fmla="*/ 5345 h 990"/>
                                <a:gd name="T164" fmla="+- 0 8541 7892"/>
                                <a:gd name="T165" fmla="*/ T164 w 1077"/>
                                <a:gd name="T166" fmla="+- 0 5413 5000"/>
                                <a:gd name="T167" fmla="*/ 5413 h 990"/>
                                <a:gd name="T168" fmla="+- 0 8609 7892"/>
                                <a:gd name="T169" fmla="*/ T168 w 1077"/>
                                <a:gd name="T170" fmla="+- 0 5481 5000"/>
                                <a:gd name="T171" fmla="*/ 5481 h 990"/>
                                <a:gd name="T172" fmla="+- 0 8677 7892"/>
                                <a:gd name="T173" fmla="*/ T172 w 1077"/>
                                <a:gd name="T174" fmla="+- 0 5549 5000"/>
                                <a:gd name="T175" fmla="*/ 5549 h 990"/>
                                <a:gd name="T176" fmla="+- 0 8698 7892"/>
                                <a:gd name="T177" fmla="*/ T176 w 1077"/>
                                <a:gd name="T178" fmla="+- 0 5659 5000"/>
                                <a:gd name="T179" fmla="*/ 5659 h 990"/>
                                <a:gd name="T180" fmla="+- 0 8701 7892"/>
                                <a:gd name="T181" fmla="*/ T180 w 1077"/>
                                <a:gd name="T182" fmla="+- 0 5714 5000"/>
                                <a:gd name="T183" fmla="*/ 5714 h 990"/>
                                <a:gd name="T184" fmla="+- 0 8667 7892"/>
                                <a:gd name="T185" fmla="*/ T184 w 1077"/>
                                <a:gd name="T186" fmla="+- 0 5808 5000"/>
                                <a:gd name="T187" fmla="*/ 5808 h 990"/>
                                <a:gd name="T188" fmla="+- 0 8580 7892"/>
                                <a:gd name="T189" fmla="*/ T188 w 1077"/>
                                <a:gd name="T190" fmla="+- 0 5840 5000"/>
                                <a:gd name="T191" fmla="*/ 5840 h 990"/>
                                <a:gd name="T192" fmla="+- 0 8500 7892"/>
                                <a:gd name="T193" fmla="*/ T192 w 1077"/>
                                <a:gd name="T194" fmla="+- 0 5815 5000"/>
                                <a:gd name="T195" fmla="*/ 5815 h 990"/>
                                <a:gd name="T196" fmla="+- 0 8400 7892"/>
                                <a:gd name="T197" fmla="*/ T196 w 1077"/>
                                <a:gd name="T198" fmla="+- 0 5741 5000"/>
                                <a:gd name="T199" fmla="*/ 5741 h 990"/>
                                <a:gd name="T200" fmla="+- 0 8329 7892"/>
                                <a:gd name="T201" fmla="*/ T200 w 1077"/>
                                <a:gd name="T202" fmla="+- 0 5670 5000"/>
                                <a:gd name="T203" fmla="*/ 5670 h 990"/>
                                <a:gd name="T204" fmla="+- 0 8272 7892"/>
                                <a:gd name="T205" fmla="*/ T204 w 1077"/>
                                <a:gd name="T206" fmla="+- 0 5614 5000"/>
                                <a:gd name="T207" fmla="*/ 5614 h 990"/>
                                <a:gd name="T208" fmla="+- 0 8216 7892"/>
                                <a:gd name="T209" fmla="*/ T208 w 1077"/>
                                <a:gd name="T210" fmla="+- 0 5557 5000"/>
                                <a:gd name="T211" fmla="*/ 5557 h 990"/>
                                <a:gd name="T212" fmla="+- 0 8159 7892"/>
                                <a:gd name="T213" fmla="*/ T212 w 1077"/>
                                <a:gd name="T214" fmla="+- 0 5501 5000"/>
                                <a:gd name="T215" fmla="*/ 5501 h 990"/>
                                <a:gd name="T216" fmla="+- 0 8103 7892"/>
                                <a:gd name="T217" fmla="*/ T216 w 1077"/>
                                <a:gd name="T218" fmla="+- 0 5444 5000"/>
                                <a:gd name="T219" fmla="*/ 5444 h 990"/>
                                <a:gd name="T220" fmla="+- 0 8046 7892"/>
                                <a:gd name="T221" fmla="*/ T220 w 1077"/>
                                <a:gd name="T222" fmla="+- 0 5388 5000"/>
                                <a:gd name="T223" fmla="*/ 5388 h 990"/>
                                <a:gd name="T224" fmla="+- 0 7990 7892"/>
                                <a:gd name="T225" fmla="*/ T224 w 1077"/>
                                <a:gd name="T226" fmla="+- 0 5331 5000"/>
                                <a:gd name="T227" fmla="*/ 5331 h 990"/>
                                <a:gd name="T228" fmla="+- 0 7977 7892"/>
                                <a:gd name="T229" fmla="*/ T228 w 1077"/>
                                <a:gd name="T230" fmla="+- 0 5323 5000"/>
                                <a:gd name="T231" fmla="*/ 5323 h 990"/>
                                <a:gd name="T232" fmla="+- 0 7963 7892"/>
                                <a:gd name="T233" fmla="*/ T232 w 1077"/>
                                <a:gd name="T234" fmla="+- 0 5323 5000"/>
                                <a:gd name="T235" fmla="*/ 5323 h 990"/>
                                <a:gd name="T236" fmla="+- 0 7945 7892"/>
                                <a:gd name="T237" fmla="*/ T236 w 1077"/>
                                <a:gd name="T238" fmla="+- 0 5332 5000"/>
                                <a:gd name="T239" fmla="*/ 5332 h 990"/>
                                <a:gd name="T240" fmla="+- 0 7923 7892"/>
                                <a:gd name="T241" fmla="*/ T240 w 1077"/>
                                <a:gd name="T242" fmla="+- 0 5353 5000"/>
                                <a:gd name="T243" fmla="*/ 5353 h 990"/>
                                <a:gd name="T244" fmla="+- 0 7903 7892"/>
                                <a:gd name="T245" fmla="*/ T244 w 1077"/>
                                <a:gd name="T246" fmla="+- 0 5375 5000"/>
                                <a:gd name="T247" fmla="*/ 5375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</a:cxnLst>
                              <a:rect l="0" t="0" r="r" b="b"/>
                              <a:pathLst>
                                <a:path w="1077" h="990">
                                  <a:moveTo>
                                    <a:pt x="11" y="375"/>
                                  </a:moveTo>
                                  <a:lnTo>
                                    <a:pt x="6" y="381"/>
                                  </a:lnTo>
                                  <a:lnTo>
                                    <a:pt x="3" y="387"/>
                                  </a:lnTo>
                                  <a:lnTo>
                                    <a:pt x="2" y="39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" y="404"/>
                                  </a:lnTo>
                                  <a:lnTo>
                                    <a:pt x="2" y="407"/>
                                  </a:lnTo>
                                  <a:lnTo>
                                    <a:pt x="3" y="411"/>
                                  </a:lnTo>
                                  <a:lnTo>
                                    <a:pt x="6" y="415"/>
                                  </a:lnTo>
                                  <a:lnTo>
                                    <a:pt x="10" y="419"/>
                                  </a:lnTo>
                                  <a:lnTo>
                                    <a:pt x="29" y="439"/>
                                  </a:lnTo>
                                  <a:lnTo>
                                    <a:pt x="69" y="478"/>
                                  </a:lnTo>
                                  <a:lnTo>
                                    <a:pt x="108" y="517"/>
                                  </a:lnTo>
                                  <a:lnTo>
                                    <a:pt x="147" y="556"/>
                                  </a:lnTo>
                                  <a:lnTo>
                                    <a:pt x="186" y="596"/>
                                  </a:lnTo>
                                  <a:lnTo>
                                    <a:pt x="226" y="635"/>
                                  </a:lnTo>
                                  <a:lnTo>
                                    <a:pt x="265" y="674"/>
                                  </a:lnTo>
                                  <a:lnTo>
                                    <a:pt x="304" y="713"/>
                                  </a:lnTo>
                                  <a:lnTo>
                                    <a:pt x="344" y="753"/>
                                  </a:lnTo>
                                  <a:lnTo>
                                    <a:pt x="383" y="792"/>
                                  </a:lnTo>
                                  <a:lnTo>
                                    <a:pt x="410" y="819"/>
                                  </a:lnTo>
                                  <a:lnTo>
                                    <a:pt x="442" y="850"/>
                                  </a:lnTo>
                                  <a:lnTo>
                                    <a:pt x="473" y="877"/>
                                  </a:lnTo>
                                  <a:lnTo>
                                    <a:pt x="503" y="901"/>
                                  </a:lnTo>
                                  <a:lnTo>
                                    <a:pt x="531" y="922"/>
                                  </a:lnTo>
                                  <a:lnTo>
                                    <a:pt x="557" y="939"/>
                                  </a:lnTo>
                                  <a:lnTo>
                                    <a:pt x="592" y="959"/>
                                  </a:lnTo>
                                  <a:lnTo>
                                    <a:pt x="628" y="974"/>
                                  </a:lnTo>
                                  <a:lnTo>
                                    <a:pt x="659" y="984"/>
                                  </a:lnTo>
                                  <a:lnTo>
                                    <a:pt x="699" y="990"/>
                                  </a:lnTo>
                                  <a:lnTo>
                                    <a:pt x="719" y="990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73" y="982"/>
                                  </a:lnTo>
                                  <a:lnTo>
                                    <a:pt x="809" y="967"/>
                                  </a:lnTo>
                                  <a:lnTo>
                                    <a:pt x="842" y="943"/>
                                  </a:lnTo>
                                  <a:lnTo>
                                    <a:pt x="872" y="913"/>
                                  </a:lnTo>
                                  <a:lnTo>
                                    <a:pt x="893" y="880"/>
                                  </a:lnTo>
                                  <a:lnTo>
                                    <a:pt x="907" y="841"/>
                                  </a:lnTo>
                                  <a:lnTo>
                                    <a:pt x="913" y="810"/>
                                  </a:lnTo>
                                  <a:lnTo>
                                    <a:pt x="915" y="776"/>
                                  </a:lnTo>
                                  <a:lnTo>
                                    <a:pt x="916" y="757"/>
                                  </a:lnTo>
                                  <a:lnTo>
                                    <a:pt x="915" y="737"/>
                                  </a:lnTo>
                                  <a:lnTo>
                                    <a:pt x="913" y="717"/>
                                  </a:lnTo>
                                  <a:lnTo>
                                    <a:pt x="911" y="695"/>
                                  </a:lnTo>
                                  <a:lnTo>
                                    <a:pt x="907" y="673"/>
                                  </a:lnTo>
                                  <a:lnTo>
                                    <a:pt x="903" y="650"/>
                                  </a:lnTo>
                                  <a:lnTo>
                                    <a:pt x="988" y="735"/>
                                  </a:lnTo>
                                  <a:lnTo>
                                    <a:pt x="992" y="739"/>
                                  </a:lnTo>
                                  <a:lnTo>
                                    <a:pt x="996" y="742"/>
                                  </a:lnTo>
                                  <a:lnTo>
                                    <a:pt x="1003" y="745"/>
                                  </a:lnTo>
                                  <a:lnTo>
                                    <a:pt x="1007" y="745"/>
                                  </a:lnTo>
                                  <a:lnTo>
                                    <a:pt x="1012" y="744"/>
                                  </a:lnTo>
                                  <a:lnTo>
                                    <a:pt x="1017" y="743"/>
                                  </a:lnTo>
                                  <a:lnTo>
                                    <a:pt x="1023" y="740"/>
                                  </a:lnTo>
                                  <a:lnTo>
                                    <a:pt x="1029" y="736"/>
                                  </a:lnTo>
                                  <a:lnTo>
                                    <a:pt x="1034" y="732"/>
                                  </a:lnTo>
                                  <a:lnTo>
                                    <a:pt x="1042" y="726"/>
                                  </a:lnTo>
                                  <a:lnTo>
                                    <a:pt x="1050" y="718"/>
                                  </a:lnTo>
                                  <a:lnTo>
                                    <a:pt x="1057" y="710"/>
                                  </a:lnTo>
                                  <a:lnTo>
                                    <a:pt x="1063" y="703"/>
                                  </a:lnTo>
                                  <a:lnTo>
                                    <a:pt x="1068" y="697"/>
                                  </a:lnTo>
                                  <a:lnTo>
                                    <a:pt x="1072" y="692"/>
                                  </a:lnTo>
                                  <a:lnTo>
                                    <a:pt x="1075" y="686"/>
                                  </a:lnTo>
                                  <a:lnTo>
                                    <a:pt x="1075" y="681"/>
                                  </a:lnTo>
                                  <a:lnTo>
                                    <a:pt x="1077" y="675"/>
                                  </a:lnTo>
                                  <a:lnTo>
                                    <a:pt x="1077" y="671"/>
                                  </a:lnTo>
                                  <a:lnTo>
                                    <a:pt x="1075" y="667"/>
                                  </a:lnTo>
                                  <a:lnTo>
                                    <a:pt x="1074" y="664"/>
                                  </a:lnTo>
                                  <a:lnTo>
                                    <a:pt x="1071" y="659"/>
                                  </a:lnTo>
                                  <a:lnTo>
                                    <a:pt x="1067" y="656"/>
                                  </a:lnTo>
                                  <a:lnTo>
                                    <a:pt x="1035" y="623"/>
                                  </a:lnTo>
                                  <a:lnTo>
                                    <a:pt x="1003" y="591"/>
                                  </a:lnTo>
                                  <a:lnTo>
                                    <a:pt x="970" y="559"/>
                                  </a:lnTo>
                                  <a:lnTo>
                                    <a:pt x="938" y="526"/>
                                  </a:lnTo>
                                  <a:lnTo>
                                    <a:pt x="906" y="494"/>
                                  </a:lnTo>
                                  <a:lnTo>
                                    <a:pt x="873" y="462"/>
                                  </a:lnTo>
                                  <a:lnTo>
                                    <a:pt x="841" y="429"/>
                                  </a:lnTo>
                                  <a:lnTo>
                                    <a:pt x="809" y="397"/>
                                  </a:lnTo>
                                  <a:lnTo>
                                    <a:pt x="776" y="365"/>
                                  </a:lnTo>
                                  <a:lnTo>
                                    <a:pt x="744" y="332"/>
                                  </a:lnTo>
                                  <a:lnTo>
                                    <a:pt x="711" y="300"/>
                                  </a:lnTo>
                                  <a:lnTo>
                                    <a:pt x="679" y="267"/>
                                  </a:lnTo>
                                  <a:lnTo>
                                    <a:pt x="647" y="235"/>
                                  </a:lnTo>
                                  <a:lnTo>
                                    <a:pt x="614" y="203"/>
                                  </a:lnTo>
                                  <a:lnTo>
                                    <a:pt x="582" y="170"/>
                                  </a:lnTo>
                                  <a:lnTo>
                                    <a:pt x="550" y="138"/>
                                  </a:lnTo>
                                  <a:lnTo>
                                    <a:pt x="517" y="106"/>
                                  </a:lnTo>
                                  <a:lnTo>
                                    <a:pt x="485" y="73"/>
                                  </a:lnTo>
                                  <a:lnTo>
                                    <a:pt x="453" y="41"/>
                                  </a:lnTo>
                                  <a:lnTo>
                                    <a:pt x="420" y="9"/>
                                  </a:lnTo>
                                  <a:lnTo>
                                    <a:pt x="412" y="2"/>
                                  </a:lnTo>
                                  <a:lnTo>
                                    <a:pt x="404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393" y="1"/>
                                  </a:lnTo>
                                  <a:lnTo>
                                    <a:pt x="388" y="2"/>
                                  </a:lnTo>
                                  <a:lnTo>
                                    <a:pt x="382" y="5"/>
                                  </a:lnTo>
                                  <a:lnTo>
                                    <a:pt x="376" y="10"/>
                                  </a:lnTo>
                                  <a:lnTo>
                                    <a:pt x="369" y="15"/>
                                  </a:lnTo>
                                  <a:lnTo>
                                    <a:pt x="362" y="22"/>
                                  </a:lnTo>
                                  <a:lnTo>
                                    <a:pt x="354" y="30"/>
                                  </a:lnTo>
                                  <a:lnTo>
                                    <a:pt x="345" y="39"/>
                                  </a:lnTo>
                                  <a:lnTo>
                                    <a:pt x="338" y="46"/>
                                  </a:lnTo>
                                  <a:lnTo>
                                    <a:pt x="334" y="52"/>
                                  </a:lnTo>
                                  <a:lnTo>
                                    <a:pt x="328" y="59"/>
                                  </a:lnTo>
                                  <a:lnTo>
                                    <a:pt x="325" y="64"/>
                                  </a:lnTo>
                                  <a:lnTo>
                                    <a:pt x="324" y="70"/>
                                  </a:lnTo>
                                  <a:lnTo>
                                    <a:pt x="323" y="76"/>
                                  </a:lnTo>
                                  <a:lnTo>
                                    <a:pt x="323" y="81"/>
                                  </a:lnTo>
                                  <a:lnTo>
                                    <a:pt x="324" y="84"/>
                                  </a:lnTo>
                                  <a:lnTo>
                                    <a:pt x="326" y="89"/>
                                  </a:lnTo>
                                  <a:lnTo>
                                    <a:pt x="329" y="93"/>
                                  </a:lnTo>
                                  <a:lnTo>
                                    <a:pt x="332" y="96"/>
                                  </a:lnTo>
                                  <a:lnTo>
                                    <a:pt x="355" y="119"/>
                                  </a:lnTo>
                                  <a:lnTo>
                                    <a:pt x="378" y="142"/>
                                  </a:lnTo>
                                  <a:lnTo>
                                    <a:pt x="400" y="164"/>
                                  </a:lnTo>
                                  <a:lnTo>
                                    <a:pt x="423" y="187"/>
                                  </a:lnTo>
                                  <a:lnTo>
                                    <a:pt x="445" y="209"/>
                                  </a:lnTo>
                                  <a:lnTo>
                                    <a:pt x="468" y="232"/>
                                  </a:lnTo>
                                  <a:lnTo>
                                    <a:pt x="491" y="255"/>
                                  </a:lnTo>
                                  <a:lnTo>
                                    <a:pt x="513" y="277"/>
                                  </a:lnTo>
                                  <a:lnTo>
                                    <a:pt x="536" y="300"/>
                                  </a:lnTo>
                                  <a:lnTo>
                                    <a:pt x="559" y="322"/>
                                  </a:lnTo>
                                  <a:lnTo>
                                    <a:pt x="581" y="345"/>
                                  </a:lnTo>
                                  <a:lnTo>
                                    <a:pt x="604" y="368"/>
                                  </a:lnTo>
                                  <a:lnTo>
                                    <a:pt x="626" y="390"/>
                                  </a:lnTo>
                                  <a:lnTo>
                                    <a:pt x="649" y="413"/>
                                  </a:lnTo>
                                  <a:lnTo>
                                    <a:pt x="672" y="436"/>
                                  </a:lnTo>
                                  <a:lnTo>
                                    <a:pt x="694" y="458"/>
                                  </a:lnTo>
                                  <a:lnTo>
                                    <a:pt x="717" y="481"/>
                                  </a:lnTo>
                                  <a:lnTo>
                                    <a:pt x="740" y="503"/>
                                  </a:lnTo>
                                  <a:lnTo>
                                    <a:pt x="762" y="526"/>
                                  </a:lnTo>
                                  <a:lnTo>
                                    <a:pt x="785" y="549"/>
                                  </a:lnTo>
                                  <a:lnTo>
                                    <a:pt x="792" y="576"/>
                                  </a:lnTo>
                                  <a:lnTo>
                                    <a:pt x="800" y="619"/>
                                  </a:lnTo>
                                  <a:lnTo>
                                    <a:pt x="806" y="659"/>
                                  </a:lnTo>
                                  <a:lnTo>
                                    <a:pt x="809" y="694"/>
                                  </a:lnTo>
                                  <a:lnTo>
                                    <a:pt x="809" y="710"/>
                                  </a:lnTo>
                                  <a:lnTo>
                                    <a:pt x="809" y="714"/>
                                  </a:lnTo>
                                  <a:lnTo>
                                    <a:pt x="807" y="737"/>
                                  </a:lnTo>
                                  <a:lnTo>
                                    <a:pt x="796" y="777"/>
                                  </a:lnTo>
                                  <a:lnTo>
                                    <a:pt x="775" y="808"/>
                                  </a:lnTo>
                                  <a:lnTo>
                                    <a:pt x="754" y="824"/>
                                  </a:lnTo>
                                  <a:lnTo>
                                    <a:pt x="717" y="838"/>
                                  </a:lnTo>
                                  <a:lnTo>
                                    <a:pt x="688" y="840"/>
                                  </a:lnTo>
                                  <a:lnTo>
                                    <a:pt x="669" y="838"/>
                                  </a:lnTo>
                                  <a:lnTo>
                                    <a:pt x="643" y="830"/>
                                  </a:lnTo>
                                  <a:lnTo>
                                    <a:pt x="608" y="815"/>
                                  </a:lnTo>
                                  <a:lnTo>
                                    <a:pt x="571" y="792"/>
                                  </a:lnTo>
                                  <a:lnTo>
                                    <a:pt x="539" y="768"/>
                                  </a:lnTo>
                                  <a:lnTo>
                                    <a:pt x="508" y="741"/>
                                  </a:lnTo>
                                  <a:lnTo>
                                    <a:pt x="474" y="708"/>
                                  </a:lnTo>
                                  <a:lnTo>
                                    <a:pt x="456" y="689"/>
                                  </a:lnTo>
                                  <a:lnTo>
                                    <a:pt x="437" y="670"/>
                                  </a:lnTo>
                                  <a:lnTo>
                                    <a:pt x="418" y="651"/>
                                  </a:lnTo>
                                  <a:lnTo>
                                    <a:pt x="399" y="633"/>
                                  </a:lnTo>
                                  <a:lnTo>
                                    <a:pt x="380" y="614"/>
                                  </a:lnTo>
                                  <a:lnTo>
                                    <a:pt x="361" y="595"/>
                                  </a:lnTo>
                                  <a:lnTo>
                                    <a:pt x="342" y="576"/>
                                  </a:lnTo>
                                  <a:lnTo>
                                    <a:pt x="324" y="557"/>
                                  </a:lnTo>
                                  <a:lnTo>
                                    <a:pt x="305" y="538"/>
                                  </a:lnTo>
                                  <a:lnTo>
                                    <a:pt x="286" y="520"/>
                                  </a:lnTo>
                                  <a:lnTo>
                                    <a:pt x="267" y="501"/>
                                  </a:lnTo>
                                  <a:lnTo>
                                    <a:pt x="248" y="482"/>
                                  </a:lnTo>
                                  <a:lnTo>
                                    <a:pt x="229" y="463"/>
                                  </a:lnTo>
                                  <a:lnTo>
                                    <a:pt x="211" y="444"/>
                                  </a:lnTo>
                                  <a:lnTo>
                                    <a:pt x="192" y="425"/>
                                  </a:lnTo>
                                  <a:lnTo>
                                    <a:pt x="173" y="407"/>
                                  </a:lnTo>
                                  <a:lnTo>
                                    <a:pt x="154" y="388"/>
                                  </a:lnTo>
                                  <a:lnTo>
                                    <a:pt x="135" y="369"/>
                                  </a:lnTo>
                                  <a:lnTo>
                                    <a:pt x="116" y="350"/>
                                  </a:lnTo>
                                  <a:lnTo>
                                    <a:pt x="98" y="331"/>
                                  </a:lnTo>
                                  <a:lnTo>
                                    <a:pt x="94" y="328"/>
                                  </a:lnTo>
                                  <a:lnTo>
                                    <a:pt x="90" y="325"/>
                                  </a:lnTo>
                                  <a:lnTo>
                                    <a:pt x="85" y="323"/>
                                  </a:lnTo>
                                  <a:lnTo>
                                    <a:pt x="82" y="323"/>
                                  </a:lnTo>
                                  <a:lnTo>
                                    <a:pt x="77" y="322"/>
                                  </a:lnTo>
                                  <a:lnTo>
                                    <a:pt x="71" y="323"/>
                                  </a:lnTo>
                                  <a:lnTo>
                                    <a:pt x="65" y="324"/>
                                  </a:lnTo>
                                  <a:lnTo>
                                    <a:pt x="60" y="327"/>
                                  </a:lnTo>
                                  <a:lnTo>
                                    <a:pt x="53" y="332"/>
                                  </a:lnTo>
                                  <a:lnTo>
                                    <a:pt x="47" y="337"/>
                                  </a:lnTo>
                                  <a:lnTo>
                                    <a:pt x="40" y="344"/>
                                  </a:lnTo>
                                  <a:lnTo>
                                    <a:pt x="31" y="353"/>
                                  </a:lnTo>
                                  <a:lnTo>
                                    <a:pt x="23" y="361"/>
                                  </a:lnTo>
                                  <a:lnTo>
                                    <a:pt x="16" y="368"/>
                                  </a:lnTo>
                                  <a:lnTo>
                                    <a:pt x="11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1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858"/>
                          <wpg:cNvGrpSpPr>
                            <a:grpSpLocks/>
                          </wpg:cNvGrpSpPr>
                          <wpg:grpSpPr bwMode="auto">
                            <a:xfrm>
                              <a:off x="9006" y="5267"/>
                              <a:ext cx="223" cy="225"/>
                              <a:chOff x="9006" y="5267"/>
                              <a:chExt cx="223" cy="225"/>
                            </a:xfrm>
                          </wpg:grpSpPr>
                          <wps:wsp>
                            <wps:cNvPr id="6" name="Freeform 865"/>
                            <wps:cNvSpPr>
                              <a:spLocks/>
                            </wps:cNvSpPr>
                            <wps:spPr bwMode="auto">
                              <a:xfrm>
                                <a:off x="9006" y="5267"/>
                                <a:ext cx="223" cy="225"/>
                              </a:xfrm>
                              <a:custGeom>
                                <a:avLst/>
                                <a:gdLst>
                                  <a:gd name="T0" fmla="+- 0 9173 9006"/>
                                  <a:gd name="T1" fmla="*/ T0 w 223"/>
                                  <a:gd name="T2" fmla="+- 0 5321 5267"/>
                                  <a:gd name="T3" fmla="*/ 5321 h 225"/>
                                  <a:gd name="T4" fmla="+- 0 9158 9006"/>
                                  <a:gd name="T5" fmla="*/ T4 w 223"/>
                                  <a:gd name="T6" fmla="+- 0 5307 5267"/>
                                  <a:gd name="T7" fmla="*/ 5307 h 225"/>
                                  <a:gd name="T8" fmla="+- 0 9139 9006"/>
                                  <a:gd name="T9" fmla="*/ T8 w 223"/>
                                  <a:gd name="T10" fmla="+- 0 5291 5267"/>
                                  <a:gd name="T11" fmla="*/ 5291 h 225"/>
                                  <a:gd name="T12" fmla="+- 0 9122 9006"/>
                                  <a:gd name="T13" fmla="*/ T12 w 223"/>
                                  <a:gd name="T14" fmla="+- 0 5279 5267"/>
                                  <a:gd name="T15" fmla="*/ 5279 h 225"/>
                                  <a:gd name="T16" fmla="+- 0 9107 9006"/>
                                  <a:gd name="T17" fmla="*/ T16 w 223"/>
                                  <a:gd name="T18" fmla="+- 0 5271 5267"/>
                                  <a:gd name="T19" fmla="*/ 5271 h 225"/>
                                  <a:gd name="T20" fmla="+- 0 9095 9006"/>
                                  <a:gd name="T21" fmla="*/ T20 w 223"/>
                                  <a:gd name="T22" fmla="+- 0 5268 5267"/>
                                  <a:gd name="T23" fmla="*/ 5268 h 225"/>
                                  <a:gd name="T24" fmla="+- 0 9087 9006"/>
                                  <a:gd name="T25" fmla="*/ T24 w 223"/>
                                  <a:gd name="T26" fmla="+- 0 5267 5267"/>
                                  <a:gd name="T27" fmla="*/ 5267 h 225"/>
                                  <a:gd name="T28" fmla="+- 0 9070 9006"/>
                                  <a:gd name="T29" fmla="*/ T28 w 223"/>
                                  <a:gd name="T30" fmla="+- 0 5270 5267"/>
                                  <a:gd name="T31" fmla="*/ 5270 h 225"/>
                                  <a:gd name="T32" fmla="+- 0 9052 9006"/>
                                  <a:gd name="T33" fmla="*/ T32 w 223"/>
                                  <a:gd name="T34" fmla="+- 0 5279 5267"/>
                                  <a:gd name="T35" fmla="*/ 5279 h 225"/>
                                  <a:gd name="T36" fmla="+- 0 9034 9006"/>
                                  <a:gd name="T37" fmla="*/ T36 w 223"/>
                                  <a:gd name="T38" fmla="+- 0 5295 5267"/>
                                  <a:gd name="T39" fmla="*/ 5295 h 225"/>
                                  <a:gd name="T40" fmla="+- 0 9025 9006"/>
                                  <a:gd name="T41" fmla="*/ T40 w 223"/>
                                  <a:gd name="T42" fmla="+- 0 5304 5267"/>
                                  <a:gd name="T43" fmla="*/ 5304 h 225"/>
                                  <a:gd name="T44" fmla="+- 0 9013 9006"/>
                                  <a:gd name="T45" fmla="*/ T44 w 223"/>
                                  <a:gd name="T46" fmla="+- 0 5322 5267"/>
                                  <a:gd name="T47" fmla="*/ 5322 h 225"/>
                                  <a:gd name="T48" fmla="+- 0 9006 9006"/>
                                  <a:gd name="T49" fmla="*/ T48 w 223"/>
                                  <a:gd name="T50" fmla="+- 0 5340 5267"/>
                                  <a:gd name="T51" fmla="*/ 5340 h 225"/>
                                  <a:gd name="T52" fmla="+- 0 9006 9006"/>
                                  <a:gd name="T53" fmla="*/ T52 w 223"/>
                                  <a:gd name="T54" fmla="+- 0 5356 5267"/>
                                  <a:gd name="T55" fmla="*/ 5356 h 225"/>
                                  <a:gd name="T56" fmla="+- 0 9009 9006"/>
                                  <a:gd name="T57" fmla="*/ T56 w 223"/>
                                  <a:gd name="T58" fmla="+- 0 5368 5267"/>
                                  <a:gd name="T59" fmla="*/ 5368 h 225"/>
                                  <a:gd name="T60" fmla="+- 0 9016 9006"/>
                                  <a:gd name="T61" fmla="*/ T60 w 223"/>
                                  <a:gd name="T62" fmla="+- 0 5383 5267"/>
                                  <a:gd name="T63" fmla="*/ 5383 h 225"/>
                                  <a:gd name="T64" fmla="+- 0 9028 9006"/>
                                  <a:gd name="T65" fmla="*/ T64 w 223"/>
                                  <a:gd name="T66" fmla="+- 0 5399 5267"/>
                                  <a:gd name="T67" fmla="*/ 5399 h 225"/>
                                  <a:gd name="T68" fmla="+- 0 9043 9006"/>
                                  <a:gd name="T69" fmla="*/ T68 w 223"/>
                                  <a:gd name="T70" fmla="+- 0 5417 5267"/>
                                  <a:gd name="T71" fmla="*/ 5417 h 225"/>
                                  <a:gd name="T72" fmla="+- 0 9061 9006"/>
                                  <a:gd name="T73" fmla="*/ T72 w 223"/>
                                  <a:gd name="T74" fmla="+- 0 5437 5267"/>
                                  <a:gd name="T75" fmla="*/ 5437 h 225"/>
                                  <a:gd name="T76" fmla="+- 0 9077 9006"/>
                                  <a:gd name="T77" fmla="*/ T76 w 223"/>
                                  <a:gd name="T78" fmla="+- 0 5452 5267"/>
                                  <a:gd name="T79" fmla="*/ 5452 h 225"/>
                                  <a:gd name="T80" fmla="+- 0 9095 9006"/>
                                  <a:gd name="T81" fmla="*/ T80 w 223"/>
                                  <a:gd name="T82" fmla="+- 0 5468 5267"/>
                                  <a:gd name="T83" fmla="*/ 5468 h 225"/>
                                  <a:gd name="T84" fmla="+- 0 9112 9006"/>
                                  <a:gd name="T85" fmla="*/ T84 w 223"/>
                                  <a:gd name="T86" fmla="+- 0 5480 5267"/>
                                  <a:gd name="T87" fmla="*/ 5480 h 225"/>
                                  <a:gd name="T88" fmla="+- 0 9127 9006"/>
                                  <a:gd name="T89" fmla="*/ T88 w 223"/>
                                  <a:gd name="T90" fmla="+- 0 5487 5267"/>
                                  <a:gd name="T91" fmla="*/ 5487 h 225"/>
                                  <a:gd name="T92" fmla="+- 0 9140 9006"/>
                                  <a:gd name="T93" fmla="*/ T92 w 223"/>
                                  <a:gd name="T94" fmla="+- 0 5491 5267"/>
                                  <a:gd name="T95" fmla="*/ 5491 h 225"/>
                                  <a:gd name="T96" fmla="+- 0 9147 9006"/>
                                  <a:gd name="T97" fmla="*/ T96 w 223"/>
                                  <a:gd name="T98" fmla="+- 0 5492 5267"/>
                                  <a:gd name="T99" fmla="*/ 5492 h 225"/>
                                  <a:gd name="T100" fmla="+- 0 9164 9006"/>
                                  <a:gd name="T101" fmla="*/ T100 w 223"/>
                                  <a:gd name="T102" fmla="+- 0 5489 5267"/>
                                  <a:gd name="T103" fmla="*/ 5489 h 225"/>
                                  <a:gd name="T104" fmla="+- 0 9182 9006"/>
                                  <a:gd name="T105" fmla="*/ T104 w 223"/>
                                  <a:gd name="T106" fmla="+- 0 5479 5267"/>
                                  <a:gd name="T107" fmla="*/ 5479 h 225"/>
                                  <a:gd name="T108" fmla="+- 0 9200 9006"/>
                                  <a:gd name="T109" fmla="*/ T108 w 223"/>
                                  <a:gd name="T110" fmla="+- 0 5464 5267"/>
                                  <a:gd name="T111" fmla="*/ 5464 h 225"/>
                                  <a:gd name="T112" fmla="+- 0 9210 9006"/>
                                  <a:gd name="T113" fmla="*/ T112 w 223"/>
                                  <a:gd name="T114" fmla="+- 0 5453 5267"/>
                                  <a:gd name="T115" fmla="*/ 5453 h 225"/>
                                  <a:gd name="T116" fmla="+- 0 9222 9006"/>
                                  <a:gd name="T117" fmla="*/ T116 w 223"/>
                                  <a:gd name="T118" fmla="+- 0 5436 5267"/>
                                  <a:gd name="T119" fmla="*/ 5436 h 225"/>
                                  <a:gd name="T120" fmla="+- 0 9228 9006"/>
                                  <a:gd name="T121" fmla="*/ T120 w 223"/>
                                  <a:gd name="T122" fmla="+- 0 5418 5267"/>
                                  <a:gd name="T123" fmla="*/ 5418 h 225"/>
                                  <a:gd name="T124" fmla="+- 0 9228 9006"/>
                                  <a:gd name="T125" fmla="*/ T124 w 223"/>
                                  <a:gd name="T126" fmla="+- 0 5401 5267"/>
                                  <a:gd name="T127" fmla="*/ 5401 h 225"/>
                                  <a:gd name="T128" fmla="+- 0 9225 9006"/>
                                  <a:gd name="T129" fmla="*/ T128 w 223"/>
                                  <a:gd name="T130" fmla="+- 0 5390 5267"/>
                                  <a:gd name="T131" fmla="*/ 5390 h 225"/>
                                  <a:gd name="T132" fmla="+- 0 9218 9006"/>
                                  <a:gd name="T133" fmla="*/ T132 w 223"/>
                                  <a:gd name="T134" fmla="+- 0 5376 5267"/>
                                  <a:gd name="T135" fmla="*/ 5376 h 225"/>
                                  <a:gd name="T136" fmla="+- 0 9207 9006"/>
                                  <a:gd name="T137" fmla="*/ T136 w 223"/>
                                  <a:gd name="T138" fmla="+- 0 5360 5267"/>
                                  <a:gd name="T139" fmla="*/ 5360 h 225"/>
                                  <a:gd name="T140" fmla="+- 0 9192 9006"/>
                                  <a:gd name="T141" fmla="*/ T140 w 223"/>
                                  <a:gd name="T142" fmla="+- 0 5341 5267"/>
                                  <a:gd name="T143" fmla="*/ 5341 h 225"/>
                                  <a:gd name="T144" fmla="+- 0 9173 9006"/>
                                  <a:gd name="T145" fmla="*/ T144 w 223"/>
                                  <a:gd name="T146" fmla="+- 0 5321 5267"/>
                                  <a:gd name="T147" fmla="*/ 5321 h 22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</a:cxnLst>
                                <a:rect l="0" t="0" r="r" b="b"/>
                                <a:pathLst>
                                  <a:path w="223" h="225">
                                    <a:moveTo>
                                      <a:pt x="167" y="54"/>
                                    </a:moveTo>
                                    <a:lnTo>
                                      <a:pt x="152" y="40"/>
                                    </a:lnTo>
                                    <a:lnTo>
                                      <a:pt x="133" y="24"/>
                                    </a:lnTo>
                                    <a:lnTo>
                                      <a:pt x="116" y="12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81" y="0"/>
                                    </a:lnTo>
                                    <a:lnTo>
                                      <a:pt x="64" y="3"/>
                                    </a:lnTo>
                                    <a:lnTo>
                                      <a:pt x="46" y="12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19" y="37"/>
                                    </a:lnTo>
                                    <a:lnTo>
                                      <a:pt x="7" y="55"/>
                                    </a:lnTo>
                                    <a:lnTo>
                                      <a:pt x="0" y="73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3" y="101"/>
                                    </a:lnTo>
                                    <a:lnTo>
                                      <a:pt x="10" y="116"/>
                                    </a:lnTo>
                                    <a:lnTo>
                                      <a:pt x="22" y="132"/>
                                    </a:lnTo>
                                    <a:lnTo>
                                      <a:pt x="37" y="150"/>
                                    </a:lnTo>
                                    <a:lnTo>
                                      <a:pt x="55" y="170"/>
                                    </a:lnTo>
                                    <a:lnTo>
                                      <a:pt x="71" y="185"/>
                                    </a:lnTo>
                                    <a:lnTo>
                                      <a:pt x="89" y="201"/>
                                    </a:lnTo>
                                    <a:lnTo>
                                      <a:pt x="106" y="213"/>
                                    </a:lnTo>
                                    <a:lnTo>
                                      <a:pt x="121" y="220"/>
                                    </a:lnTo>
                                    <a:lnTo>
                                      <a:pt x="134" y="224"/>
                                    </a:lnTo>
                                    <a:lnTo>
                                      <a:pt x="141" y="225"/>
                                    </a:lnTo>
                                    <a:lnTo>
                                      <a:pt x="158" y="222"/>
                                    </a:lnTo>
                                    <a:lnTo>
                                      <a:pt x="176" y="212"/>
                                    </a:lnTo>
                                    <a:lnTo>
                                      <a:pt x="194" y="197"/>
                                    </a:lnTo>
                                    <a:lnTo>
                                      <a:pt x="204" y="186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2" y="151"/>
                                    </a:lnTo>
                                    <a:lnTo>
                                      <a:pt x="222" y="134"/>
                                    </a:lnTo>
                                    <a:lnTo>
                                      <a:pt x="219" y="123"/>
                                    </a:lnTo>
                                    <a:lnTo>
                                      <a:pt x="212" y="109"/>
                                    </a:lnTo>
                                    <a:lnTo>
                                      <a:pt x="201" y="93"/>
                                    </a:lnTo>
                                    <a:lnTo>
                                      <a:pt x="186" y="74"/>
                                    </a:lnTo>
                                    <a:lnTo>
                                      <a:pt x="167" y="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C1C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Group 8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73" y="4173"/>
                                <a:ext cx="950" cy="948"/>
                                <a:chOff x="8673" y="4173"/>
                                <a:chExt cx="950" cy="948"/>
                              </a:xfrm>
                            </wpg:grpSpPr>
                            <wps:wsp>
                              <wps:cNvPr id="8" name="Freeform 8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73" y="4173"/>
                                  <a:ext cx="950" cy="948"/>
                                </a:xfrm>
                                <a:custGeom>
                                  <a:avLst/>
                                  <a:gdLst>
                                    <a:gd name="T0" fmla="+- 0 9570 8673"/>
                                    <a:gd name="T1" fmla="*/ T0 w 950"/>
                                    <a:gd name="T2" fmla="+- 0 5090 4173"/>
                                    <a:gd name="T3" fmla="*/ 5090 h 948"/>
                                    <a:gd name="T4" fmla="+- 0 9600 8673"/>
                                    <a:gd name="T5" fmla="*/ T4 w 950"/>
                                    <a:gd name="T6" fmla="+- 0 5060 4173"/>
                                    <a:gd name="T7" fmla="*/ 5060 h 948"/>
                                    <a:gd name="T8" fmla="+- 0 9617 8673"/>
                                    <a:gd name="T9" fmla="*/ T8 w 950"/>
                                    <a:gd name="T10" fmla="+- 0 5037 4173"/>
                                    <a:gd name="T11" fmla="*/ 5037 h 948"/>
                                    <a:gd name="T12" fmla="+- 0 9623 8673"/>
                                    <a:gd name="T13" fmla="*/ T12 w 950"/>
                                    <a:gd name="T14" fmla="+- 0 5018 4173"/>
                                    <a:gd name="T15" fmla="*/ 5018 h 948"/>
                                    <a:gd name="T16" fmla="+- 0 9618 8673"/>
                                    <a:gd name="T17" fmla="*/ T16 w 950"/>
                                    <a:gd name="T18" fmla="+- 0 5000 4173"/>
                                    <a:gd name="T19" fmla="*/ 5000 h 948"/>
                                    <a:gd name="T20" fmla="+- 0 9569 8673"/>
                                    <a:gd name="T21" fmla="*/ T20 w 950"/>
                                    <a:gd name="T22" fmla="+- 0 4916 4173"/>
                                    <a:gd name="T23" fmla="*/ 4916 h 948"/>
                                    <a:gd name="T24" fmla="+- 0 9501 8673"/>
                                    <a:gd name="T25" fmla="*/ T24 w 950"/>
                                    <a:gd name="T26" fmla="+- 0 4800 4173"/>
                                    <a:gd name="T27" fmla="*/ 4800 h 948"/>
                                    <a:gd name="T28" fmla="+- 0 9433 8673"/>
                                    <a:gd name="T29" fmla="*/ T28 w 950"/>
                                    <a:gd name="T30" fmla="+- 0 4683 4173"/>
                                    <a:gd name="T31" fmla="*/ 4683 h 948"/>
                                    <a:gd name="T32" fmla="+- 0 9365 8673"/>
                                    <a:gd name="T33" fmla="*/ T32 w 950"/>
                                    <a:gd name="T34" fmla="+- 0 4566 4173"/>
                                    <a:gd name="T35" fmla="*/ 4566 h 948"/>
                                    <a:gd name="T36" fmla="+- 0 9298 8673"/>
                                    <a:gd name="T37" fmla="*/ T36 w 950"/>
                                    <a:gd name="T38" fmla="+- 0 4449 4173"/>
                                    <a:gd name="T39" fmla="*/ 4449 h 948"/>
                                    <a:gd name="T40" fmla="+- 0 9230 8673"/>
                                    <a:gd name="T41" fmla="*/ T40 w 950"/>
                                    <a:gd name="T42" fmla="+- 0 4333 4173"/>
                                    <a:gd name="T43" fmla="*/ 4333 h 948"/>
                                    <a:gd name="T44" fmla="+- 0 9162 8673"/>
                                    <a:gd name="T45" fmla="*/ T44 w 950"/>
                                    <a:gd name="T46" fmla="+- 0 4217 4173"/>
                                    <a:gd name="T47" fmla="*/ 4217 h 948"/>
                                    <a:gd name="T48" fmla="+- 0 9149 8673"/>
                                    <a:gd name="T49" fmla="*/ T48 w 950"/>
                                    <a:gd name="T50" fmla="+- 0 4199 4173"/>
                                    <a:gd name="T51" fmla="*/ 4199 h 948"/>
                                    <a:gd name="T52" fmla="+- 0 9136 8673"/>
                                    <a:gd name="T53" fmla="*/ T52 w 950"/>
                                    <a:gd name="T54" fmla="+- 0 4182 4173"/>
                                    <a:gd name="T55" fmla="*/ 4182 h 948"/>
                                    <a:gd name="T56" fmla="+- 0 9120 8673"/>
                                    <a:gd name="T57" fmla="*/ T56 w 950"/>
                                    <a:gd name="T58" fmla="+- 0 4173 4173"/>
                                    <a:gd name="T59" fmla="*/ 4173 h 948"/>
                                    <a:gd name="T60" fmla="+- 0 9106 8673"/>
                                    <a:gd name="T61" fmla="*/ T60 w 950"/>
                                    <a:gd name="T62" fmla="+- 0 4174 4173"/>
                                    <a:gd name="T63" fmla="*/ 4174 h 948"/>
                                    <a:gd name="T64" fmla="+- 0 9089 8673"/>
                                    <a:gd name="T65" fmla="*/ T64 w 950"/>
                                    <a:gd name="T66" fmla="+- 0 4187 4173"/>
                                    <a:gd name="T67" fmla="*/ 4187 h 948"/>
                                    <a:gd name="T68" fmla="+- 0 9065 8673"/>
                                    <a:gd name="T69" fmla="*/ T68 w 950"/>
                                    <a:gd name="T70" fmla="+- 0 4212 4173"/>
                                    <a:gd name="T71" fmla="*/ 4212 h 948"/>
                                    <a:gd name="T72" fmla="+- 0 9047 8673"/>
                                    <a:gd name="T73" fmla="*/ T72 w 950"/>
                                    <a:gd name="T74" fmla="+- 0 4232 4173"/>
                                    <a:gd name="T75" fmla="*/ 4232 h 948"/>
                                    <a:gd name="T76" fmla="+- 0 9041 8673"/>
                                    <a:gd name="T77" fmla="*/ T76 w 950"/>
                                    <a:gd name="T78" fmla="+- 0 4249 4173"/>
                                    <a:gd name="T79" fmla="*/ 4249 h 948"/>
                                    <a:gd name="T80" fmla="+- 0 9043 8673"/>
                                    <a:gd name="T81" fmla="*/ T80 w 950"/>
                                    <a:gd name="T82" fmla="+- 0 4263 4173"/>
                                    <a:gd name="T83" fmla="*/ 4263 h 948"/>
                                    <a:gd name="T84" fmla="+- 0 9069 8673"/>
                                    <a:gd name="T85" fmla="*/ T84 w 950"/>
                                    <a:gd name="T86" fmla="+- 0 4306 4173"/>
                                    <a:gd name="T87" fmla="*/ 4306 h 948"/>
                                    <a:gd name="T88" fmla="+- 0 9130 8673"/>
                                    <a:gd name="T89" fmla="*/ T88 w 950"/>
                                    <a:gd name="T90" fmla="+- 0 4406 4173"/>
                                    <a:gd name="T91" fmla="*/ 4406 h 948"/>
                                    <a:gd name="T92" fmla="+- 0 9190 8673"/>
                                    <a:gd name="T93" fmla="*/ T92 w 950"/>
                                    <a:gd name="T94" fmla="+- 0 4506 4173"/>
                                    <a:gd name="T95" fmla="*/ 4506 h 948"/>
                                    <a:gd name="T96" fmla="+- 0 9249 8673"/>
                                    <a:gd name="T97" fmla="*/ T96 w 950"/>
                                    <a:gd name="T98" fmla="+- 0 4606 4173"/>
                                    <a:gd name="T99" fmla="*/ 4606 h 948"/>
                                    <a:gd name="T100" fmla="+- 0 9309 8673"/>
                                    <a:gd name="T101" fmla="*/ T100 w 950"/>
                                    <a:gd name="T102" fmla="+- 0 4706 4173"/>
                                    <a:gd name="T103" fmla="*/ 4706 h 948"/>
                                    <a:gd name="T104" fmla="+- 0 9369 8673"/>
                                    <a:gd name="T105" fmla="*/ T104 w 950"/>
                                    <a:gd name="T106" fmla="+- 0 4806 4173"/>
                                    <a:gd name="T107" fmla="*/ 4806 h 948"/>
                                    <a:gd name="T108" fmla="+- 0 9430 8673"/>
                                    <a:gd name="T109" fmla="*/ T108 w 950"/>
                                    <a:gd name="T110" fmla="+- 0 4906 4173"/>
                                    <a:gd name="T111" fmla="*/ 4906 h 948"/>
                                    <a:gd name="T112" fmla="+- 0 9453 8673"/>
                                    <a:gd name="T113" fmla="*/ T112 w 950"/>
                                    <a:gd name="T114" fmla="+- 0 4948 4173"/>
                                    <a:gd name="T115" fmla="*/ 4948 h 948"/>
                                    <a:gd name="T116" fmla="+- 0 9380 8673"/>
                                    <a:gd name="T117" fmla="*/ T116 w 950"/>
                                    <a:gd name="T118" fmla="+- 0 4903 4173"/>
                                    <a:gd name="T119" fmla="*/ 4903 h 948"/>
                                    <a:gd name="T120" fmla="+- 0 9279 8673"/>
                                    <a:gd name="T121" fmla="*/ T120 w 950"/>
                                    <a:gd name="T122" fmla="+- 0 4843 4173"/>
                                    <a:gd name="T123" fmla="*/ 4843 h 948"/>
                                    <a:gd name="T124" fmla="+- 0 9179 8673"/>
                                    <a:gd name="T125" fmla="*/ T124 w 950"/>
                                    <a:gd name="T126" fmla="+- 0 4783 4173"/>
                                    <a:gd name="T127" fmla="*/ 4783 h 948"/>
                                    <a:gd name="T128" fmla="+- 0 9079 8673"/>
                                    <a:gd name="T129" fmla="*/ T128 w 950"/>
                                    <a:gd name="T130" fmla="+- 0 4724 4173"/>
                                    <a:gd name="T131" fmla="*/ 4724 h 948"/>
                                    <a:gd name="T132" fmla="+- 0 8979 8673"/>
                                    <a:gd name="T133" fmla="*/ T132 w 950"/>
                                    <a:gd name="T134" fmla="+- 0 4664 4173"/>
                                    <a:gd name="T135" fmla="*/ 4664 h 948"/>
                                    <a:gd name="T136" fmla="+- 0 8878 8673"/>
                                    <a:gd name="T137" fmla="*/ T136 w 950"/>
                                    <a:gd name="T138" fmla="+- 0 4604 4173"/>
                                    <a:gd name="T139" fmla="*/ 4604 h 948"/>
                                    <a:gd name="T140" fmla="+- 0 8778 8673"/>
                                    <a:gd name="T141" fmla="*/ T140 w 950"/>
                                    <a:gd name="T142" fmla="+- 0 4544 4173"/>
                                    <a:gd name="T143" fmla="*/ 4544 h 948"/>
                                    <a:gd name="T144" fmla="+- 0 8763 8673"/>
                                    <a:gd name="T145" fmla="*/ T144 w 950"/>
                                    <a:gd name="T146" fmla="+- 0 4537 4173"/>
                                    <a:gd name="T147" fmla="*/ 4537 h 948"/>
                                    <a:gd name="T148" fmla="+- 0 8749 8673"/>
                                    <a:gd name="T149" fmla="*/ T148 w 950"/>
                                    <a:gd name="T150" fmla="+- 0 4537 4173"/>
                                    <a:gd name="T151" fmla="*/ 4537 h 948"/>
                                    <a:gd name="T152" fmla="+- 0 8730 8673"/>
                                    <a:gd name="T153" fmla="*/ T152 w 950"/>
                                    <a:gd name="T154" fmla="+- 0 4548 4173"/>
                                    <a:gd name="T155" fmla="*/ 4548 h 948"/>
                                    <a:gd name="T156" fmla="+- 0 8704 8673"/>
                                    <a:gd name="T157" fmla="*/ T156 w 950"/>
                                    <a:gd name="T158" fmla="+- 0 4572 4173"/>
                                    <a:gd name="T159" fmla="*/ 4572 h 948"/>
                                    <a:gd name="T160" fmla="+- 0 8685 8673"/>
                                    <a:gd name="T161" fmla="*/ T160 w 950"/>
                                    <a:gd name="T162" fmla="+- 0 4592 4173"/>
                                    <a:gd name="T163" fmla="*/ 4592 h 948"/>
                                    <a:gd name="T164" fmla="+- 0 8675 8673"/>
                                    <a:gd name="T165" fmla="*/ T164 w 950"/>
                                    <a:gd name="T166" fmla="+- 0 4609 4173"/>
                                    <a:gd name="T167" fmla="*/ 4609 h 948"/>
                                    <a:gd name="T168" fmla="+- 0 8675 8673"/>
                                    <a:gd name="T169" fmla="*/ T168 w 950"/>
                                    <a:gd name="T170" fmla="+- 0 4623 4173"/>
                                    <a:gd name="T171" fmla="*/ 4623 h 948"/>
                                    <a:gd name="T172" fmla="+- 0 8685 8673"/>
                                    <a:gd name="T173" fmla="*/ T172 w 950"/>
                                    <a:gd name="T174" fmla="+- 0 4638 4173"/>
                                    <a:gd name="T175" fmla="*/ 4638 h 948"/>
                                    <a:gd name="T176" fmla="+- 0 8700 8673"/>
                                    <a:gd name="T177" fmla="*/ T176 w 950"/>
                                    <a:gd name="T178" fmla="+- 0 4648 4173"/>
                                    <a:gd name="T179" fmla="*/ 4648 h 948"/>
                                    <a:gd name="T180" fmla="+- 0 8718 8673"/>
                                    <a:gd name="T181" fmla="*/ T180 w 950"/>
                                    <a:gd name="T182" fmla="+- 0 4660 4173"/>
                                    <a:gd name="T183" fmla="*/ 4660 h 948"/>
                                    <a:gd name="T184" fmla="+- 0 8834 8673"/>
                                    <a:gd name="T185" fmla="*/ T184 w 950"/>
                                    <a:gd name="T186" fmla="+- 0 4729 4173"/>
                                    <a:gd name="T187" fmla="*/ 4729 h 948"/>
                                    <a:gd name="T188" fmla="+- 0 8951 8673"/>
                                    <a:gd name="T189" fmla="*/ T188 w 950"/>
                                    <a:gd name="T190" fmla="+- 0 4796 4173"/>
                                    <a:gd name="T191" fmla="*/ 4796 h 948"/>
                                    <a:gd name="T192" fmla="+- 0 9067 8673"/>
                                    <a:gd name="T193" fmla="*/ T192 w 950"/>
                                    <a:gd name="T194" fmla="+- 0 4864 4173"/>
                                    <a:gd name="T195" fmla="*/ 4864 h 948"/>
                                    <a:gd name="T196" fmla="+- 0 9184 8673"/>
                                    <a:gd name="T197" fmla="*/ T196 w 950"/>
                                    <a:gd name="T198" fmla="+- 0 4932 4173"/>
                                    <a:gd name="T199" fmla="*/ 4932 h 948"/>
                                    <a:gd name="T200" fmla="+- 0 9301 8673"/>
                                    <a:gd name="T201" fmla="*/ T200 w 950"/>
                                    <a:gd name="T202" fmla="+- 0 5000 4173"/>
                                    <a:gd name="T203" fmla="*/ 5000 h 948"/>
                                    <a:gd name="T204" fmla="+- 0 9417 8673"/>
                                    <a:gd name="T205" fmla="*/ T204 w 950"/>
                                    <a:gd name="T206" fmla="+- 0 5068 4173"/>
                                    <a:gd name="T207" fmla="*/ 5068 h 948"/>
                                    <a:gd name="T208" fmla="+- 0 9501 8673"/>
                                    <a:gd name="T209" fmla="*/ T208 w 950"/>
                                    <a:gd name="T210" fmla="+- 0 5117 4173"/>
                                    <a:gd name="T211" fmla="*/ 5117 h 948"/>
                                    <a:gd name="T212" fmla="+- 0 9519 8673"/>
                                    <a:gd name="T213" fmla="*/ T212 w 950"/>
                                    <a:gd name="T214" fmla="+- 0 5121 4173"/>
                                    <a:gd name="T215" fmla="*/ 5121 h 948"/>
                                    <a:gd name="T216" fmla="+- 0 9538 8673"/>
                                    <a:gd name="T217" fmla="*/ T216 w 950"/>
                                    <a:gd name="T218" fmla="+- 0 5115 4173"/>
                                    <a:gd name="T219" fmla="*/ 5115 h 94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</a:cxnLst>
                                  <a:rect l="0" t="0" r="r" b="b"/>
                                  <a:pathLst>
                                    <a:path w="950" h="948">
                                      <a:moveTo>
                                        <a:pt x="880" y="931"/>
                                      </a:moveTo>
                                      <a:lnTo>
                                        <a:pt x="887" y="925"/>
                                      </a:lnTo>
                                      <a:lnTo>
                                        <a:pt x="897" y="917"/>
                                      </a:lnTo>
                                      <a:lnTo>
                                        <a:pt x="907" y="906"/>
                                      </a:lnTo>
                                      <a:lnTo>
                                        <a:pt x="918" y="896"/>
                                      </a:lnTo>
                                      <a:lnTo>
                                        <a:pt x="927" y="887"/>
                                      </a:lnTo>
                                      <a:lnTo>
                                        <a:pt x="933" y="879"/>
                                      </a:lnTo>
                                      <a:lnTo>
                                        <a:pt x="939" y="872"/>
                                      </a:lnTo>
                                      <a:lnTo>
                                        <a:pt x="944" y="864"/>
                                      </a:lnTo>
                                      <a:lnTo>
                                        <a:pt x="946" y="858"/>
                                      </a:lnTo>
                                      <a:lnTo>
                                        <a:pt x="949" y="851"/>
                                      </a:lnTo>
                                      <a:lnTo>
                                        <a:pt x="950" y="845"/>
                                      </a:lnTo>
                                      <a:lnTo>
                                        <a:pt x="949" y="839"/>
                                      </a:lnTo>
                                      <a:lnTo>
                                        <a:pt x="947" y="833"/>
                                      </a:lnTo>
                                      <a:lnTo>
                                        <a:pt x="945" y="827"/>
                                      </a:lnTo>
                                      <a:lnTo>
                                        <a:pt x="941" y="821"/>
                                      </a:lnTo>
                                      <a:lnTo>
                                        <a:pt x="918" y="782"/>
                                      </a:lnTo>
                                      <a:lnTo>
                                        <a:pt x="896" y="743"/>
                                      </a:lnTo>
                                      <a:lnTo>
                                        <a:pt x="873" y="704"/>
                                      </a:lnTo>
                                      <a:lnTo>
                                        <a:pt x="850" y="665"/>
                                      </a:lnTo>
                                      <a:lnTo>
                                        <a:pt x="828" y="627"/>
                                      </a:lnTo>
                                      <a:lnTo>
                                        <a:pt x="805" y="588"/>
                                      </a:lnTo>
                                      <a:lnTo>
                                        <a:pt x="783" y="549"/>
                                      </a:lnTo>
                                      <a:lnTo>
                                        <a:pt x="760" y="510"/>
                                      </a:lnTo>
                                      <a:lnTo>
                                        <a:pt x="738" y="471"/>
                                      </a:lnTo>
                                      <a:lnTo>
                                        <a:pt x="715" y="432"/>
                                      </a:lnTo>
                                      <a:lnTo>
                                        <a:pt x="692" y="393"/>
                                      </a:lnTo>
                                      <a:lnTo>
                                        <a:pt x="670" y="354"/>
                                      </a:lnTo>
                                      <a:lnTo>
                                        <a:pt x="647" y="315"/>
                                      </a:lnTo>
                                      <a:lnTo>
                                        <a:pt x="625" y="276"/>
                                      </a:lnTo>
                                      <a:lnTo>
                                        <a:pt x="602" y="238"/>
                                      </a:lnTo>
                                      <a:lnTo>
                                        <a:pt x="580" y="199"/>
                                      </a:lnTo>
                                      <a:lnTo>
                                        <a:pt x="557" y="160"/>
                                      </a:lnTo>
                                      <a:lnTo>
                                        <a:pt x="534" y="121"/>
                                      </a:lnTo>
                                      <a:lnTo>
                                        <a:pt x="512" y="82"/>
                                      </a:lnTo>
                                      <a:lnTo>
                                        <a:pt x="489" y="44"/>
                                      </a:lnTo>
                                      <a:lnTo>
                                        <a:pt x="486" y="39"/>
                                      </a:lnTo>
                                      <a:lnTo>
                                        <a:pt x="482" y="32"/>
                                      </a:lnTo>
                                      <a:lnTo>
                                        <a:pt x="476" y="26"/>
                                      </a:lnTo>
                                      <a:lnTo>
                                        <a:pt x="473" y="20"/>
                                      </a:lnTo>
                                      <a:lnTo>
                                        <a:pt x="469" y="15"/>
                                      </a:lnTo>
                                      <a:lnTo>
                                        <a:pt x="463" y="9"/>
                                      </a:lnTo>
                                      <a:lnTo>
                                        <a:pt x="459" y="6"/>
                                      </a:lnTo>
                                      <a:lnTo>
                                        <a:pt x="455" y="2"/>
                                      </a:lnTo>
                                      <a:lnTo>
                                        <a:pt x="447" y="0"/>
                                      </a:lnTo>
                                      <a:lnTo>
                                        <a:pt x="443" y="0"/>
                                      </a:lnTo>
                                      <a:lnTo>
                                        <a:pt x="438" y="0"/>
                                      </a:lnTo>
                                      <a:lnTo>
                                        <a:pt x="433" y="1"/>
                                      </a:lnTo>
                                      <a:lnTo>
                                        <a:pt x="428" y="5"/>
                                      </a:lnTo>
                                      <a:lnTo>
                                        <a:pt x="422" y="10"/>
                                      </a:lnTo>
                                      <a:lnTo>
                                        <a:pt x="416" y="14"/>
                                      </a:lnTo>
                                      <a:lnTo>
                                        <a:pt x="409" y="21"/>
                                      </a:lnTo>
                                      <a:lnTo>
                                        <a:pt x="401" y="29"/>
                                      </a:lnTo>
                                      <a:lnTo>
                                        <a:pt x="392" y="39"/>
                                      </a:lnTo>
                                      <a:lnTo>
                                        <a:pt x="384" y="46"/>
                                      </a:lnTo>
                                      <a:lnTo>
                                        <a:pt x="379" y="52"/>
                                      </a:lnTo>
                                      <a:lnTo>
                                        <a:pt x="374" y="59"/>
                                      </a:lnTo>
                                      <a:lnTo>
                                        <a:pt x="371" y="65"/>
                                      </a:lnTo>
                                      <a:lnTo>
                                        <a:pt x="370" y="71"/>
                                      </a:lnTo>
                                      <a:lnTo>
                                        <a:pt x="368" y="76"/>
                                      </a:lnTo>
                                      <a:lnTo>
                                        <a:pt x="368" y="81"/>
                                      </a:lnTo>
                                      <a:lnTo>
                                        <a:pt x="369" y="86"/>
                                      </a:lnTo>
                                      <a:lnTo>
                                        <a:pt x="370" y="90"/>
                                      </a:lnTo>
                                      <a:lnTo>
                                        <a:pt x="372" y="95"/>
                                      </a:lnTo>
                                      <a:lnTo>
                                        <a:pt x="376" y="100"/>
                                      </a:lnTo>
                                      <a:lnTo>
                                        <a:pt x="396" y="133"/>
                                      </a:lnTo>
                                      <a:lnTo>
                                        <a:pt x="416" y="167"/>
                                      </a:lnTo>
                                      <a:lnTo>
                                        <a:pt x="436" y="200"/>
                                      </a:lnTo>
                                      <a:lnTo>
                                        <a:pt x="457" y="233"/>
                                      </a:lnTo>
                                      <a:lnTo>
                                        <a:pt x="477" y="267"/>
                                      </a:lnTo>
                                      <a:lnTo>
                                        <a:pt x="497" y="300"/>
                                      </a:lnTo>
                                      <a:lnTo>
                                        <a:pt x="517" y="333"/>
                                      </a:lnTo>
                                      <a:lnTo>
                                        <a:pt x="537" y="367"/>
                                      </a:lnTo>
                                      <a:lnTo>
                                        <a:pt x="557" y="400"/>
                                      </a:lnTo>
                                      <a:lnTo>
                                        <a:pt x="576" y="433"/>
                                      </a:lnTo>
                                      <a:lnTo>
                                        <a:pt x="596" y="467"/>
                                      </a:lnTo>
                                      <a:lnTo>
                                        <a:pt x="616" y="500"/>
                                      </a:lnTo>
                                      <a:lnTo>
                                        <a:pt x="636" y="533"/>
                                      </a:lnTo>
                                      <a:lnTo>
                                        <a:pt x="656" y="567"/>
                                      </a:lnTo>
                                      <a:lnTo>
                                        <a:pt x="676" y="600"/>
                                      </a:lnTo>
                                      <a:lnTo>
                                        <a:pt x="696" y="633"/>
                                      </a:lnTo>
                                      <a:lnTo>
                                        <a:pt x="717" y="667"/>
                                      </a:lnTo>
                                      <a:lnTo>
                                        <a:pt x="737" y="700"/>
                                      </a:lnTo>
                                      <a:lnTo>
                                        <a:pt x="757" y="733"/>
                                      </a:lnTo>
                                      <a:lnTo>
                                        <a:pt x="777" y="767"/>
                                      </a:lnTo>
                                      <a:lnTo>
                                        <a:pt x="779" y="770"/>
                                      </a:lnTo>
                                      <a:lnTo>
                                        <a:pt x="780" y="775"/>
                                      </a:lnTo>
                                      <a:lnTo>
                                        <a:pt x="773" y="770"/>
                                      </a:lnTo>
                                      <a:lnTo>
                                        <a:pt x="740" y="750"/>
                                      </a:lnTo>
                                      <a:lnTo>
                                        <a:pt x="707" y="730"/>
                                      </a:lnTo>
                                      <a:lnTo>
                                        <a:pt x="673" y="710"/>
                                      </a:lnTo>
                                      <a:lnTo>
                                        <a:pt x="640" y="690"/>
                                      </a:lnTo>
                                      <a:lnTo>
                                        <a:pt x="606" y="670"/>
                                      </a:lnTo>
                                      <a:lnTo>
                                        <a:pt x="573" y="650"/>
                                      </a:lnTo>
                                      <a:lnTo>
                                        <a:pt x="540" y="630"/>
                                      </a:lnTo>
                                      <a:lnTo>
                                        <a:pt x="506" y="610"/>
                                      </a:lnTo>
                                      <a:lnTo>
                                        <a:pt x="473" y="590"/>
                                      </a:lnTo>
                                      <a:lnTo>
                                        <a:pt x="439" y="570"/>
                                      </a:lnTo>
                                      <a:lnTo>
                                        <a:pt x="406" y="551"/>
                                      </a:lnTo>
                                      <a:lnTo>
                                        <a:pt x="372" y="531"/>
                                      </a:lnTo>
                                      <a:lnTo>
                                        <a:pt x="339" y="511"/>
                                      </a:lnTo>
                                      <a:lnTo>
                                        <a:pt x="306" y="491"/>
                                      </a:lnTo>
                                      <a:lnTo>
                                        <a:pt x="272" y="471"/>
                                      </a:lnTo>
                                      <a:lnTo>
                                        <a:pt x="239" y="451"/>
                                      </a:lnTo>
                                      <a:lnTo>
                                        <a:pt x="205" y="431"/>
                                      </a:lnTo>
                                      <a:lnTo>
                                        <a:pt x="172" y="411"/>
                                      </a:lnTo>
                                      <a:lnTo>
                                        <a:pt x="139" y="391"/>
                                      </a:lnTo>
                                      <a:lnTo>
                                        <a:pt x="105" y="371"/>
                                      </a:lnTo>
                                      <a:lnTo>
                                        <a:pt x="99" y="368"/>
                                      </a:lnTo>
                                      <a:lnTo>
                                        <a:pt x="95" y="366"/>
                                      </a:lnTo>
                                      <a:lnTo>
                                        <a:pt x="90" y="364"/>
                                      </a:lnTo>
                                      <a:lnTo>
                                        <a:pt x="86" y="363"/>
                                      </a:lnTo>
                                      <a:lnTo>
                                        <a:pt x="81" y="364"/>
                                      </a:lnTo>
                                      <a:lnTo>
                                        <a:pt x="76" y="364"/>
                                      </a:lnTo>
                                      <a:lnTo>
                                        <a:pt x="70" y="366"/>
                                      </a:lnTo>
                                      <a:lnTo>
                                        <a:pt x="64" y="369"/>
                                      </a:lnTo>
                                      <a:lnTo>
                                        <a:pt x="57" y="375"/>
                                      </a:lnTo>
                                      <a:lnTo>
                                        <a:pt x="50" y="380"/>
                                      </a:lnTo>
                                      <a:lnTo>
                                        <a:pt x="42" y="389"/>
                                      </a:lnTo>
                                      <a:lnTo>
                                        <a:pt x="31" y="399"/>
                                      </a:lnTo>
                                      <a:lnTo>
                                        <a:pt x="24" y="407"/>
                                      </a:lnTo>
                                      <a:lnTo>
                                        <a:pt x="17" y="413"/>
                                      </a:lnTo>
                                      <a:lnTo>
                                        <a:pt x="12" y="419"/>
                                      </a:lnTo>
                                      <a:lnTo>
                                        <a:pt x="7" y="426"/>
                                      </a:lnTo>
                                      <a:lnTo>
                                        <a:pt x="4" y="431"/>
                                      </a:lnTo>
                                      <a:lnTo>
                                        <a:pt x="2" y="436"/>
                                      </a:lnTo>
                                      <a:lnTo>
                                        <a:pt x="0" y="441"/>
                                      </a:lnTo>
                                      <a:lnTo>
                                        <a:pt x="0" y="446"/>
                                      </a:lnTo>
                                      <a:lnTo>
                                        <a:pt x="2" y="450"/>
                                      </a:lnTo>
                                      <a:lnTo>
                                        <a:pt x="3" y="455"/>
                                      </a:lnTo>
                                      <a:lnTo>
                                        <a:pt x="6" y="459"/>
                                      </a:lnTo>
                                      <a:lnTo>
                                        <a:pt x="12" y="465"/>
                                      </a:lnTo>
                                      <a:lnTo>
                                        <a:pt x="17" y="469"/>
                                      </a:lnTo>
                                      <a:lnTo>
                                        <a:pt x="21" y="472"/>
                                      </a:lnTo>
                                      <a:lnTo>
                                        <a:pt x="27" y="475"/>
                                      </a:lnTo>
                                      <a:lnTo>
                                        <a:pt x="32" y="479"/>
                                      </a:lnTo>
                                      <a:lnTo>
                                        <a:pt x="38" y="483"/>
                                      </a:lnTo>
                                      <a:lnTo>
                                        <a:pt x="45" y="487"/>
                                      </a:lnTo>
                                      <a:lnTo>
                                        <a:pt x="84" y="510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61" y="556"/>
                                      </a:lnTo>
                                      <a:lnTo>
                                        <a:pt x="200" y="578"/>
                                      </a:lnTo>
                                      <a:lnTo>
                                        <a:pt x="239" y="601"/>
                                      </a:lnTo>
                                      <a:lnTo>
                                        <a:pt x="278" y="623"/>
                                      </a:lnTo>
                                      <a:lnTo>
                                        <a:pt x="317" y="646"/>
                                      </a:lnTo>
                                      <a:lnTo>
                                        <a:pt x="356" y="669"/>
                                      </a:lnTo>
                                      <a:lnTo>
                                        <a:pt x="394" y="691"/>
                                      </a:lnTo>
                                      <a:lnTo>
                                        <a:pt x="433" y="714"/>
                                      </a:lnTo>
                                      <a:lnTo>
                                        <a:pt x="472" y="736"/>
                                      </a:lnTo>
                                      <a:lnTo>
                                        <a:pt x="511" y="759"/>
                                      </a:lnTo>
                                      <a:lnTo>
                                        <a:pt x="550" y="781"/>
                                      </a:lnTo>
                                      <a:lnTo>
                                        <a:pt x="589" y="804"/>
                                      </a:lnTo>
                                      <a:lnTo>
                                        <a:pt x="628" y="827"/>
                                      </a:lnTo>
                                      <a:lnTo>
                                        <a:pt x="667" y="849"/>
                                      </a:lnTo>
                                      <a:lnTo>
                                        <a:pt x="705" y="872"/>
                                      </a:lnTo>
                                      <a:lnTo>
                                        <a:pt x="744" y="895"/>
                                      </a:lnTo>
                                      <a:lnTo>
                                        <a:pt x="783" y="917"/>
                                      </a:lnTo>
                                      <a:lnTo>
                                        <a:pt x="822" y="940"/>
                                      </a:lnTo>
                                      <a:lnTo>
                                        <a:pt x="828" y="944"/>
                                      </a:lnTo>
                                      <a:lnTo>
                                        <a:pt x="833" y="946"/>
                                      </a:lnTo>
                                      <a:lnTo>
                                        <a:pt x="840" y="947"/>
                                      </a:lnTo>
                                      <a:lnTo>
                                        <a:pt x="846" y="948"/>
                                      </a:lnTo>
                                      <a:lnTo>
                                        <a:pt x="851" y="947"/>
                                      </a:lnTo>
                                      <a:lnTo>
                                        <a:pt x="858" y="944"/>
                                      </a:lnTo>
                                      <a:lnTo>
                                        <a:pt x="865" y="942"/>
                                      </a:lnTo>
                                      <a:lnTo>
                                        <a:pt x="872" y="938"/>
                                      </a:lnTo>
                                      <a:lnTo>
                                        <a:pt x="880" y="9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1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Group 8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26" y="3750"/>
                                  <a:ext cx="1076" cy="991"/>
                                  <a:chOff x="9226" y="3750"/>
                                  <a:chExt cx="1076" cy="991"/>
                                </a:xfrm>
                              </wpg:grpSpPr>
                              <wps:wsp>
                                <wps:cNvPr id="10" name="Freeform 8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226" y="3750"/>
                                    <a:ext cx="1076" cy="991"/>
                                  </a:xfrm>
                                  <a:custGeom>
                                    <a:avLst/>
                                    <a:gdLst>
                                      <a:gd name="T0" fmla="+- 0 9227 9226"/>
                                      <a:gd name="T1" fmla="*/ T0 w 1076"/>
                                      <a:gd name="T2" fmla="+- 0 4070 3750"/>
                                      <a:gd name="T3" fmla="*/ 4070 h 991"/>
                                      <a:gd name="T4" fmla="+- 0 9883 9226"/>
                                      <a:gd name="T5" fmla="*/ T4 w 1076"/>
                                      <a:gd name="T6" fmla="+- 0 4732 3750"/>
                                      <a:gd name="T7" fmla="*/ 4732 h 991"/>
                                      <a:gd name="T8" fmla="+- 0 9903 9226"/>
                                      <a:gd name="T9" fmla="*/ T8 w 1076"/>
                                      <a:gd name="T10" fmla="+- 0 4741 3750"/>
                                      <a:gd name="T11" fmla="*/ 4741 h 991"/>
                                      <a:gd name="T12" fmla="+- 0 9926 9226"/>
                                      <a:gd name="T13" fmla="*/ T12 w 1076"/>
                                      <a:gd name="T14" fmla="+- 0 4731 3750"/>
                                      <a:gd name="T15" fmla="*/ 4731 h 991"/>
                                      <a:gd name="T16" fmla="+- 0 9958 9226"/>
                                      <a:gd name="T17" fmla="*/ T16 w 1076"/>
                                      <a:gd name="T18" fmla="+- 0 4702 3750"/>
                                      <a:gd name="T19" fmla="*/ 4702 h 991"/>
                                      <a:gd name="T20" fmla="+- 0 9977 9226"/>
                                      <a:gd name="T21" fmla="*/ T20 w 1076"/>
                                      <a:gd name="T22" fmla="+- 0 4675 3750"/>
                                      <a:gd name="T23" fmla="*/ 4675 h 991"/>
                                      <a:gd name="T24" fmla="+- 0 9978 9226"/>
                                      <a:gd name="T25" fmla="*/ T24 w 1076"/>
                                      <a:gd name="T26" fmla="+- 0 4656 3750"/>
                                      <a:gd name="T27" fmla="*/ 4656 h 991"/>
                                      <a:gd name="T28" fmla="+- 0 9948 9226"/>
                                      <a:gd name="T29" fmla="*/ T28 w 1076"/>
                                      <a:gd name="T30" fmla="+- 0 4622 3750"/>
                                      <a:gd name="T31" fmla="*/ 4622 h 991"/>
                                      <a:gd name="T32" fmla="+- 0 9858 9226"/>
                                      <a:gd name="T33" fmla="*/ T32 w 1076"/>
                                      <a:gd name="T34" fmla="+- 0 4532 3750"/>
                                      <a:gd name="T35" fmla="*/ 4532 h 991"/>
                                      <a:gd name="T36" fmla="+- 0 9767 9226"/>
                                      <a:gd name="T37" fmla="*/ T36 w 1076"/>
                                      <a:gd name="T38" fmla="+- 0 4441 3750"/>
                                      <a:gd name="T39" fmla="*/ 4441 h 991"/>
                                      <a:gd name="T40" fmla="+- 0 9677 9226"/>
                                      <a:gd name="T41" fmla="*/ T40 w 1076"/>
                                      <a:gd name="T42" fmla="+- 0 4351 3750"/>
                                      <a:gd name="T43" fmla="*/ 4351 h 991"/>
                                      <a:gd name="T44" fmla="+- 0 9586 9226"/>
                                      <a:gd name="T45" fmla="*/ T44 w 1076"/>
                                      <a:gd name="T46" fmla="+- 0 4260 3750"/>
                                      <a:gd name="T47" fmla="*/ 4260 h 991"/>
                                      <a:gd name="T48" fmla="+- 0 9517 9226"/>
                                      <a:gd name="T49" fmla="*/ T48 w 1076"/>
                                      <a:gd name="T50" fmla="+- 0 4188 3750"/>
                                      <a:gd name="T51" fmla="*/ 4188 h 991"/>
                                      <a:gd name="T52" fmla="+- 0 9499 9226"/>
                                      <a:gd name="T53" fmla="*/ T52 w 1076"/>
                                      <a:gd name="T54" fmla="+- 0 4102 3750"/>
                                      <a:gd name="T55" fmla="*/ 4102 h 991"/>
                                      <a:gd name="T56" fmla="+- 0 9494 9226"/>
                                      <a:gd name="T57" fmla="*/ T56 w 1076"/>
                                      <a:gd name="T58" fmla="+- 0 4027 3750"/>
                                      <a:gd name="T59" fmla="*/ 4027 h 991"/>
                                      <a:gd name="T60" fmla="+- 0 9517 9226"/>
                                      <a:gd name="T61" fmla="*/ T60 w 1076"/>
                                      <a:gd name="T62" fmla="+- 0 3947 3750"/>
                                      <a:gd name="T63" fmla="*/ 3947 h 991"/>
                                      <a:gd name="T64" fmla="+- 0 9586 9226"/>
                                      <a:gd name="T65" fmla="*/ T64 w 1076"/>
                                      <a:gd name="T66" fmla="+- 0 3902 3750"/>
                                      <a:gd name="T67" fmla="*/ 3902 h 991"/>
                                      <a:gd name="T68" fmla="+- 0 9677 9226"/>
                                      <a:gd name="T69" fmla="*/ T68 w 1076"/>
                                      <a:gd name="T70" fmla="+- 0 3917 3750"/>
                                      <a:gd name="T71" fmla="*/ 3917 h 991"/>
                                      <a:gd name="T72" fmla="+- 0 9749 9226"/>
                                      <a:gd name="T73" fmla="*/ T72 w 1076"/>
                                      <a:gd name="T74" fmla="+- 0 3960 3750"/>
                                      <a:gd name="T75" fmla="*/ 3960 h 991"/>
                                      <a:gd name="T76" fmla="+- 0 9810 9226"/>
                                      <a:gd name="T77" fmla="*/ T76 w 1076"/>
                                      <a:gd name="T78" fmla="+- 0 4013 3750"/>
                                      <a:gd name="T79" fmla="*/ 4013 h 991"/>
                                      <a:gd name="T80" fmla="+- 0 9884 9226"/>
                                      <a:gd name="T81" fmla="*/ T80 w 1076"/>
                                      <a:gd name="T82" fmla="+- 0 4087 3750"/>
                                      <a:gd name="T83" fmla="*/ 4087 h 991"/>
                                      <a:gd name="T84" fmla="+- 0 9960 9226"/>
                                      <a:gd name="T85" fmla="*/ T84 w 1076"/>
                                      <a:gd name="T86" fmla="+- 0 4163 3750"/>
                                      <a:gd name="T87" fmla="*/ 4163 h 991"/>
                                      <a:gd name="T88" fmla="+- 0 10035 9226"/>
                                      <a:gd name="T89" fmla="*/ T88 w 1076"/>
                                      <a:gd name="T90" fmla="+- 0 4239 3750"/>
                                      <a:gd name="T91" fmla="*/ 4239 h 991"/>
                                      <a:gd name="T92" fmla="+- 0 10111 9226"/>
                                      <a:gd name="T93" fmla="*/ T92 w 1076"/>
                                      <a:gd name="T94" fmla="+- 0 4314 3750"/>
                                      <a:gd name="T95" fmla="*/ 4314 h 991"/>
                                      <a:gd name="T96" fmla="+- 0 10187 9226"/>
                                      <a:gd name="T97" fmla="*/ T96 w 1076"/>
                                      <a:gd name="T98" fmla="+- 0 4390 3750"/>
                                      <a:gd name="T99" fmla="*/ 4390 h 991"/>
                                      <a:gd name="T100" fmla="+- 0 10217 9226"/>
                                      <a:gd name="T101" fmla="*/ T100 w 1076"/>
                                      <a:gd name="T102" fmla="+- 0 4417 3750"/>
                                      <a:gd name="T103" fmla="*/ 4417 h 991"/>
                                      <a:gd name="T104" fmla="+- 0 10237 9226"/>
                                      <a:gd name="T105" fmla="*/ T104 w 1076"/>
                                      <a:gd name="T106" fmla="+- 0 4416 3750"/>
                                      <a:gd name="T107" fmla="*/ 4416 h 991"/>
                                      <a:gd name="T108" fmla="+- 0 10263 9226"/>
                                      <a:gd name="T109" fmla="*/ T108 w 1076"/>
                                      <a:gd name="T110" fmla="+- 0 4397 3750"/>
                                      <a:gd name="T111" fmla="*/ 4397 h 991"/>
                                      <a:gd name="T112" fmla="+- 0 10292 9226"/>
                                      <a:gd name="T113" fmla="*/ T112 w 1076"/>
                                      <a:gd name="T114" fmla="+- 0 4365 3750"/>
                                      <a:gd name="T115" fmla="*/ 4365 h 991"/>
                                      <a:gd name="T116" fmla="+- 0 10302 9226"/>
                                      <a:gd name="T117" fmla="*/ T116 w 1076"/>
                                      <a:gd name="T118" fmla="+- 0 4342 3750"/>
                                      <a:gd name="T119" fmla="*/ 4342 h 991"/>
                                      <a:gd name="T120" fmla="+- 0 10297 9226"/>
                                      <a:gd name="T121" fmla="*/ T120 w 1076"/>
                                      <a:gd name="T122" fmla="+- 0 4326 3750"/>
                                      <a:gd name="T123" fmla="*/ 4326 h 991"/>
                                      <a:gd name="T124" fmla="+- 0 10234 9226"/>
                                      <a:gd name="T125" fmla="*/ T124 w 1076"/>
                                      <a:gd name="T126" fmla="+- 0 4263 3750"/>
                                      <a:gd name="T127" fmla="*/ 4263 h 991"/>
                                      <a:gd name="T128" fmla="+- 0 10155 9226"/>
                                      <a:gd name="T129" fmla="*/ T128 w 1076"/>
                                      <a:gd name="T130" fmla="+- 0 4184 3750"/>
                                      <a:gd name="T131" fmla="*/ 4184 h 991"/>
                                      <a:gd name="T132" fmla="+- 0 9997 9226"/>
                                      <a:gd name="T133" fmla="*/ T132 w 1076"/>
                                      <a:gd name="T134" fmla="+- 0 4026 3750"/>
                                      <a:gd name="T135" fmla="*/ 4026 h 991"/>
                                      <a:gd name="T136" fmla="+- 0 9918 9226"/>
                                      <a:gd name="T137" fmla="*/ T136 w 1076"/>
                                      <a:gd name="T138" fmla="+- 0 3947 3750"/>
                                      <a:gd name="T139" fmla="*/ 3947 h 991"/>
                                      <a:gd name="T140" fmla="+- 0 9844 9226"/>
                                      <a:gd name="T141" fmla="*/ T140 w 1076"/>
                                      <a:gd name="T142" fmla="+- 0 3876 3750"/>
                                      <a:gd name="T143" fmla="*/ 3876 h 991"/>
                                      <a:gd name="T144" fmla="+- 0 9785 9226"/>
                                      <a:gd name="T145" fmla="*/ T144 w 1076"/>
                                      <a:gd name="T146" fmla="+- 0 3827 3750"/>
                                      <a:gd name="T147" fmla="*/ 3827 h 991"/>
                                      <a:gd name="T148" fmla="+- 0 9710 9226"/>
                                      <a:gd name="T149" fmla="*/ T148 w 1076"/>
                                      <a:gd name="T150" fmla="+- 0 3781 3750"/>
                                      <a:gd name="T151" fmla="*/ 3781 h 991"/>
                                      <a:gd name="T152" fmla="+- 0 9624 9226"/>
                                      <a:gd name="T153" fmla="*/ T152 w 1076"/>
                                      <a:gd name="T154" fmla="+- 0 3753 3750"/>
                                      <a:gd name="T155" fmla="*/ 3753 h 991"/>
                                      <a:gd name="T156" fmla="+- 0 9545 9226"/>
                                      <a:gd name="T157" fmla="*/ T156 w 1076"/>
                                      <a:gd name="T158" fmla="+- 0 3754 3750"/>
                                      <a:gd name="T159" fmla="*/ 3754 h 991"/>
                                      <a:gd name="T160" fmla="+- 0 9460 9226"/>
                                      <a:gd name="T161" fmla="*/ T160 w 1076"/>
                                      <a:gd name="T162" fmla="+- 0 3798 3750"/>
                                      <a:gd name="T163" fmla="*/ 3798 h 991"/>
                                      <a:gd name="T164" fmla="+- 0 9410 9226"/>
                                      <a:gd name="T165" fmla="*/ T164 w 1076"/>
                                      <a:gd name="T166" fmla="+- 0 3860 3750"/>
                                      <a:gd name="T167" fmla="*/ 3860 h 991"/>
                                      <a:gd name="T168" fmla="+- 0 9388 9226"/>
                                      <a:gd name="T169" fmla="*/ T168 w 1076"/>
                                      <a:gd name="T170" fmla="+- 0 3948 3750"/>
                                      <a:gd name="T171" fmla="*/ 3948 h 991"/>
                                      <a:gd name="T172" fmla="+- 0 9390 9226"/>
                                      <a:gd name="T173" fmla="*/ T172 w 1076"/>
                                      <a:gd name="T174" fmla="+- 0 4025 3750"/>
                                      <a:gd name="T175" fmla="*/ 4025 h 991"/>
                                      <a:gd name="T176" fmla="+- 0 9400 9226"/>
                                      <a:gd name="T177" fmla="*/ T176 w 1076"/>
                                      <a:gd name="T178" fmla="+- 0 4091 3750"/>
                                      <a:gd name="T179" fmla="*/ 4091 h 991"/>
                                      <a:gd name="T180" fmla="+- 0 9343 9226"/>
                                      <a:gd name="T181" fmla="*/ T180 w 1076"/>
                                      <a:gd name="T182" fmla="+- 0 4034 3750"/>
                                      <a:gd name="T183" fmla="*/ 4034 h 991"/>
                                      <a:gd name="T184" fmla="+- 0 9307 9226"/>
                                      <a:gd name="T185" fmla="*/ T184 w 1076"/>
                                      <a:gd name="T186" fmla="+- 0 3999 3750"/>
                                      <a:gd name="T187" fmla="*/ 3999 h 991"/>
                                      <a:gd name="T188" fmla="+- 0 9285 9226"/>
                                      <a:gd name="T189" fmla="*/ T188 w 1076"/>
                                      <a:gd name="T190" fmla="+- 0 3997 3750"/>
                                      <a:gd name="T191" fmla="*/ 3997 h 991"/>
                                      <a:gd name="T192" fmla="+- 0 9261 9226"/>
                                      <a:gd name="T193" fmla="*/ T192 w 1076"/>
                                      <a:gd name="T194" fmla="+- 0 4015 3750"/>
                                      <a:gd name="T195" fmla="*/ 4015 h 991"/>
                                      <a:gd name="T196" fmla="+- 0 9235 9226"/>
                                      <a:gd name="T197" fmla="*/ T196 w 1076"/>
                                      <a:gd name="T198" fmla="+- 0 4043 3750"/>
                                      <a:gd name="T199" fmla="*/ 4043 h 99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</a:cxnLst>
                                    <a:rect l="0" t="0" r="r" b="b"/>
                                    <a:pathLst>
                                      <a:path w="1076" h="991">
                                        <a:moveTo>
                                          <a:pt x="2" y="304"/>
                                        </a:moveTo>
                                        <a:lnTo>
                                          <a:pt x="1" y="309"/>
                                        </a:lnTo>
                                        <a:lnTo>
                                          <a:pt x="0" y="315"/>
                                        </a:lnTo>
                                        <a:lnTo>
                                          <a:pt x="1" y="320"/>
                                        </a:lnTo>
                                        <a:lnTo>
                                          <a:pt x="4" y="327"/>
                                        </a:lnTo>
                                        <a:lnTo>
                                          <a:pt x="7" y="331"/>
                                        </a:lnTo>
                                        <a:lnTo>
                                          <a:pt x="10" y="335"/>
                                        </a:lnTo>
                                        <a:lnTo>
                                          <a:pt x="657" y="982"/>
                                        </a:lnTo>
                                        <a:lnTo>
                                          <a:pt x="661" y="985"/>
                                        </a:lnTo>
                                        <a:lnTo>
                                          <a:pt x="665" y="988"/>
                                        </a:lnTo>
                                        <a:lnTo>
                                          <a:pt x="673" y="991"/>
                                        </a:lnTo>
                                        <a:lnTo>
                                          <a:pt x="677" y="991"/>
                                        </a:lnTo>
                                        <a:lnTo>
                                          <a:pt x="683" y="989"/>
                                        </a:lnTo>
                                        <a:lnTo>
                                          <a:pt x="688" y="989"/>
                                        </a:lnTo>
                                        <a:lnTo>
                                          <a:pt x="694" y="986"/>
                                        </a:lnTo>
                                        <a:lnTo>
                                          <a:pt x="700" y="981"/>
                                        </a:lnTo>
                                        <a:lnTo>
                                          <a:pt x="707" y="975"/>
                                        </a:lnTo>
                                        <a:lnTo>
                                          <a:pt x="714" y="969"/>
                                        </a:lnTo>
                                        <a:lnTo>
                                          <a:pt x="723" y="961"/>
                                        </a:lnTo>
                                        <a:lnTo>
                                          <a:pt x="732" y="952"/>
                                        </a:lnTo>
                                        <a:lnTo>
                                          <a:pt x="738" y="944"/>
                                        </a:lnTo>
                                        <a:lnTo>
                                          <a:pt x="743" y="938"/>
                                        </a:lnTo>
                                        <a:lnTo>
                                          <a:pt x="748" y="931"/>
                                        </a:lnTo>
                                        <a:lnTo>
                                          <a:pt x="751" y="925"/>
                                        </a:lnTo>
                                        <a:lnTo>
                                          <a:pt x="752" y="920"/>
                                        </a:lnTo>
                                        <a:lnTo>
                                          <a:pt x="753" y="915"/>
                                        </a:lnTo>
                                        <a:lnTo>
                                          <a:pt x="753" y="911"/>
                                        </a:lnTo>
                                        <a:lnTo>
                                          <a:pt x="752" y="906"/>
                                        </a:lnTo>
                                        <a:lnTo>
                                          <a:pt x="751" y="902"/>
                                        </a:lnTo>
                                        <a:lnTo>
                                          <a:pt x="748" y="898"/>
                                        </a:lnTo>
                                        <a:lnTo>
                                          <a:pt x="745" y="895"/>
                                        </a:lnTo>
                                        <a:lnTo>
                                          <a:pt x="722" y="872"/>
                                        </a:lnTo>
                                        <a:lnTo>
                                          <a:pt x="699" y="849"/>
                                        </a:lnTo>
                                        <a:lnTo>
                                          <a:pt x="677" y="827"/>
                                        </a:lnTo>
                                        <a:lnTo>
                                          <a:pt x="654" y="804"/>
                                        </a:lnTo>
                                        <a:lnTo>
                                          <a:pt x="632" y="782"/>
                                        </a:lnTo>
                                        <a:lnTo>
                                          <a:pt x="609" y="759"/>
                                        </a:lnTo>
                                        <a:lnTo>
                                          <a:pt x="586" y="736"/>
                                        </a:lnTo>
                                        <a:lnTo>
                                          <a:pt x="564" y="714"/>
                                        </a:lnTo>
                                        <a:lnTo>
                                          <a:pt x="541" y="691"/>
                                        </a:lnTo>
                                        <a:lnTo>
                                          <a:pt x="518" y="668"/>
                                        </a:lnTo>
                                        <a:lnTo>
                                          <a:pt x="496" y="646"/>
                                        </a:lnTo>
                                        <a:lnTo>
                                          <a:pt x="473" y="623"/>
                                        </a:lnTo>
                                        <a:lnTo>
                                          <a:pt x="451" y="601"/>
                                        </a:lnTo>
                                        <a:lnTo>
                                          <a:pt x="428" y="578"/>
                                        </a:lnTo>
                                        <a:lnTo>
                                          <a:pt x="405" y="555"/>
                                        </a:lnTo>
                                        <a:lnTo>
                                          <a:pt x="383" y="533"/>
                                        </a:lnTo>
                                        <a:lnTo>
                                          <a:pt x="360" y="510"/>
                                        </a:lnTo>
                                        <a:lnTo>
                                          <a:pt x="337" y="487"/>
                                        </a:lnTo>
                                        <a:lnTo>
                                          <a:pt x="315" y="465"/>
                                        </a:lnTo>
                                        <a:lnTo>
                                          <a:pt x="292" y="442"/>
                                        </a:lnTo>
                                        <a:lnTo>
                                          <a:pt x="291" y="438"/>
                                        </a:lnTo>
                                        <a:lnTo>
                                          <a:pt x="285" y="415"/>
                                        </a:lnTo>
                                        <a:lnTo>
                                          <a:pt x="280" y="393"/>
                                        </a:lnTo>
                                        <a:lnTo>
                                          <a:pt x="276" y="372"/>
                                        </a:lnTo>
                                        <a:lnTo>
                                          <a:pt x="273" y="352"/>
                                        </a:lnTo>
                                        <a:lnTo>
                                          <a:pt x="271" y="332"/>
                                        </a:lnTo>
                                        <a:lnTo>
                                          <a:pt x="269" y="314"/>
                                        </a:lnTo>
                                        <a:lnTo>
                                          <a:pt x="268" y="297"/>
                                        </a:lnTo>
                                        <a:lnTo>
                                          <a:pt x="268" y="277"/>
                                        </a:lnTo>
                                        <a:lnTo>
                                          <a:pt x="270" y="254"/>
                                        </a:lnTo>
                                        <a:lnTo>
                                          <a:pt x="275" y="233"/>
                                        </a:lnTo>
                                        <a:lnTo>
                                          <a:pt x="281" y="214"/>
                                        </a:lnTo>
                                        <a:lnTo>
                                          <a:pt x="291" y="197"/>
                                        </a:lnTo>
                                        <a:lnTo>
                                          <a:pt x="302" y="184"/>
                                        </a:lnTo>
                                        <a:lnTo>
                                          <a:pt x="323" y="166"/>
                                        </a:lnTo>
                                        <a:lnTo>
                                          <a:pt x="341" y="157"/>
                                        </a:lnTo>
                                        <a:lnTo>
                                          <a:pt x="360" y="152"/>
                                        </a:lnTo>
                                        <a:lnTo>
                                          <a:pt x="388" y="150"/>
                                        </a:lnTo>
                                        <a:lnTo>
                                          <a:pt x="408" y="152"/>
                                        </a:lnTo>
                                        <a:lnTo>
                                          <a:pt x="429" y="158"/>
                                        </a:lnTo>
                                        <a:lnTo>
                                          <a:pt x="451" y="167"/>
                                        </a:lnTo>
                                        <a:lnTo>
                                          <a:pt x="469" y="176"/>
                                        </a:lnTo>
                                        <a:lnTo>
                                          <a:pt x="487" y="186"/>
                                        </a:lnTo>
                                        <a:lnTo>
                                          <a:pt x="505" y="197"/>
                                        </a:lnTo>
                                        <a:lnTo>
                                          <a:pt x="523" y="210"/>
                                        </a:lnTo>
                                        <a:lnTo>
                                          <a:pt x="537" y="221"/>
                                        </a:lnTo>
                                        <a:lnTo>
                                          <a:pt x="552" y="234"/>
                                        </a:lnTo>
                                        <a:lnTo>
                                          <a:pt x="567" y="248"/>
                                        </a:lnTo>
                                        <a:lnTo>
                                          <a:pt x="584" y="263"/>
                                        </a:lnTo>
                                        <a:lnTo>
                                          <a:pt x="601" y="280"/>
                                        </a:lnTo>
                                        <a:lnTo>
                                          <a:pt x="620" y="299"/>
                                        </a:lnTo>
                                        <a:lnTo>
                                          <a:pt x="639" y="318"/>
                                        </a:lnTo>
                                        <a:lnTo>
                                          <a:pt x="658" y="337"/>
                                        </a:lnTo>
                                        <a:lnTo>
                                          <a:pt x="677" y="356"/>
                                        </a:lnTo>
                                        <a:lnTo>
                                          <a:pt x="696" y="375"/>
                                        </a:lnTo>
                                        <a:lnTo>
                                          <a:pt x="715" y="394"/>
                                        </a:lnTo>
                                        <a:lnTo>
                                          <a:pt x="734" y="413"/>
                                        </a:lnTo>
                                        <a:lnTo>
                                          <a:pt x="753" y="432"/>
                                        </a:lnTo>
                                        <a:lnTo>
                                          <a:pt x="772" y="451"/>
                                        </a:lnTo>
                                        <a:lnTo>
                                          <a:pt x="790" y="470"/>
                                        </a:lnTo>
                                        <a:lnTo>
                                          <a:pt x="809" y="489"/>
                                        </a:lnTo>
                                        <a:lnTo>
                                          <a:pt x="828" y="508"/>
                                        </a:lnTo>
                                        <a:lnTo>
                                          <a:pt x="847" y="527"/>
                                        </a:lnTo>
                                        <a:lnTo>
                                          <a:pt x="866" y="546"/>
                                        </a:lnTo>
                                        <a:lnTo>
                                          <a:pt x="885" y="564"/>
                                        </a:lnTo>
                                        <a:lnTo>
                                          <a:pt x="904" y="583"/>
                                        </a:lnTo>
                                        <a:lnTo>
                                          <a:pt x="923" y="602"/>
                                        </a:lnTo>
                                        <a:lnTo>
                                          <a:pt x="942" y="621"/>
                                        </a:lnTo>
                                        <a:lnTo>
                                          <a:pt x="961" y="640"/>
                                        </a:lnTo>
                                        <a:lnTo>
                                          <a:pt x="980" y="659"/>
                                        </a:lnTo>
                                        <a:lnTo>
                                          <a:pt x="984" y="663"/>
                                        </a:lnTo>
                                        <a:lnTo>
                                          <a:pt x="988" y="666"/>
                                        </a:lnTo>
                                        <a:lnTo>
                                          <a:pt x="991" y="667"/>
                                        </a:lnTo>
                                        <a:lnTo>
                                          <a:pt x="996" y="668"/>
                                        </a:lnTo>
                                        <a:lnTo>
                                          <a:pt x="1000" y="668"/>
                                        </a:lnTo>
                                        <a:lnTo>
                                          <a:pt x="1005" y="667"/>
                                        </a:lnTo>
                                        <a:lnTo>
                                          <a:pt x="1011" y="666"/>
                                        </a:lnTo>
                                        <a:lnTo>
                                          <a:pt x="1016" y="663"/>
                                        </a:lnTo>
                                        <a:lnTo>
                                          <a:pt x="1023" y="658"/>
                                        </a:lnTo>
                                        <a:lnTo>
                                          <a:pt x="1030" y="653"/>
                                        </a:lnTo>
                                        <a:lnTo>
                                          <a:pt x="1037" y="647"/>
                                        </a:lnTo>
                                        <a:lnTo>
                                          <a:pt x="1046" y="638"/>
                                        </a:lnTo>
                                        <a:lnTo>
                                          <a:pt x="1055" y="629"/>
                                        </a:lnTo>
                                        <a:lnTo>
                                          <a:pt x="1061" y="622"/>
                                        </a:lnTo>
                                        <a:lnTo>
                                          <a:pt x="1066" y="615"/>
                                        </a:lnTo>
                                        <a:lnTo>
                                          <a:pt x="1071" y="608"/>
                                        </a:lnTo>
                                        <a:lnTo>
                                          <a:pt x="1074" y="603"/>
                                        </a:lnTo>
                                        <a:lnTo>
                                          <a:pt x="1075" y="597"/>
                                        </a:lnTo>
                                        <a:lnTo>
                                          <a:pt x="1076" y="592"/>
                                        </a:lnTo>
                                        <a:lnTo>
                                          <a:pt x="1076" y="588"/>
                                        </a:lnTo>
                                        <a:lnTo>
                                          <a:pt x="1074" y="583"/>
                                        </a:lnTo>
                                        <a:lnTo>
                                          <a:pt x="1074" y="580"/>
                                        </a:lnTo>
                                        <a:lnTo>
                                          <a:pt x="1071" y="576"/>
                                        </a:lnTo>
                                        <a:lnTo>
                                          <a:pt x="1067" y="572"/>
                                        </a:lnTo>
                                        <a:lnTo>
                                          <a:pt x="1047" y="552"/>
                                        </a:lnTo>
                                        <a:lnTo>
                                          <a:pt x="1028" y="532"/>
                                        </a:lnTo>
                                        <a:lnTo>
                                          <a:pt x="1008" y="513"/>
                                        </a:lnTo>
                                        <a:lnTo>
                                          <a:pt x="988" y="493"/>
                                        </a:lnTo>
                                        <a:lnTo>
                                          <a:pt x="969" y="473"/>
                                        </a:lnTo>
                                        <a:lnTo>
                                          <a:pt x="949" y="454"/>
                                        </a:lnTo>
                                        <a:lnTo>
                                          <a:pt x="929" y="434"/>
                                        </a:lnTo>
                                        <a:lnTo>
                                          <a:pt x="830" y="335"/>
                                        </a:lnTo>
                                        <a:lnTo>
                                          <a:pt x="811" y="315"/>
                                        </a:lnTo>
                                        <a:lnTo>
                                          <a:pt x="791" y="296"/>
                                        </a:lnTo>
                                        <a:lnTo>
                                          <a:pt x="771" y="276"/>
                                        </a:lnTo>
                                        <a:lnTo>
                                          <a:pt x="751" y="256"/>
                                        </a:lnTo>
                                        <a:lnTo>
                                          <a:pt x="732" y="236"/>
                                        </a:lnTo>
                                        <a:lnTo>
                                          <a:pt x="712" y="217"/>
                                        </a:lnTo>
                                        <a:lnTo>
                                          <a:pt x="692" y="197"/>
                                        </a:lnTo>
                                        <a:lnTo>
                                          <a:pt x="672" y="177"/>
                                        </a:lnTo>
                                        <a:lnTo>
                                          <a:pt x="649" y="155"/>
                                        </a:lnTo>
                                        <a:lnTo>
                                          <a:pt x="634" y="140"/>
                                        </a:lnTo>
                                        <a:lnTo>
                                          <a:pt x="618" y="126"/>
                                        </a:lnTo>
                                        <a:lnTo>
                                          <a:pt x="603" y="112"/>
                                        </a:lnTo>
                                        <a:lnTo>
                                          <a:pt x="588" y="100"/>
                                        </a:lnTo>
                                        <a:lnTo>
                                          <a:pt x="574" y="88"/>
                                        </a:lnTo>
                                        <a:lnTo>
                                          <a:pt x="559" y="77"/>
                                        </a:lnTo>
                                        <a:lnTo>
                                          <a:pt x="545" y="67"/>
                                        </a:lnTo>
                                        <a:lnTo>
                                          <a:pt x="520" y="51"/>
                                        </a:lnTo>
                                        <a:lnTo>
                                          <a:pt x="502" y="40"/>
                                        </a:lnTo>
                                        <a:lnTo>
                                          <a:pt x="484" y="31"/>
                                        </a:lnTo>
                                        <a:lnTo>
                                          <a:pt x="466" y="23"/>
                                        </a:lnTo>
                                        <a:lnTo>
                                          <a:pt x="448" y="16"/>
                                        </a:lnTo>
                                        <a:lnTo>
                                          <a:pt x="431" y="11"/>
                                        </a:lnTo>
                                        <a:lnTo>
                                          <a:pt x="398" y="3"/>
                                        </a:lnTo>
                                        <a:lnTo>
                                          <a:pt x="378" y="1"/>
                                        </a:lnTo>
                                        <a:lnTo>
                                          <a:pt x="358" y="0"/>
                                        </a:lnTo>
                                        <a:lnTo>
                                          <a:pt x="339" y="1"/>
                                        </a:lnTo>
                                        <a:lnTo>
                                          <a:pt x="319" y="4"/>
                                        </a:lnTo>
                                        <a:lnTo>
                                          <a:pt x="285" y="15"/>
                                        </a:lnTo>
                                        <a:lnTo>
                                          <a:pt x="268" y="23"/>
                                        </a:lnTo>
                                        <a:lnTo>
                                          <a:pt x="250" y="34"/>
                                        </a:lnTo>
                                        <a:lnTo>
                                          <a:pt x="234" y="48"/>
                                        </a:lnTo>
                                        <a:lnTo>
                                          <a:pt x="217" y="63"/>
                                        </a:lnTo>
                                        <a:lnTo>
                                          <a:pt x="204" y="77"/>
                                        </a:lnTo>
                                        <a:lnTo>
                                          <a:pt x="193" y="93"/>
                                        </a:lnTo>
                                        <a:lnTo>
                                          <a:pt x="184" y="110"/>
                                        </a:lnTo>
                                        <a:lnTo>
                                          <a:pt x="176" y="129"/>
                                        </a:lnTo>
                                        <a:lnTo>
                                          <a:pt x="170" y="149"/>
                                        </a:lnTo>
                                        <a:lnTo>
                                          <a:pt x="165" y="171"/>
                                        </a:lnTo>
                                        <a:lnTo>
                                          <a:pt x="162" y="198"/>
                                        </a:lnTo>
                                        <a:lnTo>
                                          <a:pt x="161" y="216"/>
                                        </a:lnTo>
                                        <a:lnTo>
                                          <a:pt x="161" y="235"/>
                                        </a:lnTo>
                                        <a:lnTo>
                                          <a:pt x="162" y="254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166" y="296"/>
                                        </a:lnTo>
                                        <a:lnTo>
                                          <a:pt x="170" y="318"/>
                                        </a:lnTo>
                                        <a:lnTo>
                                          <a:pt x="174" y="341"/>
                                        </a:lnTo>
                                        <a:lnTo>
                                          <a:pt x="160" y="327"/>
                                        </a:lnTo>
                                        <a:lnTo>
                                          <a:pt x="145" y="312"/>
                                        </a:lnTo>
                                        <a:lnTo>
                                          <a:pt x="131" y="298"/>
                                        </a:lnTo>
                                        <a:lnTo>
                                          <a:pt x="117" y="284"/>
                                        </a:lnTo>
                                        <a:lnTo>
                                          <a:pt x="103" y="270"/>
                                        </a:lnTo>
                                        <a:lnTo>
                                          <a:pt x="89" y="256"/>
                                        </a:lnTo>
                                        <a:lnTo>
                                          <a:pt x="85" y="252"/>
                                        </a:lnTo>
                                        <a:lnTo>
                                          <a:pt x="81" y="249"/>
                                        </a:lnTo>
                                        <a:lnTo>
                                          <a:pt x="74" y="247"/>
                                        </a:lnTo>
                                        <a:lnTo>
                                          <a:pt x="68" y="246"/>
                                        </a:lnTo>
                                        <a:lnTo>
                                          <a:pt x="64" y="247"/>
                                        </a:lnTo>
                                        <a:lnTo>
                                          <a:pt x="59" y="247"/>
                                        </a:lnTo>
                                        <a:lnTo>
                                          <a:pt x="53" y="250"/>
                                        </a:lnTo>
                                        <a:lnTo>
                                          <a:pt x="48" y="254"/>
                                        </a:lnTo>
                                        <a:lnTo>
                                          <a:pt x="42" y="258"/>
                                        </a:lnTo>
                                        <a:lnTo>
                                          <a:pt x="35" y="265"/>
                                        </a:lnTo>
                                        <a:lnTo>
                                          <a:pt x="27" y="273"/>
                                        </a:lnTo>
                                        <a:lnTo>
                                          <a:pt x="20" y="281"/>
                                        </a:lnTo>
                                        <a:lnTo>
                                          <a:pt x="13" y="288"/>
                                        </a:lnTo>
                                        <a:lnTo>
                                          <a:pt x="9" y="293"/>
                                        </a:lnTo>
                                        <a:lnTo>
                                          <a:pt x="5" y="298"/>
                                        </a:lnTo>
                                        <a:lnTo>
                                          <a:pt x="2" y="3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1C1C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1" name="Picture 86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470" y="1784"/>
                                    <a:ext cx="9401" cy="472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" name="Picture 86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470" y="7664"/>
                                    <a:ext cx="9401" cy="4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6" o:spid="_x0000_s1026" style="position:absolute;margin-left:73.5pt;margin-top:89.2pt;width:470.05pt;height:527pt;z-index:-18088;mso-position-horizontal-relative:page;mso-position-vertical-relative:page" coordorigin="1470,1784" coordsize="9401,10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">
                <v:shape id="Picture 867" o:spid="_x0000_s1027" type="#_x0000_t75" style="position:absolute;left:1612;top:5712;width:6093;height:6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U87rBAAAA2gAAAA8AAABkcnMvZG93bnJldi54bWxEj82qwjAUhPeC7xCO4E5TXRSpRhF/0IV3&#10;YfUBDs3pDzYnpYm23qe/ES64HGbmG2a16U0tXtS6yrKC2TQCQZxZXXGh4H47ThYgnEfWWFsmBW9y&#10;sFkPBytMtO34Sq/UFyJA2CWooPS+SaR0WUkG3dQ2xMHLbWvQB9kWUrfYBbip5TyKYmmw4rBQYkO7&#10;krJH+jQK4n10MvKY5vZyXsTPQ7f/ydNfpcajfrsE4an33/B/+6wVzOFzJdwAuf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OU87rBAAAA2gAAAA8AAAAAAAAAAAAAAAAAnwIA&#10;AGRycy9kb3ducmV2LnhtbFBLBQYAAAAABAAEAPcAAACNAwAAAAA=&#10;">
                  <v:imagedata r:id="rId13" o:title=""/>
                </v:shape>
                <v:group id="Group 857" o:spid="_x0000_s1028" style="position:absolute;left:7892;top:5000;width:1077;height:990" coordorigin="7892,5000" coordsize="1077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66" o:spid="_x0000_s1029" style="position:absolute;left:7892;top:5000;width:1077;height:990;visibility:visible;mso-wrap-style:square;v-text-anchor:top" coordsize="1077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ni78QA&#10;AADaAAAADwAAAGRycy9kb3ducmV2LnhtbESPS2vDMBCE74X8B7GB3Bo5JRTjRA5x0pQeSiGPS26L&#10;tX4Qa2UsOXb766tCIcdhZr5h1pvRNOJOnastK1jMIxDEudU1lwou58NzDMJ5ZI2NZVLwTQ426eRp&#10;jYm2Ax/pfvKlCBB2CSqovG8TKV1ekUE3ty1x8ArbGfRBdqXUHQ4Bbhr5EkWv0mDNYaHClnYV5bdT&#10;bxT8vB1iyt5j/DKf+6Evjtcs669KzabjdgXC0+gf4f/2h1awhL8r4Qb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Z4u/EAAAA2gAAAA8AAAAAAAAAAAAAAAAAmAIAAGRycy9k&#10;b3ducmV2LnhtbFBLBQYAAAAABAAEAPUAAACJAwAAAAA=&#10;" path="m11,375r-5,6l3,387r-1,6l,399r1,5l2,407r1,4l6,415r4,4l29,439r40,39l108,517r39,39l186,596r40,39l265,674r39,39l344,753r39,39l410,819r32,31l473,877r30,24l531,922r26,17l592,959r36,15l659,984r40,6l719,990r19,-1l773,982r36,-15l842,943r30,-30l893,880r14,-39l913,810r2,-34l916,757r-1,-20l913,717r-2,-22l907,673r-4,-23l988,735r4,4l996,742r7,3l1007,745r5,-1l1017,743r6,-3l1029,736r5,-4l1042,726r8,-8l1057,710r6,-7l1068,697r4,-5l1075,686r,-5l1077,675r,-4l1075,667r-1,-3l1071,659r-4,-3l1035,623r-32,-32l970,559,938,526,906,494,873,462,841,429,809,397,776,365,744,332,711,300,679,267,647,235,614,203,582,170,550,138,517,106,485,73,453,41,420,9,412,2,404,r-5,l393,1r-5,1l382,5r-6,5l369,15r-7,7l354,30r-9,9l338,46r-4,6l328,59r-3,5l324,70r-1,6l323,81r1,3l326,89r3,4l332,96r23,23l378,142r22,22l423,187r22,22l468,232r23,23l513,277r23,23l559,322r22,23l604,368r22,22l649,413r23,23l694,458r23,23l740,503r22,23l785,549r7,27l800,619r6,40l809,694r,16l809,714r-2,23l796,777r-21,31l754,824r-37,14l688,840r-19,-2l643,830,608,815,571,792,539,768,508,741,474,708,456,689,437,670,418,651,399,633,380,614,361,595,342,576,324,557,305,538,286,520,267,501,248,482,229,463,211,444,192,425,173,407,154,388,135,369,116,350,98,331r-4,-3l90,325r-5,-2l82,323r-5,-1l71,323r-6,1l60,327r-7,5l47,337r-7,7l31,353r-8,8l16,368r-5,7xe" fillcolor="#c1c1c1" stroked="f">
                    <v:path arrowok="t" o:connecttype="custom" o:connectlocs="3,5387;1,5404;6,5415;69,5478;186,5596;304,5713;410,5819;503,5901;592,5959;699,5990;773,5982;872,5913;913,5810;915,5737;907,5673;992,5739;1007,5745;1023,5740;1042,5726;1063,5703;1075,5686;1077,5671;1071,5659;1003,5591;906,5494;809,5397;711,5300;614,5203;517,5106;420,5009;399,5000;382,5005;362,5022;338,5046;325,5064;323,5081;329,5093;378,5142;445,5209;513,5277;581,5345;649,5413;717,5481;785,5549;806,5659;809,5714;775,5808;688,5840;608,5815;508,5741;437,5670;380,5614;324,5557;267,5501;211,5444;154,5388;98,5331;85,5323;71,5323;53,5332;31,5353;11,5375" o:connectangles="0,0,0,0,0,0,0,0,0,0,0,0,0,0,0,0,0,0,0,0,0,0,0,0,0,0,0,0,0,0,0,0,0,0,0,0,0,0,0,0,0,0,0,0,0,0,0,0,0,0,0,0,0,0,0,0,0,0,0,0,0,0"/>
                  </v:shape>
                  <v:group id="Group 858" o:spid="_x0000_s1030" style="position:absolute;left:9006;top:5267;width:223;height:225" coordorigin="9006,5267" coordsize="223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865" o:spid="_x0000_s1031" style="position:absolute;left:9006;top:5267;width:223;height:225;visibility:visible;mso-wrap-style:square;v-text-anchor:top" coordsize="223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TP78A&#10;AADaAAAADwAAAGRycy9kb3ducmV2LnhtbESPQYvCMBSE74L/ITzBm6YrVKRrWpYF0atV72+bt20x&#10;eSlN1OqvN4LgcZiZb5h1MVgjrtT71rGCr3kCgrhyuuVawfGwma1A+ICs0TgmBXfyUOTj0Roz7W68&#10;p2sZahEh7DNU0ITQZVL6qiGLfu464uj9u95iiLKvpe7xFuHWyEWSLKXFluNCgx39NlSdy4tVcE7N&#10;w1lXPbo0LY/m7769JKetUtPJ8PMNItAQPuF3e6cVLOF1Jd4AmT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0FM/vwAAANoAAAAPAAAAAAAAAAAAAAAAAJgCAABkcnMvZG93bnJl&#10;di54bWxQSwUGAAAAAAQABAD1AAAAhAMAAAAA&#10;" path="m167,54l152,40,133,24,116,12,101,4,89,1,81,,64,3,46,12,28,28r-9,9l7,55,,73,,89r3,12l10,116r12,16l37,150r18,20l71,185r18,16l106,213r15,7l134,224r7,1l158,222r18,-10l194,197r10,-11l216,169r6,-18l222,134r-3,-11l212,109,201,93,186,74,167,54xe" fillcolor="#c1c1c1" stroked="f">
                      <v:path arrowok="t" o:connecttype="custom" o:connectlocs="167,5321;152,5307;133,5291;116,5279;101,5271;89,5268;81,5267;64,5270;46,5279;28,5295;19,5304;7,5322;0,5340;0,5356;3,5368;10,5383;22,5399;37,5417;55,5437;71,5452;89,5468;106,5480;121,5487;134,5491;141,5492;158,5489;176,5479;194,5464;204,5453;216,5436;222,5418;222,5401;219,5390;212,5376;201,5360;186,5341;167,5321" o:connectangles="0,0,0,0,0,0,0,0,0,0,0,0,0,0,0,0,0,0,0,0,0,0,0,0,0,0,0,0,0,0,0,0,0,0,0,0,0"/>
                    </v:shape>
                    <v:group id="Group 859" o:spid="_x0000_s1032" style="position:absolute;left:8673;top:4173;width:950;height:948" coordorigin="8673,4173" coordsize="950,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Freeform 864" o:spid="_x0000_s1033" style="position:absolute;left:8673;top:4173;width:950;height:948;visibility:visible;mso-wrap-style:square;v-text-anchor:top" coordsize="950,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w3a74A&#10;AADaAAAADwAAAGRycy9kb3ducmV2LnhtbERPy4rCMBTdD/gP4QruxlQRkY6xDAXRhRtf4PLS3GnK&#10;NDclibb69WYxMMvDea+LwbbiQT40jhXMphkI4srphmsFl/P2cwUiRGSNrWNS8KQAxWb0scZcu56P&#10;9DjFWqQQDjkqMDF2uZShMmQxTF1HnLgf5y3GBH0ttcc+hdtWzrNsKS02nBoMdlQaqn5Pd6tgqRdu&#10;cF31ut221vTlddX73UGpyXj4/gIRaYj/4j/3XitIW9OVdAPk5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LcN2u+AAAA2gAAAA8AAAAAAAAAAAAAAAAAmAIAAGRycy9kb3ducmV2&#10;LnhtbFBLBQYAAAAABAAEAPUAAACDAwAAAAA=&#10;" path="m880,931r7,-6l897,917r10,-11l918,896r9,-9l933,879r6,-7l944,864r2,-6l949,851r1,-6l949,839r-2,-6l945,827r-4,-6l918,782,896,743,873,704,850,665,828,627,805,588,783,549,760,510,738,471,715,432,692,393,670,354,647,315,625,276,602,238,580,199,557,160,534,121,512,82,489,44r-3,-5l482,32r-6,-6l473,20r-4,-5l463,9,459,6,455,2,447,r-4,l438,r-5,1l428,5r-6,5l416,14r-7,7l401,29r-9,10l384,46r-5,6l374,59r-3,6l370,71r-2,5l368,81r1,5l370,90r2,5l376,100r20,33l416,167r20,33l457,233r20,34l497,300r20,33l537,367r20,33l576,433r20,34l616,500r20,33l656,567r20,33l696,633r21,34l737,700r20,33l777,767r2,3l780,775r-7,-5l740,750,707,730,673,710,640,690,606,670,573,650,540,630,506,610,473,590,439,570,406,551,372,531,339,511,306,491,272,471,239,451,205,431,172,411,139,391,105,371r-6,-3l95,366r-5,-2l86,363r-5,1l76,364r-6,2l64,369r-7,6l50,380r-8,9l31,399r-7,8l17,413r-5,6l7,426r-3,5l2,436,,441r,5l2,450r1,5l6,459r6,6l17,469r4,3l27,475r5,4l38,483r7,4l84,510r39,23l161,556r39,22l239,601r39,22l317,646r39,23l394,691r39,23l472,736r39,23l550,781r39,23l628,827r39,22l705,872r39,23l783,917r39,23l828,944r5,2l840,947r6,1l851,947r7,-3l865,942r7,-4l880,931xe" fillcolor="#c1c1c1" stroked="f">
                        <v:path arrowok="t" o:connecttype="custom" o:connectlocs="897,5090;927,5060;944,5037;950,5018;945,5000;896,4916;828,4800;760,4683;692,4566;625,4449;557,4333;489,4217;476,4199;463,4182;447,4173;433,4174;416,4187;392,4212;374,4232;368,4249;370,4263;396,4306;457,4406;517,4506;576,4606;636,4706;696,4806;757,4906;780,4948;707,4903;606,4843;506,4783;406,4724;306,4664;205,4604;105,4544;90,4537;76,4537;57,4548;31,4572;12,4592;2,4609;2,4623;12,4638;27,4648;45,4660;161,4729;278,4796;394,4864;511,4932;628,5000;744,5068;828,5117;846,5121;865,5115" o:connectangles="0,0,0,0,0,0,0,0,0,0,0,0,0,0,0,0,0,0,0,0,0,0,0,0,0,0,0,0,0,0,0,0,0,0,0,0,0,0,0,0,0,0,0,0,0,0,0,0,0,0,0,0,0,0,0"/>
                      </v:shape>
                      <v:group id="Group 860" o:spid="_x0000_s1034" style="position:absolute;left:9226;top:3750;width:1076;height:991" coordorigin="9226,3750" coordsize="1076,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Freeform 863" o:spid="_x0000_s1035" style="position:absolute;left:9226;top:3750;width:1076;height:991;visibility:visible;mso-wrap-style:square;v-text-anchor:top" coordsize="1076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3MRcQA&#10;AADbAAAADwAAAGRycy9kb3ducmV2LnhtbESPQWsCMRCF74X+hzCF3mq2HopdjSIWQQo9aAU9Dptx&#10;s5hMtptUd/+9cxC8zfDevPfNbNEHry7UpSaygfdRAYq4irbh2sD+d/02AZUyskUfmQwMlGAxf36a&#10;YWnjlbd02eVaSQinEg24nNtS61Q5CphGsSUW7RS7gFnWrta2w6uEB6/HRfGhAzYsDQ5bWjmqzrv/&#10;YCA7//P1t90Pw2a8Oq6P/vvTH9CY15d+OQWVqc8P8/16YwVf6OUXGUD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NzEXEAAAA2wAAAA8AAAAAAAAAAAAAAAAAmAIAAGRycy9k&#10;b3ducmV2LnhtbFBLBQYAAAAABAAEAPUAAACJAwAAAAA=&#10;" path="m2,304r-1,5l,315r1,5l4,327r3,4l10,335,657,982r4,3l665,988r8,3l677,991r6,-2l688,989r6,-3l700,981r7,-6l714,969r9,-8l732,952r6,-8l743,938r5,-7l751,925r1,-5l753,915r,-4l752,906r-1,-4l748,898r-3,-3l722,872,699,849,677,827,654,804,632,782,609,759,586,736,564,714,541,691,518,668,496,646,473,623,451,601,428,578,405,555,383,533,360,510,337,487,315,465,292,442r-1,-4l285,415r-5,-22l276,372r-3,-20l271,332r-2,-18l268,297r,-20l270,254r5,-21l281,214r10,-17l302,184r21,-18l341,157r19,-5l388,150r20,2l429,158r22,9l469,176r18,10l505,197r18,13l537,221r15,13l567,248r17,15l601,280r19,19l639,318r19,19l677,356r19,19l715,394r19,19l753,432r19,19l790,470r19,19l828,508r19,19l866,546r19,18l904,583r19,19l942,621r19,19l980,659r4,4l988,666r3,1l996,668r4,l1005,667r6,-1l1016,663r7,-5l1030,653r7,-6l1046,638r9,-9l1061,622r5,-7l1071,608r3,-5l1075,597r1,-5l1076,588r-2,-5l1074,580r-3,-4l1067,572r-20,-20l1028,532r-20,-19l988,493,969,473,949,454,929,434,830,335,811,315,791,296,771,276,751,256,732,236,712,217,692,197,672,177,649,155,634,140,618,126,603,112,588,100,574,88,559,77,545,67,520,51,502,40,484,31,466,23,448,16,431,11,398,3,378,1,358,,339,1,319,4,285,15r-17,8l250,34,234,48,217,63,204,77,193,93r-9,17l176,129r-6,20l165,171r-3,27l161,216r,19l162,254r2,21l166,296r4,22l174,341,160,327,145,312,131,298,117,284,103,270,89,256r-4,-4l81,249r-7,-2l68,246r-4,1l59,247r-6,3l48,254r-6,4l35,265r-8,8l20,281r-7,7l9,293r-4,5l2,304xe" fillcolor="#c1c1c1" stroked="f">
                          <v:path arrowok="t" o:connecttype="custom" o:connectlocs="1,4070;657,4732;677,4741;700,4731;732,4702;751,4675;752,4656;722,4622;632,4532;541,4441;451,4351;360,4260;291,4188;273,4102;268,4027;291,3947;360,3902;451,3917;523,3960;584,4013;658,4087;734,4163;809,4239;885,4314;961,4390;991,4417;1011,4416;1037,4397;1066,4365;1076,4342;1071,4326;1008,4263;929,4184;771,4026;692,3947;618,3876;559,3827;484,3781;398,3753;319,3754;234,3798;184,3860;162,3948;164,4025;174,4091;117,4034;81,3999;59,3997;35,4015;9,4043" o:connectangles="0,0,0,0,0,0,0,0,0,0,0,0,0,0,0,0,0,0,0,0,0,0,0,0,0,0,0,0,0,0,0,0,0,0,0,0,0,0,0,0,0,0,0,0,0,0,0,0,0,0"/>
                        </v:shape>
                        <v:shape id="Picture 862" o:spid="_x0000_s1036" type="#_x0000_t75" style="position:absolute;left:1470;top:1784;width:9401;height:47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UCXBAAAA2wAAAA8AAABkcnMvZG93bnJldi54bWxEj92KwjAQhe8XfIcwgjeLpoqIVKOI4M+V&#10;oLsPMDRjW2wmpYm18emNIHg3wznfmTPLdWcq0VLjSssKxqMEBHFmdcm5gv+/3XAOwnlkjZVlUhDI&#10;wXrV+1liqu2Dz9RefC5iCLsUFRTe16mULivIoBvZmjhqV9sY9HFtcqkbfMRwU8lJksykwZLjhQJr&#10;2haU3S53E2tos/en6TN0twOGgL/lcdIGpQb9brMA4anzX/OHPurIjeH9SxxAr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UCXBAAAA2wAAAA8AAAAAAAAAAAAAAAAAnwIA&#10;AGRycy9kb3ducmV2LnhtbFBLBQYAAAAABAAEAPcAAACNAwAAAAA=&#10;">
                          <v:imagedata r:id="rId23" o:title=""/>
                        </v:shape>
                        <v:shape id="Picture 861" o:spid="_x0000_s1037" type="#_x0000_t75" style="position:absolute;left:1470;top:7664;width:9401;height:4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bq/3AAAAA2wAAAA8AAABkcnMvZG93bnJldi54bWxET82KwjAQvgv7DmGEvdlEDyJdo0hFERTE&#10;6gMMzWxbbCbdJmrXpzcLC97m4/ud+bK3jbhT52vHGsaJAkFcOFNzqeFy3oxmIHxANtg4Jg2/5GG5&#10;+BjMMTXuwSe656EUMYR9ihqqENpUSl9UZNEnriWO3LfrLIYIu1KaDh8x3DZyotRUWqw5NlTYUlZR&#10;cc1vVsP2sM5Vf0S/m/6ssvU+uz4vB6X157BffYEI1Ie3+N+9M3H+BP5+iQfIx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9ur/cAAAADbAAAADwAAAAAAAAAAAAAAAACfAgAA&#10;ZHJzL2Rvd25yZXYueG1sUEsFBgAAAAAEAAQA9wAAAIwDAAAAAA==&#10;">
                          <v:imagedata r:id="rId24" o:title="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8E4BD0">
      <w:pPr>
        <w:spacing w:before="29"/>
        <w:ind w:left="802" w:right="4864"/>
        <w:jc w:val="center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ig)#acc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st 1 per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it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- Lúc này b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 xml:space="preserve">n thực hiện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ại lệnh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từ PC1 đến TTG2</w: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before="19" w:line="240" w:lineRule="exact"/>
        <w:rPr>
          <w:sz w:val="24"/>
          <w:szCs w:val="24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- Bạn thấy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ệnh Ping đã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thành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ông,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đ</w:t>
      </w:r>
      <w:r>
        <w:rPr>
          <w:sz w:val="24"/>
          <w:szCs w:val="24"/>
        </w:rPr>
        <w:t>ến đây bạn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đ</w:t>
      </w:r>
      <w:r>
        <w:rPr>
          <w:sz w:val="24"/>
          <w:szCs w:val="24"/>
        </w:rPr>
        <w:t xml:space="preserve">ã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ấu hình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xong Stand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 Access 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st.</w:t>
      </w:r>
    </w:p>
    <w:p w:rsidR="00F81C28" w:rsidRDefault="00F81C28">
      <w:pPr>
        <w:spacing w:before="3" w:line="200" w:lineRule="exact"/>
      </w:pPr>
    </w:p>
    <w:p w:rsidR="00F81C28" w:rsidRDefault="008E4BD0">
      <w:pPr>
        <w:spacing w:line="260" w:lineRule="exact"/>
        <w:ind w:left="12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Một số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lệnh</w:t>
      </w:r>
      <w:r>
        <w:rPr>
          <w:b/>
          <w:spacing w:val="-78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liên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quan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đến bài lab :</w:t>
      </w:r>
    </w:p>
    <w:p w:rsidR="00F81C28" w:rsidRDefault="00F81C28">
      <w:pPr>
        <w:spacing w:before="4" w:line="160" w:lineRule="exact"/>
        <w:rPr>
          <w:sz w:val="17"/>
          <w:szCs w:val="17"/>
        </w:rPr>
      </w:pPr>
    </w:p>
    <w:p w:rsidR="00F81C28" w:rsidRDefault="008E4BD0">
      <w:pPr>
        <w:spacing w:before="31"/>
        <w:ind w:left="480"/>
        <w:rPr>
          <w:sz w:val="22"/>
          <w:szCs w:val="22"/>
        </w:rPr>
        <w:sectPr w:rsidR="00F81C28">
          <w:headerReference w:type="default" r:id="rId25"/>
          <w:pgSz w:w="12240" w:h="15840"/>
          <w:pgMar w:top="1500" w:right="1440" w:bottom="280" w:left="1320" w:header="720" w:footer="589" w:gutter="0"/>
          <w:cols w:space="720"/>
        </w:sectPr>
      </w:pPr>
      <w:r>
        <w:rPr>
          <w:b/>
          <w:spacing w:val="1"/>
          <w:sz w:val="22"/>
          <w:szCs w:val="22"/>
        </w:rPr>
        <w:t>1</w:t>
      </w:r>
      <w:r>
        <w:rPr>
          <w:b/>
          <w:sz w:val="22"/>
          <w:szCs w:val="22"/>
        </w:rPr>
        <w:t xml:space="preserve">.  </w:t>
      </w:r>
      <w:r>
        <w:rPr>
          <w:b/>
          <w:spacing w:val="28"/>
          <w:sz w:val="22"/>
          <w:szCs w:val="22"/>
        </w:rPr>
        <w:t xml:space="preserve"> </w:t>
      </w:r>
      <w:r>
        <w:rPr>
          <w:b/>
          <w:sz w:val="22"/>
          <w:szCs w:val="22"/>
          <w:u w:val="thick" w:color="000000"/>
        </w:rPr>
        <w:t>Tạo</w:t>
      </w:r>
      <w:r>
        <w:rPr>
          <w:b/>
          <w:spacing w:val="-3"/>
          <w:sz w:val="22"/>
          <w:szCs w:val="22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ACL</w:t>
      </w:r>
      <w:r>
        <w:rPr>
          <w:b/>
          <w:spacing w:val="-5"/>
          <w:sz w:val="22"/>
          <w:szCs w:val="22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St</w:t>
      </w:r>
      <w:r>
        <w:rPr>
          <w:b/>
          <w:spacing w:val="1"/>
          <w:sz w:val="22"/>
          <w:szCs w:val="22"/>
          <w:u w:val="thick" w:color="000000"/>
        </w:rPr>
        <w:t>a</w:t>
      </w:r>
      <w:r>
        <w:rPr>
          <w:b/>
          <w:sz w:val="22"/>
          <w:szCs w:val="22"/>
          <w:u w:val="thick" w:color="000000"/>
        </w:rPr>
        <w:t>nd</w:t>
      </w:r>
      <w:r>
        <w:rPr>
          <w:b/>
          <w:spacing w:val="1"/>
          <w:sz w:val="22"/>
          <w:szCs w:val="22"/>
          <w:u w:val="thick" w:color="000000"/>
        </w:rPr>
        <w:t>a</w:t>
      </w:r>
      <w:r>
        <w:rPr>
          <w:b/>
          <w:sz w:val="22"/>
          <w:szCs w:val="22"/>
          <w:u w:val="thick" w:color="000000"/>
        </w:rPr>
        <w:t>rd</w:t>
      </w:r>
    </w:p>
    <w:p w:rsidR="00F81C28" w:rsidRDefault="00F81C28">
      <w:pPr>
        <w:spacing w:before="6" w:line="100" w:lineRule="exact"/>
        <w:rPr>
          <w:sz w:val="11"/>
          <w:szCs w:val="11"/>
        </w:rPr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382"/>
      </w:tblGrid>
      <w:tr w:rsidR="00F81C28" w:rsidTr="001674F2">
        <w:trPr>
          <w:trHeight w:hRule="exact" w:val="9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cces</w:t>
            </w:r>
            <w:r>
              <w:rPr>
                <w:b/>
                <w:spacing w:val="-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-list</w:t>
            </w:r>
            <w:r>
              <w:rPr>
                <w:b/>
                <w:spacing w:val="-19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0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permit</w:t>
            </w:r>
          </w:p>
          <w:p w:rsidR="00F81C28" w:rsidRDefault="00F81C28">
            <w:pPr>
              <w:spacing w:before="2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172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16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pacing w:val="-1"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.0</w:t>
            </w:r>
            <w:r>
              <w:rPr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0.</w:t>
            </w:r>
            <w:r>
              <w:rPr>
                <w:b/>
                <w:spacing w:val="1"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2</w:t>
            </w:r>
            <w:r>
              <w:rPr>
                <w:b/>
                <w:spacing w:val="-1"/>
                <w:sz w:val="22"/>
                <w:szCs w:val="22"/>
              </w:rPr>
              <w:t>5</w:t>
            </w:r>
            <w:r>
              <w:rPr>
                <w:b/>
                <w:spacing w:val="1"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2</w:t>
            </w:r>
            <w:r>
              <w:rPr>
                <w:b/>
                <w:spacing w:val="-1"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Tất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cả c</w:t>
            </w:r>
            <w:r>
              <w:rPr>
                <w:spacing w:val="1"/>
                <w:sz w:val="22"/>
                <w:szCs w:val="22"/>
              </w:rPr>
              <w:t>á</w:t>
            </w:r>
            <w:r>
              <w:rPr>
                <w:sz w:val="22"/>
                <w:szCs w:val="22"/>
              </w:rPr>
              <w:t xml:space="preserve">c </w:t>
            </w:r>
            <w:r>
              <w:rPr>
                <w:spacing w:val="1"/>
                <w:sz w:val="22"/>
                <w:szCs w:val="22"/>
              </w:rPr>
              <w:t>gó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có </w:t>
            </w:r>
            <w:r>
              <w:rPr>
                <w:spacing w:val="-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ỉ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IP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ồ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là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172</w:t>
            </w:r>
            <w:r>
              <w:rPr>
                <w:spacing w:val="-1"/>
                <w:sz w:val="22"/>
                <w:szCs w:val="22"/>
              </w:rPr>
              <w:t>.</w:t>
            </w:r>
            <w:r>
              <w:rPr>
                <w:spacing w:val="1"/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.x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ép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ru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ền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tiế</w:t>
            </w:r>
            <w:r>
              <w:rPr>
                <w:spacing w:val="1"/>
                <w:sz w:val="22"/>
                <w:szCs w:val="22"/>
              </w:rPr>
              <w:t>p.</w:t>
            </w:r>
          </w:p>
        </w:tc>
      </w:tr>
      <w:tr w:rsidR="00F81C28" w:rsidTr="001674F2">
        <w:trPr>
          <w:trHeight w:hRule="exact" w:val="970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/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 w:right="269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 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ỉ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số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ằ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kh</w:t>
            </w:r>
            <w:r>
              <w:rPr>
                <w:sz w:val="22"/>
                <w:szCs w:val="22"/>
              </w:rPr>
              <w:t>oả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từ  1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ến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99, ho</w:t>
            </w:r>
            <w:r>
              <w:rPr>
                <w:sz w:val="22"/>
                <w:szCs w:val="22"/>
              </w:rPr>
              <w:t>ặc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130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pacing w:val="-2"/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9</w:t>
            </w:r>
            <w:r>
              <w:rPr>
                <w:spacing w:val="1"/>
                <w:sz w:val="22"/>
                <w:szCs w:val="22"/>
              </w:rPr>
              <w:t>99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sử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dụn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ACL</w:t>
            </w:r>
          </w:p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</w:t>
            </w:r>
            <w:r>
              <w:rPr>
                <w:spacing w:val="1"/>
                <w:sz w:val="22"/>
                <w:szCs w:val="22"/>
              </w:rPr>
              <w:t>nd</w:t>
            </w:r>
            <w:r>
              <w:rPr>
                <w:sz w:val="22"/>
                <w:szCs w:val="22"/>
              </w:rPr>
              <w:t>ar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.</w:t>
            </w:r>
          </w:p>
        </w:tc>
      </w:tr>
      <w:tr w:rsidR="00F81C28" w:rsidTr="001674F2">
        <w:trPr>
          <w:trHeight w:hRule="exact" w:val="9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cces</w:t>
            </w:r>
            <w:r>
              <w:rPr>
                <w:b/>
                <w:spacing w:val="-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-list</w:t>
            </w:r>
            <w:r>
              <w:rPr>
                <w:b/>
                <w:spacing w:val="37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0</w:t>
            </w:r>
            <w:r>
              <w:rPr>
                <w:b/>
                <w:spacing w:val="5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deny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h</w:t>
            </w:r>
            <w:r>
              <w:rPr>
                <w:b/>
                <w:spacing w:val="-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st</w:t>
            </w:r>
          </w:p>
          <w:p w:rsidR="00F81C28" w:rsidRDefault="008E4BD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172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17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pacing w:val="-1"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.1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Tất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cả c</w:t>
            </w:r>
            <w:r>
              <w:rPr>
                <w:spacing w:val="1"/>
                <w:sz w:val="22"/>
                <w:szCs w:val="22"/>
              </w:rPr>
              <w:t>á</w:t>
            </w:r>
            <w:r>
              <w:rPr>
                <w:sz w:val="22"/>
                <w:szCs w:val="22"/>
              </w:rPr>
              <w:t xml:space="preserve">c </w:t>
            </w:r>
            <w:r>
              <w:rPr>
                <w:spacing w:val="1"/>
                <w:sz w:val="22"/>
                <w:szCs w:val="22"/>
              </w:rPr>
              <w:t>gó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có </w:t>
            </w:r>
            <w:r>
              <w:rPr>
                <w:spacing w:val="-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ỉ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IP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ồ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là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172</w:t>
            </w:r>
            <w:r>
              <w:rPr>
                <w:spacing w:val="-1"/>
                <w:sz w:val="22"/>
                <w:szCs w:val="22"/>
              </w:rPr>
              <w:t>.</w:t>
            </w:r>
            <w:r>
              <w:rPr>
                <w:spacing w:val="1"/>
                <w:sz w:val="22"/>
                <w:szCs w:val="22"/>
              </w:rPr>
              <w:t>17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.1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ép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ru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ền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tiế</w:t>
            </w:r>
            <w:r>
              <w:rPr>
                <w:spacing w:val="1"/>
                <w:sz w:val="22"/>
                <w:szCs w:val="22"/>
              </w:rPr>
              <w:t>p.</w:t>
            </w:r>
          </w:p>
        </w:tc>
      </w:tr>
      <w:tr w:rsidR="00F81C28" w:rsidTr="001674F2">
        <w:trPr>
          <w:trHeight w:hRule="exact" w:val="917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cces</w:t>
            </w:r>
            <w:r>
              <w:rPr>
                <w:b/>
                <w:spacing w:val="-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-list</w:t>
            </w:r>
            <w:r>
              <w:rPr>
                <w:b/>
                <w:spacing w:val="37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0</w:t>
            </w:r>
            <w:r>
              <w:rPr>
                <w:b/>
                <w:spacing w:val="5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permit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ny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Tất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cả c</w:t>
            </w:r>
            <w:r>
              <w:rPr>
                <w:spacing w:val="1"/>
                <w:sz w:val="22"/>
                <w:szCs w:val="22"/>
              </w:rPr>
              <w:t>á</w:t>
            </w:r>
            <w:r>
              <w:rPr>
                <w:sz w:val="22"/>
                <w:szCs w:val="22"/>
              </w:rPr>
              <w:t xml:space="preserve">c </w:t>
            </w:r>
            <w:r>
              <w:rPr>
                <w:spacing w:val="1"/>
                <w:sz w:val="22"/>
                <w:szCs w:val="22"/>
              </w:rPr>
              <w:t>gó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tất cả các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ạ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sẽ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ép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ền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tiế</w:t>
            </w:r>
            <w:r>
              <w:rPr>
                <w:spacing w:val="1"/>
                <w:sz w:val="22"/>
                <w:szCs w:val="22"/>
              </w:rPr>
              <w:t>p.</w:t>
            </w:r>
          </w:p>
        </w:tc>
      </w:tr>
    </w:tbl>
    <w:p w:rsidR="00F81C28" w:rsidRDefault="008E4BD0">
      <w:pPr>
        <w:spacing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2</w:t>
      </w:r>
      <w:r>
        <w:rPr>
          <w:b/>
          <w:position w:val="-1"/>
          <w:sz w:val="22"/>
          <w:szCs w:val="22"/>
        </w:rPr>
        <w:t xml:space="preserve">.  </w:t>
      </w:r>
      <w:r>
        <w:rPr>
          <w:b/>
          <w:spacing w:val="28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G</w:t>
      </w:r>
      <w:r>
        <w:rPr>
          <w:b/>
          <w:spacing w:val="1"/>
          <w:position w:val="-1"/>
          <w:sz w:val="22"/>
          <w:szCs w:val="22"/>
          <w:u w:val="thick" w:color="000000"/>
        </w:rPr>
        <w:t>á</w:t>
      </w:r>
      <w:r>
        <w:rPr>
          <w:b/>
          <w:position w:val="-1"/>
          <w:sz w:val="22"/>
          <w:szCs w:val="22"/>
          <w:u w:val="thick" w:color="000000"/>
        </w:rPr>
        <w:t>n</w:t>
      </w:r>
      <w:r>
        <w:rPr>
          <w:b/>
          <w:spacing w:val="-5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ACL</w:t>
      </w:r>
      <w:r>
        <w:rPr>
          <w:b/>
          <w:spacing w:val="-5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S</w:t>
      </w:r>
      <w:r>
        <w:rPr>
          <w:b/>
          <w:spacing w:val="2"/>
          <w:position w:val="-1"/>
          <w:sz w:val="22"/>
          <w:szCs w:val="22"/>
          <w:u w:val="thick" w:color="000000"/>
        </w:rPr>
        <w:t>t</w:t>
      </w:r>
      <w:r>
        <w:rPr>
          <w:b/>
          <w:spacing w:val="1"/>
          <w:position w:val="-1"/>
          <w:sz w:val="22"/>
          <w:szCs w:val="22"/>
          <w:u w:val="thick" w:color="000000"/>
        </w:rPr>
        <w:t>a</w:t>
      </w:r>
      <w:r>
        <w:rPr>
          <w:b/>
          <w:position w:val="-1"/>
          <w:sz w:val="22"/>
          <w:szCs w:val="22"/>
          <w:u w:val="thick" w:color="000000"/>
        </w:rPr>
        <w:t>nd</w:t>
      </w:r>
      <w:r>
        <w:rPr>
          <w:b/>
          <w:spacing w:val="1"/>
          <w:position w:val="-1"/>
          <w:sz w:val="22"/>
          <w:szCs w:val="22"/>
          <w:u w:val="thick" w:color="000000"/>
        </w:rPr>
        <w:t>a</w:t>
      </w:r>
      <w:r>
        <w:rPr>
          <w:b/>
          <w:position w:val="-1"/>
          <w:sz w:val="22"/>
          <w:szCs w:val="22"/>
          <w:u w:val="thick" w:color="000000"/>
        </w:rPr>
        <w:t>rd</w:t>
      </w:r>
      <w:r>
        <w:rPr>
          <w:b/>
          <w:spacing w:val="-8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cho</w:t>
      </w:r>
      <w:r>
        <w:rPr>
          <w:b/>
          <w:spacing w:val="-3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m</w:t>
      </w:r>
      <w:r>
        <w:rPr>
          <w:b/>
          <w:spacing w:val="1"/>
          <w:position w:val="-1"/>
          <w:sz w:val="22"/>
          <w:szCs w:val="22"/>
          <w:u w:val="thick" w:color="000000"/>
        </w:rPr>
        <w:t>ộ</w:t>
      </w:r>
      <w:r>
        <w:rPr>
          <w:b/>
          <w:position w:val="-1"/>
          <w:sz w:val="22"/>
          <w:szCs w:val="22"/>
          <w:u w:val="thick" w:color="000000"/>
        </w:rPr>
        <w:t>t</w:t>
      </w:r>
      <w:r>
        <w:rPr>
          <w:b/>
          <w:spacing w:val="-4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interf</w:t>
      </w:r>
      <w:r>
        <w:rPr>
          <w:b/>
          <w:spacing w:val="1"/>
          <w:position w:val="-1"/>
          <w:sz w:val="22"/>
          <w:szCs w:val="22"/>
          <w:u w:val="thick" w:color="000000"/>
        </w:rPr>
        <w:t>ac</w:t>
      </w:r>
      <w:r>
        <w:rPr>
          <w:b/>
          <w:position w:val="-1"/>
          <w:sz w:val="22"/>
          <w:szCs w:val="22"/>
          <w:u w:val="thick" w:color="000000"/>
        </w:rPr>
        <w:t>e</w:t>
      </w:r>
    </w:p>
    <w:p w:rsidR="00F81C28" w:rsidRDefault="00F81C28">
      <w:pPr>
        <w:spacing w:before="13" w:line="240" w:lineRule="exact"/>
        <w:rPr>
          <w:sz w:val="24"/>
          <w:szCs w:val="24"/>
        </w:rPr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4428"/>
      </w:tblGrid>
      <w:tr w:rsidR="00F81C28" w:rsidTr="001674F2">
        <w:trPr>
          <w:trHeight w:hRule="exact" w:val="917"/>
        </w:trPr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b/>
                <w:sz w:val="22"/>
                <w:szCs w:val="22"/>
              </w:rPr>
              <w:t>interf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ce</w:t>
            </w:r>
            <w:r>
              <w:rPr>
                <w:b/>
                <w:spacing w:val="-18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stether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et</w:t>
            </w:r>
            <w:r>
              <w:rPr>
                <w:b/>
                <w:spacing w:val="-11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/0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ển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cấu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1"/>
                <w:sz w:val="22"/>
                <w:szCs w:val="22"/>
              </w:rPr>
              <w:t>0.</w:t>
            </w:r>
          </w:p>
        </w:tc>
      </w:tr>
      <w:tr w:rsidR="00F81C28" w:rsidTr="001674F2">
        <w:trPr>
          <w:trHeight w:hRule="exact" w:val="1822"/>
        </w:trPr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-15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ccess-</w:t>
            </w:r>
            <w:r>
              <w:rPr>
                <w:b/>
                <w:spacing w:val="1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up</w:t>
            </w:r>
            <w:r>
              <w:rPr>
                <w:b/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0</w:t>
            </w:r>
            <w:r>
              <w:rPr>
                <w:b/>
                <w:spacing w:val="-1"/>
                <w:sz w:val="22"/>
                <w:szCs w:val="22"/>
              </w:rPr>
              <w:t xml:space="preserve"> i</w:t>
            </w:r>
            <w:r>
              <w:rPr>
                <w:b/>
                <w:sz w:val="22"/>
                <w:szCs w:val="22"/>
              </w:rPr>
              <w:t>n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 w:right="73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Câu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lệ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à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sử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dụn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ể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án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ACL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spacing w:line="429" w:lineRule="auto"/>
              <w:ind w:left="102" w:right="565"/>
              <w:jc w:val="both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face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Nh</w:t>
            </w:r>
            <w:r>
              <w:rPr>
                <w:spacing w:val="-1"/>
                <w:sz w:val="22"/>
                <w:szCs w:val="22"/>
              </w:rPr>
              <w:t>ữ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pacing w:val="-1"/>
                <w:sz w:val="22"/>
                <w:szCs w:val="22"/>
              </w:rPr>
              <w:t>ó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 xml:space="preserve">i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hôn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qu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erfa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/0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sẽ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ể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.</w:t>
            </w:r>
          </w:p>
        </w:tc>
      </w:tr>
      <w:tr w:rsidR="00F81C28" w:rsidTr="001674F2">
        <w:trPr>
          <w:trHeight w:hRule="exact" w:val="1822"/>
        </w:trPr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-15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ccess-</w:t>
            </w:r>
            <w:r>
              <w:rPr>
                <w:b/>
                <w:spacing w:val="1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up</w:t>
            </w:r>
            <w:r>
              <w:rPr>
                <w:b/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0</w:t>
            </w:r>
            <w:r>
              <w:rPr>
                <w:b/>
                <w:spacing w:val="-1"/>
                <w:sz w:val="22"/>
                <w:szCs w:val="22"/>
              </w:rPr>
              <w:t xml:space="preserve"> o</w:t>
            </w:r>
            <w:r>
              <w:rPr>
                <w:b/>
                <w:sz w:val="22"/>
                <w:szCs w:val="22"/>
              </w:rPr>
              <w:t>ut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Câu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lệ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à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sử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dụn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ể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án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ACL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spacing w:line="429" w:lineRule="auto"/>
              <w:ind w:left="102" w:right="56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face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Nh</w:t>
            </w:r>
            <w:r>
              <w:rPr>
                <w:spacing w:val="-1"/>
                <w:sz w:val="22"/>
                <w:szCs w:val="22"/>
              </w:rPr>
              <w:t>ữ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pacing w:val="-1"/>
                <w:sz w:val="22"/>
                <w:szCs w:val="22"/>
              </w:rPr>
              <w:t>ó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i ra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ô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face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/0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sẽ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ể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.</w:t>
            </w:r>
          </w:p>
        </w:tc>
      </w:tr>
      <w:tr w:rsidR="00F81C28" w:rsidTr="001674F2">
        <w:trPr>
          <w:trHeight w:hRule="exact" w:val="716"/>
        </w:trPr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/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before="1" w:line="240" w:lineRule="exact"/>
              <w:ind w:left="102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 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ú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 M</w:t>
            </w:r>
            <w:r>
              <w:rPr>
                <w:spacing w:val="-1"/>
                <w:sz w:val="22"/>
                <w:szCs w:val="22"/>
              </w:rPr>
              <w:t>ỗ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chỉ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án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1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iều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 </w:t>
            </w:r>
            <w:r>
              <w:rPr>
                <w:spacing w:val="1"/>
                <w:sz w:val="22"/>
                <w:szCs w:val="22"/>
              </w:rPr>
              <w:t>ho</w:t>
            </w:r>
            <w:r>
              <w:rPr>
                <w:sz w:val="22"/>
                <w:szCs w:val="22"/>
              </w:rPr>
              <w:t>ặc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out</w:t>
            </w:r>
          </w:p>
        </w:tc>
      </w:tr>
    </w:tbl>
    <w:p w:rsidR="00F81C28" w:rsidRDefault="008E4BD0">
      <w:pPr>
        <w:spacing w:line="240" w:lineRule="exact"/>
        <w:ind w:left="580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3</w:t>
      </w:r>
      <w:r>
        <w:rPr>
          <w:b/>
          <w:sz w:val="22"/>
          <w:szCs w:val="22"/>
        </w:rPr>
        <w:t xml:space="preserve">.  </w:t>
      </w:r>
      <w:r>
        <w:rPr>
          <w:b/>
          <w:spacing w:val="28"/>
          <w:sz w:val="22"/>
          <w:szCs w:val="22"/>
        </w:rPr>
        <w:t xml:space="preserve"> </w:t>
      </w:r>
      <w:r>
        <w:rPr>
          <w:b/>
          <w:sz w:val="22"/>
          <w:szCs w:val="22"/>
        </w:rPr>
        <w:t>Ki</w:t>
      </w:r>
      <w:r>
        <w:rPr>
          <w:b/>
          <w:spacing w:val="1"/>
          <w:sz w:val="22"/>
          <w:szCs w:val="22"/>
        </w:rPr>
        <w:t>ể</w:t>
      </w:r>
      <w:r>
        <w:rPr>
          <w:b/>
          <w:sz w:val="22"/>
          <w:szCs w:val="22"/>
        </w:rPr>
        <w:t>m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tra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C</w:t>
      </w:r>
      <w:r>
        <w:rPr>
          <w:b/>
          <w:sz w:val="22"/>
          <w:szCs w:val="22"/>
        </w:rPr>
        <w:t>L</w:t>
      </w:r>
    </w:p>
    <w:p w:rsidR="00F81C28" w:rsidRDefault="00F81C28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9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ter#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interf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ce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tất cả  các  ACL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án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pacing w:val="-2"/>
                <w:sz w:val="22"/>
                <w:szCs w:val="22"/>
              </w:rPr>
              <w:t>à</w:t>
            </w:r>
            <w:r>
              <w:rPr>
                <w:sz w:val="22"/>
                <w:szCs w:val="22"/>
              </w:rPr>
              <w:t>o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terface.</w:t>
            </w:r>
          </w:p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ter#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ccess-l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sts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nộ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un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tất cả các ACL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rê</w:t>
            </w:r>
            <w:r>
              <w:rPr>
                <w:sz w:val="22"/>
                <w:szCs w:val="22"/>
              </w:rPr>
              <w:t>n</w:t>
            </w:r>
          </w:p>
        </w:tc>
      </w:tr>
    </w:tbl>
    <w:p w:rsidR="00F81C28" w:rsidRDefault="00F81C28">
      <w:pPr>
        <w:sectPr w:rsidR="00F81C28">
          <w:pgSz w:w="12240" w:h="15840"/>
          <w:pgMar w:top="1500" w:right="1440" w:bottom="280" w:left="1220" w:header="720" w:footer="589" w:gutter="0"/>
          <w:cols w:space="720"/>
        </w:sectPr>
      </w:pPr>
    </w:p>
    <w:p w:rsidR="00F81C28" w:rsidRDefault="00F81C28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/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ter.</w:t>
            </w:r>
          </w:p>
        </w:tc>
      </w:tr>
      <w:tr w:rsidR="00F81C28">
        <w:trPr>
          <w:trHeight w:hRule="exact" w:val="9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ter#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45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ccess-list</w:t>
            </w:r>
            <w:r>
              <w:rPr>
                <w:b/>
                <w:spacing w:val="50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cces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-list-</w:t>
            </w:r>
          </w:p>
          <w:p w:rsidR="00F81C28" w:rsidRDefault="00F81C28">
            <w:pPr>
              <w:spacing w:before="2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num</w:t>
            </w:r>
            <w:r>
              <w:rPr>
                <w:b/>
                <w:i/>
                <w:spacing w:val="1"/>
                <w:sz w:val="22"/>
                <w:szCs w:val="22"/>
              </w:rPr>
              <w:t>b</w:t>
            </w:r>
            <w:r>
              <w:rPr>
                <w:b/>
                <w:i/>
                <w:sz w:val="22"/>
                <w:szCs w:val="22"/>
              </w:rPr>
              <w:t>er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nộ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un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ACL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có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ỉ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số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pacing w:val="-1"/>
                <w:sz w:val="22"/>
                <w:szCs w:val="22"/>
              </w:rPr>
              <w:t>ư</w:t>
            </w:r>
            <w:r>
              <w:rPr>
                <w:sz w:val="22"/>
                <w:szCs w:val="22"/>
              </w:rPr>
              <w:t>ợc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chỉ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âu lệ</w:t>
            </w:r>
            <w:r>
              <w:rPr>
                <w:spacing w:val="1"/>
                <w:sz w:val="22"/>
                <w:szCs w:val="22"/>
              </w:rPr>
              <w:t>nh.</w:t>
            </w:r>
          </w:p>
        </w:tc>
      </w:tr>
      <w:tr w:rsidR="00F81C28">
        <w:trPr>
          <w:trHeight w:hRule="exact" w:val="917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ter#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ccess-l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st</w:t>
            </w:r>
            <w:r>
              <w:rPr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me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nộ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un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ACL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có tên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ỉ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câu 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ệ</w:t>
            </w:r>
            <w:r>
              <w:rPr>
                <w:spacing w:val="1"/>
                <w:sz w:val="22"/>
                <w:szCs w:val="22"/>
              </w:rPr>
              <w:t>nh.</w:t>
            </w:r>
          </w:p>
        </w:tc>
      </w:tr>
    </w:tbl>
    <w:p w:rsidR="00F81C28" w:rsidRDefault="008E4BD0">
      <w:pPr>
        <w:spacing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4</w:t>
      </w:r>
      <w:r>
        <w:rPr>
          <w:b/>
          <w:position w:val="-1"/>
          <w:sz w:val="22"/>
          <w:szCs w:val="22"/>
        </w:rPr>
        <w:t xml:space="preserve">.  </w:t>
      </w:r>
      <w:r>
        <w:rPr>
          <w:b/>
          <w:spacing w:val="28"/>
          <w:position w:val="-1"/>
          <w:sz w:val="22"/>
          <w:szCs w:val="22"/>
        </w:rPr>
        <w:t xml:space="preserve"> </w:t>
      </w:r>
      <w:r>
        <w:rPr>
          <w:b/>
          <w:spacing w:val="1"/>
          <w:position w:val="-1"/>
          <w:sz w:val="22"/>
          <w:szCs w:val="22"/>
          <w:u w:val="thick" w:color="000000"/>
        </w:rPr>
        <w:t>Xó</w:t>
      </w:r>
      <w:r>
        <w:rPr>
          <w:b/>
          <w:position w:val="-1"/>
          <w:sz w:val="22"/>
          <w:szCs w:val="22"/>
          <w:u w:val="thick" w:color="000000"/>
        </w:rPr>
        <w:t>a</w:t>
      </w:r>
      <w:r>
        <w:rPr>
          <w:b/>
          <w:spacing w:val="-3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ACL</w:t>
      </w:r>
    </w:p>
    <w:p w:rsidR="00F81C28" w:rsidRDefault="00F81C28">
      <w:pPr>
        <w:spacing w:before="15" w:line="220" w:lineRule="exact"/>
        <w:rPr>
          <w:sz w:val="22"/>
          <w:szCs w:val="22"/>
        </w:rPr>
      </w:pPr>
    </w:p>
    <w:p w:rsidR="00F81C28" w:rsidRDefault="008E4BD0">
      <w:pPr>
        <w:spacing w:before="31"/>
        <w:ind w:left="220"/>
        <w:rPr>
          <w:sz w:val="22"/>
          <w:szCs w:val="22"/>
        </w:rPr>
      </w:pP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ou</w:t>
      </w:r>
      <w:r>
        <w:rPr>
          <w:sz w:val="22"/>
          <w:szCs w:val="22"/>
        </w:rPr>
        <w:t>ter(c</w:t>
      </w:r>
      <w:r>
        <w:rPr>
          <w:spacing w:val="1"/>
          <w:sz w:val="22"/>
          <w:szCs w:val="22"/>
        </w:rPr>
        <w:t>on</w:t>
      </w:r>
      <w:r>
        <w:rPr>
          <w:sz w:val="22"/>
          <w:szCs w:val="22"/>
        </w:rPr>
        <w:t>fi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)#</w:t>
      </w:r>
      <w:r>
        <w:rPr>
          <w:b/>
          <w:sz w:val="22"/>
          <w:szCs w:val="22"/>
        </w:rPr>
        <w:t>no</w:t>
      </w:r>
      <w:r>
        <w:rPr>
          <w:b/>
          <w:spacing w:val="-15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cces</w:t>
      </w:r>
      <w:r>
        <w:rPr>
          <w:b/>
          <w:spacing w:val="-1"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-</w:t>
      </w:r>
      <w:r>
        <w:rPr>
          <w:b/>
          <w:sz w:val="22"/>
          <w:szCs w:val="22"/>
        </w:rPr>
        <w:t>list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1</w:t>
      </w:r>
      <w:r>
        <w:rPr>
          <w:b/>
          <w:sz w:val="22"/>
          <w:szCs w:val="22"/>
        </w:rPr>
        <w:t xml:space="preserve">0                          </w:t>
      </w:r>
      <w:r>
        <w:rPr>
          <w:b/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r>
        <w:rPr>
          <w:spacing w:val="1"/>
          <w:sz w:val="22"/>
          <w:szCs w:val="22"/>
        </w:rPr>
        <w:t>ó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ỏ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ACL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có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ỉ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số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là </w:t>
      </w:r>
      <w:r>
        <w:rPr>
          <w:spacing w:val="-1"/>
          <w:sz w:val="22"/>
          <w:szCs w:val="22"/>
        </w:rPr>
        <w:t>1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.</w: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before="17" w:line="240" w:lineRule="exact"/>
        <w:rPr>
          <w:sz w:val="24"/>
          <w:szCs w:val="24"/>
        </w:rPr>
      </w:pPr>
      <w:bookmarkStart w:id="0" w:name="_GoBack"/>
      <w:bookmarkEnd w:id="0"/>
    </w:p>
    <w:sectPr w:rsidR="00F81C28" w:rsidSect="00830AAB">
      <w:headerReference w:type="default" r:id="rId26"/>
      <w:footerReference w:type="default" r:id="rId27"/>
      <w:pgSz w:w="12240" w:h="15840"/>
      <w:pgMar w:top="1500" w:right="1440" w:bottom="280" w:left="1220" w:header="720" w:footer="5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954" w:rsidRDefault="00425954">
      <w:r>
        <w:separator/>
      </w:r>
    </w:p>
  </w:endnote>
  <w:endnote w:type="continuationSeparator" w:id="0">
    <w:p w:rsidR="00425954" w:rsidRDefault="00425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AAB" w:rsidRDefault="00830AAB">
    <w:pPr>
      <w:pStyle w:val="Footer"/>
    </w:pPr>
  </w:p>
  <w:p w:rsidR="00830AAB" w:rsidRDefault="00830A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954" w:rsidRDefault="00425954">
      <w:r>
        <w:separator/>
      </w:r>
    </w:p>
  </w:footnote>
  <w:footnote w:type="continuationSeparator" w:id="0">
    <w:p w:rsidR="00425954" w:rsidRDefault="004259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200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200" w:lineRule="exac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57A09"/>
    <w:multiLevelType w:val="multilevel"/>
    <w:tmpl w:val="E26A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C28"/>
    <w:rsid w:val="000E7722"/>
    <w:rsid w:val="001674F2"/>
    <w:rsid w:val="001D157D"/>
    <w:rsid w:val="001F186C"/>
    <w:rsid w:val="00220AD6"/>
    <w:rsid w:val="003174AA"/>
    <w:rsid w:val="0032381D"/>
    <w:rsid w:val="00425954"/>
    <w:rsid w:val="004B2CB0"/>
    <w:rsid w:val="005A0CE7"/>
    <w:rsid w:val="00830AAB"/>
    <w:rsid w:val="008670BA"/>
    <w:rsid w:val="008E4BD0"/>
    <w:rsid w:val="009C0C33"/>
    <w:rsid w:val="009F37AF"/>
    <w:rsid w:val="00B2483E"/>
    <w:rsid w:val="00B761AF"/>
    <w:rsid w:val="00D42320"/>
    <w:rsid w:val="00F8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BD0"/>
  </w:style>
  <w:style w:type="paragraph" w:styleId="Footer">
    <w:name w:val="footer"/>
    <w:basedOn w:val="Normal"/>
    <w:link w:val="Foot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BD0"/>
  </w:style>
  <w:style w:type="paragraph" w:styleId="BalloonText">
    <w:name w:val="Balloon Text"/>
    <w:basedOn w:val="Normal"/>
    <w:link w:val="BalloonTextChar"/>
    <w:uiPriority w:val="99"/>
    <w:semiHidden/>
    <w:unhideWhenUsed/>
    <w:rsid w:val="008E4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BD0"/>
  </w:style>
  <w:style w:type="paragraph" w:styleId="Footer">
    <w:name w:val="footer"/>
    <w:basedOn w:val="Normal"/>
    <w:link w:val="Foot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BD0"/>
  </w:style>
  <w:style w:type="paragraph" w:styleId="BalloonText">
    <w:name w:val="Balloon Text"/>
    <w:basedOn w:val="Normal"/>
    <w:link w:val="BalloonTextChar"/>
    <w:uiPriority w:val="99"/>
    <w:semiHidden/>
    <w:unhideWhenUsed/>
    <w:rsid w:val="008E4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6BA00-1FEB-47A9-8B6E-7B5BC30C4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HXDC</dc:creator>
  <cp:lastModifiedBy>HXDC</cp:lastModifiedBy>
  <cp:revision>2</cp:revision>
  <dcterms:created xsi:type="dcterms:W3CDTF">2015-01-09T08:20:00Z</dcterms:created>
  <dcterms:modified xsi:type="dcterms:W3CDTF">2015-01-09T08:20:00Z</dcterms:modified>
</cp:coreProperties>
</file>